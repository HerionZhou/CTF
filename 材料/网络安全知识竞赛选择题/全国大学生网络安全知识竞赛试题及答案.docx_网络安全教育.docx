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7 -->
  <w:body>
    <w:p w:rsidR="007E5C03" w:rsidP="00596DCC">
      <w:pPr>
        <w:spacing w:before="156"/>
        <w:ind w:firstLine="723"/>
        <w:rPr>
          <w:rFonts w:ascii="黑体" w:eastAsia="黑体" w:hAnsi="黑体" w:cs="黑体"/>
          <w:b/>
          <w:bCs/>
          <w:sz w:val="36"/>
          <w:szCs w:val="32"/>
        </w:rPr>
      </w:pPr>
      <w:r>
        <w:rPr>
          <w:rFonts w:ascii="黑体" w:eastAsia="黑体" w:hAnsi="黑体" w:cs="黑体" w:hint="eastAsia"/>
          <w:b/>
          <w:bCs/>
          <w:sz w:val="36"/>
          <w:szCs w:val="32"/>
        </w:rPr>
        <w:t>全国大学生网络安全知识竞赛试题及答案</w:t>
      </w:r>
    </w:p>
    <w:p w:rsidR="007E5C03" w:rsidP="00596DCC">
      <w:pPr>
        <w:numPr>
          <w:ilvl w:val="0"/>
          <w:numId w:val="1"/>
        </w:numPr>
        <w:spacing w:before="156"/>
        <w:ind w:firstLine="422"/>
        <w:rPr>
          <w:b/>
          <w:bCs/>
          <w:sz w:val="21"/>
          <w:szCs w:val="21"/>
        </w:rPr>
      </w:pPr>
      <w:r>
        <w:rPr>
          <w:rFonts w:hint="eastAsia"/>
          <w:b/>
          <w:bCs/>
          <w:sz w:val="21"/>
          <w:szCs w:val="21"/>
        </w:rPr>
        <w:t>单</w:t>
      </w:r>
      <w:r>
        <w:rPr>
          <w:rFonts w:hint="eastAsia"/>
          <w:b/>
          <w:bCs/>
          <w:sz w:val="21"/>
          <w:szCs w:val="21"/>
        </w:rPr>
        <w:t>选题</w:t>
      </w:r>
    </w:p>
    <w:p w:rsidR="007E5C03">
      <w:pPr>
        <w:spacing w:before="156"/>
        <w:ind w:firstLine="0" w:firstLineChars="0"/>
        <w:rPr>
          <w:b/>
          <w:bCs/>
          <w:sz w:val="18"/>
          <w:szCs w:val="16"/>
        </w:rPr>
      </w:pPr>
      <w:r>
        <w:rPr>
          <w:rFonts w:hint="eastAsia"/>
          <w:b/>
          <w:bCs/>
          <w:sz w:val="18"/>
          <w:szCs w:val="16"/>
        </w:rPr>
        <w:t xml:space="preserve">      </w:t>
      </w:r>
      <w:r>
        <w:rPr>
          <w:rFonts w:hint="eastAsia"/>
          <w:b/>
          <w:bCs/>
          <w:sz w:val="18"/>
          <w:szCs w:val="16"/>
        </w:rPr>
        <w:t>1。</w:t>
      </w:r>
      <w:r>
        <w:rPr>
          <w:rFonts w:hint="eastAsia"/>
          <w:b/>
          <w:bCs/>
          <w:sz w:val="18"/>
          <w:szCs w:val="16"/>
        </w:rPr>
        <w:t>大学生小吴在网上以一个知名作家的名义写博客</w:t>
      </w:r>
      <w:r>
        <w:rPr>
          <w:rFonts w:hint="eastAsia"/>
          <w:b/>
          <w:bCs/>
          <w:sz w:val="18"/>
          <w:szCs w:val="16"/>
        </w:rPr>
        <w:t>，</w:t>
      </w:r>
      <w:r>
        <w:rPr>
          <w:rFonts w:hint="eastAsia"/>
          <w:b/>
          <w:bCs/>
          <w:sz w:val="18"/>
          <w:szCs w:val="16"/>
        </w:rPr>
        <w:t>但事先没有征得该作家同意。小吴应当承担</w:t>
      </w:r>
      <w:r>
        <w:rPr>
          <w:rFonts w:hint="eastAsia"/>
          <w:b/>
          <w:bCs/>
          <w:sz w:val="18"/>
          <w:szCs w:val="16"/>
        </w:rPr>
        <w:t xml:space="preserve">  </w:t>
      </w:r>
      <w:r>
        <w:rPr>
          <w:rFonts w:hint="eastAsia"/>
          <w:b/>
          <w:bCs/>
          <w:sz w:val="18"/>
          <w:szCs w:val="16"/>
        </w:rPr>
        <w:t>（</w:t>
      </w:r>
      <w:r>
        <w:rPr>
          <w:rFonts w:hint="eastAsia"/>
          <w:b/>
          <w:bCs/>
          <w:sz w:val="18"/>
          <w:szCs w:val="16"/>
        </w:rPr>
        <w:t>A</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侵权责任</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违约责任</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刑事责任</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行政责任</w:t>
      </w:r>
    </w:p>
    <w:p w:rsidR="007E5C03" w:rsidP="00596DCC">
      <w:pPr>
        <w:spacing w:before="156"/>
        <w:ind w:firstLine="361"/>
        <w:rPr>
          <w:b/>
          <w:bCs/>
          <w:sz w:val="18"/>
          <w:szCs w:val="16"/>
        </w:rPr>
      </w:pPr>
      <w:r>
        <w:rPr>
          <w:rFonts w:hint="eastAsia"/>
          <w:b/>
          <w:bCs/>
          <w:sz w:val="18"/>
          <w:szCs w:val="16"/>
        </w:rPr>
        <w:t>2.</w:t>
      </w:r>
      <w:r>
        <w:rPr>
          <w:rFonts w:hint="eastAsia"/>
          <w:b/>
          <w:bCs/>
          <w:sz w:val="18"/>
          <w:szCs w:val="16"/>
        </w:rPr>
        <w:t>绿色上网软件可以安装在家庭和学校的</w:t>
      </w:r>
      <w:r>
        <w:rPr>
          <w:rFonts w:hint="eastAsia"/>
          <w:b/>
          <w:bCs/>
          <w:sz w:val="18"/>
          <w:szCs w:val="16"/>
        </w:rPr>
        <w:t xml:space="preserve">  </w:t>
      </w:r>
      <w:r>
        <w:rPr>
          <w:rFonts w:hint="eastAsia"/>
          <w:b/>
          <w:bCs/>
          <w:sz w:val="18"/>
          <w:szCs w:val="16"/>
        </w:rPr>
        <w:t>（</w:t>
      </w:r>
      <w:r>
        <w:rPr>
          <w:rFonts w:hint="eastAsia"/>
          <w:b/>
          <w:bCs/>
          <w:sz w:val="18"/>
          <w:szCs w:val="16"/>
        </w:rPr>
        <w:t>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电视机上</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个人电脑上</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电话上</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幻灯机上</w:t>
      </w:r>
    </w:p>
    <w:p w:rsidR="007E5C03" w:rsidP="00596DCC">
      <w:pPr>
        <w:spacing w:before="156"/>
        <w:ind w:firstLine="361"/>
        <w:rPr>
          <w:b/>
          <w:bCs/>
          <w:sz w:val="18"/>
          <w:szCs w:val="16"/>
        </w:rPr>
      </w:pPr>
      <w:r>
        <w:rPr>
          <w:rFonts w:hint="eastAsia"/>
          <w:b/>
          <w:bCs/>
          <w:sz w:val="18"/>
          <w:szCs w:val="16"/>
        </w:rPr>
        <w:t>3。</w:t>
      </w:r>
      <w:r>
        <w:rPr>
          <w:rFonts w:hint="eastAsia"/>
          <w:b/>
          <w:bCs/>
          <w:sz w:val="18"/>
          <w:szCs w:val="16"/>
        </w:rPr>
        <w:t>以下有关秘钥的表述</w:t>
      </w:r>
      <w:r>
        <w:rPr>
          <w:rFonts w:hint="eastAsia"/>
          <w:b/>
          <w:bCs/>
          <w:sz w:val="18"/>
          <w:szCs w:val="16"/>
        </w:rPr>
        <w:t>,</w:t>
      </w:r>
      <w:r>
        <w:rPr>
          <w:rFonts w:hint="eastAsia"/>
          <w:b/>
          <w:bCs/>
          <w:sz w:val="18"/>
          <w:szCs w:val="16"/>
        </w:rPr>
        <w:t>错误的是</w:t>
      </w:r>
      <w:r>
        <w:rPr>
          <w:rFonts w:hint="eastAsia"/>
          <w:b/>
          <w:bCs/>
          <w:sz w:val="18"/>
          <w:szCs w:val="16"/>
        </w:rPr>
        <w:t xml:space="preserve">  </w:t>
      </w:r>
      <w:r>
        <w:rPr>
          <w:rFonts w:hint="eastAsia"/>
          <w:b/>
          <w:bCs/>
          <w:sz w:val="18"/>
          <w:szCs w:val="16"/>
        </w:rPr>
        <w:t>（</w:t>
      </w:r>
      <w:r>
        <w:rPr>
          <w:rFonts w:hint="eastAsia"/>
          <w:b/>
          <w:bCs/>
          <w:sz w:val="18"/>
          <w:szCs w:val="16"/>
        </w:rPr>
        <w:t>A</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密钥是一种硬件</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密钥分为对称密钥与非对称密钥</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对称密钥加密是指信息的发送方和接收方使用同一个密钥去加密和解密数据</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非对称密钥加密需要使用不同的密钥来分别完成加密和解密操作</w:t>
      </w:r>
    </w:p>
    <w:p w:rsidR="007E5C03" w:rsidP="00596DCC">
      <w:pPr>
        <w:spacing w:before="156"/>
        <w:ind w:firstLine="361"/>
        <w:rPr>
          <w:b/>
          <w:bCs/>
          <w:sz w:val="18"/>
          <w:szCs w:val="16"/>
        </w:rPr>
      </w:pPr>
      <w:r>
        <w:rPr>
          <w:rFonts w:hint="eastAsia"/>
          <w:b/>
          <w:bCs/>
          <w:sz w:val="18"/>
          <w:szCs w:val="16"/>
        </w:rPr>
        <w:t>4.</w:t>
      </w:r>
      <w:r>
        <w:rPr>
          <w:rFonts w:hint="eastAsia"/>
          <w:b/>
          <w:bCs/>
          <w:sz w:val="18"/>
          <w:szCs w:val="16"/>
        </w:rPr>
        <w:t>浏览网页时</w:t>
      </w:r>
      <w:r>
        <w:rPr>
          <w:rFonts w:hint="eastAsia"/>
          <w:b/>
          <w:bCs/>
          <w:sz w:val="18"/>
          <w:szCs w:val="16"/>
        </w:rPr>
        <w:t>,</w:t>
      </w:r>
      <w:r>
        <w:rPr>
          <w:rFonts w:hint="eastAsia"/>
          <w:b/>
          <w:bCs/>
          <w:sz w:val="18"/>
          <w:szCs w:val="16"/>
        </w:rPr>
        <w:t>遇到的最常见的网络广告形式是</w:t>
      </w:r>
      <w:r>
        <w:rPr>
          <w:rFonts w:hint="eastAsia"/>
          <w:b/>
          <w:bCs/>
          <w:sz w:val="18"/>
          <w:szCs w:val="16"/>
        </w:rPr>
        <w:t xml:space="preserve">  </w:t>
      </w:r>
      <w:r>
        <w:rPr>
          <w:rFonts w:hint="eastAsia"/>
          <w:b/>
          <w:bCs/>
          <w:sz w:val="18"/>
          <w:szCs w:val="16"/>
        </w:rPr>
        <w:t>（</w:t>
      </w:r>
      <w:r>
        <w:rPr>
          <w:rFonts w:hint="eastAsia"/>
          <w:b/>
          <w:bCs/>
          <w:sz w:val="18"/>
          <w:szCs w:val="16"/>
        </w:rPr>
        <w:t>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飘移广告</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 xml:space="preserve"> B。</w:t>
      </w:r>
      <w:r>
        <w:rPr>
          <w:rFonts w:hint="eastAsia"/>
          <w:b/>
          <w:bCs/>
          <w:sz w:val="18"/>
          <w:szCs w:val="16"/>
        </w:rPr>
        <w:t>旗帜广告</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竞价广告</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邮件列表</w:t>
      </w:r>
    </w:p>
    <w:p w:rsidR="007E5C03" w:rsidP="00596DCC">
      <w:pPr>
        <w:spacing w:before="156"/>
        <w:ind w:firstLine="361"/>
        <w:rPr>
          <w:b/>
          <w:bCs/>
          <w:sz w:val="18"/>
          <w:szCs w:val="16"/>
        </w:rPr>
      </w:pPr>
      <w:r>
        <w:rPr>
          <w:rFonts w:hint="eastAsia"/>
          <w:b/>
          <w:bCs/>
          <w:sz w:val="18"/>
          <w:szCs w:val="16"/>
        </w:rPr>
        <w:t>5.</w:t>
      </w:r>
      <w:r>
        <w:rPr>
          <w:rFonts w:hint="eastAsia"/>
          <w:b/>
          <w:bCs/>
          <w:sz w:val="18"/>
          <w:szCs w:val="16"/>
        </w:rPr>
        <w:t>下列选项中</w:t>
      </w:r>
      <w:r>
        <w:rPr>
          <w:rFonts w:hint="eastAsia"/>
          <w:b/>
          <w:bCs/>
          <w:sz w:val="18"/>
          <w:szCs w:val="16"/>
        </w:rPr>
        <w:t>，</w:t>
      </w:r>
      <w:r>
        <w:rPr>
          <w:rFonts w:hint="eastAsia"/>
          <w:b/>
          <w:bCs/>
          <w:sz w:val="18"/>
          <w:szCs w:val="16"/>
        </w:rPr>
        <w:t>不属于个人隐私信息的是</w:t>
      </w:r>
      <w:r>
        <w:rPr>
          <w:rFonts w:hint="eastAsia"/>
          <w:b/>
          <w:bCs/>
          <w:sz w:val="18"/>
          <w:szCs w:val="16"/>
        </w:rPr>
        <w:t xml:space="preserve">  </w:t>
      </w:r>
      <w:r>
        <w:rPr>
          <w:rFonts w:hint="eastAsia"/>
          <w:b/>
          <w:bCs/>
          <w:sz w:val="18"/>
          <w:szCs w:val="16"/>
        </w:rPr>
        <w:t>(</w:t>
      </w:r>
      <w:r>
        <w:rPr>
          <w:rFonts w:hint="eastAsia"/>
          <w:b/>
          <w:bCs/>
          <w:sz w:val="18"/>
          <w:szCs w:val="16"/>
        </w:rPr>
        <w:t>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恋爱经历</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工作单位</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日记</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身体健康状况</w:t>
      </w:r>
    </w:p>
    <w:p w:rsidR="007E5C03" w:rsidP="00596DCC">
      <w:pPr>
        <w:spacing w:before="156"/>
        <w:ind w:firstLine="361"/>
        <w:rPr>
          <w:b/>
          <w:bCs/>
          <w:sz w:val="18"/>
          <w:szCs w:val="16"/>
        </w:rPr>
      </w:pPr>
      <w:r>
        <w:rPr>
          <w:rFonts w:hint="eastAsia"/>
          <w:b/>
          <w:bCs/>
          <w:sz w:val="18"/>
          <w:szCs w:val="16"/>
        </w:rPr>
        <w:t>6。</w:t>
      </w:r>
      <w:r>
        <w:rPr>
          <w:rFonts w:hint="eastAsia"/>
          <w:b/>
          <w:bCs/>
          <w:sz w:val="18"/>
          <w:szCs w:val="16"/>
        </w:rPr>
        <w:t>根据《互联网上网服务营业场所管理条例》</w:t>
      </w:r>
      <w:r>
        <w:rPr>
          <w:rFonts w:hint="eastAsia"/>
          <w:b/>
          <w:bCs/>
          <w:sz w:val="18"/>
          <w:szCs w:val="16"/>
        </w:rPr>
        <w:t>，</w:t>
      </w:r>
      <w:r>
        <w:rPr>
          <w:rFonts w:hint="eastAsia"/>
          <w:b/>
          <w:bCs/>
          <w:sz w:val="18"/>
          <w:szCs w:val="16"/>
        </w:rPr>
        <w:t>网吧每日营业时间限于</w:t>
      </w:r>
      <w:r>
        <w:rPr>
          <w:rFonts w:hint="eastAsia"/>
          <w:b/>
          <w:bCs/>
          <w:sz w:val="18"/>
          <w:szCs w:val="16"/>
        </w:rPr>
        <w:t xml:space="preserve">  </w:t>
      </w:r>
      <w:r>
        <w:rPr>
          <w:rFonts w:hint="eastAsia"/>
          <w:b/>
          <w:bCs/>
          <w:sz w:val="18"/>
          <w:szCs w:val="16"/>
        </w:rPr>
        <w:t>（</w:t>
      </w:r>
      <w:r>
        <w:rPr>
          <w:rFonts w:hint="eastAsia"/>
          <w:b/>
          <w:bCs/>
          <w:sz w:val="18"/>
          <w:szCs w:val="16"/>
        </w:rPr>
        <w:t>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A.6</w:t>
      </w:r>
      <w:r>
        <w:rPr>
          <w:rFonts w:hint="eastAsia"/>
          <w:b/>
          <w:bCs/>
          <w:sz w:val="18"/>
          <w:szCs w:val="16"/>
        </w:rPr>
        <w:t>时至</w:t>
      </w:r>
      <w:r>
        <w:rPr>
          <w:rFonts w:hint="eastAsia"/>
          <w:b/>
          <w:bCs/>
          <w:sz w:val="18"/>
          <w:szCs w:val="16"/>
        </w:rPr>
        <w:t>24</w:t>
      </w:r>
      <w:r>
        <w:rPr>
          <w:rFonts w:hint="eastAsia"/>
          <w:b/>
          <w:bCs/>
          <w:sz w:val="18"/>
          <w:szCs w:val="16"/>
        </w:rPr>
        <w:t>时</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B。7</w:t>
      </w:r>
      <w:r>
        <w:rPr>
          <w:rFonts w:hint="eastAsia"/>
          <w:b/>
          <w:bCs/>
          <w:sz w:val="18"/>
          <w:szCs w:val="16"/>
        </w:rPr>
        <w:t>时至</w:t>
      </w:r>
      <w:r>
        <w:rPr>
          <w:rFonts w:hint="eastAsia"/>
          <w:b/>
          <w:bCs/>
          <w:sz w:val="18"/>
          <w:szCs w:val="16"/>
        </w:rPr>
        <w:t>24</w:t>
      </w:r>
      <w:r>
        <w:rPr>
          <w:rFonts w:hint="eastAsia"/>
          <w:b/>
          <w:bCs/>
          <w:sz w:val="18"/>
          <w:szCs w:val="16"/>
        </w:rPr>
        <w:t>时</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 xml:space="preserve"> C。8</w:t>
      </w:r>
      <w:r>
        <w:rPr>
          <w:rFonts w:hint="eastAsia"/>
          <w:b/>
          <w:bCs/>
          <w:sz w:val="18"/>
          <w:szCs w:val="16"/>
        </w:rPr>
        <w:t>时至</w:t>
      </w:r>
      <w:r>
        <w:rPr>
          <w:rFonts w:hint="eastAsia"/>
          <w:b/>
          <w:bCs/>
          <w:sz w:val="18"/>
          <w:szCs w:val="16"/>
        </w:rPr>
        <w:t>24</w:t>
      </w:r>
      <w:r>
        <w:rPr>
          <w:rFonts w:hint="eastAsia"/>
          <w:b/>
          <w:bCs/>
          <w:sz w:val="18"/>
          <w:szCs w:val="16"/>
        </w:rPr>
        <w:t>时</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D.9</w:t>
      </w:r>
      <w:r>
        <w:rPr>
          <w:rFonts w:hint="eastAsia"/>
          <w:b/>
          <w:bCs/>
          <w:sz w:val="18"/>
          <w:szCs w:val="16"/>
        </w:rPr>
        <w:t>时至</w:t>
      </w:r>
      <w:r>
        <w:rPr>
          <w:rFonts w:hint="eastAsia"/>
          <w:b/>
          <w:bCs/>
          <w:sz w:val="18"/>
          <w:szCs w:val="16"/>
        </w:rPr>
        <w:t>24</w:t>
      </w:r>
      <w:r>
        <w:rPr>
          <w:rFonts w:hint="eastAsia"/>
          <w:b/>
          <w:bCs/>
          <w:sz w:val="18"/>
          <w:szCs w:val="16"/>
        </w:rPr>
        <w:t>时</w:t>
      </w:r>
    </w:p>
    <w:p w:rsidR="007E5C03" w:rsidP="00596DCC">
      <w:pPr>
        <w:spacing w:before="156"/>
        <w:ind w:firstLine="361"/>
        <w:rPr>
          <w:b/>
          <w:bCs/>
          <w:sz w:val="18"/>
          <w:szCs w:val="16"/>
        </w:rPr>
      </w:pPr>
      <w:r>
        <w:rPr>
          <w:rFonts w:hint="eastAsia"/>
          <w:b/>
          <w:bCs/>
          <w:sz w:val="18"/>
          <w:szCs w:val="16"/>
        </w:rPr>
        <w:t>7.</w:t>
      </w:r>
      <w:r>
        <w:rPr>
          <w:rFonts w:hint="eastAsia"/>
          <w:b/>
          <w:bCs/>
          <w:sz w:val="18"/>
          <w:szCs w:val="16"/>
        </w:rPr>
        <w:t>李某将同学张某的小说擅自发表在网络上</w:t>
      </w:r>
      <w:r>
        <w:rPr>
          <w:rFonts w:hint="eastAsia"/>
          <w:b/>
          <w:bCs/>
          <w:sz w:val="18"/>
          <w:szCs w:val="16"/>
        </w:rPr>
        <w:t>，</w:t>
      </w:r>
      <w:r>
        <w:rPr>
          <w:rFonts w:hint="eastAsia"/>
          <w:b/>
          <w:bCs/>
          <w:sz w:val="18"/>
          <w:szCs w:val="16"/>
        </w:rPr>
        <w:t>该行为</w:t>
      </w:r>
      <w:r>
        <w:rPr>
          <w:rFonts w:hint="eastAsia"/>
          <w:b/>
          <w:bCs/>
          <w:sz w:val="18"/>
          <w:szCs w:val="16"/>
        </w:rPr>
        <w:t xml:space="preserve">  </w:t>
      </w:r>
      <w:r>
        <w:rPr>
          <w:rFonts w:hint="eastAsia"/>
          <w:b/>
          <w:bCs/>
          <w:sz w:val="18"/>
          <w:szCs w:val="16"/>
        </w:rPr>
        <w:t>(</w:t>
      </w:r>
      <w:r>
        <w:rPr>
          <w:rFonts w:hint="eastAsia"/>
          <w:b/>
          <w:bCs/>
          <w:sz w:val="18"/>
          <w:szCs w:val="16"/>
        </w:rPr>
        <w:t>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不影响张某在出版社出版该小说</w:t>
      </w:r>
      <w:r>
        <w:rPr>
          <w:rFonts w:hint="eastAsia"/>
          <w:b/>
          <w:bCs/>
          <w:sz w:val="18"/>
          <w:szCs w:val="16"/>
        </w:rPr>
        <w:t>,</w:t>
      </w:r>
      <w:r>
        <w:rPr>
          <w:rFonts w:hint="eastAsia"/>
          <w:b/>
          <w:bCs/>
          <w:sz w:val="18"/>
          <w:szCs w:val="16"/>
        </w:rPr>
        <w:t>因此合法</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侵犯了张某的著作权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并未给张某造成直接财产损失</w:t>
      </w:r>
      <w:r>
        <w:rPr>
          <w:rFonts w:hint="eastAsia"/>
          <w:b/>
          <w:bCs/>
          <w:sz w:val="18"/>
          <w:szCs w:val="16"/>
        </w:rPr>
        <w:t>,</w:t>
      </w:r>
      <w:r>
        <w:rPr>
          <w:rFonts w:hint="eastAsia"/>
          <w:b/>
          <w:bCs/>
          <w:sz w:val="18"/>
          <w:szCs w:val="16"/>
        </w:rPr>
        <w:t>因此合法</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扩大了张某的知名度</w:t>
      </w:r>
      <w:r>
        <w:rPr>
          <w:rFonts w:hint="eastAsia"/>
          <w:b/>
          <w:bCs/>
          <w:sz w:val="18"/>
          <w:szCs w:val="16"/>
        </w:rPr>
        <w:t>，</w:t>
      </w:r>
      <w:r>
        <w:rPr>
          <w:rFonts w:hint="eastAsia"/>
          <w:b/>
          <w:bCs/>
          <w:sz w:val="18"/>
          <w:szCs w:val="16"/>
        </w:rPr>
        <w:t>应该鼓励</w:t>
      </w:r>
    </w:p>
    <w:p w:rsidR="007E5C03" w:rsidP="00596DCC">
      <w:pPr>
        <w:spacing w:before="156"/>
        <w:ind w:firstLine="361"/>
        <w:rPr>
          <w:b/>
          <w:bCs/>
          <w:sz w:val="18"/>
          <w:szCs w:val="16"/>
        </w:rPr>
      </w:pPr>
      <w:r>
        <w:rPr>
          <w:rFonts w:hint="eastAsia"/>
          <w:b/>
          <w:bCs/>
          <w:sz w:val="18"/>
          <w:szCs w:val="16"/>
        </w:rPr>
        <w:t>8.</w:t>
      </w:r>
      <w:r>
        <w:rPr>
          <w:rFonts w:hint="eastAsia"/>
          <w:b/>
          <w:bCs/>
          <w:sz w:val="18"/>
          <w:szCs w:val="16"/>
        </w:rPr>
        <w:t>在设定网上交易流程方面</w:t>
      </w:r>
      <w:r>
        <w:rPr>
          <w:rFonts w:hint="eastAsia"/>
          <w:b/>
          <w:bCs/>
          <w:sz w:val="18"/>
          <w:szCs w:val="16"/>
        </w:rPr>
        <w:t>，</w:t>
      </w:r>
      <w:r>
        <w:rPr>
          <w:rFonts w:hint="eastAsia"/>
          <w:b/>
          <w:bCs/>
          <w:sz w:val="18"/>
          <w:szCs w:val="16"/>
        </w:rPr>
        <w:t>一个好的电子商务网站必须做到</w:t>
      </w:r>
      <w:r>
        <w:rPr>
          <w:rFonts w:hint="eastAsia"/>
          <w:b/>
          <w:bCs/>
          <w:sz w:val="18"/>
          <w:szCs w:val="16"/>
        </w:rPr>
        <w:t xml:space="preserve">  </w:t>
      </w:r>
      <w:r>
        <w:rPr>
          <w:rFonts w:hint="eastAsia"/>
          <w:b/>
          <w:bCs/>
          <w:sz w:val="18"/>
          <w:szCs w:val="16"/>
        </w:rPr>
        <w:t>（</w:t>
      </w:r>
      <w:r>
        <w:rPr>
          <w:rFonts w:hint="eastAsia"/>
          <w:b/>
          <w:bCs/>
          <w:sz w:val="18"/>
          <w:szCs w:val="16"/>
        </w:rPr>
        <w:t>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对客户有所保留</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 xml:space="preserve"> B.</w:t>
      </w:r>
      <w:r>
        <w:rPr>
          <w:rFonts w:hint="eastAsia"/>
          <w:b/>
          <w:bCs/>
          <w:sz w:val="18"/>
          <w:szCs w:val="16"/>
        </w:rPr>
        <w:t>不论购物流程在网站的内部操作多么复杂</w:t>
      </w:r>
      <w:r>
        <w:rPr>
          <w:rFonts w:hint="eastAsia"/>
          <w:b/>
          <w:bCs/>
          <w:sz w:val="18"/>
          <w:szCs w:val="16"/>
        </w:rPr>
        <w:t>,</w:t>
      </w:r>
      <w:r>
        <w:rPr>
          <w:rFonts w:hint="eastAsia"/>
          <w:b/>
          <w:bCs/>
          <w:sz w:val="18"/>
          <w:szCs w:val="16"/>
        </w:rPr>
        <w:t>其面对用户的界面必须是简单和操作方便的</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使客户购物操作繁复但安全</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 xml:space="preserve"> D.</w:t>
      </w:r>
      <w:r>
        <w:rPr>
          <w:rFonts w:hint="eastAsia"/>
          <w:b/>
          <w:bCs/>
          <w:sz w:val="18"/>
          <w:szCs w:val="16"/>
        </w:rPr>
        <w:t>让客户感到在网上购物与在现实世界中的购物流程是有区别的</w:t>
      </w:r>
    </w:p>
    <w:p w:rsidR="007E5C03" w:rsidP="00596DCC">
      <w:pPr>
        <w:spacing w:before="156"/>
        <w:ind w:firstLine="361"/>
        <w:rPr>
          <w:b/>
          <w:bCs/>
          <w:sz w:val="18"/>
          <w:szCs w:val="16"/>
        </w:rPr>
      </w:pPr>
      <w:r>
        <w:rPr>
          <w:rFonts w:hint="eastAsia"/>
          <w:b/>
          <w:bCs/>
          <w:sz w:val="18"/>
          <w:szCs w:val="16"/>
        </w:rPr>
        <w:t>9。</w:t>
      </w:r>
      <w:r>
        <w:rPr>
          <w:rFonts w:hint="eastAsia"/>
          <w:b/>
          <w:bCs/>
          <w:sz w:val="18"/>
          <w:szCs w:val="16"/>
        </w:rPr>
        <w:t>我国出现第一例计算机病毒的时间是</w:t>
      </w:r>
      <w:r>
        <w:rPr>
          <w:rFonts w:hint="eastAsia"/>
          <w:b/>
          <w:bCs/>
          <w:sz w:val="18"/>
          <w:szCs w:val="16"/>
        </w:rPr>
        <w:t xml:space="preserve">  </w:t>
      </w:r>
      <w:r>
        <w:rPr>
          <w:rFonts w:hint="eastAsia"/>
          <w:b/>
          <w:bCs/>
          <w:sz w:val="18"/>
          <w:szCs w:val="16"/>
        </w:rPr>
        <w:t>(</w:t>
      </w:r>
      <w:r>
        <w:rPr>
          <w:rFonts w:hint="eastAsia"/>
          <w:b/>
          <w:bCs/>
          <w:sz w:val="18"/>
          <w:szCs w:val="16"/>
        </w:rPr>
        <w:t>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A。1968</w:t>
      </w:r>
      <w:r>
        <w:rPr>
          <w:rFonts w:hint="eastAsia"/>
          <w:b/>
          <w:bCs/>
          <w:sz w:val="18"/>
          <w:szCs w:val="16"/>
        </w:rPr>
        <w:t>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B。1978</w:t>
      </w:r>
      <w:r>
        <w:rPr>
          <w:rFonts w:hint="eastAsia"/>
          <w:b/>
          <w:bCs/>
          <w:sz w:val="18"/>
          <w:szCs w:val="16"/>
        </w:rPr>
        <w:t>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C。1988</w:t>
      </w:r>
      <w:r>
        <w:rPr>
          <w:rFonts w:hint="eastAsia"/>
          <w:b/>
          <w:bCs/>
          <w:sz w:val="18"/>
          <w:szCs w:val="16"/>
        </w:rPr>
        <w:t>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D.1998</w:t>
      </w:r>
      <w:r>
        <w:rPr>
          <w:rFonts w:hint="eastAsia"/>
          <w:b/>
          <w:bCs/>
          <w:sz w:val="18"/>
          <w:szCs w:val="16"/>
        </w:rPr>
        <w:t>年</w:t>
      </w:r>
    </w:p>
    <w:p w:rsidR="007E5C03" w:rsidP="00596DCC">
      <w:pPr>
        <w:spacing w:before="156"/>
        <w:ind w:firstLine="361"/>
        <w:rPr>
          <w:b/>
          <w:bCs/>
          <w:sz w:val="18"/>
          <w:szCs w:val="16"/>
        </w:rPr>
      </w:pPr>
      <w:r>
        <w:rPr>
          <w:rFonts w:hint="eastAsia"/>
          <w:b/>
          <w:bCs/>
          <w:sz w:val="18"/>
          <w:szCs w:val="16"/>
        </w:rPr>
        <w:t>10.</w:t>
      </w:r>
      <w:r>
        <w:rPr>
          <w:rFonts w:hint="eastAsia"/>
          <w:b/>
          <w:bCs/>
          <w:sz w:val="18"/>
          <w:szCs w:val="16"/>
        </w:rPr>
        <w:t>表演者对其表演享有许可他人通过网络向公众传播其表演并获得报酬的权利。该权利的保护期限是</w:t>
      </w:r>
      <w:r>
        <w:rPr>
          <w:rFonts w:hint="eastAsia"/>
          <w:b/>
          <w:bCs/>
          <w:sz w:val="18"/>
          <w:szCs w:val="16"/>
        </w:rPr>
        <w:t xml:space="preserve">  </w:t>
      </w:r>
      <w:r>
        <w:rPr>
          <w:rFonts w:hint="eastAsia"/>
          <w:b/>
          <w:bCs/>
          <w:sz w:val="18"/>
          <w:szCs w:val="16"/>
        </w:rPr>
        <w:t>(</w:t>
      </w:r>
      <w:r>
        <w:rPr>
          <w:rFonts w:hint="eastAsia"/>
          <w:b/>
          <w:bCs/>
          <w:sz w:val="18"/>
          <w:szCs w:val="16"/>
        </w:rPr>
        <w:t>A</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A。50</w:t>
      </w:r>
      <w:r>
        <w:rPr>
          <w:rFonts w:hint="eastAsia"/>
          <w:b/>
          <w:bCs/>
          <w:sz w:val="18"/>
          <w:szCs w:val="16"/>
        </w:rPr>
        <w:t>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B.60</w:t>
      </w:r>
      <w:r>
        <w:rPr>
          <w:rFonts w:hint="eastAsia"/>
          <w:b/>
          <w:bCs/>
          <w:sz w:val="18"/>
          <w:szCs w:val="16"/>
        </w:rPr>
        <w:t>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C.30</w:t>
      </w:r>
      <w:r>
        <w:rPr>
          <w:rFonts w:hint="eastAsia"/>
          <w:b/>
          <w:bCs/>
          <w:sz w:val="18"/>
          <w:szCs w:val="16"/>
        </w:rPr>
        <w:t>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没有期限</w:t>
      </w:r>
    </w:p>
    <w:p w:rsidR="007E5C03" w:rsidP="00596DCC">
      <w:pPr>
        <w:spacing w:before="156"/>
        <w:ind w:firstLine="361"/>
        <w:rPr>
          <w:b/>
          <w:bCs/>
          <w:sz w:val="18"/>
          <w:szCs w:val="16"/>
        </w:rPr>
      </w:pPr>
      <w:r>
        <w:rPr>
          <w:rFonts w:hint="eastAsia"/>
          <w:b/>
          <w:bCs/>
          <w:sz w:val="18"/>
          <w:szCs w:val="16"/>
        </w:rPr>
        <w:t>11.</w:t>
      </w:r>
      <w:r>
        <w:rPr>
          <w:rFonts w:hint="eastAsia"/>
          <w:b/>
          <w:bCs/>
          <w:sz w:val="18"/>
          <w:szCs w:val="16"/>
        </w:rPr>
        <w:t>国际电信联盟将每年的</w:t>
      </w:r>
      <w:r>
        <w:rPr>
          <w:rFonts w:hint="eastAsia"/>
          <w:b/>
          <w:bCs/>
          <w:sz w:val="18"/>
          <w:szCs w:val="16"/>
        </w:rPr>
        <w:t>5</w:t>
      </w:r>
      <w:r>
        <w:rPr>
          <w:rFonts w:hint="eastAsia"/>
          <w:b/>
          <w:bCs/>
          <w:sz w:val="18"/>
          <w:szCs w:val="16"/>
        </w:rPr>
        <w:t>月</w:t>
      </w:r>
      <w:r>
        <w:rPr>
          <w:rFonts w:hint="eastAsia"/>
          <w:b/>
          <w:bCs/>
          <w:sz w:val="18"/>
          <w:szCs w:val="16"/>
        </w:rPr>
        <w:t>17</w:t>
      </w:r>
      <w:r>
        <w:rPr>
          <w:rFonts w:hint="eastAsia"/>
          <w:b/>
          <w:bCs/>
          <w:sz w:val="18"/>
          <w:szCs w:val="16"/>
        </w:rPr>
        <w:t>日确立为世界电信日.</w:t>
      </w:r>
      <w:r>
        <w:rPr>
          <w:rFonts w:hint="eastAsia"/>
          <w:b/>
          <w:bCs/>
          <w:sz w:val="18"/>
          <w:szCs w:val="16"/>
        </w:rPr>
        <w:t>2014</w:t>
      </w:r>
      <w:r>
        <w:rPr>
          <w:rFonts w:hint="eastAsia"/>
          <w:b/>
          <w:bCs/>
          <w:sz w:val="18"/>
          <w:szCs w:val="16"/>
        </w:rPr>
        <w:t>年已经是第</w:t>
      </w:r>
      <w:r>
        <w:rPr>
          <w:rFonts w:hint="eastAsia"/>
          <w:b/>
          <w:bCs/>
          <w:sz w:val="18"/>
          <w:szCs w:val="16"/>
        </w:rPr>
        <w:t>46</w:t>
      </w:r>
      <w:r>
        <w:rPr>
          <w:rFonts w:hint="eastAsia"/>
          <w:b/>
          <w:bCs/>
          <w:sz w:val="18"/>
          <w:szCs w:val="16"/>
        </w:rPr>
        <w:t>届</w:t>
      </w:r>
      <w:r>
        <w:rPr>
          <w:rFonts w:hint="eastAsia"/>
          <w:b/>
          <w:bCs/>
          <w:sz w:val="18"/>
          <w:szCs w:val="16"/>
        </w:rPr>
        <w:t>,</w:t>
      </w:r>
      <w:r>
        <w:rPr>
          <w:rFonts w:hint="eastAsia"/>
          <w:b/>
          <w:bCs/>
          <w:sz w:val="18"/>
          <w:szCs w:val="16"/>
        </w:rPr>
        <w:t>其世界电信日的主题</w:t>
      </w:r>
      <w:r>
        <w:rPr>
          <w:rFonts w:hint="eastAsia"/>
          <w:b/>
          <w:bCs/>
          <w:sz w:val="18"/>
          <w:szCs w:val="16"/>
        </w:rPr>
        <w:t>为</w:t>
      </w:r>
      <w:r>
        <w:rPr>
          <w:rFonts w:hint="eastAsia"/>
          <w:b/>
          <w:bCs/>
          <w:sz w:val="18"/>
          <w:szCs w:val="16"/>
        </w:rPr>
        <w:t xml:space="preserve">  </w:t>
      </w:r>
      <w:r>
        <w:rPr>
          <w:rFonts w:hint="eastAsia"/>
          <w:b/>
          <w:bCs/>
          <w:sz w:val="18"/>
          <w:szCs w:val="16"/>
        </w:rPr>
        <w:t>（</w:t>
      </w:r>
      <w:r>
        <w:rPr>
          <w:rFonts w:hint="eastAsia"/>
          <w:b/>
          <w:bCs/>
          <w:sz w:val="18"/>
          <w:szCs w:val="16"/>
        </w:rPr>
        <w:t>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“让全球网络更安全"</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“信息通信技术</w:t>
      </w:r>
      <w:r>
        <w:rPr>
          <w:rFonts w:hint="eastAsia"/>
          <w:b/>
          <w:bCs/>
          <w:sz w:val="18"/>
          <w:szCs w:val="16"/>
        </w:rPr>
        <w:t>:</w:t>
      </w:r>
      <w:r>
        <w:rPr>
          <w:rFonts w:hint="eastAsia"/>
          <w:b/>
          <w:bCs/>
          <w:sz w:val="18"/>
          <w:szCs w:val="16"/>
        </w:rPr>
        <w:t>实现可持续发展的途径”</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“行动起来创建公平的信息社会”</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“宽带促进可持续发展”</w:t>
      </w:r>
    </w:p>
    <w:p w:rsidR="007E5C03" w:rsidP="00596DCC">
      <w:pPr>
        <w:spacing w:before="156"/>
        <w:ind w:firstLine="361"/>
        <w:rPr>
          <w:b/>
          <w:bCs/>
          <w:sz w:val="18"/>
          <w:szCs w:val="16"/>
        </w:rPr>
      </w:pPr>
      <w:r>
        <w:rPr>
          <w:rFonts w:hint="eastAsia"/>
          <w:b/>
          <w:bCs/>
          <w:sz w:val="18"/>
          <w:szCs w:val="16"/>
        </w:rPr>
        <w:t>12.</w:t>
      </w:r>
      <w:r>
        <w:rPr>
          <w:rFonts w:hint="eastAsia"/>
          <w:b/>
          <w:bCs/>
          <w:sz w:val="18"/>
          <w:szCs w:val="16"/>
        </w:rPr>
        <w:t>下列有关隐私权的表述</w:t>
      </w:r>
      <w:r>
        <w:rPr>
          <w:rFonts w:hint="eastAsia"/>
          <w:b/>
          <w:bCs/>
          <w:sz w:val="18"/>
          <w:szCs w:val="16"/>
        </w:rPr>
        <w:t>，</w:t>
      </w:r>
      <w:r>
        <w:rPr>
          <w:rFonts w:hint="eastAsia"/>
          <w:b/>
          <w:bCs/>
          <w:sz w:val="18"/>
          <w:szCs w:val="16"/>
        </w:rPr>
        <w:t>错误的是</w:t>
      </w:r>
      <w:r>
        <w:rPr>
          <w:rFonts w:hint="eastAsia"/>
          <w:b/>
          <w:bCs/>
          <w:sz w:val="18"/>
          <w:szCs w:val="16"/>
        </w:rPr>
        <w:t xml:space="preserve">  </w:t>
      </w:r>
      <w:r>
        <w:rPr>
          <w:rFonts w:hint="eastAsia"/>
          <w:b/>
          <w:bCs/>
          <w:sz w:val="18"/>
          <w:szCs w:val="16"/>
        </w:rPr>
        <w:t>(</w:t>
      </w:r>
      <w:r>
        <w:rPr>
          <w:rFonts w:hint="eastAsia"/>
          <w:b/>
          <w:bCs/>
          <w:sz w:val="18"/>
          <w:szCs w:val="16"/>
        </w:rPr>
        <w:t>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网络时代</w:t>
      </w:r>
      <w:r>
        <w:rPr>
          <w:rFonts w:hint="eastAsia"/>
          <w:b/>
          <w:bCs/>
          <w:sz w:val="18"/>
          <w:szCs w:val="16"/>
        </w:rPr>
        <w:t>,</w:t>
      </w:r>
      <w:r>
        <w:rPr>
          <w:rFonts w:hint="eastAsia"/>
          <w:b/>
          <w:bCs/>
          <w:sz w:val="18"/>
          <w:szCs w:val="16"/>
        </w:rPr>
        <w:t>隐私权的保护受到较大冲击</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虽然网络世界不同于现实世界</w:t>
      </w:r>
      <w:r>
        <w:rPr>
          <w:rFonts w:hint="eastAsia"/>
          <w:b/>
          <w:bCs/>
          <w:sz w:val="18"/>
          <w:szCs w:val="16"/>
        </w:rPr>
        <w:t>，</w:t>
      </w:r>
      <w:r>
        <w:rPr>
          <w:rFonts w:hint="eastAsia"/>
          <w:b/>
          <w:bCs/>
          <w:sz w:val="18"/>
          <w:szCs w:val="16"/>
        </w:rPr>
        <w:t>但也需要保护个人隐私</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由于网络是虚拟世界</w:t>
      </w:r>
      <w:r>
        <w:rPr>
          <w:rFonts w:hint="eastAsia"/>
          <w:b/>
          <w:bCs/>
          <w:sz w:val="18"/>
          <w:szCs w:val="16"/>
        </w:rPr>
        <w:t>，</w:t>
      </w:r>
      <w:r>
        <w:rPr>
          <w:rFonts w:hint="eastAsia"/>
          <w:b/>
          <w:bCs/>
          <w:sz w:val="18"/>
          <w:szCs w:val="16"/>
        </w:rPr>
        <w:t>所以在网上不需要保护个人的隐私</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可以借助法律来保护网络隐私权</w:t>
      </w:r>
    </w:p>
    <w:p w:rsidR="007E5C03" w:rsidP="00596DCC">
      <w:pPr>
        <w:spacing w:before="156"/>
        <w:ind w:firstLine="361"/>
        <w:rPr>
          <w:b/>
          <w:bCs/>
          <w:sz w:val="18"/>
          <w:szCs w:val="16"/>
        </w:rPr>
      </w:pPr>
      <w:r>
        <w:rPr>
          <w:rFonts w:hint="eastAsia"/>
          <w:b/>
          <w:bCs/>
          <w:sz w:val="18"/>
          <w:szCs w:val="16"/>
        </w:rPr>
        <w:t>13.</w:t>
      </w:r>
      <w:r>
        <w:rPr>
          <w:rFonts w:hint="eastAsia"/>
          <w:b/>
          <w:bCs/>
          <w:sz w:val="18"/>
          <w:szCs w:val="16"/>
        </w:rPr>
        <w:t>在原告起诉被告抢注域名案件中</w:t>
      </w:r>
      <w:r>
        <w:rPr>
          <w:rFonts w:hint="eastAsia"/>
          <w:b/>
          <w:bCs/>
          <w:sz w:val="18"/>
          <w:szCs w:val="16"/>
        </w:rPr>
        <w:t>，</w:t>
      </w:r>
      <w:r>
        <w:rPr>
          <w:rFonts w:hint="eastAsia"/>
          <w:b/>
          <w:bCs/>
          <w:sz w:val="18"/>
          <w:szCs w:val="16"/>
        </w:rPr>
        <w:t>以下不能判定被告对其域名的注册、使用具有恶意的是</w:t>
      </w:r>
      <w:r>
        <w:rPr>
          <w:rFonts w:hint="eastAsia"/>
          <w:b/>
          <w:bCs/>
          <w:sz w:val="18"/>
          <w:szCs w:val="16"/>
        </w:rPr>
        <w:t xml:space="preserve">  </w:t>
      </w:r>
      <w:r>
        <w:rPr>
          <w:rFonts w:hint="eastAsia"/>
          <w:b/>
          <w:bCs/>
          <w:sz w:val="18"/>
          <w:szCs w:val="16"/>
        </w:rPr>
        <w:t>（</w:t>
      </w:r>
      <w:r>
        <w:rPr>
          <w:rFonts w:hint="eastAsia"/>
          <w:b/>
          <w:bCs/>
          <w:sz w:val="18"/>
          <w:szCs w:val="16"/>
        </w:rPr>
        <w:t>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为</w:t>
      </w:r>
      <w:r>
        <w:rPr>
          <w:rFonts w:hint="eastAsia"/>
          <w:b/>
          <w:bCs/>
          <w:sz w:val="18"/>
          <w:szCs w:val="16"/>
        </w:rPr>
        <w:t>商业目的将他人驰名商标注册为域名的</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为商业目的注册与原告的域名近似的域名</w:t>
      </w:r>
      <w:r>
        <w:rPr>
          <w:rFonts w:hint="eastAsia"/>
          <w:b/>
          <w:bCs/>
          <w:sz w:val="18"/>
          <w:szCs w:val="16"/>
        </w:rPr>
        <w:t>，</w:t>
      </w:r>
      <w:r>
        <w:rPr>
          <w:rFonts w:hint="eastAsia"/>
          <w:b/>
          <w:bCs/>
          <w:sz w:val="18"/>
          <w:szCs w:val="16"/>
        </w:rPr>
        <w:t>故意造成与原告网站的混淆</w:t>
      </w:r>
      <w:r>
        <w:rPr>
          <w:rFonts w:hint="eastAsia"/>
          <w:b/>
          <w:bCs/>
          <w:sz w:val="18"/>
          <w:szCs w:val="16"/>
        </w:rPr>
        <w:t>,</w:t>
      </w:r>
      <w:r>
        <w:rPr>
          <w:rFonts w:hint="eastAsia"/>
          <w:b/>
          <w:bCs/>
          <w:sz w:val="18"/>
          <w:szCs w:val="16"/>
        </w:rPr>
        <w:t>误导网络用户访问其网站的</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曾要约高价出售其域名获取不正当利益的</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D.</w:t>
      </w:r>
      <w:r>
        <w:rPr>
          <w:rFonts w:hint="eastAsia"/>
          <w:b/>
          <w:bCs/>
          <w:sz w:val="18"/>
          <w:szCs w:val="16"/>
        </w:rPr>
        <w:t>注册域名后自己准备使用的</w:t>
      </w:r>
    </w:p>
    <w:p w:rsidR="007E5C03" w:rsidP="00596DCC">
      <w:pPr>
        <w:numPr>
          <w:ilvl w:val="0"/>
          <w:numId w:val="2"/>
        </w:numPr>
        <w:spacing w:before="156"/>
        <w:ind w:firstLine="361"/>
        <w:rPr>
          <w:b/>
          <w:bCs/>
          <w:sz w:val="18"/>
          <w:szCs w:val="16"/>
        </w:rPr>
      </w:pPr>
      <w:r>
        <w:rPr>
          <w:rFonts w:hint="eastAsia"/>
          <w:b/>
          <w:bCs/>
          <w:sz w:val="18"/>
          <w:szCs w:val="16"/>
        </w:rPr>
        <w:t>根据《治安管理处罚法》的规定</w:t>
      </w:r>
      <w:r>
        <w:rPr>
          <w:rFonts w:hint="eastAsia"/>
          <w:b/>
          <w:bCs/>
          <w:sz w:val="18"/>
          <w:szCs w:val="16"/>
        </w:rPr>
        <w:t>，</w:t>
      </w:r>
      <w:r>
        <w:rPr>
          <w:rFonts w:hint="eastAsia"/>
          <w:b/>
          <w:bCs/>
          <w:sz w:val="18"/>
          <w:szCs w:val="16"/>
        </w:rPr>
        <w:t>煽动民族仇恨、民族歧视</w:t>
      </w:r>
      <w:r>
        <w:rPr>
          <w:rFonts w:hint="eastAsia"/>
          <w:b/>
          <w:bCs/>
          <w:sz w:val="18"/>
          <w:szCs w:val="16"/>
        </w:rPr>
        <w:t>，</w:t>
      </w:r>
      <w:r>
        <w:rPr>
          <w:rFonts w:hint="eastAsia"/>
          <w:b/>
          <w:bCs/>
          <w:sz w:val="18"/>
          <w:szCs w:val="16"/>
        </w:rPr>
        <w:t>或者在出版物、计算机信息网络中刊载民族歧视、侮辱内容的</w:t>
      </w:r>
      <w:r>
        <w:rPr>
          <w:rFonts w:hint="eastAsia"/>
          <w:b/>
          <w:bCs/>
          <w:sz w:val="18"/>
          <w:szCs w:val="16"/>
        </w:rPr>
        <w:t>,</w:t>
      </w:r>
      <w:r>
        <w:rPr>
          <w:rFonts w:hint="eastAsia"/>
          <w:b/>
          <w:bCs/>
          <w:sz w:val="18"/>
          <w:szCs w:val="16"/>
        </w:rPr>
        <w:t>处</w:t>
      </w:r>
      <w:r>
        <w:rPr>
          <w:rFonts w:hint="eastAsia"/>
          <w:b/>
          <w:bCs/>
          <w:sz w:val="18"/>
          <w:szCs w:val="16"/>
        </w:rPr>
        <w:t>10</w:t>
      </w:r>
      <w:r>
        <w:rPr>
          <w:rFonts w:hint="eastAsia"/>
          <w:b/>
          <w:bCs/>
          <w:sz w:val="18"/>
          <w:szCs w:val="16"/>
        </w:rPr>
        <w:t>日以上</w:t>
      </w:r>
      <w:r>
        <w:rPr>
          <w:rFonts w:hint="eastAsia"/>
          <w:b/>
          <w:bCs/>
          <w:sz w:val="18"/>
          <w:szCs w:val="16"/>
        </w:rPr>
        <w:t>15</w:t>
      </w:r>
      <w:r>
        <w:rPr>
          <w:rFonts w:hint="eastAsia"/>
          <w:b/>
          <w:bCs/>
          <w:sz w:val="18"/>
          <w:szCs w:val="16"/>
        </w:rPr>
        <w:t>日以下拘留</w:t>
      </w:r>
      <w:r>
        <w:rPr>
          <w:rFonts w:hint="eastAsia"/>
          <w:b/>
          <w:bCs/>
          <w:sz w:val="18"/>
          <w:szCs w:val="16"/>
        </w:rPr>
        <w:t>,</w:t>
      </w:r>
      <w:r>
        <w:rPr>
          <w:rFonts w:hint="eastAsia"/>
          <w:b/>
          <w:bCs/>
          <w:sz w:val="18"/>
          <w:szCs w:val="16"/>
        </w:rPr>
        <w:t>可以并处</w:t>
      </w:r>
      <w:r>
        <w:rPr>
          <w:rFonts w:hint="eastAsia"/>
          <w:b/>
          <w:bCs/>
          <w:sz w:val="18"/>
          <w:szCs w:val="16"/>
        </w:rPr>
        <w:t>(</w:t>
      </w:r>
      <w:r>
        <w:rPr>
          <w:rFonts w:hint="eastAsia"/>
          <w:b/>
          <w:bCs/>
          <w:sz w:val="18"/>
          <w:szCs w:val="16"/>
        </w:rPr>
        <w:t>B</w:t>
      </w:r>
      <w:r>
        <w:rPr>
          <w:rFonts w:hint="eastAsia"/>
          <w:b/>
          <w:bCs/>
          <w:sz w:val="18"/>
          <w:szCs w:val="16"/>
        </w:rPr>
        <w:t>）</w:t>
      </w:r>
      <w:r>
        <w:rPr>
          <w:rFonts w:hint="eastAsia"/>
          <w:b/>
          <w:bCs/>
          <w:sz w:val="18"/>
          <w:szCs w:val="16"/>
        </w:rPr>
        <w:t>以下罚款。</w:t>
      </w:r>
    </w:p>
    <w:p w:rsidR="007E5C03" w:rsidP="00596DCC">
      <w:pPr>
        <w:spacing w:before="156"/>
        <w:ind w:firstLine="361"/>
        <w:rPr>
          <w:b/>
          <w:bCs/>
          <w:sz w:val="18"/>
          <w:szCs w:val="16"/>
        </w:rPr>
      </w:pPr>
      <w:r>
        <w:rPr>
          <w:rFonts w:hint="eastAsia"/>
          <w:b/>
          <w:bCs/>
          <w:sz w:val="18"/>
          <w:szCs w:val="16"/>
        </w:rPr>
        <w:t xml:space="preserve">  A。500</w:t>
      </w:r>
      <w:r>
        <w:rPr>
          <w:rFonts w:hint="eastAsia"/>
          <w:b/>
          <w:bCs/>
          <w:sz w:val="18"/>
          <w:szCs w:val="16"/>
        </w:rPr>
        <w:t>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B。1000</w:t>
      </w:r>
      <w:r>
        <w:rPr>
          <w:rFonts w:hint="eastAsia"/>
          <w:b/>
          <w:bCs/>
          <w:sz w:val="18"/>
          <w:szCs w:val="16"/>
        </w:rPr>
        <w:t>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C.3000</w:t>
      </w:r>
      <w:r>
        <w:rPr>
          <w:rFonts w:hint="eastAsia"/>
          <w:b/>
          <w:bCs/>
          <w:sz w:val="18"/>
          <w:szCs w:val="16"/>
        </w:rPr>
        <w:t>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D.5000</w:t>
      </w:r>
      <w:r>
        <w:rPr>
          <w:rFonts w:hint="eastAsia"/>
          <w:b/>
          <w:bCs/>
          <w:sz w:val="18"/>
          <w:szCs w:val="16"/>
        </w:rPr>
        <w:t>元</w:t>
      </w:r>
    </w:p>
    <w:p w:rsidR="007E5C03" w:rsidP="00596DCC">
      <w:pPr>
        <w:spacing w:before="156"/>
        <w:ind w:firstLine="361"/>
        <w:rPr>
          <w:b/>
          <w:bCs/>
          <w:sz w:val="18"/>
          <w:szCs w:val="16"/>
        </w:rPr>
      </w:pPr>
      <w:r>
        <w:rPr>
          <w:rFonts w:hint="eastAsia"/>
          <w:b/>
          <w:bCs/>
          <w:sz w:val="18"/>
          <w:szCs w:val="16"/>
        </w:rPr>
        <w:t>15。</w:t>
      </w:r>
      <w:r>
        <w:rPr>
          <w:rFonts w:hint="eastAsia"/>
          <w:b/>
          <w:bCs/>
          <w:sz w:val="18"/>
          <w:szCs w:val="16"/>
        </w:rPr>
        <w:t>关于网络游戏的经营规则</w:t>
      </w:r>
      <w:r>
        <w:rPr>
          <w:rFonts w:hint="eastAsia"/>
          <w:b/>
          <w:bCs/>
          <w:sz w:val="18"/>
          <w:szCs w:val="16"/>
        </w:rPr>
        <w:t>，</w:t>
      </w:r>
      <w:r>
        <w:rPr>
          <w:rFonts w:hint="eastAsia"/>
          <w:b/>
          <w:bCs/>
          <w:sz w:val="18"/>
          <w:szCs w:val="16"/>
        </w:rPr>
        <w:t>下列说法错误的是</w:t>
      </w:r>
      <w:r>
        <w:rPr>
          <w:rFonts w:hint="eastAsia"/>
          <w:b/>
          <w:bCs/>
          <w:sz w:val="18"/>
          <w:szCs w:val="16"/>
        </w:rPr>
        <w:t xml:space="preserve">  </w:t>
      </w:r>
      <w:r>
        <w:rPr>
          <w:rFonts w:hint="eastAsia"/>
          <w:b/>
          <w:bCs/>
          <w:sz w:val="18"/>
          <w:szCs w:val="16"/>
        </w:rPr>
        <w:t>(</w:t>
      </w:r>
      <w:r>
        <w:rPr>
          <w:rFonts w:hint="eastAsia"/>
          <w:b/>
          <w:bCs/>
          <w:sz w:val="18"/>
          <w:szCs w:val="16"/>
        </w:rPr>
        <w:t>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网络游戏运营企业应当要求网络游戏用户使用有效身份证件进行实名注册</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网络游戏运营企业终止运营网络游戏应当提前</w:t>
      </w:r>
      <w:r>
        <w:rPr>
          <w:rFonts w:hint="eastAsia"/>
          <w:b/>
          <w:bCs/>
          <w:sz w:val="18"/>
          <w:szCs w:val="16"/>
        </w:rPr>
        <w:t>60</w:t>
      </w:r>
      <w:r>
        <w:rPr>
          <w:rFonts w:hint="eastAsia"/>
          <w:b/>
          <w:bCs/>
          <w:sz w:val="18"/>
          <w:szCs w:val="16"/>
        </w:rPr>
        <w:t>日予以公告</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我国对国产网络游戏实行备案制</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我国对进口网络游戏实行备案制</w:t>
      </w:r>
    </w:p>
    <w:p w:rsidR="007E5C03" w:rsidP="00596DCC">
      <w:pPr>
        <w:spacing w:before="156"/>
        <w:ind w:firstLine="422"/>
        <w:rPr>
          <w:b/>
          <w:bCs/>
          <w:sz w:val="21"/>
          <w:szCs w:val="20"/>
        </w:rPr>
      </w:pPr>
    </w:p>
    <w:p w:rsidR="007E5C03" w:rsidP="00596DCC">
      <w:pPr>
        <w:spacing w:before="156"/>
        <w:ind w:firstLine="422"/>
        <w:rPr>
          <w:b/>
          <w:bCs/>
          <w:sz w:val="21"/>
          <w:szCs w:val="20"/>
        </w:rPr>
      </w:pPr>
      <w:r>
        <w:rPr>
          <w:rFonts w:hint="eastAsia"/>
          <w:b/>
          <w:bCs/>
          <w:sz w:val="21"/>
          <w:szCs w:val="20"/>
        </w:rPr>
        <w:t>二、多选题</w:t>
      </w:r>
    </w:p>
    <w:p w:rsidR="007E5C03" w:rsidP="00596DCC">
      <w:pPr>
        <w:spacing w:before="156"/>
        <w:ind w:firstLine="361"/>
        <w:rPr>
          <w:b/>
          <w:bCs/>
          <w:sz w:val="18"/>
          <w:szCs w:val="16"/>
        </w:rPr>
      </w:pPr>
      <w:r>
        <w:rPr>
          <w:rFonts w:hint="eastAsia"/>
          <w:b/>
          <w:bCs/>
          <w:sz w:val="18"/>
          <w:szCs w:val="16"/>
        </w:rPr>
        <w:t>1.</w:t>
      </w:r>
      <w:r>
        <w:rPr>
          <w:rFonts w:hint="eastAsia"/>
          <w:b/>
          <w:bCs/>
          <w:sz w:val="18"/>
          <w:szCs w:val="16"/>
        </w:rPr>
        <w:t>“三网合一”的“三网”是指</w:t>
      </w:r>
      <w:r>
        <w:rPr>
          <w:rFonts w:hint="eastAsia"/>
          <w:b/>
          <w:bCs/>
          <w:sz w:val="18"/>
          <w:szCs w:val="16"/>
        </w:rPr>
        <w:t xml:space="preserve">  </w:t>
      </w:r>
      <w:r>
        <w:rPr>
          <w:rFonts w:hint="eastAsia"/>
          <w:b/>
          <w:bCs/>
          <w:sz w:val="18"/>
          <w:szCs w:val="16"/>
        </w:rPr>
        <w:t>(</w:t>
      </w:r>
      <w:r>
        <w:rPr>
          <w:rFonts w:hint="eastAsia"/>
          <w:b/>
          <w:bCs/>
          <w:sz w:val="18"/>
          <w:szCs w:val="16"/>
        </w:rPr>
        <w:t>ABC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 xml:space="preserve"> A。</w:t>
      </w:r>
      <w:r>
        <w:rPr>
          <w:rFonts w:hint="eastAsia"/>
          <w:b/>
          <w:bCs/>
          <w:sz w:val="18"/>
          <w:szCs w:val="16"/>
        </w:rPr>
        <w:t>电信网</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有线电视网</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计算机网</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交换网</w:t>
      </w:r>
    </w:p>
    <w:p w:rsidR="007E5C03" w:rsidP="00596DCC">
      <w:pPr>
        <w:spacing w:before="156"/>
        <w:ind w:firstLine="361"/>
        <w:rPr>
          <w:b/>
          <w:bCs/>
          <w:sz w:val="18"/>
          <w:szCs w:val="16"/>
        </w:rPr>
      </w:pPr>
      <w:r>
        <w:rPr>
          <w:rFonts w:hint="eastAsia"/>
          <w:b/>
          <w:bCs/>
          <w:sz w:val="18"/>
          <w:szCs w:val="16"/>
        </w:rPr>
        <w:t>2。</w:t>
      </w:r>
      <w:r>
        <w:rPr>
          <w:rFonts w:hint="eastAsia"/>
          <w:b/>
          <w:bCs/>
          <w:sz w:val="18"/>
          <w:szCs w:val="16"/>
        </w:rPr>
        <w:t>未经权利人许可</w:t>
      </w:r>
      <w:r>
        <w:rPr>
          <w:rFonts w:hint="eastAsia"/>
          <w:b/>
          <w:bCs/>
          <w:sz w:val="18"/>
          <w:szCs w:val="16"/>
        </w:rPr>
        <w:t>,</w:t>
      </w:r>
      <w:r>
        <w:rPr>
          <w:rFonts w:hint="eastAsia"/>
          <w:b/>
          <w:bCs/>
          <w:sz w:val="18"/>
          <w:szCs w:val="16"/>
        </w:rPr>
        <w:t>不得将其作品或录音制品上传到网上和在网上传播.这里的权利人包括</w:t>
      </w:r>
      <w:r>
        <w:rPr>
          <w:rFonts w:hint="eastAsia"/>
          <w:b/>
          <w:bCs/>
          <w:sz w:val="18"/>
          <w:szCs w:val="16"/>
        </w:rPr>
        <w:t xml:space="preserve">  </w:t>
      </w:r>
      <w:r>
        <w:rPr>
          <w:rFonts w:hint="eastAsia"/>
          <w:b/>
          <w:bCs/>
          <w:sz w:val="18"/>
          <w:szCs w:val="16"/>
        </w:rPr>
        <w:t>(</w:t>
      </w:r>
      <w:r>
        <w:rPr>
          <w:rFonts w:hint="eastAsia"/>
          <w:b/>
          <w:bCs/>
          <w:sz w:val="18"/>
          <w:szCs w:val="16"/>
        </w:rPr>
        <w:t>ABC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w:t>
      </w:r>
      <w:r>
        <w:rPr>
          <w:rFonts w:hint="eastAsia"/>
          <w:b/>
          <w:bCs/>
          <w:sz w:val="18"/>
          <w:szCs w:val="16"/>
        </w:rPr>
        <w:t>A。</w:t>
      </w:r>
      <w:r>
        <w:rPr>
          <w:rFonts w:hint="eastAsia"/>
          <w:b/>
          <w:bCs/>
          <w:sz w:val="18"/>
          <w:szCs w:val="16"/>
        </w:rPr>
        <w:t>版权所有人</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表演者</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录音制品制作者</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网站管理者</w:t>
      </w:r>
    </w:p>
    <w:p w:rsidR="007E5C03" w:rsidP="00596DCC">
      <w:pPr>
        <w:spacing w:before="156"/>
        <w:ind w:firstLine="361"/>
        <w:rPr>
          <w:b/>
          <w:bCs/>
          <w:sz w:val="18"/>
          <w:szCs w:val="16"/>
        </w:rPr>
      </w:pPr>
      <w:r>
        <w:rPr>
          <w:rFonts w:hint="eastAsia"/>
          <w:b/>
          <w:bCs/>
          <w:sz w:val="18"/>
          <w:szCs w:val="16"/>
        </w:rPr>
        <w:t>3.</w:t>
      </w:r>
      <w:r>
        <w:rPr>
          <w:rFonts w:hint="eastAsia"/>
          <w:b/>
          <w:bCs/>
          <w:sz w:val="18"/>
          <w:szCs w:val="16"/>
        </w:rPr>
        <w:t>下列有关局域网的说法</w:t>
      </w:r>
      <w:r>
        <w:rPr>
          <w:rFonts w:hint="eastAsia"/>
          <w:b/>
          <w:bCs/>
          <w:sz w:val="18"/>
          <w:szCs w:val="16"/>
        </w:rPr>
        <w:t>，</w:t>
      </w:r>
      <w:r>
        <w:rPr>
          <w:rFonts w:hint="eastAsia"/>
          <w:b/>
          <w:bCs/>
          <w:sz w:val="18"/>
          <w:szCs w:val="16"/>
        </w:rPr>
        <w:t>正确的是</w:t>
      </w:r>
      <w:r>
        <w:rPr>
          <w:rFonts w:hint="eastAsia"/>
          <w:b/>
          <w:bCs/>
          <w:sz w:val="18"/>
          <w:szCs w:val="16"/>
        </w:rPr>
        <w:t xml:space="preserve">  </w:t>
      </w:r>
      <w:r>
        <w:rPr>
          <w:rFonts w:hint="eastAsia"/>
          <w:b/>
          <w:bCs/>
          <w:sz w:val="18"/>
          <w:szCs w:val="16"/>
        </w:rPr>
        <w:t>（</w:t>
      </w:r>
      <w:r>
        <w:rPr>
          <w:rFonts w:hint="eastAsia"/>
          <w:b/>
          <w:bCs/>
          <w:sz w:val="18"/>
          <w:szCs w:val="16"/>
        </w:rPr>
        <w:t>ACD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局域网是一种通信网</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连入局域网的数据通信设备只包括计算机</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局域网覆盖有限的地理范围</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局域网具有高数据传输率</w:t>
      </w:r>
    </w:p>
    <w:p w:rsidR="007E5C03" w:rsidP="00596DCC">
      <w:pPr>
        <w:spacing w:before="156"/>
        <w:ind w:firstLine="361"/>
        <w:rPr>
          <w:b/>
          <w:bCs/>
          <w:sz w:val="18"/>
          <w:szCs w:val="16"/>
        </w:rPr>
      </w:pPr>
      <w:r>
        <w:rPr>
          <w:rFonts w:hint="eastAsia"/>
          <w:b/>
          <w:bCs/>
          <w:sz w:val="18"/>
          <w:szCs w:val="16"/>
        </w:rPr>
        <w:t>4。</w:t>
      </w:r>
      <w:r>
        <w:rPr>
          <w:rFonts w:hint="eastAsia"/>
          <w:b/>
          <w:bCs/>
          <w:sz w:val="18"/>
          <w:szCs w:val="16"/>
        </w:rPr>
        <w:t>用户可设置的文件的属性有</w:t>
      </w:r>
      <w:r>
        <w:rPr>
          <w:rFonts w:hint="eastAsia"/>
          <w:b/>
          <w:bCs/>
          <w:sz w:val="18"/>
          <w:szCs w:val="16"/>
        </w:rPr>
        <w:t xml:space="preserve">  </w:t>
      </w:r>
      <w:r>
        <w:rPr>
          <w:rFonts w:hint="eastAsia"/>
          <w:b/>
          <w:bCs/>
          <w:sz w:val="18"/>
          <w:szCs w:val="16"/>
        </w:rPr>
        <w:t>（</w:t>
      </w:r>
      <w:r>
        <w:rPr>
          <w:rFonts w:hint="eastAsia"/>
          <w:b/>
          <w:bCs/>
          <w:sz w:val="18"/>
          <w:szCs w:val="16"/>
        </w:rPr>
        <w:t>BCD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只写</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隐藏</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存档</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只读</w:t>
      </w:r>
    </w:p>
    <w:p w:rsidR="007E5C03" w:rsidP="00596DCC">
      <w:pPr>
        <w:spacing w:before="156"/>
        <w:ind w:firstLine="361"/>
        <w:rPr>
          <w:b/>
          <w:bCs/>
          <w:sz w:val="18"/>
          <w:szCs w:val="16"/>
        </w:rPr>
      </w:pPr>
      <w:r>
        <w:rPr>
          <w:rFonts w:hint="eastAsia"/>
          <w:b/>
          <w:bCs/>
          <w:sz w:val="18"/>
          <w:szCs w:val="16"/>
        </w:rPr>
        <w:t>5.</w:t>
      </w:r>
      <w:r>
        <w:rPr>
          <w:rFonts w:hint="eastAsia"/>
          <w:b/>
          <w:bCs/>
          <w:sz w:val="18"/>
          <w:szCs w:val="16"/>
        </w:rPr>
        <w:t>下列属于网络服务提供者的是</w:t>
      </w:r>
      <w:r>
        <w:rPr>
          <w:rFonts w:hint="eastAsia"/>
          <w:b/>
          <w:bCs/>
          <w:sz w:val="18"/>
          <w:szCs w:val="16"/>
        </w:rPr>
        <w:t xml:space="preserve">  </w:t>
      </w:r>
      <w:r>
        <w:rPr>
          <w:rFonts w:hint="eastAsia"/>
          <w:b/>
          <w:bCs/>
          <w:sz w:val="18"/>
          <w:szCs w:val="16"/>
        </w:rPr>
        <w:t>（</w:t>
      </w:r>
      <w:r>
        <w:rPr>
          <w:rFonts w:hint="eastAsia"/>
          <w:b/>
          <w:bCs/>
          <w:sz w:val="18"/>
          <w:szCs w:val="16"/>
        </w:rPr>
        <w:t>ABCD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网络接入服务提供者</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网络空间提供者</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搜索引擎服务提供者</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传输通道服务提供者</w:t>
      </w:r>
    </w:p>
    <w:p w:rsidR="007E5C03" w:rsidP="00596DCC">
      <w:pPr>
        <w:spacing w:before="156"/>
        <w:ind w:firstLine="361"/>
        <w:rPr>
          <w:b/>
          <w:bCs/>
          <w:sz w:val="18"/>
          <w:szCs w:val="16"/>
        </w:rPr>
      </w:pPr>
      <w:r>
        <w:rPr>
          <w:rFonts w:hint="eastAsia"/>
          <w:b/>
          <w:bCs/>
          <w:sz w:val="18"/>
          <w:szCs w:val="16"/>
        </w:rPr>
        <w:t>6。</w:t>
      </w:r>
      <w:r>
        <w:rPr>
          <w:rFonts w:hint="eastAsia"/>
          <w:b/>
          <w:bCs/>
          <w:sz w:val="18"/>
          <w:szCs w:val="16"/>
        </w:rPr>
        <w:t>多媒体计算机可以处理的信息类型有</w:t>
      </w:r>
      <w:r>
        <w:rPr>
          <w:rFonts w:hint="eastAsia"/>
          <w:b/>
          <w:bCs/>
          <w:sz w:val="18"/>
          <w:szCs w:val="16"/>
        </w:rPr>
        <w:t xml:space="preserve">  </w:t>
      </w:r>
      <w:r>
        <w:rPr>
          <w:rFonts w:hint="eastAsia"/>
          <w:b/>
          <w:bCs/>
          <w:sz w:val="18"/>
          <w:szCs w:val="16"/>
        </w:rPr>
        <w:t>（</w:t>
      </w:r>
      <w:r>
        <w:rPr>
          <w:rFonts w:hint="eastAsia"/>
          <w:b/>
          <w:bCs/>
          <w:sz w:val="18"/>
          <w:szCs w:val="16"/>
        </w:rPr>
        <w:t>ABCD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文字</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图形</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数字</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音频视频</w:t>
      </w:r>
    </w:p>
    <w:p w:rsidR="007E5C03" w:rsidP="00596DCC">
      <w:pPr>
        <w:spacing w:before="156"/>
        <w:ind w:firstLine="361"/>
        <w:rPr>
          <w:b/>
          <w:bCs/>
          <w:sz w:val="18"/>
          <w:szCs w:val="16"/>
        </w:rPr>
      </w:pPr>
      <w:r>
        <w:rPr>
          <w:rFonts w:hint="eastAsia"/>
          <w:b/>
          <w:bCs/>
          <w:sz w:val="18"/>
          <w:szCs w:val="16"/>
        </w:rPr>
        <w:t>7。</w:t>
      </w:r>
      <w:r>
        <w:rPr>
          <w:rFonts w:hint="eastAsia"/>
          <w:b/>
          <w:bCs/>
          <w:sz w:val="18"/>
          <w:szCs w:val="16"/>
        </w:rPr>
        <w:t>乳业巨头甲公司为了打击竞争对手乙公司</w:t>
      </w:r>
      <w:r>
        <w:rPr>
          <w:rFonts w:hint="eastAsia"/>
          <w:b/>
          <w:bCs/>
          <w:sz w:val="18"/>
          <w:szCs w:val="16"/>
        </w:rPr>
        <w:t>，</w:t>
      </w:r>
      <w:r>
        <w:rPr>
          <w:rFonts w:hint="eastAsia"/>
          <w:b/>
          <w:bCs/>
          <w:sz w:val="18"/>
          <w:szCs w:val="16"/>
        </w:rPr>
        <w:t>雇佣公关公司在网络上大肆宣传虚假事实</w:t>
      </w:r>
      <w:r>
        <w:rPr>
          <w:rFonts w:hint="eastAsia"/>
          <w:b/>
          <w:bCs/>
          <w:sz w:val="18"/>
          <w:szCs w:val="16"/>
        </w:rPr>
        <w:t>，</w:t>
      </w:r>
      <w:r>
        <w:rPr>
          <w:rFonts w:hint="eastAsia"/>
          <w:b/>
          <w:bCs/>
          <w:sz w:val="18"/>
          <w:szCs w:val="16"/>
        </w:rPr>
        <w:t>称乙公司生产的牛奶中含有违禁添加剂</w:t>
      </w:r>
      <w:r>
        <w:rPr>
          <w:rFonts w:hint="eastAsia"/>
          <w:b/>
          <w:bCs/>
          <w:sz w:val="18"/>
          <w:szCs w:val="16"/>
        </w:rPr>
        <w:t>,</w:t>
      </w:r>
      <w:r>
        <w:rPr>
          <w:rFonts w:hint="eastAsia"/>
          <w:b/>
          <w:bCs/>
          <w:sz w:val="18"/>
          <w:szCs w:val="16"/>
        </w:rPr>
        <w:t>造成乙公司巨大损失.对此</w:t>
      </w:r>
      <w:r>
        <w:rPr>
          <w:rFonts w:hint="eastAsia"/>
          <w:b/>
          <w:bCs/>
          <w:sz w:val="18"/>
          <w:szCs w:val="16"/>
        </w:rPr>
        <w:t>，</w:t>
      </w:r>
      <w:r>
        <w:rPr>
          <w:rFonts w:hint="eastAsia"/>
          <w:b/>
          <w:bCs/>
          <w:sz w:val="18"/>
          <w:szCs w:val="16"/>
        </w:rPr>
        <w:t>以下观点正确的是</w:t>
      </w:r>
      <w:r>
        <w:rPr>
          <w:rFonts w:hint="eastAsia"/>
          <w:b/>
          <w:bCs/>
          <w:sz w:val="18"/>
          <w:szCs w:val="16"/>
        </w:rPr>
        <w:t xml:space="preserve">  </w:t>
      </w:r>
      <w:r>
        <w:rPr>
          <w:rFonts w:hint="eastAsia"/>
          <w:b/>
          <w:bCs/>
          <w:sz w:val="18"/>
          <w:szCs w:val="16"/>
        </w:rPr>
        <w:t>（</w:t>
      </w:r>
      <w:r>
        <w:rPr>
          <w:rFonts w:hint="eastAsia"/>
          <w:b/>
          <w:bCs/>
          <w:sz w:val="18"/>
          <w:szCs w:val="16"/>
        </w:rPr>
        <w:t>AB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该行为可能涉嫌犯罪</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该行为属于不正当竞争行为</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针对这一犯罪只处罚个人</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公关公司直接责任人员无需承担刑事责任</w:t>
      </w:r>
    </w:p>
    <w:p w:rsidR="007E5C03" w:rsidP="00596DCC">
      <w:pPr>
        <w:spacing w:before="156"/>
        <w:ind w:firstLine="361"/>
        <w:rPr>
          <w:b/>
          <w:bCs/>
          <w:sz w:val="18"/>
          <w:szCs w:val="16"/>
        </w:rPr>
      </w:pPr>
      <w:r>
        <w:rPr>
          <w:rFonts w:hint="eastAsia"/>
          <w:b/>
          <w:bCs/>
          <w:sz w:val="18"/>
          <w:szCs w:val="16"/>
        </w:rPr>
        <w:t>8.</w:t>
      </w:r>
      <w:r>
        <w:rPr>
          <w:rFonts w:hint="eastAsia"/>
          <w:b/>
          <w:bCs/>
          <w:sz w:val="18"/>
          <w:szCs w:val="16"/>
        </w:rPr>
        <w:t>国家机关及其工作人员在对履行职责中知晓的公民个人电子信息</w:t>
      </w:r>
      <w:r>
        <w:rPr>
          <w:rFonts w:hint="eastAsia"/>
          <w:b/>
          <w:bCs/>
          <w:sz w:val="18"/>
          <w:szCs w:val="16"/>
        </w:rPr>
        <w:t>,</w:t>
      </w:r>
      <w:r>
        <w:rPr>
          <w:rFonts w:hint="eastAsia"/>
          <w:b/>
          <w:bCs/>
          <w:sz w:val="18"/>
          <w:szCs w:val="16"/>
        </w:rPr>
        <w:t>应当</w:t>
      </w:r>
      <w:r>
        <w:rPr>
          <w:rFonts w:hint="eastAsia"/>
          <w:b/>
          <w:bCs/>
          <w:sz w:val="18"/>
          <w:szCs w:val="16"/>
        </w:rPr>
        <w:t xml:space="preserve">  </w:t>
      </w:r>
      <w:r>
        <w:rPr>
          <w:rFonts w:hint="eastAsia"/>
          <w:b/>
          <w:bCs/>
          <w:sz w:val="18"/>
          <w:szCs w:val="16"/>
        </w:rPr>
        <w:t>（</w:t>
      </w:r>
      <w:r>
        <w:rPr>
          <w:rFonts w:hint="eastAsia"/>
          <w:b/>
          <w:bCs/>
          <w:sz w:val="18"/>
          <w:szCs w:val="16"/>
        </w:rPr>
        <w:t>BC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予以封存</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予以保密</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不得泄露、篡改、毁损</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可以提供给第三人</w:t>
      </w:r>
    </w:p>
    <w:p w:rsidR="007E5C03" w:rsidP="00596DCC">
      <w:pPr>
        <w:spacing w:before="156"/>
        <w:ind w:firstLine="361"/>
        <w:rPr>
          <w:b/>
          <w:bCs/>
          <w:sz w:val="18"/>
          <w:szCs w:val="16"/>
        </w:rPr>
      </w:pPr>
      <w:r>
        <w:rPr>
          <w:rFonts w:hint="eastAsia"/>
          <w:b/>
          <w:bCs/>
          <w:sz w:val="18"/>
          <w:szCs w:val="16"/>
        </w:rPr>
        <w:t>9.</w:t>
      </w:r>
      <w:r>
        <w:rPr>
          <w:rFonts w:hint="eastAsia"/>
          <w:b/>
          <w:bCs/>
          <w:sz w:val="18"/>
          <w:szCs w:val="16"/>
        </w:rPr>
        <w:t>网络服务提供者收集和使用个人信息应当符合的条件有</w:t>
      </w:r>
      <w:r>
        <w:rPr>
          <w:rFonts w:hint="eastAsia"/>
          <w:b/>
          <w:bCs/>
          <w:sz w:val="18"/>
          <w:szCs w:val="16"/>
        </w:rPr>
        <w:t xml:space="preserve">  </w:t>
      </w:r>
      <w:r>
        <w:rPr>
          <w:rFonts w:hint="eastAsia"/>
          <w:b/>
          <w:bCs/>
          <w:sz w:val="18"/>
          <w:szCs w:val="16"/>
        </w:rPr>
        <w:t>（</w:t>
      </w:r>
      <w:r>
        <w:rPr>
          <w:rFonts w:hint="eastAsia"/>
          <w:b/>
          <w:bCs/>
          <w:sz w:val="18"/>
          <w:szCs w:val="16"/>
        </w:rPr>
        <w:t>ABCD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告知权利人</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明示收集、使用信息的目的、方式和范围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经被收集者同意</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经监督管理机构许可或备案</w:t>
      </w:r>
    </w:p>
    <w:p w:rsidR="007E5C03" w:rsidP="00596DCC">
      <w:pPr>
        <w:spacing w:before="156"/>
        <w:ind w:firstLine="361"/>
        <w:rPr>
          <w:b/>
          <w:bCs/>
          <w:sz w:val="18"/>
          <w:szCs w:val="16"/>
        </w:rPr>
      </w:pPr>
      <w:r>
        <w:rPr>
          <w:rFonts w:hint="eastAsia"/>
          <w:b/>
          <w:bCs/>
          <w:sz w:val="18"/>
          <w:szCs w:val="16"/>
        </w:rPr>
        <w:t>10.</w:t>
      </w:r>
      <w:r>
        <w:rPr>
          <w:rFonts w:hint="eastAsia"/>
          <w:b/>
          <w:bCs/>
          <w:sz w:val="18"/>
          <w:szCs w:val="16"/>
        </w:rPr>
        <w:t>按照刑法学的分类</w:t>
      </w:r>
      <w:r>
        <w:rPr>
          <w:rFonts w:hint="eastAsia"/>
          <w:b/>
          <w:bCs/>
          <w:sz w:val="18"/>
          <w:szCs w:val="16"/>
        </w:rPr>
        <w:t>，</w:t>
      </w:r>
      <w:r>
        <w:rPr>
          <w:rFonts w:hint="eastAsia"/>
          <w:b/>
          <w:bCs/>
          <w:sz w:val="18"/>
          <w:szCs w:val="16"/>
        </w:rPr>
        <w:t>网络犯罪可以被分为纯正的计算机犯罪和不纯正的计算机犯罪。纯正的计算机犯罪指针对计算机信息系统本身的犯罪</w:t>
      </w:r>
      <w:r>
        <w:rPr>
          <w:rFonts w:hint="eastAsia"/>
          <w:b/>
          <w:bCs/>
          <w:sz w:val="18"/>
          <w:szCs w:val="16"/>
        </w:rPr>
        <w:t>;</w:t>
      </w:r>
      <w:r>
        <w:rPr>
          <w:rFonts w:hint="eastAsia"/>
          <w:b/>
          <w:bCs/>
          <w:sz w:val="18"/>
          <w:szCs w:val="16"/>
        </w:rPr>
        <w:t>不纯正的计算机犯罪是指将计算机信息系统作为实施传统犯罪的犯罪工具的行为。下列行为中</w:t>
      </w:r>
      <w:r>
        <w:rPr>
          <w:rFonts w:hint="eastAsia"/>
          <w:b/>
          <w:bCs/>
          <w:sz w:val="18"/>
          <w:szCs w:val="16"/>
        </w:rPr>
        <w:t>，</w:t>
      </w:r>
      <w:r>
        <w:rPr>
          <w:rFonts w:hint="eastAsia"/>
          <w:b/>
          <w:bCs/>
          <w:sz w:val="18"/>
          <w:szCs w:val="16"/>
        </w:rPr>
        <w:t>属于不纯正的计算机犯罪的有</w:t>
      </w:r>
      <w:r>
        <w:rPr>
          <w:rFonts w:hint="eastAsia"/>
          <w:b/>
          <w:bCs/>
          <w:sz w:val="18"/>
          <w:szCs w:val="16"/>
        </w:rPr>
        <w:t xml:space="preserve">  </w:t>
      </w:r>
      <w:r>
        <w:rPr>
          <w:rFonts w:hint="eastAsia"/>
          <w:b/>
          <w:bCs/>
          <w:sz w:val="18"/>
          <w:szCs w:val="16"/>
        </w:rPr>
        <w:t>（</w:t>
      </w:r>
      <w:r>
        <w:rPr>
          <w:rFonts w:hint="eastAsia"/>
          <w:b/>
          <w:bCs/>
          <w:sz w:val="18"/>
          <w:szCs w:val="16"/>
        </w:rPr>
        <w:t>BC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盗卖他人的游戏“武器装备"</w:t>
      </w:r>
      <w:r>
        <w:rPr>
          <w:rFonts w:hint="eastAsia"/>
          <w:b/>
          <w:bCs/>
          <w:sz w:val="18"/>
          <w:szCs w:val="16"/>
        </w:rPr>
        <w:t>,</w:t>
      </w:r>
      <w:r>
        <w:rPr>
          <w:rFonts w:hint="eastAsia"/>
          <w:b/>
          <w:bCs/>
          <w:sz w:val="18"/>
          <w:szCs w:val="16"/>
        </w:rPr>
        <w:t>致他人损失巨大</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侵入高校网站大批量更改学历信息</w:t>
      </w:r>
      <w:r>
        <w:rPr>
          <w:rFonts w:hint="eastAsia"/>
          <w:b/>
          <w:bCs/>
          <w:sz w:val="18"/>
          <w:szCs w:val="16"/>
        </w:rPr>
        <w:t>，</w:t>
      </w:r>
      <w:r>
        <w:rPr>
          <w:rFonts w:hint="eastAsia"/>
          <w:b/>
          <w:bCs/>
          <w:sz w:val="18"/>
          <w:szCs w:val="16"/>
        </w:rPr>
        <w:t>从而为他人办理假学历获利</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在网上大肆散播邪教的教义</w:t>
      </w:r>
      <w:r>
        <w:rPr>
          <w:rFonts w:hint="eastAsia"/>
          <w:b/>
          <w:bCs/>
          <w:sz w:val="18"/>
          <w:szCs w:val="16"/>
        </w:rPr>
        <w:t>，</w:t>
      </w:r>
      <w:r>
        <w:rPr>
          <w:rFonts w:hint="eastAsia"/>
          <w:b/>
          <w:bCs/>
          <w:sz w:val="18"/>
          <w:szCs w:val="16"/>
        </w:rPr>
        <w:t>发展邪教组织</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传播木马软件</w:t>
      </w:r>
      <w:r>
        <w:rPr>
          <w:rFonts w:hint="eastAsia"/>
          <w:b/>
          <w:bCs/>
          <w:sz w:val="18"/>
          <w:szCs w:val="16"/>
        </w:rPr>
        <w:t>，</w:t>
      </w:r>
      <w:r>
        <w:rPr>
          <w:rFonts w:hint="eastAsia"/>
          <w:b/>
          <w:bCs/>
          <w:sz w:val="18"/>
          <w:szCs w:val="16"/>
        </w:rPr>
        <w:t>致使大量网站瘫痪</w:t>
      </w:r>
    </w:p>
    <w:p w:rsidR="007E5C03" w:rsidP="00596DCC">
      <w:pPr>
        <w:spacing w:before="156"/>
        <w:ind w:firstLine="361"/>
        <w:rPr>
          <w:b/>
          <w:bCs/>
          <w:sz w:val="18"/>
          <w:szCs w:val="16"/>
        </w:rPr>
      </w:pPr>
      <w:r>
        <w:rPr>
          <w:rFonts w:hint="eastAsia"/>
          <w:b/>
          <w:bCs/>
          <w:sz w:val="18"/>
          <w:szCs w:val="16"/>
        </w:rPr>
        <w:t>11。</w:t>
      </w:r>
      <w:r>
        <w:rPr>
          <w:rFonts w:hint="eastAsia"/>
          <w:b/>
          <w:bCs/>
          <w:sz w:val="18"/>
          <w:szCs w:val="16"/>
        </w:rPr>
        <w:t>下列选项中</w:t>
      </w:r>
      <w:r>
        <w:rPr>
          <w:rFonts w:hint="eastAsia"/>
          <w:b/>
          <w:bCs/>
          <w:sz w:val="18"/>
          <w:szCs w:val="16"/>
        </w:rPr>
        <w:t>，</w:t>
      </w:r>
      <w:r>
        <w:rPr>
          <w:rFonts w:hint="eastAsia"/>
          <w:b/>
          <w:bCs/>
          <w:sz w:val="18"/>
          <w:szCs w:val="16"/>
        </w:rPr>
        <w:t>构成网络信息违法犯罪行为</w:t>
      </w:r>
      <w:r>
        <w:rPr>
          <w:rFonts w:hint="eastAsia"/>
          <w:b/>
          <w:bCs/>
          <w:sz w:val="18"/>
          <w:szCs w:val="16"/>
        </w:rPr>
        <w:t>，</w:t>
      </w:r>
      <w:r>
        <w:rPr>
          <w:rFonts w:hint="eastAsia"/>
          <w:b/>
          <w:bCs/>
          <w:sz w:val="18"/>
          <w:szCs w:val="16"/>
        </w:rPr>
        <w:t>公民和其他组织有权向有关主管部门举报、控告的是</w:t>
      </w:r>
      <w:r>
        <w:rPr>
          <w:rFonts w:hint="eastAsia"/>
          <w:b/>
          <w:bCs/>
          <w:sz w:val="18"/>
          <w:szCs w:val="16"/>
        </w:rPr>
        <w:t xml:space="preserve">  </w:t>
      </w:r>
      <w:r>
        <w:rPr>
          <w:rFonts w:hint="eastAsia"/>
          <w:b/>
          <w:bCs/>
          <w:sz w:val="18"/>
          <w:szCs w:val="16"/>
        </w:rPr>
        <w:t>(</w:t>
      </w:r>
      <w:r>
        <w:rPr>
          <w:rFonts w:hint="eastAsia"/>
          <w:b/>
          <w:bCs/>
          <w:sz w:val="18"/>
          <w:szCs w:val="16"/>
        </w:rPr>
        <w:t>ABD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窃取公民个人的电子信息</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出售公民的个人电子信息</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为配合公安机关办案需要</w:t>
      </w:r>
      <w:r>
        <w:rPr>
          <w:rFonts w:hint="eastAsia"/>
          <w:b/>
          <w:bCs/>
          <w:sz w:val="18"/>
          <w:szCs w:val="16"/>
        </w:rPr>
        <w:t>,</w:t>
      </w:r>
      <w:r>
        <w:rPr>
          <w:rFonts w:hint="eastAsia"/>
          <w:b/>
          <w:bCs/>
          <w:sz w:val="18"/>
          <w:szCs w:val="16"/>
        </w:rPr>
        <w:t>披露犯罪嫌疑人的电子信息</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将公民个人电子信息提供给第三人</w:t>
      </w:r>
    </w:p>
    <w:p w:rsidR="007E5C03" w:rsidP="00596DCC">
      <w:pPr>
        <w:spacing w:before="156"/>
        <w:ind w:firstLine="361"/>
        <w:rPr>
          <w:b/>
          <w:bCs/>
          <w:sz w:val="18"/>
          <w:szCs w:val="16"/>
        </w:rPr>
      </w:pPr>
      <w:r>
        <w:rPr>
          <w:rFonts w:hint="eastAsia"/>
          <w:b/>
          <w:bCs/>
          <w:sz w:val="18"/>
          <w:szCs w:val="16"/>
        </w:rPr>
        <w:t>12。</w:t>
      </w:r>
      <w:r>
        <w:rPr>
          <w:rFonts w:hint="eastAsia"/>
          <w:b/>
          <w:bCs/>
          <w:sz w:val="18"/>
          <w:szCs w:val="16"/>
        </w:rPr>
        <w:t>对于网络用户利用网络服务实施侵权行为的</w:t>
      </w:r>
      <w:r>
        <w:rPr>
          <w:rFonts w:hint="eastAsia"/>
          <w:b/>
          <w:bCs/>
          <w:sz w:val="18"/>
          <w:szCs w:val="16"/>
        </w:rPr>
        <w:t>，</w:t>
      </w:r>
      <w:r>
        <w:rPr>
          <w:rFonts w:hint="eastAsia"/>
          <w:b/>
          <w:bCs/>
          <w:sz w:val="18"/>
          <w:szCs w:val="16"/>
        </w:rPr>
        <w:t>以下表述正确的是</w:t>
      </w:r>
      <w:r>
        <w:rPr>
          <w:rFonts w:hint="eastAsia"/>
          <w:b/>
          <w:bCs/>
          <w:sz w:val="18"/>
          <w:szCs w:val="16"/>
        </w:rPr>
        <w:t xml:space="preserve">  </w:t>
      </w:r>
      <w:r>
        <w:rPr>
          <w:rFonts w:hint="eastAsia"/>
          <w:b/>
          <w:bCs/>
          <w:sz w:val="18"/>
          <w:szCs w:val="16"/>
        </w:rPr>
        <w:t>(</w:t>
      </w:r>
      <w:r>
        <w:rPr>
          <w:rFonts w:hint="eastAsia"/>
          <w:b/>
          <w:bCs/>
          <w:sz w:val="18"/>
          <w:szCs w:val="16"/>
        </w:rPr>
        <w:t>ABC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被侵权人有权通知网络服务提供者采取删除、屏蔽、断开链接等必要措施</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网络服务提供者接到通知后应采取必要措施</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网络服务提供者接到通知后未及时采取必要措施的</w:t>
      </w:r>
      <w:r>
        <w:rPr>
          <w:rFonts w:hint="eastAsia"/>
          <w:b/>
          <w:bCs/>
          <w:sz w:val="18"/>
          <w:szCs w:val="16"/>
        </w:rPr>
        <w:t>,</w:t>
      </w:r>
      <w:r>
        <w:rPr>
          <w:rFonts w:hint="eastAsia"/>
          <w:b/>
          <w:bCs/>
          <w:sz w:val="18"/>
          <w:szCs w:val="16"/>
        </w:rPr>
        <w:t>应承担法律责任</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网络服务提供者只是提供平台服务</w:t>
      </w:r>
      <w:r>
        <w:rPr>
          <w:rFonts w:hint="eastAsia"/>
          <w:b/>
          <w:bCs/>
          <w:sz w:val="18"/>
          <w:szCs w:val="16"/>
        </w:rPr>
        <w:t>，</w:t>
      </w:r>
      <w:r>
        <w:rPr>
          <w:rFonts w:hint="eastAsia"/>
          <w:b/>
          <w:bCs/>
          <w:sz w:val="18"/>
          <w:szCs w:val="16"/>
        </w:rPr>
        <w:t>不承担法律责任</w:t>
      </w:r>
    </w:p>
    <w:p w:rsidR="007E5C03" w:rsidP="00596DCC">
      <w:pPr>
        <w:spacing w:before="156"/>
        <w:ind w:firstLine="361"/>
        <w:rPr>
          <w:b/>
          <w:bCs/>
          <w:sz w:val="18"/>
          <w:szCs w:val="16"/>
        </w:rPr>
      </w:pPr>
      <w:r>
        <w:rPr>
          <w:rFonts w:hint="eastAsia"/>
          <w:b/>
          <w:bCs/>
          <w:sz w:val="18"/>
          <w:szCs w:val="16"/>
        </w:rPr>
        <w:t>13.</w:t>
      </w:r>
      <w:r>
        <w:rPr>
          <w:rFonts w:hint="eastAsia"/>
          <w:b/>
          <w:bCs/>
          <w:sz w:val="18"/>
          <w:szCs w:val="16"/>
        </w:rPr>
        <w:t>网络谣言有可能侵犯他人的</w:t>
      </w:r>
      <w:r>
        <w:rPr>
          <w:rFonts w:hint="eastAsia"/>
          <w:b/>
          <w:bCs/>
          <w:sz w:val="18"/>
          <w:szCs w:val="16"/>
        </w:rPr>
        <w:t xml:space="preserve">  </w:t>
      </w:r>
      <w:r>
        <w:rPr>
          <w:rFonts w:hint="eastAsia"/>
          <w:b/>
          <w:bCs/>
          <w:sz w:val="18"/>
          <w:szCs w:val="16"/>
        </w:rPr>
        <w:t>（</w:t>
      </w:r>
      <w:r>
        <w:rPr>
          <w:rFonts w:hint="eastAsia"/>
          <w:b/>
          <w:bCs/>
          <w:sz w:val="18"/>
          <w:szCs w:val="16"/>
        </w:rPr>
        <w:t>AB</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知情权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公平竞争权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财产权</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人身权</w:t>
      </w:r>
    </w:p>
    <w:p w:rsidR="007E5C03" w:rsidP="00596DCC">
      <w:pPr>
        <w:spacing w:before="156"/>
        <w:ind w:firstLine="361"/>
        <w:rPr>
          <w:b/>
          <w:bCs/>
          <w:sz w:val="18"/>
          <w:szCs w:val="16"/>
        </w:rPr>
      </w:pPr>
      <w:r>
        <w:rPr>
          <w:rFonts w:hint="eastAsia"/>
          <w:b/>
          <w:bCs/>
          <w:sz w:val="18"/>
          <w:szCs w:val="16"/>
        </w:rPr>
        <w:t>14.</w:t>
      </w:r>
      <w:r>
        <w:rPr>
          <w:rFonts w:hint="eastAsia"/>
          <w:b/>
          <w:bCs/>
          <w:sz w:val="18"/>
          <w:szCs w:val="16"/>
        </w:rPr>
        <w:t>以下对电子邮件的表述</w:t>
      </w:r>
      <w:r>
        <w:rPr>
          <w:rFonts w:hint="eastAsia"/>
          <w:b/>
          <w:bCs/>
          <w:sz w:val="18"/>
          <w:szCs w:val="16"/>
        </w:rPr>
        <w:t>,</w:t>
      </w:r>
      <w:r>
        <w:rPr>
          <w:rFonts w:hint="eastAsia"/>
          <w:b/>
          <w:bCs/>
          <w:sz w:val="18"/>
          <w:szCs w:val="16"/>
        </w:rPr>
        <w:t>正确的是</w:t>
      </w:r>
      <w:r>
        <w:rPr>
          <w:rFonts w:hint="eastAsia"/>
          <w:b/>
          <w:bCs/>
          <w:sz w:val="18"/>
          <w:szCs w:val="16"/>
        </w:rPr>
        <w:t xml:space="preserve">  </w:t>
      </w:r>
      <w:r>
        <w:rPr>
          <w:rFonts w:hint="eastAsia"/>
          <w:b/>
          <w:bCs/>
          <w:sz w:val="18"/>
          <w:szCs w:val="16"/>
        </w:rPr>
        <w:t>(</w:t>
      </w:r>
      <w:r>
        <w:rPr>
          <w:rFonts w:hint="eastAsia"/>
          <w:b/>
          <w:bCs/>
          <w:sz w:val="18"/>
          <w:szCs w:val="16"/>
        </w:rPr>
        <w:t>BCD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通讯双方必须都在场</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邮件比人工邮件传送迅速、可靠且范围更广</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邮件可以同时发送给多个用户</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电子邮件中可以发送文字、图像、语音等信息</w:t>
      </w:r>
    </w:p>
    <w:p w:rsidR="007E5C03" w:rsidP="00596DCC">
      <w:pPr>
        <w:spacing w:before="156"/>
        <w:ind w:firstLine="361"/>
        <w:rPr>
          <w:b/>
          <w:bCs/>
          <w:sz w:val="18"/>
          <w:szCs w:val="16"/>
        </w:rPr>
      </w:pPr>
      <w:r>
        <w:rPr>
          <w:rFonts w:hint="eastAsia"/>
          <w:b/>
          <w:bCs/>
          <w:sz w:val="18"/>
          <w:szCs w:val="16"/>
        </w:rPr>
        <w:t>15.</w:t>
      </w:r>
      <w:r>
        <w:rPr>
          <w:rFonts w:hint="eastAsia"/>
          <w:b/>
          <w:bCs/>
          <w:sz w:val="18"/>
          <w:szCs w:val="16"/>
        </w:rPr>
        <w:t>在电子商务条件下</w:t>
      </w:r>
      <w:r>
        <w:rPr>
          <w:rFonts w:hint="eastAsia"/>
          <w:b/>
          <w:bCs/>
          <w:sz w:val="18"/>
          <w:szCs w:val="16"/>
        </w:rPr>
        <w:t>,</w:t>
      </w:r>
      <w:r>
        <w:rPr>
          <w:rFonts w:hint="eastAsia"/>
          <w:b/>
          <w:bCs/>
          <w:sz w:val="18"/>
          <w:szCs w:val="16"/>
        </w:rPr>
        <w:t>卖方应当承担的义务有</w:t>
      </w:r>
      <w:r>
        <w:rPr>
          <w:rFonts w:hint="eastAsia"/>
          <w:b/>
          <w:bCs/>
          <w:sz w:val="18"/>
          <w:szCs w:val="16"/>
        </w:rPr>
        <w:t xml:space="preserve">  </w:t>
      </w:r>
      <w:r>
        <w:rPr>
          <w:rFonts w:hint="eastAsia"/>
          <w:b/>
          <w:bCs/>
          <w:sz w:val="18"/>
          <w:szCs w:val="16"/>
        </w:rPr>
        <w:t>（</w:t>
      </w:r>
      <w:r>
        <w:rPr>
          <w:rFonts w:hint="eastAsia"/>
          <w:b/>
          <w:bCs/>
          <w:sz w:val="18"/>
          <w:szCs w:val="16"/>
        </w:rPr>
        <w:t>ABC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按照合同的规定提交标的物及单据</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对标的物的权利承担担保义务</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对标的物的质量承担担保义务</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对标的物验收的义务</w:t>
      </w:r>
    </w:p>
    <w:p w:rsidR="007E5C03" w:rsidP="00596DCC">
      <w:pPr>
        <w:spacing w:before="156"/>
        <w:ind w:firstLine="361"/>
        <w:rPr>
          <w:b/>
          <w:bCs/>
          <w:sz w:val="18"/>
          <w:szCs w:val="16"/>
        </w:rPr>
      </w:pPr>
      <w:r>
        <w:rPr>
          <w:rFonts w:hint="eastAsia"/>
          <w:b/>
          <w:bCs/>
          <w:sz w:val="18"/>
          <w:szCs w:val="16"/>
        </w:rPr>
        <w:t>16.</w:t>
      </w:r>
      <w:r>
        <w:rPr>
          <w:rFonts w:hint="eastAsia"/>
          <w:b/>
          <w:bCs/>
          <w:sz w:val="18"/>
          <w:szCs w:val="16"/>
        </w:rPr>
        <w:t>威胁网络安全的主要因素有</w:t>
      </w:r>
      <w:r>
        <w:rPr>
          <w:rFonts w:hint="eastAsia"/>
          <w:b/>
          <w:bCs/>
          <w:sz w:val="18"/>
          <w:szCs w:val="16"/>
        </w:rPr>
        <w:t xml:space="preserve">  </w:t>
      </w:r>
      <w:r>
        <w:rPr>
          <w:rFonts w:hint="eastAsia"/>
          <w:b/>
          <w:bCs/>
          <w:sz w:val="18"/>
          <w:szCs w:val="16"/>
        </w:rPr>
        <w:t>(</w:t>
      </w:r>
      <w:r>
        <w:rPr>
          <w:rFonts w:hint="eastAsia"/>
          <w:b/>
          <w:bCs/>
          <w:sz w:val="18"/>
          <w:szCs w:val="16"/>
        </w:rPr>
        <w:t>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自然灾害</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意外事故</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w:t>
      </w:r>
      <w:r>
        <w:rPr>
          <w:rFonts w:hint="eastAsia"/>
          <w:b/>
          <w:bCs/>
          <w:sz w:val="18"/>
          <w:szCs w:val="16"/>
        </w:rPr>
        <w:t>计算机犯罪</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“黑客"行为</w:t>
      </w:r>
    </w:p>
    <w:p w:rsidR="007E5C03" w:rsidP="00596DCC">
      <w:pPr>
        <w:spacing w:before="156"/>
        <w:ind w:firstLine="361"/>
        <w:rPr>
          <w:b/>
          <w:bCs/>
          <w:sz w:val="18"/>
          <w:szCs w:val="16"/>
        </w:rPr>
      </w:pPr>
      <w:r>
        <w:rPr>
          <w:rFonts w:hint="eastAsia"/>
          <w:b/>
          <w:bCs/>
          <w:sz w:val="18"/>
          <w:szCs w:val="16"/>
        </w:rPr>
        <w:t>17.</w:t>
      </w:r>
      <w:r>
        <w:rPr>
          <w:rFonts w:hint="eastAsia"/>
          <w:b/>
          <w:bCs/>
          <w:sz w:val="18"/>
          <w:szCs w:val="16"/>
        </w:rPr>
        <w:t>以下关于非对称密钥的说法</w:t>
      </w:r>
      <w:r>
        <w:rPr>
          <w:rFonts w:hint="eastAsia"/>
          <w:b/>
          <w:bCs/>
          <w:sz w:val="18"/>
          <w:szCs w:val="16"/>
        </w:rPr>
        <w:t>，</w:t>
      </w:r>
      <w:r>
        <w:rPr>
          <w:rFonts w:hint="eastAsia"/>
          <w:b/>
          <w:bCs/>
          <w:sz w:val="18"/>
          <w:szCs w:val="16"/>
        </w:rPr>
        <w:t>正确的是</w:t>
      </w:r>
      <w:r>
        <w:rPr>
          <w:rFonts w:hint="eastAsia"/>
          <w:b/>
          <w:bCs/>
          <w:sz w:val="18"/>
          <w:szCs w:val="16"/>
        </w:rPr>
        <w:t xml:space="preserve">  </w:t>
      </w:r>
      <w:r>
        <w:rPr>
          <w:rFonts w:hint="eastAsia"/>
          <w:b/>
          <w:bCs/>
          <w:sz w:val="18"/>
          <w:szCs w:val="16"/>
        </w:rPr>
        <w:t>(</w:t>
      </w:r>
      <w:r>
        <w:rPr>
          <w:rFonts w:hint="eastAsia"/>
          <w:b/>
          <w:bCs/>
          <w:sz w:val="18"/>
          <w:szCs w:val="16"/>
        </w:rPr>
        <w:t>AD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加密密鈅对是用公钥来加密私钥来解密</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签名密钥对是用私钥来加密公钥来解密</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加密密鈅对是用私钥来加密公钥来解密</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签名密钥对是用公钥来加密私钥来解密</w:t>
      </w:r>
    </w:p>
    <w:p w:rsidR="007E5C03" w:rsidP="00596DCC">
      <w:pPr>
        <w:spacing w:before="156"/>
        <w:ind w:firstLine="361"/>
        <w:rPr>
          <w:b/>
          <w:bCs/>
          <w:sz w:val="18"/>
          <w:szCs w:val="16"/>
        </w:rPr>
      </w:pPr>
      <w:r>
        <w:rPr>
          <w:rFonts w:hint="eastAsia"/>
          <w:b/>
          <w:bCs/>
          <w:sz w:val="18"/>
          <w:szCs w:val="16"/>
        </w:rPr>
        <w:t>18。</w:t>
      </w:r>
      <w:r>
        <w:rPr>
          <w:rFonts w:hint="eastAsia"/>
          <w:b/>
          <w:bCs/>
          <w:sz w:val="18"/>
          <w:szCs w:val="16"/>
        </w:rPr>
        <w:t>计算机指令格式基本结构的两部分为</w:t>
      </w:r>
      <w:r>
        <w:rPr>
          <w:rFonts w:hint="eastAsia"/>
          <w:b/>
          <w:bCs/>
          <w:sz w:val="18"/>
          <w:szCs w:val="16"/>
        </w:rPr>
        <w:t xml:space="preserve">  </w:t>
      </w:r>
      <w:r>
        <w:rPr>
          <w:rFonts w:hint="eastAsia"/>
          <w:b/>
          <w:bCs/>
          <w:sz w:val="18"/>
          <w:szCs w:val="16"/>
        </w:rPr>
        <w:t>（</w:t>
      </w:r>
      <w:r>
        <w:rPr>
          <w:rFonts w:hint="eastAsia"/>
          <w:b/>
          <w:bCs/>
          <w:sz w:val="18"/>
          <w:szCs w:val="16"/>
        </w:rPr>
        <w:t>AC</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操作码</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数据码</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地址码</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控制码</w:t>
      </w:r>
    </w:p>
    <w:p w:rsidR="007E5C03" w:rsidP="00596DCC">
      <w:pPr>
        <w:spacing w:before="156"/>
        <w:ind w:firstLine="361"/>
        <w:rPr>
          <w:b/>
          <w:bCs/>
          <w:sz w:val="18"/>
          <w:szCs w:val="16"/>
        </w:rPr>
      </w:pPr>
      <w:r>
        <w:rPr>
          <w:rFonts w:hint="eastAsia"/>
          <w:b/>
          <w:bCs/>
          <w:sz w:val="18"/>
          <w:szCs w:val="16"/>
        </w:rPr>
        <w:t>19。</w:t>
      </w:r>
      <w:r>
        <w:rPr>
          <w:rFonts w:hint="eastAsia"/>
          <w:b/>
          <w:bCs/>
          <w:sz w:val="18"/>
          <w:szCs w:val="16"/>
        </w:rPr>
        <w:t>互联网接入服务提供者应当记录上网用户的信息有</w:t>
      </w:r>
      <w:r>
        <w:rPr>
          <w:rFonts w:hint="eastAsia"/>
          <w:b/>
          <w:bCs/>
          <w:sz w:val="18"/>
          <w:szCs w:val="16"/>
        </w:rPr>
        <w:t xml:space="preserve">  </w:t>
      </w:r>
      <w:r>
        <w:rPr>
          <w:rFonts w:hint="eastAsia"/>
          <w:b/>
          <w:bCs/>
          <w:sz w:val="18"/>
          <w:szCs w:val="16"/>
        </w:rPr>
        <w:t>(</w:t>
      </w:r>
      <w:r>
        <w:rPr>
          <w:rFonts w:hint="eastAsia"/>
          <w:b/>
          <w:bCs/>
          <w:sz w:val="18"/>
          <w:szCs w:val="16"/>
        </w:rPr>
        <w:t>ABD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上网时间</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用户帐号</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用户密码</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互联网地址</w:t>
      </w:r>
    </w:p>
    <w:p w:rsidR="007E5C03" w:rsidP="00596DCC">
      <w:pPr>
        <w:spacing w:before="156"/>
        <w:ind w:firstLine="361"/>
        <w:rPr>
          <w:b/>
          <w:bCs/>
          <w:sz w:val="18"/>
          <w:szCs w:val="16"/>
        </w:rPr>
      </w:pPr>
      <w:r>
        <w:rPr>
          <w:rFonts w:hint="eastAsia"/>
          <w:b/>
          <w:bCs/>
          <w:sz w:val="18"/>
          <w:szCs w:val="16"/>
        </w:rPr>
        <w:t>20.</w:t>
      </w:r>
      <w:r>
        <w:rPr>
          <w:rFonts w:hint="eastAsia"/>
          <w:b/>
          <w:bCs/>
          <w:sz w:val="18"/>
          <w:szCs w:val="16"/>
        </w:rPr>
        <w:t>下列有关即时通讯工具服务提供者的说法</w:t>
      </w:r>
      <w:r>
        <w:rPr>
          <w:rFonts w:hint="eastAsia"/>
          <w:b/>
          <w:bCs/>
          <w:sz w:val="18"/>
          <w:szCs w:val="16"/>
        </w:rPr>
        <w:t>，</w:t>
      </w:r>
      <w:r>
        <w:rPr>
          <w:rFonts w:hint="eastAsia"/>
          <w:b/>
          <w:bCs/>
          <w:sz w:val="18"/>
          <w:szCs w:val="16"/>
        </w:rPr>
        <w:t>正确的是</w:t>
      </w:r>
      <w:r>
        <w:rPr>
          <w:rFonts w:hint="eastAsia"/>
          <w:b/>
          <w:bCs/>
          <w:sz w:val="18"/>
          <w:szCs w:val="16"/>
        </w:rPr>
        <w:t>（</w:t>
      </w:r>
      <w:r>
        <w:rPr>
          <w:rFonts w:hint="eastAsia"/>
          <w:b/>
          <w:bCs/>
          <w:sz w:val="18"/>
          <w:szCs w:val="16"/>
        </w:rPr>
        <w:t>BCD</w:t>
      </w:r>
      <w:r>
        <w:rPr>
          <w:rFonts w:hint="eastAsia"/>
          <w:b/>
          <w:bCs/>
          <w:sz w:val="18"/>
          <w:szCs w:val="16"/>
        </w:rPr>
        <w:t>）</w:t>
      </w:r>
    </w:p>
    <w:p w:rsidR="007E5C03" w:rsidP="00596DCC">
      <w:pPr>
        <w:spacing w:before="156"/>
        <w:ind w:firstLine="361"/>
        <w:rPr>
          <w:b/>
          <w:bCs/>
          <w:sz w:val="18"/>
          <w:szCs w:val="16"/>
        </w:rPr>
      </w:pPr>
      <w:r>
        <w:rPr>
          <w:rFonts w:hint="eastAsia"/>
          <w:b/>
          <w:bCs/>
          <w:sz w:val="18"/>
          <w:szCs w:val="16"/>
        </w:rPr>
        <w:t xml:space="preserve">  A。</w:t>
      </w:r>
      <w:r>
        <w:rPr>
          <w:rFonts w:hint="eastAsia"/>
          <w:b/>
          <w:bCs/>
          <w:sz w:val="18"/>
          <w:szCs w:val="16"/>
        </w:rPr>
        <w:t>即时通信工具服务提供者无需取得相关资质</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 xml:space="preserve">  B。</w:t>
      </w:r>
      <w:r>
        <w:rPr>
          <w:rFonts w:hint="eastAsia"/>
          <w:b/>
          <w:bCs/>
          <w:sz w:val="18"/>
          <w:szCs w:val="16"/>
        </w:rPr>
        <w:t>即时通信工具服务提供者应当遵循“后台实名、前台自愿"的原则</w:t>
      </w:r>
    </w:p>
    <w:p w:rsidR="007E5C03" w:rsidP="00596DCC">
      <w:pPr>
        <w:spacing w:before="156"/>
        <w:ind w:firstLine="361"/>
        <w:rPr>
          <w:b/>
          <w:bCs/>
          <w:sz w:val="18"/>
          <w:szCs w:val="16"/>
        </w:rPr>
      </w:pPr>
      <w:r>
        <w:rPr>
          <w:rFonts w:hint="eastAsia"/>
          <w:b/>
          <w:bCs/>
          <w:sz w:val="18"/>
          <w:szCs w:val="16"/>
        </w:rPr>
        <w:t xml:space="preserve">  C.</w:t>
      </w:r>
      <w:r>
        <w:rPr>
          <w:rFonts w:hint="eastAsia"/>
          <w:b/>
          <w:bCs/>
          <w:sz w:val="18"/>
          <w:szCs w:val="16"/>
        </w:rPr>
        <w:t>即时通信工具服务提供者应当对可以发布或转载时政类新闻的公众账号加注标识</w:t>
      </w:r>
    </w:p>
    <w:p w:rsidR="007E5C03" w:rsidP="00596DCC">
      <w:pPr>
        <w:spacing w:before="156"/>
        <w:ind w:firstLine="361"/>
        <w:rPr>
          <w:b/>
          <w:bCs/>
          <w:sz w:val="18"/>
          <w:szCs w:val="16"/>
        </w:rPr>
      </w:pPr>
      <w:r>
        <w:rPr>
          <w:rFonts w:hint="eastAsia"/>
          <w:b/>
          <w:bCs/>
          <w:sz w:val="18"/>
          <w:szCs w:val="16"/>
        </w:rPr>
        <w:t xml:space="preserve">  D.</w:t>
      </w:r>
      <w:r>
        <w:rPr>
          <w:rFonts w:hint="eastAsia"/>
          <w:b/>
          <w:bCs/>
          <w:sz w:val="18"/>
          <w:szCs w:val="16"/>
        </w:rPr>
        <w:t>即时通信工具服务使用者为从事公众信息服务活动开设公众账号</w:t>
      </w:r>
      <w:r>
        <w:rPr>
          <w:rFonts w:hint="eastAsia"/>
          <w:b/>
          <w:bCs/>
          <w:sz w:val="18"/>
          <w:szCs w:val="16"/>
        </w:rPr>
        <w:t>，</w:t>
      </w:r>
      <w:r>
        <w:rPr>
          <w:rFonts w:hint="eastAsia"/>
          <w:b/>
          <w:bCs/>
          <w:sz w:val="18"/>
          <w:szCs w:val="16"/>
        </w:rPr>
        <w:t>应当经即时通信工具服务提供者审核</w:t>
      </w:r>
    </w:p>
    <w:p w:rsidR="007E5C03" w:rsidP="00596DCC">
      <w:pPr>
        <w:numPr>
          <w:ilvl w:val="0"/>
          <w:numId w:val="3"/>
        </w:numPr>
        <w:spacing w:before="156"/>
        <w:ind w:firstLine="422"/>
        <w:rPr>
          <w:b/>
          <w:bCs/>
          <w:sz w:val="21"/>
          <w:szCs w:val="21"/>
        </w:rPr>
      </w:pPr>
      <w:r>
        <w:rPr>
          <w:rFonts w:hint="eastAsia"/>
          <w:b/>
          <w:bCs/>
          <w:sz w:val="21"/>
          <w:szCs w:val="21"/>
        </w:rPr>
        <w:t>判断题</w:t>
      </w:r>
    </w:p>
    <w:p w:rsidR="007E5C03">
      <w:pPr>
        <w:spacing w:before="156"/>
        <w:ind w:firstLine="0" w:firstLineChars="0"/>
        <w:rPr>
          <w:b/>
          <w:bCs/>
          <w:sz w:val="18"/>
          <w:szCs w:val="16"/>
        </w:rPr>
      </w:pPr>
      <w:r>
        <w:rPr>
          <w:rFonts w:hint="eastAsia"/>
          <w:b/>
          <w:bCs/>
          <w:sz w:val="18"/>
          <w:szCs w:val="16"/>
        </w:rPr>
        <w:t xml:space="preserve">    </w:t>
      </w:r>
      <w:r>
        <w:rPr>
          <w:rFonts w:hint="eastAsia"/>
          <w:b/>
          <w:bCs/>
          <w:sz w:val="18"/>
          <w:szCs w:val="16"/>
        </w:rPr>
        <w:t>1.</w:t>
      </w:r>
      <w:r>
        <w:rPr>
          <w:rFonts w:hint="eastAsia"/>
          <w:b/>
          <w:bCs/>
          <w:sz w:val="18"/>
          <w:szCs w:val="16"/>
        </w:rPr>
        <w:t>在管理体系中</w:t>
      </w:r>
      <w:r>
        <w:rPr>
          <w:rFonts w:hint="eastAsia"/>
          <w:b/>
          <w:bCs/>
          <w:sz w:val="18"/>
          <w:szCs w:val="16"/>
        </w:rPr>
        <w:t>,</w:t>
      </w:r>
      <w:r>
        <w:rPr>
          <w:rFonts w:hint="eastAsia"/>
          <w:b/>
          <w:bCs/>
          <w:sz w:val="18"/>
          <w:szCs w:val="16"/>
        </w:rPr>
        <w:t>培训管理是确保信息系统安全的前提。</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2。</w:t>
      </w:r>
      <w:r>
        <w:rPr>
          <w:rFonts w:hint="eastAsia"/>
          <w:b/>
          <w:bCs/>
          <w:sz w:val="18"/>
          <w:szCs w:val="16"/>
        </w:rPr>
        <w:t>计算机良性病毒是不破坏计算机</w:t>
      </w:r>
      <w:r>
        <w:rPr>
          <w:rFonts w:hint="eastAsia"/>
          <w:b/>
          <w:bCs/>
          <w:sz w:val="18"/>
          <w:szCs w:val="16"/>
        </w:rPr>
        <w:t>的数据或程序。它是一种只占用计算机资源来执行而不会导致计算机系统瘫痪的计算机病毒.</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3.</w:t>
      </w:r>
      <w:r>
        <w:rPr>
          <w:rFonts w:hint="eastAsia"/>
          <w:b/>
          <w:bCs/>
          <w:sz w:val="18"/>
          <w:szCs w:val="16"/>
        </w:rPr>
        <w:t>在域名中</w:t>
      </w:r>
      <w:r>
        <w:rPr>
          <w:rFonts w:hint="eastAsia"/>
          <w:b/>
          <w:bCs/>
          <w:sz w:val="18"/>
          <w:szCs w:val="16"/>
        </w:rPr>
        <w:t>，WWW</w:t>
      </w:r>
      <w:r>
        <w:rPr>
          <w:rFonts w:hint="eastAsia"/>
          <w:b/>
          <w:bCs/>
          <w:sz w:val="18"/>
          <w:szCs w:val="16"/>
        </w:rPr>
        <w:t>是指万维网.</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4。</w:t>
      </w:r>
      <w:r>
        <w:rPr>
          <w:rFonts w:hint="eastAsia"/>
          <w:b/>
          <w:bCs/>
          <w:sz w:val="18"/>
          <w:szCs w:val="16"/>
        </w:rPr>
        <w:t>公钥密码比传统密码更安全.</w:t>
      </w:r>
      <w:r>
        <w:rPr>
          <w:rFonts w:hint="eastAsia"/>
          <w:b/>
          <w:bCs/>
          <w:sz w:val="18"/>
          <w:szCs w:val="16"/>
        </w:rPr>
        <w:t xml:space="preserve">   </w:t>
      </w:r>
      <w:r>
        <w:rPr>
          <w:rFonts w:hint="eastAsia"/>
          <w:b/>
          <w:bCs/>
          <w:sz w:val="18"/>
          <w:szCs w:val="16"/>
        </w:rPr>
        <w:t>错</w:t>
      </w:r>
    </w:p>
    <w:p w:rsidR="007E5C03" w:rsidP="00596DCC">
      <w:pPr>
        <w:spacing w:before="156"/>
        <w:ind w:firstLine="361"/>
        <w:rPr>
          <w:b/>
          <w:bCs/>
          <w:sz w:val="18"/>
          <w:szCs w:val="16"/>
        </w:rPr>
      </w:pPr>
      <w:r>
        <w:rPr>
          <w:rFonts w:hint="eastAsia"/>
          <w:b/>
          <w:bCs/>
          <w:sz w:val="18"/>
          <w:szCs w:val="16"/>
        </w:rPr>
        <w:t>5。</w:t>
      </w:r>
      <w:r>
        <w:rPr>
          <w:rFonts w:hint="eastAsia"/>
          <w:b/>
          <w:bCs/>
          <w:sz w:val="18"/>
          <w:szCs w:val="16"/>
        </w:rPr>
        <w:t>某人续写他人享有著作权的网络小说</w:t>
      </w:r>
      <w:r>
        <w:rPr>
          <w:rFonts w:hint="eastAsia"/>
          <w:b/>
          <w:bCs/>
          <w:sz w:val="18"/>
          <w:szCs w:val="16"/>
        </w:rPr>
        <w:t>,</w:t>
      </w:r>
      <w:r>
        <w:rPr>
          <w:rFonts w:hint="eastAsia"/>
          <w:b/>
          <w:bCs/>
          <w:sz w:val="18"/>
          <w:szCs w:val="16"/>
        </w:rPr>
        <w:t>并发表在盈利网站</w:t>
      </w:r>
      <w:r>
        <w:rPr>
          <w:rFonts w:hint="eastAsia"/>
          <w:b/>
          <w:bCs/>
          <w:sz w:val="18"/>
          <w:szCs w:val="16"/>
        </w:rPr>
        <w:t>,</w:t>
      </w:r>
      <w:r>
        <w:rPr>
          <w:rFonts w:hint="eastAsia"/>
          <w:b/>
          <w:bCs/>
          <w:sz w:val="18"/>
          <w:szCs w:val="16"/>
        </w:rPr>
        <w:t>此种行为没有侵犯原作者的权益。</w:t>
      </w:r>
      <w:r>
        <w:rPr>
          <w:rFonts w:hint="eastAsia"/>
          <w:b/>
          <w:bCs/>
          <w:sz w:val="18"/>
          <w:szCs w:val="16"/>
        </w:rPr>
        <w:t xml:space="preserve">   </w:t>
      </w:r>
      <w:r>
        <w:rPr>
          <w:rFonts w:hint="eastAsia"/>
          <w:b/>
          <w:bCs/>
          <w:sz w:val="18"/>
          <w:szCs w:val="16"/>
        </w:rPr>
        <w:t>错</w:t>
      </w:r>
    </w:p>
    <w:p w:rsidR="007E5C03" w:rsidP="00596DCC">
      <w:pPr>
        <w:spacing w:before="156"/>
        <w:ind w:firstLine="361"/>
        <w:rPr>
          <w:b/>
          <w:bCs/>
          <w:sz w:val="18"/>
          <w:szCs w:val="16"/>
        </w:rPr>
      </w:pPr>
      <w:r>
        <w:rPr>
          <w:rFonts w:hint="eastAsia"/>
          <w:b/>
          <w:bCs/>
          <w:sz w:val="18"/>
          <w:szCs w:val="16"/>
        </w:rPr>
        <w:t>6.PKI(Public Key Infrastructure）</w:t>
      </w:r>
      <w:r>
        <w:rPr>
          <w:rFonts w:hint="eastAsia"/>
          <w:b/>
          <w:bCs/>
          <w:sz w:val="18"/>
          <w:szCs w:val="16"/>
        </w:rPr>
        <w:t>是利用公钥原理和技术实施和提供安全服务的具有普适性的安全基础设施。</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7。</w:t>
      </w:r>
      <w:r>
        <w:rPr>
          <w:rFonts w:hint="eastAsia"/>
          <w:b/>
          <w:bCs/>
          <w:sz w:val="18"/>
          <w:szCs w:val="16"/>
        </w:rPr>
        <w:t>一但中了</w:t>
      </w:r>
      <w:r>
        <w:rPr>
          <w:rFonts w:hint="eastAsia"/>
          <w:b/>
          <w:bCs/>
          <w:sz w:val="18"/>
          <w:szCs w:val="16"/>
        </w:rPr>
        <w:t>IE</w:t>
      </w:r>
      <w:r>
        <w:rPr>
          <w:rFonts w:hint="eastAsia"/>
          <w:b/>
          <w:bCs/>
          <w:sz w:val="18"/>
          <w:szCs w:val="16"/>
        </w:rPr>
        <w:t>窗口炸弹马上按下主机面板上的</w:t>
      </w:r>
      <w:r>
        <w:rPr>
          <w:rFonts w:hint="eastAsia"/>
          <w:b/>
          <w:bCs/>
          <w:sz w:val="18"/>
          <w:szCs w:val="16"/>
        </w:rPr>
        <w:t>Reset</w:t>
      </w:r>
      <w:r>
        <w:rPr>
          <w:rFonts w:hint="eastAsia"/>
          <w:b/>
          <w:bCs/>
          <w:sz w:val="18"/>
          <w:szCs w:val="16"/>
        </w:rPr>
        <w:t>键</w:t>
      </w:r>
      <w:r>
        <w:rPr>
          <w:rFonts w:hint="eastAsia"/>
          <w:b/>
          <w:bCs/>
          <w:sz w:val="18"/>
          <w:szCs w:val="16"/>
        </w:rPr>
        <w:t>，</w:t>
      </w:r>
      <w:r>
        <w:rPr>
          <w:rFonts w:hint="eastAsia"/>
          <w:b/>
          <w:bCs/>
          <w:sz w:val="18"/>
          <w:szCs w:val="16"/>
        </w:rPr>
        <w:t>重起计算机。</w:t>
      </w:r>
      <w:r>
        <w:rPr>
          <w:rFonts w:hint="eastAsia"/>
          <w:b/>
          <w:bCs/>
          <w:sz w:val="18"/>
          <w:szCs w:val="16"/>
        </w:rPr>
        <w:t xml:space="preserve">  </w:t>
      </w:r>
      <w:r>
        <w:rPr>
          <w:rFonts w:hint="eastAsia"/>
          <w:b/>
          <w:bCs/>
          <w:sz w:val="18"/>
          <w:szCs w:val="16"/>
        </w:rPr>
        <w:t xml:space="preserve"> </w:t>
      </w:r>
      <w:r>
        <w:rPr>
          <w:rFonts w:hint="eastAsia"/>
          <w:b/>
          <w:bCs/>
          <w:sz w:val="18"/>
          <w:szCs w:val="16"/>
        </w:rPr>
        <w:t>错</w:t>
      </w:r>
    </w:p>
    <w:p w:rsidR="007E5C03" w:rsidP="00596DCC">
      <w:pPr>
        <w:spacing w:before="156"/>
        <w:ind w:firstLine="361"/>
        <w:rPr>
          <w:b/>
          <w:bCs/>
          <w:sz w:val="18"/>
          <w:szCs w:val="16"/>
        </w:rPr>
      </w:pPr>
      <w:r>
        <w:rPr>
          <w:rFonts w:hint="eastAsia"/>
          <w:b/>
          <w:bCs/>
          <w:sz w:val="18"/>
          <w:szCs w:val="16"/>
        </w:rPr>
        <w:t>8.</w:t>
      </w:r>
      <w:r>
        <w:rPr>
          <w:rFonts w:hint="eastAsia"/>
          <w:b/>
          <w:bCs/>
          <w:sz w:val="18"/>
          <w:szCs w:val="16"/>
        </w:rPr>
        <w:t>李某将同学张某的小说擅自发表在网络上</w:t>
      </w:r>
      <w:r>
        <w:rPr>
          <w:rFonts w:hint="eastAsia"/>
          <w:b/>
          <w:bCs/>
          <w:sz w:val="18"/>
          <w:szCs w:val="16"/>
        </w:rPr>
        <w:t>，</w:t>
      </w:r>
      <w:r>
        <w:rPr>
          <w:rFonts w:hint="eastAsia"/>
          <w:b/>
          <w:bCs/>
          <w:sz w:val="18"/>
          <w:szCs w:val="16"/>
        </w:rPr>
        <w:t>该行为如果不影响张某在出版社出版该小说</w:t>
      </w:r>
      <w:r>
        <w:rPr>
          <w:rFonts w:hint="eastAsia"/>
          <w:b/>
          <w:bCs/>
          <w:sz w:val="18"/>
          <w:szCs w:val="16"/>
        </w:rPr>
        <w:t>,</w:t>
      </w:r>
      <w:r>
        <w:rPr>
          <w:rFonts w:hint="eastAsia"/>
          <w:b/>
          <w:bCs/>
          <w:sz w:val="18"/>
          <w:szCs w:val="16"/>
        </w:rPr>
        <w:t>就是合法的。</w:t>
      </w:r>
      <w:r>
        <w:rPr>
          <w:rFonts w:hint="eastAsia"/>
          <w:b/>
          <w:bCs/>
          <w:sz w:val="18"/>
          <w:szCs w:val="16"/>
        </w:rPr>
        <w:t xml:space="preserve"> </w:t>
      </w:r>
      <w:r>
        <w:rPr>
          <w:rFonts w:hint="eastAsia"/>
          <w:b/>
          <w:bCs/>
          <w:sz w:val="18"/>
          <w:szCs w:val="16"/>
        </w:rPr>
        <w:t xml:space="preserve"> </w:t>
      </w:r>
      <w:r>
        <w:rPr>
          <w:rFonts w:hint="eastAsia"/>
          <w:b/>
          <w:bCs/>
          <w:sz w:val="18"/>
          <w:szCs w:val="16"/>
        </w:rPr>
        <w:t xml:space="preserve"> </w:t>
      </w:r>
      <w:r>
        <w:rPr>
          <w:rFonts w:hint="eastAsia"/>
          <w:b/>
          <w:bCs/>
          <w:sz w:val="18"/>
          <w:szCs w:val="16"/>
        </w:rPr>
        <w:t>错</w:t>
      </w:r>
    </w:p>
    <w:p w:rsidR="007E5C03" w:rsidP="00596DCC">
      <w:pPr>
        <w:spacing w:before="156"/>
        <w:ind w:firstLine="361"/>
        <w:rPr>
          <w:b/>
          <w:bCs/>
          <w:sz w:val="18"/>
          <w:szCs w:val="16"/>
        </w:rPr>
      </w:pPr>
      <w:r>
        <w:rPr>
          <w:rFonts w:hint="eastAsia"/>
          <w:b/>
          <w:bCs/>
          <w:sz w:val="18"/>
          <w:szCs w:val="16"/>
        </w:rPr>
        <w:t>9.</w:t>
      </w:r>
      <w:r>
        <w:rPr>
          <w:rFonts w:hint="eastAsia"/>
          <w:b/>
          <w:bCs/>
          <w:sz w:val="18"/>
          <w:szCs w:val="16"/>
        </w:rPr>
        <w:t>在网络环境下</w:t>
      </w:r>
      <w:r>
        <w:rPr>
          <w:rFonts w:hint="eastAsia"/>
          <w:b/>
          <w:bCs/>
          <w:sz w:val="18"/>
          <w:szCs w:val="16"/>
        </w:rPr>
        <w:t>，</w:t>
      </w:r>
      <w:r>
        <w:rPr>
          <w:rFonts w:hint="eastAsia"/>
          <w:b/>
          <w:bCs/>
          <w:sz w:val="18"/>
          <w:szCs w:val="16"/>
        </w:rPr>
        <w:t>未经版权所有人、表演者和录音制品制作者的许可</w:t>
      </w:r>
      <w:r>
        <w:rPr>
          <w:rFonts w:hint="eastAsia"/>
          <w:b/>
          <w:bCs/>
          <w:sz w:val="18"/>
          <w:szCs w:val="16"/>
        </w:rPr>
        <w:t>，</w:t>
      </w:r>
      <w:r>
        <w:rPr>
          <w:rFonts w:hint="eastAsia"/>
          <w:b/>
          <w:bCs/>
          <w:sz w:val="18"/>
          <w:szCs w:val="16"/>
        </w:rPr>
        <w:t>可以将其作品或录音制品上传到网上和在网上传播。</w:t>
      </w:r>
      <w:r>
        <w:rPr>
          <w:rFonts w:hint="eastAsia"/>
          <w:b/>
          <w:bCs/>
          <w:sz w:val="18"/>
          <w:szCs w:val="16"/>
        </w:rPr>
        <w:t xml:space="preserve">  </w:t>
      </w:r>
      <w:r>
        <w:rPr>
          <w:rFonts w:hint="eastAsia"/>
          <w:b/>
          <w:bCs/>
          <w:sz w:val="18"/>
          <w:szCs w:val="16"/>
        </w:rPr>
        <w:t xml:space="preserve"> </w:t>
      </w:r>
      <w:r>
        <w:rPr>
          <w:rFonts w:hint="eastAsia"/>
          <w:b/>
          <w:bCs/>
          <w:sz w:val="18"/>
          <w:szCs w:val="16"/>
        </w:rPr>
        <w:t>错</w:t>
      </w:r>
    </w:p>
    <w:p w:rsidR="007E5C03" w:rsidP="00596DCC">
      <w:pPr>
        <w:spacing w:before="156"/>
        <w:ind w:firstLine="361"/>
        <w:rPr>
          <w:b/>
          <w:bCs/>
          <w:sz w:val="18"/>
          <w:szCs w:val="16"/>
        </w:rPr>
      </w:pPr>
      <w:r>
        <w:rPr>
          <w:rFonts w:hint="eastAsia"/>
          <w:b/>
          <w:bCs/>
          <w:sz w:val="18"/>
          <w:szCs w:val="16"/>
        </w:rPr>
        <w:t>10。</w:t>
      </w:r>
      <w:r>
        <w:rPr>
          <w:rFonts w:hint="eastAsia"/>
          <w:b/>
          <w:bCs/>
          <w:sz w:val="18"/>
          <w:szCs w:val="16"/>
        </w:rPr>
        <w:t>对于重要的计算机系统</w:t>
      </w:r>
      <w:r>
        <w:rPr>
          <w:rFonts w:hint="eastAsia"/>
          <w:b/>
          <w:bCs/>
          <w:sz w:val="18"/>
          <w:szCs w:val="16"/>
        </w:rPr>
        <w:t>，</w:t>
      </w:r>
      <w:r>
        <w:rPr>
          <w:rFonts w:hint="eastAsia"/>
          <w:b/>
          <w:bCs/>
          <w:sz w:val="18"/>
          <w:szCs w:val="16"/>
        </w:rPr>
        <w:t>更换操作人员时</w:t>
      </w:r>
      <w:r>
        <w:rPr>
          <w:rFonts w:hint="eastAsia"/>
          <w:b/>
          <w:bCs/>
          <w:sz w:val="18"/>
          <w:szCs w:val="16"/>
        </w:rPr>
        <w:t>,</w:t>
      </w:r>
      <w:r>
        <w:rPr>
          <w:rFonts w:hint="eastAsia"/>
          <w:b/>
          <w:bCs/>
          <w:sz w:val="18"/>
          <w:szCs w:val="16"/>
        </w:rPr>
        <w:t>应令原操作员迅速交出掌握的各种技术资料、磁盘等存储器件</w:t>
      </w:r>
      <w:r>
        <w:rPr>
          <w:rFonts w:hint="eastAsia"/>
          <w:b/>
          <w:bCs/>
          <w:sz w:val="18"/>
          <w:szCs w:val="16"/>
        </w:rPr>
        <w:t>，</w:t>
      </w:r>
      <w:r>
        <w:rPr>
          <w:rFonts w:hint="eastAsia"/>
          <w:b/>
          <w:bCs/>
          <w:sz w:val="18"/>
          <w:szCs w:val="16"/>
        </w:rPr>
        <w:t>同时改变系统的口令密码。</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numPr>
          <w:ilvl w:val="0"/>
          <w:numId w:val="4"/>
        </w:numPr>
        <w:spacing w:before="156"/>
        <w:ind w:firstLine="361"/>
        <w:rPr>
          <w:b/>
          <w:bCs/>
          <w:sz w:val="18"/>
          <w:szCs w:val="16"/>
        </w:rPr>
      </w:pPr>
      <w:r>
        <w:rPr>
          <w:rFonts w:hint="eastAsia"/>
          <w:b/>
          <w:bCs/>
          <w:sz w:val="18"/>
          <w:szCs w:val="16"/>
        </w:rPr>
        <w:t>在一所大学里</w:t>
      </w:r>
      <w:r>
        <w:rPr>
          <w:rFonts w:hint="eastAsia"/>
          <w:b/>
          <w:bCs/>
          <w:sz w:val="18"/>
          <w:szCs w:val="16"/>
        </w:rPr>
        <w:t>,</w:t>
      </w:r>
      <w:r>
        <w:rPr>
          <w:rFonts w:hint="eastAsia"/>
          <w:b/>
          <w:bCs/>
          <w:sz w:val="18"/>
          <w:szCs w:val="16"/>
        </w:rPr>
        <w:t>每个学院都有自己的局域网</w:t>
      </w:r>
      <w:r>
        <w:rPr>
          <w:rFonts w:hint="eastAsia"/>
          <w:b/>
          <w:bCs/>
          <w:sz w:val="18"/>
          <w:szCs w:val="16"/>
        </w:rPr>
        <w:t>，</w:t>
      </w:r>
      <w:r>
        <w:rPr>
          <w:rFonts w:hint="eastAsia"/>
          <w:b/>
          <w:bCs/>
          <w:sz w:val="18"/>
          <w:szCs w:val="16"/>
        </w:rPr>
        <w:t>连接各个学院的校园网也是局域</w:t>
      </w:r>
      <w:r>
        <w:rPr>
          <w:rFonts w:hint="eastAsia"/>
          <w:b/>
          <w:bCs/>
          <w:sz w:val="18"/>
          <w:szCs w:val="16"/>
        </w:rPr>
        <w:t>网。</w:t>
      </w:r>
      <w:r>
        <w:rPr>
          <w:rFonts w:hint="eastAsia"/>
          <w:b/>
          <w:bCs/>
          <w:sz w:val="18"/>
          <w:szCs w:val="16"/>
        </w:rPr>
        <w:t xml:space="preserve"> </w:t>
      </w:r>
      <w:r>
        <w:rPr>
          <w:rFonts w:hint="eastAsia"/>
          <w:b/>
          <w:bCs/>
          <w:sz w:val="18"/>
          <w:szCs w:val="16"/>
        </w:rPr>
        <w:t>对</w:t>
      </w:r>
      <w:r>
        <w:rPr>
          <w:rFonts w:hint="eastAsia"/>
          <w:b/>
          <w:bCs/>
          <w:sz w:val="18"/>
          <w:szCs w:val="16"/>
        </w:rPr>
        <w:t xml:space="preserve"> </w:t>
      </w:r>
      <w:r>
        <w:rPr>
          <w:rFonts w:hint="eastAsia"/>
          <w:b/>
          <w:bCs/>
          <w:sz w:val="18"/>
          <w:szCs w:val="16"/>
        </w:rPr>
        <w:t xml:space="preserve">   </w:t>
      </w:r>
    </w:p>
    <w:p w:rsidR="007E5C03" w:rsidP="00596DCC">
      <w:pPr>
        <w:numPr>
          <w:ilvl w:val="0"/>
          <w:numId w:val="4"/>
        </w:numPr>
        <w:spacing w:before="156"/>
        <w:ind w:firstLine="361"/>
        <w:rPr>
          <w:b/>
          <w:bCs/>
          <w:sz w:val="18"/>
          <w:szCs w:val="16"/>
        </w:rPr>
      </w:pPr>
      <w:r>
        <w:rPr>
          <w:rFonts w:hint="eastAsia"/>
          <w:b/>
          <w:bCs/>
          <w:sz w:val="18"/>
          <w:szCs w:val="16"/>
        </w:rPr>
        <w:t>屏幕保护的密码是需要分大小写的。</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13.</w:t>
      </w:r>
      <w:r>
        <w:rPr>
          <w:rFonts w:hint="eastAsia"/>
          <w:b/>
          <w:bCs/>
          <w:sz w:val="18"/>
          <w:szCs w:val="16"/>
        </w:rPr>
        <w:t>中学、小学校园周围</w:t>
      </w:r>
      <w:r>
        <w:rPr>
          <w:rFonts w:hint="eastAsia"/>
          <w:b/>
          <w:bCs/>
          <w:sz w:val="18"/>
          <w:szCs w:val="16"/>
        </w:rPr>
        <w:t>200</w:t>
      </w:r>
      <w:r>
        <w:rPr>
          <w:rFonts w:hint="eastAsia"/>
          <w:b/>
          <w:bCs/>
          <w:sz w:val="18"/>
          <w:szCs w:val="16"/>
        </w:rPr>
        <w:t>米范围内不得设立网吧。</w:t>
      </w:r>
      <w:r>
        <w:rPr>
          <w:rFonts w:hint="eastAsia"/>
          <w:b/>
          <w:bCs/>
          <w:sz w:val="18"/>
          <w:szCs w:val="16"/>
        </w:rPr>
        <w:t xml:space="preserve"> </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1</w:t>
      </w:r>
      <w:r>
        <w:rPr>
          <w:rFonts w:hint="eastAsia"/>
          <w:b/>
          <w:bCs/>
          <w:sz w:val="18"/>
          <w:szCs w:val="16"/>
        </w:rPr>
        <w:t>4。</w:t>
      </w:r>
      <w:r>
        <w:rPr>
          <w:rFonts w:hint="eastAsia"/>
          <w:b/>
          <w:bCs/>
          <w:sz w:val="18"/>
          <w:szCs w:val="16"/>
        </w:rPr>
        <w:t>被侵权人与网络服务提供者达成的一方支付报酬</w:t>
      </w:r>
      <w:r>
        <w:rPr>
          <w:rFonts w:hint="eastAsia"/>
          <w:b/>
          <w:bCs/>
          <w:sz w:val="18"/>
          <w:szCs w:val="16"/>
        </w:rPr>
        <w:t>，</w:t>
      </w:r>
      <w:r>
        <w:rPr>
          <w:rFonts w:hint="eastAsia"/>
          <w:b/>
          <w:bCs/>
          <w:sz w:val="18"/>
          <w:szCs w:val="16"/>
        </w:rPr>
        <w:t>另一方提供删除、屏蔽、断开链接等服务的协议</w:t>
      </w:r>
      <w:r>
        <w:rPr>
          <w:rFonts w:hint="eastAsia"/>
          <w:b/>
          <w:bCs/>
          <w:sz w:val="18"/>
          <w:szCs w:val="16"/>
        </w:rPr>
        <w:t>，</w:t>
      </w:r>
      <w:r>
        <w:rPr>
          <w:rFonts w:hint="eastAsia"/>
          <w:b/>
          <w:bCs/>
          <w:sz w:val="18"/>
          <w:szCs w:val="16"/>
        </w:rPr>
        <w:t>人民法院应认定无效。</w:t>
      </w:r>
      <w:r>
        <w:rPr>
          <w:rFonts w:hint="eastAsia"/>
          <w:b/>
          <w:bCs/>
          <w:sz w:val="18"/>
          <w:szCs w:val="16"/>
        </w:rPr>
        <w:t xml:space="preserve">    </w:t>
      </w:r>
      <w:r>
        <w:rPr>
          <w:rFonts w:hint="eastAsia"/>
          <w:b/>
          <w:bCs/>
          <w:sz w:val="18"/>
          <w:szCs w:val="16"/>
        </w:rPr>
        <w:t>对</w:t>
      </w:r>
      <w:r>
        <w:rPr>
          <w:rFonts w:hint="eastAsia"/>
          <w:b/>
          <w:bCs/>
          <w:sz w:val="18"/>
          <w:szCs w:val="16"/>
        </w:rPr>
        <w:t xml:space="preserve"> </w:t>
      </w:r>
    </w:p>
    <w:p w:rsidR="007E5C03" w:rsidP="00596DCC">
      <w:pPr>
        <w:spacing w:before="156"/>
        <w:ind w:firstLine="361"/>
        <w:rPr>
          <w:b/>
          <w:bCs/>
          <w:sz w:val="18"/>
          <w:szCs w:val="16"/>
        </w:rPr>
      </w:pPr>
      <w:r>
        <w:rPr>
          <w:rFonts w:hint="eastAsia"/>
          <w:b/>
          <w:bCs/>
          <w:sz w:val="18"/>
          <w:szCs w:val="16"/>
        </w:rPr>
        <w:t>15。</w:t>
      </w:r>
      <w:r>
        <w:rPr>
          <w:rFonts w:hint="eastAsia"/>
          <w:b/>
          <w:bCs/>
          <w:sz w:val="18"/>
          <w:szCs w:val="16"/>
        </w:rPr>
        <w:t>链路加密是对相邻节点之间的链</w:t>
      </w:r>
      <w:r>
        <w:rPr>
          <w:rFonts w:asciiTheme="minorEastAsia" w:eastAsiaTheme="minorEastAsia" w:hAnsiTheme="minorEastAsia" w:cstheme="minorEastAsia" w:hint="eastAsia"/>
          <w:b/>
          <w:bCs/>
          <w:sz w:val="18"/>
          <w:szCs w:val="16"/>
        </w:rPr>
        <w:t>路上所传输的数据进行加密。</w:t>
      </w:r>
      <w:r>
        <w:rPr>
          <w:rFonts w:asciiTheme="minorEastAsia" w:eastAsiaTheme="minorEastAsia" w:hAnsiTheme="minorEastAsia" w:cstheme="minorEastAsia" w:hint="eastAsia"/>
          <w:b/>
          <w:bCs/>
          <w:sz w:val="18"/>
          <w:szCs w:val="16"/>
        </w:rPr>
        <w:t xml:space="preserve">   </w:t>
      </w:r>
      <w:r>
        <w:rPr>
          <w:rFonts w:asciiTheme="minorEastAsia" w:eastAsiaTheme="minorEastAsia" w:hAnsiTheme="minorEastAsia" w:cstheme="minorEastAsia" w:hint="eastAsia"/>
          <w:b/>
          <w:bCs/>
          <w:sz w:val="18"/>
          <w:szCs w:val="16"/>
        </w:rPr>
        <w:t>错</w:t>
      </w:r>
    </w:p>
    <w:p w:rsidR="007E5C03" w:rsidP="00596DCC">
      <w:pPr>
        <w:spacing w:before="156"/>
        <w:ind w:firstLine="482"/>
        <w:rPr>
          <w:rFonts w:hint="eastAsia"/>
          <w:b/>
          <w:bCs/>
        </w:rPr>
      </w:pPr>
      <w:r>
        <w:rPr>
          <w:b/>
          <w:bCs/>
        </w:rPr>
        <w:t xml:space="preserve"> </w:t>
      </w:r>
    </w:p>
    <w:p w:rsidR="00596DCC" w:rsidP="00596DCC">
      <w:pPr>
        <w:spacing w:before="156"/>
        <w:ind w:firstLine="482"/>
        <w:rPr>
          <w:rFonts w:hint="eastAsia"/>
          <w:b/>
          <w:bCs/>
        </w:rPr>
      </w:pPr>
    </w:p>
    <w:p w:rsidR="00596DCC" w:rsidRPr="00596DCC" w:rsidP="00596DCC">
      <w:pPr>
        <w:widowControl/>
        <w:snapToGrid/>
        <w:spacing w:before="156" w:beforeLines="0" w:line="450" w:lineRule="atLeast"/>
        <w:ind w:firstLine="480" w:firstLineChars="0"/>
        <w:jc w:val="left"/>
        <w:rPr>
          <w:rFonts w:ascii="Simsun" w:hAnsi="Simsun" w:cs="宋体"/>
          <w:color w:val="333333"/>
          <w:kern w:val="0"/>
          <w:szCs w:val="24"/>
        </w:rPr>
      </w:pPr>
      <w:r w:rsidRPr="00596DCC">
        <w:rPr>
          <w:rFonts w:ascii="Simsun" w:hAnsi="Simsun" w:cs="宋体"/>
          <w:color w:val="333333"/>
          <w:kern w:val="0"/>
          <w:szCs w:val="24"/>
        </w:rPr>
        <w:t>　一、单选题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w:t>
      </w:r>
      <w:r w:rsidRPr="00596DCC">
        <w:rPr>
          <w:rFonts w:ascii="Simsun" w:hAnsi="Simsun" w:cs="宋体"/>
          <w:color w:val="333333"/>
          <w:kern w:val="0"/>
          <w:szCs w:val="24"/>
        </w:rPr>
        <w:t>、网页恶意代码通常利用</w:t>
      </w:r>
      <w:r w:rsidRPr="00596DCC">
        <w:rPr>
          <w:rFonts w:ascii="Simsun" w:hAnsi="Simsun" w:cs="宋体"/>
          <w:color w:val="333333"/>
          <w:kern w:val="0"/>
          <w:szCs w:val="24"/>
        </w:rPr>
        <w:t>( C )</w:t>
      </w:r>
      <w:r w:rsidRPr="00596DCC">
        <w:rPr>
          <w:rFonts w:ascii="Simsun" w:hAnsi="Simsun" w:cs="宋体"/>
          <w:color w:val="333333"/>
          <w:kern w:val="0"/>
          <w:szCs w:val="24"/>
        </w:rPr>
        <w:t>来实现植入并进行攻击。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口令攻击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w:t>
      </w:r>
      <w:r w:rsidRPr="00596DCC">
        <w:rPr>
          <w:rFonts w:ascii="Simsun" w:hAnsi="Simsun" w:cs="宋体"/>
          <w:color w:val="333333"/>
          <w:kern w:val="0"/>
          <w:szCs w:val="24"/>
        </w:rPr>
        <w:t xml:space="preserve"> U</w:t>
      </w:r>
      <w:r w:rsidRPr="00596DCC">
        <w:rPr>
          <w:rFonts w:ascii="Simsun" w:hAnsi="Simsun" w:cs="宋体"/>
          <w:color w:val="333333"/>
          <w:kern w:val="0"/>
          <w:szCs w:val="24"/>
        </w:rPr>
        <w:t>盘工具</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IE</w:t>
      </w:r>
      <w:r w:rsidRPr="00596DCC">
        <w:rPr>
          <w:rFonts w:ascii="Simsun" w:hAnsi="Simsun" w:cs="宋体"/>
          <w:color w:val="333333"/>
          <w:kern w:val="0"/>
          <w:szCs w:val="24"/>
        </w:rPr>
        <w:t>浏览器的漏洞</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拒绝服务攻击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w:t>
      </w:r>
      <w:r w:rsidRPr="00596DCC">
        <w:rPr>
          <w:rFonts w:ascii="Simsun" w:hAnsi="Simsun" w:cs="宋体"/>
          <w:color w:val="333333"/>
          <w:kern w:val="0"/>
          <w:szCs w:val="24"/>
        </w:rPr>
        <w:t>、要安全浏览网页，不应该</w:t>
      </w:r>
      <w:r w:rsidRPr="00596DCC">
        <w:rPr>
          <w:rFonts w:ascii="Simsun" w:hAnsi="Simsun" w:cs="宋体"/>
          <w:color w:val="333333"/>
          <w:kern w:val="0"/>
          <w:szCs w:val="24"/>
        </w:rPr>
        <w:t>( A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在他人计算机上使用</w:t>
      </w:r>
      <w:r w:rsidRPr="00596DCC">
        <w:rPr>
          <w:rFonts w:ascii="Simsun" w:hAnsi="Simsun" w:cs="宋体"/>
          <w:color w:val="333333"/>
          <w:kern w:val="0"/>
          <w:szCs w:val="24"/>
        </w:rPr>
        <w:t>“</w:t>
      </w:r>
      <w:r w:rsidRPr="00596DCC">
        <w:rPr>
          <w:rFonts w:ascii="Simsun" w:hAnsi="Simsun" w:cs="宋体"/>
          <w:color w:val="333333"/>
          <w:kern w:val="0"/>
          <w:szCs w:val="24"/>
        </w:rPr>
        <w:t>自动登录</w:t>
      </w:r>
      <w:r w:rsidRPr="00596DCC">
        <w:rPr>
          <w:rFonts w:ascii="Simsun" w:hAnsi="Simsun" w:cs="宋体"/>
          <w:color w:val="333333"/>
          <w:kern w:val="0"/>
          <w:szCs w:val="24"/>
        </w:rPr>
        <w:t>”</w:t>
      </w:r>
      <w:r w:rsidRPr="00596DCC">
        <w:rPr>
          <w:rFonts w:ascii="Simsun" w:hAnsi="Simsun" w:cs="宋体"/>
          <w:color w:val="333333"/>
          <w:kern w:val="0"/>
          <w:szCs w:val="24"/>
        </w:rPr>
        <w:t>和</w:t>
      </w:r>
      <w:r w:rsidRPr="00596DCC">
        <w:rPr>
          <w:rFonts w:ascii="Simsun" w:hAnsi="Simsun" w:cs="宋体"/>
          <w:color w:val="333333"/>
          <w:kern w:val="0"/>
          <w:szCs w:val="24"/>
        </w:rPr>
        <w:t>“</w:t>
      </w:r>
      <w:r w:rsidRPr="00596DCC">
        <w:rPr>
          <w:rFonts w:ascii="Simsun" w:hAnsi="Simsun" w:cs="宋体"/>
          <w:color w:val="333333"/>
          <w:kern w:val="0"/>
          <w:szCs w:val="24"/>
        </w:rPr>
        <w:t>记住密码</w:t>
      </w:r>
      <w:r w:rsidRPr="00596DCC">
        <w:rPr>
          <w:rFonts w:ascii="Simsun" w:hAnsi="Simsun" w:cs="宋体"/>
          <w:color w:val="333333"/>
          <w:kern w:val="0"/>
          <w:szCs w:val="24"/>
        </w:rPr>
        <w:t>”</w:t>
      </w:r>
      <w:r w:rsidRPr="00596DCC">
        <w:rPr>
          <w:rFonts w:ascii="Simsun" w:hAnsi="Simsun" w:cs="宋体"/>
          <w:color w:val="333333"/>
          <w:kern w:val="0"/>
          <w:szCs w:val="24"/>
        </w:rPr>
        <w:t>功能</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禁止使用</w:t>
      </w:r>
      <w:r w:rsidRPr="00596DCC">
        <w:rPr>
          <w:rFonts w:ascii="Simsun" w:hAnsi="Simsun" w:cs="宋体"/>
          <w:color w:val="333333"/>
          <w:kern w:val="0"/>
          <w:szCs w:val="24"/>
        </w:rPr>
        <w:t>Active（</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控件和</w:t>
      </w:r>
      <w:r w:rsidRPr="00596DCC">
        <w:rPr>
          <w:rFonts w:ascii="Simsun" w:hAnsi="Simsun" w:cs="宋体"/>
          <w:color w:val="333333"/>
          <w:kern w:val="0"/>
          <w:szCs w:val="24"/>
        </w:rPr>
        <w:t xml:space="preserve">Java </w:t>
      </w:r>
      <w:r w:rsidRPr="00596DCC">
        <w:rPr>
          <w:rFonts w:ascii="Simsun" w:hAnsi="Simsun" w:cs="宋体"/>
          <w:color w:val="333333"/>
          <w:kern w:val="0"/>
          <w:szCs w:val="24"/>
        </w:rPr>
        <w:t>脚本</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定期清理浏览器</w:t>
      </w:r>
      <w:r w:rsidRPr="00596DCC">
        <w:rPr>
          <w:rFonts w:ascii="Simsun" w:hAnsi="Simsun" w:cs="宋体"/>
          <w:color w:val="333333"/>
          <w:kern w:val="0"/>
          <w:szCs w:val="24"/>
        </w:rPr>
        <w:t>Cookies</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定期清理浏览器缓存和上网历史记录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w:t>
      </w:r>
      <w:r w:rsidRPr="00596DCC">
        <w:rPr>
          <w:rFonts w:ascii="Simsun" w:hAnsi="Simsun" w:cs="宋体"/>
          <w:color w:val="333333"/>
          <w:kern w:val="0"/>
          <w:szCs w:val="24"/>
        </w:rPr>
        <w:t>、用户暂时离开时，锁定</w:t>
      </w:r>
      <w:r w:rsidRPr="00596DCC">
        <w:rPr>
          <w:rFonts w:ascii="Simsun" w:hAnsi="Simsun" w:cs="宋体"/>
          <w:color w:val="333333"/>
          <w:kern w:val="0"/>
          <w:szCs w:val="24"/>
        </w:rPr>
        <w:t>Windows</w:t>
      </w:r>
      <w:r w:rsidRPr="00596DCC">
        <w:rPr>
          <w:rFonts w:ascii="Simsun" w:hAnsi="Simsun" w:cs="宋体"/>
          <w:color w:val="333333"/>
          <w:kern w:val="0"/>
          <w:szCs w:val="24"/>
        </w:rPr>
        <w:t>系统以免其他人非法使用。锁定系统的快捷方式为同时按住</w:t>
      </w:r>
      <w:r w:rsidRPr="00596DCC">
        <w:rPr>
          <w:rFonts w:ascii="Simsun" w:hAnsi="Simsun" w:cs="宋体"/>
          <w:color w:val="333333"/>
          <w:kern w:val="0"/>
          <w:szCs w:val="24"/>
        </w:rPr>
        <w:t xml:space="preserve">( ）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WIN</w:t>
      </w:r>
      <w:r w:rsidRPr="00596DCC">
        <w:rPr>
          <w:rFonts w:ascii="Simsun" w:hAnsi="Simsun" w:cs="宋体"/>
          <w:color w:val="333333"/>
          <w:kern w:val="0"/>
          <w:szCs w:val="24"/>
        </w:rPr>
        <w:t>键和</w:t>
      </w:r>
      <w:r w:rsidRPr="00596DCC">
        <w:rPr>
          <w:rFonts w:ascii="Simsun" w:hAnsi="Simsun" w:cs="宋体"/>
          <w:color w:val="333333"/>
          <w:kern w:val="0"/>
          <w:szCs w:val="24"/>
        </w:rPr>
        <w:t>Z</w:t>
      </w:r>
      <w:r w:rsidRPr="00596DCC">
        <w:rPr>
          <w:rFonts w:ascii="Simsun" w:hAnsi="Simsun" w:cs="宋体"/>
          <w:color w:val="333333"/>
          <w:kern w:val="0"/>
          <w:szCs w:val="24"/>
        </w:rPr>
        <w:t>键</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w:t>
      </w:r>
      <w:r w:rsidRPr="00596DCC">
        <w:rPr>
          <w:rFonts w:ascii="Simsun" w:hAnsi="Simsun" w:cs="宋体"/>
          <w:color w:val="333333"/>
          <w:kern w:val="0"/>
          <w:szCs w:val="24"/>
        </w:rPr>
        <w:t xml:space="preserve"> F1</w:t>
      </w:r>
      <w:r w:rsidRPr="00596DCC">
        <w:rPr>
          <w:rFonts w:ascii="Simsun" w:hAnsi="Simsun" w:cs="宋体"/>
          <w:color w:val="333333"/>
          <w:kern w:val="0"/>
          <w:szCs w:val="24"/>
        </w:rPr>
        <w:t>键和</w:t>
      </w:r>
      <w:r w:rsidRPr="00596DCC">
        <w:rPr>
          <w:rFonts w:ascii="Simsun" w:hAnsi="Simsun" w:cs="宋体"/>
          <w:color w:val="333333"/>
          <w:kern w:val="0"/>
          <w:szCs w:val="24"/>
        </w:rPr>
        <w:t>L</w:t>
      </w:r>
      <w:r w:rsidRPr="00596DCC">
        <w:rPr>
          <w:rFonts w:ascii="Simsun" w:hAnsi="Simsun" w:cs="宋体"/>
          <w:color w:val="333333"/>
          <w:kern w:val="0"/>
          <w:szCs w:val="24"/>
        </w:rPr>
        <w:t>键</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WIN</w:t>
      </w:r>
      <w:r w:rsidRPr="00596DCC">
        <w:rPr>
          <w:rFonts w:ascii="Simsun" w:hAnsi="Simsun" w:cs="宋体"/>
          <w:color w:val="333333"/>
          <w:kern w:val="0"/>
          <w:szCs w:val="24"/>
        </w:rPr>
        <w:t>键和</w:t>
      </w:r>
      <w:r w:rsidRPr="00596DCC">
        <w:rPr>
          <w:rFonts w:ascii="Simsun" w:hAnsi="Simsun" w:cs="宋体"/>
          <w:color w:val="333333"/>
          <w:kern w:val="0"/>
          <w:szCs w:val="24"/>
        </w:rPr>
        <w:t>L</w:t>
      </w:r>
      <w:r w:rsidRPr="00596DCC">
        <w:rPr>
          <w:rFonts w:ascii="Simsun" w:hAnsi="Simsun" w:cs="宋体"/>
          <w:color w:val="333333"/>
          <w:kern w:val="0"/>
          <w:szCs w:val="24"/>
        </w:rPr>
        <w:t>键</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F1</w:t>
      </w:r>
      <w:r w:rsidRPr="00596DCC">
        <w:rPr>
          <w:rFonts w:ascii="Simsun" w:hAnsi="Simsun" w:cs="宋体"/>
          <w:color w:val="333333"/>
          <w:kern w:val="0"/>
          <w:szCs w:val="24"/>
        </w:rPr>
        <w:t>键和</w:t>
      </w:r>
      <w:r w:rsidRPr="00596DCC">
        <w:rPr>
          <w:rFonts w:ascii="Simsun" w:hAnsi="Simsun" w:cs="宋体"/>
          <w:color w:val="333333"/>
          <w:kern w:val="0"/>
          <w:szCs w:val="24"/>
        </w:rPr>
        <w:t>Z</w:t>
      </w:r>
      <w:r w:rsidRPr="00596DCC">
        <w:rPr>
          <w:rFonts w:ascii="Simsun" w:hAnsi="Simsun" w:cs="宋体"/>
          <w:color w:val="333333"/>
          <w:kern w:val="0"/>
          <w:szCs w:val="24"/>
        </w:rPr>
        <w:t>键</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w:t>
      </w:r>
      <w:r w:rsidRPr="00596DCC">
        <w:rPr>
          <w:rFonts w:ascii="Simsun" w:hAnsi="Simsun" w:cs="宋体"/>
          <w:color w:val="333333"/>
          <w:kern w:val="0"/>
          <w:szCs w:val="24"/>
        </w:rPr>
        <w:t>、网站的安全协议是</w:t>
      </w:r>
      <w:r w:rsidRPr="00596DCC">
        <w:rPr>
          <w:rFonts w:ascii="Simsun" w:hAnsi="Simsun" w:cs="宋体"/>
          <w:color w:val="333333"/>
          <w:kern w:val="0"/>
          <w:szCs w:val="24"/>
        </w:rPr>
        <w:t>https</w:t>
      </w:r>
      <w:r w:rsidRPr="00596DCC">
        <w:rPr>
          <w:rFonts w:ascii="Simsun" w:hAnsi="Simsun" w:cs="宋体"/>
          <w:color w:val="333333"/>
          <w:kern w:val="0"/>
          <w:szCs w:val="24"/>
        </w:rPr>
        <w:t>时,该网站浏览时会进行</w:t>
      </w:r>
      <w:r w:rsidRPr="00596DCC">
        <w:rPr>
          <w:rFonts w:ascii="Simsun" w:hAnsi="Simsun" w:cs="宋体"/>
          <w:color w:val="333333"/>
          <w:kern w:val="0"/>
          <w:szCs w:val="24"/>
        </w:rPr>
        <w:t>（ D )</w:t>
      </w:r>
      <w:r w:rsidRPr="00596DCC">
        <w:rPr>
          <w:rFonts w:ascii="Simsun" w:hAnsi="Simsun" w:cs="宋体"/>
          <w:color w:val="333333"/>
          <w:kern w:val="0"/>
          <w:szCs w:val="24"/>
        </w:rPr>
        <w:t>处理。</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口令验证</w:t>
      </w:r>
      <w:r w:rsidRPr="00596DCC">
        <w:rPr>
          <w:rFonts w:ascii="Simsun" w:hAnsi="Simsun" w:cs="宋体"/>
          <w:color w:val="333333"/>
          <w:kern w:val="0"/>
          <w:szCs w:val="24"/>
        </w:rPr>
        <w:t>B</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增加访问标记</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身份验证</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加密</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w:t>
      </w:r>
      <w:r w:rsidRPr="00596DCC">
        <w:rPr>
          <w:rFonts w:ascii="Simsun" w:hAnsi="Simsun" w:cs="宋体"/>
          <w:color w:val="333333"/>
          <w:kern w:val="0"/>
          <w:szCs w:val="24"/>
        </w:rPr>
        <w:t>、为了规范互联网电子邮件服务，依法治理垃圾电子邮件问题，保障互联网电子邮件用户的合法权益,信息产业部于</w:t>
      </w:r>
      <w:r w:rsidRPr="00596DCC">
        <w:rPr>
          <w:rFonts w:ascii="Simsun" w:hAnsi="Simsun" w:cs="宋体"/>
          <w:color w:val="333333"/>
          <w:kern w:val="0"/>
          <w:szCs w:val="24"/>
        </w:rPr>
        <w:t>2006</w:t>
      </w:r>
      <w:r w:rsidRPr="00596DCC">
        <w:rPr>
          <w:rFonts w:ascii="Simsun" w:hAnsi="Simsun" w:cs="宋体"/>
          <w:color w:val="333333"/>
          <w:kern w:val="0"/>
          <w:szCs w:val="24"/>
        </w:rPr>
        <w:t>年</w:t>
      </w:r>
      <w:r w:rsidRPr="00596DCC">
        <w:rPr>
          <w:rFonts w:ascii="Simsun" w:hAnsi="Simsun" w:cs="宋体"/>
          <w:color w:val="333333"/>
          <w:kern w:val="0"/>
          <w:szCs w:val="24"/>
        </w:rPr>
        <w:t>2</w:t>
      </w:r>
      <w:r w:rsidRPr="00596DCC">
        <w:rPr>
          <w:rFonts w:ascii="Simsun" w:hAnsi="Simsun" w:cs="宋体"/>
          <w:color w:val="333333"/>
          <w:kern w:val="0"/>
          <w:szCs w:val="24"/>
        </w:rPr>
        <w:t>月</w:t>
      </w:r>
      <w:r w:rsidRPr="00596DCC">
        <w:rPr>
          <w:rFonts w:ascii="Simsun" w:hAnsi="Simsun" w:cs="宋体"/>
          <w:color w:val="333333"/>
          <w:kern w:val="0"/>
          <w:szCs w:val="24"/>
        </w:rPr>
        <w:t>20</w:t>
      </w:r>
      <w:r w:rsidRPr="00596DCC">
        <w:rPr>
          <w:rFonts w:ascii="Simsun" w:hAnsi="Simsun" w:cs="宋体"/>
          <w:color w:val="333333"/>
          <w:kern w:val="0"/>
          <w:szCs w:val="24"/>
        </w:rPr>
        <w:t>日颁布了，自</w:t>
      </w:r>
      <w:r w:rsidRPr="00596DCC">
        <w:rPr>
          <w:rFonts w:ascii="Simsun" w:hAnsi="Simsun" w:cs="宋体"/>
          <w:color w:val="333333"/>
          <w:kern w:val="0"/>
          <w:szCs w:val="24"/>
        </w:rPr>
        <w:t>2006</w:t>
      </w:r>
      <w:r w:rsidRPr="00596DCC">
        <w:rPr>
          <w:rFonts w:ascii="Simsun" w:hAnsi="Simsun" w:cs="宋体"/>
          <w:color w:val="333333"/>
          <w:kern w:val="0"/>
          <w:szCs w:val="24"/>
        </w:rPr>
        <w:t>年</w:t>
      </w:r>
      <w:r w:rsidRPr="00596DCC">
        <w:rPr>
          <w:rFonts w:ascii="Simsun" w:hAnsi="Simsun" w:cs="宋体"/>
          <w:color w:val="333333"/>
          <w:kern w:val="0"/>
          <w:szCs w:val="24"/>
        </w:rPr>
        <w:t>3</w:t>
      </w:r>
      <w:r w:rsidRPr="00596DCC">
        <w:rPr>
          <w:rFonts w:ascii="Simsun" w:hAnsi="Simsun" w:cs="宋体"/>
          <w:color w:val="333333"/>
          <w:kern w:val="0"/>
          <w:szCs w:val="24"/>
        </w:rPr>
        <w:t>月</w:t>
      </w:r>
      <w:r w:rsidRPr="00596DCC">
        <w:rPr>
          <w:rFonts w:ascii="Simsun" w:hAnsi="Simsun" w:cs="宋体"/>
          <w:color w:val="333333"/>
          <w:kern w:val="0"/>
          <w:szCs w:val="24"/>
        </w:rPr>
        <w:t>30</w:t>
      </w:r>
      <w:r w:rsidRPr="00596DCC">
        <w:rPr>
          <w:rFonts w:ascii="Simsun" w:hAnsi="Simsun" w:cs="宋体"/>
          <w:color w:val="333333"/>
          <w:kern w:val="0"/>
          <w:szCs w:val="24"/>
        </w:rPr>
        <w:t>日开始施行。</w:t>
      </w:r>
      <w:r w:rsidRPr="00596DCC">
        <w:rPr>
          <w:rFonts w:ascii="Simsun" w:hAnsi="Simsun" w:cs="宋体"/>
          <w:color w:val="333333"/>
          <w:kern w:val="0"/>
          <w:szCs w:val="24"/>
        </w:rPr>
        <w:t xml:space="preserve"> (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、《互联网信息服务管理办法》</w:t>
      </w:r>
      <w:r w:rsidRPr="00596DCC">
        <w:rPr>
          <w:rFonts w:ascii="Simsun" w:hAnsi="Simsun" w:cs="宋体"/>
          <w:color w:val="333333"/>
          <w:kern w:val="0"/>
          <w:szCs w:val="24"/>
        </w:rPr>
        <w:t xml:space="preserve"> B</w:t>
      </w:r>
      <w:r w:rsidRPr="00596DCC">
        <w:rPr>
          <w:rFonts w:ascii="Simsun" w:hAnsi="Simsun" w:cs="宋体"/>
          <w:color w:val="333333"/>
          <w:kern w:val="0"/>
          <w:szCs w:val="24"/>
        </w:rPr>
        <w:t>、《互联网电子邮件服务管理办法》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、《互联网电子公告服务管理规定》</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w:t>
      </w:r>
      <w:r w:rsidRPr="00596DCC">
        <w:rPr>
          <w:rFonts w:ascii="Simsun" w:hAnsi="Simsun" w:cs="宋体"/>
          <w:color w:val="333333"/>
          <w:kern w:val="0"/>
          <w:szCs w:val="24"/>
        </w:rPr>
        <w:t>、为了防范垃圾电子邮件，互联网电子邮件服务提供者应当按照信息产业部制定的技术标准建设互联网电子邮件服务系统,电子邮件服务器</w:t>
      </w:r>
      <w:r w:rsidRPr="00596DCC">
        <w:rPr>
          <w:rFonts w:ascii="Simsun" w:hAnsi="Simsun" w:cs="宋体"/>
          <w:color w:val="333333"/>
          <w:kern w:val="0"/>
          <w:szCs w:val="24"/>
        </w:rPr>
        <w:t>( C ）</w:t>
      </w:r>
      <w:r w:rsidRPr="00596DCC">
        <w:rPr>
          <w:rFonts w:ascii="Simsun" w:hAnsi="Simsun" w:cs="宋体"/>
          <w:color w:val="333333"/>
          <w:kern w:val="0"/>
          <w:szCs w:val="24"/>
        </w:rPr>
        <w:t>匿名转发功能。</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、使用</w:t>
      </w:r>
      <w:r w:rsidRPr="00596DCC">
        <w:rPr>
          <w:rFonts w:ascii="Simsun" w:hAnsi="Simsun" w:cs="宋体"/>
          <w:color w:val="333333"/>
          <w:kern w:val="0"/>
          <w:szCs w:val="24"/>
        </w:rPr>
        <w:t xml:space="preserve"> B</w:t>
      </w:r>
      <w:r w:rsidRPr="00596DCC">
        <w:rPr>
          <w:rFonts w:ascii="Simsun" w:hAnsi="Simsun" w:cs="宋体"/>
          <w:color w:val="333333"/>
          <w:kern w:val="0"/>
          <w:szCs w:val="24"/>
        </w:rPr>
        <w:t>、开启</w:t>
      </w:r>
      <w:r w:rsidRPr="00596DCC">
        <w:rPr>
          <w:rFonts w:ascii="Simsun" w:hAnsi="Simsun" w:cs="宋体"/>
          <w:color w:val="333333"/>
          <w:kern w:val="0"/>
          <w:szCs w:val="24"/>
        </w:rPr>
        <w:t xml:space="preserve"> C</w:t>
      </w:r>
      <w:r w:rsidRPr="00596DCC">
        <w:rPr>
          <w:rFonts w:ascii="Simsun" w:hAnsi="Simsun" w:cs="宋体"/>
          <w:color w:val="333333"/>
          <w:kern w:val="0"/>
          <w:szCs w:val="24"/>
        </w:rPr>
        <w:t>、关闭</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w:t>
      </w:r>
      <w:r w:rsidRPr="00596DCC">
        <w:rPr>
          <w:rFonts w:ascii="Simsun" w:hAnsi="Simsun" w:cs="宋体"/>
          <w:color w:val="333333"/>
          <w:kern w:val="0"/>
          <w:szCs w:val="24"/>
        </w:rPr>
        <w:t>、互联网电子邮件服务提供者对用户的</w:t>
      </w:r>
      <w:r w:rsidRPr="00596DCC">
        <w:rPr>
          <w:rFonts w:ascii="Simsun" w:hAnsi="Simsun" w:cs="宋体"/>
          <w:color w:val="333333"/>
          <w:kern w:val="0"/>
          <w:szCs w:val="24"/>
        </w:rPr>
        <w:t>( A )</w:t>
      </w:r>
      <w:r w:rsidRPr="00596DCC">
        <w:rPr>
          <w:rFonts w:ascii="Simsun" w:hAnsi="Simsun" w:cs="宋体"/>
          <w:color w:val="333333"/>
          <w:kern w:val="0"/>
          <w:szCs w:val="24"/>
        </w:rPr>
        <w:t>和互联网电子邮件地址负有保密的义务。</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、个人注册信息</w:t>
      </w:r>
      <w:r w:rsidRPr="00596DCC">
        <w:rPr>
          <w:rFonts w:ascii="Simsun" w:hAnsi="Simsun" w:cs="宋体"/>
          <w:color w:val="333333"/>
          <w:kern w:val="0"/>
          <w:szCs w:val="24"/>
        </w:rPr>
        <w:t xml:space="preserve"> B</w:t>
      </w:r>
      <w:r w:rsidRPr="00596DCC">
        <w:rPr>
          <w:rFonts w:ascii="Simsun" w:hAnsi="Simsun" w:cs="宋体"/>
          <w:color w:val="333333"/>
          <w:kern w:val="0"/>
          <w:szCs w:val="24"/>
        </w:rPr>
        <w:t>、收入信息</w:t>
      </w:r>
      <w:r w:rsidRPr="00596DCC">
        <w:rPr>
          <w:rFonts w:ascii="Simsun" w:hAnsi="Simsun" w:cs="宋体"/>
          <w:color w:val="333333"/>
          <w:kern w:val="0"/>
          <w:szCs w:val="24"/>
        </w:rPr>
        <w:t xml:space="preserve"> C</w:t>
      </w:r>
      <w:r w:rsidRPr="00596DCC">
        <w:rPr>
          <w:rFonts w:ascii="Simsun" w:hAnsi="Simsun" w:cs="宋体"/>
          <w:color w:val="333333"/>
          <w:kern w:val="0"/>
          <w:szCs w:val="24"/>
        </w:rPr>
        <w:t>、所在单位的信息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8</w:t>
      </w:r>
      <w:r w:rsidRPr="00596DCC">
        <w:rPr>
          <w:rFonts w:ascii="Simsun" w:hAnsi="Simsun" w:cs="宋体"/>
          <w:color w:val="333333"/>
          <w:kern w:val="0"/>
          <w:szCs w:val="24"/>
        </w:rPr>
        <w:t>、任何组织或个人不得利用互联网电子邮件从事传播淫秽色情信息、窃取他人信息或者等违法犯罪活动，否则构成犯罪的，依法追究刑事责任,尚不构成犯罪的，由公安机关等依照有关法律、行</w:t>
      </w:r>
      <w:r w:rsidRPr="00596DCC">
        <w:rPr>
          <w:rFonts w:ascii="Simsun" w:hAnsi="Simsun" w:cs="宋体"/>
          <w:color w:val="333333"/>
          <w:kern w:val="0"/>
          <w:szCs w:val="24"/>
        </w:rPr>
        <w:t>zd</w:t>
      </w:r>
      <w:r w:rsidRPr="00596DCC">
        <w:rPr>
          <w:rFonts w:ascii="Simsun" w:hAnsi="Simsun" w:cs="宋体"/>
          <w:color w:val="333333"/>
          <w:kern w:val="0"/>
          <w:szCs w:val="24"/>
        </w:rPr>
        <w:t>规的规定予以处罚</w:t>
      </w:r>
      <w:r w:rsidRPr="00596DCC">
        <w:rPr>
          <w:rFonts w:ascii="Simsun" w:hAnsi="Simsun" w:cs="宋体"/>
          <w:color w:val="333333"/>
          <w:kern w:val="0"/>
          <w:szCs w:val="24"/>
        </w:rPr>
        <w:t>；</w:t>
      </w:r>
      <w:r w:rsidRPr="00596DCC">
        <w:rPr>
          <w:rFonts w:ascii="Simsun" w:hAnsi="Simsun" w:cs="宋体"/>
          <w:color w:val="333333"/>
          <w:kern w:val="0"/>
          <w:szCs w:val="24"/>
        </w:rPr>
        <w:t>电信业务提供者从事上述活动的，并由电信管理机构依据</w:t>
      </w:r>
      <w:r w:rsidRPr="00596DCC">
        <w:rPr>
          <w:rFonts w:ascii="Simsun" w:hAnsi="Simsun" w:cs="宋体"/>
          <w:color w:val="333333"/>
          <w:kern w:val="0"/>
          <w:szCs w:val="24"/>
        </w:rPr>
        <w:t>( A ）</w:t>
      </w:r>
      <w:r w:rsidRPr="00596DCC">
        <w:rPr>
          <w:rFonts w:ascii="Simsun" w:hAnsi="Simsun" w:cs="宋体"/>
          <w:color w:val="333333"/>
          <w:kern w:val="0"/>
          <w:szCs w:val="24"/>
        </w:rPr>
        <w:t>有关行</w:t>
      </w:r>
      <w:r w:rsidRPr="00596DCC">
        <w:rPr>
          <w:rFonts w:ascii="Simsun" w:hAnsi="Simsun" w:cs="宋体"/>
          <w:color w:val="333333"/>
          <w:kern w:val="0"/>
          <w:szCs w:val="24"/>
        </w:rPr>
        <w:t>zd</w:t>
      </w:r>
      <w:r w:rsidRPr="00596DCC">
        <w:rPr>
          <w:rFonts w:ascii="Simsun" w:hAnsi="Simsun" w:cs="宋体"/>
          <w:color w:val="333333"/>
          <w:kern w:val="0"/>
          <w:szCs w:val="24"/>
        </w:rPr>
        <w:t>规处罚。</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、故意传播计算机病毒</w:t>
      </w:r>
      <w:r w:rsidRPr="00596DCC">
        <w:rPr>
          <w:rFonts w:ascii="Simsun" w:hAnsi="Simsun" w:cs="宋体"/>
          <w:color w:val="333333"/>
          <w:kern w:val="0"/>
          <w:szCs w:val="24"/>
        </w:rPr>
        <w:t xml:space="preserve"> B</w:t>
      </w:r>
      <w:r w:rsidRPr="00596DCC">
        <w:rPr>
          <w:rFonts w:ascii="Simsun" w:hAnsi="Simsun" w:cs="宋体"/>
          <w:color w:val="333333"/>
          <w:kern w:val="0"/>
          <w:szCs w:val="24"/>
        </w:rPr>
        <w:t>、发送商业广告</w:t>
      </w:r>
      <w:r w:rsidRPr="00596DCC">
        <w:rPr>
          <w:rFonts w:ascii="Simsun" w:hAnsi="Simsun" w:cs="宋体"/>
          <w:color w:val="333333"/>
          <w:kern w:val="0"/>
          <w:szCs w:val="24"/>
        </w:rPr>
        <w:t xml:space="preserve"> C</w:t>
      </w:r>
      <w:r w:rsidRPr="00596DCC">
        <w:rPr>
          <w:rFonts w:ascii="Simsun" w:hAnsi="Simsun" w:cs="宋体"/>
          <w:color w:val="333333"/>
          <w:kern w:val="0"/>
          <w:szCs w:val="24"/>
        </w:rPr>
        <w:t>、传播公益信息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9</w:t>
      </w:r>
      <w:r w:rsidRPr="00596DCC">
        <w:rPr>
          <w:rFonts w:ascii="Simsun" w:hAnsi="Simsun" w:cs="宋体"/>
          <w:color w:val="333333"/>
          <w:kern w:val="0"/>
          <w:szCs w:val="24"/>
        </w:rPr>
        <w:t>、为了鼓励用户对违规电子邮件发送行为进行举报，发动全社会的监督作用,信息产业部委托中国互联网协会设立了互联网电子邮件举报受理中心,其举报电话是</w:t>
      </w:r>
      <w:r w:rsidRPr="00596DCC">
        <w:rPr>
          <w:rFonts w:ascii="Simsun" w:hAnsi="Simsun" w:cs="宋体"/>
          <w:color w:val="333333"/>
          <w:kern w:val="0"/>
          <w:szCs w:val="24"/>
        </w:rPr>
        <w:t>010-12321</w:t>
      </w:r>
      <w:r w:rsidRPr="00596DCC">
        <w:rPr>
          <w:rFonts w:ascii="Simsun" w:hAnsi="Simsun" w:cs="宋体"/>
          <w:color w:val="333333"/>
          <w:kern w:val="0"/>
          <w:szCs w:val="24"/>
        </w:rPr>
        <w:t>，举报电子邮箱地址为</w:t>
      </w:r>
      <w:r w:rsidRPr="00596DCC">
        <w:rPr>
          <w:rFonts w:ascii="Simsun" w:hAnsi="Simsun" w:cs="宋体"/>
          <w:color w:val="333333"/>
          <w:kern w:val="0"/>
          <w:szCs w:val="24"/>
        </w:rPr>
        <w:t>（ A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abuse＠anti—spam</w:t>
      </w:r>
      <w:r w:rsidRPr="00596DCC">
        <w:rPr>
          <w:rFonts w:ascii="Simsun" w:hAnsi="Simsun" w:cs="宋体"/>
          <w:color w:val="333333"/>
          <w:kern w:val="0"/>
          <w:szCs w:val="24"/>
        </w:rPr>
        <w:t>、</w:t>
      </w:r>
      <w:r w:rsidRPr="00596DCC">
        <w:rPr>
          <w:rFonts w:ascii="Simsun" w:hAnsi="Simsun" w:cs="宋体"/>
          <w:color w:val="333333"/>
          <w:kern w:val="0"/>
          <w:szCs w:val="24"/>
        </w:rPr>
        <w:t>cn B</w:t>
      </w:r>
      <w:r w:rsidRPr="00596DCC">
        <w:rPr>
          <w:rFonts w:ascii="Simsun" w:hAnsi="Simsun" w:cs="宋体"/>
          <w:color w:val="333333"/>
          <w:kern w:val="0"/>
          <w:szCs w:val="24"/>
        </w:rPr>
        <w:t>、</w:t>
      </w:r>
      <w:r w:rsidRPr="00596DCC">
        <w:rPr>
          <w:rFonts w:ascii="Simsun" w:hAnsi="Simsun" w:cs="宋体"/>
          <w:color w:val="333333"/>
          <w:kern w:val="0"/>
          <w:szCs w:val="24"/>
        </w:rPr>
        <w:t>register@china-cic</w:t>
      </w:r>
      <w:r w:rsidRPr="00596DCC">
        <w:rPr>
          <w:rFonts w:ascii="Simsun" w:hAnsi="Simsun" w:cs="宋体"/>
          <w:color w:val="333333"/>
          <w:kern w:val="0"/>
          <w:szCs w:val="24"/>
        </w:rPr>
        <w:t>、</w:t>
      </w:r>
      <w:r w:rsidRPr="00596DCC">
        <w:rPr>
          <w:rFonts w:ascii="Simsun" w:hAnsi="Simsun" w:cs="宋体"/>
          <w:color w:val="333333"/>
          <w:kern w:val="0"/>
          <w:szCs w:val="24"/>
        </w:rPr>
        <w:t>org</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member＠china—cic</w:t>
      </w:r>
      <w:r w:rsidRPr="00596DCC">
        <w:rPr>
          <w:rFonts w:ascii="Simsun" w:hAnsi="Simsun" w:cs="宋体"/>
          <w:color w:val="333333"/>
          <w:kern w:val="0"/>
          <w:szCs w:val="24"/>
        </w:rPr>
        <w:t>、</w:t>
      </w:r>
      <w:r w:rsidRPr="00596DCC">
        <w:rPr>
          <w:rFonts w:ascii="Simsun" w:hAnsi="Simsun" w:cs="宋体"/>
          <w:color w:val="333333"/>
          <w:kern w:val="0"/>
          <w:szCs w:val="24"/>
        </w:rPr>
        <w:t>org</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10</w:t>
      </w:r>
      <w:r w:rsidRPr="00596DCC">
        <w:rPr>
          <w:rFonts w:ascii="Simsun" w:hAnsi="Simsun" w:cs="宋体"/>
          <w:color w:val="333333"/>
          <w:kern w:val="0"/>
          <w:szCs w:val="24"/>
        </w:rPr>
        <w:t>、为了依法加强对通信短信息服务和使用行为的监管，信息产业部和有关部门正在联合制定</w:t>
      </w:r>
      <w:r w:rsidRPr="00596DCC">
        <w:rPr>
          <w:rFonts w:ascii="Simsun" w:hAnsi="Simsun" w:cs="宋体"/>
          <w:color w:val="333333"/>
          <w:kern w:val="0"/>
          <w:szCs w:val="24"/>
        </w:rPr>
        <w:t>（ B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、《通信服务管理办法》</w:t>
      </w:r>
      <w:r w:rsidRPr="00596DCC">
        <w:rPr>
          <w:rFonts w:ascii="Simsun" w:hAnsi="Simsun" w:cs="宋体"/>
          <w:color w:val="333333"/>
          <w:kern w:val="0"/>
          <w:szCs w:val="24"/>
        </w:rPr>
        <w:t xml:space="preserve"> B</w:t>
      </w:r>
      <w:r w:rsidRPr="00596DCC">
        <w:rPr>
          <w:rFonts w:ascii="Simsun" w:hAnsi="Simsun" w:cs="宋体"/>
          <w:color w:val="333333"/>
          <w:kern w:val="0"/>
          <w:szCs w:val="24"/>
        </w:rPr>
        <w:t>、《通信短信息服务管理规定》</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、《短信息管理条例》</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11</w:t>
      </w:r>
      <w:r w:rsidRPr="00596DCC">
        <w:rPr>
          <w:rFonts w:ascii="Simsun" w:hAnsi="Simsun" w:cs="宋体"/>
          <w:color w:val="333333"/>
          <w:kern w:val="0"/>
          <w:szCs w:val="24"/>
        </w:rPr>
        <w:t>、如果您发现自己被手机短信或互联网站上的信息诈骗后，应当及时向</w:t>
      </w:r>
      <w:r w:rsidRPr="00596DCC">
        <w:rPr>
          <w:rFonts w:ascii="Simsun" w:hAnsi="Simsun" w:cs="宋体"/>
          <w:color w:val="333333"/>
          <w:kern w:val="0"/>
          <w:szCs w:val="24"/>
        </w:rPr>
        <w:t>（ C ）</w:t>
      </w:r>
      <w:r w:rsidRPr="00596DCC">
        <w:rPr>
          <w:rFonts w:ascii="Simsun" w:hAnsi="Simsun" w:cs="宋体"/>
          <w:color w:val="333333"/>
          <w:kern w:val="0"/>
          <w:szCs w:val="24"/>
        </w:rPr>
        <w:t>报案，以查处诈骗者，挽回经济损失。</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、消费者协会</w:t>
      </w:r>
      <w:r w:rsidRPr="00596DCC">
        <w:rPr>
          <w:rFonts w:ascii="Simsun" w:hAnsi="Simsun" w:cs="宋体"/>
          <w:color w:val="333333"/>
          <w:kern w:val="0"/>
          <w:szCs w:val="24"/>
        </w:rPr>
        <w:t xml:space="preserve"> B</w:t>
      </w:r>
      <w:r w:rsidRPr="00596DCC">
        <w:rPr>
          <w:rFonts w:ascii="Simsun" w:hAnsi="Simsun" w:cs="宋体"/>
          <w:color w:val="333333"/>
          <w:kern w:val="0"/>
          <w:szCs w:val="24"/>
        </w:rPr>
        <w:t>、电信监管机构</w:t>
      </w:r>
      <w:r w:rsidRPr="00596DCC">
        <w:rPr>
          <w:rFonts w:ascii="Simsun" w:hAnsi="Simsun" w:cs="宋体"/>
          <w:color w:val="333333"/>
          <w:kern w:val="0"/>
          <w:szCs w:val="24"/>
        </w:rPr>
        <w:t xml:space="preserve"> C</w:t>
      </w:r>
      <w:r w:rsidRPr="00596DCC">
        <w:rPr>
          <w:rFonts w:ascii="Simsun" w:hAnsi="Simsun" w:cs="宋体"/>
          <w:color w:val="333333"/>
          <w:kern w:val="0"/>
          <w:szCs w:val="24"/>
        </w:rPr>
        <w:t>、公安机关</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12</w:t>
      </w:r>
      <w:r w:rsidRPr="00596DCC">
        <w:rPr>
          <w:rFonts w:ascii="Simsun" w:hAnsi="Simsun" w:cs="宋体"/>
          <w:color w:val="333333"/>
          <w:kern w:val="0"/>
          <w:szCs w:val="24"/>
        </w:rPr>
        <w:t>、为了有效抵御网络黑客攻击,可以采用作为安全防御措施.</w:t>
      </w:r>
      <w:r w:rsidRPr="00596DCC">
        <w:rPr>
          <w:rFonts w:ascii="Simsun" w:hAnsi="Simsun" w:cs="宋体"/>
          <w:color w:val="333333"/>
          <w:kern w:val="0"/>
          <w:szCs w:val="24"/>
        </w:rPr>
        <w:t xml:space="preserve"> (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、绿色上网软件</w:t>
      </w:r>
      <w:r w:rsidRPr="00596DCC">
        <w:rPr>
          <w:rFonts w:ascii="Simsun" w:hAnsi="Simsun" w:cs="宋体"/>
          <w:color w:val="333333"/>
          <w:kern w:val="0"/>
          <w:szCs w:val="24"/>
        </w:rPr>
        <w:t xml:space="preserve"> B</w:t>
      </w:r>
      <w:r w:rsidRPr="00596DCC">
        <w:rPr>
          <w:rFonts w:ascii="Simsun" w:hAnsi="Simsun" w:cs="宋体"/>
          <w:color w:val="333333"/>
          <w:kern w:val="0"/>
          <w:szCs w:val="24"/>
        </w:rPr>
        <w:t>、杀病毒软件</w:t>
      </w:r>
      <w:r w:rsidRPr="00596DCC">
        <w:rPr>
          <w:rFonts w:ascii="Simsun" w:hAnsi="Simsun" w:cs="宋体"/>
          <w:color w:val="333333"/>
          <w:kern w:val="0"/>
          <w:szCs w:val="24"/>
        </w:rPr>
        <w:t xml:space="preserve"> C</w:t>
      </w:r>
      <w:r w:rsidRPr="00596DCC">
        <w:rPr>
          <w:rFonts w:ascii="Simsun" w:hAnsi="Simsun" w:cs="宋体"/>
          <w:color w:val="333333"/>
          <w:kern w:val="0"/>
          <w:szCs w:val="24"/>
        </w:rPr>
        <w:t>、防火墙</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13</w:t>
      </w:r>
      <w:r w:rsidRPr="00596DCC">
        <w:rPr>
          <w:rFonts w:ascii="Simsun" w:hAnsi="Simsun" w:cs="宋体"/>
          <w:color w:val="333333"/>
          <w:kern w:val="0"/>
          <w:szCs w:val="24"/>
        </w:rPr>
        <w:t>、按照《互联网电子公告服务管理规定》，任何人不得在互联网上的电子布告牌</w:t>
      </w:r>
      <w:r w:rsidRPr="00596DCC">
        <w:rPr>
          <w:rFonts w:ascii="Simsun" w:hAnsi="Simsun" w:cs="宋体"/>
          <w:color w:val="333333"/>
          <w:kern w:val="0"/>
          <w:szCs w:val="24"/>
        </w:rPr>
        <w:t>(BBS）</w:t>
      </w:r>
      <w:r w:rsidRPr="00596DCC">
        <w:rPr>
          <w:rFonts w:ascii="Simsun" w:hAnsi="Simsun" w:cs="宋体"/>
          <w:color w:val="333333"/>
          <w:kern w:val="0"/>
          <w:szCs w:val="24"/>
        </w:rPr>
        <w:t>、电子白板、电子论坛、</w:t>
      </w:r>
      <w:r w:rsidRPr="00596DCC">
        <w:rPr>
          <w:rFonts w:ascii="Simsun" w:hAnsi="Simsun" w:cs="宋体"/>
          <w:color w:val="333333"/>
          <w:kern w:val="0"/>
          <w:szCs w:val="24"/>
        </w:rPr>
        <w:t>（ B ）</w:t>
      </w:r>
      <w:r w:rsidRPr="00596DCC">
        <w:rPr>
          <w:rFonts w:ascii="Simsun" w:hAnsi="Simsun" w:cs="宋体"/>
          <w:color w:val="333333"/>
          <w:kern w:val="0"/>
          <w:szCs w:val="24"/>
        </w:rPr>
        <w:t>、留言板等电子公告服务系统中发布淫秽、色情、赌博、暴力、恐怖等违法有害信息.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、网站</w:t>
      </w:r>
      <w:r w:rsidRPr="00596DCC">
        <w:rPr>
          <w:rFonts w:ascii="Simsun" w:hAnsi="Simsun" w:cs="宋体"/>
          <w:color w:val="333333"/>
          <w:kern w:val="0"/>
          <w:szCs w:val="24"/>
        </w:rPr>
        <w:t xml:space="preserve"> B</w:t>
      </w:r>
      <w:r w:rsidRPr="00596DCC">
        <w:rPr>
          <w:rFonts w:ascii="Simsun" w:hAnsi="Simsun" w:cs="宋体"/>
          <w:color w:val="333333"/>
          <w:kern w:val="0"/>
          <w:szCs w:val="24"/>
        </w:rPr>
        <w:t>、网络聊天室</w:t>
      </w:r>
      <w:r w:rsidRPr="00596DCC">
        <w:rPr>
          <w:rFonts w:ascii="Simsun" w:hAnsi="Simsun" w:cs="宋体"/>
          <w:color w:val="333333"/>
          <w:kern w:val="0"/>
          <w:szCs w:val="24"/>
        </w:rPr>
        <w:t xml:space="preserve"> C</w:t>
      </w:r>
      <w:r w:rsidRPr="00596DCC">
        <w:rPr>
          <w:rFonts w:ascii="Simsun" w:hAnsi="Simsun" w:cs="宋体"/>
          <w:color w:val="333333"/>
          <w:kern w:val="0"/>
          <w:szCs w:val="24"/>
        </w:rPr>
        <w:t>、电子邮箱</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14</w:t>
      </w:r>
      <w:r w:rsidRPr="00596DCC">
        <w:rPr>
          <w:rFonts w:ascii="Simsun" w:hAnsi="Simsun" w:cs="宋体"/>
          <w:color w:val="333333"/>
          <w:kern w:val="0"/>
          <w:szCs w:val="24"/>
        </w:rPr>
        <w:t>、使网络服务器中充斥着大量要求回复的信息，消耗带宽，导致网络或系统停止正常服务，这属于什么攻击类型</w:t>
      </w:r>
      <w:r w:rsidRPr="00596DCC">
        <w:rPr>
          <w:rFonts w:ascii="Simsun" w:hAnsi="Simsun" w:cs="宋体"/>
          <w:color w:val="333333"/>
          <w:kern w:val="0"/>
          <w:szCs w:val="24"/>
        </w:rPr>
        <w:t>? （A)</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、拒绝服务</w:t>
      </w:r>
      <w:r w:rsidRPr="00596DCC">
        <w:rPr>
          <w:rFonts w:ascii="Simsun" w:hAnsi="Simsun" w:cs="宋体"/>
          <w:color w:val="333333"/>
          <w:kern w:val="0"/>
          <w:szCs w:val="24"/>
        </w:rPr>
        <w:t xml:space="preserve"> B</w:t>
      </w:r>
      <w:r w:rsidRPr="00596DCC">
        <w:rPr>
          <w:rFonts w:ascii="Simsun" w:hAnsi="Simsun" w:cs="宋体"/>
          <w:color w:val="333333"/>
          <w:kern w:val="0"/>
          <w:szCs w:val="24"/>
        </w:rPr>
        <w:t>、文件共享</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BIND</w:t>
      </w:r>
      <w:r w:rsidRPr="00596DCC">
        <w:rPr>
          <w:rFonts w:ascii="Simsun" w:hAnsi="Simsun" w:cs="宋体"/>
          <w:color w:val="333333"/>
          <w:kern w:val="0"/>
          <w:szCs w:val="24"/>
        </w:rPr>
        <w:t>漏洞</w:t>
      </w:r>
      <w:r w:rsidRPr="00596DCC">
        <w:rPr>
          <w:rFonts w:ascii="Simsun" w:hAnsi="Simsun" w:cs="宋体"/>
          <w:color w:val="333333"/>
          <w:kern w:val="0"/>
          <w:szCs w:val="24"/>
        </w:rPr>
        <w:t xml:space="preserve"> D</w:t>
      </w:r>
      <w:r w:rsidRPr="00596DCC">
        <w:rPr>
          <w:rFonts w:ascii="Simsun" w:hAnsi="Simsun" w:cs="宋体"/>
          <w:color w:val="333333"/>
          <w:kern w:val="0"/>
          <w:szCs w:val="24"/>
        </w:rPr>
        <w:t>、远程过程调用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15</w:t>
      </w:r>
      <w:r w:rsidRPr="00596DCC">
        <w:rPr>
          <w:rFonts w:ascii="Simsun" w:hAnsi="Simsun" w:cs="宋体"/>
          <w:color w:val="333333"/>
          <w:kern w:val="0"/>
          <w:szCs w:val="24"/>
        </w:rPr>
        <w:t>、为了防御网络监听，最常用的方法是</w:t>
      </w:r>
      <w:r w:rsidRPr="00596DCC">
        <w:rPr>
          <w:rFonts w:ascii="Simsun" w:hAnsi="Simsun" w:cs="宋体"/>
          <w:color w:val="333333"/>
          <w:kern w:val="0"/>
          <w:szCs w:val="24"/>
        </w:rPr>
        <w:t xml:space="preserve"> (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、采用物理传输</w:t>
      </w:r>
      <w:r w:rsidRPr="00596DCC">
        <w:rPr>
          <w:rFonts w:ascii="Simsun" w:hAnsi="Simsun" w:cs="宋体"/>
          <w:color w:val="333333"/>
          <w:kern w:val="0"/>
          <w:szCs w:val="24"/>
        </w:rPr>
        <w:t>（</w:t>
      </w:r>
      <w:r w:rsidRPr="00596DCC">
        <w:rPr>
          <w:rFonts w:ascii="Simsun" w:hAnsi="Simsun" w:cs="宋体"/>
          <w:color w:val="333333"/>
          <w:kern w:val="0"/>
          <w:szCs w:val="24"/>
        </w:rPr>
        <w:t>非网络</w:t>
      </w:r>
      <w:r w:rsidRPr="00596DCC">
        <w:rPr>
          <w:rFonts w:ascii="Simsun" w:hAnsi="Simsun" w:cs="宋体"/>
          <w:color w:val="333333"/>
          <w:kern w:val="0"/>
          <w:szCs w:val="24"/>
        </w:rPr>
        <w:t>） B</w:t>
      </w:r>
      <w:r w:rsidRPr="00596DCC">
        <w:rPr>
          <w:rFonts w:ascii="Simsun" w:hAnsi="Simsun" w:cs="宋体"/>
          <w:color w:val="333333"/>
          <w:kern w:val="0"/>
          <w:szCs w:val="24"/>
        </w:rPr>
        <w:t>、信息加密</w:t>
      </w:r>
      <w:r w:rsidRPr="00596DCC">
        <w:rPr>
          <w:rFonts w:ascii="Simsun" w:hAnsi="Simsun" w:cs="宋体"/>
          <w:color w:val="333333"/>
          <w:kern w:val="0"/>
          <w:szCs w:val="24"/>
        </w:rPr>
        <w:t xml:space="preserve"> C</w:t>
      </w:r>
      <w:r w:rsidRPr="00596DCC">
        <w:rPr>
          <w:rFonts w:ascii="Simsun" w:hAnsi="Simsun" w:cs="宋体"/>
          <w:color w:val="333333"/>
          <w:kern w:val="0"/>
          <w:szCs w:val="24"/>
        </w:rPr>
        <w:t>、无线网</w:t>
      </w:r>
      <w:r w:rsidRPr="00596DCC">
        <w:rPr>
          <w:rFonts w:ascii="Simsun" w:hAnsi="Simsun" w:cs="宋体"/>
          <w:color w:val="333333"/>
          <w:kern w:val="0"/>
          <w:szCs w:val="24"/>
        </w:rPr>
        <w:t xml:space="preserve"> D</w:t>
      </w:r>
      <w:r w:rsidRPr="00596DCC">
        <w:rPr>
          <w:rFonts w:ascii="Simsun" w:hAnsi="Simsun" w:cs="宋体"/>
          <w:color w:val="333333"/>
          <w:kern w:val="0"/>
          <w:szCs w:val="24"/>
        </w:rPr>
        <w:t>、使用专线传输</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16</w:t>
      </w:r>
      <w:r w:rsidRPr="00596DCC">
        <w:rPr>
          <w:rFonts w:ascii="Simsun" w:hAnsi="Simsun" w:cs="宋体"/>
          <w:color w:val="333333"/>
          <w:kern w:val="0"/>
          <w:szCs w:val="24"/>
        </w:rPr>
        <w:t>、向有限的空间输入超长的字符串是哪一种攻击手段</w:t>
      </w:r>
      <w:r w:rsidRPr="00596DCC">
        <w:rPr>
          <w:rFonts w:ascii="Simsun" w:hAnsi="Simsun" w:cs="宋体"/>
          <w:color w:val="333333"/>
          <w:kern w:val="0"/>
          <w:szCs w:val="24"/>
        </w:rPr>
        <w:t>?(A)</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、缓冲区溢出</w:t>
      </w:r>
      <w:r w:rsidRPr="00596DCC">
        <w:rPr>
          <w:rFonts w:ascii="Simsun" w:hAnsi="Simsun" w:cs="宋体"/>
          <w:color w:val="333333"/>
          <w:kern w:val="0"/>
          <w:szCs w:val="24"/>
        </w:rPr>
        <w:t xml:space="preserve"> B</w:t>
      </w:r>
      <w:r w:rsidRPr="00596DCC">
        <w:rPr>
          <w:rFonts w:ascii="Simsun" w:hAnsi="Simsun" w:cs="宋体"/>
          <w:color w:val="333333"/>
          <w:kern w:val="0"/>
          <w:szCs w:val="24"/>
        </w:rPr>
        <w:t>、网络监听</w:t>
      </w:r>
      <w:r w:rsidRPr="00596DCC">
        <w:rPr>
          <w:rFonts w:ascii="Simsun" w:hAnsi="Simsun" w:cs="宋体"/>
          <w:color w:val="333333"/>
          <w:kern w:val="0"/>
          <w:szCs w:val="24"/>
        </w:rPr>
        <w:t xml:space="preserve"> C</w:t>
      </w:r>
      <w:r w:rsidRPr="00596DCC">
        <w:rPr>
          <w:rFonts w:ascii="Simsun" w:hAnsi="Simsun" w:cs="宋体"/>
          <w:color w:val="333333"/>
          <w:kern w:val="0"/>
          <w:szCs w:val="24"/>
        </w:rPr>
        <w:t>、拒绝服务</w:t>
      </w:r>
      <w:r w:rsidRPr="00596DCC">
        <w:rPr>
          <w:rFonts w:ascii="Simsun" w:hAnsi="Simsun" w:cs="宋体"/>
          <w:color w:val="333333"/>
          <w:kern w:val="0"/>
          <w:szCs w:val="24"/>
        </w:rPr>
        <w:t xml:space="preserve"> D</w:t>
      </w:r>
      <w:r w:rsidRPr="00596DCC">
        <w:rPr>
          <w:rFonts w:ascii="Simsun" w:hAnsi="Simsun" w:cs="宋体"/>
          <w:color w:val="333333"/>
          <w:kern w:val="0"/>
          <w:szCs w:val="24"/>
        </w:rPr>
        <w:t>、</w:t>
      </w:r>
      <w:r w:rsidRPr="00596DCC">
        <w:rPr>
          <w:rFonts w:ascii="Simsun" w:hAnsi="Simsun" w:cs="宋体"/>
          <w:color w:val="333333"/>
          <w:kern w:val="0"/>
          <w:szCs w:val="24"/>
        </w:rPr>
        <w:t>IP</w:t>
      </w:r>
      <w:r w:rsidRPr="00596DCC">
        <w:rPr>
          <w:rFonts w:ascii="Simsun" w:hAnsi="Simsun" w:cs="宋体"/>
          <w:color w:val="333333"/>
          <w:kern w:val="0"/>
          <w:szCs w:val="24"/>
        </w:rPr>
        <w:t>欺骗</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17</w:t>
      </w:r>
      <w:r w:rsidRPr="00596DCC">
        <w:rPr>
          <w:rFonts w:ascii="Simsun" w:hAnsi="Simsun" w:cs="宋体"/>
          <w:color w:val="333333"/>
          <w:kern w:val="0"/>
          <w:szCs w:val="24"/>
        </w:rPr>
        <w:t>、主要用于加密机制的协议是</w:t>
      </w:r>
      <w:r w:rsidRPr="00596DCC">
        <w:rPr>
          <w:rFonts w:ascii="Simsun" w:hAnsi="Simsun" w:cs="宋体"/>
          <w:color w:val="333333"/>
          <w:kern w:val="0"/>
          <w:szCs w:val="24"/>
        </w:rPr>
        <w:t>(D）</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HTTP B</w:t>
      </w:r>
      <w:r w:rsidRPr="00596DCC">
        <w:rPr>
          <w:rFonts w:ascii="Simsun" w:hAnsi="Simsun" w:cs="宋体"/>
          <w:color w:val="333333"/>
          <w:kern w:val="0"/>
          <w:szCs w:val="24"/>
        </w:rPr>
        <w:t>、</w:t>
      </w:r>
      <w:r w:rsidRPr="00596DCC">
        <w:rPr>
          <w:rFonts w:ascii="Simsun" w:hAnsi="Simsun" w:cs="宋体"/>
          <w:color w:val="333333"/>
          <w:kern w:val="0"/>
          <w:szCs w:val="24"/>
        </w:rPr>
        <w:t>FTP C</w:t>
      </w:r>
      <w:r w:rsidRPr="00596DCC">
        <w:rPr>
          <w:rFonts w:ascii="Simsun" w:hAnsi="Simsun" w:cs="宋体"/>
          <w:color w:val="333333"/>
          <w:kern w:val="0"/>
          <w:szCs w:val="24"/>
        </w:rPr>
        <w:t>、</w:t>
      </w:r>
      <w:r w:rsidRPr="00596DCC">
        <w:rPr>
          <w:rFonts w:ascii="Simsun" w:hAnsi="Simsun" w:cs="宋体"/>
          <w:color w:val="333333"/>
          <w:kern w:val="0"/>
          <w:szCs w:val="24"/>
        </w:rPr>
        <w:t>TELNET D</w:t>
      </w:r>
      <w:r w:rsidRPr="00596DCC">
        <w:rPr>
          <w:rFonts w:ascii="Simsun" w:hAnsi="Simsun" w:cs="宋体"/>
          <w:color w:val="333333"/>
          <w:kern w:val="0"/>
          <w:szCs w:val="24"/>
        </w:rPr>
        <w:t>、</w:t>
      </w:r>
      <w:r w:rsidRPr="00596DCC">
        <w:rPr>
          <w:rFonts w:ascii="Simsun" w:hAnsi="Simsun" w:cs="宋体"/>
          <w:color w:val="333333"/>
          <w:kern w:val="0"/>
          <w:szCs w:val="24"/>
        </w:rPr>
        <w:t>SSL</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18</w:t>
      </w:r>
      <w:r w:rsidRPr="00596DCC">
        <w:rPr>
          <w:rFonts w:ascii="Simsun" w:hAnsi="Simsun" w:cs="宋体"/>
          <w:color w:val="333333"/>
          <w:kern w:val="0"/>
          <w:szCs w:val="24"/>
        </w:rPr>
        <w:t>、用户收到了一封可疑的电子邮件</w:t>
      </w:r>
      <w:r w:rsidRPr="00596DCC">
        <w:rPr>
          <w:rFonts w:ascii="Simsun" w:hAnsi="Simsun" w:cs="宋体"/>
          <w:color w:val="333333"/>
          <w:kern w:val="0"/>
          <w:szCs w:val="24"/>
        </w:rPr>
        <w:t>，</w:t>
      </w:r>
      <w:r w:rsidRPr="00596DCC">
        <w:rPr>
          <w:rFonts w:ascii="Simsun" w:hAnsi="Simsun" w:cs="宋体"/>
          <w:color w:val="333333"/>
          <w:kern w:val="0"/>
          <w:szCs w:val="24"/>
        </w:rPr>
        <w:t>要求用户提供银行账户及密码</w:t>
      </w:r>
      <w:r w:rsidRPr="00596DCC">
        <w:rPr>
          <w:rFonts w:ascii="Simsun" w:hAnsi="Simsun" w:cs="宋体"/>
          <w:color w:val="333333"/>
          <w:kern w:val="0"/>
          <w:szCs w:val="24"/>
        </w:rPr>
        <w:t>，</w:t>
      </w:r>
      <w:r w:rsidRPr="00596DCC">
        <w:rPr>
          <w:rFonts w:ascii="Simsun" w:hAnsi="Simsun" w:cs="宋体"/>
          <w:color w:val="333333"/>
          <w:kern w:val="0"/>
          <w:szCs w:val="24"/>
        </w:rPr>
        <w:t>这是属于何种攻击手段</w:t>
      </w:r>
      <w:r w:rsidRPr="00596DCC">
        <w:rPr>
          <w:rFonts w:ascii="Simsun" w:hAnsi="Simsun" w:cs="宋体"/>
          <w:color w:val="333333"/>
          <w:kern w:val="0"/>
          <w:szCs w:val="24"/>
        </w:rPr>
        <w:t>？ (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、缓存溢出攻击</w:t>
      </w:r>
      <w:r w:rsidRPr="00596DCC">
        <w:rPr>
          <w:rFonts w:ascii="Simsun" w:hAnsi="Simsun" w:cs="宋体"/>
          <w:color w:val="333333"/>
          <w:kern w:val="0"/>
          <w:szCs w:val="24"/>
        </w:rPr>
        <w:t xml:space="preserve"> B</w:t>
      </w:r>
      <w:r w:rsidRPr="00596DCC">
        <w:rPr>
          <w:rFonts w:ascii="Simsun" w:hAnsi="Simsun" w:cs="宋体"/>
          <w:color w:val="333333"/>
          <w:kern w:val="0"/>
          <w:szCs w:val="24"/>
        </w:rPr>
        <w:t>、钓鱼攻击</w:t>
      </w:r>
      <w:r w:rsidRPr="00596DCC">
        <w:rPr>
          <w:rFonts w:ascii="Simsun" w:hAnsi="Simsun" w:cs="宋体"/>
          <w:color w:val="333333"/>
          <w:kern w:val="0"/>
          <w:szCs w:val="24"/>
        </w:rPr>
        <w:t xml:space="preserve"> C</w:t>
      </w:r>
      <w:r w:rsidRPr="00596DCC">
        <w:rPr>
          <w:rFonts w:ascii="Simsun" w:hAnsi="Simsun" w:cs="宋体"/>
          <w:color w:val="333333"/>
          <w:kern w:val="0"/>
          <w:szCs w:val="24"/>
        </w:rPr>
        <w:t>、暗门攻击</w:t>
      </w:r>
      <w:r w:rsidRPr="00596DCC">
        <w:rPr>
          <w:rFonts w:ascii="Simsun" w:hAnsi="Simsun" w:cs="宋体"/>
          <w:color w:val="333333"/>
          <w:kern w:val="0"/>
          <w:szCs w:val="24"/>
        </w:rPr>
        <w:t xml:space="preserve"> D</w:t>
      </w:r>
      <w:r w:rsidRPr="00596DCC">
        <w:rPr>
          <w:rFonts w:ascii="Simsun" w:hAnsi="Simsun" w:cs="宋体"/>
          <w:color w:val="333333"/>
          <w:kern w:val="0"/>
          <w:szCs w:val="24"/>
        </w:rPr>
        <w:t>、</w:t>
      </w:r>
      <w:r w:rsidRPr="00596DCC">
        <w:rPr>
          <w:rFonts w:ascii="Simsun" w:hAnsi="Simsun" w:cs="宋体"/>
          <w:color w:val="333333"/>
          <w:kern w:val="0"/>
          <w:szCs w:val="24"/>
        </w:rPr>
        <w:t>DDOS</w:t>
      </w:r>
      <w:r w:rsidRPr="00596DCC">
        <w:rPr>
          <w:rFonts w:ascii="Simsun" w:hAnsi="Simsun" w:cs="宋体"/>
          <w:color w:val="333333"/>
          <w:kern w:val="0"/>
          <w:szCs w:val="24"/>
        </w:rPr>
        <w:t>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19</w:t>
      </w:r>
      <w:r w:rsidRPr="00596DCC">
        <w:rPr>
          <w:rFonts w:ascii="Simsun" w:hAnsi="Simsun" w:cs="宋体"/>
          <w:color w:val="333333"/>
          <w:kern w:val="0"/>
          <w:szCs w:val="24"/>
        </w:rPr>
        <w:t>、在以下认证方式中，最常用的认证方式是：</w:t>
      </w:r>
      <w:r w:rsidRPr="00596DCC">
        <w:rPr>
          <w:rFonts w:ascii="Simsun" w:hAnsi="Simsun" w:cs="宋体"/>
          <w:color w:val="333333"/>
          <w:kern w:val="0"/>
          <w:szCs w:val="24"/>
        </w:rPr>
        <w:t>(A）</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、基于账户名</w:t>
      </w:r>
      <w:r w:rsidRPr="00596DCC">
        <w:rPr>
          <w:rFonts w:ascii="Simsun" w:hAnsi="Simsun" w:cs="宋体"/>
          <w:color w:val="333333"/>
          <w:kern w:val="0"/>
          <w:szCs w:val="24"/>
        </w:rPr>
        <w:t>/</w:t>
      </w:r>
      <w:r w:rsidRPr="00596DCC">
        <w:rPr>
          <w:rFonts w:ascii="Simsun" w:hAnsi="Simsun" w:cs="宋体"/>
          <w:color w:val="333333"/>
          <w:kern w:val="0"/>
          <w:szCs w:val="24"/>
        </w:rPr>
        <w:t>口令认证</w:t>
      </w:r>
      <w:r w:rsidRPr="00596DCC">
        <w:rPr>
          <w:rFonts w:ascii="Simsun" w:hAnsi="Simsun" w:cs="宋体"/>
          <w:color w:val="333333"/>
          <w:kern w:val="0"/>
          <w:szCs w:val="24"/>
        </w:rPr>
        <w:t xml:space="preserve"> B</w:t>
      </w:r>
      <w:r w:rsidRPr="00596DCC">
        <w:rPr>
          <w:rFonts w:ascii="Simsun" w:hAnsi="Simsun" w:cs="宋体"/>
          <w:color w:val="333333"/>
          <w:kern w:val="0"/>
          <w:szCs w:val="24"/>
        </w:rPr>
        <w:t>、基于摘要算法认证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、基于</w:t>
      </w:r>
      <w:r w:rsidRPr="00596DCC">
        <w:rPr>
          <w:rFonts w:ascii="Simsun" w:hAnsi="Simsun" w:cs="宋体"/>
          <w:color w:val="333333"/>
          <w:kern w:val="0"/>
          <w:szCs w:val="24"/>
        </w:rPr>
        <w:t>PKI</w:t>
      </w:r>
      <w:r w:rsidRPr="00596DCC">
        <w:rPr>
          <w:rFonts w:ascii="Simsun" w:hAnsi="Simsun" w:cs="宋体"/>
          <w:color w:val="333333"/>
          <w:kern w:val="0"/>
          <w:szCs w:val="24"/>
        </w:rPr>
        <w:t>认证</w:t>
      </w:r>
      <w:r w:rsidRPr="00596DCC">
        <w:rPr>
          <w:rFonts w:ascii="Simsun" w:hAnsi="Simsun" w:cs="宋体"/>
          <w:color w:val="333333"/>
          <w:kern w:val="0"/>
          <w:szCs w:val="24"/>
        </w:rPr>
        <w:t xml:space="preserve"> D</w:t>
      </w:r>
      <w:r w:rsidRPr="00596DCC">
        <w:rPr>
          <w:rFonts w:ascii="Simsun" w:hAnsi="Simsun" w:cs="宋体"/>
          <w:color w:val="333333"/>
          <w:kern w:val="0"/>
          <w:szCs w:val="24"/>
        </w:rPr>
        <w:t>、基于数据库认证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20</w:t>
      </w:r>
      <w:r w:rsidRPr="00596DCC">
        <w:rPr>
          <w:rFonts w:ascii="Simsun" w:hAnsi="Simsun" w:cs="宋体"/>
          <w:color w:val="333333"/>
          <w:kern w:val="0"/>
          <w:szCs w:val="24"/>
        </w:rPr>
        <w:t>、下列不属于系统安全的技术是</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、防火墙</w:t>
      </w:r>
      <w:r w:rsidRPr="00596DCC">
        <w:rPr>
          <w:rFonts w:ascii="Simsun" w:hAnsi="Simsun" w:cs="宋体"/>
          <w:color w:val="333333"/>
          <w:kern w:val="0"/>
          <w:szCs w:val="24"/>
        </w:rPr>
        <w:t xml:space="preserve"> ;B</w:t>
      </w:r>
      <w:r w:rsidRPr="00596DCC">
        <w:rPr>
          <w:rFonts w:ascii="Simsun" w:hAnsi="Simsun" w:cs="宋体"/>
          <w:color w:val="333333"/>
          <w:kern w:val="0"/>
          <w:szCs w:val="24"/>
        </w:rPr>
        <w:t>、加密狗</w:t>
      </w:r>
      <w:r w:rsidRPr="00596DCC">
        <w:rPr>
          <w:rFonts w:ascii="Simsun" w:hAnsi="Simsun" w:cs="宋体"/>
          <w:color w:val="333333"/>
          <w:kern w:val="0"/>
          <w:szCs w:val="24"/>
        </w:rPr>
        <w:t xml:space="preserve"> ;C</w:t>
      </w:r>
      <w:r w:rsidRPr="00596DCC">
        <w:rPr>
          <w:rFonts w:ascii="Simsun" w:hAnsi="Simsun" w:cs="宋体"/>
          <w:color w:val="333333"/>
          <w:kern w:val="0"/>
          <w:szCs w:val="24"/>
        </w:rPr>
        <w:t>、认证</w:t>
      </w:r>
      <w:r w:rsidRPr="00596DCC">
        <w:rPr>
          <w:rFonts w:ascii="Simsun" w:hAnsi="Simsun" w:cs="宋体"/>
          <w:color w:val="333333"/>
          <w:kern w:val="0"/>
          <w:szCs w:val="24"/>
        </w:rPr>
        <w:t xml:space="preserve"> ; D</w:t>
      </w:r>
      <w:r w:rsidRPr="00596DCC">
        <w:rPr>
          <w:rFonts w:ascii="Simsun" w:hAnsi="Simsun" w:cs="宋体"/>
          <w:color w:val="333333"/>
          <w:kern w:val="0"/>
          <w:szCs w:val="24"/>
        </w:rPr>
        <w:t>、防病毒</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21</w:t>
      </w:r>
      <w:r w:rsidRPr="00596DCC">
        <w:rPr>
          <w:rFonts w:ascii="Simsun" w:hAnsi="Simsun" w:cs="宋体"/>
          <w:color w:val="333333"/>
          <w:kern w:val="0"/>
          <w:szCs w:val="24"/>
        </w:rPr>
        <w:t>、抵御电子邮箱入侵措施中，不正确的是</w:t>
      </w:r>
      <w:r w:rsidRPr="00596DCC">
        <w:rPr>
          <w:rFonts w:ascii="Simsun" w:hAnsi="Simsun" w:cs="宋体"/>
          <w:color w:val="333333"/>
          <w:kern w:val="0"/>
          <w:szCs w:val="24"/>
        </w:rPr>
        <w:t>（ D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、不用生日做密码</w:t>
      </w:r>
      <w:r w:rsidRPr="00596DCC">
        <w:rPr>
          <w:rFonts w:ascii="Simsun" w:hAnsi="Simsun" w:cs="宋体"/>
          <w:color w:val="333333"/>
          <w:kern w:val="0"/>
          <w:szCs w:val="24"/>
        </w:rPr>
        <w:t xml:space="preserve"> B</w:t>
      </w:r>
      <w:r w:rsidRPr="00596DCC">
        <w:rPr>
          <w:rFonts w:ascii="Simsun" w:hAnsi="Simsun" w:cs="宋体"/>
          <w:color w:val="333333"/>
          <w:kern w:val="0"/>
          <w:szCs w:val="24"/>
        </w:rPr>
        <w:t>、不要使用少于</w:t>
      </w:r>
      <w:r w:rsidRPr="00596DCC">
        <w:rPr>
          <w:rFonts w:ascii="Simsun" w:hAnsi="Simsun" w:cs="宋体"/>
          <w:color w:val="333333"/>
          <w:kern w:val="0"/>
          <w:szCs w:val="24"/>
        </w:rPr>
        <w:t>5</w:t>
      </w:r>
      <w:r w:rsidRPr="00596DCC">
        <w:rPr>
          <w:rFonts w:ascii="Simsun" w:hAnsi="Simsun" w:cs="宋体"/>
          <w:color w:val="333333"/>
          <w:kern w:val="0"/>
          <w:szCs w:val="24"/>
        </w:rPr>
        <w:t>位的密码</w:t>
      </w:r>
      <w:r w:rsidRPr="00596DCC">
        <w:rPr>
          <w:rFonts w:ascii="Simsun" w:hAnsi="Simsun" w:cs="宋体"/>
          <w:color w:val="333333"/>
          <w:kern w:val="0"/>
          <w:szCs w:val="24"/>
        </w:rPr>
        <w:t xml:space="preserve"> C</w:t>
      </w:r>
      <w:r w:rsidRPr="00596DCC">
        <w:rPr>
          <w:rFonts w:ascii="Simsun" w:hAnsi="Simsun" w:cs="宋体"/>
          <w:color w:val="333333"/>
          <w:kern w:val="0"/>
          <w:szCs w:val="24"/>
        </w:rPr>
        <w:t>、不要使用纯数字</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、自己做服务器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22</w:t>
      </w:r>
      <w:r w:rsidRPr="00596DCC">
        <w:rPr>
          <w:rFonts w:ascii="Simsun" w:hAnsi="Simsun" w:cs="宋体"/>
          <w:color w:val="333333"/>
          <w:kern w:val="0"/>
          <w:szCs w:val="24"/>
        </w:rPr>
        <w:t>、不属于常见的危险密码是</w:t>
      </w:r>
      <w:r w:rsidRPr="00596DCC">
        <w:rPr>
          <w:rFonts w:ascii="Simsun" w:hAnsi="Simsun" w:cs="宋体"/>
          <w:color w:val="333333"/>
          <w:kern w:val="0"/>
          <w:szCs w:val="24"/>
        </w:rPr>
        <w:t>（ D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、跟用户名相同的密码</w:t>
      </w:r>
      <w:r w:rsidRPr="00596DCC">
        <w:rPr>
          <w:rFonts w:ascii="Simsun" w:hAnsi="Simsun" w:cs="宋体"/>
          <w:color w:val="333333"/>
          <w:kern w:val="0"/>
          <w:szCs w:val="24"/>
        </w:rPr>
        <w:t xml:space="preserve"> B</w:t>
      </w:r>
      <w:r w:rsidRPr="00596DCC">
        <w:rPr>
          <w:rFonts w:ascii="Simsun" w:hAnsi="Simsun" w:cs="宋体"/>
          <w:color w:val="333333"/>
          <w:kern w:val="0"/>
          <w:szCs w:val="24"/>
        </w:rPr>
        <w:t>、使用生日作为密码</w:t>
      </w:r>
      <w:r w:rsidRPr="00596DCC">
        <w:rPr>
          <w:rFonts w:ascii="Simsun" w:hAnsi="Simsun" w:cs="宋体"/>
          <w:color w:val="333333"/>
          <w:kern w:val="0"/>
          <w:szCs w:val="24"/>
        </w:rPr>
        <w:t xml:space="preserve"> C</w:t>
      </w:r>
      <w:r w:rsidRPr="00596DCC">
        <w:rPr>
          <w:rFonts w:ascii="Simsun" w:hAnsi="Simsun" w:cs="宋体"/>
          <w:color w:val="333333"/>
          <w:kern w:val="0"/>
          <w:szCs w:val="24"/>
        </w:rPr>
        <w:t>、只有</w:t>
      </w:r>
      <w:r w:rsidRPr="00596DCC">
        <w:rPr>
          <w:rFonts w:ascii="Simsun" w:hAnsi="Simsun" w:cs="宋体"/>
          <w:color w:val="333333"/>
          <w:kern w:val="0"/>
          <w:szCs w:val="24"/>
        </w:rPr>
        <w:t>4</w:t>
      </w:r>
      <w:r w:rsidRPr="00596DCC">
        <w:rPr>
          <w:rFonts w:ascii="Simsun" w:hAnsi="Simsun" w:cs="宋体"/>
          <w:color w:val="333333"/>
          <w:kern w:val="0"/>
          <w:szCs w:val="24"/>
        </w:rPr>
        <w:t>位数的密码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10</w:t>
      </w:r>
      <w:r w:rsidRPr="00596DCC">
        <w:rPr>
          <w:rFonts w:ascii="Simsun" w:hAnsi="Simsun" w:cs="宋体"/>
          <w:color w:val="333333"/>
          <w:kern w:val="0"/>
          <w:szCs w:val="24"/>
        </w:rPr>
        <w:t>位的综合型密码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23</w:t>
      </w:r>
      <w:r w:rsidRPr="00596DCC">
        <w:rPr>
          <w:rFonts w:ascii="Simsun" w:hAnsi="Simsun" w:cs="宋体"/>
          <w:color w:val="333333"/>
          <w:kern w:val="0"/>
          <w:szCs w:val="24"/>
        </w:rPr>
        <w:t>、不属于计算机病毒防治的策略的是</w:t>
      </w:r>
      <w:r w:rsidRPr="00596DCC">
        <w:rPr>
          <w:rFonts w:ascii="Simsun" w:hAnsi="Simsun" w:cs="宋体"/>
          <w:color w:val="333333"/>
          <w:kern w:val="0"/>
          <w:szCs w:val="24"/>
        </w:rPr>
        <w:t>( D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确认您手头常备一张真正</w:t>
      </w:r>
      <w:r w:rsidRPr="00596DCC">
        <w:rPr>
          <w:rFonts w:ascii="Simsun" w:hAnsi="Simsun" w:cs="宋体"/>
          <w:color w:val="333333"/>
          <w:kern w:val="0"/>
          <w:szCs w:val="24"/>
        </w:rPr>
        <w:t>“</w:t>
      </w:r>
      <w:r w:rsidRPr="00596DCC">
        <w:rPr>
          <w:rFonts w:ascii="Simsun" w:hAnsi="Simsun" w:cs="宋体"/>
          <w:color w:val="333333"/>
          <w:kern w:val="0"/>
          <w:szCs w:val="24"/>
        </w:rPr>
        <w:t>干净</w:t>
      </w:r>
      <w:r w:rsidRPr="00596DCC">
        <w:rPr>
          <w:rFonts w:ascii="Simsun" w:hAnsi="Simsun" w:cs="宋体"/>
          <w:color w:val="333333"/>
          <w:kern w:val="0"/>
          <w:szCs w:val="24"/>
        </w:rPr>
        <w:t>”</w:t>
      </w:r>
      <w:r w:rsidRPr="00596DCC">
        <w:rPr>
          <w:rFonts w:ascii="Simsun" w:hAnsi="Simsun" w:cs="宋体"/>
          <w:color w:val="333333"/>
          <w:kern w:val="0"/>
          <w:szCs w:val="24"/>
        </w:rPr>
        <w:t>的引导盘</w:t>
      </w:r>
      <w:r w:rsidRPr="00596DCC">
        <w:rPr>
          <w:rFonts w:ascii="Simsun" w:hAnsi="Simsun" w:cs="宋体"/>
          <w:color w:val="333333"/>
          <w:kern w:val="0"/>
          <w:szCs w:val="24"/>
        </w:rPr>
        <w:t xml:space="preserve"> </w:t>
      </w:r>
      <w:r w:rsidRPr="00596DCC">
        <w:rPr>
          <w:rFonts w:ascii="Simsun" w:hAnsi="Simsun" w:cs="宋体"/>
          <w:color w:val="333333"/>
          <w:kern w:val="0"/>
          <w:szCs w:val="24"/>
        </w:rPr>
        <w:t>及时、可靠升级反病毒产品</w:t>
      </w:r>
      <w:r w:rsidRPr="00596DCC">
        <w:rPr>
          <w:rFonts w:ascii="Simsun" w:hAnsi="Simsun" w:cs="宋体"/>
          <w:color w:val="333333"/>
          <w:kern w:val="0"/>
          <w:szCs w:val="24"/>
        </w:rPr>
        <w:t xml:space="preserve"> </w:t>
      </w:r>
      <w:r w:rsidRPr="00596DCC">
        <w:rPr>
          <w:rFonts w:ascii="Simsun" w:hAnsi="Simsun" w:cs="宋体"/>
          <w:color w:val="333333"/>
          <w:kern w:val="0"/>
          <w:szCs w:val="24"/>
        </w:rPr>
        <w:t>新购置的计算机软件也要进行病毒检测</w:t>
      </w:r>
      <w:r w:rsidRPr="00596DCC">
        <w:rPr>
          <w:rFonts w:ascii="Simsun" w:hAnsi="Simsun" w:cs="宋体"/>
          <w:color w:val="333333"/>
          <w:kern w:val="0"/>
          <w:szCs w:val="24"/>
        </w:rPr>
        <w:t xml:space="preserve"> </w:t>
      </w:r>
      <w:r w:rsidRPr="00596DCC">
        <w:rPr>
          <w:rFonts w:ascii="Simsun" w:hAnsi="Simsun" w:cs="宋体"/>
          <w:color w:val="333333"/>
          <w:kern w:val="0"/>
          <w:szCs w:val="24"/>
        </w:rPr>
        <w:t>整理磁盘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24</w:t>
      </w:r>
      <w:r w:rsidRPr="00596DCC">
        <w:rPr>
          <w:rFonts w:ascii="Simsun" w:hAnsi="Simsun" w:cs="宋体"/>
          <w:color w:val="333333"/>
          <w:kern w:val="0"/>
          <w:szCs w:val="24"/>
        </w:rPr>
        <w:t>、在每天下午</w:t>
      </w:r>
      <w:r w:rsidRPr="00596DCC">
        <w:rPr>
          <w:rFonts w:ascii="Simsun" w:hAnsi="Simsun" w:cs="宋体"/>
          <w:color w:val="333333"/>
          <w:kern w:val="0"/>
          <w:szCs w:val="24"/>
        </w:rPr>
        <w:t>5</w:t>
      </w:r>
      <w:r w:rsidRPr="00596DCC">
        <w:rPr>
          <w:rFonts w:ascii="Simsun" w:hAnsi="Simsun" w:cs="宋体"/>
          <w:color w:val="333333"/>
          <w:kern w:val="0"/>
          <w:szCs w:val="24"/>
        </w:rPr>
        <w:t>点使用计算机结束时断开终端的连接属于</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、外部终端的物理安全</w:t>
      </w:r>
      <w:r w:rsidRPr="00596DCC">
        <w:rPr>
          <w:rFonts w:ascii="Simsun" w:hAnsi="Simsun" w:cs="宋体"/>
          <w:color w:val="333333"/>
          <w:kern w:val="0"/>
          <w:szCs w:val="24"/>
        </w:rPr>
        <w:t xml:space="preserve"> B</w:t>
      </w:r>
      <w:r w:rsidRPr="00596DCC">
        <w:rPr>
          <w:rFonts w:ascii="Simsun" w:hAnsi="Simsun" w:cs="宋体"/>
          <w:color w:val="333333"/>
          <w:kern w:val="0"/>
          <w:szCs w:val="24"/>
        </w:rPr>
        <w:t>、通信线的物理安全</w:t>
      </w:r>
      <w:r w:rsidRPr="00596DCC">
        <w:rPr>
          <w:rFonts w:ascii="Simsun" w:hAnsi="Simsun" w:cs="宋体"/>
          <w:color w:val="333333"/>
          <w:kern w:val="0"/>
          <w:szCs w:val="24"/>
        </w:rPr>
        <w:t xml:space="preserve"> C</w:t>
      </w:r>
      <w:r w:rsidRPr="00596DCC">
        <w:rPr>
          <w:rFonts w:ascii="Simsun" w:hAnsi="Simsun" w:cs="宋体"/>
          <w:color w:val="333333"/>
          <w:kern w:val="0"/>
          <w:szCs w:val="24"/>
        </w:rPr>
        <w:t>、窃听数据</w:t>
      </w:r>
      <w:r w:rsidRPr="00596DCC">
        <w:rPr>
          <w:rFonts w:ascii="Simsun" w:hAnsi="Simsun" w:cs="宋体"/>
          <w:color w:val="333333"/>
          <w:kern w:val="0"/>
          <w:szCs w:val="24"/>
        </w:rPr>
        <w:t xml:space="preserve"> D</w:t>
      </w:r>
      <w:r w:rsidRPr="00596DCC">
        <w:rPr>
          <w:rFonts w:ascii="Simsun" w:hAnsi="Simsun" w:cs="宋体"/>
          <w:color w:val="333333"/>
          <w:kern w:val="0"/>
          <w:szCs w:val="24"/>
        </w:rPr>
        <w:t>、网络地址欺骗</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25</w:t>
      </w:r>
      <w:r w:rsidRPr="00596DCC">
        <w:rPr>
          <w:rFonts w:ascii="Simsun" w:hAnsi="Simsun" w:cs="宋体"/>
          <w:color w:val="333333"/>
          <w:kern w:val="0"/>
          <w:szCs w:val="24"/>
        </w:rPr>
        <w:t>、当今</w:t>
      </w:r>
      <w:r w:rsidRPr="00596DCC">
        <w:rPr>
          <w:rFonts w:ascii="Simsun" w:hAnsi="Simsun" w:cs="宋体"/>
          <w:color w:val="333333"/>
          <w:kern w:val="0"/>
          <w:szCs w:val="24"/>
        </w:rPr>
        <w:t xml:space="preserve">IT </w:t>
      </w:r>
      <w:r w:rsidRPr="00596DCC">
        <w:rPr>
          <w:rFonts w:ascii="Simsun" w:hAnsi="Simsun" w:cs="宋体"/>
          <w:color w:val="333333"/>
          <w:kern w:val="0"/>
          <w:szCs w:val="24"/>
        </w:rPr>
        <w:t>的发展与安全投入，安全意识和安全手段之间形成</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、安全风险屏障</w:t>
      </w:r>
      <w:r w:rsidRPr="00596DCC">
        <w:rPr>
          <w:rFonts w:ascii="Simsun" w:hAnsi="Simsun" w:cs="宋体"/>
          <w:color w:val="333333"/>
          <w:kern w:val="0"/>
          <w:szCs w:val="24"/>
        </w:rPr>
        <w:t xml:space="preserve"> B</w:t>
      </w:r>
      <w:r w:rsidRPr="00596DCC">
        <w:rPr>
          <w:rFonts w:ascii="Simsun" w:hAnsi="Simsun" w:cs="宋体"/>
          <w:color w:val="333333"/>
          <w:kern w:val="0"/>
          <w:szCs w:val="24"/>
        </w:rPr>
        <w:t>、安全风险缺口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、管理方式的变革</w:t>
      </w:r>
      <w:r w:rsidRPr="00596DCC">
        <w:rPr>
          <w:rFonts w:ascii="Simsun" w:hAnsi="Simsun" w:cs="宋体"/>
          <w:color w:val="333333"/>
          <w:kern w:val="0"/>
          <w:szCs w:val="24"/>
        </w:rPr>
        <w:t xml:space="preserve"> D</w:t>
      </w:r>
      <w:r w:rsidRPr="00596DCC">
        <w:rPr>
          <w:rFonts w:ascii="Simsun" w:hAnsi="Simsun" w:cs="宋体"/>
          <w:color w:val="333333"/>
          <w:kern w:val="0"/>
          <w:szCs w:val="24"/>
        </w:rPr>
        <w:t>、管理方式的缺口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26</w:t>
      </w:r>
      <w:r w:rsidRPr="00596DCC">
        <w:rPr>
          <w:rFonts w:ascii="Simsun" w:hAnsi="Simsun" w:cs="宋体"/>
          <w:color w:val="333333"/>
          <w:kern w:val="0"/>
          <w:szCs w:val="24"/>
        </w:rPr>
        <w:t>、我国的计算机年犯罪率的增长是</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10% B</w:t>
      </w:r>
      <w:r w:rsidRPr="00596DCC">
        <w:rPr>
          <w:rFonts w:ascii="Simsun" w:hAnsi="Simsun" w:cs="宋体"/>
          <w:color w:val="333333"/>
          <w:kern w:val="0"/>
          <w:szCs w:val="24"/>
        </w:rPr>
        <w:t>、</w:t>
      </w:r>
      <w:r w:rsidRPr="00596DCC">
        <w:rPr>
          <w:rFonts w:ascii="Simsun" w:hAnsi="Simsun" w:cs="宋体"/>
          <w:color w:val="333333"/>
          <w:kern w:val="0"/>
          <w:szCs w:val="24"/>
        </w:rPr>
        <w:t>160％ C</w:t>
      </w:r>
      <w:r w:rsidRPr="00596DCC">
        <w:rPr>
          <w:rFonts w:ascii="Simsun" w:hAnsi="Simsun" w:cs="宋体"/>
          <w:color w:val="333333"/>
          <w:kern w:val="0"/>
          <w:szCs w:val="24"/>
        </w:rPr>
        <w:t>、</w:t>
      </w:r>
      <w:r w:rsidRPr="00596DCC">
        <w:rPr>
          <w:rFonts w:ascii="Simsun" w:hAnsi="Simsun" w:cs="宋体"/>
          <w:color w:val="333333"/>
          <w:kern w:val="0"/>
          <w:szCs w:val="24"/>
        </w:rPr>
        <w:t>60％ D</w:t>
      </w:r>
      <w:r w:rsidRPr="00596DCC">
        <w:rPr>
          <w:rFonts w:ascii="Simsun" w:hAnsi="Simsun" w:cs="宋体"/>
          <w:color w:val="333333"/>
          <w:kern w:val="0"/>
          <w:szCs w:val="24"/>
        </w:rPr>
        <w:t>、</w:t>
      </w:r>
      <w:r w:rsidRPr="00596DCC">
        <w:rPr>
          <w:rFonts w:ascii="Simsun" w:hAnsi="Simsun" w:cs="宋体"/>
          <w:color w:val="333333"/>
          <w:kern w:val="0"/>
          <w:szCs w:val="24"/>
        </w:rPr>
        <w:t>300％</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27</w:t>
      </w:r>
      <w:r w:rsidRPr="00596DCC">
        <w:rPr>
          <w:rFonts w:ascii="Simsun" w:hAnsi="Simsun" w:cs="宋体"/>
          <w:color w:val="333333"/>
          <w:kern w:val="0"/>
          <w:szCs w:val="24"/>
        </w:rPr>
        <w:t>、信息安全风险缺口是指</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IT </w:t>
      </w:r>
      <w:r w:rsidRPr="00596DCC">
        <w:rPr>
          <w:rFonts w:ascii="Simsun" w:hAnsi="Simsun" w:cs="宋体"/>
          <w:color w:val="333333"/>
          <w:kern w:val="0"/>
          <w:szCs w:val="24"/>
        </w:rPr>
        <w:t>的发展与安全投入，安全意识和安全手段的不平衡</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、信息化中,信息不足产生的漏洞</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、计算机网络运行，维护的漏洞</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、计算中心的火灾隐患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28</w:t>
      </w:r>
      <w:r w:rsidRPr="00596DCC">
        <w:rPr>
          <w:rFonts w:ascii="Simsun" w:hAnsi="Simsun" w:cs="宋体"/>
          <w:color w:val="333333"/>
          <w:kern w:val="0"/>
          <w:szCs w:val="24"/>
        </w:rPr>
        <w:t>、网络攻击与防御处于不对称状态是因为</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、管理的脆弱性</w:t>
      </w:r>
      <w:r w:rsidRPr="00596DCC">
        <w:rPr>
          <w:rFonts w:ascii="Simsun" w:hAnsi="Simsun" w:cs="宋体"/>
          <w:color w:val="333333"/>
          <w:kern w:val="0"/>
          <w:szCs w:val="24"/>
        </w:rPr>
        <w:t xml:space="preserve"> B</w:t>
      </w:r>
      <w:r w:rsidRPr="00596DCC">
        <w:rPr>
          <w:rFonts w:ascii="Simsun" w:hAnsi="Simsun" w:cs="宋体"/>
          <w:color w:val="333333"/>
          <w:kern w:val="0"/>
          <w:szCs w:val="24"/>
        </w:rPr>
        <w:t>、应用的脆弱性</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、网络软硬件的复杂性</w:t>
      </w:r>
      <w:r w:rsidRPr="00596DCC">
        <w:rPr>
          <w:rFonts w:ascii="Simsun" w:hAnsi="Simsun" w:cs="宋体"/>
          <w:color w:val="333333"/>
          <w:kern w:val="0"/>
          <w:szCs w:val="24"/>
        </w:rPr>
        <w:t xml:space="preserve"> D</w:t>
      </w:r>
      <w:r w:rsidRPr="00596DCC">
        <w:rPr>
          <w:rFonts w:ascii="Simsun" w:hAnsi="Simsun" w:cs="宋体"/>
          <w:color w:val="333333"/>
          <w:kern w:val="0"/>
          <w:szCs w:val="24"/>
        </w:rPr>
        <w:t>、软件的脆弱性</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29</w:t>
      </w:r>
      <w:r w:rsidRPr="00596DCC">
        <w:rPr>
          <w:rFonts w:ascii="Simsun" w:hAnsi="Simsun" w:cs="宋体"/>
          <w:color w:val="333333"/>
          <w:kern w:val="0"/>
          <w:szCs w:val="24"/>
        </w:rPr>
        <w:t>、网络攻击的种类</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、物理攻击，语法攻击,语义攻击</w:t>
      </w:r>
      <w:r w:rsidRPr="00596DCC">
        <w:rPr>
          <w:rFonts w:ascii="Simsun" w:hAnsi="Simsun" w:cs="宋体"/>
          <w:color w:val="333333"/>
          <w:kern w:val="0"/>
          <w:szCs w:val="24"/>
        </w:rPr>
        <w:t xml:space="preserve"> B</w:t>
      </w:r>
      <w:r w:rsidRPr="00596DCC">
        <w:rPr>
          <w:rFonts w:ascii="Simsun" w:hAnsi="Simsun" w:cs="宋体"/>
          <w:color w:val="333333"/>
          <w:kern w:val="0"/>
          <w:szCs w:val="24"/>
        </w:rPr>
        <w:t>、黑客攻击，病毒攻击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、硬件攻击，软件攻击</w:t>
      </w:r>
      <w:r w:rsidRPr="00596DCC">
        <w:rPr>
          <w:rFonts w:ascii="Simsun" w:hAnsi="Simsun" w:cs="宋体"/>
          <w:color w:val="333333"/>
          <w:kern w:val="0"/>
          <w:szCs w:val="24"/>
        </w:rPr>
        <w:t xml:space="preserve"> D</w:t>
      </w:r>
      <w:r w:rsidRPr="00596DCC">
        <w:rPr>
          <w:rFonts w:ascii="Simsun" w:hAnsi="Simsun" w:cs="宋体"/>
          <w:color w:val="333333"/>
          <w:kern w:val="0"/>
          <w:szCs w:val="24"/>
        </w:rPr>
        <w:t>、物理攻击，黑客攻击,病毒攻击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30</w:t>
      </w:r>
      <w:r w:rsidRPr="00596DCC">
        <w:rPr>
          <w:rFonts w:ascii="Simsun" w:hAnsi="Simsun" w:cs="宋体"/>
          <w:color w:val="333333"/>
          <w:kern w:val="0"/>
          <w:szCs w:val="24"/>
        </w:rPr>
        <w:t>、语义攻击利用的是</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、信息内容的含义</w:t>
      </w:r>
      <w:r w:rsidRPr="00596DCC">
        <w:rPr>
          <w:rFonts w:ascii="Simsun" w:hAnsi="Simsun" w:cs="宋体"/>
          <w:color w:val="333333"/>
          <w:kern w:val="0"/>
          <w:szCs w:val="24"/>
        </w:rPr>
        <w:t xml:space="preserve"> B</w:t>
      </w:r>
      <w:r w:rsidRPr="00596DCC">
        <w:rPr>
          <w:rFonts w:ascii="Simsun" w:hAnsi="Simsun" w:cs="宋体"/>
          <w:color w:val="333333"/>
          <w:kern w:val="0"/>
          <w:szCs w:val="24"/>
        </w:rPr>
        <w:t>、病毒对软件攻击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、黑客对系统攻击</w:t>
      </w:r>
      <w:r w:rsidRPr="00596DCC">
        <w:rPr>
          <w:rFonts w:ascii="Simsun" w:hAnsi="Simsun" w:cs="宋体"/>
          <w:color w:val="333333"/>
          <w:kern w:val="0"/>
          <w:szCs w:val="24"/>
        </w:rPr>
        <w:t xml:space="preserve"> D</w:t>
      </w:r>
      <w:r w:rsidRPr="00596DCC">
        <w:rPr>
          <w:rFonts w:ascii="Simsun" w:hAnsi="Simsun" w:cs="宋体"/>
          <w:color w:val="333333"/>
          <w:kern w:val="0"/>
          <w:szCs w:val="24"/>
        </w:rPr>
        <w:t>、黑客和病毒的攻击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31</w:t>
      </w:r>
      <w:r w:rsidRPr="00596DCC">
        <w:rPr>
          <w:rFonts w:ascii="Simsun" w:hAnsi="Simsun" w:cs="宋体"/>
          <w:color w:val="333333"/>
          <w:kern w:val="0"/>
          <w:szCs w:val="24"/>
        </w:rPr>
        <w:t>、计算机网络最早出现在哪个年代</w:t>
      </w:r>
      <w:r w:rsidRPr="00596DCC">
        <w:rPr>
          <w:rFonts w:ascii="Simsun" w:hAnsi="Simsun" w:cs="宋体"/>
          <w:color w:val="333333"/>
          <w:kern w:val="0"/>
          <w:szCs w:val="24"/>
        </w:rPr>
        <w:t>? (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20</w:t>
      </w:r>
      <w:r w:rsidRPr="00596DCC">
        <w:rPr>
          <w:rFonts w:ascii="Simsun" w:hAnsi="Simsun" w:cs="宋体"/>
          <w:color w:val="333333"/>
          <w:kern w:val="0"/>
          <w:szCs w:val="24"/>
        </w:rPr>
        <w:t>世纪</w:t>
      </w:r>
      <w:r w:rsidRPr="00596DCC">
        <w:rPr>
          <w:rFonts w:ascii="Simsun" w:hAnsi="Simsun" w:cs="宋体"/>
          <w:color w:val="333333"/>
          <w:kern w:val="0"/>
          <w:szCs w:val="24"/>
        </w:rPr>
        <w:t>50</w:t>
      </w:r>
      <w:r w:rsidRPr="00596DCC">
        <w:rPr>
          <w:rFonts w:ascii="Simsun" w:hAnsi="Simsun" w:cs="宋体"/>
          <w:color w:val="333333"/>
          <w:kern w:val="0"/>
          <w:szCs w:val="24"/>
        </w:rPr>
        <w:t>年代</w:t>
      </w:r>
      <w:r w:rsidRPr="00596DCC">
        <w:rPr>
          <w:rFonts w:ascii="Simsun" w:hAnsi="Simsun" w:cs="宋体"/>
          <w:color w:val="333333"/>
          <w:kern w:val="0"/>
          <w:szCs w:val="24"/>
        </w:rPr>
        <w:t xml:space="preserve"> B</w:t>
      </w:r>
      <w:r w:rsidRPr="00596DCC">
        <w:rPr>
          <w:rFonts w:ascii="Simsun" w:hAnsi="Simsun" w:cs="宋体"/>
          <w:color w:val="333333"/>
          <w:kern w:val="0"/>
          <w:szCs w:val="24"/>
        </w:rPr>
        <w:t>、</w:t>
      </w:r>
      <w:r w:rsidRPr="00596DCC">
        <w:rPr>
          <w:rFonts w:ascii="Simsun" w:hAnsi="Simsun" w:cs="宋体"/>
          <w:color w:val="333333"/>
          <w:kern w:val="0"/>
          <w:szCs w:val="24"/>
        </w:rPr>
        <w:t>20</w:t>
      </w:r>
      <w:r w:rsidRPr="00596DCC">
        <w:rPr>
          <w:rFonts w:ascii="Simsun" w:hAnsi="Simsun" w:cs="宋体"/>
          <w:color w:val="333333"/>
          <w:kern w:val="0"/>
          <w:szCs w:val="24"/>
        </w:rPr>
        <w:t>世纪</w:t>
      </w:r>
      <w:r w:rsidRPr="00596DCC">
        <w:rPr>
          <w:rFonts w:ascii="Simsun" w:hAnsi="Simsun" w:cs="宋体"/>
          <w:color w:val="333333"/>
          <w:kern w:val="0"/>
          <w:szCs w:val="24"/>
        </w:rPr>
        <w:t>60</w:t>
      </w:r>
      <w:r w:rsidRPr="00596DCC">
        <w:rPr>
          <w:rFonts w:ascii="Simsun" w:hAnsi="Simsun" w:cs="宋体"/>
          <w:color w:val="333333"/>
          <w:kern w:val="0"/>
          <w:szCs w:val="24"/>
        </w:rPr>
        <w:t>年代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20</w:t>
      </w:r>
      <w:r w:rsidRPr="00596DCC">
        <w:rPr>
          <w:rFonts w:ascii="Simsun" w:hAnsi="Simsun" w:cs="宋体"/>
          <w:color w:val="333333"/>
          <w:kern w:val="0"/>
          <w:szCs w:val="24"/>
        </w:rPr>
        <w:t>世纪</w:t>
      </w:r>
      <w:r w:rsidRPr="00596DCC">
        <w:rPr>
          <w:rFonts w:ascii="Simsun" w:hAnsi="Simsun" w:cs="宋体"/>
          <w:color w:val="333333"/>
          <w:kern w:val="0"/>
          <w:szCs w:val="24"/>
        </w:rPr>
        <w:t>80</w:t>
      </w:r>
      <w:r w:rsidRPr="00596DCC">
        <w:rPr>
          <w:rFonts w:ascii="Simsun" w:hAnsi="Simsun" w:cs="宋体"/>
          <w:color w:val="333333"/>
          <w:kern w:val="0"/>
          <w:szCs w:val="24"/>
        </w:rPr>
        <w:t>年代</w:t>
      </w:r>
      <w:r w:rsidRPr="00596DCC">
        <w:rPr>
          <w:rFonts w:ascii="Simsun" w:hAnsi="Simsun" w:cs="宋体"/>
          <w:color w:val="333333"/>
          <w:kern w:val="0"/>
          <w:szCs w:val="24"/>
        </w:rPr>
        <w:t xml:space="preserve"> D</w:t>
      </w:r>
      <w:r w:rsidRPr="00596DCC">
        <w:rPr>
          <w:rFonts w:ascii="Simsun" w:hAnsi="Simsun" w:cs="宋体"/>
          <w:color w:val="333333"/>
          <w:kern w:val="0"/>
          <w:szCs w:val="24"/>
        </w:rPr>
        <w:t>、</w:t>
      </w:r>
      <w:r w:rsidRPr="00596DCC">
        <w:rPr>
          <w:rFonts w:ascii="Simsun" w:hAnsi="Simsun" w:cs="宋体"/>
          <w:color w:val="333333"/>
          <w:kern w:val="0"/>
          <w:szCs w:val="24"/>
        </w:rPr>
        <w:t>20</w:t>
      </w:r>
      <w:r w:rsidRPr="00596DCC">
        <w:rPr>
          <w:rFonts w:ascii="Simsun" w:hAnsi="Simsun" w:cs="宋体"/>
          <w:color w:val="333333"/>
          <w:kern w:val="0"/>
          <w:szCs w:val="24"/>
        </w:rPr>
        <w:t>世纪</w:t>
      </w:r>
      <w:r w:rsidRPr="00596DCC">
        <w:rPr>
          <w:rFonts w:ascii="Simsun" w:hAnsi="Simsun" w:cs="宋体"/>
          <w:color w:val="333333"/>
          <w:kern w:val="0"/>
          <w:szCs w:val="24"/>
        </w:rPr>
        <w:t>90</w:t>
      </w:r>
      <w:r w:rsidRPr="00596DCC">
        <w:rPr>
          <w:rFonts w:ascii="Simsun" w:hAnsi="Simsun" w:cs="宋体"/>
          <w:color w:val="333333"/>
          <w:kern w:val="0"/>
          <w:szCs w:val="24"/>
        </w:rPr>
        <w:t>年代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32</w:t>
      </w:r>
      <w:r w:rsidRPr="00596DCC">
        <w:rPr>
          <w:rFonts w:ascii="Simsun" w:hAnsi="Simsun" w:cs="宋体"/>
          <w:color w:val="333333"/>
          <w:kern w:val="0"/>
          <w:szCs w:val="24"/>
        </w:rPr>
        <w:t>、最早研究计算机网络的目的是什么</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、直接的个人通信</w:t>
      </w:r>
      <w:r w:rsidRPr="00596DCC">
        <w:rPr>
          <w:rFonts w:ascii="Simsun" w:hAnsi="Simsun" w:cs="宋体"/>
          <w:color w:val="333333"/>
          <w:kern w:val="0"/>
          <w:szCs w:val="24"/>
        </w:rPr>
        <w:t>; B</w:t>
      </w:r>
      <w:r w:rsidRPr="00596DCC">
        <w:rPr>
          <w:rFonts w:ascii="Simsun" w:hAnsi="Simsun" w:cs="宋体"/>
          <w:color w:val="333333"/>
          <w:kern w:val="0"/>
          <w:szCs w:val="24"/>
        </w:rPr>
        <w:t>、共享硬盘空间、打印机等设备</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、共享计算资源</w:t>
      </w:r>
      <w:r w:rsidRPr="00596DCC">
        <w:rPr>
          <w:rFonts w:ascii="Simsun" w:hAnsi="Simsun" w:cs="宋体"/>
          <w:color w:val="333333"/>
          <w:kern w:val="0"/>
          <w:szCs w:val="24"/>
        </w:rPr>
        <w:t>; D</w:t>
      </w:r>
      <w:r w:rsidRPr="00596DCC">
        <w:rPr>
          <w:rFonts w:ascii="Simsun" w:hAnsi="Simsun" w:cs="宋体"/>
          <w:color w:val="333333"/>
          <w:kern w:val="0"/>
          <w:szCs w:val="24"/>
        </w:rPr>
        <w:t>、大量的数据交换。</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33</w:t>
      </w:r>
      <w:r w:rsidRPr="00596DCC">
        <w:rPr>
          <w:rFonts w:ascii="Simsun" w:hAnsi="Simsun" w:cs="宋体"/>
          <w:color w:val="333333"/>
          <w:kern w:val="0"/>
          <w:szCs w:val="24"/>
        </w:rPr>
        <w:t>、以下关于</w:t>
      </w:r>
      <w:r w:rsidRPr="00596DCC">
        <w:rPr>
          <w:rFonts w:ascii="Simsun" w:hAnsi="Simsun" w:cs="宋体"/>
          <w:color w:val="333333"/>
          <w:kern w:val="0"/>
          <w:szCs w:val="24"/>
        </w:rPr>
        <w:t>DOS</w:t>
      </w:r>
      <w:r w:rsidRPr="00596DCC">
        <w:rPr>
          <w:rFonts w:ascii="Simsun" w:hAnsi="Simsun" w:cs="宋体"/>
          <w:color w:val="333333"/>
          <w:kern w:val="0"/>
          <w:szCs w:val="24"/>
        </w:rPr>
        <w:t>攻击的描述,哪句话是正确的</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、不需要侵入受攻击的系统</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、以窃取目标系统上的机密信息为目的</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、导致目标系统无法处理正常用户的请求</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、如果目标系统没有漏洞,远程攻击就不可能成功</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34</w:t>
      </w:r>
      <w:r w:rsidRPr="00596DCC">
        <w:rPr>
          <w:rFonts w:ascii="Simsun" w:hAnsi="Simsun" w:cs="宋体"/>
          <w:color w:val="333333"/>
          <w:kern w:val="0"/>
          <w:szCs w:val="24"/>
        </w:rPr>
        <w:t>、许多黑客攻击都是利用软件实现中的缓冲区溢出的漏洞，对于这一威胁，最可靠的解决方案是什么</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、安装防火墙</w:t>
      </w:r>
      <w:r w:rsidRPr="00596DCC">
        <w:rPr>
          <w:rFonts w:ascii="Simsun" w:hAnsi="Simsun" w:cs="宋体"/>
          <w:color w:val="333333"/>
          <w:kern w:val="0"/>
          <w:szCs w:val="24"/>
        </w:rPr>
        <w:t xml:space="preserve"> B</w:t>
      </w:r>
      <w:r w:rsidRPr="00596DCC">
        <w:rPr>
          <w:rFonts w:ascii="Simsun" w:hAnsi="Simsun" w:cs="宋体"/>
          <w:color w:val="333333"/>
          <w:kern w:val="0"/>
          <w:szCs w:val="24"/>
        </w:rPr>
        <w:t>、安装入侵检测系统</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、给系统安装最新的补丁</w:t>
      </w:r>
      <w:r w:rsidRPr="00596DCC">
        <w:rPr>
          <w:rFonts w:ascii="Simsun" w:hAnsi="Simsun" w:cs="宋体"/>
          <w:color w:val="333333"/>
          <w:kern w:val="0"/>
          <w:szCs w:val="24"/>
        </w:rPr>
        <w:t xml:space="preserve"> D</w:t>
      </w:r>
      <w:r w:rsidRPr="00596DCC">
        <w:rPr>
          <w:rFonts w:ascii="Simsun" w:hAnsi="Simsun" w:cs="宋体"/>
          <w:color w:val="333333"/>
          <w:kern w:val="0"/>
          <w:szCs w:val="24"/>
        </w:rPr>
        <w:t>、安装防病毒软件</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35</w:t>
      </w:r>
      <w:r w:rsidRPr="00596DCC">
        <w:rPr>
          <w:rFonts w:ascii="Simsun" w:hAnsi="Simsun" w:cs="宋体"/>
          <w:color w:val="333333"/>
          <w:kern w:val="0"/>
          <w:szCs w:val="24"/>
        </w:rPr>
        <w:t>、以网络为本的知识文明人们所关心的主要安全是</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、人身安全</w:t>
      </w:r>
      <w:r w:rsidRPr="00596DCC">
        <w:rPr>
          <w:rFonts w:ascii="Simsun" w:hAnsi="Simsun" w:cs="宋体"/>
          <w:color w:val="333333"/>
          <w:kern w:val="0"/>
          <w:szCs w:val="24"/>
        </w:rPr>
        <w:t xml:space="preserve"> B</w:t>
      </w:r>
      <w:r w:rsidRPr="00596DCC">
        <w:rPr>
          <w:rFonts w:ascii="Simsun" w:hAnsi="Simsun" w:cs="宋体"/>
          <w:color w:val="333333"/>
          <w:kern w:val="0"/>
          <w:szCs w:val="24"/>
        </w:rPr>
        <w:t>、社会安全</w:t>
      </w:r>
      <w:r w:rsidRPr="00596DCC">
        <w:rPr>
          <w:rFonts w:ascii="Simsun" w:hAnsi="Simsun" w:cs="宋体"/>
          <w:color w:val="333333"/>
          <w:kern w:val="0"/>
          <w:szCs w:val="24"/>
        </w:rPr>
        <w:t xml:space="preserve"> C</w:t>
      </w:r>
      <w:r w:rsidRPr="00596DCC">
        <w:rPr>
          <w:rFonts w:ascii="Simsun" w:hAnsi="Simsun" w:cs="宋体"/>
          <w:color w:val="333333"/>
          <w:kern w:val="0"/>
          <w:szCs w:val="24"/>
        </w:rPr>
        <w:t>、信息安全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47</w:t>
      </w:r>
      <w:r w:rsidRPr="00596DCC">
        <w:rPr>
          <w:rFonts w:ascii="Simsun" w:hAnsi="Simsun" w:cs="宋体"/>
          <w:color w:val="333333"/>
          <w:kern w:val="0"/>
          <w:szCs w:val="24"/>
        </w:rPr>
        <w:t>、第一次出现</w:t>
      </w:r>
      <w:r w:rsidRPr="00596DCC">
        <w:rPr>
          <w:rFonts w:ascii="Simsun" w:hAnsi="Simsun" w:cs="宋体"/>
          <w:color w:val="333333"/>
          <w:kern w:val="0"/>
          <w:szCs w:val="24"/>
        </w:rPr>
        <w:t>”HACKER”</w:t>
      </w:r>
      <w:r w:rsidRPr="00596DCC">
        <w:rPr>
          <w:rFonts w:ascii="Simsun" w:hAnsi="Simsun" w:cs="宋体"/>
          <w:color w:val="333333"/>
          <w:kern w:val="0"/>
          <w:szCs w:val="24"/>
        </w:rPr>
        <w:t>这个词是在</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BELL</w:t>
      </w:r>
      <w:r w:rsidRPr="00596DCC">
        <w:rPr>
          <w:rFonts w:ascii="Simsun" w:hAnsi="Simsun" w:cs="宋体"/>
          <w:color w:val="333333"/>
          <w:kern w:val="0"/>
          <w:szCs w:val="24"/>
        </w:rPr>
        <w:t>实验室</w:t>
      </w:r>
      <w:r w:rsidRPr="00596DCC">
        <w:rPr>
          <w:rFonts w:ascii="Simsun" w:hAnsi="Simsun" w:cs="宋体"/>
          <w:color w:val="333333"/>
          <w:kern w:val="0"/>
          <w:szCs w:val="24"/>
        </w:rPr>
        <w:t xml:space="preserve"> B</w:t>
      </w:r>
      <w:r w:rsidRPr="00596DCC">
        <w:rPr>
          <w:rFonts w:ascii="Simsun" w:hAnsi="Simsun" w:cs="宋体"/>
          <w:color w:val="333333"/>
          <w:kern w:val="0"/>
          <w:szCs w:val="24"/>
        </w:rPr>
        <w:t>、麻省理工</w:t>
      </w:r>
      <w:r w:rsidRPr="00596DCC">
        <w:rPr>
          <w:rFonts w:ascii="Simsun" w:hAnsi="Simsun" w:cs="宋体"/>
          <w:color w:val="333333"/>
          <w:kern w:val="0"/>
          <w:szCs w:val="24"/>
        </w:rPr>
        <w:t>AI</w:t>
      </w:r>
      <w:r w:rsidRPr="00596DCC">
        <w:rPr>
          <w:rFonts w:ascii="Simsun" w:hAnsi="Simsun" w:cs="宋体"/>
          <w:color w:val="333333"/>
          <w:kern w:val="0"/>
          <w:szCs w:val="24"/>
        </w:rPr>
        <w:t>实验室</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AT＆T</w:t>
      </w:r>
      <w:r w:rsidRPr="00596DCC">
        <w:rPr>
          <w:rFonts w:ascii="Simsun" w:hAnsi="Simsun" w:cs="宋体"/>
          <w:color w:val="333333"/>
          <w:kern w:val="0"/>
          <w:szCs w:val="24"/>
        </w:rPr>
        <w:t>实验室</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36</w:t>
      </w:r>
      <w:r w:rsidRPr="00596DCC">
        <w:rPr>
          <w:rFonts w:ascii="Simsun" w:hAnsi="Simsun" w:cs="宋体"/>
          <w:color w:val="333333"/>
          <w:kern w:val="0"/>
          <w:szCs w:val="24"/>
        </w:rPr>
        <w:t>、可能给系统造成影响或者破坏的人包括</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、所有网络与信息系统使用者</w:t>
      </w:r>
      <w:r w:rsidRPr="00596DCC">
        <w:rPr>
          <w:rFonts w:ascii="Simsun" w:hAnsi="Simsun" w:cs="宋体"/>
          <w:color w:val="333333"/>
          <w:kern w:val="0"/>
          <w:szCs w:val="24"/>
        </w:rPr>
        <w:t xml:space="preserve"> B</w:t>
      </w:r>
      <w:r w:rsidRPr="00596DCC">
        <w:rPr>
          <w:rFonts w:ascii="Simsun" w:hAnsi="Simsun" w:cs="宋体"/>
          <w:color w:val="333333"/>
          <w:kern w:val="0"/>
          <w:szCs w:val="24"/>
        </w:rPr>
        <w:t>、只有黑客</w:t>
      </w:r>
      <w:r w:rsidRPr="00596DCC">
        <w:rPr>
          <w:rFonts w:ascii="Simsun" w:hAnsi="Simsun" w:cs="宋体"/>
          <w:color w:val="333333"/>
          <w:kern w:val="0"/>
          <w:szCs w:val="24"/>
        </w:rPr>
        <w:t xml:space="preserve"> C</w:t>
      </w:r>
      <w:r w:rsidRPr="00596DCC">
        <w:rPr>
          <w:rFonts w:ascii="Simsun" w:hAnsi="Simsun" w:cs="宋体"/>
          <w:color w:val="333333"/>
          <w:kern w:val="0"/>
          <w:szCs w:val="24"/>
        </w:rPr>
        <w:t>、只有管理员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37</w:t>
      </w:r>
      <w:r w:rsidRPr="00596DCC">
        <w:rPr>
          <w:rFonts w:ascii="Simsun" w:hAnsi="Simsun" w:cs="宋体"/>
          <w:color w:val="333333"/>
          <w:kern w:val="0"/>
          <w:szCs w:val="24"/>
        </w:rPr>
        <w:t>、黑客的主要攻击手段包括</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、社会工程攻击、蛮力攻击和技术攻击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、人类工程攻击、武力攻击及技术攻击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、社会工程攻击、系统攻击及技术攻击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38</w:t>
      </w:r>
      <w:r w:rsidRPr="00596DCC">
        <w:rPr>
          <w:rFonts w:ascii="Simsun" w:hAnsi="Simsun" w:cs="宋体"/>
          <w:color w:val="333333"/>
          <w:kern w:val="0"/>
          <w:szCs w:val="24"/>
        </w:rPr>
        <w:t>、从统计的情况看，造成危害最大的黑客攻击是</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、漏洞攻击</w:t>
      </w:r>
      <w:r w:rsidRPr="00596DCC">
        <w:rPr>
          <w:rFonts w:ascii="Simsun" w:hAnsi="Simsun" w:cs="宋体"/>
          <w:color w:val="333333"/>
          <w:kern w:val="0"/>
          <w:szCs w:val="24"/>
        </w:rPr>
        <w:t xml:space="preserve"> B</w:t>
      </w:r>
      <w:r w:rsidRPr="00596DCC">
        <w:rPr>
          <w:rFonts w:ascii="Simsun" w:hAnsi="Simsun" w:cs="宋体"/>
          <w:color w:val="333333"/>
          <w:kern w:val="0"/>
          <w:szCs w:val="24"/>
        </w:rPr>
        <w:t>、蠕虫攻击</w:t>
      </w:r>
      <w:r w:rsidRPr="00596DCC">
        <w:rPr>
          <w:rFonts w:ascii="Simsun" w:hAnsi="Simsun" w:cs="宋体"/>
          <w:color w:val="333333"/>
          <w:kern w:val="0"/>
          <w:szCs w:val="24"/>
        </w:rPr>
        <w:t xml:space="preserve"> C</w:t>
      </w:r>
      <w:r w:rsidRPr="00596DCC">
        <w:rPr>
          <w:rFonts w:ascii="Simsun" w:hAnsi="Simsun" w:cs="宋体"/>
          <w:color w:val="333333"/>
          <w:kern w:val="0"/>
          <w:szCs w:val="24"/>
        </w:rPr>
        <w:t>、病毒攻击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39</w:t>
      </w:r>
      <w:r w:rsidRPr="00596DCC">
        <w:rPr>
          <w:rFonts w:ascii="Simsun" w:hAnsi="Simsun" w:cs="宋体"/>
          <w:color w:val="333333"/>
          <w:kern w:val="0"/>
          <w:szCs w:val="24"/>
        </w:rPr>
        <w:t>、第一个计算机病毒出现在</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40</w:t>
      </w:r>
      <w:r w:rsidRPr="00596DCC">
        <w:rPr>
          <w:rFonts w:ascii="Simsun" w:hAnsi="Simsun" w:cs="宋体"/>
          <w:color w:val="333333"/>
          <w:kern w:val="0"/>
          <w:szCs w:val="24"/>
        </w:rPr>
        <w:t>年代</w:t>
      </w:r>
      <w:r w:rsidRPr="00596DCC">
        <w:rPr>
          <w:rFonts w:ascii="Simsun" w:hAnsi="Simsun" w:cs="宋体"/>
          <w:color w:val="333333"/>
          <w:kern w:val="0"/>
          <w:szCs w:val="24"/>
        </w:rPr>
        <w:t xml:space="preserve"> B</w:t>
      </w:r>
      <w:r w:rsidRPr="00596DCC">
        <w:rPr>
          <w:rFonts w:ascii="Simsun" w:hAnsi="Simsun" w:cs="宋体"/>
          <w:color w:val="333333"/>
          <w:kern w:val="0"/>
          <w:szCs w:val="24"/>
        </w:rPr>
        <w:t>、</w:t>
      </w:r>
      <w:r w:rsidRPr="00596DCC">
        <w:rPr>
          <w:rFonts w:ascii="Simsun" w:hAnsi="Simsun" w:cs="宋体"/>
          <w:color w:val="333333"/>
          <w:kern w:val="0"/>
          <w:szCs w:val="24"/>
        </w:rPr>
        <w:t xml:space="preserve">70 </w:t>
      </w:r>
      <w:r w:rsidRPr="00596DCC">
        <w:rPr>
          <w:rFonts w:ascii="Simsun" w:hAnsi="Simsun" w:cs="宋体"/>
          <w:color w:val="333333"/>
          <w:kern w:val="0"/>
          <w:szCs w:val="24"/>
        </w:rPr>
        <w:t>年代</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90</w:t>
      </w:r>
      <w:r w:rsidRPr="00596DCC">
        <w:rPr>
          <w:rFonts w:ascii="Simsun" w:hAnsi="Simsun" w:cs="宋体"/>
          <w:color w:val="333333"/>
          <w:kern w:val="0"/>
          <w:szCs w:val="24"/>
        </w:rPr>
        <w:t>年代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40</w:t>
      </w:r>
      <w:r w:rsidRPr="00596DCC">
        <w:rPr>
          <w:rFonts w:ascii="Simsun" w:hAnsi="Simsun" w:cs="宋体"/>
          <w:color w:val="333333"/>
          <w:kern w:val="0"/>
          <w:szCs w:val="24"/>
        </w:rPr>
        <w:t>、口令攻击的主要目的是</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、获取口令破坏系统</w:t>
      </w:r>
      <w:r w:rsidRPr="00596DCC">
        <w:rPr>
          <w:rFonts w:ascii="Simsun" w:hAnsi="Simsun" w:cs="宋体"/>
          <w:color w:val="333333"/>
          <w:kern w:val="0"/>
          <w:szCs w:val="24"/>
        </w:rPr>
        <w:t xml:space="preserve"> B</w:t>
      </w:r>
      <w:r w:rsidRPr="00596DCC">
        <w:rPr>
          <w:rFonts w:ascii="Simsun" w:hAnsi="Simsun" w:cs="宋体"/>
          <w:color w:val="333333"/>
          <w:kern w:val="0"/>
          <w:szCs w:val="24"/>
        </w:rPr>
        <w:t>、获取口令进入系统</w:t>
      </w:r>
      <w:r w:rsidRPr="00596DCC">
        <w:rPr>
          <w:rFonts w:ascii="Simsun" w:hAnsi="Simsun" w:cs="宋体"/>
          <w:color w:val="333333"/>
          <w:kern w:val="0"/>
          <w:szCs w:val="24"/>
        </w:rPr>
        <w:t xml:space="preserve"> C</w:t>
      </w:r>
      <w:r w:rsidRPr="00596DCC">
        <w:rPr>
          <w:rFonts w:ascii="Simsun" w:hAnsi="Simsun" w:cs="宋体"/>
          <w:color w:val="333333"/>
          <w:kern w:val="0"/>
          <w:szCs w:val="24"/>
        </w:rPr>
        <w:t>、仅获取口令没有用途</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41</w:t>
      </w:r>
      <w:r w:rsidRPr="00596DCC">
        <w:rPr>
          <w:rFonts w:ascii="Simsun" w:hAnsi="Simsun" w:cs="宋体"/>
          <w:color w:val="333333"/>
          <w:kern w:val="0"/>
          <w:szCs w:val="24"/>
        </w:rPr>
        <w:t>、通过口令使用习惯调查发现有大约</w:t>
      </w:r>
      <w:r w:rsidRPr="00596DCC">
        <w:rPr>
          <w:rFonts w:ascii="Simsun" w:hAnsi="Simsun" w:cs="宋体"/>
          <w:color w:val="333333"/>
          <w:kern w:val="0"/>
          <w:szCs w:val="24"/>
        </w:rPr>
        <w:t>_B</w:t>
      </w:r>
      <w:r w:rsidRPr="00596DCC">
        <w:rPr>
          <w:rFonts w:ascii="Simsun" w:hAnsi="Simsun" w:cs="宋体"/>
          <w:color w:val="333333"/>
          <w:kern w:val="0"/>
          <w:szCs w:val="24"/>
        </w:rPr>
        <w:t>的人使用的口令长度低于</w:t>
      </w:r>
      <w:r w:rsidRPr="00596DCC">
        <w:rPr>
          <w:rFonts w:ascii="Simsun" w:hAnsi="Simsun" w:cs="宋体"/>
          <w:color w:val="333333"/>
          <w:kern w:val="0"/>
          <w:szCs w:val="24"/>
        </w:rPr>
        <w:t>5</w:t>
      </w:r>
      <w:r w:rsidRPr="00596DCC">
        <w:rPr>
          <w:rFonts w:ascii="Simsun" w:hAnsi="Simsun" w:cs="宋体"/>
          <w:color w:val="333333"/>
          <w:kern w:val="0"/>
          <w:szCs w:val="24"/>
        </w:rPr>
        <w:t>个字符的</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50</w:t>
      </w:r>
      <w:r w:rsidRPr="00596DCC">
        <w:rPr>
          <w:rFonts w:ascii="Simsun" w:hAnsi="Simsun" w:cs="宋体"/>
          <w:color w:val="333333"/>
          <w:kern w:val="0"/>
          <w:szCs w:val="24"/>
        </w:rPr>
        <w:t>、</w:t>
      </w:r>
      <w:r w:rsidRPr="00596DCC">
        <w:rPr>
          <w:rFonts w:ascii="Simsun" w:hAnsi="Simsun" w:cs="宋体"/>
          <w:color w:val="333333"/>
          <w:kern w:val="0"/>
          <w:szCs w:val="24"/>
        </w:rPr>
        <w:t>5％ B</w:t>
      </w:r>
      <w:r w:rsidRPr="00596DCC">
        <w:rPr>
          <w:rFonts w:ascii="Simsun" w:hAnsi="Simsun" w:cs="宋体"/>
          <w:color w:val="333333"/>
          <w:kern w:val="0"/>
          <w:szCs w:val="24"/>
        </w:rPr>
        <w:t>、</w:t>
      </w:r>
      <w:r w:rsidRPr="00596DCC">
        <w:rPr>
          <w:rFonts w:ascii="Simsun" w:hAnsi="Simsun" w:cs="宋体"/>
          <w:color w:val="333333"/>
          <w:kern w:val="0"/>
          <w:szCs w:val="24"/>
        </w:rPr>
        <w:t>51</w:t>
      </w:r>
      <w:r w:rsidRPr="00596DCC">
        <w:rPr>
          <w:rFonts w:ascii="Simsun" w:hAnsi="Simsun" w:cs="宋体"/>
          <w:color w:val="333333"/>
          <w:kern w:val="0"/>
          <w:szCs w:val="24"/>
        </w:rPr>
        <w:t>、</w:t>
      </w:r>
      <w:r w:rsidRPr="00596DCC">
        <w:rPr>
          <w:rFonts w:ascii="Simsun" w:hAnsi="Simsun" w:cs="宋体"/>
          <w:color w:val="333333"/>
          <w:kern w:val="0"/>
          <w:szCs w:val="24"/>
        </w:rPr>
        <w:t xml:space="preserve"> 5％ C</w:t>
      </w:r>
      <w:r w:rsidRPr="00596DCC">
        <w:rPr>
          <w:rFonts w:ascii="Simsun" w:hAnsi="Simsun" w:cs="宋体"/>
          <w:color w:val="333333"/>
          <w:kern w:val="0"/>
          <w:szCs w:val="24"/>
        </w:rPr>
        <w:t>、</w:t>
      </w:r>
      <w:r w:rsidRPr="00596DCC">
        <w:rPr>
          <w:rFonts w:ascii="Simsun" w:hAnsi="Simsun" w:cs="宋体"/>
          <w:color w:val="333333"/>
          <w:kern w:val="0"/>
          <w:szCs w:val="24"/>
        </w:rPr>
        <w:t>52</w:t>
      </w:r>
      <w:r w:rsidRPr="00596DCC">
        <w:rPr>
          <w:rFonts w:ascii="Simsun" w:hAnsi="Simsun" w:cs="宋体"/>
          <w:color w:val="333333"/>
          <w:kern w:val="0"/>
          <w:szCs w:val="24"/>
        </w:rPr>
        <w:t>、</w:t>
      </w:r>
      <w:r w:rsidRPr="00596DCC">
        <w:rPr>
          <w:rFonts w:ascii="Simsun" w:hAnsi="Simsun" w:cs="宋体"/>
          <w:color w:val="333333"/>
          <w:kern w:val="0"/>
          <w:szCs w:val="24"/>
        </w:rPr>
        <w:t>5%</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42</w:t>
      </w:r>
      <w:r w:rsidRPr="00596DCC">
        <w:rPr>
          <w:rFonts w:ascii="Simsun" w:hAnsi="Simsun" w:cs="宋体"/>
          <w:color w:val="333333"/>
          <w:kern w:val="0"/>
          <w:szCs w:val="24"/>
        </w:rPr>
        <w:t>、通常一个三个字符的口令破解需要</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18</w:t>
      </w:r>
      <w:r w:rsidRPr="00596DCC">
        <w:rPr>
          <w:rFonts w:ascii="Simsun" w:hAnsi="Simsun" w:cs="宋体"/>
          <w:color w:val="333333"/>
          <w:kern w:val="0"/>
          <w:szCs w:val="24"/>
        </w:rPr>
        <w:t>毫秒</w:t>
      </w:r>
      <w:r w:rsidRPr="00596DCC">
        <w:rPr>
          <w:rFonts w:ascii="Simsun" w:hAnsi="Simsun" w:cs="宋体"/>
          <w:color w:val="333333"/>
          <w:kern w:val="0"/>
          <w:szCs w:val="24"/>
        </w:rPr>
        <w:t xml:space="preserve"> B</w:t>
      </w:r>
      <w:r w:rsidRPr="00596DCC">
        <w:rPr>
          <w:rFonts w:ascii="Simsun" w:hAnsi="Simsun" w:cs="宋体"/>
          <w:color w:val="333333"/>
          <w:kern w:val="0"/>
          <w:szCs w:val="24"/>
        </w:rPr>
        <w:t>、</w:t>
      </w:r>
      <w:r w:rsidRPr="00596DCC">
        <w:rPr>
          <w:rFonts w:ascii="Simsun" w:hAnsi="Simsun" w:cs="宋体"/>
          <w:color w:val="333333"/>
          <w:kern w:val="0"/>
          <w:szCs w:val="24"/>
        </w:rPr>
        <w:t xml:space="preserve">18 </w:t>
      </w:r>
      <w:r w:rsidRPr="00596DCC">
        <w:rPr>
          <w:rFonts w:ascii="Simsun" w:hAnsi="Simsun" w:cs="宋体"/>
          <w:color w:val="333333"/>
          <w:kern w:val="0"/>
          <w:szCs w:val="24"/>
        </w:rPr>
        <w:t>秒</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18</w:t>
      </w:r>
      <w:r w:rsidRPr="00596DCC">
        <w:rPr>
          <w:rFonts w:ascii="Simsun" w:hAnsi="Simsun" w:cs="宋体"/>
          <w:color w:val="333333"/>
          <w:kern w:val="0"/>
          <w:szCs w:val="24"/>
        </w:rPr>
        <w:t>分钟</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43</w:t>
      </w:r>
      <w:r w:rsidRPr="00596DCC">
        <w:rPr>
          <w:rFonts w:ascii="Simsun" w:hAnsi="Simsun" w:cs="宋体"/>
          <w:color w:val="333333"/>
          <w:kern w:val="0"/>
          <w:szCs w:val="24"/>
        </w:rPr>
        <w:t>、邮件炸弹攻击主要是</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、破坏被攻击者邮件服务器</w:t>
      </w:r>
      <w:r w:rsidRPr="00596DCC">
        <w:rPr>
          <w:rFonts w:ascii="Simsun" w:hAnsi="Simsun" w:cs="宋体"/>
          <w:color w:val="333333"/>
          <w:kern w:val="0"/>
          <w:szCs w:val="24"/>
        </w:rPr>
        <w:t xml:space="preserve"> B</w:t>
      </w:r>
      <w:r w:rsidRPr="00596DCC">
        <w:rPr>
          <w:rFonts w:ascii="Simsun" w:hAnsi="Simsun" w:cs="宋体"/>
          <w:color w:val="333333"/>
          <w:kern w:val="0"/>
          <w:szCs w:val="24"/>
        </w:rPr>
        <w:t>、添满被攻击者邮箱</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、破坏被攻击者邮件客户端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44</w:t>
      </w:r>
      <w:r w:rsidRPr="00596DCC">
        <w:rPr>
          <w:rFonts w:ascii="Simsun" w:hAnsi="Simsun" w:cs="宋体"/>
          <w:color w:val="333333"/>
          <w:kern w:val="0"/>
          <w:szCs w:val="24"/>
        </w:rPr>
        <w:t>、逻辑炸弹通常是通过</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、必须远程控制启动执行，实施破坏</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、指定条件或外来触发启动执行，实施破坏</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、通过管理员控制启动执行，实施破坏</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45</w:t>
      </w:r>
      <w:r w:rsidRPr="00596DCC">
        <w:rPr>
          <w:rFonts w:ascii="Simsun" w:hAnsi="Simsun" w:cs="宋体"/>
          <w:color w:val="333333"/>
          <w:kern w:val="0"/>
          <w:szCs w:val="24"/>
        </w:rPr>
        <w:t>、扫描工具</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、只能作为攻击工具</w:t>
      </w:r>
      <w:r w:rsidRPr="00596DCC">
        <w:rPr>
          <w:rFonts w:ascii="Simsun" w:hAnsi="Simsun" w:cs="宋体"/>
          <w:color w:val="333333"/>
          <w:kern w:val="0"/>
          <w:szCs w:val="24"/>
        </w:rPr>
        <w:t xml:space="preserve"> B</w:t>
      </w:r>
      <w:r w:rsidRPr="00596DCC">
        <w:rPr>
          <w:rFonts w:ascii="Simsun" w:hAnsi="Simsun" w:cs="宋体"/>
          <w:color w:val="333333"/>
          <w:kern w:val="0"/>
          <w:szCs w:val="24"/>
        </w:rPr>
        <w:t>、只能作为防范工具</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、既可作为攻击工具也可以作为防范工具</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46</w:t>
      </w:r>
      <w:r w:rsidRPr="00596DCC">
        <w:rPr>
          <w:rFonts w:ascii="Simsun" w:hAnsi="Simsun" w:cs="宋体"/>
          <w:color w:val="333333"/>
          <w:kern w:val="0"/>
          <w:szCs w:val="24"/>
        </w:rPr>
        <w:t>、黑客造成的主要安全隐患包括</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、破坏系统、窃取信息及伪造信息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、攻击系统、获取信息及假冒信息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、进入系统、损毁信息及谣传信息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47</w:t>
      </w:r>
      <w:r w:rsidRPr="00596DCC">
        <w:rPr>
          <w:rFonts w:ascii="Simsun" w:hAnsi="Simsun" w:cs="宋体"/>
          <w:color w:val="333333"/>
          <w:kern w:val="0"/>
          <w:szCs w:val="24"/>
        </w:rPr>
        <w:t>、从统计的资料看，内部攻击是网络攻击的</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、次要攻击</w:t>
      </w:r>
      <w:r w:rsidRPr="00596DCC">
        <w:rPr>
          <w:rFonts w:ascii="Simsun" w:hAnsi="Simsun" w:cs="宋体"/>
          <w:color w:val="333333"/>
          <w:kern w:val="0"/>
          <w:szCs w:val="24"/>
        </w:rPr>
        <w:t xml:space="preserve"> B</w:t>
      </w:r>
      <w:r w:rsidRPr="00596DCC">
        <w:rPr>
          <w:rFonts w:ascii="Simsun" w:hAnsi="Simsun" w:cs="宋体"/>
          <w:color w:val="333333"/>
          <w:kern w:val="0"/>
          <w:szCs w:val="24"/>
        </w:rPr>
        <w:t>、最主要攻击</w:t>
      </w:r>
      <w:r w:rsidRPr="00596DCC">
        <w:rPr>
          <w:rFonts w:ascii="Simsun" w:hAnsi="Simsun" w:cs="宋体"/>
          <w:color w:val="333333"/>
          <w:kern w:val="0"/>
          <w:szCs w:val="24"/>
        </w:rPr>
        <w:t xml:space="preserve"> C</w:t>
      </w:r>
      <w:r w:rsidRPr="00596DCC">
        <w:rPr>
          <w:rFonts w:ascii="Simsun" w:hAnsi="Simsun" w:cs="宋体"/>
          <w:color w:val="333333"/>
          <w:kern w:val="0"/>
          <w:szCs w:val="24"/>
        </w:rPr>
        <w:t>、不是攻击源</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48</w:t>
      </w:r>
      <w:r w:rsidRPr="00596DCC">
        <w:rPr>
          <w:rFonts w:ascii="Simsun" w:hAnsi="Simsun" w:cs="宋体"/>
          <w:color w:val="333333"/>
          <w:kern w:val="0"/>
          <w:szCs w:val="24"/>
        </w:rPr>
        <w:t>、一般性的计算机安全事故和计算机违法案件可由</w:t>
      </w:r>
      <w:r w:rsidRPr="00596DCC">
        <w:rPr>
          <w:rFonts w:ascii="Simsun" w:hAnsi="Simsun" w:cs="宋体"/>
          <w:color w:val="333333"/>
          <w:kern w:val="0"/>
          <w:szCs w:val="24"/>
        </w:rPr>
        <w:t>_____</w:t>
      </w:r>
      <w:r w:rsidRPr="00596DCC">
        <w:rPr>
          <w:rFonts w:ascii="Simsun" w:hAnsi="Simsun" w:cs="宋体"/>
          <w:color w:val="333333"/>
          <w:kern w:val="0"/>
          <w:szCs w:val="24"/>
        </w:rPr>
        <w:t>受理</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、案发地市级公安机关公共信息网络安全监察部门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、案发地当地县级</w:t>
      </w:r>
      <w:r w:rsidRPr="00596DCC">
        <w:rPr>
          <w:rFonts w:ascii="Simsun" w:hAnsi="Simsun" w:cs="宋体"/>
          <w:color w:val="333333"/>
          <w:kern w:val="0"/>
          <w:szCs w:val="24"/>
        </w:rPr>
        <w:t>(</w:t>
      </w:r>
      <w:r w:rsidRPr="00596DCC">
        <w:rPr>
          <w:rFonts w:ascii="Simsun" w:hAnsi="Simsun" w:cs="宋体"/>
          <w:color w:val="333333"/>
          <w:kern w:val="0"/>
          <w:szCs w:val="24"/>
        </w:rPr>
        <w:t>区、市</w:t>
      </w:r>
      <w:r w:rsidRPr="00596DCC">
        <w:rPr>
          <w:rFonts w:ascii="Simsun" w:hAnsi="Simsun" w:cs="宋体"/>
          <w:color w:val="333333"/>
          <w:kern w:val="0"/>
          <w:szCs w:val="24"/>
        </w:rPr>
        <w:t>）</w:t>
      </w:r>
      <w:r w:rsidRPr="00596DCC">
        <w:rPr>
          <w:rFonts w:ascii="Simsun" w:hAnsi="Simsun" w:cs="宋体"/>
          <w:color w:val="333333"/>
          <w:kern w:val="0"/>
          <w:szCs w:val="24"/>
        </w:rPr>
        <w:t>公安机关治安部门。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、案发地当地县级</w:t>
      </w:r>
      <w:r w:rsidRPr="00596DCC">
        <w:rPr>
          <w:rFonts w:ascii="Simsun" w:hAnsi="Simsun" w:cs="宋体"/>
          <w:color w:val="333333"/>
          <w:kern w:val="0"/>
          <w:szCs w:val="24"/>
        </w:rPr>
        <w:t>(</w:t>
      </w:r>
      <w:r w:rsidRPr="00596DCC">
        <w:rPr>
          <w:rFonts w:ascii="Simsun" w:hAnsi="Simsun" w:cs="宋体"/>
          <w:color w:val="333333"/>
          <w:kern w:val="0"/>
          <w:szCs w:val="24"/>
        </w:rPr>
        <w:t>区、市</w:t>
      </w:r>
      <w:r w:rsidRPr="00596DCC">
        <w:rPr>
          <w:rFonts w:ascii="Simsun" w:hAnsi="Simsun" w:cs="宋体"/>
          <w:color w:val="333333"/>
          <w:kern w:val="0"/>
          <w:szCs w:val="24"/>
        </w:rPr>
        <w:t>)</w:t>
      </w:r>
      <w:r w:rsidRPr="00596DCC">
        <w:rPr>
          <w:rFonts w:ascii="Simsun" w:hAnsi="Simsun" w:cs="宋体"/>
          <w:color w:val="333333"/>
          <w:kern w:val="0"/>
          <w:szCs w:val="24"/>
        </w:rPr>
        <w:t>公安机关公共信息网络安全监察部门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、案发地当地公安派出所</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49</w:t>
      </w:r>
      <w:r w:rsidRPr="00596DCC">
        <w:rPr>
          <w:rFonts w:ascii="Simsun" w:hAnsi="Simsun" w:cs="宋体"/>
          <w:color w:val="333333"/>
          <w:kern w:val="0"/>
          <w:szCs w:val="24"/>
        </w:rPr>
        <w:t>、计算机刑事案件可由</w:t>
      </w:r>
      <w:r w:rsidRPr="00596DCC">
        <w:rPr>
          <w:rFonts w:ascii="Simsun" w:hAnsi="Simsun" w:cs="宋体"/>
          <w:color w:val="333333"/>
          <w:kern w:val="0"/>
          <w:szCs w:val="24"/>
        </w:rPr>
        <w:t>_____</w:t>
      </w:r>
      <w:r w:rsidRPr="00596DCC">
        <w:rPr>
          <w:rFonts w:ascii="Simsun" w:hAnsi="Simsun" w:cs="宋体"/>
          <w:color w:val="333333"/>
          <w:kern w:val="0"/>
          <w:szCs w:val="24"/>
        </w:rPr>
        <w:t>受理</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、案发地市级公安机关公共信息网络安全监察部门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、案发地市级公安机关治安部门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、案发地当地县级</w:t>
      </w:r>
      <w:r w:rsidRPr="00596DCC">
        <w:rPr>
          <w:rFonts w:ascii="Simsun" w:hAnsi="Simsun" w:cs="宋体"/>
          <w:color w:val="333333"/>
          <w:kern w:val="0"/>
          <w:szCs w:val="24"/>
        </w:rPr>
        <w:t>（</w:t>
      </w:r>
      <w:r w:rsidRPr="00596DCC">
        <w:rPr>
          <w:rFonts w:ascii="Simsun" w:hAnsi="Simsun" w:cs="宋体"/>
          <w:color w:val="333333"/>
          <w:kern w:val="0"/>
          <w:szCs w:val="24"/>
        </w:rPr>
        <w:t>区、市</w:t>
      </w:r>
      <w:r w:rsidRPr="00596DCC">
        <w:rPr>
          <w:rFonts w:ascii="Simsun" w:hAnsi="Simsun" w:cs="宋体"/>
          <w:color w:val="333333"/>
          <w:kern w:val="0"/>
          <w:szCs w:val="24"/>
        </w:rPr>
        <w:t>)</w:t>
      </w:r>
      <w:r w:rsidRPr="00596DCC">
        <w:rPr>
          <w:rFonts w:ascii="Simsun" w:hAnsi="Simsun" w:cs="宋体"/>
          <w:color w:val="333333"/>
          <w:kern w:val="0"/>
          <w:szCs w:val="24"/>
        </w:rPr>
        <w:t>公安机关公共信息网络安全监察部门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、案发地当地公安派出所</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50</w:t>
      </w:r>
      <w:r w:rsidRPr="00596DCC">
        <w:rPr>
          <w:rFonts w:ascii="Simsun" w:hAnsi="Simsun" w:cs="宋体"/>
          <w:color w:val="333333"/>
          <w:kern w:val="0"/>
          <w:szCs w:val="24"/>
        </w:rPr>
        <w:t>、计算机信息系统发生安全事故和案件，应当</w:t>
      </w:r>
      <w:r w:rsidRPr="00596DCC">
        <w:rPr>
          <w:rFonts w:ascii="Simsun" w:hAnsi="Simsun" w:cs="宋体"/>
          <w:color w:val="333333"/>
          <w:kern w:val="0"/>
          <w:szCs w:val="24"/>
        </w:rPr>
        <w:t>______</w:t>
      </w:r>
      <w:r w:rsidRPr="00596DCC">
        <w:rPr>
          <w:rFonts w:ascii="Simsun" w:hAnsi="Simsun" w:cs="宋体"/>
          <w:color w:val="333333"/>
          <w:kern w:val="0"/>
          <w:szCs w:val="24"/>
        </w:rPr>
        <w:t>在内报告当地公安机关公</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共信息网络安全监察部门</w:t>
      </w:r>
      <w:r w:rsidRPr="00596DCC">
        <w:rPr>
          <w:rFonts w:ascii="Simsun" w:hAnsi="Simsun" w:cs="宋体"/>
          <w:color w:val="333333"/>
          <w:kern w:val="0"/>
          <w:szCs w:val="24"/>
        </w:rPr>
        <w:t>（ D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8</w:t>
      </w:r>
      <w:r w:rsidRPr="00596DCC">
        <w:rPr>
          <w:rFonts w:ascii="Simsun" w:hAnsi="Simsun" w:cs="宋体"/>
          <w:color w:val="333333"/>
          <w:kern w:val="0"/>
          <w:szCs w:val="24"/>
        </w:rPr>
        <w:t>小时</w:t>
      </w:r>
      <w:r w:rsidRPr="00596DCC">
        <w:rPr>
          <w:rFonts w:ascii="Simsun" w:hAnsi="Simsun" w:cs="宋体"/>
          <w:color w:val="333333"/>
          <w:kern w:val="0"/>
          <w:szCs w:val="24"/>
        </w:rPr>
        <w:t xml:space="preserve"> B</w:t>
      </w:r>
      <w:r w:rsidRPr="00596DCC">
        <w:rPr>
          <w:rFonts w:ascii="Simsun" w:hAnsi="Simsun" w:cs="宋体"/>
          <w:color w:val="333333"/>
          <w:kern w:val="0"/>
          <w:szCs w:val="24"/>
        </w:rPr>
        <w:t>、</w:t>
      </w:r>
      <w:r w:rsidRPr="00596DCC">
        <w:rPr>
          <w:rFonts w:ascii="Simsun" w:hAnsi="Simsun" w:cs="宋体"/>
          <w:color w:val="333333"/>
          <w:kern w:val="0"/>
          <w:szCs w:val="24"/>
        </w:rPr>
        <w:t>48</w:t>
      </w:r>
      <w:r w:rsidRPr="00596DCC">
        <w:rPr>
          <w:rFonts w:ascii="Simsun" w:hAnsi="Simsun" w:cs="宋体"/>
          <w:color w:val="333333"/>
          <w:kern w:val="0"/>
          <w:szCs w:val="24"/>
        </w:rPr>
        <w:t>小时</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36</w:t>
      </w:r>
      <w:r w:rsidRPr="00596DCC">
        <w:rPr>
          <w:rFonts w:ascii="Simsun" w:hAnsi="Simsun" w:cs="宋体"/>
          <w:color w:val="333333"/>
          <w:kern w:val="0"/>
          <w:szCs w:val="24"/>
        </w:rPr>
        <w:t>小时</w:t>
      </w:r>
      <w:r w:rsidRPr="00596DCC">
        <w:rPr>
          <w:rFonts w:ascii="Simsun" w:hAnsi="Simsun" w:cs="宋体"/>
          <w:color w:val="333333"/>
          <w:kern w:val="0"/>
          <w:szCs w:val="24"/>
        </w:rPr>
        <w:t xml:space="preserve"> D</w:t>
      </w:r>
      <w:r w:rsidRPr="00596DCC">
        <w:rPr>
          <w:rFonts w:ascii="Simsun" w:hAnsi="Simsun" w:cs="宋体"/>
          <w:color w:val="333333"/>
          <w:kern w:val="0"/>
          <w:szCs w:val="24"/>
        </w:rPr>
        <w:t>、</w:t>
      </w:r>
      <w:r w:rsidRPr="00596DCC">
        <w:rPr>
          <w:rFonts w:ascii="Simsun" w:hAnsi="Simsun" w:cs="宋体"/>
          <w:color w:val="333333"/>
          <w:kern w:val="0"/>
          <w:szCs w:val="24"/>
        </w:rPr>
        <w:t>24</w:t>
      </w:r>
      <w:r w:rsidRPr="00596DCC">
        <w:rPr>
          <w:rFonts w:ascii="Simsun" w:hAnsi="Simsun" w:cs="宋体"/>
          <w:color w:val="333333"/>
          <w:kern w:val="0"/>
          <w:szCs w:val="24"/>
        </w:rPr>
        <w:t>小时</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51</w:t>
      </w:r>
      <w:r w:rsidRPr="00596DCC">
        <w:rPr>
          <w:rFonts w:ascii="Simsun" w:hAnsi="Simsun" w:cs="宋体"/>
          <w:color w:val="333333"/>
          <w:kern w:val="0"/>
          <w:szCs w:val="24"/>
        </w:rPr>
        <w:t>、对计算机安全事故的原因的认定或确定由</w:t>
      </w:r>
      <w:r w:rsidRPr="00596DCC">
        <w:rPr>
          <w:rFonts w:ascii="Simsun" w:hAnsi="Simsun" w:cs="宋体"/>
          <w:color w:val="333333"/>
          <w:kern w:val="0"/>
          <w:szCs w:val="24"/>
        </w:rPr>
        <w:t>_____</w:t>
      </w:r>
      <w:r w:rsidRPr="00596DCC">
        <w:rPr>
          <w:rFonts w:ascii="Simsun" w:hAnsi="Simsun" w:cs="宋体"/>
          <w:color w:val="333333"/>
          <w:kern w:val="0"/>
          <w:szCs w:val="24"/>
        </w:rPr>
        <w:t>作出</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、人民法院</w:t>
      </w:r>
      <w:r w:rsidRPr="00596DCC">
        <w:rPr>
          <w:rFonts w:ascii="Simsun" w:hAnsi="Simsun" w:cs="宋体"/>
          <w:color w:val="333333"/>
          <w:kern w:val="0"/>
          <w:szCs w:val="24"/>
        </w:rPr>
        <w:t xml:space="preserve"> B</w:t>
      </w:r>
      <w:r w:rsidRPr="00596DCC">
        <w:rPr>
          <w:rFonts w:ascii="Simsun" w:hAnsi="Simsun" w:cs="宋体"/>
          <w:color w:val="333333"/>
          <w:kern w:val="0"/>
          <w:szCs w:val="24"/>
        </w:rPr>
        <w:t>、公安机关</w:t>
      </w:r>
      <w:r w:rsidRPr="00596DCC">
        <w:rPr>
          <w:rFonts w:ascii="Simsun" w:hAnsi="Simsun" w:cs="宋体"/>
          <w:color w:val="333333"/>
          <w:kern w:val="0"/>
          <w:szCs w:val="24"/>
        </w:rPr>
        <w:t xml:space="preserve"> C</w:t>
      </w:r>
      <w:r w:rsidRPr="00596DCC">
        <w:rPr>
          <w:rFonts w:ascii="Simsun" w:hAnsi="Simsun" w:cs="宋体"/>
          <w:color w:val="333333"/>
          <w:kern w:val="0"/>
          <w:szCs w:val="24"/>
        </w:rPr>
        <w:t>、发案单位</w:t>
      </w:r>
      <w:r w:rsidRPr="00596DCC">
        <w:rPr>
          <w:rFonts w:ascii="Simsun" w:hAnsi="Simsun" w:cs="宋体"/>
          <w:color w:val="333333"/>
          <w:kern w:val="0"/>
          <w:szCs w:val="24"/>
        </w:rPr>
        <w:t xml:space="preserve"> D</w:t>
      </w:r>
      <w:r w:rsidRPr="00596DCC">
        <w:rPr>
          <w:rFonts w:ascii="Simsun" w:hAnsi="Simsun" w:cs="宋体"/>
          <w:color w:val="333333"/>
          <w:kern w:val="0"/>
          <w:szCs w:val="24"/>
        </w:rPr>
        <w:t>、以上都可以</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52</w:t>
      </w:r>
      <w:r w:rsidRPr="00596DCC">
        <w:rPr>
          <w:rFonts w:ascii="Simsun" w:hAnsi="Simsun" w:cs="宋体"/>
          <w:color w:val="333333"/>
          <w:kern w:val="0"/>
          <w:szCs w:val="24"/>
        </w:rPr>
        <w:t>、对发生计算机安全事故和案件的计算机信息系统,如存在安全隐患的，</w:t>
      </w:r>
      <w:r w:rsidRPr="00596DCC">
        <w:rPr>
          <w:rFonts w:ascii="Simsun" w:hAnsi="Simsun" w:cs="宋体"/>
          <w:color w:val="333333"/>
          <w:kern w:val="0"/>
          <w:szCs w:val="24"/>
        </w:rPr>
        <w:t xml:space="preserve"> B </w:t>
      </w:r>
      <w:r w:rsidRPr="00596DCC">
        <w:rPr>
          <w:rFonts w:ascii="Simsun" w:hAnsi="Simsun" w:cs="宋体"/>
          <w:color w:val="333333"/>
          <w:kern w:val="0"/>
          <w:szCs w:val="24"/>
        </w:rPr>
        <w:t>应当要求限期整改。</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、人民法院</w:t>
      </w:r>
      <w:r w:rsidRPr="00596DCC">
        <w:rPr>
          <w:rFonts w:ascii="Simsun" w:hAnsi="Simsun" w:cs="宋体"/>
          <w:color w:val="333333"/>
          <w:kern w:val="0"/>
          <w:szCs w:val="24"/>
        </w:rPr>
        <w:t xml:space="preserve"> B</w:t>
      </w:r>
      <w:r w:rsidRPr="00596DCC">
        <w:rPr>
          <w:rFonts w:ascii="Simsun" w:hAnsi="Simsun" w:cs="宋体"/>
          <w:color w:val="333333"/>
          <w:kern w:val="0"/>
          <w:szCs w:val="24"/>
        </w:rPr>
        <w:t>、公安机关</w:t>
      </w:r>
      <w:r w:rsidRPr="00596DCC">
        <w:rPr>
          <w:rFonts w:ascii="Simsun" w:hAnsi="Simsun" w:cs="宋体"/>
          <w:color w:val="333333"/>
          <w:kern w:val="0"/>
          <w:szCs w:val="24"/>
        </w:rPr>
        <w:t xml:space="preserve"> C</w:t>
      </w:r>
      <w:r w:rsidRPr="00596DCC">
        <w:rPr>
          <w:rFonts w:ascii="Simsun" w:hAnsi="Simsun" w:cs="宋体"/>
          <w:color w:val="333333"/>
          <w:kern w:val="0"/>
          <w:szCs w:val="24"/>
        </w:rPr>
        <w:t>、发案单位的主管部门</w:t>
      </w:r>
      <w:r w:rsidRPr="00596DCC">
        <w:rPr>
          <w:rFonts w:ascii="Simsun" w:hAnsi="Simsun" w:cs="宋体"/>
          <w:color w:val="333333"/>
          <w:kern w:val="0"/>
          <w:szCs w:val="24"/>
        </w:rPr>
        <w:t xml:space="preserve"> D</w:t>
      </w:r>
      <w:r w:rsidRPr="00596DCC">
        <w:rPr>
          <w:rFonts w:ascii="Simsun" w:hAnsi="Simsun" w:cs="宋体"/>
          <w:color w:val="333333"/>
          <w:kern w:val="0"/>
          <w:szCs w:val="24"/>
        </w:rPr>
        <w:t>、以上都可以</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53</w:t>
      </w:r>
      <w:r w:rsidRPr="00596DCC">
        <w:rPr>
          <w:rFonts w:ascii="Simsun" w:hAnsi="Simsun" w:cs="宋体"/>
          <w:color w:val="333333"/>
          <w:kern w:val="0"/>
          <w:szCs w:val="24"/>
        </w:rPr>
        <w:t>、传入我国的第一例计算机病毒是</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、大麻病毒</w:t>
      </w:r>
      <w:r w:rsidRPr="00596DCC">
        <w:rPr>
          <w:rFonts w:ascii="Simsun" w:hAnsi="Simsun" w:cs="宋体"/>
          <w:color w:val="333333"/>
          <w:kern w:val="0"/>
          <w:szCs w:val="24"/>
        </w:rPr>
        <w:t xml:space="preserve"> B</w:t>
      </w:r>
      <w:r w:rsidRPr="00596DCC">
        <w:rPr>
          <w:rFonts w:ascii="Simsun" w:hAnsi="Simsun" w:cs="宋体"/>
          <w:color w:val="333333"/>
          <w:kern w:val="0"/>
          <w:szCs w:val="24"/>
        </w:rPr>
        <w:t>、小球病毒</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1575</w:t>
      </w:r>
      <w:r w:rsidRPr="00596DCC">
        <w:rPr>
          <w:rFonts w:ascii="Simsun" w:hAnsi="Simsun" w:cs="宋体"/>
          <w:color w:val="333333"/>
          <w:kern w:val="0"/>
          <w:szCs w:val="24"/>
        </w:rPr>
        <w:t>病毒</w:t>
      </w:r>
      <w:r w:rsidRPr="00596DCC">
        <w:rPr>
          <w:rFonts w:ascii="Simsun" w:hAnsi="Simsun" w:cs="宋体"/>
          <w:color w:val="333333"/>
          <w:kern w:val="0"/>
          <w:szCs w:val="24"/>
        </w:rPr>
        <w:t xml:space="preserve"> D</w:t>
      </w:r>
      <w:r w:rsidRPr="00596DCC">
        <w:rPr>
          <w:rFonts w:ascii="Simsun" w:hAnsi="Simsun" w:cs="宋体"/>
          <w:color w:val="333333"/>
          <w:kern w:val="0"/>
          <w:szCs w:val="24"/>
        </w:rPr>
        <w:t>、米开朗基罗病毒</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54</w:t>
      </w:r>
      <w:r w:rsidRPr="00596DCC">
        <w:rPr>
          <w:rFonts w:ascii="Simsun" w:hAnsi="Simsun" w:cs="宋体"/>
          <w:color w:val="333333"/>
          <w:kern w:val="0"/>
          <w:szCs w:val="24"/>
        </w:rPr>
        <w:t>、我国是在</w:t>
      </w:r>
      <w:r w:rsidRPr="00596DCC">
        <w:rPr>
          <w:rFonts w:ascii="Simsun" w:hAnsi="Simsun" w:cs="宋体"/>
          <w:color w:val="333333"/>
          <w:kern w:val="0"/>
          <w:szCs w:val="24"/>
        </w:rPr>
        <w:t>__</w:t>
      </w:r>
      <w:r w:rsidRPr="00596DCC">
        <w:rPr>
          <w:rFonts w:ascii="Simsun" w:hAnsi="Simsun" w:cs="宋体"/>
          <w:color w:val="333333"/>
          <w:kern w:val="0"/>
          <w:szCs w:val="24"/>
        </w:rPr>
        <w:t>年出现第一例计算机病毒</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1980 B</w:t>
      </w:r>
      <w:r w:rsidRPr="00596DCC">
        <w:rPr>
          <w:rFonts w:ascii="Simsun" w:hAnsi="Simsun" w:cs="宋体"/>
          <w:color w:val="333333"/>
          <w:kern w:val="0"/>
          <w:szCs w:val="24"/>
        </w:rPr>
        <w:t>、</w:t>
      </w:r>
      <w:r w:rsidRPr="00596DCC">
        <w:rPr>
          <w:rFonts w:ascii="Simsun" w:hAnsi="Simsun" w:cs="宋体"/>
          <w:color w:val="333333"/>
          <w:kern w:val="0"/>
          <w:szCs w:val="24"/>
        </w:rPr>
        <w:t>1983 C</w:t>
      </w:r>
      <w:r w:rsidRPr="00596DCC">
        <w:rPr>
          <w:rFonts w:ascii="Simsun" w:hAnsi="Simsun" w:cs="宋体"/>
          <w:color w:val="333333"/>
          <w:kern w:val="0"/>
          <w:szCs w:val="24"/>
        </w:rPr>
        <w:t>、</w:t>
      </w:r>
      <w:r w:rsidRPr="00596DCC">
        <w:rPr>
          <w:rFonts w:ascii="Simsun" w:hAnsi="Simsun" w:cs="宋体"/>
          <w:color w:val="333333"/>
          <w:kern w:val="0"/>
          <w:szCs w:val="24"/>
        </w:rPr>
        <w:t>1988 D</w:t>
      </w:r>
      <w:r w:rsidRPr="00596DCC">
        <w:rPr>
          <w:rFonts w:ascii="Simsun" w:hAnsi="Simsun" w:cs="宋体"/>
          <w:color w:val="333333"/>
          <w:kern w:val="0"/>
          <w:szCs w:val="24"/>
        </w:rPr>
        <w:t>、</w:t>
      </w:r>
      <w:r w:rsidRPr="00596DCC">
        <w:rPr>
          <w:rFonts w:ascii="Simsun" w:hAnsi="Simsun" w:cs="宋体"/>
          <w:color w:val="333333"/>
          <w:kern w:val="0"/>
          <w:szCs w:val="24"/>
        </w:rPr>
        <w:t>1977</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55</w:t>
      </w:r>
      <w:r w:rsidRPr="00596DCC">
        <w:rPr>
          <w:rFonts w:ascii="Simsun" w:hAnsi="Simsun" w:cs="宋体"/>
          <w:color w:val="333333"/>
          <w:kern w:val="0"/>
          <w:szCs w:val="24"/>
        </w:rPr>
        <w:t>、计算机病毒是</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、计算机程序</w:t>
      </w:r>
      <w:r w:rsidRPr="00596DCC">
        <w:rPr>
          <w:rFonts w:ascii="Simsun" w:hAnsi="Simsun" w:cs="宋体"/>
          <w:color w:val="333333"/>
          <w:kern w:val="0"/>
          <w:szCs w:val="24"/>
        </w:rPr>
        <w:t xml:space="preserve"> B</w:t>
      </w:r>
      <w:r w:rsidRPr="00596DCC">
        <w:rPr>
          <w:rFonts w:ascii="Simsun" w:hAnsi="Simsun" w:cs="宋体"/>
          <w:color w:val="333333"/>
          <w:kern w:val="0"/>
          <w:szCs w:val="24"/>
        </w:rPr>
        <w:t>、数据</w:t>
      </w:r>
      <w:r w:rsidRPr="00596DCC">
        <w:rPr>
          <w:rFonts w:ascii="Simsun" w:hAnsi="Simsun" w:cs="宋体"/>
          <w:color w:val="333333"/>
          <w:kern w:val="0"/>
          <w:szCs w:val="24"/>
        </w:rPr>
        <w:t xml:space="preserve"> C</w:t>
      </w:r>
      <w:r w:rsidRPr="00596DCC">
        <w:rPr>
          <w:rFonts w:ascii="Simsun" w:hAnsi="Simsun" w:cs="宋体"/>
          <w:color w:val="333333"/>
          <w:kern w:val="0"/>
          <w:szCs w:val="24"/>
        </w:rPr>
        <w:t>、临时文件</w:t>
      </w:r>
      <w:r w:rsidRPr="00596DCC">
        <w:rPr>
          <w:rFonts w:ascii="Simsun" w:hAnsi="Simsun" w:cs="宋体"/>
          <w:color w:val="333333"/>
          <w:kern w:val="0"/>
          <w:szCs w:val="24"/>
        </w:rPr>
        <w:t xml:space="preserve"> D</w:t>
      </w:r>
      <w:r w:rsidRPr="00596DCC">
        <w:rPr>
          <w:rFonts w:ascii="Simsun" w:hAnsi="Simsun" w:cs="宋体"/>
          <w:color w:val="333333"/>
          <w:kern w:val="0"/>
          <w:szCs w:val="24"/>
        </w:rPr>
        <w:t>、应用软件</w:t>
      </w:r>
      <w:r w:rsidRPr="00596DCC">
        <w:rPr>
          <w:rFonts w:ascii="Simsun" w:hAnsi="Simsun" w:cs="宋体"/>
          <w:color w:val="333333"/>
          <w:kern w:val="0"/>
          <w:szCs w:val="24"/>
        </w:rPr>
        <w:t xml:space="preserve"> 56</w:t>
      </w:r>
      <w:r w:rsidRPr="00596DCC">
        <w:rPr>
          <w:rFonts w:ascii="Simsun" w:hAnsi="Simsun" w:cs="宋体"/>
          <w:color w:val="333333"/>
          <w:kern w:val="0"/>
          <w:szCs w:val="24"/>
        </w:rPr>
        <w:t>、</w:t>
      </w:r>
      <w:r w:rsidRPr="00596DCC">
        <w:rPr>
          <w:rFonts w:ascii="Simsun" w:hAnsi="Simsun" w:cs="宋体"/>
          <w:color w:val="333333"/>
          <w:kern w:val="0"/>
          <w:szCs w:val="24"/>
        </w:rPr>
        <w:t>1994</w:t>
      </w:r>
      <w:r w:rsidRPr="00596DCC">
        <w:rPr>
          <w:rFonts w:ascii="Simsun" w:hAnsi="Simsun" w:cs="宋体"/>
          <w:color w:val="333333"/>
          <w:kern w:val="0"/>
          <w:szCs w:val="24"/>
        </w:rPr>
        <w:t>年我国颁布的第一个与信息安全有关的法规是</w:t>
      </w:r>
      <w:r w:rsidRPr="00596DCC">
        <w:rPr>
          <w:rFonts w:ascii="Simsun" w:hAnsi="Simsun" w:cs="宋体"/>
          <w:color w:val="333333"/>
          <w:kern w:val="0"/>
          <w:szCs w:val="24"/>
        </w:rPr>
        <w:t>( D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、国际互联网管理备案规定</w:t>
      </w:r>
      <w:r w:rsidRPr="00596DCC">
        <w:rPr>
          <w:rFonts w:ascii="Simsun" w:hAnsi="Simsun" w:cs="宋体"/>
          <w:color w:val="333333"/>
          <w:kern w:val="0"/>
          <w:szCs w:val="24"/>
        </w:rPr>
        <w:t xml:space="preserve"> B</w:t>
      </w:r>
      <w:r w:rsidRPr="00596DCC">
        <w:rPr>
          <w:rFonts w:ascii="Simsun" w:hAnsi="Simsun" w:cs="宋体"/>
          <w:color w:val="333333"/>
          <w:kern w:val="0"/>
          <w:szCs w:val="24"/>
        </w:rPr>
        <w:t>、计算机病毒防治管理办法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、网吧管理规定</w:t>
      </w:r>
      <w:r w:rsidRPr="00596DCC">
        <w:rPr>
          <w:rFonts w:ascii="Simsun" w:hAnsi="Simsun" w:cs="宋体"/>
          <w:color w:val="333333"/>
          <w:kern w:val="0"/>
          <w:szCs w:val="24"/>
        </w:rPr>
        <w:t xml:space="preserve"> D</w:t>
      </w:r>
      <w:r w:rsidRPr="00596DCC">
        <w:rPr>
          <w:rFonts w:ascii="Simsun" w:hAnsi="Simsun" w:cs="宋体"/>
          <w:color w:val="333333"/>
          <w:kern w:val="0"/>
          <w:szCs w:val="24"/>
        </w:rPr>
        <w:t>、中华人民共和国计算机信息系统安全保护条例</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57</w:t>
      </w:r>
      <w:r w:rsidRPr="00596DCC">
        <w:rPr>
          <w:rFonts w:ascii="Simsun" w:hAnsi="Simsun" w:cs="宋体"/>
          <w:color w:val="333333"/>
          <w:kern w:val="0"/>
          <w:szCs w:val="24"/>
        </w:rPr>
        <w:t>、网页病毒主要通过以下途径传播</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、邮件</w:t>
      </w:r>
      <w:r w:rsidRPr="00596DCC">
        <w:rPr>
          <w:rFonts w:ascii="Simsun" w:hAnsi="Simsun" w:cs="宋体"/>
          <w:color w:val="333333"/>
          <w:kern w:val="0"/>
          <w:szCs w:val="24"/>
        </w:rPr>
        <w:t xml:space="preserve"> B</w:t>
      </w:r>
      <w:r w:rsidRPr="00596DCC">
        <w:rPr>
          <w:rFonts w:ascii="Simsun" w:hAnsi="Simsun" w:cs="宋体"/>
          <w:color w:val="333333"/>
          <w:kern w:val="0"/>
          <w:szCs w:val="24"/>
        </w:rPr>
        <w:t>、文件交换</w:t>
      </w:r>
      <w:r w:rsidRPr="00596DCC">
        <w:rPr>
          <w:rFonts w:ascii="Simsun" w:hAnsi="Simsun" w:cs="宋体"/>
          <w:color w:val="333333"/>
          <w:kern w:val="0"/>
          <w:szCs w:val="24"/>
        </w:rPr>
        <w:t xml:space="preserve"> C</w:t>
      </w:r>
      <w:r w:rsidRPr="00596DCC">
        <w:rPr>
          <w:rFonts w:ascii="Simsun" w:hAnsi="Simsun" w:cs="宋体"/>
          <w:color w:val="333333"/>
          <w:kern w:val="0"/>
          <w:szCs w:val="24"/>
        </w:rPr>
        <w:t>、网络浏览</w:t>
      </w:r>
      <w:r w:rsidRPr="00596DCC">
        <w:rPr>
          <w:rFonts w:ascii="Simsun" w:hAnsi="Simsun" w:cs="宋体"/>
          <w:color w:val="333333"/>
          <w:kern w:val="0"/>
          <w:szCs w:val="24"/>
        </w:rPr>
        <w:t xml:space="preserve"> D</w:t>
      </w:r>
      <w:r w:rsidRPr="00596DCC">
        <w:rPr>
          <w:rFonts w:ascii="Simsun" w:hAnsi="Simsun" w:cs="宋体"/>
          <w:color w:val="333333"/>
          <w:kern w:val="0"/>
          <w:szCs w:val="24"/>
        </w:rPr>
        <w:t>、光盘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58</w:t>
      </w:r>
      <w:r w:rsidRPr="00596DCC">
        <w:rPr>
          <w:rFonts w:ascii="Simsun" w:hAnsi="Simsun" w:cs="宋体"/>
          <w:color w:val="333333"/>
          <w:kern w:val="0"/>
          <w:szCs w:val="24"/>
        </w:rPr>
        <w:t>、故意制作、传播计算机病毒等破坏性程序，影响计算机系统正常运行,</w:t>
      </w:r>
      <w:r w:rsidRPr="00596DCC">
        <w:rPr>
          <w:rFonts w:ascii="Simsun" w:hAnsi="Simsun" w:cs="宋体"/>
          <w:color w:val="333333"/>
          <w:kern w:val="0"/>
          <w:szCs w:val="24"/>
        </w:rPr>
        <w:t xml:space="preserve"> </w:t>
      </w:r>
      <w:r w:rsidRPr="00596DCC">
        <w:rPr>
          <w:rFonts w:ascii="Simsun" w:hAnsi="Simsun" w:cs="宋体"/>
          <w:color w:val="333333"/>
          <w:kern w:val="0"/>
          <w:szCs w:val="24"/>
        </w:rPr>
        <w:t>后果严重的，将受到</w:t>
      </w:r>
      <w:r w:rsidRPr="00596DCC">
        <w:rPr>
          <w:rFonts w:ascii="Simsun" w:hAnsi="Simsun" w:cs="宋体"/>
          <w:color w:val="333333"/>
          <w:kern w:val="0"/>
          <w:szCs w:val="24"/>
        </w:rPr>
        <w:t>____</w:t>
      </w:r>
      <w:r w:rsidRPr="00596DCC">
        <w:rPr>
          <w:rFonts w:ascii="Simsun" w:hAnsi="Simsun" w:cs="宋体"/>
          <w:color w:val="333333"/>
          <w:kern w:val="0"/>
          <w:szCs w:val="24"/>
        </w:rPr>
        <w:t>处罚</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、处五年以下有期徒刑或者拘役</w:t>
      </w:r>
      <w:r w:rsidRPr="00596DCC">
        <w:rPr>
          <w:rFonts w:ascii="Simsun" w:hAnsi="Simsun" w:cs="宋体"/>
          <w:color w:val="333333"/>
          <w:kern w:val="0"/>
          <w:szCs w:val="24"/>
        </w:rPr>
        <w:t xml:space="preserve"> B</w:t>
      </w:r>
      <w:r w:rsidRPr="00596DCC">
        <w:rPr>
          <w:rFonts w:ascii="Simsun" w:hAnsi="Simsun" w:cs="宋体"/>
          <w:color w:val="333333"/>
          <w:kern w:val="0"/>
          <w:szCs w:val="24"/>
        </w:rPr>
        <w:t>、拘留</w:t>
      </w:r>
      <w:r w:rsidRPr="00596DCC">
        <w:rPr>
          <w:rFonts w:ascii="Simsun" w:hAnsi="Simsun" w:cs="宋体"/>
          <w:color w:val="333333"/>
          <w:kern w:val="0"/>
          <w:szCs w:val="24"/>
        </w:rPr>
        <w:t xml:space="preserve"> C</w:t>
      </w:r>
      <w:r w:rsidRPr="00596DCC">
        <w:rPr>
          <w:rFonts w:ascii="Simsun" w:hAnsi="Simsun" w:cs="宋体"/>
          <w:color w:val="333333"/>
          <w:kern w:val="0"/>
          <w:szCs w:val="24"/>
        </w:rPr>
        <w:t>、罚款</w:t>
      </w:r>
      <w:r w:rsidRPr="00596DCC">
        <w:rPr>
          <w:rFonts w:ascii="Simsun" w:hAnsi="Simsun" w:cs="宋体"/>
          <w:color w:val="333333"/>
          <w:kern w:val="0"/>
          <w:szCs w:val="24"/>
        </w:rPr>
        <w:t xml:space="preserve"> D</w:t>
      </w:r>
      <w:r w:rsidRPr="00596DCC">
        <w:rPr>
          <w:rFonts w:ascii="Simsun" w:hAnsi="Simsun" w:cs="宋体"/>
          <w:color w:val="333333"/>
          <w:kern w:val="0"/>
          <w:szCs w:val="24"/>
        </w:rPr>
        <w:t>、警告</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59</w:t>
      </w:r>
      <w:r w:rsidRPr="00596DCC">
        <w:rPr>
          <w:rFonts w:ascii="Simsun" w:hAnsi="Simsun" w:cs="宋体"/>
          <w:color w:val="333333"/>
          <w:kern w:val="0"/>
          <w:szCs w:val="24"/>
        </w:rPr>
        <w:t>、计算机病毒防治产品根据</w:t>
      </w:r>
      <w:r w:rsidRPr="00596DCC">
        <w:rPr>
          <w:rFonts w:ascii="Simsun" w:hAnsi="Simsun" w:cs="宋体"/>
          <w:color w:val="333333"/>
          <w:kern w:val="0"/>
          <w:szCs w:val="24"/>
        </w:rPr>
        <w:t>____</w:t>
      </w:r>
      <w:r w:rsidRPr="00596DCC">
        <w:rPr>
          <w:rFonts w:ascii="Simsun" w:hAnsi="Simsun" w:cs="宋体"/>
          <w:color w:val="333333"/>
          <w:kern w:val="0"/>
          <w:szCs w:val="24"/>
        </w:rPr>
        <w:t>标准进行检验</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、计算机病毒防治产品评级准测</w:t>
      </w:r>
      <w:r w:rsidRPr="00596DCC">
        <w:rPr>
          <w:rFonts w:ascii="Simsun" w:hAnsi="Simsun" w:cs="宋体"/>
          <w:color w:val="333333"/>
          <w:kern w:val="0"/>
          <w:szCs w:val="24"/>
        </w:rPr>
        <w:t xml:space="preserve"> B</w:t>
      </w:r>
      <w:r w:rsidRPr="00596DCC">
        <w:rPr>
          <w:rFonts w:ascii="Simsun" w:hAnsi="Simsun" w:cs="宋体"/>
          <w:color w:val="333333"/>
          <w:kern w:val="0"/>
          <w:szCs w:val="24"/>
        </w:rPr>
        <w:t>、计算机病毒防治管理办法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、基于</w:t>
      </w:r>
      <w:r w:rsidRPr="00596DCC">
        <w:rPr>
          <w:rFonts w:ascii="Simsun" w:hAnsi="Simsun" w:cs="宋体"/>
          <w:color w:val="333333"/>
          <w:kern w:val="0"/>
          <w:szCs w:val="24"/>
        </w:rPr>
        <w:t>DOS</w:t>
      </w:r>
      <w:r w:rsidRPr="00596DCC">
        <w:rPr>
          <w:rFonts w:ascii="Simsun" w:hAnsi="Simsun" w:cs="宋体"/>
          <w:color w:val="333333"/>
          <w:kern w:val="0"/>
          <w:szCs w:val="24"/>
        </w:rPr>
        <w:t>系统的安全评级准则</w:t>
      </w:r>
      <w:r w:rsidRPr="00596DCC">
        <w:rPr>
          <w:rFonts w:ascii="Simsun" w:hAnsi="Simsun" w:cs="宋体"/>
          <w:color w:val="333333"/>
          <w:kern w:val="0"/>
          <w:szCs w:val="24"/>
        </w:rPr>
        <w:t xml:space="preserve"> D</w:t>
      </w:r>
      <w:r w:rsidRPr="00596DCC">
        <w:rPr>
          <w:rFonts w:ascii="Simsun" w:hAnsi="Simsun" w:cs="宋体"/>
          <w:color w:val="333333"/>
          <w:kern w:val="0"/>
          <w:szCs w:val="24"/>
        </w:rPr>
        <w:t>、计算机病毒防治产品检验标准</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60</w:t>
      </w:r>
      <w:r w:rsidRPr="00596DCC">
        <w:rPr>
          <w:rFonts w:ascii="Simsun" w:hAnsi="Simsun" w:cs="宋体"/>
          <w:color w:val="333333"/>
          <w:kern w:val="0"/>
          <w:szCs w:val="24"/>
        </w:rPr>
        <w:t>、《计算机病毒防治管理办法》是在哪一年颁布的</w:t>
      </w:r>
      <w:r w:rsidRPr="00596DCC">
        <w:rPr>
          <w:rFonts w:ascii="Simsun" w:hAnsi="Simsun" w:cs="宋体"/>
          <w:color w:val="333333"/>
          <w:kern w:val="0"/>
          <w:szCs w:val="24"/>
        </w:rPr>
        <w:t>( C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1994 B</w:t>
      </w:r>
      <w:r w:rsidRPr="00596DCC">
        <w:rPr>
          <w:rFonts w:ascii="Simsun" w:hAnsi="Simsun" w:cs="宋体"/>
          <w:color w:val="333333"/>
          <w:kern w:val="0"/>
          <w:szCs w:val="24"/>
        </w:rPr>
        <w:t>、</w:t>
      </w:r>
      <w:r w:rsidRPr="00596DCC">
        <w:rPr>
          <w:rFonts w:ascii="Simsun" w:hAnsi="Simsun" w:cs="宋体"/>
          <w:color w:val="333333"/>
          <w:kern w:val="0"/>
          <w:szCs w:val="24"/>
        </w:rPr>
        <w:t>1997 C</w:t>
      </w:r>
      <w:r w:rsidRPr="00596DCC">
        <w:rPr>
          <w:rFonts w:ascii="Simsun" w:hAnsi="Simsun" w:cs="宋体"/>
          <w:color w:val="333333"/>
          <w:kern w:val="0"/>
          <w:szCs w:val="24"/>
        </w:rPr>
        <w:t>、</w:t>
      </w:r>
      <w:r w:rsidRPr="00596DCC">
        <w:rPr>
          <w:rFonts w:ascii="Simsun" w:hAnsi="Simsun" w:cs="宋体"/>
          <w:color w:val="333333"/>
          <w:kern w:val="0"/>
          <w:szCs w:val="24"/>
        </w:rPr>
        <w:t>2000 D</w:t>
      </w:r>
      <w:r w:rsidRPr="00596DCC">
        <w:rPr>
          <w:rFonts w:ascii="Simsun" w:hAnsi="Simsun" w:cs="宋体"/>
          <w:color w:val="333333"/>
          <w:kern w:val="0"/>
          <w:szCs w:val="24"/>
        </w:rPr>
        <w:t>、</w:t>
      </w:r>
      <w:r w:rsidRPr="00596DCC">
        <w:rPr>
          <w:rFonts w:ascii="Simsun" w:hAnsi="Simsun" w:cs="宋体"/>
          <w:color w:val="333333"/>
          <w:kern w:val="0"/>
          <w:szCs w:val="24"/>
        </w:rPr>
        <w:t>1998</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61</w:t>
      </w:r>
      <w:r w:rsidRPr="00596DCC">
        <w:rPr>
          <w:rFonts w:ascii="Simsun" w:hAnsi="Simsun" w:cs="宋体"/>
          <w:color w:val="333333"/>
          <w:kern w:val="0"/>
          <w:szCs w:val="24"/>
        </w:rPr>
        <w:t>、</w:t>
      </w:r>
      <w:r w:rsidRPr="00596DCC">
        <w:rPr>
          <w:rFonts w:ascii="Simsun" w:hAnsi="Simsun" w:cs="宋体"/>
          <w:color w:val="333333"/>
          <w:kern w:val="0"/>
          <w:szCs w:val="24"/>
        </w:rPr>
        <w:t>VPN</w:t>
      </w:r>
      <w:r w:rsidRPr="00596DCC">
        <w:rPr>
          <w:rFonts w:ascii="Simsun" w:hAnsi="Simsun" w:cs="宋体"/>
          <w:color w:val="333333"/>
          <w:kern w:val="0"/>
          <w:szCs w:val="24"/>
        </w:rPr>
        <w:t>是指</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、虚拟的专用网络</w:t>
      </w:r>
      <w:r w:rsidRPr="00596DCC">
        <w:rPr>
          <w:rFonts w:ascii="Simsun" w:hAnsi="Simsun" w:cs="宋体"/>
          <w:color w:val="333333"/>
          <w:kern w:val="0"/>
          <w:szCs w:val="24"/>
        </w:rPr>
        <w:t xml:space="preserve"> B</w:t>
      </w:r>
      <w:r w:rsidRPr="00596DCC">
        <w:rPr>
          <w:rFonts w:ascii="Simsun" w:hAnsi="Simsun" w:cs="宋体"/>
          <w:color w:val="333333"/>
          <w:kern w:val="0"/>
          <w:szCs w:val="24"/>
        </w:rPr>
        <w:t>、虚拟的协议网络</w:t>
      </w:r>
      <w:r w:rsidRPr="00596DCC">
        <w:rPr>
          <w:rFonts w:ascii="Simsun" w:hAnsi="Simsun" w:cs="宋体"/>
          <w:color w:val="333333"/>
          <w:kern w:val="0"/>
          <w:szCs w:val="24"/>
        </w:rPr>
        <w:t xml:space="preserve"> C</w:t>
      </w:r>
      <w:r w:rsidRPr="00596DCC">
        <w:rPr>
          <w:rFonts w:ascii="Simsun" w:hAnsi="Simsun" w:cs="宋体"/>
          <w:color w:val="333333"/>
          <w:kern w:val="0"/>
          <w:szCs w:val="24"/>
        </w:rPr>
        <w:t>、虚拟的包过滤网络</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62</w:t>
      </w:r>
      <w:r w:rsidRPr="00596DCC">
        <w:rPr>
          <w:rFonts w:ascii="Simsun" w:hAnsi="Simsun" w:cs="宋体"/>
          <w:color w:val="333333"/>
          <w:kern w:val="0"/>
          <w:szCs w:val="24"/>
        </w:rPr>
        <w:t>、目前的防火墙防范主要是</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、主动防范</w:t>
      </w:r>
      <w:r w:rsidRPr="00596DCC">
        <w:rPr>
          <w:rFonts w:ascii="Simsun" w:hAnsi="Simsun" w:cs="宋体"/>
          <w:color w:val="333333"/>
          <w:kern w:val="0"/>
          <w:szCs w:val="24"/>
        </w:rPr>
        <w:t xml:space="preserve"> B</w:t>
      </w:r>
      <w:r w:rsidRPr="00596DCC">
        <w:rPr>
          <w:rFonts w:ascii="Simsun" w:hAnsi="Simsun" w:cs="宋体"/>
          <w:color w:val="333333"/>
          <w:kern w:val="0"/>
          <w:szCs w:val="24"/>
        </w:rPr>
        <w:t>、被动防范</w:t>
      </w:r>
      <w:r w:rsidRPr="00596DCC">
        <w:rPr>
          <w:rFonts w:ascii="Simsun" w:hAnsi="Simsun" w:cs="宋体"/>
          <w:color w:val="333333"/>
          <w:kern w:val="0"/>
          <w:szCs w:val="24"/>
        </w:rPr>
        <w:t xml:space="preserve"> C</w:t>
      </w:r>
      <w:r w:rsidRPr="00596DCC">
        <w:rPr>
          <w:rFonts w:ascii="Simsun" w:hAnsi="Simsun" w:cs="宋体"/>
          <w:color w:val="333333"/>
          <w:kern w:val="0"/>
          <w:szCs w:val="24"/>
        </w:rPr>
        <w:t>、不一定</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63</w:t>
      </w:r>
      <w:r w:rsidRPr="00596DCC">
        <w:rPr>
          <w:rFonts w:ascii="Simsun" w:hAnsi="Simsun" w:cs="宋体"/>
          <w:color w:val="333333"/>
          <w:kern w:val="0"/>
          <w:szCs w:val="24"/>
        </w:rPr>
        <w:t>、</w:t>
      </w:r>
      <w:r w:rsidRPr="00596DCC">
        <w:rPr>
          <w:rFonts w:ascii="Simsun" w:hAnsi="Simsun" w:cs="宋体"/>
          <w:color w:val="333333"/>
          <w:kern w:val="0"/>
          <w:szCs w:val="24"/>
        </w:rPr>
        <w:t>IP</w:t>
      </w:r>
      <w:r w:rsidRPr="00596DCC">
        <w:rPr>
          <w:rFonts w:ascii="Simsun" w:hAnsi="Simsun" w:cs="宋体"/>
          <w:color w:val="333333"/>
          <w:kern w:val="0"/>
          <w:szCs w:val="24"/>
        </w:rPr>
        <w:t>地址欺骗通常是</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、黑客的攻击手段</w:t>
      </w:r>
      <w:r w:rsidRPr="00596DCC">
        <w:rPr>
          <w:rFonts w:ascii="Simsun" w:hAnsi="Simsun" w:cs="宋体"/>
          <w:color w:val="333333"/>
          <w:kern w:val="0"/>
          <w:szCs w:val="24"/>
        </w:rPr>
        <w:t xml:space="preserve"> B</w:t>
      </w:r>
      <w:r w:rsidRPr="00596DCC">
        <w:rPr>
          <w:rFonts w:ascii="Simsun" w:hAnsi="Simsun" w:cs="宋体"/>
          <w:color w:val="333333"/>
          <w:kern w:val="0"/>
          <w:szCs w:val="24"/>
        </w:rPr>
        <w:t>、防火墙的专门技术</w:t>
      </w:r>
      <w:r w:rsidRPr="00596DCC">
        <w:rPr>
          <w:rFonts w:ascii="Simsun" w:hAnsi="Simsun" w:cs="宋体"/>
          <w:color w:val="333333"/>
          <w:kern w:val="0"/>
          <w:szCs w:val="24"/>
        </w:rPr>
        <w:t xml:space="preserve"> C</w:t>
      </w:r>
      <w:r w:rsidRPr="00596DCC">
        <w:rPr>
          <w:rFonts w:ascii="Simsun" w:hAnsi="Simsun" w:cs="宋体"/>
          <w:color w:val="333333"/>
          <w:kern w:val="0"/>
          <w:szCs w:val="24"/>
        </w:rPr>
        <w:t>、</w:t>
      </w:r>
      <w:r w:rsidRPr="00596DCC">
        <w:rPr>
          <w:rFonts w:ascii="Simsun" w:hAnsi="Simsun" w:cs="宋体"/>
          <w:color w:val="333333"/>
          <w:kern w:val="0"/>
          <w:szCs w:val="24"/>
        </w:rPr>
        <w:t xml:space="preserve">IP </w:t>
      </w:r>
      <w:r w:rsidRPr="00596DCC">
        <w:rPr>
          <w:rFonts w:ascii="Simsun" w:hAnsi="Simsun" w:cs="宋体"/>
          <w:color w:val="333333"/>
          <w:kern w:val="0"/>
          <w:szCs w:val="24"/>
        </w:rPr>
        <w:t>通讯的一种模式</w:t>
      </w:r>
      <w:r w:rsidRPr="00596DCC">
        <w:rPr>
          <w:rFonts w:ascii="Simsun" w:hAnsi="Simsun" w:cs="宋体"/>
          <w:color w:val="333333"/>
          <w:kern w:val="0"/>
          <w:szCs w:val="24"/>
        </w:rPr>
        <w:t xml:space="preserve"> </w:t>
      </w:r>
      <w:r w:rsidRPr="00596DCC">
        <w:rPr>
          <w:rFonts w:ascii="Simsun" w:hAnsi="Simsun" w:cs="宋体"/>
          <w:color w:val="333333"/>
          <w:kern w:val="0"/>
          <w:szCs w:val="24"/>
        </w:rPr>
        <w:t>黑客在攻击中进行端口扫描可以完成</w:t>
      </w:r>
      <w:r w:rsidRPr="00596DCC">
        <w:rPr>
          <w:rFonts w:ascii="Simsun" w:hAnsi="Simsun" w:cs="宋体"/>
          <w:color w:val="333333"/>
          <w:kern w:val="0"/>
          <w:szCs w:val="24"/>
        </w:rPr>
        <w:t>( D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检测黑客自己计算机已开放哪些端口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、口令破译</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获知目标主机开放了哪些端口服务</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、截获网络流量</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64</w:t>
      </w:r>
      <w:r w:rsidRPr="00596DCC">
        <w:rPr>
          <w:rFonts w:ascii="Simsun" w:hAnsi="Simsun" w:cs="宋体"/>
          <w:color w:val="333333"/>
          <w:kern w:val="0"/>
          <w:szCs w:val="24"/>
        </w:rPr>
        <w:t>、</w:t>
      </w:r>
      <w:r w:rsidRPr="00596DCC">
        <w:rPr>
          <w:rFonts w:ascii="Simsun" w:hAnsi="Simsun" w:cs="宋体"/>
          <w:color w:val="333333"/>
          <w:kern w:val="0"/>
          <w:szCs w:val="24"/>
        </w:rPr>
        <w:t>Code Red</w:t>
      </w:r>
      <w:r w:rsidRPr="00596DCC">
        <w:rPr>
          <w:rFonts w:ascii="Simsun" w:hAnsi="Simsun" w:cs="宋体"/>
          <w:color w:val="333333"/>
          <w:kern w:val="0"/>
          <w:szCs w:val="24"/>
        </w:rPr>
        <w:t>爆发于</w:t>
      </w:r>
      <w:r w:rsidRPr="00596DCC">
        <w:rPr>
          <w:rFonts w:ascii="Simsun" w:hAnsi="Simsun" w:cs="宋体"/>
          <w:color w:val="333333"/>
          <w:kern w:val="0"/>
          <w:szCs w:val="24"/>
        </w:rPr>
        <w:t>2001</w:t>
      </w:r>
      <w:r w:rsidRPr="00596DCC">
        <w:rPr>
          <w:rFonts w:ascii="Simsun" w:hAnsi="Simsun" w:cs="宋体"/>
          <w:color w:val="333333"/>
          <w:kern w:val="0"/>
          <w:szCs w:val="24"/>
        </w:rPr>
        <w:t>年</w:t>
      </w:r>
      <w:r w:rsidRPr="00596DCC">
        <w:rPr>
          <w:rFonts w:ascii="Simsun" w:hAnsi="Simsun" w:cs="宋体"/>
          <w:color w:val="333333"/>
          <w:kern w:val="0"/>
          <w:szCs w:val="24"/>
        </w:rPr>
        <w:t>7</w:t>
      </w:r>
      <w:r w:rsidRPr="00596DCC">
        <w:rPr>
          <w:rFonts w:ascii="Simsun" w:hAnsi="Simsun" w:cs="宋体"/>
          <w:color w:val="333333"/>
          <w:kern w:val="0"/>
          <w:szCs w:val="24"/>
        </w:rPr>
        <w:t>月，利用微软的</w:t>
      </w:r>
      <w:r w:rsidRPr="00596DCC">
        <w:rPr>
          <w:rFonts w:ascii="Simsun" w:hAnsi="Simsun" w:cs="宋体"/>
          <w:color w:val="333333"/>
          <w:kern w:val="0"/>
          <w:szCs w:val="24"/>
        </w:rPr>
        <w:t>IIS</w:t>
      </w:r>
      <w:r w:rsidRPr="00596DCC">
        <w:rPr>
          <w:rFonts w:ascii="Simsun" w:hAnsi="Simsun" w:cs="宋体"/>
          <w:color w:val="333333"/>
          <w:kern w:val="0"/>
          <w:szCs w:val="24"/>
        </w:rPr>
        <w:t>漏洞在</w:t>
      </w:r>
      <w:r w:rsidRPr="00596DCC">
        <w:rPr>
          <w:rFonts w:ascii="Simsun" w:hAnsi="Simsun" w:cs="宋体"/>
          <w:color w:val="333333"/>
          <w:kern w:val="0"/>
          <w:szCs w:val="24"/>
        </w:rPr>
        <w:t>Web</w:t>
      </w:r>
      <w:r w:rsidRPr="00596DCC">
        <w:rPr>
          <w:rFonts w:ascii="Simsun" w:hAnsi="Simsun" w:cs="宋体"/>
          <w:color w:val="333333"/>
          <w:kern w:val="0"/>
          <w:szCs w:val="24"/>
        </w:rPr>
        <w:t>服务器之间传播。针对这一漏洞，微软早在</w:t>
      </w:r>
      <w:r w:rsidRPr="00596DCC">
        <w:rPr>
          <w:rFonts w:ascii="Simsun" w:hAnsi="Simsun" w:cs="宋体"/>
          <w:color w:val="333333"/>
          <w:kern w:val="0"/>
          <w:szCs w:val="24"/>
        </w:rPr>
        <w:t>2001</w:t>
      </w:r>
      <w:r w:rsidRPr="00596DCC">
        <w:rPr>
          <w:rFonts w:ascii="Simsun" w:hAnsi="Simsun" w:cs="宋体"/>
          <w:color w:val="333333"/>
          <w:kern w:val="0"/>
          <w:szCs w:val="24"/>
        </w:rPr>
        <w:t>年三月就发布了相关的补丁。如果今天服务器仍然感染</w:t>
      </w:r>
      <w:r w:rsidRPr="00596DCC">
        <w:rPr>
          <w:rFonts w:ascii="Simsun" w:hAnsi="Simsun" w:cs="宋体"/>
          <w:color w:val="333333"/>
          <w:kern w:val="0"/>
          <w:szCs w:val="24"/>
        </w:rPr>
        <w:t>Code Red</w:t>
      </w:r>
      <w:r w:rsidRPr="00596DCC">
        <w:rPr>
          <w:rFonts w:ascii="Simsun" w:hAnsi="Simsun" w:cs="宋体"/>
          <w:color w:val="333333"/>
          <w:kern w:val="0"/>
          <w:szCs w:val="24"/>
        </w:rPr>
        <w:t>，那么属于哪个阶段的问题</w:t>
      </w:r>
      <w:r w:rsidRPr="00596DCC">
        <w:rPr>
          <w:rFonts w:ascii="Simsun" w:hAnsi="Simsun" w:cs="宋体"/>
          <w:color w:val="333333"/>
          <w:kern w:val="0"/>
          <w:szCs w:val="24"/>
        </w:rPr>
        <w:t>？(C）</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、微软公司软件的设计阶段的失误</w:t>
      </w:r>
      <w:r w:rsidRPr="00596DCC">
        <w:rPr>
          <w:rFonts w:ascii="Simsun" w:hAnsi="Simsun" w:cs="宋体"/>
          <w:color w:val="333333"/>
          <w:kern w:val="0"/>
          <w:szCs w:val="24"/>
        </w:rPr>
        <w:t xml:space="preserve"> B</w:t>
      </w:r>
      <w:r w:rsidRPr="00596DCC">
        <w:rPr>
          <w:rFonts w:ascii="Simsun" w:hAnsi="Simsun" w:cs="宋体"/>
          <w:color w:val="333333"/>
          <w:kern w:val="0"/>
          <w:szCs w:val="24"/>
        </w:rPr>
        <w:t>、微软公司软件的实现阶段的失误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、系统管理员维护阶段的失误</w:t>
      </w:r>
      <w:r w:rsidRPr="00596DCC">
        <w:rPr>
          <w:rFonts w:ascii="Simsun" w:hAnsi="Simsun" w:cs="宋体"/>
          <w:color w:val="333333"/>
          <w:kern w:val="0"/>
          <w:szCs w:val="24"/>
        </w:rPr>
        <w:t xml:space="preserve"> D</w:t>
      </w:r>
      <w:r w:rsidRPr="00596DCC">
        <w:rPr>
          <w:rFonts w:ascii="Simsun" w:hAnsi="Simsun" w:cs="宋体"/>
          <w:color w:val="333333"/>
          <w:kern w:val="0"/>
          <w:szCs w:val="24"/>
        </w:rPr>
        <w:t>、最终用户使用阶段的失误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65</w:t>
      </w:r>
      <w:r w:rsidRPr="00596DCC">
        <w:rPr>
          <w:rFonts w:ascii="Simsun" w:hAnsi="Simsun" w:cs="宋体"/>
          <w:color w:val="333333"/>
          <w:kern w:val="0"/>
          <w:szCs w:val="24"/>
        </w:rPr>
        <w:t>、木马程序一般是指潜藏在用户电脑中带有恶意性质的</w:t>
      </w:r>
      <w:r w:rsidRPr="00596DCC">
        <w:rPr>
          <w:rFonts w:ascii="Simsun" w:hAnsi="Simsun" w:cs="宋体"/>
          <w:color w:val="333333"/>
          <w:kern w:val="0"/>
          <w:szCs w:val="24"/>
        </w:rPr>
        <w:t xml:space="preserve"> ( A ）</w:t>
      </w:r>
      <w:r w:rsidRPr="00596DCC">
        <w:rPr>
          <w:rFonts w:ascii="Simsun" w:hAnsi="Simsun" w:cs="宋体"/>
          <w:color w:val="333333"/>
          <w:kern w:val="0"/>
          <w:szCs w:val="24"/>
        </w:rPr>
        <w:t>，利用它可以在用户不知情的情况下窃取用户联网电脑上的重要数据信息.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、远程控制软件</w:t>
      </w:r>
      <w:r w:rsidRPr="00596DCC">
        <w:rPr>
          <w:rFonts w:ascii="Simsun" w:hAnsi="Simsun" w:cs="宋体"/>
          <w:color w:val="333333"/>
          <w:kern w:val="0"/>
          <w:szCs w:val="24"/>
        </w:rPr>
        <w:t xml:space="preserve"> B</w:t>
      </w:r>
      <w:r w:rsidRPr="00596DCC">
        <w:rPr>
          <w:rFonts w:ascii="Simsun" w:hAnsi="Simsun" w:cs="宋体"/>
          <w:color w:val="333333"/>
          <w:kern w:val="0"/>
          <w:szCs w:val="24"/>
        </w:rPr>
        <w:t>、计算机操作系统</w:t>
      </w:r>
      <w:r w:rsidRPr="00596DCC">
        <w:rPr>
          <w:rFonts w:ascii="Simsun" w:hAnsi="Simsun" w:cs="宋体"/>
          <w:color w:val="333333"/>
          <w:kern w:val="0"/>
          <w:szCs w:val="24"/>
        </w:rPr>
        <w:t xml:space="preserve"> C</w:t>
      </w:r>
      <w:r w:rsidRPr="00596DCC">
        <w:rPr>
          <w:rFonts w:ascii="Simsun" w:hAnsi="Simsun" w:cs="宋体"/>
          <w:color w:val="333333"/>
          <w:kern w:val="0"/>
          <w:szCs w:val="24"/>
        </w:rPr>
        <w:t>、木头做的马</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66</w:t>
      </w:r>
      <w:r w:rsidRPr="00596DCC">
        <w:rPr>
          <w:rFonts w:ascii="Simsun" w:hAnsi="Simsun" w:cs="宋体"/>
          <w:color w:val="333333"/>
          <w:kern w:val="0"/>
          <w:szCs w:val="24"/>
        </w:rPr>
        <w:t>、为了防止各种各样的病毒对计算机系统造成危害，可以在计算机上安装防病毒软件,并注意及时</w:t>
      </w:r>
      <w:r w:rsidRPr="00596DCC">
        <w:rPr>
          <w:rFonts w:ascii="Simsun" w:hAnsi="Simsun" w:cs="宋体"/>
          <w:color w:val="333333"/>
          <w:kern w:val="0"/>
          <w:szCs w:val="24"/>
        </w:rPr>
        <w:t xml:space="preserve"> （ B ）</w:t>
      </w:r>
      <w:r w:rsidRPr="00596DCC">
        <w:rPr>
          <w:rFonts w:ascii="Simsun" w:hAnsi="Simsun" w:cs="宋体"/>
          <w:color w:val="333333"/>
          <w:kern w:val="0"/>
          <w:szCs w:val="24"/>
        </w:rPr>
        <w:t>,以保证能防止和查杀新近出现的病毒。</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分析</w:t>
      </w:r>
      <w:r w:rsidRPr="00596DCC">
        <w:rPr>
          <w:rFonts w:ascii="Simsun" w:hAnsi="Simsun" w:cs="宋体"/>
          <w:color w:val="333333"/>
          <w:kern w:val="0"/>
          <w:szCs w:val="24"/>
        </w:rPr>
        <w:t xml:space="preserve"> B</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升级</w:t>
      </w:r>
      <w:r w:rsidRPr="00596DCC">
        <w:rPr>
          <w:rFonts w:ascii="Simsun" w:hAnsi="Simsun" w:cs="宋体"/>
          <w:color w:val="333333"/>
          <w:kern w:val="0"/>
          <w:szCs w:val="24"/>
        </w:rPr>
        <w:t xml:space="preserve"> C</w:t>
      </w:r>
      <w:r w:rsidRPr="00596DCC">
        <w:rPr>
          <w:rFonts w:ascii="Simsun" w:hAnsi="Simsun" w:cs="宋体"/>
          <w:color w:val="333333"/>
          <w:kern w:val="0"/>
          <w:szCs w:val="24"/>
        </w:rPr>
        <w:t>、检查</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67</w:t>
      </w:r>
      <w:r w:rsidRPr="00596DCC">
        <w:rPr>
          <w:rFonts w:ascii="Simsun" w:hAnsi="Simsun" w:cs="宋体"/>
          <w:color w:val="333333"/>
          <w:kern w:val="0"/>
          <w:szCs w:val="24"/>
        </w:rPr>
        <w:t>、局域网内如果一个计算机的</w:t>
      </w:r>
      <w:r w:rsidRPr="00596DCC">
        <w:rPr>
          <w:rFonts w:ascii="Simsun" w:hAnsi="Simsun" w:cs="宋体"/>
          <w:color w:val="333333"/>
          <w:kern w:val="0"/>
          <w:szCs w:val="24"/>
        </w:rPr>
        <w:t>IP</w:t>
      </w:r>
      <w:r w:rsidRPr="00596DCC">
        <w:rPr>
          <w:rFonts w:ascii="Simsun" w:hAnsi="Simsun" w:cs="宋体"/>
          <w:color w:val="333333"/>
          <w:kern w:val="0"/>
          <w:szCs w:val="24"/>
        </w:rPr>
        <w:t>地址与另外一台计算机的</w:t>
      </w:r>
      <w:r w:rsidRPr="00596DCC">
        <w:rPr>
          <w:rFonts w:ascii="Simsun" w:hAnsi="Simsun" w:cs="宋体"/>
          <w:color w:val="333333"/>
          <w:kern w:val="0"/>
          <w:szCs w:val="24"/>
        </w:rPr>
        <w:t>IP</w:t>
      </w:r>
      <w:r w:rsidRPr="00596DCC">
        <w:rPr>
          <w:rFonts w:ascii="Simsun" w:hAnsi="Simsun" w:cs="宋体"/>
          <w:color w:val="333333"/>
          <w:kern w:val="0"/>
          <w:szCs w:val="24"/>
        </w:rPr>
        <w:t>地址一样,则</w:t>
      </w:r>
      <w:r w:rsidRPr="00596DCC">
        <w:rPr>
          <w:rFonts w:ascii="Simsun" w:hAnsi="Simsun" w:cs="宋体"/>
          <w:color w:val="333333"/>
          <w:kern w:val="0"/>
          <w:szCs w:val="24"/>
        </w:rPr>
        <w:t>（ C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、两台计算机都正常</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、两台计算机都无法通讯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、一台正常通讯一台无法通讯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68</w:t>
      </w:r>
      <w:r w:rsidRPr="00596DCC">
        <w:rPr>
          <w:rFonts w:ascii="Simsun" w:hAnsi="Simsun" w:cs="宋体"/>
          <w:color w:val="333333"/>
          <w:kern w:val="0"/>
          <w:szCs w:val="24"/>
        </w:rPr>
        <w:t>、企业重要数据要及时进行</w:t>
      </w:r>
      <w:r w:rsidRPr="00596DCC">
        <w:rPr>
          <w:rFonts w:ascii="Simsun" w:hAnsi="Simsun" w:cs="宋体"/>
          <w:color w:val="333333"/>
          <w:kern w:val="0"/>
          <w:szCs w:val="24"/>
        </w:rPr>
        <w:t>( C )</w:t>
      </w:r>
      <w:r w:rsidRPr="00596DCC">
        <w:rPr>
          <w:rFonts w:ascii="Simsun" w:hAnsi="Simsun" w:cs="宋体"/>
          <w:color w:val="333333"/>
          <w:kern w:val="0"/>
          <w:szCs w:val="24"/>
        </w:rPr>
        <w:t>，以防出现以外情况导致数据丢失.</w:t>
      </w:r>
      <w:r w:rsidRPr="00596DCC">
        <w:rPr>
          <w:rFonts w:ascii="Simsun" w:hAnsi="Simsun" w:cs="宋体"/>
          <w:color w:val="333333"/>
          <w:kern w:val="0"/>
          <w:szCs w:val="24"/>
        </w:rPr>
        <w:t xml:space="preserve"> A</w:t>
      </w:r>
      <w:r w:rsidRPr="00596DCC">
        <w:rPr>
          <w:rFonts w:ascii="Simsun" w:hAnsi="Simsun" w:cs="宋体"/>
          <w:color w:val="333333"/>
          <w:kern w:val="0"/>
          <w:szCs w:val="24"/>
        </w:rPr>
        <w:t>、杀毒</w:t>
      </w:r>
      <w:r w:rsidRPr="00596DCC">
        <w:rPr>
          <w:rFonts w:ascii="Simsun" w:hAnsi="Simsun" w:cs="宋体"/>
          <w:color w:val="333333"/>
          <w:kern w:val="0"/>
          <w:szCs w:val="24"/>
        </w:rPr>
        <w:t xml:space="preserve"> B</w:t>
      </w:r>
      <w:r w:rsidRPr="00596DCC">
        <w:rPr>
          <w:rFonts w:ascii="Simsun" w:hAnsi="Simsun" w:cs="宋体"/>
          <w:color w:val="333333"/>
          <w:kern w:val="0"/>
          <w:szCs w:val="24"/>
        </w:rPr>
        <w:t>、加密</w:t>
      </w:r>
      <w:r w:rsidRPr="00596DCC">
        <w:rPr>
          <w:rFonts w:ascii="Simsun" w:hAnsi="Simsun" w:cs="宋体"/>
          <w:color w:val="333333"/>
          <w:kern w:val="0"/>
          <w:szCs w:val="24"/>
        </w:rPr>
        <w:t xml:space="preserve"> C</w:t>
      </w:r>
      <w:r w:rsidRPr="00596DCC">
        <w:rPr>
          <w:rFonts w:ascii="Simsun" w:hAnsi="Simsun" w:cs="宋体"/>
          <w:color w:val="333333"/>
          <w:kern w:val="0"/>
          <w:szCs w:val="24"/>
        </w:rPr>
        <w:t>、备份</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69</w:t>
      </w:r>
      <w:r w:rsidRPr="00596DCC">
        <w:rPr>
          <w:rFonts w:ascii="Simsun" w:hAnsi="Simsun" w:cs="宋体"/>
          <w:color w:val="333333"/>
          <w:kern w:val="0"/>
          <w:szCs w:val="24"/>
        </w:rPr>
        <w:t>、窃听是一种</w:t>
      </w:r>
      <w:r w:rsidRPr="00596DCC">
        <w:rPr>
          <w:rFonts w:ascii="Simsun" w:hAnsi="Simsun" w:cs="宋体"/>
          <w:color w:val="333333"/>
          <w:kern w:val="0"/>
          <w:szCs w:val="24"/>
        </w:rPr>
        <w:t>（ ）</w:t>
      </w:r>
      <w:r w:rsidRPr="00596DCC">
        <w:rPr>
          <w:rFonts w:ascii="Simsun" w:hAnsi="Simsun" w:cs="宋体"/>
          <w:color w:val="333333"/>
          <w:kern w:val="0"/>
          <w:szCs w:val="24"/>
        </w:rPr>
        <w:t>攻击，攻击者</w:t>
      </w:r>
      <w:r w:rsidRPr="00596DCC">
        <w:rPr>
          <w:rFonts w:ascii="Simsun" w:hAnsi="Simsun" w:cs="宋体"/>
          <w:color w:val="333333"/>
          <w:kern w:val="0"/>
          <w:szCs w:val="24"/>
        </w:rPr>
        <w:t>( ）</w:t>
      </w:r>
      <w:r w:rsidRPr="00596DCC">
        <w:rPr>
          <w:rFonts w:ascii="Simsun" w:hAnsi="Simsun" w:cs="宋体"/>
          <w:color w:val="333333"/>
          <w:kern w:val="0"/>
          <w:szCs w:val="24"/>
        </w:rPr>
        <w:t>将自己的系统插入到发送站和接收站之间。截获是一种</w:t>
      </w:r>
      <w:r w:rsidRPr="00596DCC">
        <w:rPr>
          <w:rFonts w:ascii="Simsun" w:hAnsi="Simsun" w:cs="宋体"/>
          <w:color w:val="333333"/>
          <w:kern w:val="0"/>
          <w:szCs w:val="24"/>
        </w:rPr>
        <w:t>( ）</w:t>
      </w:r>
      <w:r w:rsidRPr="00596DCC">
        <w:rPr>
          <w:rFonts w:ascii="Simsun" w:hAnsi="Simsun" w:cs="宋体"/>
          <w:color w:val="333333"/>
          <w:kern w:val="0"/>
          <w:szCs w:val="24"/>
        </w:rPr>
        <w:t>攻击，攻击者</w:t>
      </w:r>
      <w:r w:rsidRPr="00596DCC">
        <w:rPr>
          <w:rFonts w:ascii="Simsun" w:hAnsi="Simsun" w:cs="宋体"/>
          <w:color w:val="333333"/>
          <w:kern w:val="0"/>
          <w:szCs w:val="24"/>
        </w:rPr>
        <w:t>（ ）</w:t>
      </w:r>
      <w:r w:rsidRPr="00596DCC">
        <w:rPr>
          <w:rFonts w:ascii="Simsun" w:hAnsi="Simsun" w:cs="宋体"/>
          <w:color w:val="333333"/>
          <w:kern w:val="0"/>
          <w:szCs w:val="24"/>
        </w:rPr>
        <w:t>将自己的系统插入到发送站和接受站之间。</w:t>
      </w:r>
      <w:r w:rsidRPr="00596DCC">
        <w:rPr>
          <w:rFonts w:ascii="Simsun" w:hAnsi="Simsun" w:cs="宋体"/>
          <w:color w:val="333333"/>
          <w:kern w:val="0"/>
          <w:szCs w:val="24"/>
        </w:rPr>
        <w:t>（A)</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被动</w:t>
      </w:r>
      <w:r w:rsidRPr="00596DCC">
        <w:rPr>
          <w:rFonts w:ascii="Simsun" w:hAnsi="Simsun" w:cs="宋体"/>
          <w:color w:val="333333"/>
          <w:kern w:val="0"/>
          <w:szCs w:val="24"/>
        </w:rPr>
        <w:t>,</w:t>
      </w:r>
      <w:r w:rsidRPr="00596DCC">
        <w:rPr>
          <w:rFonts w:ascii="Simsun" w:hAnsi="Simsun" w:cs="宋体"/>
          <w:color w:val="333333"/>
          <w:kern w:val="0"/>
          <w:szCs w:val="24"/>
        </w:rPr>
        <w:t>无须</w:t>
      </w:r>
      <w:r w:rsidRPr="00596DCC">
        <w:rPr>
          <w:rFonts w:ascii="Simsun" w:hAnsi="Simsun" w:cs="宋体"/>
          <w:color w:val="333333"/>
          <w:kern w:val="0"/>
          <w:szCs w:val="24"/>
        </w:rPr>
        <w:t>，</w:t>
      </w:r>
      <w:r w:rsidRPr="00596DCC">
        <w:rPr>
          <w:rFonts w:ascii="Simsun" w:hAnsi="Simsun" w:cs="宋体"/>
          <w:color w:val="333333"/>
          <w:kern w:val="0"/>
          <w:szCs w:val="24"/>
        </w:rPr>
        <w:t>主动</w:t>
      </w:r>
      <w:r w:rsidRPr="00596DCC">
        <w:rPr>
          <w:rFonts w:ascii="Simsun" w:hAnsi="Simsun" w:cs="宋体"/>
          <w:color w:val="333333"/>
          <w:kern w:val="0"/>
          <w:szCs w:val="24"/>
        </w:rPr>
        <w:t>,</w:t>
      </w:r>
      <w:r w:rsidRPr="00596DCC">
        <w:rPr>
          <w:rFonts w:ascii="Simsun" w:hAnsi="Simsun" w:cs="宋体"/>
          <w:color w:val="333333"/>
          <w:kern w:val="0"/>
          <w:szCs w:val="24"/>
        </w:rPr>
        <w:t>必须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主动</w:t>
      </w:r>
      <w:r w:rsidRPr="00596DCC">
        <w:rPr>
          <w:rFonts w:ascii="Simsun" w:hAnsi="Simsun" w:cs="宋体"/>
          <w:color w:val="333333"/>
          <w:kern w:val="0"/>
          <w:szCs w:val="24"/>
        </w:rPr>
        <w:t>,</w:t>
      </w:r>
      <w:r w:rsidRPr="00596DCC">
        <w:rPr>
          <w:rFonts w:ascii="Simsun" w:hAnsi="Simsun" w:cs="宋体"/>
          <w:color w:val="333333"/>
          <w:kern w:val="0"/>
          <w:szCs w:val="24"/>
        </w:rPr>
        <w:t>必须</w:t>
      </w:r>
      <w:r w:rsidRPr="00596DCC">
        <w:rPr>
          <w:rFonts w:ascii="Simsun" w:hAnsi="Simsun" w:cs="宋体"/>
          <w:color w:val="333333"/>
          <w:kern w:val="0"/>
          <w:szCs w:val="24"/>
        </w:rPr>
        <w:t>,</w:t>
      </w:r>
      <w:r w:rsidRPr="00596DCC">
        <w:rPr>
          <w:rFonts w:ascii="Simsun" w:hAnsi="Simsun" w:cs="宋体"/>
          <w:color w:val="333333"/>
          <w:kern w:val="0"/>
          <w:szCs w:val="24"/>
        </w:rPr>
        <w:t>被动</w:t>
      </w:r>
      <w:r w:rsidRPr="00596DCC">
        <w:rPr>
          <w:rFonts w:ascii="Simsun" w:hAnsi="Simsun" w:cs="宋体"/>
          <w:color w:val="333333"/>
          <w:kern w:val="0"/>
          <w:szCs w:val="24"/>
        </w:rPr>
        <w:t>，</w:t>
      </w:r>
      <w:r w:rsidRPr="00596DCC">
        <w:rPr>
          <w:rFonts w:ascii="Simsun" w:hAnsi="Simsun" w:cs="宋体"/>
          <w:color w:val="333333"/>
          <w:kern w:val="0"/>
          <w:szCs w:val="24"/>
        </w:rPr>
        <w:t>无须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主动</w:t>
      </w:r>
      <w:r w:rsidRPr="00596DCC">
        <w:rPr>
          <w:rFonts w:ascii="Simsun" w:hAnsi="Simsun" w:cs="宋体"/>
          <w:color w:val="333333"/>
          <w:kern w:val="0"/>
          <w:szCs w:val="24"/>
        </w:rPr>
        <w:t>，</w:t>
      </w:r>
      <w:r w:rsidRPr="00596DCC">
        <w:rPr>
          <w:rFonts w:ascii="Simsun" w:hAnsi="Simsun" w:cs="宋体"/>
          <w:color w:val="333333"/>
          <w:kern w:val="0"/>
          <w:szCs w:val="24"/>
        </w:rPr>
        <w:t>无须</w:t>
      </w:r>
      <w:r w:rsidRPr="00596DCC">
        <w:rPr>
          <w:rFonts w:ascii="Simsun" w:hAnsi="Simsun" w:cs="宋体"/>
          <w:color w:val="333333"/>
          <w:kern w:val="0"/>
          <w:szCs w:val="24"/>
        </w:rPr>
        <w:t>，</w:t>
      </w:r>
      <w:r w:rsidRPr="00596DCC">
        <w:rPr>
          <w:rFonts w:ascii="Simsun" w:hAnsi="Simsun" w:cs="宋体"/>
          <w:color w:val="333333"/>
          <w:kern w:val="0"/>
          <w:szCs w:val="24"/>
        </w:rPr>
        <w:t>被动</w:t>
      </w:r>
      <w:r w:rsidRPr="00596DCC">
        <w:rPr>
          <w:rFonts w:ascii="Simsun" w:hAnsi="Simsun" w:cs="宋体"/>
          <w:color w:val="333333"/>
          <w:kern w:val="0"/>
          <w:szCs w:val="24"/>
        </w:rPr>
        <w:t>，</w:t>
      </w:r>
      <w:r w:rsidRPr="00596DCC">
        <w:rPr>
          <w:rFonts w:ascii="Simsun" w:hAnsi="Simsun" w:cs="宋体"/>
          <w:color w:val="333333"/>
          <w:kern w:val="0"/>
          <w:szCs w:val="24"/>
        </w:rPr>
        <w:t>必须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被动</w:t>
      </w:r>
      <w:r w:rsidRPr="00596DCC">
        <w:rPr>
          <w:rFonts w:ascii="Simsun" w:hAnsi="Simsun" w:cs="宋体"/>
          <w:color w:val="333333"/>
          <w:kern w:val="0"/>
          <w:szCs w:val="24"/>
        </w:rPr>
        <w:t>，</w:t>
      </w:r>
      <w:r w:rsidRPr="00596DCC">
        <w:rPr>
          <w:rFonts w:ascii="Simsun" w:hAnsi="Simsun" w:cs="宋体"/>
          <w:color w:val="333333"/>
          <w:kern w:val="0"/>
          <w:szCs w:val="24"/>
        </w:rPr>
        <w:t>必须</w:t>
      </w:r>
      <w:r w:rsidRPr="00596DCC">
        <w:rPr>
          <w:rFonts w:ascii="Simsun" w:hAnsi="Simsun" w:cs="宋体"/>
          <w:color w:val="333333"/>
          <w:kern w:val="0"/>
          <w:szCs w:val="24"/>
        </w:rPr>
        <w:t>，</w:t>
      </w:r>
      <w:r w:rsidRPr="00596DCC">
        <w:rPr>
          <w:rFonts w:ascii="Simsun" w:hAnsi="Simsun" w:cs="宋体"/>
          <w:color w:val="333333"/>
          <w:kern w:val="0"/>
          <w:szCs w:val="24"/>
        </w:rPr>
        <w:t>主动</w:t>
      </w:r>
      <w:r w:rsidRPr="00596DCC">
        <w:rPr>
          <w:rFonts w:ascii="Simsun" w:hAnsi="Simsun" w:cs="宋体"/>
          <w:color w:val="333333"/>
          <w:kern w:val="0"/>
          <w:szCs w:val="24"/>
        </w:rPr>
        <w:t>，</w:t>
      </w:r>
      <w:r w:rsidRPr="00596DCC">
        <w:rPr>
          <w:rFonts w:ascii="Simsun" w:hAnsi="Simsun" w:cs="宋体"/>
          <w:color w:val="333333"/>
          <w:kern w:val="0"/>
          <w:szCs w:val="24"/>
        </w:rPr>
        <w:t>无须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70</w:t>
      </w:r>
      <w:r w:rsidRPr="00596DCC">
        <w:rPr>
          <w:rFonts w:ascii="Simsun" w:hAnsi="Simsun" w:cs="宋体"/>
          <w:color w:val="333333"/>
          <w:kern w:val="0"/>
          <w:szCs w:val="24"/>
        </w:rPr>
        <w:t>、可以被数据完整性机制防止的攻击方式是</w:t>
      </w:r>
      <w:r w:rsidRPr="00596DCC">
        <w:rPr>
          <w:rFonts w:ascii="Simsun" w:hAnsi="Simsun" w:cs="宋体"/>
          <w:color w:val="333333"/>
          <w:kern w:val="0"/>
          <w:szCs w:val="24"/>
        </w:rPr>
        <w:t>(D）</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假冒源地址或用户的地址欺骗攻击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抵赖做过信息的递交行为</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数据中途被攻击者窃听获取</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数据在途中被攻击者篡改或破坏</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71</w:t>
      </w:r>
      <w:r w:rsidRPr="00596DCC">
        <w:rPr>
          <w:rFonts w:ascii="Simsun" w:hAnsi="Simsun" w:cs="宋体"/>
          <w:color w:val="333333"/>
          <w:kern w:val="0"/>
          <w:szCs w:val="24"/>
        </w:rPr>
        <w:t>、王某,未经著作权人许可，以私服营运方式，通过信息网络向公众传播他人网络游戏软件，获利</w:t>
      </w:r>
      <w:r w:rsidRPr="00596DCC">
        <w:rPr>
          <w:rFonts w:ascii="Simsun" w:hAnsi="Simsun" w:cs="宋体"/>
          <w:color w:val="333333"/>
          <w:kern w:val="0"/>
          <w:szCs w:val="24"/>
        </w:rPr>
        <w:t>14</w:t>
      </w:r>
      <w:r w:rsidRPr="00596DCC">
        <w:rPr>
          <w:rFonts w:ascii="Simsun" w:hAnsi="Simsun" w:cs="宋体"/>
          <w:color w:val="333333"/>
          <w:kern w:val="0"/>
          <w:szCs w:val="24"/>
        </w:rPr>
        <w:t>万余元，其行为均构成</w:t>
      </w:r>
      <w:r w:rsidRPr="00596DCC">
        <w:rPr>
          <w:rFonts w:ascii="Simsun" w:hAnsi="Simsun" w:cs="宋体"/>
          <w:color w:val="333333"/>
          <w:kern w:val="0"/>
          <w:szCs w:val="24"/>
        </w:rPr>
        <w:t>（ A )</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、侵犯著作权罪</w:t>
      </w:r>
      <w:r w:rsidRPr="00596DCC">
        <w:rPr>
          <w:rFonts w:ascii="Simsun" w:hAnsi="Simsun" w:cs="宋体"/>
          <w:color w:val="333333"/>
          <w:kern w:val="0"/>
          <w:szCs w:val="24"/>
        </w:rPr>
        <w:t xml:space="preserve"> B</w:t>
      </w:r>
      <w:r w:rsidRPr="00596DCC">
        <w:rPr>
          <w:rFonts w:ascii="Simsun" w:hAnsi="Simsun" w:cs="宋体"/>
          <w:color w:val="333333"/>
          <w:kern w:val="0"/>
          <w:szCs w:val="24"/>
        </w:rPr>
        <w:t>、侵犯商业秘密罪</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、非法侵入计算机信息系统罪</w:t>
      </w:r>
      <w:r w:rsidRPr="00596DCC">
        <w:rPr>
          <w:rFonts w:ascii="Simsun" w:hAnsi="Simsun" w:cs="宋体"/>
          <w:color w:val="333333"/>
          <w:kern w:val="0"/>
          <w:szCs w:val="24"/>
        </w:rPr>
        <w:t xml:space="preserve"> D</w:t>
      </w:r>
      <w:r w:rsidRPr="00596DCC">
        <w:rPr>
          <w:rFonts w:ascii="Simsun" w:hAnsi="Simsun" w:cs="宋体"/>
          <w:color w:val="333333"/>
          <w:kern w:val="0"/>
          <w:szCs w:val="24"/>
        </w:rPr>
        <w:t>、非法经营罪</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72</w:t>
      </w:r>
      <w:r w:rsidRPr="00596DCC">
        <w:rPr>
          <w:rFonts w:ascii="Simsun" w:hAnsi="Simsun" w:cs="宋体"/>
          <w:color w:val="333333"/>
          <w:kern w:val="0"/>
          <w:szCs w:val="24"/>
        </w:rPr>
        <w:t>、任何组织或者个人注册微博客账号,制作、复制、发布、传播信息内容的，应当使用</w:t>
      </w:r>
      <w:r w:rsidRPr="00596DCC">
        <w:rPr>
          <w:rFonts w:ascii="Simsun" w:hAnsi="Simsun" w:cs="宋体"/>
          <w:color w:val="333333"/>
          <w:kern w:val="0"/>
          <w:szCs w:val="24"/>
        </w:rPr>
        <w:t>（ A ）</w:t>
      </w:r>
      <w:r w:rsidRPr="00596DCC">
        <w:rPr>
          <w:rFonts w:ascii="Simsun" w:hAnsi="Simsun" w:cs="宋体"/>
          <w:color w:val="333333"/>
          <w:kern w:val="0"/>
          <w:szCs w:val="24"/>
        </w:rPr>
        <w:t>，不得以虚假、冒用的居民身份信息、企业注册信息、组织机构代码信息进行注册.网站开展微博客服务,应当保证前款规定的注册用户信息真实。</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真实身份信息</w:t>
      </w:r>
      <w:r w:rsidRPr="00596DCC">
        <w:rPr>
          <w:rFonts w:ascii="Simsun" w:hAnsi="Simsun" w:cs="宋体"/>
          <w:color w:val="333333"/>
          <w:kern w:val="0"/>
          <w:szCs w:val="24"/>
        </w:rPr>
        <w:t xml:space="preserve"> B</w:t>
      </w:r>
      <w:r w:rsidRPr="00596DCC">
        <w:rPr>
          <w:rFonts w:ascii="Simsun" w:hAnsi="Simsun" w:cs="宋体"/>
          <w:color w:val="333333"/>
          <w:kern w:val="0"/>
          <w:szCs w:val="24"/>
        </w:rPr>
        <w:t>正确的网站信息</w:t>
      </w:r>
      <w:r w:rsidRPr="00596DCC">
        <w:rPr>
          <w:rFonts w:ascii="Simsun" w:hAnsi="Simsun" w:cs="宋体"/>
          <w:color w:val="333333"/>
          <w:kern w:val="0"/>
          <w:szCs w:val="24"/>
        </w:rPr>
        <w:t xml:space="preserve"> C</w:t>
      </w:r>
      <w:r w:rsidRPr="00596DCC">
        <w:rPr>
          <w:rFonts w:ascii="Simsun" w:hAnsi="Simsun" w:cs="宋体"/>
          <w:color w:val="333333"/>
          <w:kern w:val="0"/>
          <w:szCs w:val="24"/>
        </w:rPr>
        <w:t>真实的</w:t>
      </w:r>
      <w:r w:rsidRPr="00596DCC">
        <w:rPr>
          <w:rFonts w:ascii="Simsun" w:hAnsi="Simsun" w:cs="宋体"/>
          <w:color w:val="333333"/>
          <w:kern w:val="0"/>
          <w:szCs w:val="24"/>
        </w:rPr>
        <w:t>ID D</w:t>
      </w:r>
      <w:r w:rsidRPr="00596DCC">
        <w:rPr>
          <w:rFonts w:ascii="Simsun" w:hAnsi="Simsun" w:cs="宋体"/>
          <w:color w:val="333333"/>
          <w:kern w:val="0"/>
          <w:szCs w:val="24"/>
        </w:rPr>
        <w:t>工商注册信息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73</w:t>
      </w:r>
      <w:r w:rsidRPr="00596DCC">
        <w:rPr>
          <w:rFonts w:ascii="Simsun" w:hAnsi="Simsun" w:cs="宋体"/>
          <w:color w:val="333333"/>
          <w:kern w:val="0"/>
          <w:szCs w:val="24"/>
        </w:rPr>
        <w:t>、</w:t>
      </w:r>
      <w:r w:rsidRPr="00596DCC">
        <w:rPr>
          <w:rFonts w:ascii="Simsun" w:hAnsi="Simsun" w:cs="宋体"/>
          <w:color w:val="333333"/>
          <w:kern w:val="0"/>
          <w:szCs w:val="24"/>
        </w:rPr>
        <w:t>2010</w:t>
      </w:r>
      <w:r w:rsidRPr="00596DCC">
        <w:rPr>
          <w:rFonts w:ascii="Simsun" w:hAnsi="Simsun" w:cs="宋体"/>
          <w:color w:val="333333"/>
          <w:kern w:val="0"/>
          <w:szCs w:val="24"/>
        </w:rPr>
        <w:t>年年底，熊某偶尔登录到一个境外的淫秽网站,发现该网站有大量的淫秽图片及视频可以观看,便在该网站上注册成为会员。之后，熊某渐渐沉迷于这些淫秽图片和视频，不能自拔。为获得更大的浏览权限,熊某便陆续发了</w:t>
      </w:r>
      <w:r w:rsidRPr="00596DCC">
        <w:rPr>
          <w:rFonts w:ascii="Simsun" w:hAnsi="Simsun" w:cs="宋体"/>
          <w:color w:val="333333"/>
          <w:kern w:val="0"/>
          <w:szCs w:val="24"/>
        </w:rPr>
        <w:t>17</w:t>
      </w:r>
      <w:r w:rsidRPr="00596DCC">
        <w:rPr>
          <w:rFonts w:ascii="Simsun" w:hAnsi="Simsun" w:cs="宋体"/>
          <w:color w:val="333333"/>
          <w:kern w:val="0"/>
          <w:szCs w:val="24"/>
        </w:rPr>
        <w:t>篇包含淫秽信息的帖子共被点击查看</w:t>
      </w:r>
      <w:r w:rsidRPr="00596DCC">
        <w:rPr>
          <w:rFonts w:ascii="Simsun" w:hAnsi="Simsun" w:cs="宋体"/>
          <w:color w:val="333333"/>
          <w:kern w:val="0"/>
          <w:szCs w:val="24"/>
        </w:rPr>
        <w:t>29410</w:t>
      </w:r>
      <w:r w:rsidRPr="00596DCC">
        <w:rPr>
          <w:rFonts w:ascii="Simsun" w:hAnsi="Simsun" w:cs="宋体"/>
          <w:color w:val="333333"/>
          <w:kern w:val="0"/>
          <w:szCs w:val="24"/>
        </w:rPr>
        <w:t>次，以不断提高自身的会员等级。熊某的行为</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不构成犯罪</w:t>
      </w:r>
      <w:r w:rsidRPr="00596DCC">
        <w:rPr>
          <w:rFonts w:ascii="Simsun" w:hAnsi="Simsun" w:cs="宋体"/>
          <w:color w:val="333333"/>
          <w:kern w:val="0"/>
          <w:szCs w:val="24"/>
        </w:rPr>
        <w:t xml:space="preserve"> B</w:t>
      </w:r>
      <w:r w:rsidRPr="00596DCC">
        <w:rPr>
          <w:rFonts w:ascii="Simsun" w:hAnsi="Simsun" w:cs="宋体"/>
          <w:color w:val="333333"/>
          <w:kern w:val="0"/>
          <w:szCs w:val="24"/>
        </w:rPr>
        <w:t>构成传播淫秽物品罪</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构成非法经营罪</w:t>
      </w:r>
      <w:r w:rsidRPr="00596DCC">
        <w:rPr>
          <w:rFonts w:ascii="Simsun" w:hAnsi="Simsun" w:cs="宋体"/>
          <w:color w:val="333333"/>
          <w:kern w:val="0"/>
          <w:szCs w:val="24"/>
        </w:rPr>
        <w:t xml:space="preserve"> D</w:t>
      </w:r>
      <w:r w:rsidRPr="00596DCC">
        <w:rPr>
          <w:rFonts w:ascii="Simsun" w:hAnsi="Simsun" w:cs="宋体"/>
          <w:color w:val="333333"/>
          <w:kern w:val="0"/>
          <w:szCs w:val="24"/>
        </w:rPr>
        <w:t>构成制作、复制、出版、贩卖、传播淫秽物品牟利罪</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74</w:t>
      </w:r>
      <w:r w:rsidRPr="00596DCC">
        <w:rPr>
          <w:rFonts w:ascii="Simsun" w:hAnsi="Simsun" w:cs="宋体"/>
          <w:color w:val="333333"/>
          <w:kern w:val="0"/>
          <w:szCs w:val="24"/>
        </w:rPr>
        <w:t>、文艺青年张小五写了一部反映社会现实的小说，发表后引起热烈反响，好评如潮.甲网站觉得有利可图，擅自将该小说发布在网络上,供网民在线阅读。该网站侵犯了张小五的哪种著作权</w:t>
      </w:r>
      <w:r w:rsidRPr="00596DCC">
        <w:rPr>
          <w:rFonts w:ascii="Simsun" w:hAnsi="Simsun" w:cs="宋体"/>
          <w:color w:val="333333"/>
          <w:kern w:val="0"/>
          <w:szCs w:val="24"/>
        </w:rPr>
        <w:t>?（ B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发表权</w:t>
      </w:r>
      <w:r w:rsidRPr="00596DCC">
        <w:rPr>
          <w:rFonts w:ascii="Simsun" w:hAnsi="Simsun" w:cs="宋体"/>
          <w:color w:val="333333"/>
          <w:kern w:val="0"/>
          <w:szCs w:val="24"/>
        </w:rPr>
        <w:t xml:space="preserve"> B</w:t>
      </w:r>
      <w:r w:rsidRPr="00596DCC">
        <w:rPr>
          <w:rFonts w:ascii="Simsun" w:hAnsi="Simsun" w:cs="宋体"/>
          <w:color w:val="333333"/>
          <w:kern w:val="0"/>
          <w:szCs w:val="24"/>
        </w:rPr>
        <w:t>信息网络传播权</w:t>
      </w:r>
      <w:r w:rsidRPr="00596DCC">
        <w:rPr>
          <w:rFonts w:ascii="Simsun" w:hAnsi="Simsun" w:cs="宋体"/>
          <w:color w:val="333333"/>
          <w:kern w:val="0"/>
          <w:szCs w:val="24"/>
        </w:rPr>
        <w:t xml:space="preserve"> C</w:t>
      </w:r>
      <w:r w:rsidRPr="00596DCC">
        <w:rPr>
          <w:rFonts w:ascii="Simsun" w:hAnsi="Simsun" w:cs="宋体"/>
          <w:color w:val="333333"/>
          <w:kern w:val="0"/>
          <w:szCs w:val="24"/>
        </w:rPr>
        <w:t>复制权</w:t>
      </w:r>
      <w:r w:rsidRPr="00596DCC">
        <w:rPr>
          <w:rFonts w:ascii="Simsun" w:hAnsi="Simsun" w:cs="宋体"/>
          <w:color w:val="333333"/>
          <w:kern w:val="0"/>
          <w:szCs w:val="24"/>
        </w:rPr>
        <w:t xml:space="preserve"> D</w:t>
      </w:r>
      <w:r w:rsidRPr="00596DCC">
        <w:rPr>
          <w:rFonts w:ascii="Simsun" w:hAnsi="Simsun" w:cs="宋体"/>
          <w:color w:val="333333"/>
          <w:kern w:val="0"/>
          <w:szCs w:val="24"/>
        </w:rPr>
        <w:t>发行权</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75</w:t>
      </w:r>
      <w:r w:rsidRPr="00596DCC">
        <w:rPr>
          <w:rFonts w:ascii="Simsun" w:hAnsi="Simsun" w:cs="宋体"/>
          <w:color w:val="333333"/>
          <w:kern w:val="0"/>
          <w:szCs w:val="24"/>
        </w:rPr>
        <w:t>、著作权行政管理部门对侵犯互联网信息服务活动中的信息网络传播权的行为实施行政处罚，适用</w:t>
      </w:r>
      <w:r w:rsidRPr="00596DCC">
        <w:rPr>
          <w:rFonts w:ascii="Simsun" w:hAnsi="Simsun" w:cs="宋体"/>
          <w:color w:val="333333"/>
          <w:kern w:val="0"/>
          <w:szCs w:val="24"/>
        </w:rPr>
        <w:t>（ A )</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A</w:t>
      </w:r>
      <w:r w:rsidRPr="00596DCC">
        <w:rPr>
          <w:rFonts w:ascii="Simsun" w:hAnsi="Simsun" w:cs="宋体"/>
          <w:color w:val="333333"/>
          <w:kern w:val="0"/>
          <w:szCs w:val="24"/>
        </w:rPr>
        <w:t>《著作权行政处罚实施办法》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B</w:t>
      </w:r>
      <w:r w:rsidRPr="00596DCC">
        <w:rPr>
          <w:rFonts w:ascii="Simsun" w:hAnsi="Simsun" w:cs="宋体"/>
          <w:color w:val="333333"/>
          <w:kern w:val="0"/>
          <w:szCs w:val="24"/>
        </w:rPr>
        <w:t>《互联网著作权行政保护办法》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w:t>
      </w:r>
      <w:r w:rsidRPr="00596DCC">
        <w:rPr>
          <w:rFonts w:ascii="Simsun" w:hAnsi="Simsun" w:cs="宋体"/>
          <w:color w:val="333333"/>
          <w:kern w:val="0"/>
          <w:szCs w:val="24"/>
        </w:rPr>
        <w:t>民法中关于知识产权的相关规定</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D</w:t>
      </w:r>
      <w:r w:rsidRPr="00596DCC">
        <w:rPr>
          <w:rFonts w:ascii="Simsun" w:hAnsi="Simsun" w:cs="宋体"/>
          <w:color w:val="333333"/>
          <w:kern w:val="0"/>
          <w:szCs w:val="24"/>
        </w:rPr>
        <w:t>《商标法》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二、判断题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w:t>
      </w:r>
      <w:r w:rsidRPr="00596DCC">
        <w:rPr>
          <w:rFonts w:ascii="Simsun" w:hAnsi="Simsun" w:cs="宋体"/>
          <w:color w:val="333333"/>
          <w:kern w:val="0"/>
          <w:szCs w:val="24"/>
        </w:rPr>
        <w:t>、</w:t>
      </w:r>
      <w:r w:rsidRPr="00596DCC">
        <w:rPr>
          <w:rFonts w:ascii="Simsun" w:hAnsi="Simsun" w:cs="宋体"/>
          <w:color w:val="333333"/>
          <w:kern w:val="0"/>
          <w:szCs w:val="24"/>
        </w:rPr>
        <w:t>VPN</w:t>
      </w:r>
      <w:r w:rsidRPr="00596DCC">
        <w:rPr>
          <w:rFonts w:ascii="Simsun" w:hAnsi="Simsun" w:cs="宋体"/>
          <w:color w:val="333333"/>
          <w:kern w:val="0"/>
          <w:szCs w:val="24"/>
        </w:rPr>
        <w:t>的主要特点是通过加密使信息能安全的通过</w:t>
      </w:r>
      <w:r w:rsidRPr="00596DCC">
        <w:rPr>
          <w:rFonts w:ascii="Simsun" w:hAnsi="Simsun" w:cs="宋体"/>
          <w:color w:val="333333"/>
          <w:kern w:val="0"/>
          <w:szCs w:val="24"/>
        </w:rPr>
        <w:t>Internet</w:t>
      </w:r>
      <w:r w:rsidRPr="00596DCC">
        <w:rPr>
          <w:rFonts w:ascii="Simsun" w:hAnsi="Simsun" w:cs="宋体"/>
          <w:color w:val="333333"/>
          <w:kern w:val="0"/>
          <w:szCs w:val="24"/>
        </w:rPr>
        <w:t>传递。</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w:t>
      </w:r>
      <w:r w:rsidRPr="00596DCC">
        <w:rPr>
          <w:rFonts w:ascii="Simsun" w:hAnsi="Simsun" w:cs="宋体"/>
          <w:color w:val="333333"/>
          <w:kern w:val="0"/>
          <w:szCs w:val="24"/>
        </w:rPr>
        <w:t>、密码保管不善属于操作失误的安全隐患。</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w:t>
      </w:r>
      <w:r w:rsidRPr="00596DCC">
        <w:rPr>
          <w:rFonts w:ascii="Simsun" w:hAnsi="Simsun" w:cs="宋体"/>
          <w:color w:val="333333"/>
          <w:kern w:val="0"/>
          <w:szCs w:val="24"/>
        </w:rPr>
        <w:t>、漏洞是指任何可以造成破坏系统或信息的弱点。</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w:t>
      </w:r>
      <w:r w:rsidRPr="00596DCC">
        <w:rPr>
          <w:rFonts w:ascii="Simsun" w:hAnsi="Simsun" w:cs="宋体"/>
          <w:color w:val="333333"/>
          <w:kern w:val="0"/>
          <w:szCs w:val="24"/>
        </w:rPr>
        <w:t>、安全审计就是日志的记录。</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w:t>
      </w:r>
      <w:r w:rsidRPr="00596DCC">
        <w:rPr>
          <w:rFonts w:ascii="Simsun" w:hAnsi="Simsun" w:cs="宋体"/>
          <w:color w:val="333333"/>
          <w:kern w:val="0"/>
          <w:szCs w:val="24"/>
        </w:rPr>
        <w:t>、计算机病毒是计算机系统中自动产生的。</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w:t>
      </w:r>
      <w:r w:rsidRPr="00596DCC">
        <w:rPr>
          <w:rFonts w:ascii="Simsun" w:hAnsi="Simsun" w:cs="宋体"/>
          <w:color w:val="333333"/>
          <w:kern w:val="0"/>
          <w:szCs w:val="24"/>
        </w:rPr>
        <w:t>、对于一个计算机网络来说</w:t>
      </w:r>
      <w:r w:rsidRPr="00596DCC">
        <w:rPr>
          <w:rFonts w:ascii="Simsun" w:hAnsi="Simsun" w:cs="宋体"/>
          <w:color w:val="333333"/>
          <w:kern w:val="0"/>
          <w:szCs w:val="24"/>
        </w:rPr>
        <w:t>，</w:t>
      </w:r>
      <w:r w:rsidRPr="00596DCC">
        <w:rPr>
          <w:rFonts w:ascii="Simsun" w:hAnsi="Simsun" w:cs="宋体"/>
          <w:color w:val="333333"/>
          <w:kern w:val="0"/>
          <w:szCs w:val="24"/>
        </w:rPr>
        <w:t>依靠防火墙即可以达到对网络内部和外部的安全防护</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w:t>
      </w:r>
      <w:r w:rsidRPr="00596DCC">
        <w:rPr>
          <w:rFonts w:ascii="Simsun" w:hAnsi="Simsun" w:cs="宋体"/>
          <w:color w:val="333333"/>
          <w:kern w:val="0"/>
          <w:szCs w:val="24"/>
        </w:rPr>
        <w:t>、网络安全应具有以下四个方面的特征:保密性、完整性、可用性、可查性。</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8</w:t>
      </w:r>
      <w:r w:rsidRPr="00596DCC">
        <w:rPr>
          <w:rFonts w:ascii="Simsun" w:hAnsi="Simsun" w:cs="宋体"/>
          <w:color w:val="333333"/>
          <w:kern w:val="0"/>
          <w:szCs w:val="24"/>
        </w:rPr>
        <w:t>、最小特权、纵深防御是网络安全原则之一。</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9</w:t>
      </w:r>
      <w:r w:rsidRPr="00596DCC">
        <w:rPr>
          <w:rFonts w:ascii="Simsun" w:hAnsi="Simsun" w:cs="宋体"/>
          <w:color w:val="333333"/>
          <w:kern w:val="0"/>
          <w:szCs w:val="24"/>
        </w:rPr>
        <w:t>、安全管理从范畴上讲，涉及物理安全策略、访问控制策略、信息加密策略和网络安全管理策略。</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10</w:t>
      </w:r>
      <w:r w:rsidRPr="00596DCC">
        <w:rPr>
          <w:rFonts w:ascii="Simsun" w:hAnsi="Simsun" w:cs="宋体"/>
          <w:color w:val="333333"/>
          <w:kern w:val="0"/>
          <w:szCs w:val="24"/>
        </w:rPr>
        <w:t>、用户的密码一般应设置为</w:t>
      </w:r>
      <w:r w:rsidRPr="00596DCC">
        <w:rPr>
          <w:rFonts w:ascii="Simsun" w:hAnsi="Simsun" w:cs="宋体"/>
          <w:color w:val="333333"/>
          <w:kern w:val="0"/>
          <w:szCs w:val="24"/>
        </w:rPr>
        <w:t>16</w:t>
      </w:r>
      <w:r w:rsidRPr="00596DCC">
        <w:rPr>
          <w:rFonts w:ascii="Simsun" w:hAnsi="Simsun" w:cs="宋体"/>
          <w:color w:val="333333"/>
          <w:kern w:val="0"/>
          <w:szCs w:val="24"/>
        </w:rPr>
        <w:t>位以上。</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11</w:t>
      </w:r>
      <w:r w:rsidRPr="00596DCC">
        <w:rPr>
          <w:rFonts w:ascii="Simsun" w:hAnsi="Simsun" w:cs="宋体"/>
          <w:color w:val="333333"/>
          <w:kern w:val="0"/>
          <w:szCs w:val="24"/>
        </w:rPr>
        <w:t>、开放性是</w:t>
      </w:r>
      <w:r w:rsidRPr="00596DCC">
        <w:rPr>
          <w:rFonts w:ascii="Simsun" w:hAnsi="Simsun" w:cs="宋体"/>
          <w:color w:val="333333"/>
          <w:kern w:val="0"/>
          <w:szCs w:val="24"/>
        </w:rPr>
        <w:t>UNIX</w:t>
      </w:r>
      <w:r w:rsidRPr="00596DCC">
        <w:rPr>
          <w:rFonts w:ascii="Simsun" w:hAnsi="Simsun" w:cs="宋体"/>
          <w:color w:val="333333"/>
          <w:kern w:val="0"/>
          <w:szCs w:val="24"/>
        </w:rPr>
        <w:t>系统的一大特点。</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12</w:t>
      </w:r>
      <w:r w:rsidRPr="00596DCC">
        <w:rPr>
          <w:rFonts w:ascii="Simsun" w:hAnsi="Simsun" w:cs="宋体"/>
          <w:color w:val="333333"/>
          <w:kern w:val="0"/>
          <w:szCs w:val="24"/>
        </w:rPr>
        <w:t>、防止主机丢失属于系统管理员的安全管理范畴.</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13</w:t>
      </w:r>
      <w:r w:rsidRPr="00596DCC">
        <w:rPr>
          <w:rFonts w:ascii="Simsun" w:hAnsi="Simsun" w:cs="宋体"/>
          <w:color w:val="333333"/>
          <w:kern w:val="0"/>
          <w:szCs w:val="24"/>
        </w:rPr>
        <w:t>、我们通常使用</w:t>
      </w:r>
      <w:r w:rsidRPr="00596DCC">
        <w:rPr>
          <w:rFonts w:ascii="Simsun" w:hAnsi="Simsun" w:cs="宋体"/>
          <w:color w:val="333333"/>
          <w:kern w:val="0"/>
          <w:szCs w:val="24"/>
        </w:rPr>
        <w:t>SMTP</w:t>
      </w:r>
      <w:r w:rsidRPr="00596DCC">
        <w:rPr>
          <w:rFonts w:ascii="Simsun" w:hAnsi="Simsun" w:cs="宋体"/>
          <w:color w:val="333333"/>
          <w:kern w:val="0"/>
          <w:szCs w:val="24"/>
        </w:rPr>
        <w:t>协议用来接收</w:t>
      </w:r>
      <w:r w:rsidRPr="00596DCC">
        <w:rPr>
          <w:rFonts w:ascii="Simsun" w:hAnsi="Simsun" w:cs="宋体"/>
          <w:color w:val="333333"/>
          <w:kern w:val="0"/>
          <w:szCs w:val="24"/>
        </w:rPr>
        <w:t>E-MAIL</w:t>
      </w:r>
      <w:r w:rsidRPr="00596DCC">
        <w:rPr>
          <w:rFonts w:ascii="Simsun" w:hAnsi="Simsun" w:cs="宋体"/>
          <w:color w:val="333333"/>
          <w:kern w:val="0"/>
          <w:szCs w:val="24"/>
        </w:rPr>
        <w:t>。</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14</w:t>
      </w:r>
      <w:r w:rsidRPr="00596DCC">
        <w:rPr>
          <w:rFonts w:ascii="Simsun" w:hAnsi="Simsun" w:cs="宋体"/>
          <w:color w:val="333333"/>
          <w:kern w:val="0"/>
          <w:szCs w:val="24"/>
        </w:rPr>
        <w:t>、在堡垒主机上建立内部</w:t>
      </w:r>
      <w:r w:rsidRPr="00596DCC">
        <w:rPr>
          <w:rFonts w:ascii="Simsun" w:hAnsi="Simsun" w:cs="宋体"/>
          <w:color w:val="333333"/>
          <w:kern w:val="0"/>
          <w:szCs w:val="24"/>
        </w:rPr>
        <w:t>DNS</w:t>
      </w:r>
      <w:r w:rsidRPr="00596DCC">
        <w:rPr>
          <w:rFonts w:ascii="Simsun" w:hAnsi="Simsun" w:cs="宋体"/>
          <w:color w:val="333333"/>
          <w:kern w:val="0"/>
          <w:szCs w:val="24"/>
        </w:rPr>
        <w:t>服务器以供外界访问，可以增强</w:t>
      </w:r>
      <w:r w:rsidRPr="00596DCC">
        <w:rPr>
          <w:rFonts w:ascii="Simsun" w:hAnsi="Simsun" w:cs="宋体"/>
          <w:color w:val="333333"/>
          <w:kern w:val="0"/>
          <w:szCs w:val="24"/>
        </w:rPr>
        <w:t>DNS</w:t>
      </w:r>
      <w:r w:rsidRPr="00596DCC">
        <w:rPr>
          <w:rFonts w:ascii="Simsun" w:hAnsi="Simsun" w:cs="宋体"/>
          <w:color w:val="333333"/>
          <w:kern w:val="0"/>
          <w:szCs w:val="24"/>
        </w:rPr>
        <w:t>服务器的安全性。</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15</w:t>
      </w:r>
      <w:r w:rsidRPr="00596DCC">
        <w:rPr>
          <w:rFonts w:ascii="Simsun" w:hAnsi="Simsun" w:cs="宋体"/>
          <w:color w:val="333333"/>
          <w:kern w:val="0"/>
          <w:szCs w:val="24"/>
        </w:rPr>
        <w:t>、为了防御网络监听，最常用的方法是采用物理传输。</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16</w:t>
      </w:r>
      <w:r w:rsidRPr="00596DCC">
        <w:rPr>
          <w:rFonts w:ascii="Simsun" w:hAnsi="Simsun" w:cs="宋体"/>
          <w:color w:val="333333"/>
          <w:kern w:val="0"/>
          <w:szCs w:val="24"/>
        </w:rPr>
        <w:t>、使用最新版本的网页浏览器软件可以防御黑客攻击。</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17</w:t>
      </w:r>
      <w:r w:rsidRPr="00596DCC">
        <w:rPr>
          <w:rFonts w:ascii="Simsun" w:hAnsi="Simsun" w:cs="宋体"/>
          <w:color w:val="333333"/>
          <w:kern w:val="0"/>
          <w:szCs w:val="24"/>
        </w:rPr>
        <w:t>、通过使用</w:t>
      </w:r>
      <w:r w:rsidRPr="00596DCC">
        <w:rPr>
          <w:rFonts w:ascii="Simsun" w:hAnsi="Simsun" w:cs="宋体"/>
          <w:color w:val="333333"/>
          <w:kern w:val="0"/>
          <w:szCs w:val="24"/>
        </w:rPr>
        <w:t>SOCKS5</w:t>
      </w:r>
      <w:r w:rsidRPr="00596DCC">
        <w:rPr>
          <w:rFonts w:ascii="Simsun" w:hAnsi="Simsun" w:cs="宋体"/>
          <w:color w:val="333333"/>
          <w:kern w:val="0"/>
          <w:szCs w:val="24"/>
        </w:rPr>
        <w:t>代理服务器可以隐藏</w:t>
      </w:r>
      <w:r w:rsidRPr="00596DCC">
        <w:rPr>
          <w:rFonts w:ascii="Simsun" w:hAnsi="Simsun" w:cs="宋体"/>
          <w:color w:val="333333"/>
          <w:kern w:val="0"/>
          <w:szCs w:val="24"/>
        </w:rPr>
        <w:t>QQ</w:t>
      </w:r>
      <w:r w:rsidRPr="00596DCC">
        <w:rPr>
          <w:rFonts w:ascii="Simsun" w:hAnsi="Simsun" w:cs="宋体"/>
          <w:color w:val="333333"/>
          <w:kern w:val="0"/>
          <w:szCs w:val="24"/>
        </w:rPr>
        <w:t>的真实</w:t>
      </w:r>
      <w:r w:rsidRPr="00596DCC">
        <w:rPr>
          <w:rFonts w:ascii="Simsun" w:hAnsi="Simsun" w:cs="宋体"/>
          <w:color w:val="333333"/>
          <w:kern w:val="0"/>
          <w:szCs w:val="24"/>
        </w:rPr>
        <w:t>IP</w:t>
      </w:r>
      <w:r w:rsidRPr="00596DCC">
        <w:rPr>
          <w:rFonts w:ascii="Simsun" w:hAnsi="Simsun" w:cs="宋体"/>
          <w:color w:val="333333"/>
          <w:kern w:val="0"/>
          <w:szCs w:val="24"/>
        </w:rPr>
        <w:t>。</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18</w:t>
      </w:r>
      <w:r w:rsidRPr="00596DCC">
        <w:rPr>
          <w:rFonts w:ascii="Simsun" w:hAnsi="Simsun" w:cs="宋体"/>
          <w:color w:val="333333"/>
          <w:kern w:val="0"/>
          <w:szCs w:val="24"/>
        </w:rPr>
        <w:t>、一但中了</w:t>
      </w:r>
      <w:r w:rsidRPr="00596DCC">
        <w:rPr>
          <w:rFonts w:ascii="Simsun" w:hAnsi="Simsun" w:cs="宋体"/>
          <w:color w:val="333333"/>
          <w:kern w:val="0"/>
          <w:szCs w:val="24"/>
        </w:rPr>
        <w:t>IE</w:t>
      </w:r>
      <w:r w:rsidRPr="00596DCC">
        <w:rPr>
          <w:rFonts w:ascii="Simsun" w:hAnsi="Simsun" w:cs="宋体"/>
          <w:color w:val="333333"/>
          <w:kern w:val="0"/>
          <w:szCs w:val="24"/>
        </w:rPr>
        <w:t>窗口炸弹马上按下主机面板上的</w:t>
      </w:r>
      <w:r w:rsidRPr="00596DCC">
        <w:rPr>
          <w:rFonts w:ascii="Simsun" w:hAnsi="Simsun" w:cs="宋体"/>
          <w:color w:val="333333"/>
          <w:kern w:val="0"/>
          <w:szCs w:val="24"/>
        </w:rPr>
        <w:t>Reset</w:t>
      </w:r>
      <w:r w:rsidRPr="00596DCC">
        <w:rPr>
          <w:rFonts w:ascii="Simsun" w:hAnsi="Simsun" w:cs="宋体"/>
          <w:color w:val="333333"/>
          <w:kern w:val="0"/>
          <w:szCs w:val="24"/>
        </w:rPr>
        <w:t>键，重起计算机。</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19</w:t>
      </w:r>
      <w:r w:rsidRPr="00596DCC">
        <w:rPr>
          <w:rFonts w:ascii="Simsun" w:hAnsi="Simsun" w:cs="宋体"/>
          <w:color w:val="333333"/>
          <w:kern w:val="0"/>
          <w:szCs w:val="24"/>
        </w:rPr>
        <w:t>、禁止使用活动脚本可以防范</w:t>
      </w:r>
      <w:r w:rsidRPr="00596DCC">
        <w:rPr>
          <w:rFonts w:ascii="Simsun" w:hAnsi="Simsun" w:cs="宋体"/>
          <w:color w:val="333333"/>
          <w:kern w:val="0"/>
          <w:szCs w:val="24"/>
        </w:rPr>
        <w:t>IE</w:t>
      </w:r>
      <w:r w:rsidRPr="00596DCC">
        <w:rPr>
          <w:rFonts w:ascii="Simsun" w:hAnsi="Simsun" w:cs="宋体"/>
          <w:color w:val="333333"/>
          <w:kern w:val="0"/>
          <w:szCs w:val="24"/>
        </w:rPr>
        <w:t>执行本地任意程序。</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20</w:t>
      </w:r>
      <w:r w:rsidRPr="00596DCC">
        <w:rPr>
          <w:rFonts w:ascii="Simsun" w:hAnsi="Simsun" w:cs="宋体"/>
          <w:color w:val="333333"/>
          <w:kern w:val="0"/>
          <w:szCs w:val="24"/>
        </w:rPr>
        <w:t>、只要是类型为</w:t>
      </w:r>
      <w:r w:rsidRPr="00596DCC">
        <w:rPr>
          <w:rFonts w:ascii="Simsun" w:hAnsi="Simsun" w:cs="宋体"/>
          <w:color w:val="333333"/>
          <w:kern w:val="0"/>
          <w:szCs w:val="24"/>
        </w:rPr>
        <w:t>TXT</w:t>
      </w:r>
      <w:r w:rsidRPr="00596DCC">
        <w:rPr>
          <w:rFonts w:ascii="Simsun" w:hAnsi="Simsun" w:cs="宋体"/>
          <w:color w:val="333333"/>
          <w:kern w:val="0"/>
          <w:szCs w:val="24"/>
        </w:rPr>
        <w:t>的文件都没有危险。</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21</w:t>
      </w:r>
      <w:r w:rsidRPr="00596DCC">
        <w:rPr>
          <w:rFonts w:ascii="Simsun" w:hAnsi="Simsun" w:cs="宋体"/>
          <w:color w:val="333333"/>
          <w:kern w:val="0"/>
          <w:szCs w:val="24"/>
        </w:rPr>
        <w:t>、不要打开附件为</w:t>
      </w:r>
      <w:r w:rsidRPr="00596DCC">
        <w:rPr>
          <w:rFonts w:ascii="Simsun" w:hAnsi="Simsun" w:cs="宋体"/>
          <w:color w:val="333333"/>
          <w:kern w:val="0"/>
          <w:szCs w:val="24"/>
        </w:rPr>
        <w:t>SHS</w:t>
      </w:r>
      <w:r w:rsidRPr="00596DCC">
        <w:rPr>
          <w:rFonts w:ascii="Simsun" w:hAnsi="Simsun" w:cs="宋体"/>
          <w:color w:val="333333"/>
          <w:kern w:val="0"/>
          <w:szCs w:val="24"/>
        </w:rPr>
        <w:t>格式的文件。</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22</w:t>
      </w:r>
      <w:r w:rsidRPr="00596DCC">
        <w:rPr>
          <w:rFonts w:ascii="Simsun" w:hAnsi="Simsun" w:cs="宋体"/>
          <w:color w:val="333333"/>
          <w:kern w:val="0"/>
          <w:szCs w:val="24"/>
        </w:rPr>
        <w:t>、发现木马，首先要在计算机的后台关掉其程序的运行。</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23</w:t>
      </w:r>
      <w:r w:rsidRPr="00596DCC">
        <w:rPr>
          <w:rFonts w:ascii="Simsun" w:hAnsi="Simsun" w:cs="宋体"/>
          <w:color w:val="333333"/>
          <w:kern w:val="0"/>
          <w:szCs w:val="24"/>
        </w:rPr>
        <w:t>、限制网络用户访问和调用</w:t>
      </w:r>
      <w:r w:rsidRPr="00596DCC">
        <w:rPr>
          <w:rFonts w:ascii="Simsun" w:hAnsi="Simsun" w:cs="宋体"/>
          <w:color w:val="333333"/>
          <w:kern w:val="0"/>
          <w:szCs w:val="24"/>
        </w:rPr>
        <w:t>cmd</w:t>
      </w:r>
      <w:r w:rsidRPr="00596DCC">
        <w:rPr>
          <w:rFonts w:ascii="Simsun" w:hAnsi="Simsun" w:cs="宋体"/>
          <w:color w:val="333333"/>
          <w:kern w:val="0"/>
          <w:szCs w:val="24"/>
        </w:rPr>
        <w:t>的权限可以防范</w:t>
      </w:r>
      <w:r w:rsidRPr="00596DCC">
        <w:rPr>
          <w:rFonts w:ascii="Simsun" w:hAnsi="Simsun" w:cs="宋体"/>
          <w:color w:val="333333"/>
          <w:kern w:val="0"/>
          <w:szCs w:val="24"/>
        </w:rPr>
        <w:t>Unicode</w:t>
      </w:r>
      <w:r w:rsidRPr="00596DCC">
        <w:rPr>
          <w:rFonts w:ascii="Simsun" w:hAnsi="Simsun" w:cs="宋体"/>
          <w:color w:val="333333"/>
          <w:kern w:val="0"/>
          <w:szCs w:val="24"/>
        </w:rPr>
        <w:t>漏洞.</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24</w:t>
      </w:r>
      <w:r w:rsidRPr="00596DCC">
        <w:rPr>
          <w:rFonts w:ascii="Simsun" w:hAnsi="Simsun" w:cs="宋体"/>
          <w:color w:val="333333"/>
          <w:kern w:val="0"/>
          <w:szCs w:val="24"/>
        </w:rPr>
        <w:t>、解决共享文件夹的安全隐患应该卸载</w:t>
      </w:r>
      <w:r w:rsidRPr="00596DCC">
        <w:rPr>
          <w:rFonts w:ascii="Simsun" w:hAnsi="Simsun" w:cs="宋体"/>
          <w:color w:val="333333"/>
          <w:kern w:val="0"/>
          <w:szCs w:val="24"/>
        </w:rPr>
        <w:t>Microsoft</w:t>
      </w:r>
      <w:r w:rsidRPr="00596DCC">
        <w:rPr>
          <w:rFonts w:ascii="Simsun" w:hAnsi="Simsun" w:cs="宋体"/>
          <w:color w:val="333333"/>
          <w:kern w:val="0"/>
          <w:szCs w:val="24"/>
        </w:rPr>
        <w:t>网络的文件和打印机共享.</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25</w:t>
      </w:r>
      <w:r w:rsidRPr="00596DCC">
        <w:rPr>
          <w:rFonts w:ascii="Simsun" w:hAnsi="Simsun" w:cs="宋体"/>
          <w:color w:val="333333"/>
          <w:kern w:val="0"/>
          <w:szCs w:val="24"/>
        </w:rPr>
        <w:t>、不要将密码写到纸上。</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26</w:t>
      </w:r>
      <w:r w:rsidRPr="00596DCC">
        <w:rPr>
          <w:rFonts w:ascii="Simsun" w:hAnsi="Simsun" w:cs="宋体"/>
          <w:color w:val="333333"/>
          <w:kern w:val="0"/>
          <w:szCs w:val="24"/>
        </w:rPr>
        <w:t>、屏幕保护的密码是需要分大小写的。</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27</w:t>
      </w:r>
      <w:r w:rsidRPr="00596DCC">
        <w:rPr>
          <w:rFonts w:ascii="Simsun" w:hAnsi="Simsun" w:cs="宋体"/>
          <w:color w:val="333333"/>
          <w:kern w:val="0"/>
          <w:szCs w:val="24"/>
        </w:rPr>
        <w:t>、计算机病毒的传播媒介来分类，可分为单机病毒和网络病毒.</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28</w:t>
      </w:r>
      <w:r w:rsidRPr="00596DCC">
        <w:rPr>
          <w:rFonts w:ascii="Simsun" w:hAnsi="Simsun" w:cs="宋体"/>
          <w:color w:val="333333"/>
          <w:kern w:val="0"/>
          <w:szCs w:val="24"/>
        </w:rPr>
        <w:t>、木马不是病毒.</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29.</w:t>
      </w:r>
      <w:r w:rsidRPr="00596DCC">
        <w:rPr>
          <w:rFonts w:ascii="Simsun" w:hAnsi="Simsun" w:cs="宋体"/>
          <w:color w:val="333333"/>
          <w:kern w:val="0"/>
          <w:szCs w:val="24"/>
        </w:rPr>
        <w:t>复合型防火墙防火墙是内部网与外部网的隔离点，起着监视和隔绝应用层通信流的作用，同时也常结合过滤器的功能。</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30</w:t>
      </w:r>
      <w:r w:rsidRPr="00596DCC">
        <w:rPr>
          <w:rFonts w:ascii="Simsun" w:hAnsi="Simsun" w:cs="宋体"/>
          <w:color w:val="333333"/>
          <w:kern w:val="0"/>
          <w:szCs w:val="24"/>
        </w:rPr>
        <w:t>、非法访问一旦突破数据包过滤型防火墙，即可对主机上的软件和配置漏洞进行攻击。</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31</w:t>
      </w:r>
      <w:r w:rsidRPr="00596DCC">
        <w:rPr>
          <w:rFonts w:ascii="Simsun" w:hAnsi="Simsun" w:cs="宋体"/>
          <w:color w:val="333333"/>
          <w:kern w:val="0"/>
          <w:szCs w:val="24"/>
        </w:rPr>
        <w:t>、</w:t>
      </w:r>
      <w:r w:rsidRPr="00596DCC">
        <w:rPr>
          <w:rFonts w:ascii="Simsun" w:hAnsi="Simsun" w:cs="宋体"/>
          <w:color w:val="333333"/>
          <w:kern w:val="0"/>
          <w:szCs w:val="24"/>
        </w:rPr>
        <w:t xml:space="preserve">ATM </w:t>
      </w:r>
      <w:r w:rsidRPr="00596DCC">
        <w:rPr>
          <w:rFonts w:ascii="Simsun" w:hAnsi="Simsun" w:cs="宋体"/>
          <w:color w:val="333333"/>
          <w:kern w:val="0"/>
          <w:szCs w:val="24"/>
        </w:rPr>
        <w:t>技术领先于</w:t>
      </w:r>
      <w:r w:rsidRPr="00596DCC">
        <w:rPr>
          <w:rFonts w:ascii="Simsun" w:hAnsi="Simsun" w:cs="宋体"/>
          <w:color w:val="333333"/>
          <w:kern w:val="0"/>
          <w:szCs w:val="24"/>
        </w:rPr>
        <w:t>TCP/IP</w:t>
      </w:r>
      <w:r w:rsidRPr="00596DCC">
        <w:rPr>
          <w:rFonts w:ascii="Simsun" w:hAnsi="Simsun" w:cs="宋体"/>
          <w:color w:val="333333"/>
          <w:kern w:val="0"/>
          <w:szCs w:val="24"/>
        </w:rPr>
        <w:t>技术，即将取代</w:t>
      </w:r>
      <w:r w:rsidRPr="00596DCC">
        <w:rPr>
          <w:rFonts w:ascii="Simsun" w:hAnsi="Simsun" w:cs="宋体"/>
          <w:color w:val="333333"/>
          <w:kern w:val="0"/>
          <w:szCs w:val="24"/>
        </w:rPr>
        <w:t>IP</w:t>
      </w:r>
      <w:r w:rsidRPr="00596DCC">
        <w:rPr>
          <w:rFonts w:ascii="Simsun" w:hAnsi="Simsun" w:cs="宋体"/>
          <w:color w:val="333333"/>
          <w:kern w:val="0"/>
          <w:szCs w:val="24"/>
        </w:rPr>
        <w:t>技术，实现语音、视频、数据传输网络的三网合一</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32</w:t>
      </w:r>
      <w:r w:rsidRPr="00596DCC">
        <w:rPr>
          <w:rFonts w:ascii="Simsun" w:hAnsi="Simsun" w:cs="宋体"/>
          <w:color w:val="333333"/>
          <w:kern w:val="0"/>
          <w:szCs w:val="24"/>
        </w:rPr>
        <w:t>、</w:t>
      </w:r>
      <w:r w:rsidRPr="00596DCC">
        <w:rPr>
          <w:rFonts w:ascii="Simsun" w:hAnsi="Simsun" w:cs="宋体"/>
          <w:color w:val="333333"/>
          <w:kern w:val="0"/>
          <w:szCs w:val="24"/>
        </w:rPr>
        <w:t>Internet</w:t>
      </w:r>
      <w:r w:rsidRPr="00596DCC">
        <w:rPr>
          <w:rFonts w:ascii="Simsun" w:hAnsi="Simsun" w:cs="宋体"/>
          <w:color w:val="333333"/>
          <w:kern w:val="0"/>
          <w:szCs w:val="24"/>
        </w:rPr>
        <w:t>设计之初，考虑了核战争的威胁,因此充分考虑到了网络安全问</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33</w:t>
      </w:r>
      <w:r w:rsidRPr="00596DCC">
        <w:rPr>
          <w:rFonts w:ascii="Simsun" w:hAnsi="Simsun" w:cs="宋体"/>
          <w:color w:val="333333"/>
          <w:kern w:val="0"/>
          <w:szCs w:val="24"/>
        </w:rPr>
        <w:t>、我的计算机在网络防火墙之内,所以其他用户不可能对我计算机造成威胁</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34</w:t>
      </w:r>
      <w:r w:rsidRPr="00596DCC">
        <w:rPr>
          <w:rFonts w:ascii="Simsun" w:hAnsi="Simsun" w:cs="宋体"/>
          <w:color w:val="333333"/>
          <w:kern w:val="0"/>
          <w:szCs w:val="24"/>
        </w:rPr>
        <w:t>、</w:t>
      </w:r>
      <w:r w:rsidRPr="00596DCC">
        <w:rPr>
          <w:rFonts w:ascii="Simsun" w:hAnsi="Simsun" w:cs="宋体"/>
          <w:color w:val="333333"/>
          <w:kern w:val="0"/>
          <w:szCs w:val="24"/>
        </w:rPr>
        <w:t>Internet</w:t>
      </w:r>
      <w:r w:rsidRPr="00596DCC">
        <w:rPr>
          <w:rFonts w:ascii="Simsun" w:hAnsi="Simsun" w:cs="宋体"/>
          <w:color w:val="333333"/>
          <w:kern w:val="0"/>
          <w:szCs w:val="24"/>
        </w:rPr>
        <w:t>没有一个集中的管理权威</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35</w:t>
      </w:r>
      <w:r w:rsidRPr="00596DCC">
        <w:rPr>
          <w:rFonts w:ascii="Simsun" w:hAnsi="Simsun" w:cs="宋体"/>
          <w:color w:val="333333"/>
          <w:kern w:val="0"/>
          <w:szCs w:val="24"/>
        </w:rPr>
        <w:t>、统计表明，网络安全威胁主要来自内部网络，而不是</w:t>
      </w:r>
      <w:r w:rsidRPr="00596DCC">
        <w:rPr>
          <w:rFonts w:ascii="Simsun" w:hAnsi="Simsun" w:cs="宋体"/>
          <w:color w:val="333333"/>
          <w:kern w:val="0"/>
          <w:szCs w:val="24"/>
        </w:rPr>
        <w:t>Internet（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36</w:t>
      </w:r>
      <w:r w:rsidRPr="00596DCC">
        <w:rPr>
          <w:rFonts w:ascii="Simsun" w:hAnsi="Simsun" w:cs="宋体"/>
          <w:color w:val="333333"/>
          <w:kern w:val="0"/>
          <w:szCs w:val="24"/>
        </w:rPr>
        <w:t>、只要设置了足够强壮的口令,黑客不可能侵入到计算机中</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37</w:t>
      </w:r>
      <w:r w:rsidRPr="00596DCC">
        <w:rPr>
          <w:rFonts w:ascii="Simsun" w:hAnsi="Simsun" w:cs="宋体"/>
          <w:color w:val="333333"/>
          <w:kern w:val="0"/>
          <w:szCs w:val="24"/>
        </w:rPr>
        <w:t>、路由器在转发</w:t>
      </w:r>
      <w:r w:rsidRPr="00596DCC">
        <w:rPr>
          <w:rFonts w:ascii="Simsun" w:hAnsi="Simsun" w:cs="宋体"/>
          <w:color w:val="333333"/>
          <w:kern w:val="0"/>
          <w:szCs w:val="24"/>
        </w:rPr>
        <w:t>IP</w:t>
      </w:r>
      <w:r w:rsidRPr="00596DCC">
        <w:rPr>
          <w:rFonts w:ascii="Simsun" w:hAnsi="Simsun" w:cs="宋体"/>
          <w:color w:val="333333"/>
          <w:kern w:val="0"/>
          <w:szCs w:val="24"/>
        </w:rPr>
        <w:t>分组时，一般不检查</w:t>
      </w:r>
      <w:r w:rsidRPr="00596DCC">
        <w:rPr>
          <w:rFonts w:ascii="Simsun" w:hAnsi="Simsun" w:cs="宋体"/>
          <w:color w:val="333333"/>
          <w:kern w:val="0"/>
          <w:szCs w:val="24"/>
        </w:rPr>
        <w:t>IP</w:t>
      </w:r>
      <w:r w:rsidRPr="00596DCC">
        <w:rPr>
          <w:rFonts w:ascii="Simsun" w:hAnsi="Simsun" w:cs="宋体"/>
          <w:color w:val="333333"/>
          <w:kern w:val="0"/>
          <w:szCs w:val="24"/>
        </w:rPr>
        <w:t>分组的源地址，因此可以伪造</w:t>
      </w:r>
      <w:r w:rsidRPr="00596DCC">
        <w:rPr>
          <w:rFonts w:ascii="Simsun" w:hAnsi="Simsun" w:cs="宋体"/>
          <w:color w:val="333333"/>
          <w:kern w:val="0"/>
          <w:szCs w:val="24"/>
        </w:rPr>
        <w:t>IP</w:t>
      </w:r>
      <w:r w:rsidRPr="00596DCC">
        <w:rPr>
          <w:rFonts w:ascii="Simsun" w:hAnsi="Simsun" w:cs="宋体"/>
          <w:color w:val="333333"/>
          <w:kern w:val="0"/>
          <w:szCs w:val="24"/>
        </w:rPr>
        <w:t>分组的源地址进行攻击，使得网络管理员无法追踪。</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38</w:t>
      </w:r>
      <w:r w:rsidRPr="00596DCC">
        <w:rPr>
          <w:rFonts w:ascii="Simsun" w:hAnsi="Simsun" w:cs="宋体"/>
          <w:color w:val="333333"/>
          <w:kern w:val="0"/>
          <w:szCs w:val="24"/>
        </w:rPr>
        <w:t>、发起大规模的</w:t>
      </w:r>
      <w:r w:rsidRPr="00596DCC">
        <w:rPr>
          <w:rFonts w:ascii="Simsun" w:hAnsi="Simsun" w:cs="宋体"/>
          <w:color w:val="333333"/>
          <w:kern w:val="0"/>
          <w:szCs w:val="24"/>
        </w:rPr>
        <w:t>DDoS</w:t>
      </w:r>
      <w:r w:rsidRPr="00596DCC">
        <w:rPr>
          <w:rFonts w:ascii="Simsun" w:hAnsi="Simsun" w:cs="宋体"/>
          <w:color w:val="333333"/>
          <w:kern w:val="0"/>
          <w:szCs w:val="24"/>
        </w:rPr>
        <w:t>攻击通常要控制大量的中间网络或系统</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39</w:t>
      </w:r>
      <w:r w:rsidRPr="00596DCC">
        <w:rPr>
          <w:rFonts w:ascii="Simsun" w:hAnsi="Simsun" w:cs="宋体"/>
          <w:color w:val="333333"/>
          <w:kern w:val="0"/>
          <w:szCs w:val="24"/>
        </w:rPr>
        <w:t>、路由协议如果没有认证功能,就可以伪造路由信息，导致路由表混乱，从而使网络瘫痪</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40</w:t>
      </w:r>
      <w:r w:rsidRPr="00596DCC">
        <w:rPr>
          <w:rFonts w:ascii="Simsun" w:hAnsi="Simsun" w:cs="宋体"/>
          <w:color w:val="333333"/>
          <w:kern w:val="0"/>
          <w:szCs w:val="24"/>
        </w:rPr>
        <w:t>、目前入侵检测系统可以及时的阻止黑客的攻击。</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41</w:t>
      </w:r>
      <w:r w:rsidRPr="00596DCC">
        <w:rPr>
          <w:rFonts w:ascii="Simsun" w:hAnsi="Simsun" w:cs="宋体"/>
          <w:color w:val="333333"/>
          <w:kern w:val="0"/>
          <w:szCs w:val="24"/>
        </w:rPr>
        <w:t>、</w:t>
      </w:r>
      <w:r w:rsidRPr="00596DCC">
        <w:rPr>
          <w:rFonts w:ascii="Simsun" w:hAnsi="Simsun" w:cs="宋体"/>
          <w:color w:val="333333"/>
          <w:kern w:val="0"/>
          <w:szCs w:val="24"/>
        </w:rPr>
        <w:t>TCSEC</w:t>
      </w:r>
      <w:r w:rsidRPr="00596DCC">
        <w:rPr>
          <w:rFonts w:ascii="Simsun" w:hAnsi="Simsun" w:cs="宋体"/>
          <w:color w:val="333333"/>
          <w:kern w:val="0"/>
          <w:szCs w:val="24"/>
        </w:rPr>
        <w:t>是美国的计算机安全评估机构和安全标准制定机构</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42</w:t>
      </w:r>
      <w:r w:rsidRPr="00596DCC">
        <w:rPr>
          <w:rFonts w:ascii="Simsun" w:hAnsi="Simsun" w:cs="宋体"/>
          <w:color w:val="333333"/>
          <w:kern w:val="0"/>
          <w:szCs w:val="24"/>
        </w:rPr>
        <w:t>、蠕虫、特洛伊木马和病毒其实是一回事</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43</w:t>
      </w:r>
      <w:r w:rsidRPr="00596DCC">
        <w:rPr>
          <w:rFonts w:ascii="Simsun" w:hAnsi="Simsun" w:cs="宋体"/>
          <w:color w:val="333333"/>
          <w:kern w:val="0"/>
          <w:szCs w:val="24"/>
        </w:rPr>
        <w:t>、只要选择一种最安全的操作系统，整个系统就可以保障安全</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44</w:t>
      </w:r>
      <w:r w:rsidRPr="00596DCC">
        <w:rPr>
          <w:rFonts w:ascii="Simsun" w:hAnsi="Simsun" w:cs="宋体"/>
          <w:color w:val="333333"/>
          <w:kern w:val="0"/>
          <w:szCs w:val="24"/>
        </w:rPr>
        <w:t>、在计算机系统安全中，人的作用相对于软件，硬件和网络而言，不是很重要</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45</w:t>
      </w:r>
      <w:r w:rsidRPr="00596DCC">
        <w:rPr>
          <w:rFonts w:ascii="Simsun" w:hAnsi="Simsun" w:cs="宋体"/>
          <w:color w:val="333333"/>
          <w:kern w:val="0"/>
          <w:szCs w:val="24"/>
        </w:rPr>
        <w:t>、在设计系统安全策略时要首先评估可能受到的安全威胁</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46</w:t>
      </w:r>
      <w:r w:rsidRPr="00596DCC">
        <w:rPr>
          <w:rFonts w:ascii="Simsun" w:hAnsi="Simsun" w:cs="宋体"/>
          <w:color w:val="333333"/>
          <w:kern w:val="0"/>
          <w:szCs w:val="24"/>
        </w:rPr>
        <w:t>、安装系统后应当根据厂商或安全咨询机构的建议对系统进行必要的安全配置</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47</w:t>
      </w:r>
      <w:r w:rsidRPr="00596DCC">
        <w:rPr>
          <w:rFonts w:ascii="Simsun" w:hAnsi="Simsun" w:cs="宋体"/>
          <w:color w:val="333333"/>
          <w:kern w:val="0"/>
          <w:szCs w:val="24"/>
        </w:rPr>
        <w:t>、系统安全的责任在于</w:t>
      </w:r>
      <w:r w:rsidRPr="00596DCC">
        <w:rPr>
          <w:rFonts w:ascii="Simsun" w:hAnsi="Simsun" w:cs="宋体"/>
          <w:color w:val="333333"/>
          <w:kern w:val="0"/>
          <w:szCs w:val="24"/>
        </w:rPr>
        <w:t>IT</w:t>
      </w:r>
      <w:r w:rsidRPr="00596DCC">
        <w:rPr>
          <w:rFonts w:ascii="Simsun" w:hAnsi="Simsun" w:cs="宋体"/>
          <w:color w:val="333333"/>
          <w:kern w:val="0"/>
          <w:szCs w:val="24"/>
        </w:rPr>
        <w:t>技术人员，最终用户不需要了解安全问题</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48.</w:t>
      </w:r>
      <w:r w:rsidRPr="00596DCC">
        <w:rPr>
          <w:rFonts w:ascii="Simsun" w:hAnsi="Simsun" w:cs="宋体"/>
          <w:color w:val="333333"/>
          <w:kern w:val="0"/>
          <w:szCs w:val="24"/>
        </w:rPr>
        <w:t>网络的发展促进了人们的交流,同时带来了相应的安全问题</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49。</w:t>
      </w:r>
      <w:r w:rsidRPr="00596DCC">
        <w:rPr>
          <w:rFonts w:ascii="Simsun" w:hAnsi="Simsun" w:cs="宋体"/>
          <w:color w:val="333333"/>
          <w:kern w:val="0"/>
          <w:szCs w:val="24"/>
        </w:rPr>
        <w:t>具有政治目的的黑客只对政府的网络与信息资源造成危害</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50</w:t>
      </w:r>
      <w:r w:rsidRPr="00596DCC">
        <w:rPr>
          <w:rFonts w:ascii="Simsun" w:hAnsi="Simsun" w:cs="宋体"/>
          <w:color w:val="333333"/>
          <w:kern w:val="0"/>
          <w:szCs w:val="24"/>
        </w:rPr>
        <w:t>、病毒攻击是危害最大、影响最广、发展最快的攻击技术</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51</w:t>
      </w:r>
      <w:r w:rsidRPr="00596DCC">
        <w:rPr>
          <w:rFonts w:ascii="Simsun" w:hAnsi="Simsun" w:cs="宋体"/>
          <w:color w:val="333333"/>
          <w:kern w:val="0"/>
          <w:szCs w:val="24"/>
        </w:rPr>
        <w:t>、黑色星期四</w:t>
      </w:r>
      <w:r w:rsidRPr="00596DCC">
        <w:rPr>
          <w:rFonts w:ascii="Simsun" w:hAnsi="Simsun" w:cs="宋体"/>
          <w:color w:val="333333"/>
          <w:kern w:val="0"/>
          <w:szCs w:val="24"/>
        </w:rPr>
        <w:t>”</w:t>
      </w:r>
      <w:r w:rsidRPr="00596DCC">
        <w:rPr>
          <w:rFonts w:ascii="Simsun" w:hAnsi="Simsun" w:cs="宋体"/>
          <w:color w:val="333333"/>
          <w:kern w:val="0"/>
          <w:szCs w:val="24"/>
        </w:rPr>
        <w:t>是因有人通过</w:t>
      </w:r>
      <w:r w:rsidRPr="00596DCC">
        <w:rPr>
          <w:rFonts w:ascii="Simsun" w:hAnsi="Simsun" w:cs="宋体"/>
          <w:color w:val="333333"/>
          <w:kern w:val="0"/>
          <w:szCs w:val="24"/>
        </w:rPr>
        <w:t>BELL</w:t>
      </w:r>
      <w:r w:rsidRPr="00596DCC">
        <w:rPr>
          <w:rFonts w:ascii="Simsun" w:hAnsi="Simsun" w:cs="宋体"/>
          <w:color w:val="333333"/>
          <w:kern w:val="0"/>
          <w:szCs w:val="24"/>
        </w:rPr>
        <w:t>实验室与</w:t>
      </w:r>
      <w:r w:rsidRPr="00596DCC">
        <w:rPr>
          <w:rFonts w:ascii="Simsun" w:hAnsi="Simsun" w:cs="宋体"/>
          <w:color w:val="333333"/>
          <w:kern w:val="0"/>
          <w:szCs w:val="24"/>
        </w:rPr>
        <w:t>Internet</w:t>
      </w:r>
      <w:r w:rsidRPr="00596DCC">
        <w:rPr>
          <w:rFonts w:ascii="Simsun" w:hAnsi="Simsun" w:cs="宋体"/>
          <w:color w:val="333333"/>
          <w:kern w:val="0"/>
          <w:szCs w:val="24"/>
        </w:rPr>
        <w:t>连接的有漏洞的机器上放置了一个蠕虫程序而引起网络灾难得名的</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52</w:t>
      </w:r>
      <w:r w:rsidRPr="00596DCC">
        <w:rPr>
          <w:rFonts w:ascii="Simsun" w:hAnsi="Simsun" w:cs="宋体"/>
          <w:color w:val="333333"/>
          <w:kern w:val="0"/>
          <w:szCs w:val="24"/>
        </w:rPr>
        <w:t>、邮件的附件如果是带有</w:t>
      </w:r>
      <w:r w:rsidRPr="00596DCC">
        <w:rPr>
          <w:rFonts w:ascii="Simsun" w:hAnsi="Simsun" w:cs="宋体"/>
          <w:color w:val="333333"/>
          <w:kern w:val="0"/>
          <w:szCs w:val="24"/>
        </w:rPr>
        <w:t>。exe</w:t>
      </w:r>
      <w:r w:rsidRPr="00596DCC">
        <w:rPr>
          <w:rFonts w:ascii="Simsun" w:hAnsi="Simsun" w:cs="宋体"/>
          <w:color w:val="333333"/>
          <w:kern w:val="0"/>
          <w:szCs w:val="24"/>
        </w:rPr>
        <w:t>、</w:t>
      </w:r>
      <w:r w:rsidRPr="00596DCC">
        <w:rPr>
          <w:rFonts w:ascii="Simsun" w:hAnsi="Simsun" w:cs="宋体"/>
          <w:color w:val="333333"/>
          <w:kern w:val="0"/>
          <w:szCs w:val="24"/>
        </w:rPr>
        <w:t>.com</w:t>
      </w:r>
      <w:r w:rsidRPr="00596DCC">
        <w:rPr>
          <w:rFonts w:ascii="Simsun" w:hAnsi="Simsun" w:cs="宋体"/>
          <w:color w:val="333333"/>
          <w:kern w:val="0"/>
          <w:szCs w:val="24"/>
        </w:rPr>
        <w:t>、</w:t>
      </w:r>
      <w:r w:rsidRPr="00596DCC">
        <w:rPr>
          <w:rFonts w:ascii="Simsun" w:hAnsi="Simsun" w:cs="宋体"/>
          <w:color w:val="333333"/>
          <w:kern w:val="0"/>
          <w:szCs w:val="24"/>
        </w:rPr>
        <w:t>.pif</w:t>
      </w:r>
      <w:r w:rsidRPr="00596DCC">
        <w:rPr>
          <w:rFonts w:ascii="Simsun" w:hAnsi="Simsun" w:cs="宋体"/>
          <w:color w:val="333333"/>
          <w:kern w:val="0"/>
          <w:szCs w:val="24"/>
        </w:rPr>
        <w:t>、</w:t>
      </w:r>
      <w:r w:rsidRPr="00596DCC">
        <w:rPr>
          <w:rFonts w:ascii="Simsun" w:hAnsi="Simsun" w:cs="宋体"/>
          <w:color w:val="333333"/>
          <w:kern w:val="0"/>
          <w:szCs w:val="24"/>
        </w:rPr>
        <w:t>。pl</w:t>
      </w:r>
      <w:r w:rsidRPr="00596DCC">
        <w:rPr>
          <w:rFonts w:ascii="Simsun" w:hAnsi="Simsun" w:cs="宋体"/>
          <w:color w:val="333333"/>
          <w:kern w:val="0"/>
          <w:szCs w:val="24"/>
        </w:rPr>
        <w:t>、</w:t>
      </w:r>
      <w:r w:rsidRPr="00596DCC">
        <w:rPr>
          <w:rFonts w:ascii="Simsun" w:hAnsi="Simsun" w:cs="宋体"/>
          <w:color w:val="333333"/>
          <w:kern w:val="0"/>
          <w:szCs w:val="24"/>
        </w:rPr>
        <w:t>.src</w:t>
      </w:r>
      <w:r w:rsidRPr="00596DCC">
        <w:rPr>
          <w:rFonts w:ascii="Simsun" w:hAnsi="Simsun" w:cs="宋体"/>
          <w:color w:val="333333"/>
          <w:kern w:val="0"/>
          <w:szCs w:val="24"/>
        </w:rPr>
        <w:t>和</w:t>
      </w:r>
      <w:r w:rsidRPr="00596DCC">
        <w:rPr>
          <w:rFonts w:ascii="Simsun" w:hAnsi="Simsun" w:cs="宋体"/>
          <w:color w:val="333333"/>
          <w:kern w:val="0"/>
          <w:szCs w:val="24"/>
        </w:rPr>
        <w:t>。vbs</w:t>
      </w:r>
      <w:r w:rsidRPr="00596DCC">
        <w:rPr>
          <w:rFonts w:ascii="Simsun" w:hAnsi="Simsun" w:cs="宋体"/>
          <w:color w:val="333333"/>
          <w:kern w:val="0"/>
          <w:szCs w:val="24"/>
        </w:rPr>
        <w:t>为后缀的文件，应确定其安全后再打开</w:t>
      </w:r>
      <w:r w:rsidRPr="00596DCC">
        <w:rPr>
          <w:rFonts w:ascii="Simsun" w:hAnsi="Simsun" w:cs="宋体"/>
          <w:color w:val="333333"/>
          <w:kern w:val="0"/>
          <w:szCs w:val="24"/>
        </w:rPr>
        <w:t xml:space="preserve"> (</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53</w:t>
      </w:r>
      <w:r w:rsidRPr="00596DCC">
        <w:rPr>
          <w:rFonts w:ascii="Simsun" w:hAnsi="Simsun" w:cs="宋体"/>
          <w:color w:val="333333"/>
          <w:kern w:val="0"/>
          <w:szCs w:val="24"/>
        </w:rPr>
        <w:t>、在信息战中中立国的体现要比非信息战简单</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54</w:t>
      </w:r>
      <w:r w:rsidRPr="00596DCC">
        <w:rPr>
          <w:rFonts w:ascii="Simsun" w:hAnsi="Simsun" w:cs="宋体"/>
          <w:color w:val="333333"/>
          <w:kern w:val="0"/>
          <w:szCs w:val="24"/>
        </w:rPr>
        <w:t>、信息战的军事目标是指一个国家军队的网络系统、信息系统、数据资源</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55</w:t>
      </w:r>
      <w:r w:rsidRPr="00596DCC">
        <w:rPr>
          <w:rFonts w:ascii="Simsun" w:hAnsi="Simsun" w:cs="宋体"/>
          <w:color w:val="333333"/>
          <w:kern w:val="0"/>
          <w:szCs w:val="24"/>
        </w:rPr>
        <w:t>、计算机病毒是计算机系统中自动产生的</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56</w:t>
      </w:r>
      <w:r w:rsidRPr="00596DCC">
        <w:rPr>
          <w:rFonts w:ascii="Simsun" w:hAnsi="Simsun" w:cs="宋体"/>
          <w:color w:val="333333"/>
          <w:kern w:val="0"/>
          <w:szCs w:val="24"/>
        </w:rPr>
        <w:t>、小球病毒属于引导型病毒</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57</w:t>
      </w:r>
      <w:r w:rsidRPr="00596DCC">
        <w:rPr>
          <w:rFonts w:ascii="Simsun" w:hAnsi="Simsun" w:cs="宋体"/>
          <w:color w:val="333333"/>
          <w:kern w:val="0"/>
          <w:szCs w:val="24"/>
        </w:rPr>
        <w:t>、公安部公共信息网络安全监察部门主管全国的计算机病毒防治管理工作</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58</w:t>
      </w:r>
      <w:r w:rsidRPr="00596DCC">
        <w:rPr>
          <w:rFonts w:ascii="Simsun" w:hAnsi="Simsun" w:cs="宋体"/>
          <w:color w:val="333333"/>
          <w:kern w:val="0"/>
          <w:szCs w:val="24"/>
        </w:rPr>
        <w:t>、计算机病毒防治产品实行销售许可证制度</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59</w:t>
      </w:r>
      <w:r w:rsidRPr="00596DCC">
        <w:rPr>
          <w:rFonts w:ascii="Simsun" w:hAnsi="Simsun" w:cs="宋体"/>
          <w:color w:val="333333"/>
          <w:kern w:val="0"/>
          <w:szCs w:val="24"/>
        </w:rPr>
        <w:t>、计算机病毒防治产品分为三级，其中三级品为最高级</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60</w:t>
      </w:r>
      <w:r w:rsidRPr="00596DCC">
        <w:rPr>
          <w:rFonts w:ascii="Simsun" w:hAnsi="Simsun" w:cs="宋体"/>
          <w:color w:val="333333"/>
          <w:kern w:val="0"/>
          <w:szCs w:val="24"/>
        </w:rPr>
        <w:t>，删除不必要的网络共享可以提高防范病毒的能力</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61</w:t>
      </w:r>
      <w:r w:rsidRPr="00596DCC">
        <w:rPr>
          <w:rFonts w:ascii="Simsun" w:hAnsi="Simsun" w:cs="宋体"/>
          <w:color w:val="333333"/>
          <w:kern w:val="0"/>
          <w:szCs w:val="24"/>
        </w:rPr>
        <w:t>、带</w:t>
      </w:r>
      <w:r w:rsidRPr="00596DCC">
        <w:rPr>
          <w:rFonts w:ascii="Simsun" w:hAnsi="Simsun" w:cs="宋体"/>
          <w:color w:val="333333"/>
          <w:kern w:val="0"/>
          <w:szCs w:val="24"/>
        </w:rPr>
        <w:t>VPN</w:t>
      </w:r>
      <w:r w:rsidRPr="00596DCC">
        <w:rPr>
          <w:rFonts w:ascii="Simsun" w:hAnsi="Simsun" w:cs="宋体"/>
          <w:color w:val="333333"/>
          <w:kern w:val="0"/>
          <w:szCs w:val="24"/>
        </w:rPr>
        <w:t>的防火墙一旦设置了</w:t>
      </w:r>
      <w:r w:rsidRPr="00596DCC">
        <w:rPr>
          <w:rFonts w:ascii="Simsun" w:hAnsi="Simsun" w:cs="宋体"/>
          <w:color w:val="333333"/>
          <w:kern w:val="0"/>
          <w:szCs w:val="24"/>
        </w:rPr>
        <w:t xml:space="preserve">VPN </w:t>
      </w:r>
      <w:r w:rsidRPr="00596DCC">
        <w:rPr>
          <w:rFonts w:ascii="Simsun" w:hAnsi="Simsun" w:cs="宋体"/>
          <w:color w:val="333333"/>
          <w:kern w:val="0"/>
          <w:szCs w:val="24"/>
        </w:rPr>
        <w:t>功能，则所有通过防火墙的数据包都将</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62</w:t>
      </w:r>
      <w:r w:rsidRPr="00596DCC">
        <w:rPr>
          <w:rFonts w:ascii="Simsun" w:hAnsi="Simsun" w:cs="宋体"/>
          <w:color w:val="333333"/>
          <w:kern w:val="0"/>
          <w:szCs w:val="24"/>
        </w:rPr>
        <w:t>、通过</w:t>
      </w:r>
      <w:r w:rsidRPr="00596DCC">
        <w:rPr>
          <w:rFonts w:ascii="Simsun" w:hAnsi="Simsun" w:cs="宋体"/>
          <w:color w:val="333333"/>
          <w:kern w:val="0"/>
          <w:szCs w:val="24"/>
        </w:rPr>
        <w:t>VPN</w:t>
      </w:r>
      <w:r w:rsidRPr="00596DCC">
        <w:rPr>
          <w:rFonts w:ascii="Simsun" w:hAnsi="Simsun" w:cs="宋体"/>
          <w:color w:val="333333"/>
          <w:kern w:val="0"/>
          <w:szCs w:val="24"/>
        </w:rPr>
        <w:t>通道进行通讯</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63</w:t>
      </w:r>
      <w:r w:rsidRPr="00596DCC">
        <w:rPr>
          <w:rFonts w:ascii="Simsun" w:hAnsi="Simsun" w:cs="宋体"/>
          <w:color w:val="333333"/>
          <w:kern w:val="0"/>
          <w:szCs w:val="24"/>
        </w:rPr>
        <w:t>、</w:t>
      </w:r>
      <w:r w:rsidRPr="00596DCC">
        <w:rPr>
          <w:rFonts w:ascii="Simsun" w:hAnsi="Simsun" w:cs="宋体"/>
          <w:color w:val="333333"/>
          <w:kern w:val="0"/>
          <w:szCs w:val="24"/>
        </w:rPr>
        <w:t>VPN</w:t>
      </w:r>
      <w:r w:rsidRPr="00596DCC">
        <w:rPr>
          <w:rFonts w:ascii="Simsun" w:hAnsi="Simsun" w:cs="宋体"/>
          <w:color w:val="333333"/>
          <w:kern w:val="0"/>
          <w:szCs w:val="24"/>
        </w:rPr>
        <w:t>的所采取的两项关键技术是认证与加密</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64</w:t>
      </w:r>
      <w:r w:rsidRPr="00596DCC">
        <w:rPr>
          <w:rFonts w:ascii="Simsun" w:hAnsi="Simsun" w:cs="宋体"/>
          <w:color w:val="333333"/>
          <w:kern w:val="0"/>
          <w:szCs w:val="24"/>
        </w:rPr>
        <w:t>、要保证一个公司总部与其分支机构的网络通讯安全只有通过</w:t>
      </w:r>
      <w:r w:rsidRPr="00596DCC">
        <w:rPr>
          <w:rFonts w:ascii="Simsun" w:hAnsi="Simsun" w:cs="宋体"/>
          <w:color w:val="333333"/>
          <w:kern w:val="0"/>
          <w:szCs w:val="24"/>
        </w:rPr>
        <w:t>VPN</w:t>
      </w:r>
      <w:r w:rsidRPr="00596DCC">
        <w:rPr>
          <w:rFonts w:ascii="Simsun" w:hAnsi="Simsun" w:cs="宋体"/>
          <w:color w:val="333333"/>
          <w:kern w:val="0"/>
          <w:szCs w:val="24"/>
        </w:rPr>
        <w:t>来实现</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65</w:t>
      </w:r>
      <w:r w:rsidRPr="00596DCC">
        <w:rPr>
          <w:rFonts w:ascii="Simsun" w:hAnsi="Simsun" w:cs="宋体"/>
          <w:color w:val="333333"/>
          <w:kern w:val="0"/>
          <w:szCs w:val="24"/>
        </w:rPr>
        <w:t>、网络安全工程实施的关键是质量，而质量的关键是服务的长期保障能力</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66</w:t>
      </w:r>
      <w:r w:rsidRPr="00596DCC">
        <w:rPr>
          <w:rFonts w:ascii="Simsun" w:hAnsi="Simsun" w:cs="宋体"/>
          <w:color w:val="333333"/>
          <w:kern w:val="0"/>
          <w:szCs w:val="24"/>
        </w:rPr>
        <w:t>、网络安全服务的开展与网络安全防范是一对矛盾</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67</w:t>
      </w:r>
      <w:r w:rsidRPr="00596DCC">
        <w:rPr>
          <w:rFonts w:ascii="Simsun" w:hAnsi="Simsun" w:cs="宋体"/>
          <w:color w:val="333333"/>
          <w:kern w:val="0"/>
          <w:szCs w:val="24"/>
        </w:rPr>
        <w:t>、网络安全边界防范的不完备性仅指防外不防内</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68</w:t>
      </w:r>
      <w:r w:rsidRPr="00596DCC">
        <w:rPr>
          <w:rFonts w:ascii="Simsun" w:hAnsi="Simsun" w:cs="宋体"/>
          <w:color w:val="333333"/>
          <w:kern w:val="0"/>
          <w:szCs w:val="24"/>
        </w:rPr>
        <w:t>、使用最新版本的网页浏览器软件可以防御黑客攻击。</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69</w:t>
      </w:r>
      <w:r w:rsidRPr="00596DCC">
        <w:rPr>
          <w:rFonts w:ascii="Simsun" w:hAnsi="Simsun" w:cs="宋体"/>
          <w:color w:val="333333"/>
          <w:kern w:val="0"/>
          <w:szCs w:val="24"/>
        </w:rPr>
        <w:t>、不要将密码写到纸上.</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70</w:t>
      </w:r>
      <w:r w:rsidRPr="00596DCC">
        <w:rPr>
          <w:rFonts w:ascii="Simsun" w:hAnsi="Simsun" w:cs="宋体"/>
          <w:color w:val="333333"/>
          <w:kern w:val="0"/>
          <w:szCs w:val="24"/>
        </w:rPr>
        <w:t>、计算机数据恢复在实际生活当中可以百分百恢复。</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71</w:t>
      </w:r>
      <w:r w:rsidRPr="00596DCC">
        <w:rPr>
          <w:rFonts w:ascii="Simsun" w:hAnsi="Simsun" w:cs="宋体"/>
          <w:color w:val="333333"/>
          <w:kern w:val="0"/>
          <w:szCs w:val="24"/>
        </w:rPr>
        <w:t>、违反国家法律、法规的行为，危及计算机信息系统安全的事件，称为计算机案件。</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72</w:t>
      </w:r>
      <w:r w:rsidRPr="00596DCC">
        <w:rPr>
          <w:rFonts w:ascii="Simsun" w:hAnsi="Simsun" w:cs="宋体"/>
          <w:color w:val="333333"/>
          <w:kern w:val="0"/>
          <w:szCs w:val="24"/>
        </w:rPr>
        <w:t>、计算机犯罪是行为人以计算机为工具或以计算机资产为犯罪对象实施的,依照我国刑法应受处罚的,具有社会危害性的行为.</w:t>
      </w:r>
      <w:r w:rsidRPr="00596DCC">
        <w:rPr>
          <w:rFonts w:ascii="Simsun" w:hAnsi="Simsun" w:cs="宋体"/>
          <w:color w:val="333333"/>
          <w:kern w:val="0"/>
          <w:szCs w:val="24"/>
        </w:rPr>
        <w:t>（</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73</w:t>
      </w:r>
      <w:r w:rsidRPr="00596DCC">
        <w:rPr>
          <w:rFonts w:ascii="Simsun" w:hAnsi="Simsun" w:cs="宋体"/>
          <w:color w:val="333333"/>
          <w:kern w:val="0"/>
          <w:szCs w:val="24"/>
        </w:rPr>
        <w:t>、</w:t>
      </w:r>
      <w:r w:rsidRPr="00596DCC">
        <w:rPr>
          <w:rFonts w:ascii="Simsun" w:hAnsi="Simsun" w:cs="宋体"/>
          <w:color w:val="333333"/>
          <w:kern w:val="0"/>
          <w:szCs w:val="24"/>
        </w:rPr>
        <w:t xml:space="preserve"> </w:t>
      </w:r>
      <w:r w:rsidRPr="00596DCC">
        <w:rPr>
          <w:rFonts w:ascii="Simsun" w:hAnsi="Simsun" w:cs="宋体"/>
          <w:color w:val="333333"/>
          <w:kern w:val="0"/>
          <w:szCs w:val="24"/>
        </w:rPr>
        <w:t>计算机信息系统的安全威胁同时来自内、外两个方面。</w:t>
      </w:r>
      <w:r w:rsidRPr="00596DCC">
        <w:rPr>
          <w:rFonts w:ascii="Simsun" w:hAnsi="Simsun" w:cs="宋体"/>
          <w:color w:val="333333"/>
          <w:kern w:val="0"/>
          <w:szCs w:val="24"/>
        </w:rPr>
        <w:t xml:space="preserve"> (</w:t>
      </w:r>
      <w:r w:rsidRPr="00596DCC">
        <w:rPr>
          <w:rFonts w:ascii="Simsun" w:hAnsi="Simsun" w:cs="宋体"/>
          <w:color w:val="333333"/>
          <w:kern w:val="0"/>
          <w:szCs w:val="24"/>
        </w:rPr>
        <w:t>对</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74</w:t>
      </w:r>
      <w:r w:rsidRPr="00596DCC">
        <w:rPr>
          <w:rFonts w:ascii="Simsun" w:hAnsi="Simsun" w:cs="宋体"/>
          <w:color w:val="333333"/>
          <w:kern w:val="0"/>
          <w:szCs w:val="24"/>
        </w:rPr>
        <w:t>、外单位人员如可以随意接入奇瑞公司内网。</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75</w:t>
      </w:r>
      <w:r w:rsidRPr="00596DCC">
        <w:rPr>
          <w:rFonts w:ascii="Simsun" w:hAnsi="Simsun" w:cs="宋体"/>
          <w:color w:val="333333"/>
          <w:kern w:val="0"/>
          <w:szCs w:val="24"/>
        </w:rPr>
        <w:t>、格式化过后的计算机，原来的数据就找不回来了</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问答题: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w:t>
      </w:r>
      <w:r w:rsidRPr="00596DCC">
        <w:rPr>
          <w:rFonts w:ascii="Simsun" w:hAnsi="Simsun" w:cs="宋体"/>
          <w:color w:val="333333"/>
          <w:kern w:val="0"/>
          <w:szCs w:val="24"/>
        </w:rPr>
        <w:t>、今年我国首届国家网络安全宣传周的主题是什么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答案:共建网络安全，共享网络文明</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w:t>
      </w:r>
      <w:r w:rsidRPr="00596DCC">
        <w:rPr>
          <w:rFonts w:ascii="Simsun" w:hAnsi="Simsun" w:cs="宋体"/>
          <w:color w:val="333333"/>
          <w:kern w:val="0"/>
          <w:szCs w:val="24"/>
        </w:rPr>
        <w:t>、罗定职业技术学院的官方网址是什么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www.niubb。net</w:t>
      </w:r>
      <w:r w:rsidRPr="00596DCC">
        <w:rPr>
          <w:rFonts w:ascii="Simsun" w:hAnsi="Simsun" w:cs="宋体"/>
          <w:color w:val="333333"/>
          <w:kern w:val="0"/>
          <w:szCs w:val="24"/>
        </w:rPr>
        <w:t>和</w:t>
      </w:r>
      <w:r w:rsidRPr="00596DCC">
        <w:rPr>
          <w:rFonts w:ascii="Simsun" w:hAnsi="Simsun" w:cs="宋体"/>
          <w:color w:val="333333"/>
          <w:kern w:val="0"/>
          <w:szCs w:val="24"/>
        </w:rPr>
        <w:t xml:space="preserve"> www。niubb.net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w:t>
      </w:r>
      <w:r w:rsidRPr="00596DCC">
        <w:rPr>
          <w:rFonts w:ascii="Simsun" w:hAnsi="Simsun" w:cs="宋体"/>
          <w:color w:val="333333"/>
          <w:kern w:val="0"/>
          <w:szCs w:val="24"/>
        </w:rPr>
        <w:t>、罗定职业技术学院政务和公益机构域名是什么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答案：罗定职业技术学院</w:t>
      </w:r>
      <w:r w:rsidRPr="00596DCC">
        <w:rPr>
          <w:rFonts w:ascii="Simsun" w:hAnsi="Simsun" w:cs="宋体"/>
          <w:color w:val="333333"/>
          <w:kern w:val="0"/>
          <w:szCs w:val="24"/>
        </w:rPr>
        <w:t>.</w:t>
      </w:r>
      <w:r w:rsidRPr="00596DCC">
        <w:rPr>
          <w:rFonts w:ascii="Simsun" w:hAnsi="Simsun" w:cs="宋体"/>
          <w:color w:val="333333"/>
          <w:kern w:val="0"/>
          <w:szCs w:val="24"/>
        </w:rPr>
        <w:t>公益</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4</w:t>
      </w:r>
      <w:r w:rsidRPr="00596DCC">
        <w:rPr>
          <w:rFonts w:ascii="Simsun" w:hAnsi="Simsun" w:cs="宋体"/>
          <w:color w:val="333333"/>
          <w:kern w:val="0"/>
          <w:szCs w:val="24"/>
        </w:rPr>
        <w:t>、首次使用</w:t>
      </w:r>
      <w:r w:rsidRPr="00596DCC">
        <w:rPr>
          <w:rFonts w:ascii="Simsun" w:hAnsi="Simsun" w:cs="宋体"/>
          <w:color w:val="333333"/>
          <w:kern w:val="0"/>
          <w:szCs w:val="24"/>
        </w:rPr>
        <w:t>CRP</w:t>
      </w:r>
      <w:r w:rsidRPr="00596DCC">
        <w:rPr>
          <w:rFonts w:ascii="Simsun" w:hAnsi="Simsun" w:cs="宋体"/>
          <w:color w:val="333333"/>
          <w:kern w:val="0"/>
          <w:szCs w:val="24"/>
        </w:rPr>
        <w:t>数字校园、校园一卡通等信息系统时，为了保存自已的信息和财产安全应当怎么做</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答案：进入信息系统修改密码，并将其设置为一个复杂的密码。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5</w:t>
      </w:r>
      <w:r w:rsidRPr="00596DCC">
        <w:rPr>
          <w:rFonts w:ascii="Simsun" w:hAnsi="Simsun" w:cs="宋体"/>
          <w:color w:val="333333"/>
          <w:kern w:val="0"/>
          <w:szCs w:val="24"/>
        </w:rPr>
        <w:t>、计算机网络最突出的优点是什么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答案：共享资源</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6</w:t>
      </w:r>
      <w:r w:rsidRPr="00596DCC">
        <w:rPr>
          <w:rFonts w:ascii="Simsun" w:hAnsi="Simsun" w:cs="宋体"/>
          <w:color w:val="333333"/>
          <w:kern w:val="0"/>
          <w:szCs w:val="24"/>
        </w:rPr>
        <w:t>、信息安全有哪些常见的威胁</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答案：常见威胁有非授权访问、信息泄露、破坏数据完整性，拒绝服务攻击,恶意代码。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7</w:t>
      </w:r>
      <w:r w:rsidRPr="00596DCC">
        <w:rPr>
          <w:rFonts w:ascii="Simsun" w:hAnsi="Simsun" w:cs="宋体"/>
          <w:color w:val="333333"/>
          <w:kern w:val="0"/>
          <w:szCs w:val="24"/>
        </w:rPr>
        <w:t>、解决互联网安全问题的根本条件是什么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答案：提高整个社会网民的互联网道德本质。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8</w:t>
      </w:r>
      <w:r w:rsidRPr="00596DCC">
        <w:rPr>
          <w:rFonts w:ascii="Simsun" w:hAnsi="Simsun" w:cs="宋体"/>
          <w:color w:val="333333"/>
          <w:kern w:val="0"/>
          <w:szCs w:val="24"/>
        </w:rPr>
        <w:t>、什么是钓鱼网站</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w:t>
      </w:r>
      <w:r w:rsidRPr="00596DCC">
        <w:rPr>
          <w:rFonts w:ascii="Simsun" w:hAnsi="Simsun" w:cs="宋体"/>
          <w:color w:val="333333"/>
          <w:kern w:val="0"/>
          <w:szCs w:val="24"/>
        </w:rPr>
        <w:t>钓鱼网站</w:t>
      </w:r>
      <w:r w:rsidRPr="00596DCC">
        <w:rPr>
          <w:rFonts w:ascii="Simsun" w:hAnsi="Simsun" w:cs="宋体"/>
          <w:color w:val="333333"/>
          <w:kern w:val="0"/>
          <w:szCs w:val="24"/>
        </w:rPr>
        <w:t>”</w:t>
      </w:r>
      <w:r w:rsidRPr="00596DCC">
        <w:rPr>
          <w:rFonts w:ascii="Simsun" w:hAnsi="Simsun" w:cs="宋体"/>
          <w:color w:val="333333"/>
          <w:kern w:val="0"/>
          <w:szCs w:val="24"/>
        </w:rPr>
        <w:t>是一种网络欺诈行为,指不法分子利用各种手段，仿冒真实网站的</w:t>
      </w:r>
      <w:r w:rsidRPr="00596DCC">
        <w:rPr>
          <w:rFonts w:ascii="Simsun" w:hAnsi="Simsun" w:cs="宋体"/>
          <w:color w:val="333333"/>
          <w:kern w:val="0"/>
          <w:szCs w:val="24"/>
        </w:rPr>
        <w:t>URL</w:t>
      </w:r>
      <w:r w:rsidRPr="00596DCC">
        <w:rPr>
          <w:rFonts w:ascii="Simsun" w:hAnsi="Simsun" w:cs="宋体"/>
          <w:color w:val="333333"/>
          <w:kern w:val="0"/>
          <w:szCs w:val="24"/>
        </w:rPr>
        <w:t>地址以及页面内容，或者利用真实网站服务器程序上的漏洞在站点的某些网页中插入危险的</w:t>
      </w:r>
      <w:r w:rsidRPr="00596DCC">
        <w:rPr>
          <w:rFonts w:ascii="Simsun" w:hAnsi="Simsun" w:cs="宋体"/>
          <w:color w:val="333333"/>
          <w:kern w:val="0"/>
          <w:szCs w:val="24"/>
        </w:rPr>
        <w:t>HTML</w:t>
      </w:r>
      <w:r w:rsidRPr="00596DCC">
        <w:rPr>
          <w:rFonts w:ascii="Simsun" w:hAnsi="Simsun" w:cs="宋体"/>
          <w:color w:val="333333"/>
          <w:kern w:val="0"/>
          <w:szCs w:val="24"/>
        </w:rPr>
        <w:t>代码,以此来骗取用户银行或信用卡账号、密码等私人资料。</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9</w:t>
      </w:r>
      <w:r w:rsidRPr="00596DCC">
        <w:rPr>
          <w:rFonts w:ascii="Simsun" w:hAnsi="Simsun" w:cs="宋体"/>
          <w:color w:val="333333"/>
          <w:kern w:val="0"/>
          <w:szCs w:val="24"/>
        </w:rPr>
        <w:t>、什么是网络安全</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答案：网络安全是指网络系统的硬件、软件及其系统中的数据受到保护，不因偶然的或者恶意的原因而遭到破坏、更改、泄露，系统可以连续可靠正常地运行，网络服务不被中断。</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10</w:t>
      </w:r>
      <w:r w:rsidRPr="00596DCC">
        <w:rPr>
          <w:rFonts w:ascii="Simsun" w:hAnsi="Simsun" w:cs="宋体"/>
          <w:color w:val="333333"/>
          <w:kern w:val="0"/>
          <w:szCs w:val="24"/>
        </w:rPr>
        <w:t>、什么是木马</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答案:木马是一种带有恶意性质的远程控制软件。木马一般分为客户端</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(client）</w:t>
      </w:r>
      <w:r w:rsidRPr="00596DCC">
        <w:rPr>
          <w:rFonts w:ascii="Simsun" w:hAnsi="Simsun" w:cs="宋体"/>
          <w:color w:val="333333"/>
          <w:kern w:val="0"/>
          <w:szCs w:val="24"/>
        </w:rPr>
        <w:t>和服务器端</w:t>
      </w:r>
      <w:r w:rsidRPr="00596DCC">
        <w:rPr>
          <w:rFonts w:ascii="Simsun" w:hAnsi="Simsun" w:cs="宋体"/>
          <w:color w:val="333333"/>
          <w:kern w:val="0"/>
          <w:szCs w:val="24"/>
        </w:rPr>
        <w:t>（server)</w:t>
      </w:r>
      <w:r w:rsidRPr="00596DCC">
        <w:rPr>
          <w:rFonts w:ascii="Simsun" w:hAnsi="Simsun" w:cs="宋体"/>
          <w:color w:val="333333"/>
          <w:kern w:val="0"/>
          <w:szCs w:val="24"/>
        </w:rPr>
        <w:t>。客户端就是本地使用的各种命令的控制台,服务器端则是要给别人运行，只有运行过服务器端的计算机才能够完全受控。木马不会像病毒那样去感染文件。</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11</w:t>
      </w:r>
      <w:r w:rsidRPr="00596DCC">
        <w:rPr>
          <w:rFonts w:ascii="Simsun" w:hAnsi="Simsun" w:cs="宋体"/>
          <w:color w:val="333333"/>
          <w:kern w:val="0"/>
          <w:szCs w:val="24"/>
        </w:rPr>
        <w:t>、什么是后门</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答案：后门是指一种绕过安全性控制而获取对程序或系统访问权的方法。</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12</w:t>
      </w:r>
      <w:r w:rsidRPr="00596DCC">
        <w:rPr>
          <w:rFonts w:ascii="Simsun" w:hAnsi="Simsun" w:cs="宋体"/>
          <w:color w:val="333333"/>
          <w:kern w:val="0"/>
          <w:szCs w:val="24"/>
        </w:rPr>
        <w:t>、防范网络黑客防措施有哪些</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宋体" w:hAnsi="宋体" w:cs="宋体" w:hint="eastAsia"/>
          <w:color w:val="333333"/>
          <w:kern w:val="0"/>
          <w:szCs w:val="24"/>
        </w:rPr>
        <w:t>①</w:t>
      </w:r>
      <w:r w:rsidRPr="00596DCC">
        <w:rPr>
          <w:rFonts w:ascii="Simsun" w:hAnsi="Simsun" w:cs="宋体"/>
          <w:color w:val="333333"/>
          <w:kern w:val="0"/>
          <w:szCs w:val="24"/>
        </w:rPr>
        <w:t>选用安全的口令</w:t>
      </w:r>
      <w:r w:rsidRPr="00596DCC">
        <w:rPr>
          <w:rFonts w:ascii="宋体" w:hAnsi="宋体" w:cs="宋体" w:hint="eastAsia"/>
          <w:color w:val="333333"/>
          <w:kern w:val="0"/>
          <w:szCs w:val="24"/>
        </w:rPr>
        <w:t>②</w:t>
      </w:r>
      <w:r w:rsidRPr="00596DCC">
        <w:rPr>
          <w:rFonts w:ascii="Simsun" w:hAnsi="Simsun" w:cs="宋体"/>
          <w:color w:val="333333"/>
          <w:kern w:val="0"/>
          <w:szCs w:val="24"/>
        </w:rPr>
        <w:t>口令不得以明文方式存放在系统中</w:t>
      </w:r>
      <w:r w:rsidRPr="00596DCC">
        <w:rPr>
          <w:rFonts w:ascii="宋体" w:hAnsi="宋体" w:cs="宋体" w:hint="eastAsia"/>
          <w:color w:val="333333"/>
          <w:kern w:val="0"/>
          <w:szCs w:val="24"/>
        </w:rPr>
        <w:t>③</w:t>
      </w:r>
      <w:r w:rsidRPr="00596DCC">
        <w:rPr>
          <w:rFonts w:ascii="Simsun" w:hAnsi="Simsun" w:cs="宋体"/>
          <w:color w:val="333333"/>
          <w:kern w:val="0"/>
          <w:szCs w:val="24"/>
        </w:rPr>
        <w:t>建立帐号锁定机制</w:t>
      </w:r>
      <w:r w:rsidRPr="00596DCC">
        <w:rPr>
          <w:rFonts w:ascii="宋体" w:hAnsi="宋体" w:cs="宋体" w:hint="eastAsia"/>
          <w:color w:val="333333"/>
          <w:kern w:val="0"/>
          <w:szCs w:val="24"/>
        </w:rPr>
        <w:t>④</w:t>
      </w:r>
      <w:r w:rsidRPr="00596DCC">
        <w:rPr>
          <w:rFonts w:ascii="Simsun" w:hAnsi="Simsun" w:cs="宋体"/>
          <w:color w:val="333333"/>
          <w:kern w:val="0"/>
          <w:szCs w:val="24"/>
        </w:rPr>
        <w:t>实施存取控制</w:t>
      </w:r>
      <w:r w:rsidRPr="00596DCC">
        <w:rPr>
          <w:rFonts w:ascii="宋体" w:hAnsi="宋体" w:cs="宋体" w:hint="eastAsia"/>
          <w:color w:val="333333"/>
          <w:kern w:val="0"/>
          <w:szCs w:val="24"/>
        </w:rPr>
        <w:t>⑤</w:t>
      </w:r>
      <w:r w:rsidRPr="00596DCC">
        <w:rPr>
          <w:rFonts w:ascii="Simsun" w:hAnsi="Simsun" w:cs="宋体"/>
          <w:color w:val="333333"/>
          <w:kern w:val="0"/>
          <w:szCs w:val="24"/>
        </w:rPr>
        <w:t>确保数据的安全</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13</w:t>
      </w:r>
      <w:r w:rsidRPr="00596DCC">
        <w:rPr>
          <w:rFonts w:ascii="Simsun" w:hAnsi="Simsun" w:cs="宋体"/>
          <w:color w:val="333333"/>
          <w:kern w:val="0"/>
          <w:szCs w:val="24"/>
        </w:rPr>
        <w:t>、网络病毒的来源有哪些</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答案：邮件附件、</w:t>
      </w:r>
      <w:r w:rsidRPr="00596DCC">
        <w:rPr>
          <w:rFonts w:ascii="Simsun" w:hAnsi="Simsun" w:cs="宋体"/>
          <w:color w:val="333333"/>
          <w:kern w:val="0"/>
          <w:szCs w:val="24"/>
        </w:rPr>
        <w:t xml:space="preserve">E—mail </w:t>
      </w:r>
      <w:r w:rsidRPr="00596DCC">
        <w:rPr>
          <w:rFonts w:ascii="Simsun" w:hAnsi="Simsun" w:cs="宋体"/>
          <w:color w:val="333333"/>
          <w:kern w:val="0"/>
          <w:szCs w:val="24"/>
        </w:rPr>
        <w:t>、</w:t>
      </w:r>
      <w:r w:rsidRPr="00596DCC">
        <w:rPr>
          <w:rFonts w:ascii="Simsun" w:hAnsi="Simsun" w:cs="宋体"/>
          <w:color w:val="333333"/>
          <w:kern w:val="0"/>
          <w:szCs w:val="24"/>
        </w:rPr>
        <w:t>Web</w:t>
      </w:r>
      <w:r w:rsidRPr="00596DCC">
        <w:rPr>
          <w:rFonts w:ascii="Simsun" w:hAnsi="Simsun" w:cs="宋体"/>
          <w:color w:val="333333"/>
          <w:kern w:val="0"/>
          <w:szCs w:val="24"/>
        </w:rPr>
        <w:t>服务器、文件共享。</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14</w:t>
      </w:r>
      <w:r w:rsidRPr="00596DCC">
        <w:rPr>
          <w:rFonts w:ascii="Simsun" w:hAnsi="Simsun" w:cs="宋体"/>
          <w:color w:val="333333"/>
          <w:kern w:val="0"/>
          <w:szCs w:val="24"/>
        </w:rPr>
        <w:t>、局域网内部若出现</w:t>
      </w:r>
      <w:r w:rsidRPr="00596DCC">
        <w:rPr>
          <w:rFonts w:ascii="Simsun" w:hAnsi="Simsun" w:cs="宋体"/>
          <w:color w:val="333333"/>
          <w:kern w:val="0"/>
          <w:szCs w:val="24"/>
        </w:rPr>
        <w:t>ARP</w:t>
      </w:r>
      <w:r w:rsidRPr="00596DCC">
        <w:rPr>
          <w:rFonts w:ascii="Simsun" w:hAnsi="Simsun" w:cs="宋体"/>
          <w:color w:val="333333"/>
          <w:kern w:val="0"/>
          <w:szCs w:val="24"/>
        </w:rPr>
        <w:t>攻击，会出现哪两种两句现象</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不断弹出</w:t>
      </w:r>
      <w:r w:rsidRPr="00596DCC">
        <w:rPr>
          <w:rFonts w:ascii="Simsun" w:hAnsi="Simsun" w:cs="宋体"/>
          <w:color w:val="333333"/>
          <w:kern w:val="0"/>
          <w:szCs w:val="24"/>
        </w:rPr>
        <w:t>“</w:t>
      </w:r>
      <w:r w:rsidRPr="00596DCC">
        <w:rPr>
          <w:rFonts w:ascii="Simsun" w:hAnsi="Simsun" w:cs="宋体"/>
          <w:color w:val="333333"/>
          <w:kern w:val="0"/>
          <w:szCs w:val="24"/>
        </w:rPr>
        <w:t>本机的</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段地址与网络中的</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错</w:t>
      </w:r>
      <w:r w:rsidRPr="00596DCC">
        <w:rPr>
          <w:rFonts w:ascii="Simsun" w:hAnsi="Simsun" w:cs="宋体"/>
          <w:color w:val="333333"/>
          <w:kern w:val="0"/>
          <w:szCs w:val="24"/>
        </w:rPr>
        <w:t>）</w:t>
      </w:r>
      <w:r w:rsidRPr="00596DCC">
        <w:rPr>
          <w:rFonts w:ascii="Simsun" w:hAnsi="Simsun" w:cs="宋体"/>
          <w:color w:val="333333"/>
          <w:kern w:val="0"/>
          <w:szCs w:val="24"/>
        </w:rPr>
        <w:t>段地址冲突</w:t>
      </w:r>
      <w:r w:rsidRPr="00596DCC">
        <w:rPr>
          <w:rFonts w:ascii="Simsun" w:hAnsi="Simsun" w:cs="宋体"/>
          <w:color w:val="333333"/>
          <w:kern w:val="0"/>
          <w:szCs w:val="24"/>
        </w:rPr>
        <w:t>"</w:t>
      </w:r>
      <w:r w:rsidRPr="00596DCC">
        <w:rPr>
          <w:rFonts w:ascii="Simsun" w:hAnsi="Simsun" w:cs="宋体"/>
          <w:color w:val="333333"/>
          <w:kern w:val="0"/>
          <w:szCs w:val="24"/>
        </w:rPr>
        <w:t>的对话框。</w:t>
      </w:r>
      <w:r w:rsidRPr="00596DCC">
        <w:rPr>
          <w:rFonts w:ascii="Simsun" w:hAnsi="Simsun" w:cs="宋体"/>
          <w:color w:val="333333"/>
          <w:kern w:val="0"/>
          <w:szCs w:val="24"/>
        </w:rPr>
        <w:t>2.</w:t>
      </w:r>
      <w:r w:rsidRPr="00596DCC">
        <w:rPr>
          <w:rFonts w:ascii="Simsun" w:hAnsi="Simsun" w:cs="宋体"/>
          <w:color w:val="333333"/>
          <w:kern w:val="0"/>
          <w:szCs w:val="24"/>
        </w:rPr>
        <w:t>计算机不能正常上网，出现网络中断的症状。</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15</w:t>
      </w:r>
      <w:r w:rsidRPr="00596DCC">
        <w:rPr>
          <w:rFonts w:ascii="Simsun" w:hAnsi="Simsun" w:cs="宋体"/>
          <w:color w:val="333333"/>
          <w:kern w:val="0"/>
          <w:szCs w:val="24"/>
        </w:rPr>
        <w:t>、控制</w:t>
      </w:r>
      <w:r w:rsidRPr="00596DCC">
        <w:rPr>
          <w:rFonts w:ascii="Simsun" w:hAnsi="Simsun" w:cs="宋体"/>
          <w:color w:val="333333"/>
          <w:kern w:val="0"/>
          <w:szCs w:val="24"/>
        </w:rPr>
        <w:t>USB</w:t>
      </w:r>
      <w:r w:rsidRPr="00596DCC">
        <w:rPr>
          <w:rFonts w:ascii="Simsun" w:hAnsi="Simsun" w:cs="宋体"/>
          <w:color w:val="333333"/>
          <w:kern w:val="0"/>
          <w:szCs w:val="24"/>
        </w:rPr>
        <w:t>接口使用的目的</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、网络的安全</w:t>
      </w:r>
      <w:r w:rsidRPr="00596DCC">
        <w:rPr>
          <w:rFonts w:ascii="Simsun" w:hAnsi="Simsun" w:cs="宋体"/>
          <w:color w:val="333333"/>
          <w:kern w:val="0"/>
          <w:szCs w:val="24"/>
        </w:rPr>
        <w:t xml:space="preserve"> 2</w:t>
      </w:r>
      <w:r w:rsidRPr="00596DCC">
        <w:rPr>
          <w:rFonts w:ascii="Simsun" w:hAnsi="Simsun" w:cs="宋体"/>
          <w:color w:val="333333"/>
          <w:kern w:val="0"/>
          <w:szCs w:val="24"/>
        </w:rPr>
        <w:t>、信息的保密</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16</w:t>
      </w:r>
      <w:r w:rsidRPr="00596DCC">
        <w:rPr>
          <w:rFonts w:ascii="Simsun" w:hAnsi="Simsun" w:cs="宋体"/>
          <w:color w:val="333333"/>
          <w:kern w:val="0"/>
          <w:szCs w:val="24"/>
        </w:rPr>
        <w:t>、什么是</w:t>
      </w:r>
      <w:r w:rsidRPr="00596DCC">
        <w:rPr>
          <w:rFonts w:ascii="Simsun" w:hAnsi="Simsun" w:cs="宋体"/>
          <w:color w:val="333333"/>
          <w:kern w:val="0"/>
          <w:szCs w:val="24"/>
        </w:rPr>
        <w:t>IP</w:t>
      </w:r>
      <w:r w:rsidRPr="00596DCC">
        <w:rPr>
          <w:rFonts w:ascii="Simsun" w:hAnsi="Simsun" w:cs="宋体"/>
          <w:color w:val="333333"/>
          <w:kern w:val="0"/>
          <w:szCs w:val="24"/>
        </w:rPr>
        <w:t>欺骗</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答案：攻击者可通过伪装成被信任源</w:t>
      </w:r>
      <w:r w:rsidRPr="00596DCC">
        <w:rPr>
          <w:rFonts w:ascii="Simsun" w:hAnsi="Simsun" w:cs="宋体"/>
          <w:color w:val="333333"/>
          <w:kern w:val="0"/>
          <w:szCs w:val="24"/>
        </w:rPr>
        <w:t>IP</w:t>
      </w:r>
      <w:r w:rsidRPr="00596DCC">
        <w:rPr>
          <w:rFonts w:ascii="Simsun" w:hAnsi="Simsun" w:cs="宋体"/>
          <w:color w:val="333333"/>
          <w:kern w:val="0"/>
          <w:szCs w:val="24"/>
        </w:rPr>
        <w:t>地址等方式来骗取目标主机的信任.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17</w:t>
      </w:r>
      <w:r w:rsidRPr="00596DCC">
        <w:rPr>
          <w:rFonts w:ascii="Simsun" w:hAnsi="Simsun" w:cs="宋体"/>
          <w:color w:val="333333"/>
          <w:kern w:val="0"/>
          <w:szCs w:val="24"/>
        </w:rPr>
        <w:t>、电子邮件存在哪些安全性问题</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w:t>
      </w:r>
      <w:r w:rsidRPr="00596DCC">
        <w:rPr>
          <w:rFonts w:ascii="Simsun" w:hAnsi="Simsun" w:cs="宋体"/>
          <w:color w:val="333333"/>
          <w:kern w:val="0"/>
          <w:szCs w:val="24"/>
        </w:rPr>
        <w:t>、垃圾邮件包括广告邮件、骚扰邮件、连锁邮件、反动邮件等。垃圾邮件会增加网络负荷,影响网络传输速度，占用邮件服务器的空间。</w:t>
      </w:r>
      <w:r w:rsidRPr="00596DCC">
        <w:rPr>
          <w:rFonts w:ascii="Simsun" w:hAnsi="Simsun" w:cs="宋体"/>
          <w:color w:val="333333"/>
          <w:kern w:val="0"/>
          <w:szCs w:val="24"/>
        </w:rPr>
        <w:t>2</w:t>
      </w:r>
      <w:r w:rsidRPr="00596DCC">
        <w:rPr>
          <w:rFonts w:ascii="Simsun" w:hAnsi="Simsun" w:cs="宋体"/>
          <w:color w:val="333333"/>
          <w:kern w:val="0"/>
          <w:szCs w:val="24"/>
        </w:rPr>
        <w:t>、诈骗邮件通常指那些带有恶意的欺诈性邮件。利用电子邮件的快速、便宜，发信人能迅速让大量受害者上当。</w:t>
      </w:r>
      <w:r w:rsidRPr="00596DCC">
        <w:rPr>
          <w:rFonts w:ascii="Simsun" w:hAnsi="Simsun" w:cs="宋体"/>
          <w:color w:val="333333"/>
          <w:kern w:val="0"/>
          <w:szCs w:val="24"/>
        </w:rPr>
        <w:t>3</w:t>
      </w:r>
      <w:r w:rsidRPr="00596DCC">
        <w:rPr>
          <w:rFonts w:ascii="Simsun" w:hAnsi="Simsun" w:cs="宋体"/>
          <w:color w:val="333333"/>
          <w:kern w:val="0"/>
          <w:szCs w:val="24"/>
        </w:rPr>
        <w:t>、邮件炸弹指在短时间内向同一信箱发送大量电子邮件的行为，信箱不能承受时就会崩溃。</w:t>
      </w:r>
      <w:r w:rsidRPr="00596DCC">
        <w:rPr>
          <w:rFonts w:ascii="Simsun" w:hAnsi="Simsun" w:cs="宋体"/>
          <w:color w:val="333333"/>
          <w:kern w:val="0"/>
          <w:szCs w:val="24"/>
        </w:rPr>
        <w:t>4</w:t>
      </w:r>
      <w:r w:rsidRPr="00596DCC">
        <w:rPr>
          <w:rFonts w:ascii="Simsun" w:hAnsi="Simsun" w:cs="宋体"/>
          <w:color w:val="333333"/>
          <w:kern w:val="0"/>
          <w:szCs w:val="24"/>
        </w:rPr>
        <w:t>、通过电子邮件传播的病毒，大多数采用附件的形式夹带在电子邮件中。当收信人打开附件后,病毒会查询他的通讯簿，给其上所有或部分人发信，并将自身放入附件中，以此方式继续传播扩散.</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18</w:t>
      </w:r>
      <w:r w:rsidRPr="00596DCC">
        <w:rPr>
          <w:rFonts w:ascii="Simsun" w:hAnsi="Simsun" w:cs="宋体"/>
          <w:color w:val="333333"/>
          <w:kern w:val="0"/>
          <w:szCs w:val="24"/>
        </w:rPr>
        <w:t>、什么是网络蠕虫</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答案：网络蠕虫是一种智能化、自动化，综合网络攻击、密码学和计算机病毒技术，无须计算机使用者干预即可运行的攻击程序或代码。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19</w:t>
      </w:r>
      <w:r w:rsidRPr="00596DCC">
        <w:rPr>
          <w:rFonts w:ascii="Simsun" w:hAnsi="Simsun" w:cs="宋体"/>
          <w:color w:val="333333"/>
          <w:kern w:val="0"/>
          <w:szCs w:val="24"/>
        </w:rPr>
        <w:t>、网络蠕虫有什么特征</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答案：具有病毒的特征，传染性，隐蔽性，破坏性</w:t>
      </w:r>
      <w:r w:rsidRPr="00596DCC">
        <w:rPr>
          <w:rFonts w:ascii="Simsun" w:hAnsi="Simsun" w:cs="宋体"/>
          <w:color w:val="333333"/>
          <w:kern w:val="0"/>
          <w:szCs w:val="24"/>
        </w:rPr>
        <w:t>；</w:t>
      </w:r>
      <w:r w:rsidRPr="00596DCC">
        <w:rPr>
          <w:rFonts w:ascii="Simsun" w:hAnsi="Simsun" w:cs="宋体"/>
          <w:color w:val="333333"/>
          <w:kern w:val="0"/>
          <w:szCs w:val="24"/>
        </w:rPr>
        <w:t>不利用文件寄生,可以主动传播,并且通过网络可快速传播，容易造成网络拥塞</w:t>
      </w:r>
      <w:r w:rsidRPr="00596DCC">
        <w:rPr>
          <w:rFonts w:ascii="Simsun" w:hAnsi="Simsun" w:cs="宋体"/>
          <w:color w:val="333333"/>
          <w:kern w:val="0"/>
          <w:szCs w:val="24"/>
        </w:rPr>
        <w:t>；</w:t>
      </w:r>
      <w:r w:rsidRPr="00596DCC">
        <w:rPr>
          <w:rFonts w:ascii="Simsun" w:hAnsi="Simsun" w:cs="宋体"/>
          <w:color w:val="333333"/>
          <w:kern w:val="0"/>
          <w:szCs w:val="24"/>
        </w:rPr>
        <w:t>具有智能化、自动化和高技术化</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20</w:t>
      </w:r>
      <w:r w:rsidRPr="00596DCC">
        <w:rPr>
          <w:rFonts w:ascii="Simsun" w:hAnsi="Simsun" w:cs="宋体"/>
          <w:color w:val="333333"/>
          <w:kern w:val="0"/>
          <w:szCs w:val="24"/>
        </w:rPr>
        <w:t>、防火墙的基本功能有哪些</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过滤进出网络的数据</w:t>
      </w:r>
      <w:r w:rsidRPr="00596DCC">
        <w:rPr>
          <w:rFonts w:ascii="Simsun" w:hAnsi="Simsun" w:cs="宋体"/>
          <w:color w:val="333333"/>
          <w:kern w:val="0"/>
          <w:szCs w:val="24"/>
        </w:rPr>
        <w:t>；2</w:t>
      </w:r>
      <w:r w:rsidRPr="00596DCC">
        <w:rPr>
          <w:rFonts w:ascii="Simsun" w:hAnsi="Simsun" w:cs="宋体"/>
          <w:color w:val="333333"/>
          <w:kern w:val="0"/>
          <w:szCs w:val="24"/>
        </w:rPr>
        <w:t>管理进出网络的访问行为</w:t>
      </w:r>
      <w:r w:rsidRPr="00596DCC">
        <w:rPr>
          <w:rFonts w:ascii="Simsun" w:hAnsi="Simsun" w:cs="宋体"/>
          <w:color w:val="333333"/>
          <w:kern w:val="0"/>
          <w:szCs w:val="24"/>
        </w:rPr>
        <w:t>；3</w:t>
      </w:r>
      <w:r w:rsidRPr="00596DCC">
        <w:rPr>
          <w:rFonts w:ascii="Simsun" w:hAnsi="Simsun" w:cs="宋体"/>
          <w:color w:val="333333"/>
          <w:kern w:val="0"/>
          <w:szCs w:val="24"/>
        </w:rPr>
        <w:t>封堵某些禁止的业务</w:t>
      </w:r>
      <w:r w:rsidRPr="00596DCC">
        <w:rPr>
          <w:rFonts w:ascii="Simsun" w:hAnsi="Simsun" w:cs="宋体"/>
          <w:color w:val="333333"/>
          <w:kern w:val="0"/>
          <w:szCs w:val="24"/>
        </w:rPr>
        <w:t>；4</w:t>
      </w:r>
      <w:r w:rsidRPr="00596DCC">
        <w:rPr>
          <w:rFonts w:ascii="Simsun" w:hAnsi="Simsun" w:cs="宋体"/>
          <w:color w:val="333333"/>
          <w:kern w:val="0"/>
          <w:szCs w:val="24"/>
        </w:rPr>
        <w:t>记录进出网络的信息和活动</w:t>
      </w:r>
      <w:r w:rsidRPr="00596DCC">
        <w:rPr>
          <w:rFonts w:ascii="Simsun" w:hAnsi="Simsun" w:cs="宋体"/>
          <w:color w:val="333333"/>
          <w:kern w:val="0"/>
          <w:szCs w:val="24"/>
        </w:rPr>
        <w:t>;5</w:t>
      </w:r>
      <w:r w:rsidRPr="00596DCC">
        <w:rPr>
          <w:rFonts w:ascii="Simsun" w:hAnsi="Simsun" w:cs="宋体"/>
          <w:color w:val="333333"/>
          <w:kern w:val="0"/>
          <w:szCs w:val="24"/>
        </w:rPr>
        <w:t>对网络的攻击进行将侧和报警.</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21</w:t>
      </w:r>
      <w:r w:rsidRPr="00596DCC">
        <w:rPr>
          <w:rFonts w:ascii="Simsun" w:hAnsi="Simsun" w:cs="宋体"/>
          <w:color w:val="333333"/>
          <w:kern w:val="0"/>
          <w:szCs w:val="24"/>
        </w:rPr>
        <w:t>、因特网电子商务系统必须保证网络安全的四大要素是什么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传输数据的保密性</w:t>
      </w:r>
      <w:r w:rsidRPr="00596DCC">
        <w:rPr>
          <w:rFonts w:ascii="Simsun" w:hAnsi="Simsun" w:cs="宋体"/>
          <w:color w:val="333333"/>
          <w:kern w:val="0"/>
          <w:szCs w:val="24"/>
        </w:rPr>
        <w:t>;2</w:t>
      </w:r>
      <w:r w:rsidRPr="00596DCC">
        <w:rPr>
          <w:rFonts w:ascii="Simsun" w:hAnsi="Simsun" w:cs="宋体"/>
          <w:color w:val="333333"/>
          <w:kern w:val="0"/>
          <w:szCs w:val="24"/>
        </w:rPr>
        <w:t>数据的完整性</w:t>
      </w:r>
      <w:r w:rsidRPr="00596DCC">
        <w:rPr>
          <w:rFonts w:ascii="Simsun" w:hAnsi="Simsun" w:cs="宋体"/>
          <w:color w:val="333333"/>
          <w:kern w:val="0"/>
          <w:szCs w:val="24"/>
        </w:rPr>
        <w:t>;3</w:t>
      </w:r>
      <w:r w:rsidRPr="00596DCC">
        <w:rPr>
          <w:rFonts w:ascii="Simsun" w:hAnsi="Simsun" w:cs="宋体"/>
          <w:color w:val="333333"/>
          <w:kern w:val="0"/>
          <w:szCs w:val="24"/>
        </w:rPr>
        <w:t>交易各方身份的真实性</w:t>
      </w:r>
      <w:r w:rsidRPr="00596DCC">
        <w:rPr>
          <w:rFonts w:ascii="Simsun" w:hAnsi="Simsun" w:cs="宋体"/>
          <w:color w:val="333333"/>
          <w:kern w:val="0"/>
          <w:szCs w:val="24"/>
        </w:rPr>
        <w:t>； 4</w:t>
      </w:r>
      <w:r w:rsidRPr="00596DCC">
        <w:rPr>
          <w:rFonts w:ascii="Simsun" w:hAnsi="Simsun" w:cs="宋体"/>
          <w:color w:val="333333"/>
          <w:kern w:val="0"/>
          <w:szCs w:val="24"/>
        </w:rPr>
        <w:t>交易的不可抵赖性</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21</w:t>
      </w:r>
      <w:r w:rsidRPr="00596DCC">
        <w:rPr>
          <w:rFonts w:ascii="Simsun" w:hAnsi="Simsun" w:cs="宋体"/>
          <w:color w:val="333333"/>
          <w:kern w:val="0"/>
          <w:szCs w:val="24"/>
        </w:rPr>
        <w:t>、对蠕虫病毒和一般病毒进行比较有什么区别</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答案：存在形式：普通病毒寄存在文件上，蠕虫病毒寄存在独立程序上</w:t>
      </w:r>
      <w:r w:rsidRPr="00596DCC">
        <w:rPr>
          <w:rFonts w:ascii="Simsun" w:hAnsi="Simsun" w:cs="宋体"/>
          <w:color w:val="333333"/>
          <w:kern w:val="0"/>
          <w:szCs w:val="24"/>
        </w:rPr>
        <w:t xml:space="preserve">; </w:t>
      </w:r>
      <w:r w:rsidRPr="00596DCC">
        <w:rPr>
          <w:rFonts w:ascii="Simsun" w:hAnsi="Simsun" w:cs="宋体"/>
          <w:color w:val="333333"/>
          <w:kern w:val="0"/>
          <w:szCs w:val="24"/>
        </w:rPr>
        <w:t>传染机制：普通病毒在宿主程序上运行,蠕虫病毒会主动攻击</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传染目标：普通病毒传染本地文件，蠕虫病毒传染整个网络的计算机.</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22</w:t>
      </w:r>
      <w:r w:rsidRPr="00596DCC">
        <w:rPr>
          <w:rFonts w:ascii="Simsun" w:hAnsi="Simsun" w:cs="宋体"/>
          <w:color w:val="333333"/>
          <w:kern w:val="0"/>
          <w:szCs w:val="24"/>
        </w:rPr>
        <w:t>、黑客攻击的动机都有哪些</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好奇心理</w:t>
      </w:r>
      <w:r w:rsidRPr="00596DCC">
        <w:rPr>
          <w:rFonts w:ascii="Simsun" w:hAnsi="Simsun" w:cs="宋体"/>
          <w:color w:val="333333"/>
          <w:kern w:val="0"/>
          <w:szCs w:val="24"/>
        </w:rPr>
        <w:t>2。</w:t>
      </w:r>
      <w:r w:rsidRPr="00596DCC">
        <w:rPr>
          <w:rFonts w:ascii="Simsun" w:hAnsi="Simsun" w:cs="宋体"/>
          <w:color w:val="333333"/>
          <w:kern w:val="0"/>
          <w:szCs w:val="24"/>
        </w:rPr>
        <w:t>挑战性.</w:t>
      </w:r>
      <w:r w:rsidRPr="00596DCC">
        <w:rPr>
          <w:rFonts w:ascii="Simsun" w:hAnsi="Simsun" w:cs="宋体"/>
          <w:color w:val="333333"/>
          <w:kern w:val="0"/>
          <w:szCs w:val="24"/>
        </w:rPr>
        <w:t>3。</w:t>
      </w:r>
      <w:r w:rsidRPr="00596DCC">
        <w:rPr>
          <w:rFonts w:ascii="Simsun" w:hAnsi="Simsun" w:cs="宋体"/>
          <w:color w:val="333333"/>
          <w:kern w:val="0"/>
          <w:szCs w:val="24"/>
        </w:rPr>
        <w:t>报复心理</w:t>
      </w:r>
      <w:r w:rsidRPr="00596DCC">
        <w:rPr>
          <w:rFonts w:ascii="Simsun" w:hAnsi="Simsun" w:cs="宋体"/>
          <w:color w:val="333333"/>
          <w:kern w:val="0"/>
          <w:szCs w:val="24"/>
        </w:rPr>
        <w:t>4</w:t>
      </w:r>
      <w:r w:rsidRPr="00596DCC">
        <w:rPr>
          <w:rFonts w:ascii="Simsun" w:hAnsi="Simsun" w:cs="宋体"/>
          <w:color w:val="333333"/>
          <w:kern w:val="0"/>
          <w:szCs w:val="24"/>
        </w:rPr>
        <w:t>,经济利益</w:t>
      </w:r>
      <w:r w:rsidRPr="00596DCC">
        <w:rPr>
          <w:rFonts w:ascii="Simsun" w:hAnsi="Simsun" w:cs="宋体"/>
          <w:color w:val="333333"/>
          <w:kern w:val="0"/>
          <w:szCs w:val="24"/>
        </w:rPr>
        <w:t>5</w:t>
      </w:r>
      <w:r w:rsidRPr="00596DCC">
        <w:rPr>
          <w:rFonts w:ascii="Simsun" w:hAnsi="Simsun" w:cs="宋体"/>
          <w:color w:val="333333"/>
          <w:kern w:val="0"/>
          <w:szCs w:val="24"/>
        </w:rPr>
        <w:t>,政治目的，</w:t>
      </w:r>
      <w:r w:rsidRPr="00596DCC">
        <w:rPr>
          <w:rFonts w:ascii="Simsun" w:hAnsi="Simsun" w:cs="宋体"/>
          <w:color w:val="333333"/>
          <w:kern w:val="0"/>
          <w:szCs w:val="24"/>
        </w:rPr>
        <w:t>6。</w:t>
      </w:r>
      <w:r w:rsidRPr="00596DCC">
        <w:rPr>
          <w:rFonts w:ascii="Simsun" w:hAnsi="Simsun" w:cs="宋体"/>
          <w:color w:val="333333"/>
          <w:kern w:val="0"/>
          <w:szCs w:val="24"/>
        </w:rPr>
        <w:t>情报获取</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23</w:t>
      </w:r>
      <w:r w:rsidRPr="00596DCC">
        <w:rPr>
          <w:rFonts w:ascii="Simsun" w:hAnsi="Simsun" w:cs="宋体"/>
          <w:color w:val="333333"/>
          <w:kern w:val="0"/>
          <w:szCs w:val="24"/>
        </w:rPr>
        <w:t>、什么是密码破解，有哪些方法</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答案：通过猜解或者直接破坏原密码的密码验证机制来达到和密码分析一样的最终效果，或者是密码对应的权限。</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一般的密码破解大致分为以下几类.</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1)</w:t>
      </w:r>
      <w:r w:rsidRPr="00596DCC">
        <w:rPr>
          <w:rFonts w:ascii="Simsun" w:hAnsi="Simsun" w:cs="宋体"/>
          <w:color w:val="333333"/>
          <w:kern w:val="0"/>
          <w:szCs w:val="24"/>
        </w:rPr>
        <w:t>使用软件无限次尝试密码。</w:t>
      </w:r>
      <w:r w:rsidRPr="00596DCC">
        <w:rPr>
          <w:rFonts w:ascii="Simsun" w:hAnsi="Simsun" w:cs="宋体"/>
          <w:color w:val="333333"/>
          <w:kern w:val="0"/>
          <w:szCs w:val="24"/>
        </w:rPr>
        <w:t>2)</w:t>
      </w:r>
      <w:r w:rsidRPr="00596DCC">
        <w:rPr>
          <w:rFonts w:ascii="Simsun" w:hAnsi="Simsun" w:cs="宋体"/>
          <w:color w:val="333333"/>
          <w:kern w:val="0"/>
          <w:szCs w:val="24"/>
        </w:rPr>
        <w:t>绕过密码验证机制。</w:t>
      </w:r>
      <w:r w:rsidRPr="00596DCC">
        <w:rPr>
          <w:rFonts w:ascii="Simsun" w:hAnsi="Simsun" w:cs="宋体"/>
          <w:color w:val="333333"/>
          <w:kern w:val="0"/>
          <w:szCs w:val="24"/>
        </w:rPr>
        <w:t>3)</w:t>
      </w:r>
      <w:r w:rsidRPr="00596DCC">
        <w:rPr>
          <w:rFonts w:ascii="Simsun" w:hAnsi="Simsun" w:cs="宋体"/>
          <w:color w:val="333333"/>
          <w:kern w:val="0"/>
          <w:szCs w:val="24"/>
        </w:rPr>
        <w:t>如果密码加密，使用替代密码代替原密码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24</w:t>
      </w:r>
      <w:r w:rsidRPr="00596DCC">
        <w:rPr>
          <w:rFonts w:ascii="Simsun" w:hAnsi="Simsun" w:cs="宋体"/>
          <w:color w:val="333333"/>
          <w:kern w:val="0"/>
          <w:szCs w:val="24"/>
        </w:rPr>
        <w:t>、后门程序与计算机病毒的差别是什么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答案：后门程序又称特洛伊木马，其用途是潜伏在用户的计算机中，进行信息搜集或便于黑客进入。后门程序和计算机病毒最大的差别,在于后门程序不一定有自我复制的动作，即后门程序不一定会</w:t>
      </w:r>
      <w:r w:rsidRPr="00596DCC">
        <w:rPr>
          <w:rFonts w:ascii="Simsun" w:hAnsi="Simsun" w:cs="宋体"/>
          <w:color w:val="333333"/>
          <w:kern w:val="0"/>
          <w:szCs w:val="24"/>
        </w:rPr>
        <w:t>“</w:t>
      </w:r>
      <w:r w:rsidRPr="00596DCC">
        <w:rPr>
          <w:rFonts w:ascii="Simsun" w:hAnsi="Simsun" w:cs="宋体"/>
          <w:color w:val="333333"/>
          <w:kern w:val="0"/>
          <w:szCs w:val="24"/>
        </w:rPr>
        <w:t>感染</w:t>
      </w:r>
      <w:r w:rsidRPr="00596DCC">
        <w:rPr>
          <w:rFonts w:ascii="Simsun" w:hAnsi="Simsun" w:cs="宋体"/>
          <w:color w:val="333333"/>
          <w:kern w:val="0"/>
          <w:szCs w:val="24"/>
        </w:rPr>
        <w:t>”</w:t>
      </w:r>
      <w:r w:rsidRPr="00596DCC">
        <w:rPr>
          <w:rFonts w:ascii="Simsun" w:hAnsi="Simsun" w:cs="宋体"/>
          <w:color w:val="333333"/>
          <w:kern w:val="0"/>
          <w:szCs w:val="24"/>
        </w:rPr>
        <w:t>其他计算机.</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25</w:t>
      </w:r>
      <w:r w:rsidRPr="00596DCC">
        <w:rPr>
          <w:rFonts w:ascii="Simsun" w:hAnsi="Simsun" w:cs="宋体"/>
          <w:color w:val="333333"/>
          <w:kern w:val="0"/>
          <w:szCs w:val="24"/>
        </w:rPr>
        <w:t>、黑客技术发展趋势是什么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网络攻击的自动化程度和攻击速度不断提高</w:t>
      </w:r>
      <w:r w:rsidRPr="00596DCC">
        <w:rPr>
          <w:rFonts w:ascii="Simsun" w:hAnsi="Simsun" w:cs="宋体"/>
          <w:color w:val="333333"/>
          <w:kern w:val="0"/>
          <w:szCs w:val="24"/>
        </w:rPr>
        <w:t>（2）</w:t>
      </w:r>
      <w:r w:rsidRPr="00596DCC">
        <w:rPr>
          <w:rFonts w:ascii="Simsun" w:hAnsi="Simsun" w:cs="宋体"/>
          <w:color w:val="333333"/>
          <w:kern w:val="0"/>
          <w:szCs w:val="24"/>
        </w:rPr>
        <w:t>攻击工具越来越复杂</w:t>
      </w:r>
      <w:r w:rsidRPr="00596DCC">
        <w:rPr>
          <w:rFonts w:ascii="Simsun" w:hAnsi="Simsun" w:cs="宋体"/>
          <w:color w:val="333333"/>
          <w:kern w:val="0"/>
          <w:szCs w:val="24"/>
        </w:rPr>
        <w:t>(3）</w:t>
      </w:r>
      <w:r w:rsidRPr="00596DCC">
        <w:rPr>
          <w:rFonts w:ascii="Simsun" w:hAnsi="Simsun" w:cs="宋体"/>
          <w:color w:val="333333"/>
          <w:kern w:val="0"/>
          <w:szCs w:val="24"/>
        </w:rPr>
        <w:t>黑客利用安全漏洞的速度越来越快</w:t>
      </w:r>
      <w:r w:rsidRPr="00596DCC">
        <w:rPr>
          <w:rFonts w:ascii="Simsun" w:hAnsi="Simsun" w:cs="宋体"/>
          <w:color w:val="333333"/>
          <w:kern w:val="0"/>
          <w:szCs w:val="24"/>
        </w:rPr>
        <w:t>(4）</w:t>
      </w:r>
      <w:r w:rsidRPr="00596DCC">
        <w:rPr>
          <w:rFonts w:ascii="Simsun" w:hAnsi="Simsun" w:cs="宋体"/>
          <w:color w:val="333333"/>
          <w:kern w:val="0"/>
          <w:szCs w:val="24"/>
        </w:rPr>
        <w:t>防火墙被攻击者渗透的情况越来越多</w:t>
      </w:r>
      <w:r w:rsidRPr="00596DCC">
        <w:rPr>
          <w:rFonts w:ascii="Simsun" w:hAnsi="Simsun" w:cs="宋体"/>
          <w:color w:val="333333"/>
          <w:kern w:val="0"/>
          <w:szCs w:val="24"/>
        </w:rPr>
        <w:t>（5)</w:t>
      </w:r>
      <w:r w:rsidRPr="00596DCC">
        <w:rPr>
          <w:rFonts w:ascii="Simsun" w:hAnsi="Simsun" w:cs="宋体"/>
          <w:color w:val="333333"/>
          <w:kern w:val="0"/>
          <w:szCs w:val="24"/>
        </w:rPr>
        <w:t>安全威胁的不对称性在增加</w:t>
      </w:r>
      <w:r w:rsidRPr="00596DCC">
        <w:rPr>
          <w:rFonts w:ascii="Simsun" w:hAnsi="Simsun" w:cs="宋体"/>
          <w:color w:val="333333"/>
          <w:kern w:val="0"/>
          <w:szCs w:val="24"/>
        </w:rPr>
        <w:t>(6)</w:t>
      </w:r>
      <w:r w:rsidRPr="00596DCC">
        <w:rPr>
          <w:rFonts w:ascii="Simsun" w:hAnsi="Simsun" w:cs="宋体"/>
          <w:color w:val="333333"/>
          <w:kern w:val="0"/>
          <w:szCs w:val="24"/>
        </w:rPr>
        <w:t>攻击网络基础设施产生的破坏效果越来越大</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26</w:t>
      </w:r>
      <w:r w:rsidRPr="00596DCC">
        <w:rPr>
          <w:rFonts w:ascii="Simsun" w:hAnsi="Simsun" w:cs="宋体"/>
          <w:color w:val="333333"/>
          <w:kern w:val="0"/>
          <w:szCs w:val="24"/>
        </w:rPr>
        <w:t>、什么是漏洞</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答案：漏洞是在硬件、软件、协议的具体实现或系统安全策略上存在的缺陷，从而可以使攻击者能够在未授权的情况下访问或破坏系统。</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27</w:t>
      </w:r>
      <w:r w:rsidRPr="00596DCC">
        <w:rPr>
          <w:rFonts w:ascii="Simsun" w:hAnsi="Simsun" w:cs="宋体"/>
          <w:color w:val="333333"/>
          <w:kern w:val="0"/>
          <w:szCs w:val="24"/>
        </w:rPr>
        <w:t>、网络面临的安全威胁主要有哪些方面</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网络面临的安全威胁可分为两种：一是对网络数据的威胁</w:t>
      </w:r>
      <w:r w:rsidRPr="00596DCC">
        <w:rPr>
          <w:rFonts w:ascii="Simsun" w:hAnsi="Simsun" w:cs="宋体"/>
          <w:color w:val="333333"/>
          <w:kern w:val="0"/>
          <w:szCs w:val="24"/>
        </w:rPr>
        <w:t>;</w:t>
      </w:r>
      <w:r w:rsidRPr="00596DCC">
        <w:rPr>
          <w:rFonts w:ascii="Simsun" w:hAnsi="Simsun" w:cs="宋体"/>
          <w:color w:val="333333"/>
          <w:kern w:val="0"/>
          <w:szCs w:val="24"/>
        </w:rPr>
        <w:t>二是对网络设备的威胁.概括起来主要威胁包括以下几个方面:</w:t>
      </w:r>
      <w:r w:rsidRPr="00596DCC">
        <w:rPr>
          <w:rFonts w:ascii="Simsun" w:hAnsi="Simsun" w:cs="宋体"/>
          <w:color w:val="333333"/>
          <w:kern w:val="0"/>
          <w:szCs w:val="24"/>
        </w:rPr>
        <w:t>1)</w:t>
      </w:r>
      <w:r w:rsidRPr="00596DCC">
        <w:rPr>
          <w:rFonts w:ascii="Simsun" w:hAnsi="Simsun" w:cs="宋体"/>
          <w:color w:val="333333"/>
          <w:kern w:val="0"/>
          <w:szCs w:val="24"/>
        </w:rPr>
        <w:t>由自然力造成的非人为的数据丢失、设备失效、线路阻断。</w:t>
      </w:r>
      <w:r w:rsidRPr="00596DCC">
        <w:rPr>
          <w:rFonts w:ascii="Simsun" w:hAnsi="Simsun" w:cs="宋体"/>
          <w:color w:val="333333"/>
          <w:kern w:val="0"/>
          <w:szCs w:val="24"/>
        </w:rPr>
        <w:t>2）</w:t>
      </w:r>
      <w:r w:rsidRPr="00596DCC">
        <w:rPr>
          <w:rFonts w:ascii="Simsun" w:hAnsi="Simsun" w:cs="宋体"/>
          <w:color w:val="333333"/>
          <w:kern w:val="0"/>
          <w:szCs w:val="24"/>
        </w:rPr>
        <w:t>人为但属于操作人员无意的失误造成的数据丢失.</w:t>
      </w:r>
      <w:r w:rsidRPr="00596DCC">
        <w:rPr>
          <w:rFonts w:ascii="Simsun" w:hAnsi="Simsun" w:cs="宋体"/>
          <w:color w:val="333333"/>
          <w:kern w:val="0"/>
          <w:szCs w:val="24"/>
        </w:rPr>
        <w:t>3)</w:t>
      </w:r>
      <w:r w:rsidRPr="00596DCC">
        <w:rPr>
          <w:rFonts w:ascii="Simsun" w:hAnsi="Simsun" w:cs="宋体"/>
          <w:color w:val="333333"/>
          <w:kern w:val="0"/>
          <w:szCs w:val="24"/>
        </w:rPr>
        <w:t>来自外部和内部人员的恶意攻击和入侵.</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28</w:t>
      </w:r>
      <w:r w:rsidRPr="00596DCC">
        <w:rPr>
          <w:rFonts w:ascii="Simsun" w:hAnsi="Simsun" w:cs="宋体"/>
          <w:color w:val="333333"/>
          <w:kern w:val="0"/>
          <w:szCs w:val="24"/>
        </w:rPr>
        <w:t>、</w:t>
      </w:r>
      <w:r w:rsidRPr="00596DCC">
        <w:rPr>
          <w:rFonts w:ascii="Simsun" w:hAnsi="Simsun" w:cs="宋体"/>
          <w:color w:val="333333"/>
          <w:kern w:val="0"/>
          <w:szCs w:val="24"/>
        </w:rPr>
        <w:t>IPv6</w:t>
      </w:r>
      <w:r w:rsidRPr="00596DCC">
        <w:rPr>
          <w:rFonts w:ascii="Simsun" w:hAnsi="Simsun" w:cs="宋体"/>
          <w:color w:val="333333"/>
          <w:kern w:val="0"/>
          <w:szCs w:val="24"/>
        </w:rPr>
        <w:t>先对</w:t>
      </w:r>
      <w:r w:rsidRPr="00596DCC">
        <w:rPr>
          <w:rFonts w:ascii="Simsun" w:hAnsi="Simsun" w:cs="宋体"/>
          <w:color w:val="333333"/>
          <w:kern w:val="0"/>
          <w:szCs w:val="24"/>
        </w:rPr>
        <w:t>IPv4</w:t>
      </w:r>
      <w:r w:rsidRPr="00596DCC">
        <w:rPr>
          <w:rFonts w:ascii="Simsun" w:hAnsi="Simsun" w:cs="宋体"/>
          <w:color w:val="333333"/>
          <w:kern w:val="0"/>
          <w:szCs w:val="24"/>
        </w:rPr>
        <w:t>有哪些优势</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IPv6</w:t>
      </w:r>
      <w:r w:rsidRPr="00596DCC">
        <w:rPr>
          <w:rFonts w:ascii="Simsun" w:hAnsi="Simsun" w:cs="宋体"/>
          <w:color w:val="333333"/>
          <w:kern w:val="0"/>
          <w:szCs w:val="24"/>
        </w:rPr>
        <w:t>优势：首先，</w:t>
      </w:r>
      <w:r w:rsidRPr="00596DCC">
        <w:rPr>
          <w:rFonts w:ascii="Simsun" w:hAnsi="Simsun" w:cs="宋体"/>
          <w:color w:val="333333"/>
          <w:kern w:val="0"/>
          <w:szCs w:val="24"/>
        </w:rPr>
        <w:t>IPv6</w:t>
      </w:r>
      <w:r w:rsidRPr="00596DCC">
        <w:rPr>
          <w:rFonts w:ascii="Simsun" w:hAnsi="Simsun" w:cs="宋体"/>
          <w:color w:val="333333"/>
          <w:kern w:val="0"/>
          <w:szCs w:val="24"/>
        </w:rPr>
        <w:t>解决了</w:t>
      </w:r>
      <w:r w:rsidRPr="00596DCC">
        <w:rPr>
          <w:rFonts w:ascii="Simsun" w:hAnsi="Simsun" w:cs="宋体"/>
          <w:color w:val="333333"/>
          <w:kern w:val="0"/>
          <w:szCs w:val="24"/>
        </w:rPr>
        <w:t>IP</w:t>
      </w:r>
      <w:r w:rsidRPr="00596DCC">
        <w:rPr>
          <w:rFonts w:ascii="Simsun" w:hAnsi="Simsun" w:cs="宋体"/>
          <w:color w:val="333333"/>
          <w:kern w:val="0"/>
          <w:szCs w:val="24"/>
        </w:rPr>
        <w:t>地址数量短缺的问题</w:t>
      </w:r>
      <w:r w:rsidRPr="00596DCC">
        <w:rPr>
          <w:rFonts w:ascii="Simsun" w:hAnsi="Simsun" w:cs="宋体"/>
          <w:color w:val="333333"/>
          <w:kern w:val="0"/>
          <w:szCs w:val="24"/>
        </w:rPr>
        <w:t>;</w:t>
      </w:r>
      <w:r w:rsidRPr="00596DCC">
        <w:rPr>
          <w:rFonts w:ascii="Simsun" w:hAnsi="Simsun" w:cs="宋体"/>
          <w:color w:val="333333"/>
          <w:kern w:val="0"/>
          <w:szCs w:val="24"/>
        </w:rPr>
        <w:t>其次，</w:t>
      </w:r>
      <w:r w:rsidRPr="00596DCC">
        <w:rPr>
          <w:rFonts w:ascii="Simsun" w:hAnsi="Simsun" w:cs="宋体"/>
          <w:color w:val="333333"/>
          <w:kern w:val="0"/>
          <w:szCs w:val="24"/>
        </w:rPr>
        <w:t>IPv6</w:t>
      </w:r>
      <w:r w:rsidRPr="00596DCC">
        <w:rPr>
          <w:rFonts w:ascii="Simsun" w:hAnsi="Simsun" w:cs="宋体"/>
          <w:color w:val="333333"/>
          <w:kern w:val="0"/>
          <w:szCs w:val="24"/>
        </w:rPr>
        <w:t>对</w:t>
      </w:r>
      <w:r w:rsidRPr="00596DCC">
        <w:rPr>
          <w:rFonts w:ascii="Simsun" w:hAnsi="Simsun" w:cs="宋体"/>
          <w:color w:val="333333"/>
          <w:kern w:val="0"/>
          <w:szCs w:val="24"/>
        </w:rPr>
        <w:t>IPv4</w:t>
      </w:r>
      <w:r w:rsidRPr="00596DCC">
        <w:rPr>
          <w:rFonts w:ascii="Simsun" w:hAnsi="Simsun" w:cs="宋体"/>
          <w:color w:val="333333"/>
          <w:kern w:val="0"/>
          <w:szCs w:val="24"/>
        </w:rPr>
        <w:t>协议中诸多不完善之处进行了较大的改进，在网络保密性、完整性方面作了更好的改进，在可控性和抗否认性方面有了新的保证。</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29</w:t>
      </w:r>
      <w:r w:rsidRPr="00596DCC">
        <w:rPr>
          <w:rFonts w:ascii="Simsun" w:hAnsi="Simsun" w:cs="宋体"/>
          <w:color w:val="333333"/>
          <w:kern w:val="0"/>
          <w:szCs w:val="24"/>
        </w:rPr>
        <w:t>、计算机病毒传染的一般过程是什么</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判断传染目标</w:t>
      </w:r>
      <w:r w:rsidRPr="00596DCC">
        <w:rPr>
          <w:rFonts w:ascii="Simsun" w:hAnsi="Simsun" w:cs="宋体"/>
          <w:color w:val="333333"/>
          <w:kern w:val="0"/>
          <w:szCs w:val="24"/>
        </w:rPr>
        <w:t>(</w:t>
      </w:r>
      <w:r w:rsidRPr="00596DCC">
        <w:rPr>
          <w:rFonts w:ascii="Simsun" w:hAnsi="Simsun" w:cs="宋体"/>
          <w:color w:val="333333"/>
          <w:kern w:val="0"/>
          <w:szCs w:val="24"/>
        </w:rPr>
        <w:t>文件</w:t>
      </w:r>
      <w:r w:rsidRPr="00596DCC">
        <w:rPr>
          <w:rFonts w:ascii="Simsun" w:hAnsi="Simsun" w:cs="宋体"/>
          <w:color w:val="333333"/>
          <w:kern w:val="0"/>
          <w:szCs w:val="24"/>
        </w:rPr>
        <w:t>)</w:t>
      </w:r>
      <w:r w:rsidRPr="00596DCC">
        <w:rPr>
          <w:rFonts w:ascii="Simsun" w:hAnsi="Simsun" w:cs="宋体"/>
          <w:color w:val="333333"/>
          <w:kern w:val="0"/>
          <w:szCs w:val="24"/>
        </w:rPr>
        <w:t>是否符合感染条件</w:t>
      </w:r>
      <w:r w:rsidRPr="00596DCC">
        <w:rPr>
          <w:rFonts w:ascii="Simsun" w:hAnsi="Simsun" w:cs="宋体"/>
          <w:color w:val="333333"/>
          <w:kern w:val="0"/>
          <w:szCs w:val="24"/>
        </w:rPr>
        <w:t>(</w:t>
      </w:r>
      <w:r w:rsidRPr="00596DCC">
        <w:rPr>
          <w:rFonts w:ascii="Simsun" w:hAnsi="Simsun" w:cs="宋体"/>
          <w:color w:val="333333"/>
          <w:kern w:val="0"/>
          <w:szCs w:val="24"/>
        </w:rPr>
        <w:t>是否已经被感染</w:t>
      </w:r>
      <w:r w:rsidRPr="00596DCC">
        <w:rPr>
          <w:rFonts w:ascii="Simsun" w:hAnsi="Simsun" w:cs="宋体"/>
          <w:color w:val="333333"/>
          <w:kern w:val="0"/>
          <w:szCs w:val="24"/>
        </w:rPr>
        <w:t>）</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2）</w:t>
      </w:r>
      <w:r w:rsidRPr="00596DCC">
        <w:rPr>
          <w:rFonts w:ascii="Simsun" w:hAnsi="Simsun" w:cs="宋体"/>
          <w:color w:val="333333"/>
          <w:kern w:val="0"/>
          <w:szCs w:val="24"/>
        </w:rPr>
        <w:t>若目标符合感染条件，则将病毒链接到传染目标的特点位置，并存入磁盘。</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w:t>
      </w:r>
      <w:r w:rsidRPr="00596DCC">
        <w:rPr>
          <w:rFonts w:ascii="Simsun" w:hAnsi="Simsun" w:cs="宋体"/>
          <w:color w:val="333333"/>
          <w:kern w:val="0"/>
          <w:szCs w:val="24"/>
        </w:rPr>
        <w:t>继续监视系统的运行，寻找新的传染目标</w:t>
      </w:r>
    </w:p>
    <w:p w:rsidR="00596DCC" w:rsidRPr="00596DCC" w:rsidP="00596DCC">
      <w:pPr>
        <w:widowControl/>
        <w:snapToGrid/>
        <w:spacing w:before="0" w:beforeLines="0" w:line="450" w:lineRule="atLeast"/>
        <w:ind w:firstLine="0" w:firstLineChars="0"/>
        <w:jc w:val="left"/>
        <w:rPr>
          <w:rFonts w:ascii="Simsun" w:hAnsi="Simsun" w:cs="宋体"/>
          <w:color w:val="333333"/>
          <w:kern w:val="0"/>
          <w:szCs w:val="24"/>
        </w:rPr>
      </w:pPr>
      <w:r w:rsidRPr="00596DCC">
        <w:rPr>
          <w:rFonts w:ascii="Simsun" w:hAnsi="Simsun" w:cs="宋体"/>
          <w:color w:val="333333"/>
          <w:kern w:val="0"/>
          <w:szCs w:val="24"/>
        </w:rPr>
        <w:t>　　</w:t>
      </w:r>
      <w:r w:rsidRPr="00596DCC">
        <w:rPr>
          <w:rFonts w:ascii="Simsun" w:hAnsi="Simsun" w:cs="宋体"/>
          <w:color w:val="333333"/>
          <w:kern w:val="0"/>
          <w:szCs w:val="24"/>
        </w:rPr>
        <w:t>30</w:t>
      </w:r>
      <w:r w:rsidRPr="00596DCC">
        <w:rPr>
          <w:rFonts w:ascii="Simsun" w:hAnsi="Simsun" w:cs="宋体"/>
          <w:color w:val="333333"/>
          <w:kern w:val="0"/>
          <w:szCs w:val="24"/>
        </w:rPr>
        <w:t>、网络安全服务包括哪些</w:t>
      </w:r>
      <w:r w:rsidRPr="00596DCC">
        <w:rPr>
          <w:rFonts w:ascii="Simsun" w:hAnsi="Simsun" w:cs="宋体"/>
          <w:color w:val="333333"/>
          <w:kern w:val="0"/>
          <w:szCs w:val="24"/>
        </w:rPr>
        <w:t>?</w:t>
      </w:r>
    </w:p>
    <w:p w:rsidR="00596DCC" w:rsidRPr="00596DCC" w:rsidP="00596DCC">
      <w:pPr>
        <w:widowControl/>
        <w:snapToGrid/>
        <w:spacing w:before="156" w:beforeLines="0" w:line="450" w:lineRule="atLeast"/>
        <w:ind w:firstLine="480" w:firstLineChars="0"/>
        <w:jc w:val="left"/>
        <w:rPr>
          <w:rFonts w:ascii="Simsun" w:hAnsi="Simsun" w:cs="宋体"/>
          <w:color w:val="333333"/>
          <w:kern w:val="0"/>
          <w:szCs w:val="24"/>
        </w:rPr>
      </w:pPr>
      <w:r w:rsidRPr="00596DCC">
        <w:rPr>
          <w:rFonts w:ascii="Simsun" w:hAnsi="Simsun" w:cs="宋体"/>
          <w:color w:val="333333"/>
          <w:kern w:val="0"/>
          <w:szCs w:val="24"/>
        </w:rPr>
        <w:t>　　答案:</w:t>
      </w:r>
      <w:r w:rsidRPr="00596DCC">
        <w:rPr>
          <w:rFonts w:ascii="Simsun" w:hAnsi="Simsun" w:cs="宋体"/>
          <w:color w:val="333333"/>
          <w:kern w:val="0"/>
          <w:szCs w:val="24"/>
        </w:rPr>
        <w:t>1</w:t>
      </w:r>
      <w:r w:rsidRPr="00596DCC">
        <w:rPr>
          <w:rFonts w:ascii="Simsun" w:hAnsi="Simsun" w:cs="宋体"/>
          <w:color w:val="333333"/>
          <w:kern w:val="0"/>
          <w:szCs w:val="24"/>
        </w:rPr>
        <w:t>、对等实体认证服务</w:t>
      </w:r>
      <w:r w:rsidRPr="00596DCC">
        <w:rPr>
          <w:rFonts w:ascii="Simsun" w:hAnsi="Simsun" w:cs="宋体"/>
          <w:color w:val="333333"/>
          <w:kern w:val="0"/>
          <w:szCs w:val="24"/>
        </w:rPr>
        <w:t>2</w:t>
      </w:r>
      <w:r w:rsidRPr="00596DCC">
        <w:rPr>
          <w:rFonts w:ascii="Simsun" w:hAnsi="Simsun" w:cs="宋体"/>
          <w:color w:val="333333"/>
          <w:kern w:val="0"/>
          <w:szCs w:val="24"/>
        </w:rPr>
        <w:t>、数据源点认证服务</w:t>
      </w:r>
      <w:r w:rsidRPr="00596DCC">
        <w:rPr>
          <w:rFonts w:ascii="Simsun" w:hAnsi="Simsun" w:cs="宋体"/>
          <w:color w:val="333333"/>
          <w:kern w:val="0"/>
          <w:szCs w:val="24"/>
        </w:rPr>
        <w:t>3</w:t>
      </w:r>
      <w:r w:rsidRPr="00596DCC">
        <w:rPr>
          <w:rFonts w:ascii="Simsun" w:hAnsi="Simsun" w:cs="宋体"/>
          <w:color w:val="333333"/>
          <w:kern w:val="0"/>
          <w:szCs w:val="24"/>
        </w:rPr>
        <w:t>数据保密服务</w:t>
      </w:r>
      <w:r w:rsidRPr="00596DCC">
        <w:rPr>
          <w:rFonts w:ascii="Simsun" w:hAnsi="Simsun" w:cs="宋体"/>
          <w:color w:val="333333"/>
          <w:kern w:val="0"/>
          <w:szCs w:val="24"/>
        </w:rPr>
        <w:t>4</w:t>
      </w:r>
      <w:r w:rsidRPr="00596DCC">
        <w:rPr>
          <w:rFonts w:ascii="Simsun" w:hAnsi="Simsun" w:cs="宋体"/>
          <w:color w:val="333333"/>
          <w:kern w:val="0"/>
          <w:szCs w:val="24"/>
        </w:rPr>
        <w:t>数据完整性服务</w:t>
      </w:r>
      <w:r w:rsidRPr="00596DCC">
        <w:rPr>
          <w:rFonts w:ascii="Simsun" w:hAnsi="Simsun" w:cs="宋体"/>
          <w:color w:val="333333"/>
          <w:kern w:val="0"/>
          <w:szCs w:val="24"/>
        </w:rPr>
        <w:t>5</w:t>
      </w:r>
      <w:r w:rsidRPr="00596DCC">
        <w:rPr>
          <w:rFonts w:ascii="Simsun" w:hAnsi="Simsun" w:cs="宋体"/>
          <w:color w:val="333333"/>
          <w:kern w:val="0"/>
          <w:szCs w:val="24"/>
        </w:rPr>
        <w:t>访问控制服务</w:t>
      </w:r>
      <w:r w:rsidRPr="00596DCC">
        <w:rPr>
          <w:rFonts w:ascii="Simsun" w:hAnsi="Simsun" w:cs="宋体"/>
          <w:color w:val="333333"/>
          <w:kern w:val="0"/>
          <w:szCs w:val="24"/>
        </w:rPr>
        <w:t>6</w:t>
      </w:r>
      <w:r w:rsidRPr="00596DCC">
        <w:rPr>
          <w:rFonts w:ascii="Simsun" w:hAnsi="Simsun" w:cs="宋体"/>
          <w:color w:val="333333"/>
          <w:kern w:val="0"/>
          <w:szCs w:val="24"/>
        </w:rPr>
        <w:t>可用性</w:t>
      </w:r>
    </w:p>
    <w:p w:rsidR="00FA24D9" w:rsidRPr="00FA24D9" w:rsidP="00FA24D9">
      <w:pPr>
        <w:spacing w:before="156"/>
        <w:ind w:firstLine="482"/>
        <w:rPr>
          <w:rFonts w:hint="eastAsia"/>
          <w:b/>
          <w:bCs/>
        </w:rPr>
      </w:pPr>
      <w:r w:rsidRPr="00FA24D9">
        <w:rPr>
          <w:rFonts w:hint="eastAsia"/>
          <w:b/>
          <w:bCs/>
        </w:rPr>
        <w:t>一、单选题</w:t>
      </w:r>
    </w:p>
    <w:p w:rsidR="00FA24D9" w:rsidRPr="00FA24D9" w:rsidP="00FA24D9">
      <w:pPr>
        <w:spacing w:before="156"/>
        <w:ind w:firstLine="482"/>
        <w:rPr>
          <w:rFonts w:hint="eastAsia"/>
          <w:b/>
          <w:bCs/>
        </w:rPr>
      </w:pPr>
      <w:r w:rsidRPr="00FA24D9">
        <w:rPr>
          <w:rFonts w:hint="eastAsia"/>
          <w:b/>
          <w:bCs/>
        </w:rPr>
        <w:t>1。</w:t>
      </w:r>
      <w:r w:rsidRPr="00FA24D9">
        <w:rPr>
          <w:rFonts w:hint="eastAsia"/>
          <w:b/>
          <w:bCs/>
        </w:rPr>
        <w:t>大学生小吴在网上以一个知名作家的名义写博客</w:t>
      </w:r>
      <w:r w:rsidRPr="00FA24D9">
        <w:rPr>
          <w:rFonts w:hint="eastAsia"/>
          <w:b/>
          <w:bCs/>
        </w:rPr>
        <w:t>,</w:t>
      </w:r>
      <w:r w:rsidRPr="00FA24D9">
        <w:rPr>
          <w:rFonts w:hint="eastAsia"/>
          <w:b/>
          <w:bCs/>
        </w:rPr>
        <w:t>但事先没有征得该作家同意。小吴应当承担</w:t>
      </w:r>
      <w:r w:rsidRPr="00FA24D9">
        <w:rPr>
          <w:rFonts w:hint="eastAsia"/>
          <w:b/>
          <w:bCs/>
        </w:rPr>
        <w:t>(A）</w:t>
      </w:r>
    </w:p>
    <w:p w:rsidR="00FA24D9" w:rsidRPr="00FA24D9" w:rsidP="00FA24D9">
      <w:pPr>
        <w:spacing w:before="156"/>
        <w:ind w:firstLine="482"/>
        <w:rPr>
          <w:rFonts w:hint="eastAsia"/>
          <w:b/>
          <w:bCs/>
        </w:rPr>
      </w:pPr>
      <w:r w:rsidRPr="00FA24D9">
        <w:rPr>
          <w:rFonts w:hint="eastAsia"/>
          <w:b/>
          <w:bCs/>
        </w:rPr>
        <w:t>A。</w:t>
      </w:r>
      <w:r w:rsidRPr="00FA24D9">
        <w:rPr>
          <w:rFonts w:hint="eastAsia"/>
          <w:b/>
          <w:bCs/>
        </w:rPr>
        <w:t>侵权责任</w:t>
      </w:r>
      <w:r w:rsidRPr="00FA24D9">
        <w:rPr>
          <w:rFonts w:hint="eastAsia"/>
          <w:b/>
          <w:bCs/>
        </w:rPr>
        <w:t xml:space="preserve">  B。</w:t>
      </w:r>
      <w:r w:rsidRPr="00FA24D9">
        <w:rPr>
          <w:rFonts w:hint="eastAsia"/>
          <w:b/>
          <w:bCs/>
        </w:rPr>
        <w:t>违约责任</w:t>
      </w:r>
      <w:r w:rsidRPr="00FA24D9">
        <w:rPr>
          <w:rFonts w:hint="eastAsia"/>
          <w:b/>
          <w:bCs/>
        </w:rPr>
        <w:t xml:space="preserve"> C.</w:t>
      </w:r>
      <w:r w:rsidRPr="00FA24D9">
        <w:rPr>
          <w:rFonts w:hint="eastAsia"/>
          <w:b/>
          <w:bCs/>
        </w:rPr>
        <w:t>刑事责任</w:t>
      </w:r>
      <w:r w:rsidRPr="00FA24D9">
        <w:rPr>
          <w:rFonts w:hint="eastAsia"/>
          <w:b/>
          <w:bCs/>
        </w:rPr>
        <w:t xml:space="preserve">    D.</w:t>
      </w:r>
      <w:r w:rsidRPr="00FA24D9">
        <w:rPr>
          <w:rFonts w:hint="eastAsia"/>
          <w:b/>
          <w:bCs/>
        </w:rPr>
        <w:t>行政责任</w:t>
      </w:r>
    </w:p>
    <w:p w:rsidR="00FA24D9" w:rsidRPr="00FA24D9" w:rsidP="00FA24D9">
      <w:pPr>
        <w:spacing w:before="156"/>
        <w:ind w:firstLine="482"/>
        <w:rPr>
          <w:rFonts w:hint="eastAsia"/>
          <w:b/>
          <w:bCs/>
        </w:rPr>
      </w:pPr>
      <w:r w:rsidRPr="00FA24D9">
        <w:rPr>
          <w:rFonts w:hint="eastAsia"/>
          <w:b/>
          <w:bCs/>
        </w:rPr>
        <w:t>2。</w:t>
      </w:r>
      <w:r w:rsidRPr="00FA24D9">
        <w:rPr>
          <w:rFonts w:hint="eastAsia"/>
          <w:b/>
          <w:bCs/>
        </w:rPr>
        <w:t>绿色上网软件可以安装在家庭和学校的</w:t>
      </w:r>
      <w:r w:rsidRPr="00FA24D9">
        <w:rPr>
          <w:rFonts w:hint="eastAsia"/>
          <w:b/>
          <w:bCs/>
        </w:rPr>
        <w:t>（B）</w:t>
      </w:r>
    </w:p>
    <w:p w:rsidR="00FA24D9" w:rsidRPr="00FA24D9" w:rsidP="00FA24D9">
      <w:pPr>
        <w:spacing w:before="156"/>
        <w:ind w:firstLine="482"/>
        <w:rPr>
          <w:rFonts w:hint="eastAsia"/>
          <w:b/>
          <w:bCs/>
        </w:rPr>
      </w:pPr>
      <w:r w:rsidRPr="00FA24D9">
        <w:rPr>
          <w:rFonts w:hint="eastAsia"/>
          <w:b/>
          <w:bCs/>
        </w:rPr>
        <w:t>A.</w:t>
      </w:r>
      <w:r w:rsidRPr="00FA24D9">
        <w:rPr>
          <w:rFonts w:hint="eastAsia"/>
          <w:b/>
          <w:bCs/>
        </w:rPr>
        <w:t>电视机上</w:t>
      </w:r>
      <w:r w:rsidRPr="00FA24D9">
        <w:rPr>
          <w:rFonts w:hint="eastAsia"/>
          <w:b/>
          <w:bCs/>
        </w:rPr>
        <w:t xml:space="preserve">    B.</w:t>
      </w:r>
      <w:r w:rsidRPr="00FA24D9">
        <w:rPr>
          <w:rFonts w:hint="eastAsia"/>
          <w:b/>
          <w:bCs/>
        </w:rPr>
        <w:t>个人电脑上</w:t>
      </w:r>
      <w:r w:rsidRPr="00FA24D9">
        <w:rPr>
          <w:rFonts w:hint="eastAsia"/>
          <w:b/>
          <w:bCs/>
        </w:rPr>
        <w:t xml:space="preserve">    C.</w:t>
      </w:r>
      <w:r w:rsidRPr="00FA24D9">
        <w:rPr>
          <w:rFonts w:hint="eastAsia"/>
          <w:b/>
          <w:bCs/>
        </w:rPr>
        <w:t>电话上</w:t>
      </w:r>
      <w:r w:rsidRPr="00FA24D9">
        <w:rPr>
          <w:rFonts w:hint="eastAsia"/>
          <w:b/>
          <w:bCs/>
        </w:rPr>
        <w:t xml:space="preserve">    D.</w:t>
      </w:r>
      <w:r w:rsidRPr="00FA24D9">
        <w:rPr>
          <w:rFonts w:hint="eastAsia"/>
          <w:b/>
          <w:bCs/>
        </w:rPr>
        <w:t>幻灯机上</w:t>
      </w:r>
      <w:r w:rsidRPr="00FA24D9">
        <w:rPr>
          <w:rFonts w:hint="eastAsia"/>
          <w:b/>
          <w:bCs/>
        </w:rPr>
        <w:t xml:space="preserve"> </w:t>
      </w:r>
    </w:p>
    <w:p w:rsidR="00FA24D9" w:rsidRPr="00FA24D9" w:rsidP="00FA24D9">
      <w:pPr>
        <w:spacing w:before="156"/>
        <w:ind w:firstLine="482"/>
        <w:rPr>
          <w:rFonts w:hint="eastAsia"/>
          <w:b/>
          <w:bCs/>
        </w:rPr>
      </w:pPr>
      <w:r w:rsidRPr="00FA24D9">
        <w:rPr>
          <w:rFonts w:hint="eastAsia"/>
          <w:b/>
          <w:bCs/>
        </w:rPr>
        <w:t>3。</w:t>
      </w:r>
      <w:r w:rsidRPr="00FA24D9">
        <w:rPr>
          <w:rFonts w:hint="eastAsia"/>
          <w:b/>
          <w:bCs/>
        </w:rPr>
        <w:t>以下有关秘钥的表述</w:t>
      </w:r>
      <w:r w:rsidRPr="00FA24D9">
        <w:rPr>
          <w:rFonts w:hint="eastAsia"/>
          <w:b/>
          <w:bCs/>
        </w:rPr>
        <w:t>，</w:t>
      </w:r>
      <w:r w:rsidRPr="00FA24D9">
        <w:rPr>
          <w:rFonts w:hint="eastAsia"/>
          <w:b/>
          <w:bCs/>
        </w:rPr>
        <w:t>错误的是</w:t>
      </w:r>
      <w:r w:rsidRPr="00FA24D9">
        <w:rPr>
          <w:rFonts w:hint="eastAsia"/>
          <w:b/>
          <w:bCs/>
        </w:rPr>
        <w:t>（A)</w:t>
      </w:r>
    </w:p>
    <w:p w:rsidR="00FA24D9" w:rsidRPr="00FA24D9" w:rsidP="00FA24D9">
      <w:pPr>
        <w:spacing w:before="156"/>
        <w:ind w:firstLine="482"/>
        <w:rPr>
          <w:rFonts w:hint="eastAsia"/>
          <w:b/>
          <w:bCs/>
        </w:rPr>
      </w:pPr>
      <w:r w:rsidRPr="00FA24D9">
        <w:rPr>
          <w:rFonts w:hint="eastAsia"/>
          <w:b/>
          <w:bCs/>
        </w:rPr>
        <w:t>A.</w:t>
      </w:r>
      <w:r w:rsidRPr="00FA24D9">
        <w:rPr>
          <w:rFonts w:hint="eastAsia"/>
          <w:b/>
          <w:bCs/>
        </w:rPr>
        <w:t>密钥是一种硬件</w:t>
      </w:r>
      <w:r w:rsidRPr="00FA24D9">
        <w:rPr>
          <w:rFonts w:hint="eastAsia"/>
          <w:b/>
          <w:bCs/>
        </w:rPr>
        <w:t xml:space="preserve">     B.</w:t>
      </w:r>
      <w:r w:rsidRPr="00FA24D9">
        <w:rPr>
          <w:rFonts w:hint="eastAsia"/>
          <w:b/>
          <w:bCs/>
        </w:rPr>
        <w:t>密钥分为对称密钥与非对称密钥</w:t>
      </w:r>
    </w:p>
    <w:p w:rsidR="00FA24D9" w:rsidRPr="00FA24D9" w:rsidP="00FA24D9">
      <w:pPr>
        <w:spacing w:before="156"/>
        <w:ind w:firstLine="482"/>
        <w:rPr>
          <w:rFonts w:hint="eastAsia"/>
          <w:b/>
          <w:bCs/>
        </w:rPr>
      </w:pPr>
      <w:r w:rsidRPr="00FA24D9">
        <w:rPr>
          <w:rFonts w:hint="eastAsia"/>
          <w:b/>
          <w:bCs/>
        </w:rPr>
        <w:t>C。</w:t>
      </w:r>
      <w:r w:rsidRPr="00FA24D9">
        <w:rPr>
          <w:rFonts w:hint="eastAsia"/>
          <w:b/>
          <w:bCs/>
        </w:rPr>
        <w:t>对称密钥加密是指信息的发送方和接收方使用同一个密钥去加密和解密数据</w:t>
      </w:r>
    </w:p>
    <w:p w:rsidR="00FA24D9" w:rsidRPr="00FA24D9" w:rsidP="00FA24D9">
      <w:pPr>
        <w:spacing w:before="156"/>
        <w:ind w:firstLine="482"/>
        <w:rPr>
          <w:rFonts w:hint="eastAsia"/>
          <w:b/>
          <w:bCs/>
        </w:rPr>
      </w:pPr>
      <w:r w:rsidRPr="00FA24D9">
        <w:rPr>
          <w:rFonts w:hint="eastAsia"/>
          <w:b/>
          <w:bCs/>
        </w:rPr>
        <w:t>D。</w:t>
      </w:r>
      <w:r w:rsidRPr="00FA24D9">
        <w:rPr>
          <w:rFonts w:hint="eastAsia"/>
          <w:b/>
          <w:bCs/>
        </w:rPr>
        <w:t>非对称密钥加密需要使用不同的密钥来分别完成加密和解密操作</w:t>
      </w:r>
    </w:p>
    <w:p w:rsidR="00FA24D9" w:rsidRPr="00FA24D9" w:rsidP="00FA24D9">
      <w:pPr>
        <w:spacing w:before="156"/>
        <w:ind w:firstLine="482"/>
        <w:rPr>
          <w:rFonts w:hint="eastAsia"/>
          <w:b/>
          <w:bCs/>
        </w:rPr>
      </w:pPr>
      <w:r w:rsidRPr="00FA24D9">
        <w:rPr>
          <w:rFonts w:hint="eastAsia"/>
          <w:b/>
          <w:bCs/>
        </w:rPr>
        <w:t>4。</w:t>
      </w:r>
      <w:r w:rsidRPr="00FA24D9">
        <w:rPr>
          <w:rFonts w:hint="eastAsia"/>
          <w:b/>
          <w:bCs/>
        </w:rPr>
        <w:t>浏览网页时</w:t>
      </w:r>
      <w:r w:rsidRPr="00FA24D9">
        <w:rPr>
          <w:rFonts w:hint="eastAsia"/>
          <w:b/>
          <w:bCs/>
        </w:rPr>
        <w:t>,</w:t>
      </w:r>
      <w:r w:rsidRPr="00FA24D9">
        <w:rPr>
          <w:rFonts w:hint="eastAsia"/>
          <w:b/>
          <w:bCs/>
        </w:rPr>
        <w:t>遇到的最常见的网络广告形式是</w:t>
      </w:r>
      <w:r w:rsidRPr="00FA24D9">
        <w:rPr>
          <w:rFonts w:hint="eastAsia"/>
          <w:b/>
          <w:bCs/>
        </w:rPr>
        <w:t>(B）</w:t>
      </w:r>
    </w:p>
    <w:p w:rsidR="00FA24D9" w:rsidRPr="00FA24D9" w:rsidP="00FA24D9">
      <w:pPr>
        <w:spacing w:before="156"/>
        <w:ind w:firstLine="482"/>
        <w:rPr>
          <w:rFonts w:hint="eastAsia"/>
          <w:b/>
          <w:bCs/>
        </w:rPr>
      </w:pPr>
      <w:r w:rsidRPr="00FA24D9">
        <w:rPr>
          <w:rFonts w:hint="eastAsia"/>
          <w:b/>
          <w:bCs/>
        </w:rPr>
        <w:t>A.</w:t>
      </w:r>
      <w:r w:rsidRPr="00FA24D9">
        <w:rPr>
          <w:rFonts w:hint="eastAsia"/>
          <w:b/>
          <w:bCs/>
        </w:rPr>
        <w:t>飘移广告</w:t>
      </w:r>
      <w:r w:rsidRPr="00FA24D9">
        <w:rPr>
          <w:rFonts w:hint="eastAsia"/>
          <w:b/>
          <w:bCs/>
        </w:rPr>
        <w:t xml:space="preserve">   B。</w:t>
      </w:r>
      <w:r w:rsidRPr="00FA24D9">
        <w:rPr>
          <w:rFonts w:hint="eastAsia"/>
          <w:b/>
          <w:bCs/>
        </w:rPr>
        <w:t>旗帜广告</w:t>
      </w:r>
      <w:r w:rsidRPr="00FA24D9">
        <w:rPr>
          <w:rFonts w:hint="eastAsia"/>
          <w:b/>
          <w:bCs/>
        </w:rPr>
        <w:t xml:space="preserve"> C.</w:t>
      </w:r>
      <w:r w:rsidRPr="00FA24D9">
        <w:rPr>
          <w:rFonts w:hint="eastAsia"/>
          <w:b/>
          <w:bCs/>
        </w:rPr>
        <w:t>竞价广告</w:t>
      </w:r>
      <w:r w:rsidRPr="00FA24D9">
        <w:rPr>
          <w:rFonts w:hint="eastAsia"/>
          <w:b/>
          <w:bCs/>
        </w:rPr>
        <w:t xml:space="preserve">    D.</w:t>
      </w:r>
      <w:r w:rsidRPr="00FA24D9">
        <w:rPr>
          <w:rFonts w:hint="eastAsia"/>
          <w:b/>
          <w:bCs/>
        </w:rPr>
        <w:t>邮件列表</w:t>
      </w:r>
    </w:p>
    <w:p w:rsidR="00FA24D9" w:rsidRPr="00FA24D9" w:rsidP="00FA24D9">
      <w:pPr>
        <w:spacing w:before="156"/>
        <w:ind w:firstLine="482"/>
        <w:rPr>
          <w:rFonts w:hint="eastAsia"/>
          <w:b/>
          <w:bCs/>
        </w:rPr>
      </w:pPr>
      <w:r w:rsidRPr="00FA24D9">
        <w:rPr>
          <w:rFonts w:hint="eastAsia"/>
          <w:b/>
          <w:bCs/>
        </w:rPr>
        <w:t>5.</w:t>
      </w:r>
      <w:r w:rsidRPr="00FA24D9">
        <w:rPr>
          <w:rFonts w:hint="eastAsia"/>
          <w:b/>
          <w:bCs/>
        </w:rPr>
        <w:t>下列选项中</w:t>
      </w:r>
      <w:r w:rsidRPr="00FA24D9">
        <w:rPr>
          <w:rFonts w:hint="eastAsia"/>
          <w:b/>
          <w:bCs/>
        </w:rPr>
        <w:t>,</w:t>
      </w:r>
      <w:r w:rsidRPr="00FA24D9">
        <w:rPr>
          <w:rFonts w:hint="eastAsia"/>
          <w:b/>
          <w:bCs/>
        </w:rPr>
        <w:t>不属于个人隐私信息的是</w:t>
      </w:r>
      <w:r w:rsidRPr="00FA24D9">
        <w:rPr>
          <w:rFonts w:hint="eastAsia"/>
          <w:b/>
          <w:bCs/>
        </w:rPr>
        <w:t>（B)</w:t>
      </w:r>
    </w:p>
    <w:p w:rsidR="00FA24D9" w:rsidRPr="00FA24D9" w:rsidP="00FA24D9">
      <w:pPr>
        <w:spacing w:before="156"/>
        <w:ind w:firstLine="482"/>
        <w:rPr>
          <w:rFonts w:hint="eastAsia"/>
          <w:b/>
          <w:bCs/>
        </w:rPr>
      </w:pPr>
      <w:r w:rsidRPr="00FA24D9">
        <w:rPr>
          <w:rFonts w:hint="eastAsia"/>
          <w:b/>
          <w:bCs/>
        </w:rPr>
        <w:t>A.</w:t>
      </w:r>
      <w:r w:rsidRPr="00FA24D9">
        <w:rPr>
          <w:rFonts w:hint="eastAsia"/>
          <w:b/>
          <w:bCs/>
        </w:rPr>
        <w:t>恋爱经历</w:t>
      </w:r>
      <w:r w:rsidRPr="00FA24D9">
        <w:rPr>
          <w:rFonts w:hint="eastAsia"/>
          <w:b/>
          <w:bCs/>
        </w:rPr>
        <w:t xml:space="preserve">    B.</w:t>
      </w:r>
      <w:r w:rsidRPr="00FA24D9">
        <w:rPr>
          <w:rFonts w:hint="eastAsia"/>
          <w:b/>
          <w:bCs/>
        </w:rPr>
        <w:t>工作单位</w:t>
      </w:r>
      <w:r w:rsidRPr="00FA24D9">
        <w:rPr>
          <w:rFonts w:hint="eastAsia"/>
          <w:b/>
          <w:bCs/>
        </w:rPr>
        <w:t xml:space="preserve">    C.</w:t>
      </w:r>
      <w:r w:rsidRPr="00FA24D9">
        <w:rPr>
          <w:rFonts w:hint="eastAsia"/>
          <w:b/>
          <w:bCs/>
        </w:rPr>
        <w:t>日记</w:t>
      </w:r>
      <w:r w:rsidRPr="00FA24D9">
        <w:rPr>
          <w:rFonts w:hint="eastAsia"/>
          <w:b/>
          <w:bCs/>
        </w:rPr>
        <w:t xml:space="preserve">   D。</w:t>
      </w:r>
      <w:r w:rsidRPr="00FA24D9">
        <w:rPr>
          <w:rFonts w:hint="eastAsia"/>
          <w:b/>
          <w:bCs/>
        </w:rPr>
        <w:t>身体健康状况</w:t>
      </w:r>
    </w:p>
    <w:p w:rsidR="00FA24D9" w:rsidRPr="00FA24D9" w:rsidP="00FA24D9">
      <w:pPr>
        <w:spacing w:before="156"/>
        <w:ind w:firstLine="482"/>
        <w:rPr>
          <w:rFonts w:hint="eastAsia"/>
          <w:b/>
          <w:bCs/>
        </w:rPr>
      </w:pPr>
      <w:r w:rsidRPr="00FA24D9">
        <w:rPr>
          <w:rFonts w:hint="eastAsia"/>
          <w:b/>
          <w:bCs/>
        </w:rPr>
        <w:t>6.</w:t>
      </w:r>
      <w:r w:rsidRPr="00FA24D9">
        <w:rPr>
          <w:rFonts w:hint="eastAsia"/>
          <w:b/>
          <w:bCs/>
        </w:rPr>
        <w:t>根据《互联网上网服务营业场所管理条例》</w:t>
      </w:r>
      <w:r w:rsidRPr="00FA24D9">
        <w:rPr>
          <w:rFonts w:hint="eastAsia"/>
          <w:b/>
          <w:bCs/>
        </w:rPr>
        <w:t>,</w:t>
      </w:r>
      <w:r w:rsidRPr="00FA24D9">
        <w:rPr>
          <w:rFonts w:hint="eastAsia"/>
          <w:b/>
          <w:bCs/>
        </w:rPr>
        <w:t>网吧每日营业时间限于</w:t>
      </w:r>
      <w:r w:rsidRPr="00FA24D9">
        <w:rPr>
          <w:rFonts w:hint="eastAsia"/>
          <w:b/>
          <w:bCs/>
        </w:rPr>
        <w:t>(C）</w:t>
      </w:r>
    </w:p>
    <w:p w:rsidR="00FA24D9" w:rsidRPr="00FA24D9" w:rsidP="00FA24D9">
      <w:pPr>
        <w:spacing w:before="156"/>
        <w:ind w:firstLine="482"/>
        <w:rPr>
          <w:rFonts w:hint="eastAsia"/>
          <w:b/>
          <w:bCs/>
        </w:rPr>
      </w:pPr>
      <w:r w:rsidRPr="00FA24D9">
        <w:rPr>
          <w:rFonts w:hint="eastAsia"/>
          <w:b/>
          <w:bCs/>
        </w:rPr>
        <w:t>A.6</w:t>
      </w:r>
      <w:r w:rsidRPr="00FA24D9">
        <w:rPr>
          <w:rFonts w:hint="eastAsia"/>
          <w:b/>
          <w:bCs/>
        </w:rPr>
        <w:t>时至</w:t>
      </w:r>
      <w:r w:rsidRPr="00FA24D9">
        <w:rPr>
          <w:rFonts w:hint="eastAsia"/>
          <w:b/>
          <w:bCs/>
        </w:rPr>
        <w:t>24</w:t>
      </w:r>
      <w:r w:rsidRPr="00FA24D9">
        <w:rPr>
          <w:rFonts w:hint="eastAsia"/>
          <w:b/>
          <w:bCs/>
        </w:rPr>
        <w:t>时</w:t>
      </w:r>
      <w:r w:rsidRPr="00FA24D9">
        <w:rPr>
          <w:rFonts w:hint="eastAsia"/>
          <w:b/>
          <w:bCs/>
        </w:rPr>
        <w:t xml:space="preserve">    B。7</w:t>
      </w:r>
      <w:r w:rsidRPr="00FA24D9">
        <w:rPr>
          <w:rFonts w:hint="eastAsia"/>
          <w:b/>
          <w:bCs/>
        </w:rPr>
        <w:t>时至</w:t>
      </w:r>
      <w:r w:rsidRPr="00FA24D9">
        <w:rPr>
          <w:rFonts w:hint="eastAsia"/>
          <w:b/>
          <w:bCs/>
        </w:rPr>
        <w:t>24</w:t>
      </w:r>
      <w:r w:rsidRPr="00FA24D9">
        <w:rPr>
          <w:rFonts w:hint="eastAsia"/>
          <w:b/>
          <w:bCs/>
        </w:rPr>
        <w:t>时</w:t>
      </w:r>
      <w:r w:rsidRPr="00FA24D9">
        <w:rPr>
          <w:rFonts w:hint="eastAsia"/>
          <w:b/>
          <w:bCs/>
        </w:rPr>
        <w:t xml:space="preserve">   C。8</w:t>
      </w:r>
      <w:r w:rsidRPr="00FA24D9">
        <w:rPr>
          <w:rFonts w:hint="eastAsia"/>
          <w:b/>
          <w:bCs/>
        </w:rPr>
        <w:t>时至</w:t>
      </w:r>
      <w:r w:rsidRPr="00FA24D9">
        <w:rPr>
          <w:rFonts w:hint="eastAsia"/>
          <w:b/>
          <w:bCs/>
        </w:rPr>
        <w:t>24</w:t>
      </w:r>
      <w:r w:rsidRPr="00FA24D9">
        <w:rPr>
          <w:rFonts w:hint="eastAsia"/>
          <w:b/>
          <w:bCs/>
        </w:rPr>
        <w:t>时</w:t>
      </w:r>
      <w:r w:rsidRPr="00FA24D9">
        <w:rPr>
          <w:rFonts w:hint="eastAsia"/>
          <w:b/>
          <w:bCs/>
        </w:rPr>
        <w:t xml:space="preserve">    D.9</w:t>
      </w:r>
      <w:r w:rsidRPr="00FA24D9">
        <w:rPr>
          <w:rFonts w:hint="eastAsia"/>
          <w:b/>
          <w:bCs/>
        </w:rPr>
        <w:t>时至</w:t>
      </w:r>
      <w:r w:rsidRPr="00FA24D9">
        <w:rPr>
          <w:rFonts w:hint="eastAsia"/>
          <w:b/>
          <w:bCs/>
        </w:rPr>
        <w:t>24</w:t>
      </w:r>
      <w:r w:rsidRPr="00FA24D9">
        <w:rPr>
          <w:rFonts w:hint="eastAsia"/>
          <w:b/>
          <w:bCs/>
        </w:rPr>
        <w:t>时</w:t>
      </w:r>
    </w:p>
    <w:p w:rsidR="00FA24D9" w:rsidRPr="00FA24D9" w:rsidP="00FA24D9">
      <w:pPr>
        <w:spacing w:before="156"/>
        <w:ind w:firstLine="482"/>
        <w:rPr>
          <w:rFonts w:hint="eastAsia"/>
          <w:b/>
          <w:bCs/>
        </w:rPr>
      </w:pPr>
      <w:r w:rsidRPr="00FA24D9">
        <w:rPr>
          <w:rFonts w:hint="eastAsia"/>
          <w:b/>
          <w:bCs/>
        </w:rPr>
        <w:t>7.</w:t>
      </w:r>
      <w:r w:rsidRPr="00FA24D9">
        <w:rPr>
          <w:rFonts w:hint="eastAsia"/>
          <w:b/>
          <w:bCs/>
        </w:rPr>
        <w:t>李某将同学张某的小说擅自发表在网络上</w:t>
      </w:r>
      <w:r w:rsidRPr="00FA24D9">
        <w:rPr>
          <w:rFonts w:hint="eastAsia"/>
          <w:b/>
          <w:bCs/>
        </w:rPr>
        <w:t>,</w:t>
      </w:r>
      <w:r w:rsidRPr="00FA24D9">
        <w:rPr>
          <w:rFonts w:hint="eastAsia"/>
          <w:b/>
          <w:bCs/>
        </w:rPr>
        <w:t>该行为</w:t>
      </w:r>
      <w:r w:rsidRPr="00FA24D9">
        <w:rPr>
          <w:rFonts w:hint="eastAsia"/>
          <w:b/>
          <w:bCs/>
        </w:rPr>
        <w:t>（B)</w:t>
      </w:r>
    </w:p>
    <w:p w:rsidR="00FA24D9" w:rsidRPr="00FA24D9" w:rsidP="00FA24D9">
      <w:pPr>
        <w:spacing w:before="156"/>
        <w:ind w:firstLine="482"/>
        <w:rPr>
          <w:rFonts w:hint="eastAsia"/>
          <w:b/>
          <w:bCs/>
        </w:rPr>
      </w:pPr>
      <w:r w:rsidRPr="00FA24D9">
        <w:rPr>
          <w:rFonts w:hint="eastAsia"/>
          <w:b/>
          <w:bCs/>
        </w:rPr>
        <w:t xml:space="preserve"> A。</w:t>
      </w:r>
      <w:r w:rsidRPr="00FA24D9">
        <w:rPr>
          <w:rFonts w:hint="eastAsia"/>
          <w:b/>
          <w:bCs/>
        </w:rPr>
        <w:t>不影响张某在出版社出版该小说</w:t>
      </w:r>
      <w:r w:rsidRPr="00FA24D9">
        <w:rPr>
          <w:rFonts w:hint="eastAsia"/>
          <w:b/>
          <w:bCs/>
        </w:rPr>
        <w:t>，</w:t>
      </w:r>
      <w:r w:rsidRPr="00FA24D9">
        <w:rPr>
          <w:rFonts w:hint="eastAsia"/>
          <w:b/>
          <w:bCs/>
        </w:rPr>
        <w:t>因此合法</w:t>
      </w:r>
      <w:r w:rsidRPr="00FA24D9">
        <w:rPr>
          <w:rFonts w:hint="eastAsia"/>
          <w:b/>
          <w:bCs/>
        </w:rPr>
        <w:t xml:space="preserve">    B.</w:t>
      </w:r>
      <w:r w:rsidRPr="00FA24D9">
        <w:rPr>
          <w:rFonts w:hint="eastAsia"/>
          <w:b/>
          <w:bCs/>
        </w:rPr>
        <w:t>侵犯了张某的著作权</w:t>
      </w:r>
      <w:r w:rsidRPr="00FA24D9">
        <w:rPr>
          <w:rFonts w:hint="eastAsia"/>
          <w:b/>
          <w:bCs/>
        </w:rPr>
        <w:t xml:space="preserve">     C。</w:t>
      </w:r>
      <w:r w:rsidRPr="00FA24D9">
        <w:rPr>
          <w:rFonts w:hint="eastAsia"/>
          <w:b/>
          <w:bCs/>
        </w:rPr>
        <w:t>并未给张某造成直接财产损失</w:t>
      </w:r>
      <w:r w:rsidRPr="00FA24D9">
        <w:rPr>
          <w:rFonts w:hint="eastAsia"/>
          <w:b/>
          <w:bCs/>
        </w:rPr>
        <w:t>，</w:t>
      </w:r>
      <w:r w:rsidRPr="00FA24D9">
        <w:rPr>
          <w:rFonts w:hint="eastAsia"/>
          <w:b/>
          <w:bCs/>
        </w:rPr>
        <w:t>因此合法</w:t>
      </w:r>
    </w:p>
    <w:p w:rsidR="00FA24D9" w:rsidRPr="00FA24D9" w:rsidP="00FA24D9">
      <w:pPr>
        <w:spacing w:before="156"/>
        <w:ind w:firstLine="482"/>
        <w:rPr>
          <w:rFonts w:hint="eastAsia"/>
          <w:b/>
          <w:bCs/>
        </w:rPr>
      </w:pPr>
      <w:r w:rsidRPr="00FA24D9">
        <w:rPr>
          <w:rFonts w:hint="eastAsia"/>
          <w:b/>
          <w:bCs/>
        </w:rPr>
        <w:t>D。</w:t>
      </w:r>
      <w:r w:rsidRPr="00FA24D9">
        <w:rPr>
          <w:rFonts w:hint="eastAsia"/>
          <w:b/>
          <w:bCs/>
        </w:rPr>
        <w:t>扩大了张某的知名度</w:t>
      </w:r>
      <w:r w:rsidRPr="00FA24D9">
        <w:rPr>
          <w:rFonts w:hint="eastAsia"/>
          <w:b/>
          <w:bCs/>
        </w:rPr>
        <w:t>,</w:t>
      </w:r>
      <w:r w:rsidRPr="00FA24D9">
        <w:rPr>
          <w:rFonts w:hint="eastAsia"/>
          <w:b/>
          <w:bCs/>
        </w:rPr>
        <w:t>应该鼓励</w:t>
      </w:r>
    </w:p>
    <w:p w:rsidR="00FA24D9" w:rsidRPr="00FA24D9" w:rsidP="00FA24D9">
      <w:pPr>
        <w:spacing w:before="156"/>
        <w:ind w:firstLine="482"/>
        <w:rPr>
          <w:rFonts w:hint="eastAsia"/>
          <w:b/>
          <w:bCs/>
        </w:rPr>
      </w:pPr>
      <w:r w:rsidRPr="00FA24D9">
        <w:rPr>
          <w:rFonts w:hint="eastAsia"/>
          <w:b/>
          <w:bCs/>
        </w:rPr>
        <w:t>8。</w:t>
      </w:r>
      <w:r w:rsidRPr="00FA24D9">
        <w:rPr>
          <w:rFonts w:hint="eastAsia"/>
          <w:b/>
          <w:bCs/>
        </w:rPr>
        <w:t>在设定网上交易流程方面</w:t>
      </w:r>
      <w:r w:rsidRPr="00FA24D9">
        <w:rPr>
          <w:rFonts w:hint="eastAsia"/>
          <w:b/>
          <w:bCs/>
        </w:rPr>
        <w:t>,</w:t>
      </w:r>
      <w:r w:rsidRPr="00FA24D9">
        <w:rPr>
          <w:rFonts w:hint="eastAsia"/>
          <w:b/>
          <w:bCs/>
        </w:rPr>
        <w:t>一个好的电子商务网站必须做到</w:t>
      </w:r>
      <w:r w:rsidRPr="00FA24D9">
        <w:rPr>
          <w:rFonts w:hint="eastAsia"/>
          <w:b/>
          <w:bCs/>
        </w:rPr>
        <w:t>(B）</w:t>
      </w:r>
    </w:p>
    <w:p w:rsidR="00FA24D9" w:rsidRPr="00FA24D9" w:rsidP="00FA24D9">
      <w:pPr>
        <w:spacing w:before="156"/>
        <w:ind w:firstLine="482"/>
        <w:rPr>
          <w:rFonts w:hint="eastAsia"/>
          <w:b/>
          <w:bCs/>
        </w:rPr>
      </w:pPr>
      <w:r w:rsidRPr="00FA24D9">
        <w:rPr>
          <w:rFonts w:hint="eastAsia"/>
          <w:b/>
          <w:bCs/>
        </w:rPr>
        <w:t>A.</w:t>
      </w:r>
      <w:r w:rsidRPr="00FA24D9">
        <w:rPr>
          <w:rFonts w:hint="eastAsia"/>
          <w:b/>
          <w:bCs/>
        </w:rPr>
        <w:t>对客户有所保留</w:t>
      </w:r>
    </w:p>
    <w:p w:rsidR="00FA24D9" w:rsidRPr="00FA24D9" w:rsidP="00FA24D9">
      <w:pPr>
        <w:spacing w:before="156"/>
        <w:ind w:firstLine="482"/>
        <w:rPr>
          <w:rFonts w:hint="eastAsia"/>
          <w:b/>
          <w:bCs/>
        </w:rPr>
      </w:pPr>
      <w:r w:rsidRPr="00FA24D9">
        <w:rPr>
          <w:rFonts w:hint="eastAsia"/>
          <w:b/>
          <w:bCs/>
        </w:rPr>
        <w:t>B。</w:t>
      </w:r>
      <w:r w:rsidRPr="00FA24D9">
        <w:rPr>
          <w:rFonts w:hint="eastAsia"/>
          <w:b/>
          <w:bCs/>
        </w:rPr>
        <w:t>不论购物流程在网站的内部操作多么复杂</w:t>
      </w:r>
      <w:r w:rsidRPr="00FA24D9">
        <w:rPr>
          <w:rFonts w:hint="eastAsia"/>
          <w:b/>
          <w:bCs/>
        </w:rPr>
        <w:t>,</w:t>
      </w:r>
      <w:r w:rsidRPr="00FA24D9">
        <w:rPr>
          <w:rFonts w:hint="eastAsia"/>
          <w:b/>
          <w:bCs/>
        </w:rPr>
        <w:t>其面对用户的界面必须是简单和操作方便的</w:t>
      </w:r>
      <w:r w:rsidRPr="00FA24D9">
        <w:rPr>
          <w:rFonts w:hint="eastAsia"/>
          <w:b/>
          <w:bCs/>
        </w:rPr>
        <w:t xml:space="preserve">  </w:t>
      </w:r>
    </w:p>
    <w:p w:rsidR="00FA24D9" w:rsidRPr="00FA24D9" w:rsidP="00FA24D9">
      <w:pPr>
        <w:spacing w:before="156"/>
        <w:ind w:firstLine="482"/>
        <w:rPr>
          <w:rFonts w:hint="eastAsia"/>
          <w:b/>
          <w:bCs/>
        </w:rPr>
      </w:pPr>
      <w:r w:rsidRPr="00FA24D9">
        <w:rPr>
          <w:rFonts w:hint="eastAsia"/>
          <w:b/>
          <w:bCs/>
        </w:rPr>
        <w:t>C。</w:t>
      </w:r>
      <w:r w:rsidRPr="00FA24D9">
        <w:rPr>
          <w:rFonts w:hint="eastAsia"/>
          <w:b/>
          <w:bCs/>
        </w:rPr>
        <w:t>使客户购物操作繁复但安全</w:t>
      </w:r>
    </w:p>
    <w:p w:rsidR="00FA24D9" w:rsidRPr="00FA24D9" w:rsidP="00FA24D9">
      <w:pPr>
        <w:spacing w:before="156"/>
        <w:ind w:firstLine="482"/>
        <w:rPr>
          <w:rFonts w:hint="eastAsia"/>
          <w:b/>
          <w:bCs/>
        </w:rPr>
      </w:pPr>
      <w:r w:rsidRPr="00FA24D9">
        <w:rPr>
          <w:rFonts w:hint="eastAsia"/>
          <w:b/>
          <w:bCs/>
        </w:rPr>
        <w:t>D.</w:t>
      </w:r>
      <w:r w:rsidRPr="00FA24D9">
        <w:rPr>
          <w:rFonts w:hint="eastAsia"/>
          <w:b/>
          <w:bCs/>
        </w:rPr>
        <w:t>让客户感到在网上购物与在现实世界中的购物流程是有区别的</w:t>
      </w:r>
    </w:p>
    <w:p w:rsidR="00FA24D9" w:rsidRPr="00FA24D9" w:rsidP="00FA24D9">
      <w:pPr>
        <w:spacing w:before="156"/>
        <w:ind w:firstLine="482"/>
        <w:rPr>
          <w:rFonts w:hint="eastAsia"/>
          <w:b/>
          <w:bCs/>
        </w:rPr>
      </w:pPr>
      <w:r w:rsidRPr="00FA24D9">
        <w:rPr>
          <w:rFonts w:hint="eastAsia"/>
          <w:b/>
          <w:bCs/>
        </w:rPr>
        <w:t>9.</w:t>
      </w:r>
      <w:r w:rsidRPr="00FA24D9">
        <w:rPr>
          <w:rFonts w:hint="eastAsia"/>
          <w:b/>
          <w:bCs/>
        </w:rPr>
        <w:t>我国出现第一例计算机病毒的时间是</w:t>
      </w:r>
      <w:r w:rsidRPr="00FA24D9">
        <w:rPr>
          <w:rFonts w:hint="eastAsia"/>
          <w:b/>
          <w:bCs/>
        </w:rPr>
        <w:t>（C）</w:t>
      </w:r>
    </w:p>
    <w:p w:rsidR="00FA24D9" w:rsidRPr="00FA24D9" w:rsidP="00FA24D9">
      <w:pPr>
        <w:spacing w:before="156"/>
        <w:ind w:firstLine="482"/>
        <w:rPr>
          <w:rFonts w:hint="eastAsia"/>
          <w:b/>
          <w:bCs/>
        </w:rPr>
      </w:pPr>
      <w:r w:rsidRPr="00FA24D9">
        <w:rPr>
          <w:rFonts w:hint="eastAsia"/>
          <w:b/>
          <w:bCs/>
        </w:rPr>
        <w:t>A。1968</w:t>
      </w:r>
      <w:r w:rsidRPr="00FA24D9">
        <w:rPr>
          <w:rFonts w:hint="eastAsia"/>
          <w:b/>
          <w:bCs/>
        </w:rPr>
        <w:t>年</w:t>
      </w:r>
      <w:r w:rsidRPr="00FA24D9">
        <w:rPr>
          <w:rFonts w:hint="eastAsia"/>
          <w:b/>
          <w:bCs/>
        </w:rPr>
        <w:t xml:space="preserve">    B.1978</w:t>
      </w:r>
      <w:r w:rsidRPr="00FA24D9">
        <w:rPr>
          <w:rFonts w:hint="eastAsia"/>
          <w:b/>
          <w:bCs/>
        </w:rPr>
        <w:t>年</w:t>
      </w:r>
      <w:r w:rsidRPr="00FA24D9">
        <w:rPr>
          <w:rFonts w:hint="eastAsia"/>
          <w:b/>
          <w:bCs/>
        </w:rPr>
        <w:t xml:space="preserve">    C.1988</w:t>
      </w:r>
      <w:r w:rsidRPr="00FA24D9">
        <w:rPr>
          <w:rFonts w:hint="eastAsia"/>
          <w:b/>
          <w:bCs/>
        </w:rPr>
        <w:t>年</w:t>
      </w:r>
      <w:r w:rsidRPr="00FA24D9">
        <w:rPr>
          <w:rFonts w:hint="eastAsia"/>
          <w:b/>
          <w:bCs/>
        </w:rPr>
        <w:t xml:space="preserve">    D。1998</w:t>
      </w:r>
      <w:r w:rsidRPr="00FA24D9">
        <w:rPr>
          <w:rFonts w:hint="eastAsia"/>
          <w:b/>
          <w:bCs/>
        </w:rPr>
        <w:t>年</w:t>
      </w:r>
      <w:r w:rsidRPr="00FA24D9">
        <w:rPr>
          <w:rFonts w:hint="eastAsia"/>
          <w:b/>
          <w:bCs/>
        </w:rPr>
        <w:t xml:space="preserve">  10。</w:t>
      </w:r>
      <w:r w:rsidRPr="00FA24D9">
        <w:rPr>
          <w:rFonts w:hint="eastAsia"/>
          <w:b/>
          <w:bCs/>
        </w:rPr>
        <w:t>表演者对其表演享</w:t>
      </w:r>
      <w:r w:rsidRPr="00FA24D9">
        <w:rPr>
          <w:rFonts w:hint="eastAsia"/>
          <w:b/>
          <w:bCs/>
        </w:rPr>
        <w:t>有许可他人通过网络向公众传播其表演并获得报酬的权利.该权利的保护期限是</w:t>
      </w:r>
      <w:r w:rsidRPr="00FA24D9">
        <w:rPr>
          <w:rFonts w:hint="eastAsia"/>
          <w:b/>
          <w:bCs/>
        </w:rPr>
        <w:t>(A)    A。50</w:t>
      </w:r>
      <w:r w:rsidRPr="00FA24D9">
        <w:rPr>
          <w:rFonts w:hint="eastAsia"/>
          <w:b/>
          <w:bCs/>
        </w:rPr>
        <w:t>年</w:t>
      </w:r>
      <w:r w:rsidRPr="00FA24D9">
        <w:rPr>
          <w:rFonts w:hint="eastAsia"/>
          <w:b/>
          <w:bCs/>
        </w:rPr>
        <w:t xml:space="preserve">    B.60</w:t>
      </w:r>
      <w:r w:rsidRPr="00FA24D9">
        <w:rPr>
          <w:rFonts w:hint="eastAsia"/>
          <w:b/>
          <w:bCs/>
        </w:rPr>
        <w:t>年</w:t>
      </w:r>
      <w:r w:rsidRPr="00FA24D9">
        <w:rPr>
          <w:rFonts w:hint="eastAsia"/>
          <w:b/>
          <w:bCs/>
        </w:rPr>
        <w:t xml:space="preserve">    C。30</w:t>
      </w:r>
      <w:r w:rsidRPr="00FA24D9">
        <w:rPr>
          <w:rFonts w:hint="eastAsia"/>
          <w:b/>
          <w:bCs/>
        </w:rPr>
        <w:t>年</w:t>
      </w:r>
      <w:r w:rsidRPr="00FA24D9">
        <w:rPr>
          <w:rFonts w:hint="eastAsia"/>
          <w:b/>
          <w:bCs/>
        </w:rPr>
        <w:t xml:space="preserve">    D。</w:t>
      </w:r>
      <w:r w:rsidRPr="00FA24D9">
        <w:rPr>
          <w:rFonts w:hint="eastAsia"/>
          <w:b/>
          <w:bCs/>
        </w:rPr>
        <w:t>没有期限</w:t>
      </w:r>
    </w:p>
    <w:p w:rsidR="00FA24D9" w:rsidRPr="00FA24D9" w:rsidP="00FA24D9">
      <w:pPr>
        <w:spacing w:before="156"/>
        <w:ind w:firstLine="482"/>
        <w:rPr>
          <w:rFonts w:hint="eastAsia"/>
          <w:b/>
          <w:bCs/>
        </w:rPr>
      </w:pPr>
      <w:r w:rsidRPr="00FA24D9">
        <w:rPr>
          <w:rFonts w:hint="eastAsia"/>
          <w:b/>
          <w:bCs/>
        </w:rPr>
        <w:t>11。</w:t>
      </w:r>
      <w:r w:rsidRPr="00FA24D9">
        <w:rPr>
          <w:rFonts w:hint="eastAsia"/>
          <w:b/>
          <w:bCs/>
        </w:rPr>
        <w:t>国际电信联盟将每年的</w:t>
      </w:r>
      <w:r w:rsidRPr="00FA24D9">
        <w:rPr>
          <w:rFonts w:hint="eastAsia"/>
          <w:b/>
          <w:bCs/>
        </w:rPr>
        <w:t>5</w:t>
      </w:r>
      <w:r w:rsidRPr="00FA24D9">
        <w:rPr>
          <w:rFonts w:hint="eastAsia"/>
          <w:b/>
          <w:bCs/>
        </w:rPr>
        <w:t>月</w:t>
      </w:r>
      <w:r w:rsidRPr="00FA24D9">
        <w:rPr>
          <w:rFonts w:hint="eastAsia"/>
          <w:b/>
          <w:bCs/>
        </w:rPr>
        <w:t>17</w:t>
      </w:r>
      <w:r w:rsidRPr="00FA24D9">
        <w:rPr>
          <w:rFonts w:hint="eastAsia"/>
          <w:b/>
          <w:bCs/>
        </w:rPr>
        <w:t>日确立为世界电信日.</w:t>
      </w:r>
      <w:r w:rsidRPr="00FA24D9">
        <w:rPr>
          <w:rFonts w:hint="eastAsia"/>
          <w:b/>
          <w:bCs/>
        </w:rPr>
        <w:t>2014</w:t>
      </w:r>
      <w:r w:rsidRPr="00FA24D9">
        <w:rPr>
          <w:rFonts w:hint="eastAsia"/>
          <w:b/>
          <w:bCs/>
        </w:rPr>
        <w:t>年已经是第</w:t>
      </w:r>
      <w:r w:rsidRPr="00FA24D9">
        <w:rPr>
          <w:rFonts w:hint="eastAsia"/>
          <w:b/>
          <w:bCs/>
        </w:rPr>
        <w:t>46</w:t>
      </w:r>
      <w:r w:rsidRPr="00FA24D9">
        <w:rPr>
          <w:rFonts w:hint="eastAsia"/>
          <w:b/>
          <w:bCs/>
        </w:rPr>
        <w:t>届</w:t>
      </w:r>
      <w:r w:rsidRPr="00FA24D9">
        <w:rPr>
          <w:rFonts w:hint="eastAsia"/>
          <w:b/>
          <w:bCs/>
        </w:rPr>
        <w:t>，</w:t>
      </w:r>
      <w:r w:rsidRPr="00FA24D9">
        <w:rPr>
          <w:rFonts w:hint="eastAsia"/>
          <w:b/>
          <w:bCs/>
        </w:rPr>
        <w:t>其世界电信日的主题为</w:t>
      </w:r>
      <w:r w:rsidRPr="00FA24D9">
        <w:rPr>
          <w:rFonts w:hint="eastAsia"/>
          <w:b/>
          <w:bCs/>
        </w:rPr>
        <w:t>（D）</w:t>
      </w:r>
    </w:p>
    <w:p w:rsidR="00FA24D9" w:rsidRPr="00FA24D9" w:rsidP="00FA24D9">
      <w:pPr>
        <w:spacing w:before="156"/>
        <w:ind w:firstLine="482"/>
        <w:rPr>
          <w:rFonts w:hint="eastAsia"/>
          <w:b/>
          <w:bCs/>
        </w:rPr>
      </w:pPr>
      <w:r w:rsidRPr="00FA24D9">
        <w:rPr>
          <w:rFonts w:hint="eastAsia"/>
          <w:b/>
          <w:bCs/>
        </w:rPr>
        <w:t>A。</w:t>
      </w:r>
      <w:r w:rsidRPr="00FA24D9">
        <w:rPr>
          <w:rFonts w:hint="eastAsia"/>
          <w:b/>
          <w:bCs/>
        </w:rPr>
        <w:t>“让全球网络更安全”</w:t>
      </w:r>
      <w:r w:rsidRPr="00FA24D9">
        <w:rPr>
          <w:rFonts w:hint="eastAsia"/>
          <w:b/>
          <w:bCs/>
        </w:rPr>
        <w:t xml:space="preserve">     B。</w:t>
      </w:r>
      <w:r w:rsidRPr="00FA24D9">
        <w:rPr>
          <w:rFonts w:hint="eastAsia"/>
          <w:b/>
          <w:bCs/>
        </w:rPr>
        <w:t>“信息通信技术</w:t>
      </w:r>
      <w:r w:rsidRPr="00FA24D9">
        <w:rPr>
          <w:rFonts w:hint="eastAsia"/>
          <w:b/>
          <w:bCs/>
        </w:rPr>
        <w:t>:</w:t>
      </w:r>
      <w:r w:rsidRPr="00FA24D9">
        <w:rPr>
          <w:rFonts w:hint="eastAsia"/>
          <w:b/>
          <w:bCs/>
        </w:rPr>
        <w:t>实现可持续发展的途径"</w:t>
      </w:r>
      <w:r w:rsidRPr="00FA24D9">
        <w:rPr>
          <w:rFonts w:hint="eastAsia"/>
          <w:b/>
          <w:bCs/>
        </w:rPr>
        <w:t xml:space="preserve">    C.</w:t>
      </w:r>
      <w:r w:rsidRPr="00FA24D9">
        <w:rPr>
          <w:rFonts w:hint="eastAsia"/>
          <w:b/>
          <w:bCs/>
        </w:rPr>
        <w:t>“行动起来创建公平的信息社会"</w:t>
      </w:r>
      <w:r w:rsidRPr="00FA24D9">
        <w:rPr>
          <w:rFonts w:hint="eastAsia"/>
          <w:b/>
          <w:bCs/>
        </w:rPr>
        <w:t xml:space="preserve">   D。</w:t>
      </w:r>
      <w:r w:rsidRPr="00FA24D9">
        <w:rPr>
          <w:rFonts w:hint="eastAsia"/>
          <w:b/>
          <w:bCs/>
        </w:rPr>
        <w:t>“宽带促进可持续发展"</w:t>
      </w:r>
    </w:p>
    <w:p w:rsidR="00FA24D9" w:rsidRPr="00FA24D9" w:rsidP="00FA24D9">
      <w:pPr>
        <w:spacing w:before="156"/>
        <w:ind w:firstLine="482"/>
        <w:rPr>
          <w:rFonts w:hint="eastAsia"/>
          <w:b/>
          <w:bCs/>
        </w:rPr>
      </w:pPr>
      <w:r w:rsidRPr="00FA24D9">
        <w:rPr>
          <w:rFonts w:hint="eastAsia"/>
          <w:b/>
          <w:bCs/>
        </w:rPr>
        <w:t>12。</w:t>
      </w:r>
      <w:r w:rsidRPr="00FA24D9">
        <w:rPr>
          <w:rFonts w:hint="eastAsia"/>
          <w:b/>
          <w:bCs/>
        </w:rPr>
        <w:t>下列有关隐私权的表述</w:t>
      </w:r>
      <w:r w:rsidRPr="00FA24D9">
        <w:rPr>
          <w:rFonts w:hint="eastAsia"/>
          <w:b/>
          <w:bCs/>
        </w:rPr>
        <w:t>,</w:t>
      </w:r>
      <w:r w:rsidRPr="00FA24D9">
        <w:rPr>
          <w:rFonts w:hint="eastAsia"/>
          <w:b/>
          <w:bCs/>
        </w:rPr>
        <w:t>错误的是</w:t>
      </w:r>
      <w:r w:rsidRPr="00FA24D9">
        <w:rPr>
          <w:rFonts w:hint="eastAsia"/>
          <w:b/>
          <w:bCs/>
        </w:rPr>
        <w:t xml:space="preserve">（C) </w:t>
      </w:r>
    </w:p>
    <w:p w:rsidR="00FA24D9" w:rsidRPr="00FA24D9" w:rsidP="00FA24D9">
      <w:pPr>
        <w:spacing w:before="156"/>
        <w:ind w:firstLine="482"/>
        <w:rPr>
          <w:rFonts w:hint="eastAsia"/>
          <w:b/>
          <w:bCs/>
        </w:rPr>
      </w:pPr>
      <w:r w:rsidRPr="00FA24D9">
        <w:rPr>
          <w:rFonts w:hint="eastAsia"/>
          <w:b/>
          <w:bCs/>
        </w:rPr>
        <w:t>A.</w:t>
      </w:r>
      <w:r w:rsidRPr="00FA24D9">
        <w:rPr>
          <w:rFonts w:hint="eastAsia"/>
          <w:b/>
          <w:bCs/>
        </w:rPr>
        <w:t>网络时代</w:t>
      </w:r>
      <w:r w:rsidRPr="00FA24D9">
        <w:rPr>
          <w:rFonts w:hint="eastAsia"/>
          <w:b/>
          <w:bCs/>
        </w:rPr>
        <w:t>,</w:t>
      </w:r>
      <w:r w:rsidRPr="00FA24D9">
        <w:rPr>
          <w:rFonts w:hint="eastAsia"/>
          <w:b/>
          <w:bCs/>
        </w:rPr>
        <w:t>隐私权的保护受到较大冲击</w:t>
      </w:r>
      <w:r w:rsidRPr="00FA24D9">
        <w:rPr>
          <w:rFonts w:hint="eastAsia"/>
          <w:b/>
          <w:bCs/>
        </w:rPr>
        <w:t xml:space="preserve">     B.</w:t>
      </w:r>
      <w:r w:rsidRPr="00FA24D9">
        <w:rPr>
          <w:rFonts w:hint="eastAsia"/>
          <w:b/>
          <w:bCs/>
        </w:rPr>
        <w:t>虽然网络世界不同于现实世界</w:t>
      </w:r>
      <w:r w:rsidRPr="00FA24D9">
        <w:rPr>
          <w:rFonts w:hint="eastAsia"/>
          <w:b/>
          <w:bCs/>
        </w:rPr>
        <w:t>，</w:t>
      </w:r>
      <w:r w:rsidRPr="00FA24D9">
        <w:rPr>
          <w:rFonts w:hint="eastAsia"/>
          <w:b/>
          <w:bCs/>
        </w:rPr>
        <w:t>但也需要保护个人隐私</w:t>
      </w:r>
      <w:r w:rsidRPr="00FA24D9">
        <w:rPr>
          <w:rFonts w:hint="eastAsia"/>
          <w:b/>
          <w:bCs/>
        </w:rPr>
        <w:t xml:space="preserve">   C。</w:t>
      </w:r>
      <w:r w:rsidRPr="00FA24D9">
        <w:rPr>
          <w:rFonts w:hint="eastAsia"/>
          <w:b/>
          <w:bCs/>
        </w:rPr>
        <w:t>由于网络是虚拟世界</w:t>
      </w:r>
      <w:r w:rsidRPr="00FA24D9">
        <w:rPr>
          <w:rFonts w:hint="eastAsia"/>
          <w:b/>
          <w:bCs/>
        </w:rPr>
        <w:t>，</w:t>
      </w:r>
      <w:r w:rsidRPr="00FA24D9">
        <w:rPr>
          <w:rFonts w:hint="eastAsia"/>
          <w:b/>
          <w:bCs/>
        </w:rPr>
        <w:t>所以在网上不需要保护个人的隐私</w:t>
      </w:r>
      <w:r w:rsidRPr="00FA24D9">
        <w:rPr>
          <w:rFonts w:hint="eastAsia"/>
          <w:b/>
          <w:bCs/>
        </w:rPr>
        <w:t xml:space="preserve">    D.</w:t>
      </w:r>
      <w:r w:rsidRPr="00FA24D9">
        <w:rPr>
          <w:rFonts w:hint="eastAsia"/>
          <w:b/>
          <w:bCs/>
        </w:rPr>
        <w:t>可以借助法律来保护网络隐私权</w:t>
      </w:r>
    </w:p>
    <w:p w:rsidR="00FA24D9" w:rsidRPr="00FA24D9" w:rsidP="00FA24D9">
      <w:pPr>
        <w:spacing w:before="156"/>
        <w:ind w:firstLine="482"/>
        <w:rPr>
          <w:rFonts w:hint="eastAsia"/>
          <w:b/>
          <w:bCs/>
        </w:rPr>
      </w:pPr>
      <w:r w:rsidRPr="00FA24D9">
        <w:rPr>
          <w:rFonts w:hint="eastAsia"/>
          <w:b/>
          <w:bCs/>
        </w:rPr>
        <w:t>13.</w:t>
      </w:r>
      <w:r w:rsidRPr="00FA24D9">
        <w:rPr>
          <w:rFonts w:hint="eastAsia"/>
          <w:b/>
          <w:bCs/>
        </w:rPr>
        <w:t>在原告起诉被告抢注域名案件中</w:t>
      </w:r>
      <w:r w:rsidRPr="00FA24D9">
        <w:rPr>
          <w:rFonts w:hint="eastAsia"/>
          <w:b/>
          <w:bCs/>
        </w:rPr>
        <w:t>,</w:t>
      </w:r>
      <w:r w:rsidRPr="00FA24D9">
        <w:rPr>
          <w:rFonts w:hint="eastAsia"/>
          <w:b/>
          <w:bCs/>
        </w:rPr>
        <w:t>以下不能判定被告对其域名的注册、使用具有恶意的是</w:t>
      </w:r>
      <w:r w:rsidRPr="00FA24D9">
        <w:rPr>
          <w:rFonts w:hint="eastAsia"/>
          <w:b/>
          <w:bCs/>
        </w:rPr>
        <w:t>（D）   A。</w:t>
      </w:r>
      <w:r w:rsidRPr="00FA24D9">
        <w:rPr>
          <w:rFonts w:hint="eastAsia"/>
          <w:b/>
          <w:bCs/>
        </w:rPr>
        <w:t>为商业目的将他人驰名商标注册为域名的</w:t>
      </w:r>
      <w:r w:rsidRPr="00FA24D9">
        <w:rPr>
          <w:rFonts w:hint="eastAsia"/>
          <w:b/>
          <w:bCs/>
        </w:rPr>
        <w:t xml:space="preserve">     B.</w:t>
      </w:r>
      <w:r w:rsidRPr="00FA24D9">
        <w:rPr>
          <w:rFonts w:hint="eastAsia"/>
          <w:b/>
          <w:bCs/>
        </w:rPr>
        <w:t>为商业目的注册与原告的域名近似的域名</w:t>
      </w:r>
      <w:r w:rsidRPr="00FA24D9">
        <w:rPr>
          <w:rFonts w:hint="eastAsia"/>
          <w:b/>
          <w:bCs/>
        </w:rPr>
        <w:t>，</w:t>
      </w:r>
      <w:r w:rsidRPr="00FA24D9">
        <w:rPr>
          <w:rFonts w:hint="eastAsia"/>
          <w:b/>
          <w:bCs/>
        </w:rPr>
        <w:t>故意造成与原告网站的混淆</w:t>
      </w:r>
      <w:r w:rsidRPr="00FA24D9">
        <w:rPr>
          <w:rFonts w:hint="eastAsia"/>
          <w:b/>
          <w:bCs/>
        </w:rPr>
        <w:t>，</w:t>
      </w:r>
      <w:r w:rsidRPr="00FA24D9">
        <w:rPr>
          <w:rFonts w:hint="eastAsia"/>
          <w:b/>
          <w:bCs/>
        </w:rPr>
        <w:t>误导网络用户访问其网站的</w:t>
      </w:r>
      <w:r w:rsidRPr="00FA24D9">
        <w:rPr>
          <w:rFonts w:hint="eastAsia"/>
          <w:b/>
          <w:bCs/>
        </w:rPr>
        <w:t xml:space="preserve">    C.</w:t>
      </w:r>
      <w:r w:rsidRPr="00FA24D9">
        <w:rPr>
          <w:rFonts w:hint="eastAsia"/>
          <w:b/>
          <w:bCs/>
        </w:rPr>
        <w:t>曾要约高价出售其域名获取不正当利益的</w:t>
      </w:r>
      <w:r w:rsidRPr="00FA24D9">
        <w:rPr>
          <w:rFonts w:hint="eastAsia"/>
          <w:b/>
          <w:bCs/>
        </w:rPr>
        <w:t xml:space="preserve">  D。</w:t>
      </w:r>
      <w:r w:rsidRPr="00FA24D9">
        <w:rPr>
          <w:rFonts w:hint="eastAsia"/>
          <w:b/>
          <w:bCs/>
        </w:rPr>
        <w:t>注册域名后自己准备使用的</w:t>
      </w:r>
    </w:p>
    <w:p w:rsidR="00FA24D9" w:rsidRPr="00FA24D9" w:rsidP="00FA24D9">
      <w:pPr>
        <w:spacing w:before="156"/>
        <w:ind w:firstLine="482"/>
        <w:rPr>
          <w:rFonts w:hint="eastAsia"/>
          <w:b/>
          <w:bCs/>
        </w:rPr>
      </w:pPr>
      <w:r w:rsidRPr="00FA24D9">
        <w:rPr>
          <w:rFonts w:hint="eastAsia"/>
          <w:b/>
          <w:bCs/>
        </w:rPr>
        <w:t>14。</w:t>
      </w:r>
      <w:r w:rsidRPr="00FA24D9">
        <w:rPr>
          <w:rFonts w:hint="eastAsia"/>
          <w:b/>
          <w:bCs/>
        </w:rPr>
        <w:t>根据《治安管理处罚法》的规定</w:t>
      </w:r>
      <w:r w:rsidRPr="00FA24D9">
        <w:rPr>
          <w:rFonts w:hint="eastAsia"/>
          <w:b/>
          <w:bCs/>
        </w:rPr>
        <w:t>,</w:t>
      </w:r>
      <w:r w:rsidRPr="00FA24D9">
        <w:rPr>
          <w:rFonts w:hint="eastAsia"/>
          <w:b/>
          <w:bCs/>
        </w:rPr>
        <w:t>煽动民族仇恨、民族歧视</w:t>
      </w:r>
      <w:r w:rsidRPr="00FA24D9">
        <w:rPr>
          <w:rFonts w:hint="eastAsia"/>
          <w:b/>
          <w:bCs/>
        </w:rPr>
        <w:t>，</w:t>
      </w:r>
      <w:r w:rsidRPr="00FA24D9">
        <w:rPr>
          <w:rFonts w:hint="eastAsia"/>
          <w:b/>
          <w:bCs/>
        </w:rPr>
        <w:t>或者在出版物、计算机信息网络中刊载民族歧视、侮辱内容的</w:t>
      </w:r>
      <w:r w:rsidRPr="00FA24D9">
        <w:rPr>
          <w:rFonts w:hint="eastAsia"/>
          <w:b/>
          <w:bCs/>
        </w:rPr>
        <w:t>,</w:t>
      </w:r>
      <w:r w:rsidRPr="00FA24D9">
        <w:rPr>
          <w:rFonts w:hint="eastAsia"/>
          <w:b/>
          <w:bCs/>
        </w:rPr>
        <w:t>处</w:t>
      </w:r>
      <w:r w:rsidRPr="00FA24D9">
        <w:rPr>
          <w:rFonts w:hint="eastAsia"/>
          <w:b/>
          <w:bCs/>
        </w:rPr>
        <w:t>10</w:t>
      </w:r>
      <w:r w:rsidRPr="00FA24D9">
        <w:rPr>
          <w:rFonts w:hint="eastAsia"/>
          <w:b/>
          <w:bCs/>
        </w:rPr>
        <w:t>日以上</w:t>
      </w:r>
      <w:r w:rsidRPr="00FA24D9">
        <w:rPr>
          <w:rFonts w:hint="eastAsia"/>
          <w:b/>
          <w:bCs/>
        </w:rPr>
        <w:t>15</w:t>
      </w:r>
      <w:r w:rsidRPr="00FA24D9">
        <w:rPr>
          <w:rFonts w:hint="eastAsia"/>
          <w:b/>
          <w:bCs/>
        </w:rPr>
        <w:t>日以下拘留</w:t>
      </w:r>
      <w:r w:rsidRPr="00FA24D9">
        <w:rPr>
          <w:rFonts w:hint="eastAsia"/>
          <w:b/>
          <w:bCs/>
        </w:rPr>
        <w:t>,</w:t>
      </w:r>
      <w:r w:rsidRPr="00FA24D9">
        <w:rPr>
          <w:rFonts w:hint="eastAsia"/>
          <w:b/>
          <w:bCs/>
        </w:rPr>
        <w:t>可以并处</w:t>
      </w:r>
      <w:r w:rsidRPr="00FA24D9">
        <w:rPr>
          <w:rFonts w:hint="eastAsia"/>
          <w:b/>
          <w:bCs/>
        </w:rPr>
        <w:t>（B)</w:t>
      </w:r>
      <w:r w:rsidRPr="00FA24D9">
        <w:rPr>
          <w:rFonts w:hint="eastAsia"/>
          <w:b/>
          <w:bCs/>
        </w:rPr>
        <w:t>以下罚款.</w:t>
      </w:r>
    </w:p>
    <w:p w:rsidR="00FA24D9" w:rsidRPr="00FA24D9" w:rsidP="00FA24D9">
      <w:pPr>
        <w:spacing w:before="156"/>
        <w:ind w:firstLine="482"/>
        <w:rPr>
          <w:rFonts w:hint="eastAsia"/>
          <w:b/>
          <w:bCs/>
        </w:rPr>
      </w:pPr>
      <w:r w:rsidRPr="00FA24D9">
        <w:rPr>
          <w:rFonts w:hint="eastAsia"/>
          <w:b/>
          <w:bCs/>
        </w:rPr>
        <w:t>A。500</w:t>
      </w:r>
      <w:r w:rsidRPr="00FA24D9">
        <w:rPr>
          <w:rFonts w:hint="eastAsia"/>
          <w:b/>
          <w:bCs/>
        </w:rPr>
        <w:t>元</w:t>
      </w:r>
      <w:r w:rsidRPr="00FA24D9">
        <w:rPr>
          <w:rFonts w:hint="eastAsia"/>
          <w:b/>
          <w:bCs/>
        </w:rPr>
        <w:t xml:space="preserve">    B.1000</w:t>
      </w:r>
      <w:r w:rsidRPr="00FA24D9">
        <w:rPr>
          <w:rFonts w:hint="eastAsia"/>
          <w:b/>
          <w:bCs/>
        </w:rPr>
        <w:t>元</w:t>
      </w:r>
      <w:r w:rsidRPr="00FA24D9">
        <w:rPr>
          <w:rFonts w:hint="eastAsia"/>
          <w:b/>
          <w:bCs/>
        </w:rPr>
        <w:t xml:space="preserve">    C。3000</w:t>
      </w:r>
      <w:r w:rsidRPr="00FA24D9">
        <w:rPr>
          <w:rFonts w:hint="eastAsia"/>
          <w:b/>
          <w:bCs/>
        </w:rPr>
        <w:t>元</w:t>
      </w:r>
      <w:r w:rsidRPr="00FA24D9">
        <w:rPr>
          <w:rFonts w:hint="eastAsia"/>
          <w:b/>
          <w:bCs/>
        </w:rPr>
        <w:t xml:space="preserve">    D。5000</w:t>
      </w:r>
      <w:r w:rsidRPr="00FA24D9">
        <w:rPr>
          <w:rFonts w:hint="eastAsia"/>
          <w:b/>
          <w:bCs/>
        </w:rPr>
        <w:t>元</w:t>
      </w:r>
    </w:p>
    <w:p w:rsidR="00FA24D9" w:rsidRPr="00FA24D9" w:rsidP="00FA24D9">
      <w:pPr>
        <w:spacing w:before="156"/>
        <w:ind w:firstLine="482"/>
        <w:rPr>
          <w:rFonts w:hint="eastAsia"/>
          <w:b/>
          <w:bCs/>
        </w:rPr>
      </w:pPr>
      <w:r w:rsidRPr="00FA24D9">
        <w:rPr>
          <w:rFonts w:hint="eastAsia"/>
          <w:b/>
          <w:bCs/>
        </w:rPr>
        <w:t>二、多选题</w:t>
      </w:r>
    </w:p>
    <w:p w:rsidR="00FA24D9" w:rsidRPr="00FA24D9" w:rsidP="00FA24D9">
      <w:pPr>
        <w:spacing w:before="156"/>
        <w:ind w:firstLine="482"/>
        <w:rPr>
          <w:rFonts w:hint="eastAsia"/>
          <w:b/>
          <w:bCs/>
        </w:rPr>
      </w:pPr>
      <w:r w:rsidRPr="00FA24D9">
        <w:rPr>
          <w:rFonts w:hint="eastAsia"/>
          <w:b/>
          <w:bCs/>
        </w:rPr>
        <w:t>1。</w:t>
      </w:r>
      <w:r w:rsidRPr="00FA24D9">
        <w:rPr>
          <w:rFonts w:hint="eastAsia"/>
          <w:b/>
          <w:bCs/>
        </w:rPr>
        <w:t>“三网合一”的“三网"是指</w:t>
      </w:r>
      <w:r w:rsidRPr="00FA24D9">
        <w:rPr>
          <w:rFonts w:hint="eastAsia"/>
          <w:b/>
          <w:bCs/>
        </w:rPr>
        <w:t>（ABC) A。</w:t>
      </w:r>
      <w:r w:rsidRPr="00FA24D9">
        <w:rPr>
          <w:rFonts w:hint="eastAsia"/>
          <w:b/>
          <w:bCs/>
        </w:rPr>
        <w:t>电信网</w:t>
      </w:r>
      <w:r w:rsidRPr="00FA24D9">
        <w:rPr>
          <w:rFonts w:hint="eastAsia"/>
          <w:b/>
          <w:bCs/>
        </w:rPr>
        <w:t xml:space="preserve"> B。</w:t>
      </w:r>
      <w:r w:rsidRPr="00FA24D9">
        <w:rPr>
          <w:rFonts w:hint="eastAsia"/>
          <w:b/>
          <w:bCs/>
        </w:rPr>
        <w:t>有线电视网</w:t>
      </w:r>
      <w:r w:rsidRPr="00FA24D9">
        <w:rPr>
          <w:rFonts w:hint="eastAsia"/>
          <w:b/>
          <w:bCs/>
        </w:rPr>
        <w:t xml:space="preserve"> C。</w:t>
      </w:r>
      <w:r w:rsidRPr="00FA24D9">
        <w:rPr>
          <w:rFonts w:hint="eastAsia"/>
          <w:b/>
          <w:bCs/>
        </w:rPr>
        <w:t>计算机网</w:t>
      </w:r>
      <w:r w:rsidRPr="00FA24D9">
        <w:rPr>
          <w:rFonts w:hint="eastAsia"/>
          <w:b/>
          <w:bCs/>
        </w:rPr>
        <w:t xml:space="preserve"> D。</w:t>
      </w:r>
      <w:r w:rsidRPr="00FA24D9">
        <w:rPr>
          <w:rFonts w:hint="eastAsia"/>
          <w:b/>
          <w:bCs/>
        </w:rPr>
        <w:t>交换网</w:t>
      </w:r>
    </w:p>
    <w:p w:rsidR="00FA24D9" w:rsidRPr="00FA24D9" w:rsidP="00FA24D9">
      <w:pPr>
        <w:spacing w:before="156"/>
        <w:ind w:firstLine="482"/>
        <w:rPr>
          <w:rFonts w:hint="eastAsia"/>
          <w:b/>
          <w:bCs/>
        </w:rPr>
      </w:pPr>
      <w:r w:rsidRPr="00FA24D9">
        <w:rPr>
          <w:rFonts w:hint="eastAsia"/>
          <w:b/>
          <w:bCs/>
        </w:rPr>
        <w:t>2。</w:t>
      </w:r>
      <w:r w:rsidRPr="00FA24D9">
        <w:rPr>
          <w:rFonts w:hint="eastAsia"/>
          <w:b/>
          <w:bCs/>
        </w:rPr>
        <w:t>未经权利人许可</w:t>
      </w:r>
      <w:r w:rsidRPr="00FA24D9">
        <w:rPr>
          <w:rFonts w:hint="eastAsia"/>
          <w:b/>
          <w:bCs/>
        </w:rPr>
        <w:t>,</w:t>
      </w:r>
      <w:r w:rsidRPr="00FA24D9">
        <w:rPr>
          <w:rFonts w:hint="eastAsia"/>
          <w:b/>
          <w:bCs/>
        </w:rPr>
        <w:t>不得将其作品或录音制品上传到网上和在网上传播。</w:t>
      </w:r>
      <w:r w:rsidRPr="00FA24D9">
        <w:rPr>
          <w:rFonts w:hint="eastAsia"/>
          <w:b/>
          <w:bCs/>
        </w:rPr>
        <w:t xml:space="preserve"> </w:t>
      </w:r>
      <w:r w:rsidRPr="00FA24D9">
        <w:rPr>
          <w:rFonts w:hint="eastAsia"/>
          <w:b/>
          <w:bCs/>
        </w:rPr>
        <w:t>这里</w:t>
      </w:r>
      <w:r w:rsidRPr="00FA24D9">
        <w:rPr>
          <w:rFonts w:hint="eastAsia"/>
          <w:b/>
          <w:bCs/>
        </w:rPr>
        <w:t xml:space="preserve"> </w:t>
      </w:r>
      <w:r w:rsidRPr="00FA24D9">
        <w:rPr>
          <w:rFonts w:hint="eastAsia"/>
          <w:b/>
          <w:bCs/>
        </w:rPr>
        <w:t>的权利人包括</w:t>
      </w:r>
      <w:r w:rsidRPr="00FA24D9">
        <w:rPr>
          <w:rFonts w:hint="eastAsia"/>
          <w:b/>
          <w:bCs/>
        </w:rPr>
        <w:t>（ABC）  A。</w:t>
      </w:r>
      <w:r w:rsidRPr="00FA24D9">
        <w:rPr>
          <w:rFonts w:hint="eastAsia"/>
          <w:b/>
          <w:bCs/>
        </w:rPr>
        <w:t>版权所有人</w:t>
      </w:r>
      <w:r w:rsidRPr="00FA24D9">
        <w:rPr>
          <w:rFonts w:hint="eastAsia"/>
          <w:b/>
          <w:bCs/>
        </w:rPr>
        <w:t xml:space="preserve"> B。</w:t>
      </w:r>
      <w:r w:rsidRPr="00FA24D9">
        <w:rPr>
          <w:rFonts w:hint="eastAsia"/>
          <w:b/>
          <w:bCs/>
        </w:rPr>
        <w:t>表演者</w:t>
      </w:r>
      <w:r w:rsidRPr="00FA24D9">
        <w:rPr>
          <w:rFonts w:hint="eastAsia"/>
          <w:b/>
          <w:bCs/>
        </w:rPr>
        <w:t xml:space="preserve"> C。</w:t>
      </w:r>
      <w:r w:rsidRPr="00FA24D9">
        <w:rPr>
          <w:rFonts w:hint="eastAsia"/>
          <w:b/>
          <w:bCs/>
        </w:rPr>
        <w:t>录音制品制作者</w:t>
      </w:r>
      <w:r w:rsidRPr="00FA24D9">
        <w:rPr>
          <w:rFonts w:hint="eastAsia"/>
          <w:b/>
          <w:bCs/>
        </w:rPr>
        <w:t xml:space="preserve"> D。</w:t>
      </w:r>
      <w:r w:rsidRPr="00FA24D9">
        <w:rPr>
          <w:rFonts w:hint="eastAsia"/>
          <w:b/>
          <w:bCs/>
        </w:rPr>
        <w:t>网站管理者</w:t>
      </w:r>
      <w:r w:rsidRPr="00FA24D9">
        <w:rPr>
          <w:rFonts w:hint="eastAsia"/>
          <w:b/>
          <w:bCs/>
        </w:rPr>
        <w:t xml:space="preserve">  3.</w:t>
      </w:r>
      <w:r w:rsidRPr="00FA24D9">
        <w:rPr>
          <w:rFonts w:hint="eastAsia"/>
          <w:b/>
          <w:bCs/>
        </w:rPr>
        <w:t>下列有关局域网的说法</w:t>
      </w:r>
      <w:r w:rsidRPr="00FA24D9">
        <w:rPr>
          <w:rFonts w:hint="eastAsia"/>
          <w:b/>
          <w:bCs/>
        </w:rPr>
        <w:t>，</w:t>
      </w:r>
      <w:r w:rsidRPr="00FA24D9">
        <w:rPr>
          <w:rFonts w:hint="eastAsia"/>
          <w:b/>
          <w:bCs/>
        </w:rPr>
        <w:t>正确的是</w:t>
      </w:r>
      <w:r w:rsidRPr="00FA24D9">
        <w:rPr>
          <w:rFonts w:hint="eastAsia"/>
          <w:b/>
          <w:bCs/>
        </w:rPr>
        <w:t>（ACD）  A.</w:t>
      </w:r>
      <w:r w:rsidRPr="00FA24D9">
        <w:rPr>
          <w:rFonts w:hint="eastAsia"/>
          <w:b/>
          <w:bCs/>
        </w:rPr>
        <w:t>局域网是一种通信网</w:t>
      </w:r>
      <w:r w:rsidRPr="00FA24D9">
        <w:rPr>
          <w:rFonts w:hint="eastAsia"/>
          <w:b/>
          <w:bCs/>
        </w:rPr>
        <w:t xml:space="preserve">   B。</w:t>
      </w:r>
      <w:r w:rsidRPr="00FA24D9">
        <w:rPr>
          <w:rFonts w:hint="eastAsia"/>
          <w:b/>
          <w:bCs/>
        </w:rPr>
        <w:t>连入局域网的数据通信设备只包括计算机</w:t>
      </w:r>
      <w:r w:rsidRPr="00FA24D9">
        <w:rPr>
          <w:rFonts w:hint="eastAsia"/>
          <w:b/>
          <w:bCs/>
        </w:rPr>
        <w:t xml:space="preserve">  C.</w:t>
      </w:r>
      <w:r w:rsidRPr="00FA24D9">
        <w:rPr>
          <w:rFonts w:hint="eastAsia"/>
          <w:b/>
          <w:bCs/>
        </w:rPr>
        <w:t>局域网覆盖有限的地理范围</w:t>
      </w:r>
      <w:r w:rsidRPr="00FA24D9">
        <w:rPr>
          <w:rFonts w:hint="eastAsia"/>
          <w:b/>
          <w:bCs/>
        </w:rPr>
        <w:t xml:space="preserve">  D。</w:t>
      </w:r>
      <w:r w:rsidRPr="00FA24D9">
        <w:rPr>
          <w:rFonts w:hint="eastAsia"/>
          <w:b/>
          <w:bCs/>
        </w:rPr>
        <w:t>局域网具有高数据传输率</w:t>
      </w:r>
    </w:p>
    <w:p w:rsidR="00FA24D9" w:rsidRPr="00FA24D9" w:rsidP="00FA24D9">
      <w:pPr>
        <w:spacing w:before="156"/>
        <w:ind w:firstLine="482"/>
        <w:rPr>
          <w:rFonts w:hint="eastAsia"/>
          <w:b/>
          <w:bCs/>
        </w:rPr>
      </w:pPr>
      <w:r w:rsidRPr="00FA24D9">
        <w:rPr>
          <w:rFonts w:hint="eastAsia"/>
          <w:b/>
          <w:bCs/>
        </w:rPr>
        <w:t>4.</w:t>
      </w:r>
      <w:r w:rsidRPr="00FA24D9">
        <w:rPr>
          <w:rFonts w:hint="eastAsia"/>
          <w:b/>
          <w:bCs/>
        </w:rPr>
        <w:t>用户可设置的文件的属性有</w:t>
      </w:r>
      <w:r w:rsidRPr="00FA24D9">
        <w:rPr>
          <w:rFonts w:hint="eastAsia"/>
          <w:b/>
          <w:bCs/>
        </w:rPr>
        <w:t>（BCD) A.</w:t>
      </w:r>
      <w:r w:rsidRPr="00FA24D9">
        <w:rPr>
          <w:rFonts w:hint="eastAsia"/>
          <w:b/>
          <w:bCs/>
        </w:rPr>
        <w:t>只写</w:t>
      </w:r>
      <w:r w:rsidRPr="00FA24D9">
        <w:rPr>
          <w:rFonts w:hint="eastAsia"/>
          <w:b/>
          <w:bCs/>
        </w:rPr>
        <w:t xml:space="preserve"> B.</w:t>
      </w:r>
      <w:r w:rsidRPr="00FA24D9">
        <w:rPr>
          <w:rFonts w:hint="eastAsia"/>
          <w:b/>
          <w:bCs/>
        </w:rPr>
        <w:t>隐藏</w:t>
      </w:r>
      <w:r w:rsidRPr="00FA24D9">
        <w:rPr>
          <w:rFonts w:hint="eastAsia"/>
          <w:b/>
          <w:bCs/>
        </w:rPr>
        <w:t xml:space="preserve"> C.</w:t>
      </w:r>
      <w:r w:rsidRPr="00FA24D9">
        <w:rPr>
          <w:rFonts w:hint="eastAsia"/>
          <w:b/>
          <w:bCs/>
        </w:rPr>
        <w:t>存档</w:t>
      </w:r>
      <w:r w:rsidRPr="00FA24D9">
        <w:rPr>
          <w:rFonts w:hint="eastAsia"/>
          <w:b/>
          <w:bCs/>
        </w:rPr>
        <w:t xml:space="preserve"> D。</w:t>
      </w:r>
      <w:r w:rsidRPr="00FA24D9">
        <w:rPr>
          <w:rFonts w:hint="eastAsia"/>
          <w:b/>
          <w:bCs/>
        </w:rPr>
        <w:t>只读</w:t>
      </w:r>
    </w:p>
    <w:p w:rsidR="00FA24D9" w:rsidRPr="00FA24D9" w:rsidP="00FA24D9">
      <w:pPr>
        <w:spacing w:before="156"/>
        <w:ind w:firstLine="482"/>
        <w:rPr>
          <w:b/>
          <w:bCs/>
        </w:rPr>
      </w:pPr>
    </w:p>
    <w:p w:rsidR="00596DCC" w:rsidRPr="00FA24D9" w:rsidP="00596DCC">
      <w:pPr>
        <w:spacing w:before="156"/>
        <w:ind w:firstLine="482"/>
        <w:rPr>
          <w:b/>
          <w:bCs/>
        </w:rPr>
      </w:pPr>
    </w:p>
    <w:p w:rsidR="00217C97" w:rsidP="00217C97">
      <w:pPr>
        <w:spacing w:before="156"/>
        <w:ind w:firstLine="480"/>
      </w:pPr>
      <w:r>
        <w:rPr>
          <w:rFonts w:hint="eastAsia"/>
        </w:rPr>
        <w:t>单选题</w:t>
      </w:r>
    </w:p>
    <w:p w:rsidR="00217C97" w:rsidP="00217C97">
      <w:pPr>
        <w:spacing w:before="156"/>
        <w:ind w:firstLine="480"/>
      </w:pPr>
      <w:r>
        <w:t>1。</w:t>
      </w:r>
      <w:r>
        <w:rPr>
          <w:rFonts w:hint="eastAsia"/>
        </w:rPr>
        <w:t>使网络服务器中充斥着大量要求回复的信息，消耗带宽，导致网络或系统停止正常服务,这属于什么攻击类型</w:t>
      </w:r>
      <w:r>
        <w:t xml:space="preserve">？ </w:t>
      </w:r>
      <w:r>
        <w:rPr>
          <w:rFonts w:hint="eastAsia"/>
        </w:rPr>
        <w:t>(</w:t>
      </w:r>
      <w:r>
        <w:t>A</w:t>
      </w:r>
      <w:r>
        <w:rPr>
          <w:rFonts w:hint="eastAsia"/>
        </w:rPr>
        <w:t>)</w:t>
      </w:r>
    </w:p>
    <w:p w:rsidR="00217C97" w:rsidP="00217C97">
      <w:pPr>
        <w:spacing w:before="156"/>
        <w:ind w:firstLine="480"/>
        <w:rPr>
          <w:color w:val="FF0000"/>
        </w:rPr>
      </w:pPr>
      <w:r>
        <w:rPr>
          <w:color w:val="FF0000"/>
        </w:rPr>
        <w:t>A</w:t>
      </w:r>
      <w:r>
        <w:rPr>
          <w:rFonts w:hint="eastAsia"/>
          <w:color w:val="FF0000"/>
        </w:rPr>
        <w:t>、拒绝服务</w:t>
      </w:r>
      <w:r>
        <w:rPr>
          <w:color w:val="FF0000"/>
        </w:rPr>
        <w:t xml:space="preserve">   </w:t>
      </w:r>
    </w:p>
    <w:p w:rsidR="00217C97" w:rsidP="00217C97">
      <w:pPr>
        <w:spacing w:before="156"/>
        <w:ind w:firstLine="480"/>
      </w:pPr>
      <w:r>
        <w:t>B</w:t>
      </w:r>
      <w:r>
        <w:rPr>
          <w:rFonts w:hint="eastAsia"/>
        </w:rPr>
        <w:t>、文件共享</w:t>
      </w:r>
      <w:r>
        <w:t xml:space="preserve">    </w:t>
      </w:r>
    </w:p>
    <w:p w:rsidR="00217C97" w:rsidP="00217C97">
      <w:pPr>
        <w:spacing w:before="156"/>
        <w:ind w:firstLine="480"/>
      </w:pPr>
      <w:r>
        <w:t>C</w:t>
      </w:r>
      <w:r>
        <w:rPr>
          <w:rFonts w:hint="eastAsia"/>
        </w:rPr>
        <w:t>、</w:t>
      </w:r>
      <w:r>
        <w:t>BIND</w:t>
      </w:r>
      <w:r>
        <w:rPr>
          <w:rFonts w:hint="eastAsia"/>
        </w:rPr>
        <w:t>漏洞</w:t>
      </w:r>
      <w:r>
        <w:t xml:space="preserve">    </w:t>
      </w:r>
    </w:p>
    <w:p w:rsidR="00217C97" w:rsidP="00217C97">
      <w:pPr>
        <w:spacing w:before="156"/>
        <w:ind w:firstLine="480"/>
      </w:pPr>
      <w:r>
        <w:t>D</w:t>
      </w:r>
      <w:r>
        <w:rPr>
          <w:rFonts w:hint="eastAsia"/>
        </w:rPr>
        <w:t>、远程过程调用</w:t>
      </w:r>
      <w:r>
        <w:t xml:space="preserve">  </w:t>
      </w:r>
    </w:p>
    <w:p w:rsidR="00217C97" w:rsidP="00217C97">
      <w:pPr>
        <w:spacing w:before="156"/>
        <w:ind w:firstLine="480"/>
      </w:pPr>
    </w:p>
    <w:p w:rsidR="00217C97" w:rsidP="00217C97">
      <w:pPr>
        <w:spacing w:before="156"/>
        <w:ind w:firstLine="480"/>
      </w:pPr>
      <w:r>
        <w:t>2。</w:t>
      </w:r>
      <w:r>
        <w:rPr>
          <w:rFonts w:hint="eastAsia"/>
        </w:rPr>
        <w:t>为了防御网络监听,最常用的方法是</w:t>
      </w:r>
      <w:r>
        <w:t xml:space="preserve"> （B）</w:t>
      </w:r>
    </w:p>
    <w:p w:rsidR="00217C97" w:rsidP="00217C97">
      <w:pPr>
        <w:spacing w:before="156"/>
        <w:ind w:firstLine="480"/>
      </w:pPr>
      <w:r>
        <w:t>A</w:t>
      </w:r>
      <w:r>
        <w:rPr>
          <w:rFonts w:hint="eastAsia"/>
        </w:rPr>
        <w:t>、采用物理传输(非网络）</w:t>
      </w:r>
      <w:r>
        <w:t xml:space="preserve"> </w:t>
      </w:r>
    </w:p>
    <w:p w:rsidR="00217C97" w:rsidP="00217C97">
      <w:pPr>
        <w:spacing w:before="156"/>
        <w:ind w:firstLine="480"/>
        <w:rPr>
          <w:color w:val="FF0000"/>
        </w:rPr>
      </w:pPr>
      <w:r>
        <w:rPr>
          <w:color w:val="FF0000"/>
        </w:rPr>
        <w:t>B</w:t>
      </w:r>
      <w:r>
        <w:rPr>
          <w:rFonts w:hint="eastAsia"/>
          <w:color w:val="FF0000"/>
        </w:rPr>
        <w:t>、信息加密</w:t>
      </w:r>
      <w:r>
        <w:rPr>
          <w:color w:val="FF0000"/>
        </w:rPr>
        <w:t xml:space="preserve">     </w:t>
      </w:r>
    </w:p>
    <w:p w:rsidR="00217C97" w:rsidP="00217C97">
      <w:pPr>
        <w:spacing w:before="156"/>
        <w:ind w:firstLine="480"/>
      </w:pPr>
      <w:r>
        <w:t>C</w:t>
      </w:r>
      <w:r>
        <w:rPr>
          <w:rFonts w:hint="eastAsia"/>
        </w:rPr>
        <w:t>、无线网</w:t>
      </w:r>
      <w:r>
        <w:t xml:space="preserve">    </w:t>
      </w:r>
    </w:p>
    <w:p w:rsidR="00217C97" w:rsidP="00217C97">
      <w:pPr>
        <w:spacing w:before="156"/>
        <w:ind w:firstLine="480"/>
      </w:pPr>
      <w:r>
        <w:t>D</w:t>
      </w:r>
      <w:r>
        <w:rPr>
          <w:rFonts w:hint="eastAsia"/>
        </w:rPr>
        <w:t>、使用专线传输</w:t>
      </w:r>
      <w:r>
        <w:br/>
      </w:r>
    </w:p>
    <w:p w:rsidR="00217C97" w:rsidP="00217C97">
      <w:pPr>
        <w:spacing w:before="156"/>
        <w:ind w:firstLine="480"/>
      </w:pPr>
      <w:r>
        <w:t>3.</w:t>
      </w:r>
      <w:r>
        <w:rPr>
          <w:rFonts w:hint="eastAsia"/>
        </w:rPr>
        <w:t>向有限的空间输入超长的字符串是哪一种攻击手段?(</w:t>
      </w:r>
      <w:r>
        <w:t>A</w:t>
      </w:r>
      <w:r>
        <w:rPr>
          <w:rFonts w:hint="eastAsia"/>
        </w:rPr>
        <w:t>)</w:t>
      </w:r>
      <w:r>
        <w:t xml:space="preserve"> </w:t>
      </w:r>
    </w:p>
    <w:p w:rsidR="00217C97" w:rsidP="00217C97">
      <w:pPr>
        <w:spacing w:before="156"/>
        <w:ind w:firstLine="480"/>
      </w:pPr>
      <w:r>
        <w:t>A</w:t>
      </w:r>
      <w:r>
        <w:rPr>
          <w:rFonts w:hint="eastAsia"/>
        </w:rPr>
        <w:t>、缓冲区溢出</w:t>
      </w:r>
      <w:r>
        <w:t xml:space="preserve">;   </w:t>
      </w:r>
    </w:p>
    <w:p w:rsidR="00217C97" w:rsidP="00217C97">
      <w:pPr>
        <w:spacing w:before="156"/>
        <w:ind w:firstLine="480"/>
      </w:pPr>
      <w:r>
        <w:t>B</w:t>
      </w:r>
      <w:r>
        <w:rPr>
          <w:rFonts w:hint="eastAsia"/>
        </w:rPr>
        <w:t>、网络监听</w:t>
      </w:r>
      <w:r>
        <w:t xml:space="preserve">   </w:t>
      </w:r>
    </w:p>
    <w:p w:rsidR="00217C97" w:rsidP="00217C97">
      <w:pPr>
        <w:spacing w:before="156"/>
        <w:ind w:firstLine="480"/>
      </w:pPr>
      <w:r>
        <w:t>C</w:t>
      </w:r>
      <w:r>
        <w:rPr>
          <w:rFonts w:hint="eastAsia"/>
        </w:rPr>
        <w:t>、拒绝服务</w:t>
      </w:r>
      <w:r>
        <w:t xml:space="preserve">   </w:t>
      </w:r>
    </w:p>
    <w:p w:rsidR="00217C97" w:rsidP="00217C97">
      <w:pPr>
        <w:spacing w:before="156"/>
        <w:ind w:firstLine="480"/>
      </w:pPr>
      <w:r>
        <w:t>D</w:t>
      </w:r>
      <w:r>
        <w:rPr>
          <w:rFonts w:hint="eastAsia"/>
        </w:rPr>
        <w:t>、</w:t>
      </w:r>
      <w:r>
        <w:t>IP</w:t>
      </w:r>
      <w:r>
        <w:rPr>
          <w:rFonts w:hint="eastAsia"/>
        </w:rPr>
        <w:t>欺骗</w:t>
      </w:r>
    </w:p>
    <w:p w:rsidR="00217C97" w:rsidP="00217C97">
      <w:pPr>
        <w:spacing w:before="156"/>
        <w:ind w:firstLine="480"/>
      </w:pPr>
    </w:p>
    <w:p w:rsidR="00217C97" w:rsidP="00217C97">
      <w:pPr>
        <w:spacing w:before="156"/>
        <w:ind w:firstLine="480"/>
      </w:pPr>
      <w:r>
        <w:t>4.</w:t>
      </w:r>
      <w:r>
        <w:rPr>
          <w:rFonts w:hint="eastAsia"/>
        </w:rPr>
        <w:t>主要用于加密机制的协议是</w:t>
      </w:r>
      <w:r>
        <w:t>（D)</w:t>
      </w:r>
    </w:p>
    <w:p w:rsidR="00217C97" w:rsidP="00217C97">
      <w:pPr>
        <w:spacing w:before="156"/>
        <w:ind w:firstLine="480"/>
      </w:pPr>
      <w:r>
        <w:t>A</w:t>
      </w:r>
      <w:r>
        <w:rPr>
          <w:rFonts w:hint="eastAsia"/>
        </w:rPr>
        <w:t>、</w:t>
      </w:r>
      <w:r>
        <w:t>HTTP    </w:t>
      </w:r>
    </w:p>
    <w:p w:rsidR="00217C97" w:rsidP="00217C97">
      <w:pPr>
        <w:spacing w:before="156"/>
        <w:ind w:firstLine="480"/>
      </w:pPr>
      <w:r>
        <w:t>B</w:t>
      </w:r>
      <w:r>
        <w:rPr>
          <w:rFonts w:hint="eastAsia"/>
        </w:rPr>
        <w:t>、</w:t>
      </w:r>
      <w:r>
        <w:t xml:space="preserve">FTP    </w:t>
      </w:r>
    </w:p>
    <w:p w:rsidR="00217C97" w:rsidP="00217C97">
      <w:pPr>
        <w:spacing w:before="156"/>
        <w:ind w:firstLine="480"/>
      </w:pPr>
      <w:r>
        <w:t>C</w:t>
      </w:r>
      <w:r>
        <w:rPr>
          <w:rFonts w:hint="eastAsia"/>
        </w:rPr>
        <w:t>、</w:t>
      </w:r>
      <w:r>
        <w:t>TELNET      </w:t>
      </w:r>
    </w:p>
    <w:p w:rsidR="00217C97" w:rsidP="00217C97">
      <w:pPr>
        <w:spacing w:before="156"/>
        <w:ind w:firstLine="480"/>
      </w:pPr>
      <w:r>
        <w:t>D</w:t>
      </w:r>
      <w:r>
        <w:rPr>
          <w:rFonts w:hint="eastAsia"/>
        </w:rPr>
        <w:t>、</w:t>
      </w:r>
      <w:r>
        <w:t>SSL</w:t>
      </w:r>
    </w:p>
    <w:p w:rsidR="00217C97" w:rsidP="00217C97">
      <w:pPr>
        <w:spacing w:before="156"/>
        <w:ind w:firstLine="480"/>
      </w:pPr>
    </w:p>
    <w:p w:rsidR="00217C97" w:rsidP="00217C97">
      <w:pPr>
        <w:spacing w:before="156"/>
        <w:ind w:firstLine="480"/>
      </w:pPr>
      <w:r>
        <w:t>5。</w:t>
      </w:r>
      <w:r>
        <w:rPr>
          <w:rFonts w:hint="eastAsia"/>
        </w:rPr>
        <w:t>用户收到了一封可疑的电子邮件</w:t>
      </w:r>
      <w:r>
        <w:t>，</w:t>
      </w:r>
      <w:r>
        <w:rPr>
          <w:rFonts w:hint="eastAsia"/>
        </w:rPr>
        <w:t>要求用户提供银行账户及密码</w:t>
      </w:r>
      <w:r>
        <w:t>,</w:t>
      </w:r>
      <w:r>
        <w:rPr>
          <w:rFonts w:hint="eastAsia"/>
        </w:rPr>
        <w:t>这是属于何种攻击手段?</w:t>
      </w:r>
      <w:r>
        <w:t xml:space="preserve"> (B）</w:t>
      </w:r>
    </w:p>
    <w:p w:rsidR="00217C97" w:rsidP="00217C97">
      <w:pPr>
        <w:spacing w:before="156"/>
        <w:ind w:firstLine="480"/>
      </w:pPr>
      <w:r>
        <w:t>A</w:t>
      </w:r>
      <w:r>
        <w:rPr>
          <w:rFonts w:hint="eastAsia"/>
        </w:rPr>
        <w:t>、缓存溢出攻击</w:t>
      </w:r>
      <w:r>
        <w:t xml:space="preserve">;     </w:t>
      </w:r>
    </w:p>
    <w:p w:rsidR="00217C97" w:rsidP="00217C97">
      <w:pPr>
        <w:spacing w:before="156"/>
        <w:ind w:firstLine="480"/>
      </w:pPr>
      <w:r>
        <w:t>B</w:t>
      </w:r>
      <w:r>
        <w:rPr>
          <w:rFonts w:hint="eastAsia"/>
        </w:rPr>
        <w:t>、钓鱼攻击</w:t>
      </w:r>
      <w:r>
        <w:t xml:space="preserve">    </w:t>
      </w:r>
    </w:p>
    <w:p w:rsidR="00217C97" w:rsidP="00217C97">
      <w:pPr>
        <w:spacing w:before="156"/>
        <w:ind w:firstLine="480"/>
      </w:pPr>
      <w:r>
        <w:t>C</w:t>
      </w:r>
      <w:r>
        <w:rPr>
          <w:rFonts w:hint="eastAsia"/>
        </w:rPr>
        <w:t>、暗门攻击</w:t>
      </w:r>
      <w:r>
        <w:t xml:space="preserve">；  </w:t>
      </w:r>
    </w:p>
    <w:p w:rsidR="00217C97" w:rsidP="00217C97">
      <w:pPr>
        <w:spacing w:before="156"/>
        <w:ind w:firstLine="480"/>
      </w:pPr>
      <w:r>
        <w:t>D</w:t>
      </w:r>
      <w:r>
        <w:rPr>
          <w:rFonts w:hint="eastAsia"/>
        </w:rPr>
        <w:t>、</w:t>
      </w:r>
      <w:r>
        <w:t>DDOS</w:t>
      </w:r>
      <w:r>
        <w:rPr>
          <w:rFonts w:hint="eastAsia"/>
        </w:rPr>
        <w:t>攻击</w:t>
      </w:r>
    </w:p>
    <w:p w:rsidR="00217C97" w:rsidP="00217C97">
      <w:pPr>
        <w:spacing w:before="156"/>
        <w:ind w:firstLine="480"/>
      </w:pPr>
    </w:p>
    <w:p w:rsidR="00217C97" w:rsidP="00217C97">
      <w:pPr>
        <w:spacing w:before="156"/>
        <w:ind w:firstLine="480"/>
      </w:pPr>
      <w:r>
        <w:t xml:space="preserve">6。Windows NT </w:t>
      </w:r>
      <w:r>
        <w:rPr>
          <w:rFonts w:hint="eastAsia"/>
        </w:rPr>
        <w:t>和</w:t>
      </w:r>
      <w:r>
        <w:t>Windows 2000</w:t>
      </w:r>
      <w:r>
        <w:rPr>
          <w:rFonts w:hint="eastAsia"/>
        </w:rPr>
        <w:t>系统能设置为在几次无效登录后锁定帐号</w:t>
      </w:r>
      <w:r>
        <w:t>,</w:t>
      </w:r>
      <w:r>
        <w:rPr>
          <w:rFonts w:hint="eastAsia"/>
        </w:rPr>
        <w:t>这可以防止</w:t>
      </w:r>
      <w:r>
        <w:t>(B)</w:t>
      </w:r>
    </w:p>
    <w:p w:rsidR="00217C97" w:rsidP="00217C97">
      <w:pPr>
        <w:spacing w:before="156"/>
        <w:ind w:firstLine="480"/>
      </w:pPr>
      <w:r>
        <w:t>A</w:t>
      </w:r>
      <w:r>
        <w:rPr>
          <w:rFonts w:hint="eastAsia"/>
        </w:rPr>
        <w:t>、木马</w:t>
      </w:r>
      <w:r>
        <w:t xml:space="preserve">;  </w:t>
      </w:r>
    </w:p>
    <w:p w:rsidR="00217C97" w:rsidP="00217C97">
      <w:pPr>
        <w:spacing w:before="156"/>
        <w:ind w:firstLine="480"/>
      </w:pPr>
      <w:r>
        <w:t>B</w:t>
      </w:r>
      <w:r>
        <w:rPr>
          <w:rFonts w:hint="eastAsia"/>
        </w:rPr>
        <w:t>、暴力攻击</w:t>
      </w:r>
      <w:r>
        <w:t xml:space="preserve">;  </w:t>
      </w:r>
    </w:p>
    <w:p w:rsidR="00217C97" w:rsidP="00217C97">
      <w:pPr>
        <w:spacing w:before="156"/>
        <w:ind w:firstLine="480"/>
      </w:pPr>
      <w:r>
        <w:t>C</w:t>
      </w:r>
      <w:r>
        <w:rPr>
          <w:rFonts w:hint="eastAsia"/>
        </w:rPr>
        <w:t>、</w:t>
      </w:r>
      <w:r>
        <w:t>IP</w:t>
      </w:r>
      <w:r>
        <w:rPr>
          <w:rFonts w:hint="eastAsia"/>
        </w:rPr>
        <w:t>欺骗</w:t>
      </w:r>
      <w:r>
        <w:t xml:space="preserve">；   </w:t>
      </w:r>
    </w:p>
    <w:p w:rsidR="00217C97" w:rsidP="00217C97">
      <w:pPr>
        <w:spacing w:before="156"/>
        <w:ind w:firstLine="480"/>
      </w:pPr>
      <w:r>
        <w:t>D</w:t>
      </w:r>
      <w:r>
        <w:rPr>
          <w:rFonts w:hint="eastAsia"/>
        </w:rPr>
        <w:t>、缓存溢出攻击</w:t>
      </w:r>
    </w:p>
    <w:p w:rsidR="00217C97" w:rsidP="00217C97">
      <w:pPr>
        <w:spacing w:before="156"/>
        <w:ind w:firstLine="480"/>
      </w:pPr>
    </w:p>
    <w:p w:rsidR="00217C97" w:rsidP="00217C97">
      <w:pPr>
        <w:spacing w:before="156"/>
        <w:ind w:firstLine="480"/>
      </w:pPr>
      <w:r>
        <w:t>7.</w:t>
      </w:r>
      <w:r>
        <w:rPr>
          <w:rFonts w:hint="eastAsia"/>
        </w:rPr>
        <w:t>在以下认证方式中,最常用的认证方式是：</w:t>
      </w:r>
      <w:r>
        <w:t>(A）</w:t>
      </w:r>
    </w:p>
    <w:p w:rsidR="00217C97" w:rsidP="00217C97">
      <w:pPr>
        <w:spacing w:before="156"/>
        <w:ind w:firstLine="480"/>
      </w:pPr>
      <w:r>
        <w:t>A</w:t>
      </w:r>
      <w:r>
        <w:rPr>
          <w:rFonts w:hint="eastAsia"/>
        </w:rPr>
        <w:t>基于账户名／口令认证</w:t>
      </w:r>
      <w:r>
        <w:t xml:space="preserve">   </w:t>
      </w:r>
    </w:p>
    <w:p w:rsidR="00217C97" w:rsidP="00217C97">
      <w:pPr>
        <w:spacing w:before="156"/>
        <w:ind w:firstLine="480"/>
      </w:pPr>
      <w:r>
        <w:t>B</w:t>
      </w:r>
      <w:r>
        <w:rPr>
          <w:rFonts w:hint="eastAsia"/>
        </w:rPr>
        <w:t>基于摘要算法认证</w:t>
      </w:r>
      <w:r>
        <w:t xml:space="preserve"> ;   </w:t>
      </w:r>
    </w:p>
    <w:p w:rsidR="00217C97" w:rsidP="00217C97">
      <w:pPr>
        <w:spacing w:before="156"/>
        <w:ind w:firstLine="480"/>
      </w:pPr>
      <w:r>
        <w:t>C</w:t>
      </w:r>
      <w:r>
        <w:rPr>
          <w:rFonts w:hint="eastAsia"/>
        </w:rPr>
        <w:t>基于</w:t>
      </w:r>
      <w:r>
        <w:t>PKI</w:t>
      </w:r>
      <w:r>
        <w:rPr>
          <w:rFonts w:hint="eastAsia"/>
        </w:rPr>
        <w:t>认证</w:t>
      </w:r>
      <w:r>
        <w:t xml:space="preserve"> ；   </w:t>
      </w:r>
    </w:p>
    <w:p w:rsidR="00217C97" w:rsidP="00217C97">
      <w:pPr>
        <w:spacing w:before="156"/>
        <w:ind w:firstLine="480"/>
      </w:pPr>
      <w:r>
        <w:t>D</w:t>
      </w:r>
      <w:r>
        <w:rPr>
          <w:rFonts w:hint="eastAsia"/>
        </w:rPr>
        <w:t>基于数据库认证</w:t>
      </w:r>
    </w:p>
    <w:p w:rsidR="00217C97" w:rsidP="00217C97">
      <w:pPr>
        <w:spacing w:before="156"/>
        <w:ind w:firstLine="480"/>
      </w:pPr>
    </w:p>
    <w:p w:rsidR="00217C97" w:rsidP="00217C97">
      <w:pPr>
        <w:spacing w:before="156"/>
        <w:ind w:firstLine="480"/>
      </w:pPr>
      <w:r>
        <w:t>8.</w:t>
      </w:r>
      <w:r>
        <w:rPr>
          <w:rFonts w:hint="eastAsia"/>
        </w:rPr>
        <w:t>以下哪项不属于防止口令猜测的措施?</w:t>
      </w:r>
      <w:r>
        <w:t xml:space="preserve"> (B)</w:t>
      </w:r>
    </w:p>
    <w:p w:rsidR="00217C97" w:rsidP="00217C97">
      <w:pPr>
        <w:spacing w:before="156"/>
        <w:ind w:firstLine="480"/>
      </w:pPr>
      <w:r>
        <w:t>A</w:t>
      </w:r>
      <w:r>
        <w:rPr>
          <w:rFonts w:hint="eastAsia"/>
        </w:rPr>
        <w:t>、严格限定从一个给定的终端进行非法认证的次数</w:t>
      </w:r>
      <w:r>
        <w:t xml:space="preserve">;   </w:t>
      </w:r>
    </w:p>
    <w:p w:rsidR="00217C97" w:rsidP="00217C97">
      <w:pPr>
        <w:spacing w:before="156"/>
        <w:ind w:firstLine="480"/>
      </w:pPr>
      <w:r>
        <w:t>B</w:t>
      </w:r>
      <w:r>
        <w:rPr>
          <w:rFonts w:hint="eastAsia"/>
        </w:rPr>
        <w:t>、确保口令不在终端上再现</w:t>
      </w:r>
      <w:r>
        <w:t xml:space="preserve">;   </w:t>
      </w:r>
    </w:p>
    <w:p w:rsidR="00217C97" w:rsidP="00217C97">
      <w:pPr>
        <w:spacing w:before="156"/>
        <w:ind w:firstLine="480"/>
      </w:pPr>
      <w:r>
        <w:t>C</w:t>
      </w:r>
      <w:r>
        <w:rPr>
          <w:rFonts w:hint="eastAsia"/>
        </w:rPr>
        <w:t>、防止用户使用太短的口令</w:t>
      </w:r>
      <w:r>
        <w:t xml:space="preserve">;    </w:t>
      </w:r>
    </w:p>
    <w:p w:rsidR="00217C97" w:rsidP="00217C97">
      <w:pPr>
        <w:spacing w:before="156"/>
        <w:ind w:firstLine="480"/>
      </w:pPr>
      <w:r>
        <w:t>D</w:t>
      </w:r>
      <w:r>
        <w:rPr>
          <w:rFonts w:hint="eastAsia"/>
        </w:rPr>
        <w:t>、使用机器产生的口令</w:t>
      </w:r>
    </w:p>
    <w:p w:rsidR="00217C97" w:rsidP="00217C97">
      <w:pPr>
        <w:spacing w:before="156"/>
        <w:ind w:firstLine="480"/>
      </w:pPr>
    </w:p>
    <w:p w:rsidR="00217C97" w:rsidP="00217C97">
      <w:pPr>
        <w:spacing w:before="156"/>
        <w:ind w:firstLine="480"/>
      </w:pPr>
      <w:r>
        <w:t>9。</w:t>
      </w:r>
      <w:r>
        <w:rPr>
          <w:rFonts w:hint="eastAsia"/>
        </w:rPr>
        <w:t>下列不属于系统安全的技术是</w:t>
      </w:r>
      <w:r>
        <w:t xml:space="preserve">(B) </w:t>
      </w:r>
    </w:p>
    <w:p w:rsidR="00217C97" w:rsidP="00217C97">
      <w:pPr>
        <w:spacing w:before="156"/>
        <w:ind w:firstLine="480"/>
      </w:pPr>
      <w:r>
        <w:t>A</w:t>
      </w:r>
      <w:r>
        <w:rPr>
          <w:rFonts w:hint="eastAsia"/>
        </w:rPr>
        <w:t>、防火墙</w:t>
      </w:r>
      <w:r>
        <w:t xml:space="preserve">  </w:t>
      </w:r>
    </w:p>
    <w:p w:rsidR="00217C97" w:rsidP="00217C97">
      <w:pPr>
        <w:spacing w:before="156"/>
        <w:ind w:firstLine="480"/>
      </w:pPr>
      <w:r>
        <w:t>B</w:t>
      </w:r>
      <w:r>
        <w:rPr>
          <w:rFonts w:hint="eastAsia"/>
        </w:rPr>
        <w:t>、加密狗</w:t>
      </w:r>
      <w:r>
        <w:t xml:space="preserve">  </w:t>
      </w:r>
    </w:p>
    <w:p w:rsidR="00217C97" w:rsidP="00217C97">
      <w:pPr>
        <w:spacing w:before="156"/>
        <w:ind w:firstLine="480"/>
      </w:pPr>
      <w:r>
        <w:t>C</w:t>
      </w:r>
      <w:r>
        <w:rPr>
          <w:rFonts w:hint="eastAsia"/>
        </w:rPr>
        <w:t>、认证</w:t>
      </w:r>
      <w:r>
        <w:t xml:space="preserve">     </w:t>
      </w:r>
    </w:p>
    <w:p w:rsidR="00217C97" w:rsidP="00217C97">
      <w:pPr>
        <w:spacing w:before="156"/>
        <w:ind w:firstLine="480"/>
      </w:pPr>
      <w:r>
        <w:t>D</w:t>
      </w:r>
      <w:r>
        <w:rPr>
          <w:rFonts w:hint="eastAsia"/>
        </w:rPr>
        <w:t>、防病毒</w:t>
      </w:r>
      <w:r>
        <w:t xml:space="preserve"> </w:t>
      </w:r>
    </w:p>
    <w:p w:rsidR="00217C97" w:rsidP="00217C97">
      <w:pPr>
        <w:spacing w:before="156"/>
        <w:ind w:firstLine="480"/>
      </w:pPr>
    </w:p>
    <w:p w:rsidR="00217C97" w:rsidP="00217C97">
      <w:pPr>
        <w:spacing w:before="156"/>
        <w:ind w:firstLine="480"/>
      </w:pPr>
      <w:r>
        <w:t>10。</w:t>
      </w:r>
      <w:r>
        <w:rPr>
          <w:rFonts w:hint="eastAsia"/>
        </w:rPr>
        <w:t>抵御电子邮箱入侵措施中,不正确的是(</w:t>
      </w:r>
      <w:r>
        <w:t xml:space="preserve"> D  </w:t>
      </w:r>
      <w:r>
        <w:rPr>
          <w:rFonts w:hint="eastAsia"/>
        </w:rPr>
        <w:t>）</w:t>
      </w:r>
    </w:p>
    <w:p w:rsidR="00217C97" w:rsidP="00217C97">
      <w:pPr>
        <w:spacing w:before="156"/>
        <w:ind w:firstLine="480"/>
      </w:pPr>
      <w:r>
        <w:t>A</w:t>
      </w:r>
      <w:r>
        <w:rPr>
          <w:rFonts w:hint="eastAsia"/>
        </w:rPr>
        <w:t>、不用生日做密码</w:t>
      </w:r>
      <w:r>
        <w:t xml:space="preserve">     </w:t>
      </w:r>
    </w:p>
    <w:p w:rsidR="00217C97" w:rsidP="00217C97">
      <w:pPr>
        <w:spacing w:before="156"/>
        <w:ind w:firstLine="480"/>
      </w:pPr>
      <w:r>
        <w:t>B</w:t>
      </w:r>
      <w:r>
        <w:rPr>
          <w:rFonts w:hint="eastAsia"/>
        </w:rPr>
        <w:t>、不要使用少于</w:t>
      </w:r>
      <w:r>
        <w:t>5</w:t>
      </w:r>
      <w:r>
        <w:rPr>
          <w:rFonts w:hint="eastAsia"/>
        </w:rPr>
        <w:t>位的密码</w:t>
      </w:r>
      <w:r>
        <w:t xml:space="preserve">   </w:t>
      </w:r>
    </w:p>
    <w:p w:rsidR="00217C97" w:rsidP="00217C97">
      <w:pPr>
        <w:spacing w:before="156"/>
        <w:ind w:firstLine="480"/>
      </w:pPr>
      <w:r>
        <w:t>C</w:t>
      </w:r>
      <w:r>
        <w:rPr>
          <w:rFonts w:hint="eastAsia"/>
        </w:rPr>
        <w:t>、不要使用纯数字</w:t>
      </w:r>
      <w:r>
        <w:t xml:space="preserve">     </w:t>
      </w:r>
    </w:p>
    <w:p w:rsidR="00217C97" w:rsidP="00217C97">
      <w:pPr>
        <w:spacing w:before="156"/>
        <w:ind w:firstLine="480"/>
      </w:pPr>
      <w:r>
        <w:t>D</w:t>
      </w:r>
      <w:r>
        <w:rPr>
          <w:rFonts w:hint="eastAsia"/>
        </w:rPr>
        <w:t>、自己做服务器</w:t>
      </w:r>
    </w:p>
    <w:p w:rsidR="00217C97" w:rsidP="00217C97">
      <w:pPr>
        <w:spacing w:before="156"/>
        <w:ind w:firstLine="480"/>
      </w:pPr>
    </w:p>
    <w:p w:rsidR="00217C97" w:rsidP="00217C97">
      <w:pPr>
        <w:spacing w:before="156"/>
        <w:ind w:firstLine="480"/>
      </w:pPr>
      <w:r>
        <w:t>11.</w:t>
      </w:r>
      <w:r>
        <w:rPr>
          <w:rFonts w:hint="eastAsia"/>
        </w:rPr>
        <w:t>不属于常见的危险密码是（</w:t>
      </w:r>
      <w:r>
        <w:t xml:space="preserve"> D   </w:t>
      </w:r>
      <w:r>
        <w:rPr>
          <w:rFonts w:hint="eastAsia"/>
        </w:rPr>
        <w:t>)</w:t>
      </w:r>
    </w:p>
    <w:p w:rsidR="00217C97" w:rsidP="00217C97">
      <w:pPr>
        <w:spacing w:before="156"/>
        <w:ind w:firstLine="480"/>
      </w:pPr>
      <w:r>
        <w:t>A</w:t>
      </w:r>
      <w:r>
        <w:rPr>
          <w:rFonts w:hint="eastAsia"/>
        </w:rPr>
        <w:t>、跟用户名相同的密码</w:t>
      </w:r>
      <w:r>
        <w:t xml:space="preserve">    </w:t>
      </w:r>
    </w:p>
    <w:p w:rsidR="00217C97" w:rsidP="00217C97">
      <w:pPr>
        <w:spacing w:before="156"/>
        <w:ind w:firstLine="480"/>
      </w:pPr>
      <w:r>
        <w:t>B</w:t>
      </w:r>
      <w:r>
        <w:rPr>
          <w:rFonts w:hint="eastAsia"/>
        </w:rPr>
        <w:t>、使用生日作为密码</w:t>
      </w:r>
      <w:r>
        <w:t xml:space="preserve">     </w:t>
      </w:r>
    </w:p>
    <w:p w:rsidR="00217C97" w:rsidP="00217C97">
      <w:pPr>
        <w:spacing w:before="156"/>
        <w:ind w:firstLine="480"/>
      </w:pPr>
      <w:r>
        <w:t>C</w:t>
      </w:r>
      <w:r>
        <w:rPr>
          <w:rFonts w:hint="eastAsia"/>
        </w:rPr>
        <w:t>、只有</w:t>
      </w:r>
      <w:r>
        <w:t>4</w:t>
      </w:r>
      <w:r>
        <w:rPr>
          <w:rFonts w:hint="eastAsia"/>
        </w:rPr>
        <w:t>位数的密码</w:t>
      </w:r>
      <w:r>
        <w:t xml:space="preserve">      </w:t>
      </w:r>
    </w:p>
    <w:p w:rsidR="00217C97" w:rsidP="00217C97">
      <w:pPr>
        <w:spacing w:before="156"/>
        <w:ind w:firstLine="480"/>
      </w:pPr>
      <w:r>
        <w:t>D</w:t>
      </w:r>
      <w:r>
        <w:rPr>
          <w:rFonts w:hint="eastAsia"/>
        </w:rPr>
        <w:t>、</w:t>
      </w:r>
      <w:r>
        <w:t>10</w:t>
      </w:r>
      <w:r>
        <w:rPr>
          <w:rFonts w:hint="eastAsia"/>
        </w:rPr>
        <w:t>位的综合型密码</w:t>
      </w:r>
    </w:p>
    <w:p w:rsidR="00217C97" w:rsidP="00217C97">
      <w:pPr>
        <w:spacing w:before="156"/>
        <w:ind w:firstLine="480"/>
      </w:pPr>
    </w:p>
    <w:p w:rsidR="00217C97" w:rsidP="00217C97">
      <w:pPr>
        <w:spacing w:before="156"/>
        <w:ind w:firstLine="480"/>
      </w:pPr>
      <w:r>
        <w:t>12.</w:t>
      </w:r>
      <w:r>
        <w:rPr>
          <w:rFonts w:hint="eastAsia"/>
        </w:rPr>
        <w:t>不属于计算机病毒防治的策略的是（</w:t>
      </w:r>
      <w:r>
        <w:t xml:space="preserve"> D  </w:t>
      </w:r>
      <w:r>
        <w:rPr>
          <w:rFonts w:hint="eastAsia"/>
        </w:rPr>
        <w:t>）</w:t>
      </w:r>
    </w:p>
    <w:p w:rsidR="00217C97" w:rsidP="00217C97">
      <w:pPr>
        <w:numPr>
          <w:ilvl w:val="0"/>
          <w:numId w:val="6"/>
        </w:numPr>
        <w:snapToGrid/>
        <w:spacing w:before="156" w:beforeLines="0" w:line="240" w:lineRule="auto"/>
        <w:ind w:firstLine="480" w:firstLineChars="0"/>
      </w:pPr>
      <w:r>
        <w:rPr>
          <w:rFonts w:hint="eastAsia"/>
        </w:rPr>
        <w:t>确认您手头常备一张真正“干净”的引导盘</w:t>
      </w:r>
    </w:p>
    <w:p w:rsidR="00217C97" w:rsidP="00217C97">
      <w:pPr>
        <w:numPr>
          <w:ilvl w:val="0"/>
          <w:numId w:val="6"/>
        </w:numPr>
        <w:snapToGrid/>
        <w:spacing w:before="156" w:beforeLines="0" w:line="240" w:lineRule="auto"/>
        <w:ind w:firstLine="480" w:firstLineChars="0"/>
      </w:pPr>
      <w:r>
        <w:rPr>
          <w:rFonts w:hint="eastAsia"/>
        </w:rPr>
        <w:t>及时、可靠升级反病毒产品</w:t>
      </w:r>
    </w:p>
    <w:p w:rsidR="00217C97" w:rsidP="00217C97">
      <w:pPr>
        <w:numPr>
          <w:ilvl w:val="0"/>
          <w:numId w:val="6"/>
        </w:numPr>
        <w:snapToGrid/>
        <w:spacing w:before="156" w:beforeLines="0" w:line="240" w:lineRule="auto"/>
        <w:ind w:firstLine="480" w:firstLineChars="0"/>
      </w:pPr>
      <w:r>
        <w:rPr>
          <w:rFonts w:hint="eastAsia"/>
        </w:rPr>
        <w:t>新购置的计算机软件也要进行病毒检测</w:t>
      </w:r>
    </w:p>
    <w:p w:rsidR="00217C97" w:rsidP="00217C97">
      <w:pPr>
        <w:numPr>
          <w:ilvl w:val="0"/>
          <w:numId w:val="6"/>
        </w:numPr>
        <w:snapToGrid/>
        <w:spacing w:before="156" w:beforeLines="0" w:line="240" w:lineRule="auto"/>
        <w:ind w:firstLine="480" w:firstLineChars="0"/>
      </w:pPr>
      <w:r>
        <w:rPr>
          <w:rFonts w:hint="eastAsia"/>
        </w:rPr>
        <w:t>整理磁盘</w:t>
      </w:r>
    </w:p>
    <w:p w:rsidR="00217C97" w:rsidP="00217C97">
      <w:pPr>
        <w:spacing w:before="156"/>
        <w:ind w:firstLine="480"/>
      </w:pPr>
    </w:p>
    <w:p w:rsidR="00217C97" w:rsidP="00217C97">
      <w:pPr>
        <w:spacing w:before="156"/>
        <w:ind w:firstLine="480"/>
      </w:pPr>
      <w:r>
        <w:t>13.</w:t>
      </w:r>
      <w:r>
        <w:rPr>
          <w:rFonts w:hint="eastAsia"/>
        </w:rPr>
        <w:t>针对数据包过滤和应用网关技术存在的缺点而引入的防火墙技术，这是（</w:t>
      </w:r>
      <w:r>
        <w:t xml:space="preserve">   </w:t>
      </w:r>
      <w:r>
        <w:rPr>
          <w:rFonts w:hint="eastAsia"/>
        </w:rPr>
        <w:t>）防火墙的特点。</w:t>
      </w:r>
      <w:r>
        <w:t>(D)</w:t>
      </w:r>
    </w:p>
    <w:p w:rsidR="00217C97" w:rsidP="00217C97">
      <w:pPr>
        <w:spacing w:before="156"/>
        <w:ind w:firstLine="480"/>
      </w:pPr>
      <w:r>
        <w:t>A</w:t>
      </w:r>
      <w:r>
        <w:rPr>
          <w:rFonts w:hint="eastAsia"/>
        </w:rPr>
        <w:t>、包过滤型</w:t>
      </w:r>
      <w:r>
        <w:t xml:space="preserve">    </w:t>
      </w:r>
    </w:p>
    <w:p w:rsidR="00217C97" w:rsidP="00217C97">
      <w:pPr>
        <w:spacing w:before="156"/>
        <w:ind w:firstLine="480"/>
      </w:pPr>
      <w:r>
        <w:t>B</w:t>
      </w:r>
      <w:r>
        <w:rPr>
          <w:rFonts w:hint="eastAsia"/>
        </w:rPr>
        <w:t>、应用级网关型</w:t>
      </w:r>
      <w:r>
        <w:t xml:space="preserve">   </w:t>
      </w:r>
    </w:p>
    <w:p w:rsidR="00217C97" w:rsidP="00217C97">
      <w:pPr>
        <w:spacing w:before="156"/>
        <w:ind w:firstLine="480"/>
      </w:pPr>
      <w:r>
        <w:t>C</w:t>
      </w:r>
      <w:r>
        <w:rPr>
          <w:rFonts w:hint="eastAsia"/>
        </w:rPr>
        <w:t>、复合型防火墙</w:t>
      </w:r>
      <w:r>
        <w:t xml:space="preserve">    </w:t>
      </w:r>
    </w:p>
    <w:p w:rsidR="00217C97" w:rsidP="00217C97">
      <w:pPr>
        <w:spacing w:before="156"/>
        <w:ind w:firstLine="480"/>
      </w:pPr>
      <w:r>
        <w:t>D</w:t>
      </w:r>
      <w:r>
        <w:rPr>
          <w:rFonts w:hint="eastAsia"/>
        </w:rPr>
        <w:t>、代理服务型</w:t>
      </w:r>
    </w:p>
    <w:p w:rsidR="00217C97" w:rsidP="00217C97">
      <w:pPr>
        <w:spacing w:before="156"/>
        <w:ind w:firstLine="480"/>
      </w:pPr>
    </w:p>
    <w:p w:rsidR="00217C97" w:rsidP="00217C97">
      <w:pPr>
        <w:spacing w:before="156"/>
        <w:ind w:firstLine="480"/>
      </w:pPr>
      <w:r>
        <w:t>14.</w:t>
      </w:r>
      <w:r>
        <w:rPr>
          <w:rFonts w:hint="eastAsia"/>
        </w:rPr>
        <w:t>在每天下午</w:t>
      </w:r>
      <w:r>
        <w:t>5</w:t>
      </w:r>
      <w:r>
        <w:rPr>
          <w:rFonts w:hint="eastAsia"/>
        </w:rPr>
        <w:t>点使用计算机结束时断开终端的连接属于（</w:t>
      </w:r>
      <w:r>
        <w:t xml:space="preserve">  A </w:t>
      </w:r>
      <w:r>
        <w:rPr>
          <w:rFonts w:hint="eastAsia"/>
        </w:rPr>
        <w:t>）</w:t>
      </w:r>
    </w:p>
    <w:p w:rsidR="00217C97" w:rsidP="00217C97">
      <w:pPr>
        <w:spacing w:before="156"/>
        <w:ind w:firstLine="480"/>
        <w:rPr>
          <w:color w:val="FF0000"/>
        </w:rPr>
      </w:pPr>
      <w:r>
        <w:rPr>
          <w:color w:val="FF0000"/>
        </w:rPr>
        <w:t>A</w:t>
      </w:r>
      <w:r>
        <w:rPr>
          <w:rFonts w:hint="eastAsia"/>
          <w:color w:val="FF0000"/>
        </w:rPr>
        <w:t>、外部终端的物理安全</w:t>
      </w:r>
      <w:r>
        <w:rPr>
          <w:color w:val="FF0000"/>
        </w:rPr>
        <w:t xml:space="preserve">     </w:t>
      </w:r>
    </w:p>
    <w:p w:rsidR="00217C97" w:rsidP="00217C97">
      <w:pPr>
        <w:spacing w:before="156"/>
        <w:ind w:firstLine="480"/>
      </w:pPr>
      <w:r>
        <w:t>B</w:t>
      </w:r>
      <w:r>
        <w:rPr>
          <w:rFonts w:hint="eastAsia"/>
        </w:rPr>
        <w:t>、通信线的物理安全</w:t>
      </w:r>
      <w:r>
        <w:t xml:space="preserve">     </w:t>
      </w:r>
    </w:p>
    <w:p w:rsidR="00217C97" w:rsidP="00217C97">
      <w:pPr>
        <w:spacing w:before="156"/>
        <w:ind w:firstLine="480"/>
      </w:pPr>
      <w:r>
        <w:t>C</w:t>
      </w:r>
      <w:r>
        <w:rPr>
          <w:rFonts w:hint="eastAsia"/>
        </w:rPr>
        <w:t>、窃听数据</w:t>
      </w:r>
      <w:r>
        <w:t xml:space="preserve">         </w:t>
      </w:r>
    </w:p>
    <w:p w:rsidR="00217C97" w:rsidP="00217C97">
      <w:pPr>
        <w:spacing w:before="156"/>
        <w:ind w:firstLine="480"/>
      </w:pPr>
      <w:r>
        <w:t>D</w:t>
      </w:r>
      <w:r>
        <w:rPr>
          <w:rFonts w:hint="eastAsia"/>
        </w:rPr>
        <w:t>、网络地址欺骗</w:t>
      </w:r>
    </w:p>
    <w:p w:rsidR="00217C97" w:rsidP="00217C97">
      <w:pPr>
        <w:spacing w:before="156"/>
        <w:ind w:firstLine="480"/>
      </w:pPr>
    </w:p>
    <w:p w:rsidR="00217C97" w:rsidP="00217C97">
      <w:pPr>
        <w:spacing w:before="156"/>
        <w:ind w:firstLine="480"/>
      </w:pPr>
      <w:r>
        <w:t>15.2003</w:t>
      </w:r>
      <w:r>
        <w:rPr>
          <w:rFonts w:hint="eastAsia"/>
        </w:rPr>
        <w:t>年上半年发生的较有影响的计算机及网络病毒是什么</w:t>
      </w:r>
      <w:r>
        <w:t>（B)</w:t>
      </w:r>
    </w:p>
    <w:p w:rsidR="00217C97" w:rsidP="00217C97">
      <w:pPr>
        <w:spacing w:before="156"/>
        <w:ind w:firstLine="480"/>
      </w:pPr>
      <w:r>
        <w:t xml:space="preserve">(A)SARS     </w:t>
      </w:r>
    </w:p>
    <w:p w:rsidR="00217C97" w:rsidP="00217C97">
      <w:pPr>
        <w:spacing w:before="156"/>
        <w:ind w:firstLine="480"/>
        <w:rPr>
          <w:color w:val="FF0000"/>
        </w:rPr>
      </w:pPr>
      <w:r>
        <w:rPr>
          <w:color w:val="FF0000"/>
        </w:rPr>
        <w:t>（B）SQL</w:t>
      </w:r>
      <w:r>
        <w:rPr>
          <w:rFonts w:hint="eastAsia"/>
          <w:color w:val="FF0000"/>
        </w:rPr>
        <w:t>杀手蠕虫</w:t>
      </w:r>
      <w:r>
        <w:rPr>
          <w:color w:val="FF0000"/>
        </w:rPr>
        <w:t xml:space="preserve">     </w:t>
      </w:r>
    </w:p>
    <w:p w:rsidR="00217C97" w:rsidP="00217C97">
      <w:pPr>
        <w:spacing w:before="156"/>
        <w:ind w:firstLine="480"/>
      </w:pPr>
      <w:r>
        <w:t>(C)</w:t>
      </w:r>
      <w:r>
        <w:rPr>
          <w:rFonts w:hint="eastAsia"/>
        </w:rPr>
        <w:t>手机病毒</w:t>
      </w:r>
      <w:r>
        <w:t xml:space="preserve">    </w:t>
      </w:r>
    </w:p>
    <w:p w:rsidR="00217C97" w:rsidP="00217C97">
      <w:pPr>
        <w:spacing w:before="156"/>
        <w:ind w:firstLine="480"/>
      </w:pPr>
      <w:r>
        <w:t>（D）</w:t>
      </w:r>
      <w:r>
        <w:rPr>
          <w:rFonts w:hint="eastAsia"/>
        </w:rPr>
        <w:t>小球病毒</w:t>
      </w:r>
    </w:p>
    <w:p w:rsidR="00217C97" w:rsidP="00217C97">
      <w:pPr>
        <w:spacing w:before="156"/>
        <w:ind w:firstLine="480"/>
      </w:pPr>
    </w:p>
    <w:p w:rsidR="00217C97" w:rsidP="00217C97">
      <w:pPr>
        <w:spacing w:before="156"/>
        <w:ind w:firstLine="480"/>
      </w:pPr>
      <w:r>
        <w:t>16。SQL </w:t>
      </w:r>
      <w:r>
        <w:rPr>
          <w:rFonts w:hint="eastAsia"/>
        </w:rPr>
        <w:t>杀手蠕虫病毒发作的特征是什么</w:t>
      </w:r>
      <w:r>
        <w:t>(A）</w:t>
      </w:r>
    </w:p>
    <w:p w:rsidR="00217C97" w:rsidP="00217C97">
      <w:pPr>
        <w:spacing w:before="156"/>
        <w:ind w:firstLine="480"/>
        <w:rPr>
          <w:color w:val="FF0000"/>
        </w:rPr>
      </w:pPr>
      <w:r>
        <w:rPr>
          <w:color w:val="FF0000"/>
        </w:rPr>
        <w:t>（A)</w:t>
      </w:r>
      <w:r>
        <w:rPr>
          <w:rFonts w:hint="eastAsia"/>
          <w:color w:val="FF0000"/>
        </w:rPr>
        <w:t>大量消耗网络带宽</w:t>
      </w:r>
      <w:r>
        <w:rPr>
          <w:color w:val="FF0000"/>
        </w:rPr>
        <w:t xml:space="preserve">    </w:t>
      </w:r>
    </w:p>
    <w:p w:rsidR="00217C97" w:rsidP="00217C97">
      <w:pPr>
        <w:spacing w:before="156"/>
        <w:ind w:firstLine="480"/>
      </w:pPr>
      <w:r>
        <w:t>(B)</w:t>
      </w:r>
      <w:r>
        <w:rPr>
          <w:rFonts w:hint="eastAsia"/>
        </w:rPr>
        <w:t>攻击个人</w:t>
      </w:r>
      <w:r>
        <w:t>PC</w:t>
      </w:r>
      <w:r>
        <w:rPr>
          <w:rFonts w:hint="eastAsia"/>
        </w:rPr>
        <w:t>终端</w:t>
      </w:r>
      <w:r>
        <w:t xml:space="preserve">    </w:t>
      </w:r>
    </w:p>
    <w:p w:rsidR="00217C97" w:rsidP="00217C97">
      <w:pPr>
        <w:spacing w:before="156"/>
        <w:ind w:firstLine="480"/>
      </w:pPr>
      <w:r>
        <w:t>（C）</w:t>
      </w:r>
      <w:r>
        <w:rPr>
          <w:rFonts w:hint="eastAsia"/>
        </w:rPr>
        <w:t>破坏</w:t>
      </w:r>
      <w:r>
        <w:t>PC</w:t>
      </w:r>
      <w:r>
        <w:rPr>
          <w:rFonts w:hint="eastAsia"/>
        </w:rPr>
        <w:t>游戏程序</w:t>
      </w:r>
      <w:r>
        <w:t xml:space="preserve">   </w:t>
      </w:r>
    </w:p>
    <w:p w:rsidR="00217C97" w:rsidP="00217C97">
      <w:pPr>
        <w:spacing w:before="156"/>
        <w:ind w:firstLine="480"/>
      </w:pPr>
      <w:r>
        <w:t>（D）</w:t>
      </w:r>
      <w:r>
        <w:rPr>
          <w:rFonts w:hint="eastAsia"/>
        </w:rPr>
        <w:t>攻击手机网络</w:t>
      </w:r>
    </w:p>
    <w:p w:rsidR="00217C97" w:rsidP="00217C97">
      <w:pPr>
        <w:spacing w:before="156"/>
        <w:ind w:firstLine="480"/>
      </w:pPr>
    </w:p>
    <w:p w:rsidR="00217C97" w:rsidP="00217C97">
      <w:pPr>
        <w:spacing w:before="156"/>
        <w:ind w:firstLine="480"/>
      </w:pPr>
      <w:r>
        <w:t>17。</w:t>
      </w:r>
      <w:r>
        <w:rPr>
          <w:rFonts w:hint="eastAsia"/>
        </w:rPr>
        <w:t>当今</w:t>
      </w:r>
      <w:r>
        <w:t>IT </w:t>
      </w:r>
      <w:r>
        <w:rPr>
          <w:rFonts w:hint="eastAsia"/>
        </w:rPr>
        <w:t>的发展与安全投入，安全意识和安全手段之间形成</w:t>
      </w:r>
      <w:r>
        <w:t>(B)</w:t>
      </w:r>
    </w:p>
    <w:p w:rsidR="00217C97" w:rsidP="00217C97">
      <w:pPr>
        <w:spacing w:before="156"/>
        <w:ind w:firstLine="480"/>
      </w:pPr>
      <w:r>
        <w:t>(A）</w:t>
      </w:r>
      <w:r>
        <w:rPr>
          <w:rFonts w:hint="eastAsia"/>
        </w:rPr>
        <w:t>安全风险屏障</w:t>
      </w:r>
      <w:r>
        <w:t xml:space="preserve">   </w:t>
      </w:r>
    </w:p>
    <w:p w:rsidR="00217C97" w:rsidP="00217C97">
      <w:pPr>
        <w:spacing w:before="156"/>
        <w:ind w:firstLine="480"/>
        <w:rPr>
          <w:color w:val="FF0000"/>
        </w:rPr>
      </w:pPr>
      <w:r>
        <w:rPr>
          <w:color w:val="FF0000"/>
        </w:rPr>
        <w:t>(B)</w:t>
      </w:r>
      <w:r>
        <w:rPr>
          <w:rFonts w:hint="eastAsia"/>
          <w:color w:val="FF0000"/>
        </w:rPr>
        <w:t>安全风险缺口</w:t>
      </w:r>
      <w:r>
        <w:rPr>
          <w:color w:val="FF0000"/>
        </w:rPr>
        <w:t xml:space="preserve">    </w:t>
      </w:r>
    </w:p>
    <w:p w:rsidR="00217C97" w:rsidP="00217C97">
      <w:pPr>
        <w:spacing w:before="156"/>
        <w:ind w:firstLine="480"/>
      </w:pPr>
      <w:r>
        <w:t>（C)</w:t>
      </w:r>
      <w:r>
        <w:rPr>
          <w:rFonts w:hint="eastAsia"/>
        </w:rPr>
        <w:t>管理方式的变革</w:t>
      </w:r>
      <w:r>
        <w:t xml:space="preserve">   </w:t>
      </w:r>
    </w:p>
    <w:p w:rsidR="00217C97" w:rsidP="00217C97">
      <w:pPr>
        <w:spacing w:before="156"/>
        <w:ind w:firstLine="480"/>
      </w:pPr>
      <w:r>
        <w:t>(D）</w:t>
      </w:r>
      <w:r>
        <w:rPr>
          <w:rFonts w:hint="eastAsia"/>
        </w:rPr>
        <w:t>管理方式的缺口</w:t>
      </w:r>
    </w:p>
    <w:p w:rsidR="00217C97" w:rsidP="00217C97">
      <w:pPr>
        <w:spacing w:before="156"/>
        <w:ind w:firstLine="480"/>
      </w:pPr>
    </w:p>
    <w:p w:rsidR="00217C97" w:rsidP="00217C97">
      <w:pPr>
        <w:spacing w:before="156"/>
        <w:ind w:firstLine="480"/>
      </w:pPr>
      <w:r>
        <w:t>18.</w:t>
      </w:r>
      <w:r>
        <w:rPr>
          <w:rFonts w:hint="eastAsia"/>
        </w:rPr>
        <w:t>我国的计算机年犯罪率的增长是</w:t>
      </w:r>
      <w:r>
        <w:t>(C)</w:t>
      </w:r>
    </w:p>
    <w:p w:rsidR="00217C97" w:rsidP="00217C97">
      <w:pPr>
        <w:spacing w:before="156"/>
        <w:ind w:firstLine="480"/>
      </w:pPr>
      <w:r>
        <w:t xml:space="preserve">(A)10%   </w:t>
      </w:r>
    </w:p>
    <w:p w:rsidR="00217C97" w:rsidP="00217C97">
      <w:pPr>
        <w:spacing w:before="156"/>
        <w:ind w:firstLine="480"/>
      </w:pPr>
      <w:r>
        <w:t xml:space="preserve">(B)160%   </w:t>
      </w:r>
    </w:p>
    <w:p w:rsidR="00217C97" w:rsidP="00217C97">
      <w:pPr>
        <w:spacing w:before="156"/>
        <w:ind w:firstLine="480"/>
        <w:rPr>
          <w:color w:val="FF0000"/>
        </w:rPr>
      </w:pPr>
      <w:r>
        <w:rPr>
          <w:color w:val="FF0000"/>
        </w:rPr>
        <w:t xml:space="preserve">（C)60％   </w:t>
      </w:r>
    </w:p>
    <w:p w:rsidR="00217C97" w:rsidP="00217C97">
      <w:pPr>
        <w:spacing w:before="156"/>
        <w:ind w:firstLine="480"/>
      </w:pPr>
      <w:r>
        <w:t>(D)300%</w:t>
      </w:r>
    </w:p>
    <w:p w:rsidR="00217C97" w:rsidP="00217C97">
      <w:pPr>
        <w:spacing w:before="156"/>
        <w:ind w:firstLine="480"/>
      </w:pPr>
    </w:p>
    <w:p w:rsidR="00217C97" w:rsidP="00217C97">
      <w:pPr>
        <w:spacing w:before="156"/>
        <w:ind w:firstLine="480"/>
      </w:pPr>
      <w:r>
        <w:t>19。</w:t>
      </w:r>
      <w:r>
        <w:rPr>
          <w:rFonts w:hint="eastAsia"/>
        </w:rPr>
        <w:t>信息安全风险缺口是指</w:t>
      </w:r>
      <w:r>
        <w:t>(A)</w:t>
      </w:r>
    </w:p>
    <w:p w:rsidR="00217C97" w:rsidP="00217C97">
      <w:pPr>
        <w:spacing w:before="156"/>
        <w:ind w:firstLine="480"/>
        <w:rPr>
          <w:color w:val="FF0000"/>
        </w:rPr>
      </w:pPr>
      <w:r>
        <w:rPr>
          <w:color w:val="FF0000"/>
        </w:rPr>
        <w:t>(A）IT </w:t>
      </w:r>
      <w:r>
        <w:rPr>
          <w:rFonts w:hint="eastAsia"/>
          <w:color w:val="FF0000"/>
        </w:rPr>
        <w:t>的发展与安全投入,安全意识和安全手段的不平衡</w:t>
      </w:r>
      <w:r>
        <w:rPr>
          <w:color w:val="FF0000"/>
        </w:rPr>
        <w:t xml:space="preserve">       </w:t>
      </w:r>
    </w:p>
    <w:p w:rsidR="00217C97" w:rsidP="00217C97">
      <w:pPr>
        <w:spacing w:before="156"/>
        <w:ind w:firstLine="480"/>
      </w:pPr>
      <w:r>
        <w:t>（B)</w:t>
      </w:r>
      <w:r>
        <w:rPr>
          <w:rFonts w:hint="eastAsia"/>
        </w:rPr>
        <w:t>信息化中,信息不足产生的漏洞</w:t>
      </w:r>
      <w:r>
        <w:br/>
        <w:t>（C)</w:t>
      </w:r>
      <w:r>
        <w:rPr>
          <w:rFonts w:hint="eastAsia"/>
        </w:rPr>
        <w:t>计算机网络运行,维护的漏洞</w:t>
      </w:r>
      <w:r>
        <w:t xml:space="preserve">                           </w:t>
      </w:r>
    </w:p>
    <w:p w:rsidR="00217C97" w:rsidP="00217C97">
      <w:pPr>
        <w:spacing w:before="156"/>
        <w:ind w:firstLine="480"/>
      </w:pPr>
      <w:r>
        <w:t>(D)</w:t>
      </w:r>
      <w:r>
        <w:rPr>
          <w:rFonts w:hint="eastAsia"/>
        </w:rPr>
        <w:t>计算中心的火灾隐患</w:t>
      </w:r>
    </w:p>
    <w:p w:rsidR="00217C97" w:rsidP="00217C97">
      <w:pPr>
        <w:spacing w:before="156"/>
        <w:ind w:firstLine="480"/>
      </w:pPr>
    </w:p>
    <w:p w:rsidR="00217C97" w:rsidP="00217C97">
      <w:pPr>
        <w:spacing w:before="156"/>
        <w:ind w:firstLine="480"/>
      </w:pPr>
      <w:r>
        <w:t>20.</w:t>
      </w:r>
      <w:r>
        <w:rPr>
          <w:rFonts w:hint="eastAsia"/>
        </w:rPr>
        <w:t>信息网络安全的第一个时代</w:t>
      </w:r>
      <w:r>
        <w:t>（B)</w:t>
      </w:r>
    </w:p>
    <w:p w:rsidR="00217C97" w:rsidP="00217C97">
      <w:pPr>
        <w:spacing w:before="156"/>
        <w:ind w:firstLine="480"/>
      </w:pPr>
      <w:r>
        <w:t>(A)</w:t>
      </w:r>
      <w:r>
        <w:rPr>
          <w:rFonts w:hint="eastAsia"/>
        </w:rPr>
        <w:t>九十年代中叶</w:t>
      </w:r>
      <w:r>
        <w:t xml:space="preserve">           </w:t>
      </w:r>
    </w:p>
    <w:p w:rsidR="00217C97" w:rsidP="00217C97">
      <w:pPr>
        <w:spacing w:before="156"/>
        <w:ind w:firstLine="480"/>
        <w:rPr>
          <w:color w:val="FF0000"/>
        </w:rPr>
      </w:pPr>
      <w:r>
        <w:rPr>
          <w:color w:val="FF0000"/>
        </w:rPr>
        <w:t>(B)</w:t>
      </w:r>
      <w:r>
        <w:rPr>
          <w:rFonts w:hint="eastAsia"/>
          <w:color w:val="FF0000"/>
        </w:rPr>
        <w:t>九十年代中叶前</w:t>
      </w:r>
      <w:r>
        <w:rPr>
          <w:color w:val="FF0000"/>
        </w:rPr>
        <w:t xml:space="preserve">             </w:t>
      </w:r>
    </w:p>
    <w:p w:rsidR="00217C97" w:rsidP="00217C97">
      <w:pPr>
        <w:spacing w:before="156"/>
        <w:ind w:firstLine="480"/>
      </w:pPr>
      <w:r>
        <w:t>（C）</w:t>
      </w:r>
      <w:r>
        <w:rPr>
          <w:rFonts w:hint="eastAsia"/>
        </w:rPr>
        <w:t>世纪之交</w:t>
      </w:r>
      <w:r>
        <w:t xml:space="preserve">           </w:t>
      </w:r>
    </w:p>
    <w:p w:rsidR="00217C97" w:rsidP="00217C97">
      <w:pPr>
        <w:spacing w:before="156"/>
        <w:ind w:firstLine="480"/>
      </w:pPr>
      <w:r>
        <w:t>（D)</w:t>
      </w:r>
      <w:r>
        <w:rPr>
          <w:rFonts w:hint="eastAsia"/>
        </w:rPr>
        <w:t>专网时代</w:t>
      </w:r>
    </w:p>
    <w:p w:rsidR="00217C97" w:rsidP="00217C97">
      <w:pPr>
        <w:spacing w:before="156"/>
        <w:ind w:firstLine="480"/>
      </w:pPr>
    </w:p>
    <w:p w:rsidR="00217C97" w:rsidP="00217C97">
      <w:pPr>
        <w:spacing w:before="156"/>
        <w:ind w:firstLine="480"/>
      </w:pPr>
      <w:r>
        <w:t>21。</w:t>
      </w:r>
      <w:r>
        <w:rPr>
          <w:rFonts w:hint="eastAsia"/>
        </w:rPr>
        <w:t>信息网络安全的第三个时代</w:t>
      </w:r>
      <w:r>
        <w:t>（A)</w:t>
      </w:r>
    </w:p>
    <w:p w:rsidR="00217C97" w:rsidP="00217C97">
      <w:pPr>
        <w:spacing w:before="156"/>
        <w:ind w:firstLine="480"/>
        <w:rPr>
          <w:color w:val="FF0000"/>
        </w:rPr>
      </w:pPr>
      <w:r>
        <w:rPr>
          <w:color w:val="FF0000"/>
        </w:rPr>
        <w:t>(A）</w:t>
      </w:r>
      <w:r>
        <w:rPr>
          <w:rFonts w:hint="eastAsia"/>
          <w:color w:val="FF0000"/>
        </w:rPr>
        <w:t>主机时代</w:t>
      </w:r>
      <w:r>
        <w:rPr>
          <w:color w:val="FF0000"/>
        </w:rPr>
        <w:t>, </w:t>
      </w:r>
      <w:r>
        <w:rPr>
          <w:rFonts w:hint="eastAsia"/>
          <w:color w:val="FF0000"/>
        </w:rPr>
        <w:t>专网时代</w:t>
      </w:r>
      <w:r>
        <w:rPr>
          <w:color w:val="FF0000"/>
        </w:rPr>
        <w:t>, </w:t>
      </w:r>
      <w:r>
        <w:rPr>
          <w:rFonts w:hint="eastAsia"/>
          <w:color w:val="FF0000"/>
        </w:rPr>
        <w:t>多网合一时代</w:t>
      </w:r>
      <w:r>
        <w:rPr>
          <w:color w:val="FF0000"/>
        </w:rPr>
        <w:t xml:space="preserve">       </w:t>
      </w:r>
    </w:p>
    <w:p w:rsidR="00217C97" w:rsidP="00217C97">
      <w:pPr>
        <w:spacing w:before="156"/>
        <w:ind w:firstLine="480"/>
      </w:pPr>
      <w:r>
        <w:t>（B)</w:t>
      </w:r>
      <w:r>
        <w:rPr>
          <w:rFonts w:hint="eastAsia"/>
        </w:rPr>
        <w:t>主机时代</w:t>
      </w:r>
      <w:r>
        <w:t>, PC</w:t>
      </w:r>
      <w:r>
        <w:rPr>
          <w:rFonts w:hint="eastAsia"/>
        </w:rPr>
        <w:t>机时代</w:t>
      </w:r>
      <w:r>
        <w:t>， </w:t>
      </w:r>
      <w:r>
        <w:rPr>
          <w:rFonts w:hint="eastAsia"/>
        </w:rPr>
        <w:t>网络时代</w:t>
      </w:r>
    </w:p>
    <w:p w:rsidR="00217C97" w:rsidP="00217C97">
      <w:pPr>
        <w:spacing w:before="156"/>
        <w:ind w:firstLine="480"/>
      </w:pPr>
      <w:r>
        <w:t>(C)PC</w:t>
      </w:r>
      <w:r>
        <w:rPr>
          <w:rFonts w:hint="eastAsia"/>
        </w:rPr>
        <w:t>机时代</w:t>
      </w:r>
      <w:r>
        <w:t>,</w:t>
      </w:r>
      <w:r>
        <w:rPr>
          <w:rFonts w:hint="eastAsia"/>
        </w:rPr>
        <w:t>网络时代</w:t>
      </w:r>
      <w:r>
        <w:t>，</w:t>
      </w:r>
      <w:r>
        <w:rPr>
          <w:rFonts w:hint="eastAsia"/>
        </w:rPr>
        <w:t>信息时代</w:t>
      </w:r>
      <w:r>
        <w:t xml:space="preserve">           </w:t>
      </w:r>
    </w:p>
    <w:p w:rsidR="00217C97" w:rsidP="00217C97">
      <w:pPr>
        <w:spacing w:before="156"/>
        <w:ind w:firstLine="480"/>
      </w:pPr>
      <w:r>
        <w:t>（D）2001</w:t>
      </w:r>
      <w:r>
        <w:rPr>
          <w:rFonts w:hint="eastAsia"/>
        </w:rPr>
        <w:t>年</w:t>
      </w:r>
      <w:r>
        <w:t>,2002</w:t>
      </w:r>
      <w:r>
        <w:rPr>
          <w:rFonts w:hint="eastAsia"/>
        </w:rPr>
        <w:t>年</w:t>
      </w:r>
      <w:r>
        <w:t>,2003</w:t>
      </w:r>
      <w:r>
        <w:rPr>
          <w:rFonts w:hint="eastAsia"/>
        </w:rPr>
        <w:t>年</w:t>
      </w:r>
    </w:p>
    <w:p w:rsidR="00217C97" w:rsidP="00217C97">
      <w:pPr>
        <w:spacing w:before="156"/>
        <w:ind w:firstLine="480"/>
      </w:pPr>
    </w:p>
    <w:p w:rsidR="00217C97" w:rsidP="00217C97">
      <w:pPr>
        <w:spacing w:before="156"/>
        <w:ind w:firstLine="480"/>
      </w:pPr>
      <w:r>
        <w:t>22。</w:t>
      </w:r>
      <w:r>
        <w:rPr>
          <w:rFonts w:hint="eastAsia"/>
        </w:rPr>
        <w:t>信息网络安全的第二个时代</w:t>
      </w:r>
      <w:r>
        <w:t>(A）</w:t>
      </w:r>
    </w:p>
    <w:p w:rsidR="00217C97" w:rsidP="00217C97">
      <w:pPr>
        <w:spacing w:before="156"/>
        <w:ind w:firstLine="480"/>
        <w:rPr>
          <w:color w:val="FF0000"/>
        </w:rPr>
      </w:pPr>
      <w:r>
        <w:rPr>
          <w:color w:val="FF0000"/>
        </w:rPr>
        <w:t>（A）</w:t>
      </w:r>
      <w:r>
        <w:rPr>
          <w:rFonts w:hint="eastAsia"/>
          <w:color w:val="FF0000"/>
        </w:rPr>
        <w:t>专网时代</w:t>
      </w:r>
      <w:r>
        <w:rPr>
          <w:color w:val="FF0000"/>
        </w:rPr>
        <w:t xml:space="preserve">    </w:t>
      </w:r>
    </w:p>
    <w:p w:rsidR="00217C97" w:rsidP="00217C97">
      <w:pPr>
        <w:spacing w:before="156"/>
        <w:ind w:firstLine="480"/>
      </w:pPr>
      <w:r>
        <w:t>（B)</w:t>
      </w:r>
      <w:r>
        <w:rPr>
          <w:rFonts w:hint="eastAsia"/>
        </w:rPr>
        <w:t>九十年代中叶前</w:t>
      </w:r>
      <w:r>
        <w:t xml:space="preserve">    </w:t>
      </w:r>
    </w:p>
    <w:p w:rsidR="00217C97" w:rsidP="00217C97">
      <w:pPr>
        <w:spacing w:before="156"/>
        <w:ind w:firstLine="480"/>
      </w:pPr>
      <w:r>
        <w:t>（C)</w:t>
      </w:r>
      <w:r>
        <w:rPr>
          <w:rFonts w:hint="eastAsia"/>
        </w:rPr>
        <w:t>世纪之交</w:t>
      </w:r>
    </w:p>
    <w:p w:rsidR="00217C97" w:rsidP="00217C97">
      <w:pPr>
        <w:spacing w:before="156"/>
        <w:ind w:firstLine="480"/>
      </w:pPr>
    </w:p>
    <w:p w:rsidR="00217C97" w:rsidP="00217C97">
      <w:pPr>
        <w:spacing w:before="156"/>
        <w:ind w:firstLine="480"/>
      </w:pPr>
      <w:r>
        <w:t>23.</w:t>
      </w:r>
      <w:r>
        <w:rPr>
          <w:rFonts w:hint="eastAsia"/>
        </w:rPr>
        <w:t>网络安全在多网合一时代的脆弱性体现在</w:t>
      </w:r>
      <w:r>
        <w:t>（C)</w:t>
      </w:r>
    </w:p>
    <w:p w:rsidR="00217C97" w:rsidP="00217C97">
      <w:pPr>
        <w:spacing w:before="156"/>
        <w:ind w:firstLine="480"/>
      </w:pPr>
      <w:r>
        <w:t>（A）</w:t>
      </w:r>
      <w:r>
        <w:rPr>
          <w:rFonts w:hint="eastAsia"/>
        </w:rPr>
        <w:t>网络的脆弱性</w:t>
      </w:r>
      <w:r>
        <w:t xml:space="preserve">    </w:t>
      </w:r>
    </w:p>
    <w:p w:rsidR="00217C97" w:rsidP="00217C97">
      <w:pPr>
        <w:spacing w:before="156"/>
        <w:ind w:firstLine="480"/>
      </w:pPr>
      <w:r>
        <w:t>（B)</w:t>
      </w:r>
      <w:r>
        <w:rPr>
          <w:rFonts w:hint="eastAsia"/>
        </w:rPr>
        <w:t>软件的脆弱性</w:t>
      </w:r>
      <w:r>
        <w:t xml:space="preserve">    </w:t>
      </w:r>
    </w:p>
    <w:p w:rsidR="00217C97" w:rsidP="00217C97">
      <w:pPr>
        <w:spacing w:before="156"/>
        <w:ind w:firstLine="480"/>
        <w:rPr>
          <w:color w:val="FF0000"/>
        </w:rPr>
      </w:pPr>
      <w:r>
        <w:rPr>
          <w:color w:val="FF0000"/>
        </w:rPr>
        <w:t>（C）</w:t>
      </w:r>
      <w:r>
        <w:rPr>
          <w:rFonts w:hint="eastAsia"/>
          <w:color w:val="FF0000"/>
        </w:rPr>
        <w:t>管理的脆弱性</w:t>
      </w:r>
      <w:r>
        <w:rPr>
          <w:color w:val="FF0000"/>
        </w:rPr>
        <w:t xml:space="preserve">     </w:t>
      </w:r>
    </w:p>
    <w:p w:rsidR="00217C97" w:rsidP="00217C97">
      <w:pPr>
        <w:spacing w:before="156"/>
        <w:ind w:firstLine="480"/>
      </w:pPr>
      <w:r>
        <w:t>(D)</w:t>
      </w:r>
      <w:r>
        <w:rPr>
          <w:rFonts w:hint="eastAsia"/>
        </w:rPr>
        <w:t>应用的脆弱性</w:t>
      </w:r>
    </w:p>
    <w:p w:rsidR="00217C97" w:rsidP="00217C97">
      <w:pPr>
        <w:spacing w:before="156"/>
        <w:ind w:firstLine="480"/>
      </w:pPr>
    </w:p>
    <w:p w:rsidR="00217C97" w:rsidP="00217C97">
      <w:pPr>
        <w:spacing w:before="156"/>
        <w:ind w:firstLine="480"/>
      </w:pPr>
      <w:r>
        <w:t>24.</w:t>
      </w:r>
      <w:r>
        <w:rPr>
          <w:rFonts w:hint="eastAsia"/>
        </w:rPr>
        <w:t>人对网络的依赖性最高的时代</w:t>
      </w:r>
      <w:r>
        <w:t>(C）</w:t>
      </w:r>
    </w:p>
    <w:p w:rsidR="00217C97" w:rsidP="00217C97">
      <w:pPr>
        <w:spacing w:before="156"/>
        <w:ind w:firstLine="480"/>
      </w:pPr>
      <w:r>
        <w:t>(A)</w:t>
      </w:r>
      <w:r>
        <w:rPr>
          <w:rFonts w:hint="eastAsia"/>
        </w:rPr>
        <w:t>专网时代</w:t>
      </w:r>
      <w:r>
        <w:t xml:space="preserve">   </w:t>
      </w:r>
    </w:p>
    <w:p w:rsidR="00217C97" w:rsidP="00217C97">
      <w:pPr>
        <w:spacing w:before="156"/>
        <w:ind w:firstLine="480"/>
      </w:pPr>
      <w:r>
        <w:t>（B)PC</w:t>
      </w:r>
      <w:r>
        <w:rPr>
          <w:rFonts w:hint="eastAsia"/>
        </w:rPr>
        <w:t>时代</w:t>
      </w:r>
      <w:r>
        <w:t xml:space="preserve">    </w:t>
      </w:r>
    </w:p>
    <w:p w:rsidR="00217C97" w:rsidP="00217C97">
      <w:pPr>
        <w:spacing w:before="156"/>
        <w:ind w:firstLine="480"/>
        <w:rPr>
          <w:color w:val="FF0000"/>
        </w:rPr>
      </w:pPr>
      <w:r>
        <w:rPr>
          <w:color w:val="FF0000"/>
        </w:rPr>
        <w:t>（C）</w:t>
      </w:r>
      <w:r>
        <w:rPr>
          <w:rFonts w:hint="eastAsia"/>
          <w:color w:val="FF0000"/>
        </w:rPr>
        <w:t>多网合一时代</w:t>
      </w:r>
      <w:r>
        <w:rPr>
          <w:color w:val="FF0000"/>
        </w:rPr>
        <w:t xml:space="preserve">    </w:t>
      </w:r>
    </w:p>
    <w:p w:rsidR="00217C97" w:rsidP="00217C97">
      <w:pPr>
        <w:spacing w:before="156"/>
        <w:ind w:firstLine="480"/>
      </w:pPr>
      <w:r>
        <w:t>(D）</w:t>
      </w:r>
      <w:r>
        <w:rPr>
          <w:rFonts w:hint="eastAsia"/>
        </w:rPr>
        <w:t>主机时代</w:t>
      </w:r>
    </w:p>
    <w:p w:rsidR="00217C97" w:rsidP="00217C97">
      <w:pPr>
        <w:spacing w:before="156"/>
        <w:ind w:firstLine="480"/>
      </w:pPr>
    </w:p>
    <w:p w:rsidR="00217C97" w:rsidP="00217C97">
      <w:pPr>
        <w:spacing w:before="156"/>
        <w:ind w:firstLine="480"/>
      </w:pPr>
      <w:r>
        <w:t>25.</w:t>
      </w:r>
      <w:r>
        <w:rPr>
          <w:rFonts w:hint="eastAsia"/>
        </w:rPr>
        <w:t>网络攻击与防御处于不对称状态是因为</w:t>
      </w:r>
      <w:r>
        <w:t>（C)</w:t>
      </w:r>
    </w:p>
    <w:p w:rsidR="00217C97" w:rsidP="00217C97">
      <w:pPr>
        <w:spacing w:before="156"/>
        <w:ind w:firstLine="480"/>
      </w:pPr>
      <w:r>
        <w:t>（A）</w:t>
      </w:r>
      <w:r>
        <w:rPr>
          <w:rFonts w:hint="eastAsia"/>
        </w:rPr>
        <w:t>管理的脆弱性</w:t>
      </w:r>
      <w:r>
        <w:t xml:space="preserve">    </w:t>
      </w:r>
    </w:p>
    <w:p w:rsidR="00217C97" w:rsidP="00217C97">
      <w:pPr>
        <w:spacing w:before="156"/>
        <w:ind w:firstLine="480"/>
      </w:pPr>
      <w:r>
        <w:t>（B)</w:t>
      </w:r>
      <w:r>
        <w:rPr>
          <w:rFonts w:hint="eastAsia"/>
        </w:rPr>
        <w:t>应用的脆弱性</w:t>
      </w:r>
      <w:r>
        <w:t xml:space="preserve">    </w:t>
      </w:r>
    </w:p>
    <w:p w:rsidR="00217C97" w:rsidP="00217C97">
      <w:pPr>
        <w:spacing w:before="156"/>
        <w:ind w:firstLine="480"/>
        <w:rPr>
          <w:color w:val="FF0000"/>
        </w:rPr>
      </w:pPr>
      <w:r>
        <w:rPr>
          <w:color w:val="FF0000"/>
        </w:rPr>
        <w:t>（C)</w:t>
      </w:r>
      <w:r>
        <w:rPr>
          <w:rFonts w:hint="eastAsia"/>
          <w:color w:val="FF0000"/>
        </w:rPr>
        <w:t>网络软，硬件的复杂性</w:t>
      </w:r>
      <w:r>
        <w:rPr>
          <w:color w:val="FF0000"/>
        </w:rPr>
        <w:t xml:space="preserve">    </w:t>
      </w:r>
    </w:p>
    <w:p w:rsidR="00217C97" w:rsidP="00217C97">
      <w:pPr>
        <w:spacing w:before="156"/>
        <w:ind w:firstLine="480"/>
      </w:pPr>
      <w:r>
        <w:t>(D）</w:t>
      </w:r>
      <w:r>
        <w:rPr>
          <w:rFonts w:hint="eastAsia"/>
        </w:rPr>
        <w:t>软件的脆弱性</w:t>
      </w:r>
    </w:p>
    <w:p w:rsidR="00217C97" w:rsidP="00217C97">
      <w:pPr>
        <w:spacing w:before="156"/>
        <w:ind w:firstLine="480"/>
      </w:pPr>
    </w:p>
    <w:p w:rsidR="00217C97" w:rsidP="00217C97">
      <w:pPr>
        <w:spacing w:before="156"/>
        <w:ind w:firstLine="480"/>
      </w:pPr>
      <w:r>
        <w:t>26。</w:t>
      </w:r>
      <w:r>
        <w:rPr>
          <w:rFonts w:hint="eastAsia"/>
        </w:rPr>
        <w:t>网络攻击的种类</w:t>
      </w:r>
      <w:r>
        <w:t>（A)</w:t>
      </w:r>
    </w:p>
    <w:p w:rsidR="00217C97" w:rsidP="00217C97">
      <w:pPr>
        <w:spacing w:before="156"/>
        <w:ind w:firstLine="480"/>
        <w:rPr>
          <w:color w:val="FF0000"/>
        </w:rPr>
      </w:pPr>
      <w:r>
        <w:rPr>
          <w:color w:val="FF0000"/>
        </w:rPr>
        <w:t>(A）</w:t>
      </w:r>
      <w:r>
        <w:rPr>
          <w:rFonts w:hint="eastAsia"/>
          <w:color w:val="FF0000"/>
        </w:rPr>
        <w:t>物理攻击，语法攻击，语义攻击</w:t>
      </w:r>
      <w:r>
        <w:rPr>
          <w:color w:val="FF0000"/>
        </w:rPr>
        <w:t xml:space="preserve">     </w:t>
      </w:r>
    </w:p>
    <w:p w:rsidR="00217C97" w:rsidP="00217C97">
      <w:pPr>
        <w:spacing w:before="156"/>
        <w:ind w:firstLine="480"/>
      </w:pPr>
      <w:r>
        <w:t>（B）</w:t>
      </w:r>
      <w:r>
        <w:rPr>
          <w:rFonts w:hint="eastAsia"/>
        </w:rPr>
        <w:t>黑客攻击，病毒攻击</w:t>
      </w:r>
    </w:p>
    <w:p w:rsidR="00217C97" w:rsidP="00217C97">
      <w:pPr>
        <w:spacing w:before="156"/>
        <w:ind w:firstLine="480"/>
      </w:pPr>
      <w:r>
        <w:t>(C）</w:t>
      </w:r>
      <w:r>
        <w:rPr>
          <w:rFonts w:hint="eastAsia"/>
        </w:rPr>
        <w:t>硬件攻击,软件攻击</w:t>
      </w:r>
      <w:r>
        <w:t xml:space="preserve">               </w:t>
      </w:r>
    </w:p>
    <w:p w:rsidR="00217C97" w:rsidP="00217C97">
      <w:pPr>
        <w:spacing w:before="156"/>
        <w:ind w:firstLine="480"/>
      </w:pPr>
      <w:r>
        <w:t>(D）</w:t>
      </w:r>
      <w:r>
        <w:rPr>
          <w:rFonts w:hint="eastAsia"/>
        </w:rPr>
        <w:t>物理攻击，黑客攻击，病毒攻击</w:t>
      </w:r>
    </w:p>
    <w:p w:rsidR="00217C97" w:rsidP="00217C97">
      <w:pPr>
        <w:spacing w:before="156"/>
        <w:ind w:firstLine="480"/>
      </w:pPr>
    </w:p>
    <w:p w:rsidR="00217C97" w:rsidP="00217C97">
      <w:pPr>
        <w:spacing w:before="156"/>
        <w:ind w:firstLine="480"/>
      </w:pPr>
      <w:r>
        <w:t>27.</w:t>
      </w:r>
      <w:r>
        <w:rPr>
          <w:rFonts w:hint="eastAsia"/>
        </w:rPr>
        <w:t>语义攻击利用的是</w:t>
      </w:r>
      <w:r>
        <w:t>（A）</w:t>
      </w:r>
    </w:p>
    <w:p w:rsidR="00217C97" w:rsidP="00217C97">
      <w:pPr>
        <w:spacing w:before="156"/>
        <w:ind w:firstLine="480"/>
        <w:rPr>
          <w:color w:val="FF0000"/>
        </w:rPr>
      </w:pPr>
      <w:r>
        <w:rPr>
          <w:color w:val="FF0000"/>
        </w:rPr>
        <w:t>(A）</w:t>
      </w:r>
      <w:r>
        <w:rPr>
          <w:rFonts w:hint="eastAsia"/>
          <w:color w:val="FF0000"/>
        </w:rPr>
        <w:t>信息内容的含义</w:t>
      </w:r>
      <w:r>
        <w:rPr>
          <w:color w:val="FF0000"/>
        </w:rPr>
        <w:t xml:space="preserve">        </w:t>
      </w:r>
    </w:p>
    <w:p w:rsidR="00217C97" w:rsidP="00217C97">
      <w:pPr>
        <w:spacing w:before="156"/>
        <w:ind w:firstLine="480"/>
      </w:pPr>
      <w:r>
        <w:t>(B）</w:t>
      </w:r>
      <w:r>
        <w:rPr>
          <w:rFonts w:hint="eastAsia"/>
        </w:rPr>
        <w:t>病毒对软件攻击</w:t>
      </w:r>
      <w:r>
        <w:t xml:space="preserve">     </w:t>
      </w:r>
    </w:p>
    <w:p w:rsidR="00217C97" w:rsidP="00217C97">
      <w:pPr>
        <w:spacing w:before="156"/>
        <w:ind w:firstLine="480"/>
      </w:pPr>
      <w:r>
        <w:t>（C）</w:t>
      </w:r>
      <w:r>
        <w:rPr>
          <w:rFonts w:hint="eastAsia"/>
        </w:rPr>
        <w:t>黑客对系统攻击</w:t>
      </w:r>
      <w:r>
        <w:t xml:space="preserve">      </w:t>
      </w:r>
    </w:p>
    <w:p w:rsidR="00217C97" w:rsidP="00217C97">
      <w:pPr>
        <w:spacing w:before="156"/>
        <w:ind w:firstLine="480"/>
      </w:pPr>
      <w:r>
        <w:t>(D）</w:t>
      </w:r>
      <w:r>
        <w:rPr>
          <w:rFonts w:hint="eastAsia"/>
        </w:rPr>
        <w:t>黑客和病毒的攻击</w:t>
      </w:r>
    </w:p>
    <w:p w:rsidR="00217C97" w:rsidP="00217C97">
      <w:pPr>
        <w:spacing w:before="156"/>
        <w:ind w:firstLine="480"/>
      </w:pPr>
    </w:p>
    <w:p w:rsidR="00217C97" w:rsidP="00217C97">
      <w:pPr>
        <w:spacing w:before="156"/>
        <w:ind w:firstLine="480"/>
      </w:pPr>
      <w:r>
        <w:t>28。1995</w:t>
      </w:r>
      <w:r>
        <w:rPr>
          <w:rFonts w:hint="eastAsia"/>
        </w:rPr>
        <w:t>年之后信息网络安全问题就是</w:t>
      </w:r>
      <w:r>
        <w:t>(A)</w:t>
      </w:r>
    </w:p>
    <w:p w:rsidR="00217C97" w:rsidP="00217C97">
      <w:pPr>
        <w:spacing w:before="156"/>
        <w:ind w:firstLine="480"/>
        <w:rPr>
          <w:color w:val="FF0000"/>
        </w:rPr>
      </w:pPr>
      <w:r>
        <w:rPr>
          <w:color w:val="FF0000"/>
        </w:rPr>
        <w:t>（A)</w:t>
      </w:r>
      <w:r>
        <w:rPr>
          <w:rFonts w:hint="eastAsia"/>
          <w:color w:val="FF0000"/>
        </w:rPr>
        <w:t>风险管理</w:t>
      </w:r>
      <w:r>
        <w:rPr>
          <w:color w:val="FF0000"/>
        </w:rPr>
        <w:t xml:space="preserve">    </w:t>
      </w:r>
    </w:p>
    <w:p w:rsidR="00217C97" w:rsidP="00217C97">
      <w:pPr>
        <w:spacing w:before="156"/>
        <w:ind w:firstLine="480"/>
      </w:pPr>
      <w:r>
        <w:t>（B）</w:t>
      </w:r>
      <w:r>
        <w:rPr>
          <w:rFonts w:hint="eastAsia"/>
        </w:rPr>
        <w:t>访问控制</w:t>
      </w:r>
      <w:r>
        <w:t xml:space="preserve">    </w:t>
      </w:r>
    </w:p>
    <w:p w:rsidR="00217C97" w:rsidP="00217C97">
      <w:pPr>
        <w:spacing w:before="156"/>
        <w:ind w:firstLine="480"/>
      </w:pPr>
      <w:r>
        <w:t>（C)</w:t>
      </w:r>
      <w:r>
        <w:rPr>
          <w:rFonts w:hint="eastAsia"/>
        </w:rPr>
        <w:t>消除风险</w:t>
      </w:r>
      <w:r>
        <w:t xml:space="preserve">    </w:t>
      </w:r>
    </w:p>
    <w:p w:rsidR="00217C97" w:rsidP="00217C97">
      <w:pPr>
        <w:spacing w:before="156"/>
        <w:ind w:firstLine="480"/>
      </w:pPr>
      <w:r>
        <w:t>(D)</w:t>
      </w:r>
      <w:r>
        <w:rPr>
          <w:rFonts w:hint="eastAsia"/>
        </w:rPr>
        <w:t>回避风险</w:t>
      </w:r>
    </w:p>
    <w:p w:rsidR="00217C97" w:rsidP="00217C97">
      <w:pPr>
        <w:spacing w:before="156"/>
        <w:ind w:firstLine="480"/>
      </w:pPr>
    </w:p>
    <w:p w:rsidR="00217C97" w:rsidP="00217C97">
      <w:pPr>
        <w:spacing w:before="156"/>
        <w:ind w:firstLine="480"/>
      </w:pPr>
      <w:r>
        <w:t>29.</w:t>
      </w:r>
      <w:r>
        <w:rPr>
          <w:rFonts w:hint="eastAsia"/>
        </w:rPr>
        <w:t>风险评估的三个要素</w:t>
      </w:r>
      <w:r>
        <w:t>(D)</w:t>
      </w:r>
    </w:p>
    <w:p w:rsidR="00217C97" w:rsidP="00217C97">
      <w:pPr>
        <w:spacing w:before="156"/>
        <w:ind w:firstLine="480"/>
      </w:pPr>
      <w:r>
        <w:t>（A)</w:t>
      </w:r>
      <w:r>
        <w:rPr>
          <w:rFonts w:hint="eastAsia"/>
        </w:rPr>
        <w:t>政策，结构和技术</w:t>
      </w:r>
      <w:r>
        <w:t xml:space="preserve">    </w:t>
      </w:r>
    </w:p>
    <w:p w:rsidR="00217C97" w:rsidP="00217C97">
      <w:pPr>
        <w:spacing w:before="156"/>
        <w:ind w:firstLine="480"/>
      </w:pPr>
      <w:r>
        <w:t>（B）</w:t>
      </w:r>
      <w:r>
        <w:rPr>
          <w:rFonts w:hint="eastAsia"/>
        </w:rPr>
        <w:t>组织，技术和信息</w:t>
      </w:r>
      <w:r>
        <w:t xml:space="preserve">      </w:t>
      </w:r>
    </w:p>
    <w:p w:rsidR="00217C97" w:rsidP="00217C97">
      <w:pPr>
        <w:spacing w:before="156"/>
        <w:ind w:firstLine="480"/>
      </w:pPr>
      <w:r>
        <w:t>(C）</w:t>
      </w:r>
      <w:r>
        <w:rPr>
          <w:rFonts w:hint="eastAsia"/>
        </w:rPr>
        <w:t>硬件，软件和人</w:t>
      </w:r>
      <w:r>
        <w:t xml:space="preserve">         </w:t>
      </w:r>
    </w:p>
    <w:p w:rsidR="00217C97" w:rsidP="00217C97">
      <w:pPr>
        <w:spacing w:before="156"/>
        <w:ind w:firstLine="480"/>
        <w:rPr>
          <w:color w:val="FF0000"/>
        </w:rPr>
      </w:pPr>
      <w:r>
        <w:rPr>
          <w:color w:val="FF0000"/>
        </w:rPr>
        <w:t>（D）</w:t>
      </w:r>
      <w:r>
        <w:rPr>
          <w:rFonts w:hint="eastAsia"/>
          <w:color w:val="FF0000"/>
        </w:rPr>
        <w:t>资产，威胁和脆弱性</w:t>
      </w:r>
    </w:p>
    <w:p w:rsidR="00217C97" w:rsidP="00217C97">
      <w:pPr>
        <w:spacing w:before="156"/>
        <w:ind w:firstLine="480"/>
      </w:pPr>
    </w:p>
    <w:p w:rsidR="00217C97" w:rsidP="00217C97">
      <w:pPr>
        <w:spacing w:before="156"/>
        <w:ind w:firstLine="480"/>
      </w:pPr>
      <w:r>
        <w:t>30。</w:t>
      </w:r>
      <w:r>
        <w:rPr>
          <w:rFonts w:hint="eastAsia"/>
        </w:rPr>
        <w:t>信息网络安全（风险）评估的方法</w:t>
      </w:r>
      <w:r>
        <w:t>（A）</w:t>
      </w:r>
    </w:p>
    <w:p w:rsidR="00217C97" w:rsidP="00217C97">
      <w:pPr>
        <w:spacing w:before="156"/>
        <w:ind w:firstLine="480"/>
        <w:rPr>
          <w:color w:val="FF0000"/>
        </w:rPr>
      </w:pPr>
      <w:r>
        <w:rPr>
          <w:color w:val="FF0000"/>
        </w:rPr>
        <w:t>(A）</w:t>
      </w:r>
      <w:r>
        <w:rPr>
          <w:rFonts w:hint="eastAsia"/>
          <w:color w:val="FF0000"/>
        </w:rPr>
        <w:t>定性评估与定量评估相结合</w:t>
      </w:r>
      <w:r>
        <w:rPr>
          <w:color w:val="FF0000"/>
        </w:rPr>
        <w:t xml:space="preserve">      </w:t>
      </w:r>
    </w:p>
    <w:p w:rsidR="00217C97" w:rsidP="00217C97">
      <w:pPr>
        <w:spacing w:before="156"/>
        <w:ind w:firstLine="480"/>
      </w:pPr>
      <w:r>
        <w:t>(B）</w:t>
      </w:r>
      <w:r>
        <w:rPr>
          <w:rFonts w:hint="eastAsia"/>
        </w:rPr>
        <w:t>定性评估</w:t>
      </w:r>
      <w:r>
        <w:t xml:space="preserve">         </w:t>
      </w:r>
    </w:p>
    <w:p w:rsidR="00217C97" w:rsidP="00217C97">
      <w:pPr>
        <w:spacing w:before="156"/>
        <w:ind w:firstLine="480"/>
      </w:pPr>
      <w:r>
        <w:t>(C)</w:t>
      </w:r>
      <w:r>
        <w:rPr>
          <w:rFonts w:hint="eastAsia"/>
        </w:rPr>
        <w:t>定量评估</w:t>
      </w:r>
      <w:r>
        <w:t xml:space="preserve">        </w:t>
      </w:r>
    </w:p>
    <w:p w:rsidR="00217C97" w:rsidP="00217C97">
      <w:pPr>
        <w:spacing w:before="156"/>
        <w:ind w:firstLine="480"/>
      </w:pPr>
      <w:r>
        <w:t>(D)</w:t>
      </w:r>
      <w:r>
        <w:rPr>
          <w:rFonts w:hint="eastAsia"/>
        </w:rPr>
        <w:t>定点评估</w:t>
      </w:r>
    </w:p>
    <w:p w:rsidR="00217C97" w:rsidP="00217C97">
      <w:pPr>
        <w:spacing w:before="156"/>
        <w:ind w:firstLine="480"/>
      </w:pPr>
    </w:p>
    <w:p w:rsidR="00217C97" w:rsidP="00217C97">
      <w:pPr>
        <w:spacing w:before="156"/>
        <w:ind w:firstLine="480"/>
      </w:pPr>
      <w:r>
        <w:t>31.PDR</w:t>
      </w:r>
      <w:r>
        <w:rPr>
          <w:rFonts w:hint="eastAsia"/>
        </w:rPr>
        <w:t>模型与访问控制的主要区别</w:t>
      </w:r>
      <w:r>
        <w:t>（A）</w:t>
      </w:r>
    </w:p>
    <w:p w:rsidR="00217C97" w:rsidP="00217C97">
      <w:pPr>
        <w:spacing w:before="156"/>
        <w:ind w:firstLine="480"/>
        <w:rPr>
          <w:color w:val="FF0000"/>
        </w:rPr>
      </w:pPr>
      <w:r>
        <w:rPr>
          <w:color w:val="FF0000"/>
        </w:rPr>
        <w:t>(A)PDR</w:t>
      </w:r>
      <w:r>
        <w:rPr>
          <w:rFonts w:hint="eastAsia"/>
          <w:color w:val="FF0000"/>
        </w:rPr>
        <w:t>把安全对象看作一个整体</w:t>
      </w:r>
      <w:r>
        <w:rPr>
          <w:color w:val="FF0000"/>
        </w:rPr>
        <w:t xml:space="preserve">                 </w:t>
      </w:r>
    </w:p>
    <w:p w:rsidR="00217C97" w:rsidP="00217C97">
      <w:pPr>
        <w:spacing w:before="156"/>
        <w:ind w:firstLine="480"/>
      </w:pPr>
      <w:r>
        <w:t>(B)PDR</w:t>
      </w:r>
      <w:r>
        <w:rPr>
          <w:rFonts w:hint="eastAsia"/>
        </w:rPr>
        <w:t>作为系统保护的第一道防线</w:t>
      </w:r>
    </w:p>
    <w:p w:rsidR="00217C97" w:rsidP="00217C97">
      <w:pPr>
        <w:spacing w:before="156"/>
        <w:ind w:firstLine="480"/>
      </w:pPr>
      <w:r>
        <w:t>（C)PDR</w:t>
      </w:r>
      <w:r>
        <w:rPr>
          <w:rFonts w:hint="eastAsia"/>
        </w:rPr>
        <w:t>采用定性评估与定量评估相结合</w:t>
      </w:r>
      <w:r>
        <w:t xml:space="preserve">            </w:t>
      </w:r>
    </w:p>
    <w:p w:rsidR="00217C97" w:rsidP="00217C97">
      <w:pPr>
        <w:spacing w:before="156"/>
        <w:ind w:firstLine="480"/>
      </w:pPr>
      <w:r>
        <w:t>(D)PDR</w:t>
      </w:r>
      <w:r>
        <w:rPr>
          <w:rFonts w:hint="eastAsia"/>
        </w:rPr>
        <w:t>的关键因素是人</w:t>
      </w:r>
    </w:p>
    <w:p w:rsidR="00217C97" w:rsidP="00217C97">
      <w:pPr>
        <w:spacing w:before="156"/>
        <w:ind w:firstLine="480"/>
      </w:pPr>
    </w:p>
    <w:p w:rsidR="00217C97" w:rsidP="00217C97">
      <w:pPr>
        <w:spacing w:before="156"/>
        <w:ind w:firstLine="480"/>
      </w:pPr>
      <w:r>
        <w:t>32。</w:t>
      </w:r>
      <w:r>
        <w:rPr>
          <w:rFonts w:hint="eastAsia"/>
        </w:rPr>
        <w:t>信息安全中</w:t>
      </w:r>
      <w:r>
        <w:t>PDR</w:t>
      </w:r>
      <w:r>
        <w:rPr>
          <w:rFonts w:hint="eastAsia"/>
        </w:rPr>
        <w:t>模型的关键因素是</w:t>
      </w:r>
      <w:r>
        <w:t>(A)</w:t>
      </w:r>
    </w:p>
    <w:p w:rsidR="00217C97" w:rsidP="00217C97">
      <w:pPr>
        <w:spacing w:before="156"/>
        <w:ind w:firstLine="480"/>
        <w:rPr>
          <w:color w:val="FF0000"/>
        </w:rPr>
      </w:pPr>
      <w:r>
        <w:rPr>
          <w:color w:val="FF0000"/>
        </w:rPr>
        <w:t>（A）</w:t>
      </w:r>
      <w:r>
        <w:rPr>
          <w:rFonts w:hint="eastAsia"/>
          <w:color w:val="FF0000"/>
        </w:rPr>
        <w:t>人</w:t>
      </w:r>
      <w:r>
        <w:rPr>
          <w:color w:val="FF0000"/>
        </w:rPr>
        <w:t xml:space="preserve">    </w:t>
      </w:r>
    </w:p>
    <w:p w:rsidR="00217C97" w:rsidP="00217C97">
      <w:pPr>
        <w:spacing w:before="156"/>
        <w:ind w:firstLine="480"/>
      </w:pPr>
      <w:r>
        <w:t>（B）</w:t>
      </w:r>
      <w:r>
        <w:rPr>
          <w:rFonts w:hint="eastAsia"/>
        </w:rPr>
        <w:t>技术</w:t>
      </w:r>
      <w:r>
        <w:t xml:space="preserve">         </w:t>
      </w:r>
    </w:p>
    <w:p w:rsidR="00217C97" w:rsidP="00217C97">
      <w:pPr>
        <w:spacing w:before="156"/>
        <w:ind w:firstLine="480"/>
      </w:pPr>
      <w:r>
        <w:t>（C)</w:t>
      </w:r>
      <w:r>
        <w:rPr>
          <w:rFonts w:hint="eastAsia"/>
        </w:rPr>
        <w:t>模型</w:t>
      </w:r>
      <w:r>
        <w:t xml:space="preserve">      </w:t>
      </w:r>
    </w:p>
    <w:p w:rsidR="00217C97" w:rsidP="00217C97">
      <w:pPr>
        <w:spacing w:before="156"/>
        <w:ind w:firstLine="480"/>
      </w:pPr>
      <w:r>
        <w:t>(D）</w:t>
      </w:r>
      <w:r>
        <w:rPr>
          <w:rFonts w:hint="eastAsia"/>
        </w:rPr>
        <w:t>客体</w:t>
      </w:r>
    </w:p>
    <w:p w:rsidR="00217C97" w:rsidP="00217C97">
      <w:pPr>
        <w:spacing w:before="156"/>
        <w:ind w:firstLine="480"/>
      </w:pPr>
    </w:p>
    <w:p w:rsidR="00217C97" w:rsidP="00217C97">
      <w:pPr>
        <w:spacing w:before="156"/>
        <w:ind w:firstLine="480"/>
      </w:pPr>
      <w:r>
        <w:t>33。</w:t>
      </w:r>
      <w:r>
        <w:rPr>
          <w:rFonts w:hint="eastAsia"/>
        </w:rPr>
        <w:t>计算机网络最早出现在哪个年代</w:t>
      </w:r>
      <w:r>
        <w:t>(B）</w:t>
      </w:r>
    </w:p>
    <w:p w:rsidR="00217C97" w:rsidP="00217C97">
      <w:pPr>
        <w:spacing w:before="156"/>
        <w:ind w:firstLine="480"/>
      </w:pPr>
      <w:r>
        <w:t>(A）20</w:t>
      </w:r>
      <w:r>
        <w:rPr>
          <w:rFonts w:hint="eastAsia"/>
        </w:rPr>
        <w:t>世纪</w:t>
      </w:r>
      <w:r>
        <w:t>50</w:t>
      </w:r>
      <w:r>
        <w:rPr>
          <w:rFonts w:hint="eastAsia"/>
        </w:rPr>
        <w:t>年代</w:t>
      </w:r>
      <w:r>
        <w:t xml:space="preserve">         </w:t>
      </w:r>
    </w:p>
    <w:p w:rsidR="00217C97" w:rsidP="00217C97">
      <w:pPr>
        <w:spacing w:before="156"/>
        <w:ind w:firstLine="480"/>
        <w:rPr>
          <w:color w:val="FF0000"/>
        </w:rPr>
      </w:pPr>
      <w:r>
        <w:rPr>
          <w:color w:val="FF0000"/>
        </w:rPr>
        <w:t>(B)20</w:t>
      </w:r>
      <w:r>
        <w:rPr>
          <w:rFonts w:hint="eastAsia"/>
          <w:color w:val="FF0000"/>
        </w:rPr>
        <w:t>世纪</w:t>
      </w:r>
      <w:r>
        <w:rPr>
          <w:color w:val="FF0000"/>
        </w:rPr>
        <w:t>60</w:t>
      </w:r>
      <w:r>
        <w:rPr>
          <w:rFonts w:hint="eastAsia"/>
          <w:color w:val="FF0000"/>
        </w:rPr>
        <w:t>年代</w:t>
      </w:r>
      <w:r>
        <w:rPr>
          <w:color w:val="FF0000"/>
        </w:rPr>
        <w:t xml:space="preserve">        </w:t>
      </w:r>
    </w:p>
    <w:p w:rsidR="00217C97" w:rsidP="00217C97">
      <w:pPr>
        <w:spacing w:before="156"/>
        <w:ind w:firstLine="480"/>
      </w:pPr>
      <w:r>
        <w:t>(C)20</w:t>
      </w:r>
      <w:r>
        <w:rPr>
          <w:rFonts w:hint="eastAsia"/>
        </w:rPr>
        <w:t>世纪</w:t>
      </w:r>
      <w:r>
        <w:t>80</w:t>
      </w:r>
      <w:r>
        <w:rPr>
          <w:rFonts w:hint="eastAsia"/>
        </w:rPr>
        <w:t>年代</w:t>
      </w:r>
      <w:r>
        <w:t xml:space="preserve">             </w:t>
      </w:r>
    </w:p>
    <w:p w:rsidR="00217C97" w:rsidP="00217C97">
      <w:pPr>
        <w:spacing w:before="156"/>
        <w:ind w:firstLine="480"/>
      </w:pPr>
      <w:r>
        <w:t>(D）20</w:t>
      </w:r>
      <w:r>
        <w:rPr>
          <w:rFonts w:hint="eastAsia"/>
        </w:rPr>
        <w:t>世纪</w:t>
      </w:r>
      <w:r>
        <w:t>90</w:t>
      </w:r>
      <w:r>
        <w:rPr>
          <w:rFonts w:hint="eastAsia"/>
        </w:rPr>
        <w:t>年代</w:t>
      </w:r>
    </w:p>
    <w:p w:rsidR="00217C97" w:rsidP="00217C97">
      <w:pPr>
        <w:spacing w:before="156"/>
        <w:ind w:firstLine="480"/>
      </w:pPr>
    </w:p>
    <w:p w:rsidR="00217C97" w:rsidP="00217C97">
      <w:pPr>
        <w:spacing w:before="156"/>
        <w:ind w:firstLine="480"/>
      </w:pPr>
      <w:r>
        <w:t>34。</w:t>
      </w:r>
      <w:r>
        <w:rPr>
          <w:rFonts w:hint="eastAsia"/>
        </w:rPr>
        <w:t>最早研究计算机网络的目的是什么？</w:t>
      </w:r>
      <w:r>
        <w:t>（C）</w:t>
      </w:r>
    </w:p>
    <w:p w:rsidR="00217C97" w:rsidP="00217C97">
      <w:pPr>
        <w:spacing w:before="156"/>
        <w:ind w:firstLine="480"/>
      </w:pPr>
      <w:r>
        <w:t>（A)</w:t>
      </w:r>
      <w:r>
        <w:rPr>
          <w:rFonts w:hint="eastAsia"/>
        </w:rPr>
        <w:t>直接的个人通信；</w:t>
      </w:r>
      <w:r>
        <w:t xml:space="preserve">    </w:t>
      </w:r>
    </w:p>
    <w:p w:rsidR="00217C97" w:rsidP="00217C97">
      <w:pPr>
        <w:spacing w:before="156"/>
        <w:ind w:firstLine="480"/>
      </w:pPr>
      <w:r>
        <w:t>（B)</w:t>
      </w:r>
      <w:r>
        <w:rPr>
          <w:rFonts w:hint="eastAsia"/>
        </w:rPr>
        <w:t>共享硬盘空间、打印机等设备;</w:t>
      </w:r>
      <w:r>
        <w:t xml:space="preserve">    </w:t>
      </w:r>
    </w:p>
    <w:p w:rsidR="00217C97" w:rsidP="00217C97">
      <w:pPr>
        <w:spacing w:before="156"/>
        <w:ind w:firstLine="480"/>
        <w:rPr>
          <w:color w:val="FF0000"/>
        </w:rPr>
      </w:pPr>
      <w:r>
        <w:rPr>
          <w:color w:val="FF0000"/>
        </w:rPr>
        <w:t>(C)</w:t>
      </w:r>
      <w:r>
        <w:rPr>
          <w:rFonts w:hint="eastAsia"/>
          <w:color w:val="FF0000"/>
        </w:rPr>
        <w:t>共享计算资源；</w:t>
      </w:r>
      <w:r>
        <w:rPr>
          <w:color w:val="FF0000"/>
        </w:rPr>
        <w:t xml:space="preserve">    </w:t>
      </w:r>
    </w:p>
    <w:p w:rsidR="00217C97" w:rsidP="00217C97">
      <w:pPr>
        <w:spacing w:before="156"/>
        <w:ind w:firstLine="480"/>
      </w:pPr>
      <w:r>
        <w:t>D</w:t>
      </w:r>
      <w:r>
        <w:rPr>
          <w:rFonts w:hint="eastAsia"/>
        </w:rPr>
        <w:t>大量的数据交换.</w:t>
      </w:r>
    </w:p>
    <w:p w:rsidR="00217C97" w:rsidP="00217C97">
      <w:pPr>
        <w:spacing w:before="156"/>
        <w:ind w:firstLine="480"/>
      </w:pPr>
    </w:p>
    <w:p w:rsidR="00217C97" w:rsidP="00217C97">
      <w:pPr>
        <w:spacing w:before="156"/>
        <w:ind w:firstLine="480"/>
      </w:pPr>
      <w:r>
        <w:t>35.</w:t>
      </w:r>
      <w:r>
        <w:rPr>
          <w:rFonts w:hint="eastAsia"/>
        </w:rPr>
        <w:t>最早的计算机网络与传统的通信网络最大的区别是什么?</w:t>
      </w:r>
      <w:r>
        <w:t>(B)</w:t>
      </w:r>
    </w:p>
    <w:p w:rsidR="00217C97" w:rsidP="00217C97">
      <w:pPr>
        <w:spacing w:before="156"/>
        <w:ind w:firstLine="480"/>
      </w:pPr>
      <w:r>
        <w:t>(A）</w:t>
      </w:r>
      <w:r>
        <w:rPr>
          <w:rFonts w:hint="eastAsia"/>
        </w:rPr>
        <w:t>计算机网络带宽和速度大大提高。</w:t>
      </w:r>
      <w:r>
        <w:t xml:space="preserve">           </w:t>
      </w:r>
    </w:p>
    <w:p w:rsidR="00217C97" w:rsidP="00217C97">
      <w:pPr>
        <w:spacing w:before="156"/>
        <w:ind w:firstLine="480"/>
        <w:rPr>
          <w:color w:val="FF0000"/>
        </w:rPr>
      </w:pPr>
      <w:r>
        <w:rPr>
          <w:color w:val="FF0000"/>
        </w:rPr>
        <w:t>（B)</w:t>
      </w:r>
      <w:r>
        <w:rPr>
          <w:rFonts w:hint="eastAsia"/>
          <w:color w:val="FF0000"/>
        </w:rPr>
        <w:t>计算机网络采用了分组交换技术.</w:t>
      </w:r>
    </w:p>
    <w:p w:rsidR="00217C97" w:rsidP="00217C97">
      <w:pPr>
        <w:spacing w:before="156"/>
        <w:ind w:firstLine="480"/>
      </w:pPr>
      <w:r>
        <w:t>（C）</w:t>
      </w:r>
      <w:r>
        <w:rPr>
          <w:rFonts w:hint="eastAsia"/>
        </w:rPr>
        <w:t>计算机网络采用了电路交换技术</w:t>
      </w:r>
      <w:r>
        <w:t xml:space="preserve">              </w:t>
      </w:r>
    </w:p>
    <w:p w:rsidR="00217C97" w:rsidP="00217C97">
      <w:pPr>
        <w:spacing w:before="156"/>
        <w:ind w:firstLine="480"/>
      </w:pPr>
      <w:r>
        <w:t>(D)</w:t>
      </w:r>
      <w:r>
        <w:rPr>
          <w:rFonts w:hint="eastAsia"/>
        </w:rPr>
        <w:t>计算机网络的可靠性大大提高。</w:t>
      </w:r>
    </w:p>
    <w:p w:rsidR="00217C97" w:rsidP="00217C97">
      <w:pPr>
        <w:spacing w:before="156"/>
        <w:ind w:firstLine="480"/>
      </w:pPr>
    </w:p>
    <w:p w:rsidR="00217C97" w:rsidP="00217C97">
      <w:pPr>
        <w:spacing w:before="156"/>
        <w:ind w:firstLine="480"/>
      </w:pPr>
      <w:r>
        <w:t>36.</w:t>
      </w:r>
      <w:r>
        <w:rPr>
          <w:rFonts w:hint="eastAsia"/>
        </w:rPr>
        <w:t>关于</w:t>
      </w:r>
      <w:r>
        <w:t>80</w:t>
      </w:r>
      <w:r>
        <w:rPr>
          <w:rFonts w:hint="eastAsia"/>
        </w:rPr>
        <w:t>年代</w:t>
      </w:r>
      <w:r>
        <w:t>Mirros </w:t>
      </w:r>
      <w:r>
        <w:rPr>
          <w:rFonts w:hint="eastAsia"/>
        </w:rPr>
        <w:t>蠕虫危害的描述，哪句话是错误的？</w:t>
      </w:r>
      <w:r>
        <w:t>(B)</w:t>
      </w:r>
    </w:p>
    <w:p w:rsidR="00217C97" w:rsidP="00217C97">
      <w:pPr>
        <w:spacing w:before="156"/>
        <w:ind w:firstLine="480"/>
      </w:pPr>
      <w:r>
        <w:t>（A）</w:t>
      </w:r>
      <w:r>
        <w:rPr>
          <w:rFonts w:hint="eastAsia"/>
        </w:rPr>
        <w:t>该蠕虫利用</w:t>
      </w:r>
      <w:r>
        <w:t>Unix</w:t>
      </w:r>
      <w:r>
        <w:rPr>
          <w:rFonts w:hint="eastAsia"/>
        </w:rPr>
        <w:t>系统上的漏洞传播</w:t>
      </w:r>
      <w:r>
        <w:t xml:space="preserve">                   </w:t>
      </w:r>
    </w:p>
    <w:p w:rsidR="00217C97" w:rsidP="00217C97">
      <w:pPr>
        <w:spacing w:before="156"/>
        <w:ind w:firstLine="480"/>
      </w:pPr>
      <w:r>
        <w:rPr>
          <w:color w:val="FF0000"/>
        </w:rPr>
        <w:t>（B)</w:t>
      </w:r>
      <w:r>
        <w:rPr>
          <w:rFonts w:hint="eastAsia"/>
          <w:color w:val="FF0000"/>
        </w:rPr>
        <w:t>窃取用户的机密信息，破坏计算机数据文件</w:t>
      </w:r>
      <w:r>
        <w:br/>
        <w:t>（C）</w:t>
      </w:r>
      <w:r>
        <w:rPr>
          <w:rFonts w:hint="eastAsia"/>
        </w:rPr>
        <w:t>占用了大量的计算机处理器的时间，导致拒绝服务</w:t>
      </w:r>
      <w:r>
        <w:t xml:space="preserve">      </w:t>
      </w:r>
    </w:p>
    <w:p w:rsidR="00217C97" w:rsidP="00217C97">
      <w:pPr>
        <w:spacing w:before="156"/>
        <w:ind w:firstLine="480"/>
      </w:pPr>
      <w:r>
        <w:t>(D）</w:t>
      </w:r>
      <w:r>
        <w:rPr>
          <w:rFonts w:hint="eastAsia"/>
        </w:rPr>
        <w:t>大量的流量堵塞了网络,导致网络瘫痪</w:t>
      </w:r>
    </w:p>
    <w:p w:rsidR="00217C97" w:rsidP="00217C97">
      <w:pPr>
        <w:spacing w:before="156"/>
        <w:ind w:firstLine="480"/>
      </w:pPr>
    </w:p>
    <w:p w:rsidR="00217C97" w:rsidP="00217C97">
      <w:pPr>
        <w:spacing w:before="156"/>
        <w:ind w:firstLine="480"/>
      </w:pPr>
      <w:r>
        <w:t>37.</w:t>
      </w:r>
      <w:r>
        <w:rPr>
          <w:rFonts w:hint="eastAsia"/>
        </w:rPr>
        <w:t>以下关于</w:t>
      </w:r>
      <w:r>
        <w:t>DOS</w:t>
      </w:r>
      <w:r>
        <w:rPr>
          <w:rFonts w:hint="eastAsia"/>
        </w:rPr>
        <w:t>攻击的描述,哪句话是正确的？</w:t>
      </w:r>
      <w:r>
        <w:t>(C)</w:t>
      </w:r>
    </w:p>
    <w:p w:rsidR="00217C97" w:rsidP="00217C97">
      <w:pPr>
        <w:spacing w:before="156"/>
        <w:ind w:firstLine="480"/>
      </w:pPr>
      <w:r>
        <w:t>（A)</w:t>
      </w:r>
      <w:r>
        <w:rPr>
          <w:rFonts w:hint="eastAsia"/>
        </w:rPr>
        <w:t>不需要侵入受攻击的系统</w:t>
      </w:r>
      <w:r>
        <w:t xml:space="preserve">                             </w:t>
      </w:r>
    </w:p>
    <w:p w:rsidR="00217C97" w:rsidP="00217C97">
      <w:pPr>
        <w:spacing w:before="156"/>
        <w:ind w:firstLine="480"/>
      </w:pPr>
      <w:r>
        <w:t>（B）</w:t>
      </w:r>
      <w:r>
        <w:rPr>
          <w:rFonts w:hint="eastAsia"/>
        </w:rPr>
        <w:t>以窃取目标系统上的机密信息为目的</w:t>
      </w:r>
      <w:r>
        <w:br/>
      </w:r>
      <w:r>
        <w:rPr>
          <w:color w:val="FF0000"/>
        </w:rPr>
        <w:t>(C）</w:t>
      </w:r>
      <w:r>
        <w:rPr>
          <w:rFonts w:hint="eastAsia"/>
          <w:color w:val="FF0000"/>
        </w:rPr>
        <w:t>导致目标系统无法处理正常用户的请求</w:t>
      </w:r>
      <w:r>
        <w:rPr>
          <w:color w:val="FF0000"/>
        </w:rPr>
        <w:t xml:space="preserve">   </w:t>
      </w:r>
      <w:r>
        <w:t xml:space="preserve">              </w:t>
      </w:r>
    </w:p>
    <w:p w:rsidR="00217C97" w:rsidP="00217C97">
      <w:pPr>
        <w:spacing w:before="156"/>
        <w:ind w:firstLine="480"/>
      </w:pPr>
      <w:r>
        <w:t>(D)</w:t>
      </w:r>
      <w:r>
        <w:rPr>
          <w:rFonts w:hint="eastAsia"/>
        </w:rPr>
        <w:t>如果目标系统没有漏洞，远程攻击就不可能成功</w:t>
      </w:r>
    </w:p>
    <w:p w:rsidR="00217C97" w:rsidP="00217C97">
      <w:pPr>
        <w:spacing w:before="156"/>
        <w:ind w:firstLine="480"/>
      </w:pPr>
    </w:p>
    <w:p w:rsidR="00217C97" w:rsidP="00217C97">
      <w:pPr>
        <w:spacing w:before="156"/>
        <w:ind w:firstLine="480"/>
      </w:pPr>
      <w:r>
        <w:t>38.</w:t>
      </w:r>
      <w:r>
        <w:rPr>
          <w:rFonts w:hint="eastAsia"/>
        </w:rPr>
        <w:t>许多黑客攻击都是利用软件实现中的缓冲区溢出的漏洞，对于这一威胁，</w:t>
      </w:r>
      <w:r>
        <w:rPr>
          <w:rFonts w:hint="eastAsia"/>
        </w:rPr>
        <w:t>最可靠的解决方案是什么？</w:t>
      </w:r>
      <w:r>
        <w:t>（C)</w:t>
      </w:r>
    </w:p>
    <w:p w:rsidR="00217C97" w:rsidP="00217C97">
      <w:pPr>
        <w:spacing w:before="156"/>
        <w:ind w:firstLine="480"/>
      </w:pPr>
      <w:r>
        <w:t>（A）</w:t>
      </w:r>
      <w:r>
        <w:rPr>
          <w:rFonts w:hint="eastAsia"/>
        </w:rPr>
        <w:t>安装防火墙</w:t>
      </w:r>
      <w:r>
        <w:t xml:space="preserve">         </w:t>
      </w:r>
    </w:p>
    <w:p w:rsidR="00217C97" w:rsidP="00217C97">
      <w:pPr>
        <w:spacing w:before="156"/>
        <w:ind w:firstLine="480"/>
      </w:pPr>
      <w:r>
        <w:t>（B)</w:t>
      </w:r>
      <w:r>
        <w:rPr>
          <w:rFonts w:hint="eastAsia"/>
        </w:rPr>
        <w:t>安装入侵检测系统</w:t>
      </w:r>
      <w:r>
        <w:t xml:space="preserve">             </w:t>
      </w:r>
    </w:p>
    <w:p w:rsidR="00217C97" w:rsidP="00217C97">
      <w:pPr>
        <w:spacing w:before="156"/>
        <w:ind w:firstLine="480"/>
        <w:rPr>
          <w:color w:val="FF0000"/>
        </w:rPr>
      </w:pPr>
      <w:r>
        <w:rPr>
          <w:color w:val="FF0000"/>
        </w:rPr>
        <w:t>(C）</w:t>
      </w:r>
      <w:r>
        <w:rPr>
          <w:rFonts w:hint="eastAsia"/>
          <w:color w:val="FF0000"/>
        </w:rPr>
        <w:t>给系统安装最新的补丁</w:t>
      </w:r>
      <w:r>
        <w:rPr>
          <w:color w:val="FF0000"/>
        </w:rPr>
        <w:t xml:space="preserve">      </w:t>
      </w:r>
    </w:p>
    <w:p w:rsidR="00217C97" w:rsidP="00217C97">
      <w:pPr>
        <w:spacing w:before="156"/>
        <w:ind w:firstLine="480"/>
      </w:pPr>
      <w:r>
        <w:t>（D）</w:t>
      </w:r>
      <w:r>
        <w:rPr>
          <w:rFonts w:hint="eastAsia"/>
        </w:rPr>
        <w:t>安装防病毒软件</w:t>
      </w:r>
    </w:p>
    <w:p w:rsidR="00217C97" w:rsidP="00217C97">
      <w:pPr>
        <w:spacing w:before="156"/>
        <w:ind w:firstLine="480"/>
      </w:pPr>
    </w:p>
    <w:p w:rsidR="00217C97" w:rsidP="00217C97">
      <w:pPr>
        <w:spacing w:before="156"/>
        <w:ind w:firstLine="480"/>
      </w:pPr>
      <w:r>
        <w:t>39.</w:t>
      </w:r>
      <w:r>
        <w:rPr>
          <w:rFonts w:hint="eastAsia"/>
        </w:rPr>
        <w:t>下面哪个功能属于操作系统中的安全功能</w:t>
      </w:r>
      <w:r>
        <w:t> （C)</w:t>
      </w:r>
    </w:p>
    <w:p w:rsidR="00217C97" w:rsidP="00217C97">
      <w:pPr>
        <w:spacing w:before="156"/>
        <w:ind w:firstLine="480"/>
      </w:pPr>
      <w:r>
        <w:t>(A)</w:t>
      </w:r>
      <w:r>
        <w:rPr>
          <w:rFonts w:hint="eastAsia"/>
        </w:rPr>
        <w:t>控制用户的作业排序和运行</w:t>
      </w:r>
      <w:r>
        <w:t xml:space="preserve">                                 </w:t>
      </w:r>
    </w:p>
    <w:p w:rsidR="00217C97" w:rsidP="00217C97">
      <w:pPr>
        <w:spacing w:before="156"/>
        <w:ind w:firstLine="480"/>
      </w:pPr>
      <w:r>
        <w:t>(B)</w:t>
      </w:r>
      <w:r>
        <w:rPr>
          <w:rFonts w:hint="eastAsia"/>
        </w:rPr>
        <w:t>实现主机和外设的并行处理以及异常情况的处理</w:t>
      </w:r>
      <w:r>
        <w:br/>
      </w:r>
      <w:r>
        <w:rPr>
          <w:color w:val="FF0000"/>
        </w:rPr>
        <w:t>(C）</w:t>
      </w:r>
      <w:r>
        <w:rPr>
          <w:rFonts w:hint="eastAsia"/>
          <w:color w:val="FF0000"/>
        </w:rPr>
        <w:t>保护系统程序和作业，禁止不合要求的对程序和数据的访问</w:t>
      </w:r>
      <w:r>
        <w:rPr>
          <w:color w:val="FF0000"/>
        </w:rPr>
        <w:t xml:space="preserve">  </w:t>
      </w:r>
      <w:r>
        <w:t xml:space="preserve">    </w:t>
      </w:r>
    </w:p>
    <w:p w:rsidR="00217C97" w:rsidP="00217C97">
      <w:pPr>
        <w:spacing w:before="156"/>
        <w:ind w:firstLine="480"/>
      </w:pPr>
      <w:r>
        <w:t>(D）</w:t>
      </w:r>
      <w:r>
        <w:rPr>
          <w:rFonts w:hint="eastAsia"/>
        </w:rPr>
        <w:t>对计算机用户访问系统和资源的情况进行记录</w:t>
      </w:r>
    </w:p>
    <w:p w:rsidR="00217C97" w:rsidP="00217C97">
      <w:pPr>
        <w:spacing w:before="156"/>
        <w:ind w:firstLine="480"/>
      </w:pPr>
    </w:p>
    <w:p w:rsidR="00217C97" w:rsidP="00217C97">
      <w:pPr>
        <w:spacing w:before="156"/>
        <w:ind w:firstLine="480"/>
      </w:pPr>
      <w:r>
        <w:t>40。</w:t>
      </w:r>
      <w:r>
        <w:rPr>
          <w:rFonts w:hint="eastAsia"/>
        </w:rPr>
        <w:t>下面哪个功能属于操作系统中的日志记录功能</w:t>
      </w:r>
      <w:r>
        <w:t>（D）</w:t>
      </w:r>
    </w:p>
    <w:p w:rsidR="00217C97" w:rsidP="00217C97">
      <w:pPr>
        <w:spacing w:before="156"/>
        <w:ind w:firstLine="480"/>
      </w:pPr>
      <w:r>
        <w:t>（A)</w:t>
      </w:r>
      <w:r>
        <w:rPr>
          <w:rFonts w:hint="eastAsia"/>
        </w:rPr>
        <w:t>控制用户的作业排序和运行</w:t>
      </w:r>
      <w:r>
        <w:t xml:space="preserve">                              </w:t>
      </w:r>
    </w:p>
    <w:p w:rsidR="00217C97" w:rsidP="00217C97">
      <w:pPr>
        <w:spacing w:before="156"/>
        <w:ind w:firstLine="480"/>
      </w:pPr>
      <w:r>
        <w:t>(B)</w:t>
      </w:r>
      <w:r>
        <w:rPr>
          <w:rFonts w:hint="eastAsia"/>
        </w:rPr>
        <w:t>以合理的方式处理错误事件，而不至于影响其他程序的正常运行</w:t>
      </w:r>
      <w:r>
        <w:br/>
        <w:t>(C）</w:t>
      </w:r>
      <w:r>
        <w:rPr>
          <w:rFonts w:hint="eastAsia"/>
        </w:rPr>
        <w:t>保护系统程序和作业，禁止不合要求的对程序和数据的访问</w:t>
      </w:r>
      <w:r>
        <w:t xml:space="preserve">      </w:t>
      </w:r>
    </w:p>
    <w:p w:rsidR="00217C97" w:rsidP="00217C97">
      <w:pPr>
        <w:spacing w:before="156"/>
        <w:ind w:firstLine="480"/>
        <w:rPr>
          <w:color w:val="FF0000"/>
        </w:rPr>
      </w:pPr>
      <w:r>
        <w:rPr>
          <w:color w:val="FF0000"/>
        </w:rPr>
        <w:t>(D）</w:t>
      </w:r>
      <w:r>
        <w:rPr>
          <w:rFonts w:hint="eastAsia"/>
          <w:color w:val="FF0000"/>
        </w:rPr>
        <w:t>对计算机用户访问系统和资源的情况进行记录</w:t>
      </w:r>
    </w:p>
    <w:p w:rsidR="00217C97" w:rsidP="00217C97">
      <w:pPr>
        <w:spacing w:before="156"/>
        <w:ind w:firstLine="480"/>
      </w:pPr>
    </w:p>
    <w:p w:rsidR="00217C97" w:rsidP="00217C97">
      <w:pPr>
        <w:spacing w:before="156"/>
        <w:ind w:firstLine="480"/>
      </w:pPr>
      <w:r>
        <w:t>42。Windows NT</w:t>
      </w:r>
      <w:r>
        <w:rPr>
          <w:rFonts w:hint="eastAsia"/>
        </w:rPr>
        <w:t>提供的分布式安全环境又被称为</w:t>
      </w:r>
      <w:r>
        <w:t>(A）</w:t>
      </w:r>
    </w:p>
    <w:p w:rsidR="00217C97" w:rsidP="00217C97">
      <w:pPr>
        <w:spacing w:before="156"/>
        <w:ind w:firstLine="480"/>
        <w:rPr>
          <w:color w:val="FF0000"/>
        </w:rPr>
      </w:pPr>
      <w:r>
        <w:rPr>
          <w:color w:val="FF0000"/>
        </w:rPr>
        <w:t>（A)</w:t>
      </w:r>
      <w:r>
        <w:rPr>
          <w:rFonts w:hint="eastAsia"/>
          <w:color w:val="FF0000"/>
        </w:rPr>
        <w:t>域（</w:t>
      </w:r>
      <w:r>
        <w:rPr>
          <w:color w:val="FF0000"/>
        </w:rPr>
        <w:t>Domain</w:t>
      </w:r>
      <w:r>
        <w:rPr>
          <w:rFonts w:hint="eastAsia"/>
          <w:color w:val="FF0000"/>
        </w:rPr>
        <w:t>)</w:t>
      </w:r>
      <w:r>
        <w:rPr>
          <w:color w:val="FF0000"/>
        </w:rPr>
        <w:t xml:space="preserve">   </w:t>
      </w:r>
    </w:p>
    <w:p w:rsidR="00217C97" w:rsidP="00217C97">
      <w:pPr>
        <w:spacing w:before="156"/>
        <w:ind w:firstLine="480"/>
      </w:pPr>
      <w:r>
        <w:t>（B）</w:t>
      </w:r>
      <w:r>
        <w:rPr>
          <w:rFonts w:hint="eastAsia"/>
        </w:rPr>
        <w:t>工作组</w:t>
      </w:r>
      <w:r>
        <w:t xml:space="preserve">     </w:t>
      </w:r>
    </w:p>
    <w:p w:rsidR="00217C97" w:rsidP="00217C97">
      <w:pPr>
        <w:spacing w:before="156"/>
        <w:ind w:firstLine="480"/>
      </w:pPr>
      <w:r>
        <w:t>（C)</w:t>
      </w:r>
      <w:r>
        <w:rPr>
          <w:rFonts w:hint="eastAsia"/>
        </w:rPr>
        <w:t>对等网</w:t>
      </w:r>
      <w:r>
        <w:t xml:space="preserve">    </w:t>
      </w:r>
    </w:p>
    <w:p w:rsidR="00217C97" w:rsidP="00217C97">
      <w:pPr>
        <w:spacing w:before="156"/>
        <w:ind w:firstLine="480"/>
      </w:pPr>
      <w:r>
        <w:t>(D）</w:t>
      </w:r>
      <w:r>
        <w:rPr>
          <w:rFonts w:hint="eastAsia"/>
        </w:rPr>
        <w:t>安全网</w:t>
      </w:r>
    </w:p>
    <w:p w:rsidR="00217C97" w:rsidP="00217C97">
      <w:pPr>
        <w:spacing w:before="156"/>
        <w:ind w:firstLine="480"/>
      </w:pPr>
    </w:p>
    <w:p w:rsidR="00217C97" w:rsidP="00217C97">
      <w:pPr>
        <w:spacing w:before="156"/>
        <w:ind w:firstLine="480"/>
      </w:pPr>
      <w:r>
        <w:t>43.</w:t>
      </w:r>
      <w:r>
        <w:rPr>
          <w:rFonts w:hint="eastAsia"/>
        </w:rPr>
        <w:t>下面哪一个情景属于身份验证(</w:t>
      </w:r>
      <w:r>
        <w:t>Authentication</w:t>
      </w:r>
      <w:r>
        <w:rPr>
          <w:rFonts w:hint="eastAsia"/>
        </w:rPr>
        <w:t>）过程</w:t>
      </w:r>
      <w:r>
        <w:t>(A)</w:t>
      </w:r>
    </w:p>
    <w:p w:rsidR="00217C97" w:rsidP="00217C97">
      <w:pPr>
        <w:spacing w:before="156"/>
        <w:ind w:firstLine="480"/>
      </w:pPr>
      <w:r>
        <w:rPr>
          <w:color w:val="FF0000"/>
        </w:rPr>
        <w:t>（A)</w:t>
      </w:r>
      <w:r>
        <w:rPr>
          <w:rFonts w:hint="eastAsia"/>
          <w:color w:val="FF0000"/>
        </w:rPr>
        <w:t>用户依照系统提示输入用户名和口令</w:t>
      </w:r>
      <w:r>
        <w:br/>
        <w:t>(B)</w:t>
      </w:r>
      <w:r>
        <w:rPr>
          <w:rFonts w:hint="eastAsia"/>
        </w:rPr>
        <w:t>用户在网络上共享了自己编写的一份</w:t>
      </w:r>
      <w:r>
        <w:t>Office</w:t>
      </w:r>
      <w:r>
        <w:rPr>
          <w:rFonts w:hint="eastAsia"/>
        </w:rPr>
        <w:t>文档,并设定哪些用户可以阅读，哪些用户可以修改</w:t>
      </w:r>
      <w:r>
        <w:br/>
        <w:t>（C)</w:t>
      </w:r>
      <w:r>
        <w:rPr>
          <w:rFonts w:hint="eastAsia"/>
        </w:rPr>
        <w:t>用户使用加密软件对自己编写的</w:t>
      </w:r>
      <w:r>
        <w:t>Office</w:t>
      </w:r>
      <w:r>
        <w:rPr>
          <w:rFonts w:hint="eastAsia"/>
        </w:rPr>
        <w:t>文档进行加密，以阻止其他人得到这份拷贝后看到文档中的内容</w:t>
      </w:r>
      <w:r>
        <w:br/>
        <w:t>（D)</w:t>
      </w:r>
      <w:r>
        <w:rPr>
          <w:rFonts w:hint="eastAsia"/>
        </w:rPr>
        <w:t>某个人尝试登录到你的计算机中,但是口令输入的不对，系统提示口令错误，并将这次失败的登录过程纪录在系统日志中</w:t>
      </w:r>
    </w:p>
    <w:p w:rsidR="00217C97" w:rsidP="00217C97">
      <w:pPr>
        <w:spacing w:before="156"/>
        <w:ind w:firstLine="480"/>
      </w:pPr>
    </w:p>
    <w:p w:rsidR="00217C97" w:rsidP="00217C97">
      <w:pPr>
        <w:spacing w:before="156"/>
        <w:ind w:firstLine="480"/>
      </w:pPr>
      <w:r>
        <w:t>44.</w:t>
      </w:r>
      <w:r>
        <w:rPr>
          <w:rFonts w:hint="eastAsia"/>
        </w:rPr>
        <w:t>下面哪一个情景属于授权（</w:t>
      </w:r>
      <w:r>
        <w:t>Authorization</w:t>
      </w:r>
      <w:r>
        <w:rPr>
          <w:rFonts w:hint="eastAsia"/>
        </w:rPr>
        <w:t>)</w:t>
      </w:r>
      <w:r>
        <w:t>（B）</w:t>
      </w:r>
    </w:p>
    <w:p w:rsidR="00217C97" w:rsidP="00217C97">
      <w:pPr>
        <w:spacing w:before="156"/>
        <w:ind w:firstLine="480"/>
      </w:pPr>
      <w:r>
        <w:t>（A）</w:t>
      </w:r>
      <w:r>
        <w:rPr>
          <w:rFonts w:hint="eastAsia"/>
        </w:rPr>
        <w:t>用户依照系统提示输入用户名和口令</w:t>
      </w:r>
      <w:r>
        <w:br/>
      </w:r>
      <w:r>
        <w:rPr>
          <w:color w:val="FF0000"/>
        </w:rPr>
        <w:t>（B）</w:t>
      </w:r>
      <w:r>
        <w:rPr>
          <w:rFonts w:hint="eastAsia"/>
          <w:color w:val="FF0000"/>
        </w:rPr>
        <w:t>用户在网络上共享了自己编写的一份</w:t>
      </w:r>
      <w:r>
        <w:rPr>
          <w:color w:val="FF0000"/>
        </w:rPr>
        <w:t>Office</w:t>
      </w:r>
      <w:r>
        <w:rPr>
          <w:rFonts w:hint="eastAsia"/>
          <w:color w:val="FF0000"/>
        </w:rPr>
        <w:t>文档，并设定哪些用户可以阅读，哪些用户可以修改</w:t>
      </w:r>
      <w:r>
        <w:br/>
        <w:t>（C）</w:t>
      </w:r>
      <w:r>
        <w:rPr>
          <w:rFonts w:hint="eastAsia"/>
        </w:rPr>
        <w:t>用户使用加密软件对自己编写的</w:t>
      </w:r>
      <w:r>
        <w:t>Office</w:t>
      </w:r>
      <w:r>
        <w:rPr>
          <w:rFonts w:hint="eastAsia"/>
        </w:rPr>
        <w:t>文档进行加密，以阻止其他人得到这份拷贝后看到文档中的内容</w:t>
      </w:r>
      <w:r>
        <w:br/>
        <w:t>(D）</w:t>
      </w:r>
      <w:r>
        <w:rPr>
          <w:rFonts w:hint="eastAsia"/>
        </w:rPr>
        <w:t>某个人尝试登录到你的计算机中，但是口令输入的不对,系统提示口令错误,并将这次失败的登录过程纪录在系统日志中</w:t>
      </w:r>
    </w:p>
    <w:p w:rsidR="00217C97" w:rsidP="00217C97">
      <w:pPr>
        <w:spacing w:before="156"/>
        <w:ind w:firstLine="480"/>
      </w:pPr>
    </w:p>
    <w:p w:rsidR="00217C97" w:rsidP="00217C97">
      <w:pPr>
        <w:spacing w:before="156"/>
        <w:ind w:firstLine="480"/>
      </w:pPr>
      <w:r>
        <w:t>45。</w:t>
      </w:r>
      <w:r>
        <w:rPr>
          <w:rFonts w:hint="eastAsia"/>
        </w:rPr>
        <w:t>下面哪一个情景属于审计（</w:t>
      </w:r>
      <w:r>
        <w:t>Audit</w:t>
      </w:r>
      <w:r>
        <w:rPr>
          <w:rFonts w:hint="eastAsia"/>
        </w:rPr>
        <w:t>）</w:t>
      </w:r>
      <w:r>
        <w:t>（D）</w:t>
      </w:r>
    </w:p>
    <w:p w:rsidR="00217C97" w:rsidP="00217C97">
      <w:pPr>
        <w:spacing w:before="156"/>
        <w:ind w:firstLine="480"/>
        <w:rPr>
          <w:color w:val="FF0000"/>
        </w:rPr>
      </w:pPr>
      <w:r>
        <w:t>(A）</w:t>
      </w:r>
      <w:r>
        <w:rPr>
          <w:rFonts w:hint="eastAsia"/>
        </w:rPr>
        <w:t>用户依照系统提示输入用户名和口令</w:t>
      </w:r>
      <w:r>
        <w:br/>
        <w:t>（B)</w:t>
      </w:r>
      <w:r>
        <w:rPr>
          <w:rFonts w:hint="eastAsia"/>
        </w:rPr>
        <w:t>用户在网络上共享了自己编写的一份</w:t>
      </w:r>
      <w:r>
        <w:t>Office</w:t>
      </w:r>
      <w:r>
        <w:rPr>
          <w:rFonts w:hint="eastAsia"/>
        </w:rPr>
        <w:t>文档，并设定哪些用户可以阅读,哪些用户可以修改</w:t>
      </w:r>
      <w:r>
        <w:br/>
        <w:t>(C）</w:t>
      </w:r>
      <w:r>
        <w:rPr>
          <w:rFonts w:hint="eastAsia"/>
        </w:rPr>
        <w:t>用户使用加密软件对自己编写的</w:t>
      </w:r>
      <w:r>
        <w:t>Office</w:t>
      </w:r>
      <w:r>
        <w:rPr>
          <w:rFonts w:hint="eastAsia"/>
        </w:rPr>
        <w:t>文档进行加密，以阻止其他人得到这份拷贝后看到文档中的内容</w:t>
      </w:r>
      <w:r>
        <w:br/>
      </w:r>
      <w:r>
        <w:rPr>
          <w:color w:val="FF0000"/>
        </w:rPr>
        <w:t>（D）</w:t>
      </w:r>
      <w:r>
        <w:rPr>
          <w:rFonts w:hint="eastAsia"/>
          <w:color w:val="FF0000"/>
        </w:rPr>
        <w:t>某个人尝试登录到你的计算机中，但是口令输入的不对，系统提示口令错误，并将这次失败的登录过程纪录在系统日志中</w:t>
      </w:r>
    </w:p>
    <w:p w:rsidR="00217C97" w:rsidP="00217C97">
      <w:pPr>
        <w:spacing w:before="156"/>
        <w:ind w:firstLine="480"/>
      </w:pPr>
    </w:p>
    <w:p w:rsidR="00217C97" w:rsidP="00217C97">
      <w:pPr>
        <w:spacing w:before="156"/>
        <w:ind w:firstLine="480"/>
      </w:pPr>
      <w:r>
        <w:t>46.</w:t>
      </w:r>
      <w:r>
        <w:rPr>
          <w:rFonts w:hint="eastAsia"/>
        </w:rPr>
        <w:t>以网络为本的知识文明人们所关心的主要安全是</w:t>
      </w:r>
      <w:r>
        <w:t>（C)</w:t>
      </w:r>
    </w:p>
    <w:p w:rsidR="00217C97" w:rsidP="00217C97">
      <w:pPr>
        <w:spacing w:before="156"/>
        <w:ind w:firstLine="480"/>
      </w:pPr>
      <w:r>
        <w:t>(A）</w:t>
      </w:r>
      <w:r>
        <w:rPr>
          <w:rFonts w:hint="eastAsia"/>
        </w:rPr>
        <w:t>人身安全</w:t>
      </w:r>
      <w:r>
        <w:t xml:space="preserve">           </w:t>
      </w:r>
    </w:p>
    <w:p w:rsidR="00217C97" w:rsidP="00217C97">
      <w:pPr>
        <w:spacing w:before="156"/>
        <w:ind w:firstLine="480"/>
      </w:pPr>
      <w:r>
        <w:t>（B）</w:t>
      </w:r>
      <w:r>
        <w:rPr>
          <w:rFonts w:hint="eastAsia"/>
        </w:rPr>
        <w:t>社会安全</w:t>
      </w:r>
      <w:r>
        <w:t xml:space="preserve">          </w:t>
      </w:r>
    </w:p>
    <w:p w:rsidR="00217C97" w:rsidP="00217C97">
      <w:pPr>
        <w:spacing w:before="156"/>
        <w:ind w:firstLine="480"/>
        <w:rPr>
          <w:color w:val="FF0000"/>
        </w:rPr>
      </w:pPr>
      <w:r>
        <w:rPr>
          <w:color w:val="FF0000"/>
        </w:rPr>
        <w:t>（C）</w:t>
      </w:r>
      <w:r>
        <w:rPr>
          <w:rFonts w:hint="eastAsia"/>
          <w:color w:val="FF0000"/>
        </w:rPr>
        <w:t>信息安全</w:t>
      </w:r>
    </w:p>
    <w:p w:rsidR="00217C97" w:rsidP="00217C97">
      <w:pPr>
        <w:spacing w:before="156"/>
        <w:ind w:firstLine="480"/>
      </w:pPr>
    </w:p>
    <w:p w:rsidR="00217C97" w:rsidP="00217C97">
      <w:pPr>
        <w:spacing w:before="156"/>
        <w:ind w:firstLine="480"/>
      </w:pPr>
      <w:r>
        <w:t>47。</w:t>
      </w:r>
      <w:r>
        <w:rPr>
          <w:rFonts w:hint="eastAsia"/>
        </w:rPr>
        <w:t>第一次出现</w:t>
      </w:r>
      <w:r>
        <w:t>"HACKER"</w:t>
      </w:r>
      <w:r>
        <w:rPr>
          <w:rFonts w:hint="eastAsia"/>
        </w:rPr>
        <w:t>这个词是在</w:t>
      </w:r>
      <w:r>
        <w:t>(B)</w:t>
      </w:r>
    </w:p>
    <w:p w:rsidR="00217C97" w:rsidP="00217C97">
      <w:pPr>
        <w:spacing w:before="156"/>
        <w:ind w:firstLine="480"/>
      </w:pPr>
      <w:r>
        <w:t>（A)BELL</w:t>
      </w:r>
      <w:r>
        <w:rPr>
          <w:rFonts w:hint="eastAsia"/>
        </w:rPr>
        <w:t>实验室</w:t>
      </w:r>
      <w:r>
        <w:t xml:space="preserve">      </w:t>
      </w:r>
    </w:p>
    <w:p w:rsidR="00217C97" w:rsidP="00217C97">
      <w:pPr>
        <w:spacing w:before="156"/>
        <w:ind w:firstLine="480"/>
        <w:rPr>
          <w:color w:val="FF0000"/>
        </w:rPr>
      </w:pPr>
      <w:r>
        <w:rPr>
          <w:color w:val="FF0000"/>
        </w:rPr>
        <w:t>(B)</w:t>
      </w:r>
      <w:r>
        <w:rPr>
          <w:rFonts w:hint="eastAsia"/>
          <w:color w:val="FF0000"/>
        </w:rPr>
        <w:t>麻省理工</w:t>
      </w:r>
      <w:r>
        <w:rPr>
          <w:color w:val="FF0000"/>
        </w:rPr>
        <w:t>AI</w:t>
      </w:r>
      <w:r>
        <w:rPr>
          <w:rFonts w:hint="eastAsia"/>
          <w:color w:val="FF0000"/>
        </w:rPr>
        <w:t>实验室</w:t>
      </w:r>
      <w:r>
        <w:rPr>
          <w:color w:val="FF0000"/>
        </w:rPr>
        <w:t xml:space="preserve">            </w:t>
      </w:r>
    </w:p>
    <w:p w:rsidR="00217C97" w:rsidP="00217C97">
      <w:pPr>
        <w:spacing w:before="156"/>
        <w:ind w:firstLine="480"/>
      </w:pPr>
      <w:r>
        <w:t>(C）AT＆T</w:t>
      </w:r>
      <w:r>
        <w:rPr>
          <w:rFonts w:hint="eastAsia"/>
        </w:rPr>
        <w:t>实验室</w:t>
      </w:r>
    </w:p>
    <w:p w:rsidR="00217C97" w:rsidP="00217C97">
      <w:pPr>
        <w:spacing w:before="156"/>
        <w:ind w:firstLine="480"/>
      </w:pPr>
    </w:p>
    <w:p w:rsidR="00217C97" w:rsidP="00217C97">
      <w:pPr>
        <w:spacing w:before="156"/>
        <w:ind w:firstLine="480"/>
      </w:pPr>
      <w:r>
        <w:t>48.</w:t>
      </w:r>
      <w:r>
        <w:rPr>
          <w:rFonts w:hint="eastAsia"/>
        </w:rPr>
        <w:t>可能给系统造成影响或者破坏的人包括</w:t>
      </w:r>
      <w:r>
        <w:t>（A）</w:t>
      </w:r>
    </w:p>
    <w:p w:rsidR="00217C97" w:rsidP="00217C97">
      <w:pPr>
        <w:spacing w:before="156"/>
        <w:ind w:firstLine="480"/>
        <w:rPr>
          <w:color w:val="FF0000"/>
        </w:rPr>
      </w:pPr>
      <w:r>
        <w:rPr>
          <w:color w:val="FF0000"/>
        </w:rPr>
        <w:t>（A）</w:t>
      </w:r>
      <w:r>
        <w:rPr>
          <w:rFonts w:hint="eastAsia"/>
          <w:color w:val="FF0000"/>
        </w:rPr>
        <w:t>所有网络与信息系统使用者</w:t>
      </w:r>
      <w:r>
        <w:rPr>
          <w:color w:val="FF0000"/>
        </w:rPr>
        <w:t xml:space="preserve">       </w:t>
      </w:r>
    </w:p>
    <w:p w:rsidR="00217C97" w:rsidP="00217C97">
      <w:pPr>
        <w:spacing w:before="156"/>
        <w:ind w:firstLine="480"/>
      </w:pPr>
      <w:r>
        <w:t>（B)</w:t>
      </w:r>
      <w:r>
        <w:rPr>
          <w:rFonts w:hint="eastAsia"/>
        </w:rPr>
        <w:t>只有黑客</w:t>
      </w:r>
      <w:r>
        <w:t xml:space="preserve">          </w:t>
      </w:r>
    </w:p>
    <w:p w:rsidR="00217C97" w:rsidP="00217C97">
      <w:pPr>
        <w:spacing w:before="156"/>
        <w:ind w:firstLine="480"/>
      </w:pPr>
      <w:r>
        <w:t>(C)</w:t>
      </w:r>
      <w:r>
        <w:rPr>
          <w:rFonts w:hint="eastAsia"/>
        </w:rPr>
        <w:t>只有跨客</w:t>
      </w:r>
    </w:p>
    <w:p w:rsidR="00217C97" w:rsidP="00217C97">
      <w:pPr>
        <w:spacing w:before="156"/>
        <w:ind w:firstLine="480"/>
      </w:pPr>
    </w:p>
    <w:p w:rsidR="00217C97" w:rsidP="00217C97">
      <w:pPr>
        <w:spacing w:before="156"/>
        <w:ind w:firstLine="480"/>
      </w:pPr>
      <w:r>
        <w:t>49.</w:t>
      </w:r>
      <w:r>
        <w:rPr>
          <w:rFonts w:hint="eastAsia"/>
        </w:rPr>
        <w:t>黑客的主要攻击手段包括</w:t>
      </w:r>
      <w:r>
        <w:t>(A）</w:t>
      </w:r>
    </w:p>
    <w:p w:rsidR="00217C97" w:rsidP="00217C97">
      <w:pPr>
        <w:spacing w:before="156"/>
        <w:ind w:firstLine="480"/>
        <w:rPr>
          <w:color w:val="FF0000"/>
        </w:rPr>
      </w:pPr>
      <w:r>
        <w:rPr>
          <w:color w:val="FF0000"/>
        </w:rPr>
        <w:t>(A)</w:t>
      </w:r>
      <w:r>
        <w:rPr>
          <w:rFonts w:hint="eastAsia"/>
          <w:color w:val="FF0000"/>
        </w:rPr>
        <w:t>社会工程攻击、蛮力攻击和技术攻击</w:t>
      </w:r>
      <w:r>
        <w:rPr>
          <w:color w:val="FF0000"/>
        </w:rPr>
        <w:t xml:space="preserve">    </w:t>
      </w:r>
    </w:p>
    <w:p w:rsidR="00217C97" w:rsidP="00217C97">
      <w:pPr>
        <w:spacing w:before="156"/>
        <w:ind w:firstLine="480"/>
      </w:pPr>
      <w:r>
        <w:t>（B)</w:t>
      </w:r>
      <w:r>
        <w:rPr>
          <w:rFonts w:hint="eastAsia"/>
        </w:rPr>
        <w:t>人类工程攻击、武力攻击及技术攻击</w:t>
      </w:r>
      <w:r>
        <w:t xml:space="preserve">      </w:t>
      </w:r>
    </w:p>
    <w:p w:rsidR="00217C97" w:rsidP="00217C97">
      <w:pPr>
        <w:spacing w:before="156"/>
        <w:ind w:firstLine="480"/>
      </w:pPr>
      <w:r>
        <w:t>（C)</w:t>
      </w:r>
      <w:r>
        <w:rPr>
          <w:rFonts w:hint="eastAsia"/>
        </w:rPr>
        <w:t>社会工程攻击、系统攻击及技术攻击</w:t>
      </w:r>
    </w:p>
    <w:p w:rsidR="00217C97" w:rsidP="00217C97">
      <w:pPr>
        <w:spacing w:before="156"/>
        <w:ind w:firstLine="480"/>
      </w:pPr>
    </w:p>
    <w:p w:rsidR="00217C97" w:rsidP="00217C97">
      <w:pPr>
        <w:spacing w:before="156"/>
        <w:ind w:firstLine="480"/>
      </w:pPr>
      <w:r>
        <w:t>50。</w:t>
      </w:r>
      <w:r>
        <w:rPr>
          <w:rFonts w:hint="eastAsia"/>
        </w:rPr>
        <w:t>从统计的情况看，造成危害最大的黑客攻击是</w:t>
      </w:r>
      <w:r>
        <w:t>（C)</w:t>
      </w:r>
    </w:p>
    <w:p w:rsidR="00217C97" w:rsidP="00217C97">
      <w:pPr>
        <w:spacing w:before="156"/>
        <w:ind w:firstLine="480"/>
      </w:pPr>
      <w:r>
        <w:t>（A)</w:t>
      </w:r>
      <w:r>
        <w:rPr>
          <w:rFonts w:hint="eastAsia"/>
        </w:rPr>
        <w:t>漏洞攻击</w:t>
      </w:r>
      <w:r>
        <w:t xml:space="preserve">         </w:t>
      </w:r>
    </w:p>
    <w:p w:rsidR="00217C97" w:rsidP="00217C97">
      <w:pPr>
        <w:spacing w:before="156"/>
        <w:ind w:firstLine="480"/>
      </w:pPr>
      <w:r>
        <w:t>(B)</w:t>
      </w:r>
      <w:r>
        <w:rPr>
          <w:rFonts w:hint="eastAsia"/>
        </w:rPr>
        <w:t>蠕虫攻击</w:t>
      </w:r>
      <w:r>
        <w:t xml:space="preserve">             </w:t>
      </w:r>
    </w:p>
    <w:p w:rsidR="00217C97" w:rsidP="00217C97">
      <w:pPr>
        <w:spacing w:before="156"/>
        <w:ind w:firstLine="480"/>
        <w:rPr>
          <w:color w:val="FF0000"/>
        </w:rPr>
      </w:pPr>
      <w:r>
        <w:rPr>
          <w:color w:val="FF0000"/>
        </w:rPr>
        <w:t>(C)</w:t>
      </w:r>
      <w:r>
        <w:rPr>
          <w:rFonts w:hint="eastAsia"/>
          <w:color w:val="FF0000"/>
        </w:rPr>
        <w:t>病毒攻击</w:t>
      </w:r>
    </w:p>
    <w:p w:rsidR="00217C97" w:rsidP="00217C97">
      <w:pPr>
        <w:spacing w:before="156"/>
        <w:ind w:firstLine="480"/>
      </w:pPr>
    </w:p>
    <w:p w:rsidR="00217C97" w:rsidP="00217C97">
      <w:pPr>
        <w:spacing w:before="156"/>
        <w:ind w:firstLine="480"/>
      </w:pPr>
      <w:r>
        <w:t>51。</w:t>
      </w:r>
      <w:r>
        <w:rPr>
          <w:rFonts w:hint="eastAsia"/>
        </w:rPr>
        <w:t>第一个计算机病毒出现在</w:t>
      </w:r>
      <w:r>
        <w:t>（B)</w:t>
      </w:r>
    </w:p>
    <w:p w:rsidR="00217C97" w:rsidP="00217C97">
      <w:pPr>
        <w:spacing w:before="156"/>
        <w:ind w:firstLine="480"/>
      </w:pPr>
      <w:r>
        <w:t>(A）40</w:t>
      </w:r>
      <w:r>
        <w:rPr>
          <w:rFonts w:hint="eastAsia"/>
        </w:rPr>
        <w:t>年代</w:t>
      </w:r>
      <w:r>
        <w:t xml:space="preserve">      </w:t>
      </w:r>
    </w:p>
    <w:p w:rsidR="00217C97" w:rsidP="00217C97">
      <w:pPr>
        <w:spacing w:before="156"/>
        <w:ind w:firstLine="480"/>
        <w:rPr>
          <w:color w:val="FF0000"/>
        </w:rPr>
      </w:pPr>
      <w:r>
        <w:rPr>
          <w:color w:val="FF0000"/>
        </w:rPr>
        <w:t>(B)70 </w:t>
      </w:r>
      <w:r>
        <w:rPr>
          <w:rFonts w:hint="eastAsia"/>
          <w:color w:val="FF0000"/>
        </w:rPr>
        <w:t>年代</w:t>
      </w:r>
      <w:r>
        <w:rPr>
          <w:color w:val="FF0000"/>
        </w:rPr>
        <w:t xml:space="preserve">        </w:t>
      </w:r>
    </w:p>
    <w:p w:rsidR="00217C97" w:rsidP="00217C97">
      <w:pPr>
        <w:spacing w:before="156"/>
        <w:ind w:firstLine="480"/>
      </w:pPr>
      <w:r>
        <w:t>（C）90</w:t>
      </w:r>
      <w:r>
        <w:rPr>
          <w:rFonts w:hint="eastAsia"/>
        </w:rPr>
        <w:t>年代</w:t>
      </w:r>
    </w:p>
    <w:p w:rsidR="00217C97" w:rsidP="00217C97">
      <w:pPr>
        <w:spacing w:before="156"/>
        <w:ind w:firstLine="480"/>
      </w:pPr>
    </w:p>
    <w:p w:rsidR="00217C97" w:rsidP="00217C97">
      <w:pPr>
        <w:spacing w:before="156"/>
        <w:ind w:firstLine="480"/>
      </w:pPr>
      <w:r>
        <w:t>52.</w:t>
      </w:r>
      <w:r>
        <w:rPr>
          <w:rFonts w:hint="eastAsia"/>
        </w:rPr>
        <w:t>口令攻击的主要目的是</w:t>
      </w:r>
      <w:r>
        <w:t>（B）</w:t>
      </w:r>
    </w:p>
    <w:p w:rsidR="00217C97" w:rsidP="00217C97">
      <w:pPr>
        <w:spacing w:before="156"/>
        <w:ind w:firstLine="480"/>
      </w:pPr>
      <w:r>
        <w:t>（A）</w:t>
      </w:r>
      <w:r>
        <w:rPr>
          <w:rFonts w:hint="eastAsia"/>
        </w:rPr>
        <w:t>获取口令破坏系统</w:t>
      </w:r>
      <w:r>
        <w:t xml:space="preserve">             </w:t>
      </w:r>
    </w:p>
    <w:p w:rsidR="00217C97" w:rsidP="00217C97">
      <w:pPr>
        <w:spacing w:before="156"/>
        <w:ind w:firstLine="480"/>
        <w:rPr>
          <w:color w:val="FF0000"/>
        </w:rPr>
      </w:pPr>
      <w:r>
        <w:rPr>
          <w:color w:val="FF0000"/>
        </w:rPr>
        <w:t>（B）</w:t>
      </w:r>
      <w:r>
        <w:rPr>
          <w:rFonts w:hint="eastAsia"/>
          <w:color w:val="FF0000"/>
        </w:rPr>
        <w:t>获取口令进入系统</w:t>
      </w:r>
      <w:r>
        <w:rPr>
          <w:color w:val="FF0000"/>
        </w:rPr>
        <w:t xml:space="preserve">              </w:t>
      </w:r>
    </w:p>
    <w:p w:rsidR="00217C97" w:rsidP="00217C97">
      <w:pPr>
        <w:spacing w:before="156"/>
        <w:ind w:firstLine="480"/>
      </w:pPr>
      <w:r>
        <w:t>(C）</w:t>
      </w:r>
      <w:r>
        <w:rPr>
          <w:rFonts w:hint="eastAsia"/>
        </w:rPr>
        <w:t>仅获取口令没有用途</w:t>
      </w:r>
    </w:p>
    <w:p w:rsidR="00217C97" w:rsidP="00217C97">
      <w:pPr>
        <w:spacing w:before="156"/>
        <w:ind w:firstLine="480"/>
      </w:pPr>
    </w:p>
    <w:p w:rsidR="00217C97" w:rsidP="00217C97">
      <w:pPr>
        <w:spacing w:before="156"/>
        <w:ind w:firstLine="480"/>
      </w:pPr>
      <w:r>
        <w:t>53.</w:t>
      </w:r>
      <w:r>
        <w:rPr>
          <w:rFonts w:hint="eastAsia"/>
        </w:rPr>
        <w:t>通过口令使用习惯调查发现有大约</w:t>
      </w:r>
      <w:r>
        <w:t>___%</w:t>
      </w:r>
      <w:r>
        <w:rPr>
          <w:rFonts w:hint="eastAsia"/>
        </w:rPr>
        <w:t>的人使用的口令长度低于</w:t>
      </w:r>
      <w:r>
        <w:t>5</w:t>
      </w:r>
      <w:r>
        <w:rPr>
          <w:rFonts w:hint="eastAsia"/>
        </w:rPr>
        <w:t>个字符的</w:t>
      </w:r>
      <w:r>
        <w:t>（B）</w:t>
      </w:r>
    </w:p>
    <w:p w:rsidR="00217C97" w:rsidP="00217C97">
      <w:pPr>
        <w:spacing w:before="156"/>
        <w:ind w:firstLine="480"/>
      </w:pPr>
      <w:r>
        <w:t xml:space="preserve">(A）50.5        </w:t>
      </w:r>
    </w:p>
    <w:p w:rsidR="00217C97" w:rsidP="00217C97">
      <w:pPr>
        <w:spacing w:before="156"/>
        <w:ind w:firstLine="480"/>
        <w:rPr>
          <w:color w:val="FF0000"/>
        </w:rPr>
      </w:pPr>
      <w:r>
        <w:rPr>
          <w:color w:val="FF0000"/>
        </w:rPr>
        <w:t xml:space="preserve">(B)51。 5            </w:t>
      </w:r>
    </w:p>
    <w:p w:rsidR="00217C97" w:rsidP="00217C97">
      <w:pPr>
        <w:spacing w:before="156"/>
        <w:ind w:firstLine="480"/>
      </w:pPr>
      <w:r>
        <w:t>（C)52.5</w:t>
      </w:r>
    </w:p>
    <w:p w:rsidR="00217C97" w:rsidP="00217C97">
      <w:pPr>
        <w:spacing w:before="156"/>
        <w:ind w:firstLine="480"/>
      </w:pPr>
    </w:p>
    <w:p w:rsidR="00217C97" w:rsidP="00217C97">
      <w:pPr>
        <w:spacing w:before="156"/>
        <w:ind w:firstLine="480"/>
      </w:pPr>
      <w:r>
        <w:t>54。</w:t>
      </w:r>
      <w:r>
        <w:rPr>
          <w:rFonts w:hint="eastAsia"/>
        </w:rPr>
        <w:t>通常一个三个字符的口令破解需要</w:t>
      </w:r>
      <w:r>
        <w:t>(B）</w:t>
      </w:r>
    </w:p>
    <w:p w:rsidR="00217C97" w:rsidP="00217C97">
      <w:pPr>
        <w:spacing w:before="156"/>
        <w:ind w:firstLine="480"/>
      </w:pPr>
      <w:r>
        <w:t>（A）18</w:t>
      </w:r>
      <w:r>
        <w:rPr>
          <w:rFonts w:hint="eastAsia"/>
        </w:rPr>
        <w:t>毫秒</w:t>
      </w:r>
      <w:r>
        <w:t xml:space="preserve">          </w:t>
      </w:r>
    </w:p>
    <w:p w:rsidR="00217C97" w:rsidP="00217C97">
      <w:pPr>
        <w:spacing w:before="156"/>
        <w:ind w:firstLine="480"/>
        <w:rPr>
          <w:color w:val="FF0000"/>
        </w:rPr>
      </w:pPr>
      <w:r>
        <w:rPr>
          <w:color w:val="FF0000"/>
        </w:rPr>
        <w:t>（B)18 </w:t>
      </w:r>
      <w:r>
        <w:rPr>
          <w:rFonts w:hint="eastAsia"/>
          <w:color w:val="FF0000"/>
        </w:rPr>
        <w:t>秒</w:t>
      </w:r>
      <w:r>
        <w:rPr>
          <w:color w:val="FF0000"/>
        </w:rPr>
        <w:t xml:space="preserve">            </w:t>
      </w:r>
    </w:p>
    <w:p w:rsidR="00217C97" w:rsidP="00217C97">
      <w:pPr>
        <w:spacing w:before="156"/>
        <w:ind w:firstLine="480"/>
      </w:pPr>
      <w:r>
        <w:t>（C）18</w:t>
      </w:r>
      <w:r>
        <w:rPr>
          <w:rFonts w:hint="eastAsia"/>
        </w:rPr>
        <w:t>分</w:t>
      </w:r>
    </w:p>
    <w:p w:rsidR="00217C97" w:rsidP="00217C97">
      <w:pPr>
        <w:spacing w:before="156"/>
        <w:ind w:firstLine="480"/>
      </w:pPr>
    </w:p>
    <w:p w:rsidR="00217C97" w:rsidP="00217C97">
      <w:pPr>
        <w:spacing w:before="156"/>
        <w:ind w:firstLine="480"/>
      </w:pPr>
      <w:r>
        <w:t>55.</w:t>
      </w:r>
      <w:r>
        <w:rPr>
          <w:rFonts w:hint="eastAsia"/>
        </w:rPr>
        <w:t>黑色星期四是指</w:t>
      </w:r>
      <w:r>
        <w:t>（A）</w:t>
      </w:r>
    </w:p>
    <w:p w:rsidR="00217C97" w:rsidP="00217C97">
      <w:pPr>
        <w:spacing w:before="156"/>
        <w:ind w:firstLine="480"/>
        <w:rPr>
          <w:color w:val="FF0000"/>
        </w:rPr>
      </w:pPr>
      <w:r>
        <w:rPr>
          <w:color w:val="FF0000"/>
        </w:rPr>
        <w:t>（A）1998</w:t>
      </w:r>
      <w:r>
        <w:rPr>
          <w:rFonts w:hint="eastAsia"/>
          <w:color w:val="FF0000"/>
        </w:rPr>
        <w:t>年</w:t>
      </w:r>
      <w:r>
        <w:rPr>
          <w:color w:val="FF0000"/>
        </w:rPr>
        <w:t>11</w:t>
      </w:r>
      <w:r>
        <w:rPr>
          <w:rFonts w:hint="eastAsia"/>
          <w:color w:val="FF0000"/>
        </w:rPr>
        <w:t>月</w:t>
      </w:r>
      <w:r>
        <w:rPr>
          <w:color w:val="FF0000"/>
        </w:rPr>
        <w:t>3</w:t>
      </w:r>
      <w:r>
        <w:rPr>
          <w:rFonts w:hint="eastAsia"/>
          <w:color w:val="FF0000"/>
        </w:rPr>
        <w:t>日星期四</w:t>
      </w:r>
      <w:r>
        <w:rPr>
          <w:color w:val="FF0000"/>
        </w:rPr>
        <w:t xml:space="preserve">         </w:t>
      </w:r>
    </w:p>
    <w:p w:rsidR="00217C97" w:rsidP="00217C97">
      <w:pPr>
        <w:spacing w:before="156"/>
        <w:ind w:firstLine="480"/>
      </w:pPr>
      <w:r>
        <w:t>(B）1999</w:t>
      </w:r>
      <w:r>
        <w:rPr>
          <w:rFonts w:hint="eastAsia"/>
        </w:rPr>
        <w:t>年</w:t>
      </w:r>
      <w:r>
        <w:t>6</w:t>
      </w:r>
      <w:r>
        <w:rPr>
          <w:rFonts w:hint="eastAsia"/>
        </w:rPr>
        <w:t>月</w:t>
      </w:r>
      <w:r>
        <w:t>24</w:t>
      </w:r>
      <w:r>
        <w:rPr>
          <w:rFonts w:hint="eastAsia"/>
        </w:rPr>
        <w:t>日星期四</w:t>
      </w:r>
      <w:r>
        <w:t xml:space="preserve">       </w:t>
      </w:r>
    </w:p>
    <w:p w:rsidR="00217C97" w:rsidP="00217C97">
      <w:pPr>
        <w:spacing w:before="156"/>
        <w:ind w:firstLine="480"/>
      </w:pPr>
      <w:r>
        <w:t>（C）2000</w:t>
      </w:r>
      <w:r>
        <w:rPr>
          <w:rFonts w:hint="eastAsia"/>
        </w:rPr>
        <w:t>年</w:t>
      </w:r>
      <w:r>
        <w:t>4</w:t>
      </w:r>
      <w:r>
        <w:rPr>
          <w:rFonts w:hint="eastAsia"/>
        </w:rPr>
        <w:t>月</w:t>
      </w:r>
      <w:r>
        <w:t>13</w:t>
      </w:r>
      <w:r>
        <w:rPr>
          <w:rFonts w:hint="eastAsia"/>
        </w:rPr>
        <w:t>日星期四</w:t>
      </w:r>
    </w:p>
    <w:p w:rsidR="00217C97" w:rsidP="00217C97">
      <w:pPr>
        <w:spacing w:before="156"/>
        <w:ind w:firstLine="480"/>
      </w:pPr>
    </w:p>
    <w:p w:rsidR="00217C97" w:rsidP="00217C97">
      <w:pPr>
        <w:spacing w:before="156"/>
        <w:ind w:firstLine="480"/>
      </w:pPr>
      <w:r>
        <w:t>56。</w:t>
      </w:r>
      <w:r>
        <w:rPr>
          <w:rFonts w:hint="eastAsia"/>
        </w:rPr>
        <w:t>大家所认为的对</w:t>
      </w:r>
      <w:r>
        <w:t>Internet</w:t>
      </w:r>
      <w:r>
        <w:rPr>
          <w:rFonts w:hint="eastAsia"/>
        </w:rPr>
        <w:t>安全技术进行研究是从</w:t>
      </w:r>
      <w:r>
        <w:t>_______</w:t>
      </w:r>
      <w:r>
        <w:rPr>
          <w:rFonts w:hint="eastAsia"/>
        </w:rPr>
        <w:t>时候开始的</w:t>
      </w:r>
      <w:r>
        <w:t>  （C)</w:t>
      </w:r>
    </w:p>
    <w:p w:rsidR="00217C97" w:rsidP="00217C97">
      <w:pPr>
        <w:spacing w:before="156"/>
        <w:ind w:firstLine="480"/>
      </w:pPr>
      <w:r>
        <w:t>(A)Internet </w:t>
      </w:r>
      <w:r>
        <w:rPr>
          <w:rFonts w:hint="eastAsia"/>
        </w:rPr>
        <w:t>诞生</w:t>
      </w:r>
      <w:r>
        <w:t xml:space="preserve">    </w:t>
      </w:r>
    </w:p>
    <w:p w:rsidR="00217C97" w:rsidP="00217C97">
      <w:pPr>
        <w:spacing w:before="156"/>
        <w:ind w:firstLine="480"/>
      </w:pPr>
      <w:r>
        <w:t>(B)</w:t>
      </w:r>
      <w:r>
        <w:rPr>
          <w:rFonts w:hint="eastAsia"/>
        </w:rPr>
        <w:t>第一个计算机病毒出现</w:t>
      </w:r>
      <w:r>
        <w:t xml:space="preserve">     </w:t>
      </w:r>
    </w:p>
    <w:p w:rsidR="00217C97" w:rsidP="00217C97">
      <w:pPr>
        <w:spacing w:before="156"/>
        <w:ind w:firstLine="480"/>
        <w:rPr>
          <w:color w:val="FF0000"/>
        </w:rPr>
      </w:pPr>
      <w:r>
        <w:rPr>
          <w:color w:val="FF0000"/>
        </w:rPr>
        <w:t>（ C）</w:t>
      </w:r>
      <w:r>
        <w:rPr>
          <w:rFonts w:hint="eastAsia"/>
          <w:color w:val="FF0000"/>
        </w:rPr>
        <w:t>黑色星期四</w:t>
      </w:r>
    </w:p>
    <w:p w:rsidR="00217C97" w:rsidP="00217C97">
      <w:pPr>
        <w:spacing w:before="156"/>
        <w:ind w:firstLine="480"/>
      </w:pPr>
    </w:p>
    <w:p w:rsidR="00217C97" w:rsidP="00217C97">
      <w:pPr>
        <w:spacing w:before="156"/>
        <w:ind w:firstLine="480"/>
      </w:pPr>
      <w:r>
        <w:t>57.</w:t>
      </w:r>
      <w:r>
        <w:rPr>
          <w:rFonts w:hint="eastAsia"/>
        </w:rPr>
        <w:t>计算机紧急应急小组的简称是</w:t>
      </w:r>
      <w:r>
        <w:t>（A）</w:t>
      </w:r>
    </w:p>
    <w:p w:rsidR="00217C97" w:rsidP="00217C97">
      <w:pPr>
        <w:spacing w:before="156"/>
        <w:ind w:firstLine="480"/>
        <w:rPr>
          <w:color w:val="FF0000"/>
        </w:rPr>
      </w:pPr>
      <w:r>
        <w:rPr>
          <w:color w:val="FF0000"/>
        </w:rPr>
        <w:t xml:space="preserve">(A)CERT        </w:t>
      </w:r>
    </w:p>
    <w:p w:rsidR="00217C97" w:rsidP="00217C97">
      <w:pPr>
        <w:spacing w:before="156"/>
        <w:ind w:firstLine="480"/>
      </w:pPr>
      <w:r>
        <w:t xml:space="preserve">（B）FIRST            </w:t>
      </w:r>
    </w:p>
    <w:p w:rsidR="00217C97" w:rsidP="00217C97">
      <w:pPr>
        <w:spacing w:before="156"/>
        <w:ind w:firstLine="480"/>
      </w:pPr>
      <w:r>
        <w:t>（C)SANA</w:t>
      </w:r>
    </w:p>
    <w:p w:rsidR="00217C97" w:rsidP="00217C97">
      <w:pPr>
        <w:spacing w:before="156"/>
        <w:ind w:firstLine="480"/>
      </w:pPr>
    </w:p>
    <w:p w:rsidR="00217C97" w:rsidP="00217C97">
      <w:pPr>
        <w:spacing w:before="156"/>
        <w:ind w:firstLine="480"/>
      </w:pPr>
      <w:r>
        <w:t>58。</w:t>
      </w:r>
      <w:r>
        <w:rPr>
          <w:rFonts w:hint="eastAsia"/>
        </w:rPr>
        <w:t>邮件炸弹攻击主要是</w:t>
      </w:r>
      <w:r>
        <w:t>（B)</w:t>
      </w:r>
    </w:p>
    <w:p w:rsidR="00217C97" w:rsidP="00217C97">
      <w:pPr>
        <w:spacing w:before="156"/>
        <w:ind w:firstLine="480"/>
      </w:pPr>
      <w:r>
        <w:t>（A)</w:t>
      </w:r>
      <w:r>
        <w:rPr>
          <w:rFonts w:hint="eastAsia"/>
        </w:rPr>
        <w:t>破坏被攻击者邮件服务器</w:t>
      </w:r>
      <w:r>
        <w:t xml:space="preserve">      </w:t>
      </w:r>
    </w:p>
    <w:p w:rsidR="00217C97" w:rsidP="00217C97">
      <w:pPr>
        <w:spacing w:before="156"/>
        <w:ind w:firstLine="480"/>
        <w:rPr>
          <w:color w:val="FF0000"/>
        </w:rPr>
      </w:pPr>
      <w:r>
        <w:rPr>
          <w:color w:val="FF0000"/>
        </w:rPr>
        <w:t>（B）</w:t>
      </w:r>
      <w:r>
        <w:rPr>
          <w:rFonts w:hint="eastAsia"/>
          <w:color w:val="FF0000"/>
        </w:rPr>
        <w:t>添满被攻击者邮箱</w:t>
      </w:r>
      <w:r>
        <w:rPr>
          <w:color w:val="FF0000"/>
        </w:rPr>
        <w:t xml:space="preserve">          </w:t>
      </w:r>
    </w:p>
    <w:p w:rsidR="00217C97" w:rsidP="00217C97">
      <w:pPr>
        <w:spacing w:before="156"/>
        <w:ind w:firstLine="480"/>
      </w:pPr>
      <w:r>
        <w:t>（C）</w:t>
      </w:r>
      <w:r>
        <w:rPr>
          <w:rFonts w:hint="eastAsia"/>
        </w:rPr>
        <w:t>破坏被攻击者邮件客户端</w:t>
      </w:r>
    </w:p>
    <w:p w:rsidR="00217C97" w:rsidP="00217C97">
      <w:pPr>
        <w:spacing w:before="156"/>
        <w:ind w:firstLine="480"/>
      </w:pPr>
    </w:p>
    <w:p w:rsidR="00217C97" w:rsidP="00217C97">
      <w:pPr>
        <w:spacing w:before="156"/>
        <w:ind w:firstLine="480"/>
      </w:pPr>
      <w:r>
        <w:t>59。</w:t>
      </w:r>
      <w:r>
        <w:rPr>
          <w:rFonts w:hint="eastAsia"/>
        </w:rPr>
        <w:t>逻辑炸弹通常是通过</w:t>
      </w:r>
      <w:r>
        <w:t>（B)</w:t>
      </w:r>
    </w:p>
    <w:p w:rsidR="00217C97" w:rsidP="00217C97">
      <w:pPr>
        <w:spacing w:before="156"/>
        <w:ind w:firstLine="480"/>
      </w:pPr>
      <w:r>
        <w:t>（A）</w:t>
      </w:r>
      <w:r>
        <w:rPr>
          <w:rFonts w:hint="eastAsia"/>
        </w:rPr>
        <w:t>必须远程控制启动执行，实施破坏</w:t>
      </w:r>
      <w:r>
        <w:t xml:space="preserve">       </w:t>
      </w:r>
    </w:p>
    <w:p w:rsidR="00217C97" w:rsidP="00217C97">
      <w:pPr>
        <w:spacing w:before="156"/>
        <w:ind w:firstLine="480"/>
        <w:rPr>
          <w:color w:val="FF0000"/>
        </w:rPr>
      </w:pPr>
      <w:r>
        <w:rPr>
          <w:color w:val="FF0000"/>
        </w:rPr>
        <w:t>（B)</w:t>
      </w:r>
      <w:r>
        <w:rPr>
          <w:rFonts w:hint="eastAsia"/>
          <w:color w:val="FF0000"/>
        </w:rPr>
        <w:t>指定条件或外来触发启动执行,实施破坏</w:t>
      </w:r>
      <w:r>
        <w:rPr>
          <w:color w:val="FF0000"/>
        </w:rPr>
        <w:t xml:space="preserve">     </w:t>
      </w:r>
    </w:p>
    <w:p w:rsidR="00217C97" w:rsidP="00217C97">
      <w:pPr>
        <w:spacing w:before="156"/>
        <w:ind w:firstLine="480"/>
      </w:pPr>
      <w:r>
        <w:t>(C)</w:t>
      </w:r>
      <w:r>
        <w:rPr>
          <w:rFonts w:hint="eastAsia"/>
        </w:rPr>
        <w:t>通过管理员控制启动执行，实施破坏</w:t>
      </w:r>
    </w:p>
    <w:p w:rsidR="00217C97" w:rsidP="00217C97">
      <w:pPr>
        <w:spacing w:before="156"/>
        <w:ind w:firstLine="480"/>
      </w:pPr>
    </w:p>
    <w:p w:rsidR="00217C97" w:rsidP="00217C97">
      <w:pPr>
        <w:spacing w:before="156"/>
        <w:ind w:firstLine="480"/>
      </w:pPr>
      <w:r>
        <w:t>60.1996</w:t>
      </w:r>
      <w:r>
        <w:rPr>
          <w:rFonts w:hint="eastAsia"/>
        </w:rPr>
        <w:t>年上海某寻呼台发生的逻辑炸弹事件，造事者被判</w:t>
      </w:r>
      <w:r>
        <w:t>”</w:t>
      </w:r>
      <w:r>
        <w:rPr>
          <w:rFonts w:hint="eastAsia"/>
        </w:rPr>
        <w:t>情节轻微,无罪释放</w:t>
      </w:r>
      <w:r>
        <w:t>"</w:t>
      </w:r>
      <w:r>
        <w:rPr>
          <w:rFonts w:hint="eastAsia"/>
        </w:rPr>
        <w:t>是因为</w:t>
      </w:r>
      <w:r>
        <w:t>（C)</w:t>
      </w:r>
    </w:p>
    <w:p w:rsidR="00217C97" w:rsidP="00217C97">
      <w:pPr>
        <w:spacing w:before="156"/>
        <w:ind w:firstLine="480"/>
      </w:pPr>
      <w:r>
        <w:t>(A)</w:t>
      </w:r>
      <w:r>
        <w:rPr>
          <w:rFonts w:hint="eastAsia"/>
        </w:rPr>
        <w:t>证据不足</w:t>
      </w:r>
      <w:r>
        <w:t xml:space="preserve">      </w:t>
      </w:r>
    </w:p>
    <w:p w:rsidR="00217C97" w:rsidP="00217C97">
      <w:pPr>
        <w:spacing w:before="156"/>
        <w:ind w:firstLine="480"/>
      </w:pPr>
      <w:r>
        <w:t>（B)</w:t>
      </w:r>
      <w:r>
        <w:rPr>
          <w:rFonts w:hint="eastAsia"/>
        </w:rPr>
        <w:t>没有造成破坏</w:t>
      </w:r>
      <w:r>
        <w:t xml:space="preserve">     </w:t>
      </w:r>
    </w:p>
    <w:p w:rsidR="00217C97" w:rsidP="00217C97">
      <w:pPr>
        <w:spacing w:before="156"/>
        <w:ind w:firstLine="480"/>
        <w:rPr>
          <w:color w:val="FF0000"/>
        </w:rPr>
      </w:pPr>
      <w:r>
        <w:rPr>
          <w:color w:val="FF0000"/>
        </w:rPr>
        <w:t>(C)</w:t>
      </w:r>
      <w:r>
        <w:rPr>
          <w:rFonts w:hint="eastAsia"/>
          <w:color w:val="FF0000"/>
        </w:rPr>
        <w:t>法律不健全</w:t>
      </w:r>
    </w:p>
    <w:p w:rsidR="00217C97" w:rsidP="00217C97">
      <w:pPr>
        <w:spacing w:before="156"/>
        <w:ind w:firstLine="480"/>
      </w:pPr>
    </w:p>
    <w:p w:rsidR="00217C97" w:rsidP="00217C97">
      <w:pPr>
        <w:spacing w:before="156"/>
        <w:ind w:firstLine="480"/>
      </w:pPr>
      <w:r>
        <w:t>61。</w:t>
      </w:r>
      <w:r>
        <w:rPr>
          <w:rFonts w:hint="eastAsia"/>
        </w:rPr>
        <w:t>扫描工具</w:t>
      </w:r>
      <w:r>
        <w:t>（C)</w:t>
      </w:r>
    </w:p>
    <w:p w:rsidR="00217C97" w:rsidP="00217C97">
      <w:pPr>
        <w:spacing w:before="156"/>
        <w:ind w:firstLine="480"/>
      </w:pPr>
      <w:r>
        <w:t>（A)</w:t>
      </w:r>
      <w:r>
        <w:rPr>
          <w:rFonts w:hint="eastAsia"/>
        </w:rPr>
        <w:t>只能作为攻击工具</w:t>
      </w:r>
      <w:r>
        <w:t xml:space="preserve">     </w:t>
      </w:r>
    </w:p>
    <w:p w:rsidR="00217C97" w:rsidP="00217C97">
      <w:pPr>
        <w:spacing w:before="156"/>
        <w:ind w:firstLine="480"/>
      </w:pPr>
      <w:r>
        <w:t>（B)</w:t>
      </w:r>
      <w:r>
        <w:rPr>
          <w:rFonts w:hint="eastAsia"/>
        </w:rPr>
        <w:t>只能作为防范工具</w:t>
      </w:r>
      <w:r>
        <w:t xml:space="preserve">      </w:t>
      </w:r>
    </w:p>
    <w:p w:rsidR="00217C97" w:rsidP="00217C97">
      <w:pPr>
        <w:spacing w:before="156"/>
        <w:ind w:firstLine="480"/>
        <w:rPr>
          <w:color w:val="FF0000"/>
        </w:rPr>
      </w:pPr>
      <w:r>
        <w:rPr>
          <w:color w:val="FF0000"/>
        </w:rPr>
        <w:t>(C)</w:t>
      </w:r>
      <w:r>
        <w:rPr>
          <w:rFonts w:hint="eastAsia"/>
          <w:color w:val="FF0000"/>
        </w:rPr>
        <w:t>既可作为攻击工具也可以作为防范工具</w:t>
      </w:r>
    </w:p>
    <w:p w:rsidR="00217C97" w:rsidP="00217C97">
      <w:pPr>
        <w:spacing w:before="156"/>
        <w:ind w:firstLine="480"/>
      </w:pPr>
    </w:p>
    <w:p w:rsidR="00217C97" w:rsidP="00217C97">
      <w:pPr>
        <w:spacing w:before="156"/>
        <w:ind w:firstLine="480"/>
      </w:pPr>
      <w:r>
        <w:t>62。DDOS</w:t>
      </w:r>
      <w:r>
        <w:rPr>
          <w:rFonts w:hint="eastAsia"/>
        </w:rPr>
        <w:t>攻击是利用</w:t>
      </w:r>
      <w:r>
        <w:t>_____</w:t>
      </w:r>
      <w:r>
        <w:rPr>
          <w:rFonts w:hint="eastAsia"/>
        </w:rPr>
        <w:t>进行攻击</w:t>
      </w:r>
      <w:r>
        <w:t>(C）</w:t>
      </w:r>
    </w:p>
    <w:p w:rsidR="00217C97" w:rsidP="00217C97">
      <w:pPr>
        <w:spacing w:before="156"/>
        <w:ind w:firstLine="480"/>
      </w:pPr>
      <w:r>
        <w:t>（A）</w:t>
      </w:r>
      <w:r>
        <w:rPr>
          <w:rFonts w:hint="eastAsia"/>
        </w:rPr>
        <w:t>其他网络</w:t>
      </w:r>
      <w:r>
        <w:t xml:space="preserve">            </w:t>
      </w:r>
    </w:p>
    <w:p w:rsidR="00217C97" w:rsidP="00217C97">
      <w:pPr>
        <w:spacing w:before="156"/>
        <w:ind w:firstLine="480"/>
      </w:pPr>
      <w:r>
        <w:t>（B）</w:t>
      </w:r>
      <w:r>
        <w:rPr>
          <w:rFonts w:hint="eastAsia"/>
        </w:rPr>
        <w:t>通讯握手过程问题</w:t>
      </w:r>
      <w:r>
        <w:t xml:space="preserve">       </w:t>
      </w:r>
    </w:p>
    <w:p w:rsidR="00217C97" w:rsidP="00217C97">
      <w:pPr>
        <w:spacing w:before="156"/>
        <w:ind w:firstLine="480"/>
        <w:rPr>
          <w:color w:val="FF0000"/>
        </w:rPr>
      </w:pPr>
      <w:r>
        <w:rPr>
          <w:color w:val="FF0000"/>
        </w:rPr>
        <w:t>(C)</w:t>
      </w:r>
      <w:r>
        <w:rPr>
          <w:rFonts w:hint="eastAsia"/>
          <w:color w:val="FF0000"/>
        </w:rPr>
        <w:t>中间代理</w:t>
      </w:r>
    </w:p>
    <w:p w:rsidR="00217C97" w:rsidP="00217C97">
      <w:pPr>
        <w:spacing w:before="156"/>
        <w:ind w:firstLine="480"/>
      </w:pPr>
    </w:p>
    <w:p w:rsidR="00217C97" w:rsidP="00217C97">
      <w:pPr>
        <w:spacing w:before="156"/>
        <w:ind w:firstLine="480"/>
      </w:pPr>
      <w:r>
        <w:t>63.</w:t>
      </w:r>
      <w:r>
        <w:rPr>
          <w:rFonts w:hint="eastAsia"/>
        </w:rPr>
        <w:t>全国首例计算机入侵银行系统是通过</w:t>
      </w:r>
      <w:r>
        <w:t>(A）</w:t>
      </w:r>
    </w:p>
    <w:p w:rsidR="00217C97" w:rsidP="00217C97">
      <w:pPr>
        <w:spacing w:before="156"/>
        <w:ind w:firstLine="480"/>
        <w:rPr>
          <w:color w:val="FF0000"/>
        </w:rPr>
      </w:pPr>
      <w:r>
        <w:rPr>
          <w:color w:val="FF0000"/>
        </w:rPr>
        <w:t>（A)</w:t>
      </w:r>
      <w:r>
        <w:rPr>
          <w:rFonts w:hint="eastAsia"/>
          <w:color w:val="FF0000"/>
        </w:rPr>
        <w:t>安装无限</w:t>
      </w:r>
      <w:r>
        <w:rPr>
          <w:color w:val="FF0000"/>
        </w:rPr>
        <w:t>MODEM</w:t>
      </w:r>
      <w:r>
        <w:rPr>
          <w:rFonts w:hint="eastAsia"/>
          <w:color w:val="FF0000"/>
        </w:rPr>
        <w:t>进行攻击</w:t>
      </w:r>
      <w:r>
        <w:rPr>
          <w:color w:val="FF0000"/>
        </w:rPr>
        <w:t xml:space="preserve">           </w:t>
      </w:r>
    </w:p>
    <w:p w:rsidR="00217C97" w:rsidP="00217C97">
      <w:pPr>
        <w:spacing w:before="156"/>
        <w:ind w:firstLine="480"/>
      </w:pPr>
      <w:r>
        <w:t>(B)</w:t>
      </w:r>
      <w:r>
        <w:rPr>
          <w:rFonts w:hint="eastAsia"/>
        </w:rPr>
        <w:t>通过内部系统进行攻击</w:t>
      </w:r>
      <w:r>
        <w:t xml:space="preserve">            </w:t>
      </w:r>
    </w:p>
    <w:p w:rsidR="00217C97" w:rsidP="00217C97">
      <w:pPr>
        <w:spacing w:before="156"/>
        <w:ind w:firstLine="480"/>
      </w:pPr>
      <w:r>
        <w:t>（C）</w:t>
      </w:r>
      <w:r>
        <w:rPr>
          <w:rFonts w:hint="eastAsia"/>
        </w:rPr>
        <w:t>通过搭线进行攻击</w:t>
      </w:r>
    </w:p>
    <w:p w:rsidR="00217C97" w:rsidP="00217C97">
      <w:pPr>
        <w:spacing w:before="156"/>
        <w:ind w:firstLine="480"/>
      </w:pPr>
    </w:p>
    <w:p w:rsidR="00217C97" w:rsidP="00217C97">
      <w:pPr>
        <w:spacing w:before="156"/>
        <w:ind w:firstLine="480"/>
      </w:pPr>
      <w:r>
        <w:t>64。</w:t>
      </w:r>
      <w:r>
        <w:rPr>
          <w:rFonts w:hint="eastAsia"/>
        </w:rPr>
        <w:t>黑客造成的主要安全隐患包括</w:t>
      </w:r>
      <w:r>
        <w:t>（A)</w:t>
      </w:r>
    </w:p>
    <w:p w:rsidR="00217C97" w:rsidP="00217C97">
      <w:pPr>
        <w:spacing w:before="156"/>
        <w:ind w:firstLine="480"/>
        <w:rPr>
          <w:color w:val="FF0000"/>
        </w:rPr>
      </w:pPr>
      <w:r>
        <w:rPr>
          <w:color w:val="FF0000"/>
        </w:rPr>
        <w:t>(A）</w:t>
      </w:r>
      <w:r>
        <w:rPr>
          <w:rFonts w:hint="eastAsia"/>
          <w:color w:val="FF0000"/>
        </w:rPr>
        <w:t>破坏系统、窃取信息及伪造信息</w:t>
      </w:r>
      <w:r>
        <w:rPr>
          <w:color w:val="FF0000"/>
        </w:rPr>
        <w:t xml:space="preserve">           </w:t>
      </w:r>
    </w:p>
    <w:p w:rsidR="00217C97" w:rsidP="00217C97">
      <w:pPr>
        <w:spacing w:before="156"/>
        <w:ind w:firstLine="480"/>
      </w:pPr>
      <w:r>
        <w:t>（B）</w:t>
      </w:r>
      <w:r>
        <w:rPr>
          <w:rFonts w:hint="eastAsia"/>
        </w:rPr>
        <w:t>攻击系统、获取信息及假冒信息</w:t>
      </w:r>
      <w:r>
        <w:t xml:space="preserve">            </w:t>
      </w:r>
    </w:p>
    <w:p w:rsidR="00217C97" w:rsidP="00217C97">
      <w:pPr>
        <w:spacing w:before="156"/>
        <w:ind w:firstLine="480"/>
      </w:pPr>
      <w:r>
        <w:t>(C)</w:t>
      </w:r>
      <w:r>
        <w:rPr>
          <w:rFonts w:hint="eastAsia"/>
        </w:rPr>
        <w:t>进入系统、损毁信息及谣传信息</w:t>
      </w:r>
    </w:p>
    <w:p w:rsidR="00217C97" w:rsidP="00217C97">
      <w:pPr>
        <w:spacing w:before="156"/>
        <w:ind w:firstLine="480"/>
      </w:pPr>
    </w:p>
    <w:p w:rsidR="00217C97" w:rsidP="00217C97">
      <w:pPr>
        <w:spacing w:before="156"/>
        <w:ind w:firstLine="480"/>
      </w:pPr>
      <w:r>
        <w:t>65.</w:t>
      </w:r>
      <w:r>
        <w:rPr>
          <w:rFonts w:hint="eastAsia"/>
        </w:rPr>
        <w:t>从统计的资料看，内部攻击是网络攻击的</w:t>
      </w:r>
      <w:r>
        <w:t>（B）</w:t>
      </w:r>
    </w:p>
    <w:p w:rsidR="00217C97" w:rsidP="00217C97">
      <w:pPr>
        <w:spacing w:before="156"/>
        <w:ind w:firstLine="480"/>
      </w:pPr>
      <w:r>
        <w:t>(A）</w:t>
      </w:r>
      <w:r>
        <w:rPr>
          <w:rFonts w:hint="eastAsia"/>
        </w:rPr>
        <w:t>次要攻击</w:t>
      </w:r>
      <w:r>
        <w:t xml:space="preserve">             </w:t>
      </w:r>
    </w:p>
    <w:p w:rsidR="00217C97" w:rsidP="00217C97">
      <w:pPr>
        <w:spacing w:before="156"/>
        <w:ind w:firstLine="480"/>
        <w:rPr>
          <w:color w:val="FF0000"/>
        </w:rPr>
      </w:pPr>
      <w:r>
        <w:rPr>
          <w:color w:val="FF0000"/>
        </w:rPr>
        <w:t>(B）</w:t>
      </w:r>
      <w:r>
        <w:rPr>
          <w:rFonts w:hint="eastAsia"/>
          <w:color w:val="FF0000"/>
        </w:rPr>
        <w:t>最主要攻击</w:t>
      </w:r>
      <w:r>
        <w:rPr>
          <w:color w:val="FF0000"/>
        </w:rPr>
        <w:t xml:space="preserve">             </w:t>
      </w:r>
    </w:p>
    <w:p w:rsidR="00217C97" w:rsidP="00217C97">
      <w:pPr>
        <w:spacing w:before="156"/>
        <w:ind w:firstLine="480"/>
      </w:pPr>
      <w:r>
        <w:t>(C）</w:t>
      </w:r>
      <w:r>
        <w:rPr>
          <w:rFonts w:hint="eastAsia"/>
        </w:rPr>
        <w:t>不是攻击源</w:t>
      </w:r>
    </w:p>
    <w:p w:rsidR="00217C97" w:rsidP="00217C97">
      <w:pPr>
        <w:spacing w:before="156"/>
        <w:ind w:firstLine="480"/>
      </w:pPr>
    </w:p>
    <w:p w:rsidR="00217C97" w:rsidP="00217C97">
      <w:pPr>
        <w:spacing w:before="156"/>
        <w:ind w:firstLine="480"/>
      </w:pPr>
      <w:r>
        <w:t>66.</w:t>
      </w:r>
      <w:r>
        <w:rPr>
          <w:rFonts w:hint="eastAsia"/>
        </w:rPr>
        <w:t>江泽民主席指出信息战的主要形式是</w:t>
      </w:r>
      <w:r>
        <w:t>（A）</w:t>
      </w:r>
    </w:p>
    <w:p w:rsidR="00217C97" w:rsidP="00217C97">
      <w:pPr>
        <w:spacing w:before="156"/>
        <w:ind w:firstLine="480"/>
        <w:rPr>
          <w:color w:val="FF0000"/>
        </w:rPr>
      </w:pPr>
      <w:r>
        <w:rPr>
          <w:color w:val="FF0000"/>
        </w:rPr>
        <w:t>（A)</w:t>
      </w:r>
      <w:r>
        <w:rPr>
          <w:rFonts w:hint="eastAsia"/>
          <w:color w:val="FF0000"/>
        </w:rPr>
        <w:t>电子战和计算机网络战</w:t>
      </w:r>
      <w:r>
        <w:rPr>
          <w:color w:val="FF0000"/>
        </w:rPr>
        <w:t xml:space="preserve">    </w:t>
      </w:r>
    </w:p>
    <w:p w:rsidR="00217C97" w:rsidP="00217C97">
      <w:pPr>
        <w:spacing w:before="156"/>
        <w:ind w:firstLine="480"/>
      </w:pPr>
      <w:r>
        <w:t>（B）</w:t>
      </w:r>
      <w:r>
        <w:rPr>
          <w:rFonts w:hint="eastAsia"/>
        </w:rPr>
        <w:t>信息攻击和网络攻击</w:t>
      </w:r>
      <w:r>
        <w:t xml:space="preserve">           </w:t>
      </w:r>
    </w:p>
    <w:p w:rsidR="00217C97" w:rsidP="00217C97">
      <w:pPr>
        <w:spacing w:before="156"/>
        <w:ind w:firstLine="480"/>
      </w:pPr>
      <w:r>
        <w:t>(C）</w:t>
      </w:r>
      <w:r>
        <w:rPr>
          <w:rFonts w:hint="eastAsia"/>
        </w:rPr>
        <w:t>系统破坏和信息破坏</w:t>
      </w:r>
    </w:p>
    <w:p w:rsidR="00217C97" w:rsidP="00217C97">
      <w:pPr>
        <w:spacing w:before="156"/>
        <w:ind w:firstLine="480"/>
      </w:pPr>
    </w:p>
    <w:p w:rsidR="00217C97" w:rsidP="00217C97">
      <w:pPr>
        <w:spacing w:before="156"/>
        <w:ind w:firstLine="480"/>
      </w:pPr>
      <w:r>
        <w:t>67。</w:t>
      </w:r>
      <w:r>
        <w:rPr>
          <w:rFonts w:hint="eastAsia"/>
        </w:rPr>
        <w:t>广义地说，信息战是指敌对双方为达成各自的国家战略目标，为夺取</w:t>
      </w:r>
      <w:r>
        <w:t>______</w:t>
      </w:r>
      <w:r>
        <w:rPr>
          <w:rFonts w:hint="eastAsia"/>
        </w:rPr>
        <w:t>在等各个领域的信息优势，运用信息和信息技术手段而展开的信息斗争</w:t>
      </w:r>
      <w:r>
        <w:t>（B）</w:t>
      </w:r>
    </w:p>
    <w:p w:rsidR="00217C97" w:rsidP="00217C97">
      <w:pPr>
        <w:spacing w:before="156"/>
        <w:ind w:firstLine="480"/>
      </w:pPr>
      <w:r>
        <w:t>(A)</w:t>
      </w:r>
      <w:r>
        <w:rPr>
          <w:rFonts w:hint="eastAsia"/>
        </w:rPr>
        <w:t>政治、经济、国防、领土、文化、外交</w:t>
      </w:r>
      <w:r>
        <w:t xml:space="preserve">      </w:t>
      </w:r>
    </w:p>
    <w:p w:rsidR="00217C97" w:rsidP="00217C97">
      <w:pPr>
        <w:spacing w:before="156"/>
        <w:ind w:firstLine="480"/>
        <w:rPr>
          <w:color w:val="FF0000"/>
        </w:rPr>
      </w:pPr>
      <w:r>
        <w:rPr>
          <w:color w:val="FF0000"/>
        </w:rPr>
        <w:t>（B)</w:t>
      </w:r>
      <w:r>
        <w:rPr>
          <w:rFonts w:hint="eastAsia"/>
          <w:color w:val="FF0000"/>
        </w:rPr>
        <w:t>政治、经济、军事、科技、文化、外交</w:t>
      </w:r>
      <w:r>
        <w:rPr>
          <w:color w:val="FF0000"/>
        </w:rPr>
        <w:t xml:space="preserve">    </w:t>
      </w:r>
    </w:p>
    <w:p w:rsidR="00217C97" w:rsidP="00217C97">
      <w:pPr>
        <w:spacing w:before="156"/>
        <w:ind w:firstLine="480"/>
      </w:pPr>
      <w:r>
        <w:t>（C）</w:t>
      </w:r>
      <w:r>
        <w:rPr>
          <w:rFonts w:hint="eastAsia"/>
        </w:rPr>
        <w:t>网络、经济、信息、科技、文化、外交</w:t>
      </w:r>
    </w:p>
    <w:p w:rsidR="00217C97" w:rsidP="00217C97">
      <w:pPr>
        <w:spacing w:before="156"/>
        <w:ind w:firstLine="480"/>
      </w:pPr>
    </w:p>
    <w:p w:rsidR="00217C97" w:rsidP="00217C97">
      <w:pPr>
        <w:spacing w:before="156"/>
        <w:ind w:firstLine="480"/>
      </w:pPr>
      <w:r>
        <w:t>68.</w:t>
      </w:r>
      <w:r>
        <w:rPr>
          <w:rFonts w:hint="eastAsia"/>
        </w:rPr>
        <w:t>狭义地说，信息战是指军事领域里的信息斗争.它是敌对双方为争夺信息的</w:t>
      </w:r>
      <w:r>
        <w:t>______</w:t>
      </w:r>
      <w:r>
        <w:rPr>
          <w:rFonts w:hint="eastAsia"/>
        </w:rPr>
        <w:t>,通过利用、破坏敌方和保护己方的信息、信息系统而采取的作战形式</w:t>
      </w:r>
      <w:r>
        <w:t> （C)</w:t>
      </w:r>
    </w:p>
    <w:p w:rsidR="00217C97" w:rsidP="00217C97">
      <w:pPr>
        <w:spacing w:before="156"/>
        <w:ind w:firstLine="480"/>
      </w:pPr>
      <w:r>
        <w:t>（A）</w:t>
      </w:r>
      <w:r>
        <w:rPr>
          <w:rFonts w:hint="eastAsia"/>
        </w:rPr>
        <w:t>占有权、控制权和制造权</w:t>
      </w:r>
      <w:r>
        <w:t xml:space="preserve">           </w:t>
      </w:r>
    </w:p>
    <w:p w:rsidR="00217C97" w:rsidP="00217C97">
      <w:pPr>
        <w:spacing w:before="156"/>
        <w:ind w:firstLine="480"/>
      </w:pPr>
      <w:r>
        <w:t>（B）</w:t>
      </w:r>
      <w:r>
        <w:rPr>
          <w:rFonts w:hint="eastAsia"/>
        </w:rPr>
        <w:t>保存权、制造权和使用权</w:t>
      </w:r>
      <w:r>
        <w:t xml:space="preserve">             </w:t>
      </w:r>
    </w:p>
    <w:p w:rsidR="00217C97" w:rsidP="00217C97">
      <w:pPr>
        <w:spacing w:before="156"/>
        <w:ind w:firstLine="480"/>
        <w:rPr>
          <w:color w:val="FF0000"/>
        </w:rPr>
      </w:pPr>
      <w:r>
        <w:rPr>
          <w:color w:val="FF0000"/>
        </w:rPr>
        <w:t>(C）</w:t>
      </w:r>
      <w:r>
        <w:rPr>
          <w:rFonts w:hint="eastAsia"/>
          <w:color w:val="FF0000"/>
        </w:rPr>
        <w:t>获取权、控制权和使用权</w:t>
      </w:r>
    </w:p>
    <w:p w:rsidR="00217C97" w:rsidP="00217C97">
      <w:pPr>
        <w:spacing w:before="156"/>
        <w:ind w:firstLine="480"/>
      </w:pPr>
    </w:p>
    <w:p w:rsidR="00217C97" w:rsidP="00217C97">
      <w:pPr>
        <w:spacing w:before="156"/>
        <w:ind w:firstLine="480"/>
      </w:pPr>
      <w:r>
        <w:t>69.</w:t>
      </w:r>
      <w:r>
        <w:rPr>
          <w:rFonts w:hint="eastAsia"/>
        </w:rPr>
        <w:t>信息战的战争危害较常规战争的危害</w:t>
      </w:r>
      <w:r>
        <w:t>（C）</w:t>
      </w:r>
    </w:p>
    <w:p w:rsidR="00217C97" w:rsidP="00217C97">
      <w:pPr>
        <w:spacing w:before="156"/>
        <w:ind w:firstLine="480"/>
      </w:pPr>
      <w:r>
        <w:t>（A)</w:t>
      </w:r>
      <w:r>
        <w:rPr>
          <w:rFonts w:hint="eastAsia"/>
        </w:rPr>
        <w:t>轻</w:t>
      </w:r>
      <w:r>
        <w:t xml:space="preserve">            </w:t>
      </w:r>
    </w:p>
    <w:p w:rsidR="00217C97" w:rsidP="00217C97">
      <w:pPr>
        <w:spacing w:before="156"/>
        <w:ind w:firstLine="480"/>
      </w:pPr>
      <w:r>
        <w:t>B)</w:t>
      </w:r>
      <w:r>
        <w:rPr>
          <w:rFonts w:hint="eastAsia"/>
        </w:rPr>
        <w:t>重</w:t>
      </w:r>
      <w:r>
        <w:t xml:space="preserve">            </w:t>
      </w:r>
    </w:p>
    <w:p w:rsidR="00217C97" w:rsidP="00217C97">
      <w:pPr>
        <w:spacing w:before="156"/>
        <w:ind w:firstLine="480"/>
        <w:rPr>
          <w:color w:val="FF0000"/>
        </w:rPr>
      </w:pPr>
      <w:r>
        <w:rPr>
          <w:color w:val="FF0000"/>
        </w:rPr>
        <w:t>（C)</w:t>
      </w:r>
      <w:r>
        <w:rPr>
          <w:rFonts w:hint="eastAsia"/>
          <w:color w:val="FF0000"/>
        </w:rPr>
        <w:t>不一定</w:t>
      </w:r>
    </w:p>
    <w:p w:rsidR="00217C97" w:rsidP="00217C97">
      <w:pPr>
        <w:spacing w:before="156"/>
        <w:ind w:firstLine="480"/>
      </w:pPr>
    </w:p>
    <w:p w:rsidR="00217C97" w:rsidP="00217C97">
      <w:pPr>
        <w:spacing w:before="156"/>
        <w:ind w:firstLine="480"/>
      </w:pPr>
      <w:r>
        <w:t>70。</w:t>
      </w:r>
      <w:r>
        <w:rPr>
          <w:rFonts w:hint="eastAsia"/>
        </w:rPr>
        <w:t>信息战的军人身份确认较常规战争的军人身份确认</w:t>
      </w:r>
      <w:r>
        <w:t>（A)</w:t>
      </w:r>
    </w:p>
    <w:p w:rsidR="00217C97" w:rsidP="00217C97">
      <w:pPr>
        <w:spacing w:before="156"/>
        <w:ind w:firstLine="480"/>
        <w:rPr>
          <w:color w:val="FF0000"/>
        </w:rPr>
      </w:pPr>
      <w:r>
        <w:rPr>
          <w:color w:val="FF0000"/>
        </w:rPr>
        <w:t>（A)</w:t>
      </w:r>
      <w:r>
        <w:rPr>
          <w:rFonts w:hint="eastAsia"/>
          <w:color w:val="FF0000"/>
        </w:rPr>
        <w:t>难</w:t>
      </w:r>
      <w:r>
        <w:rPr>
          <w:color w:val="FF0000"/>
        </w:rPr>
        <w:t xml:space="preserve">      </w:t>
      </w:r>
    </w:p>
    <w:p w:rsidR="00217C97" w:rsidP="00217C97">
      <w:pPr>
        <w:spacing w:before="156"/>
        <w:ind w:firstLine="480"/>
      </w:pPr>
      <w:r>
        <w:t>（B）</w:t>
      </w:r>
      <w:r>
        <w:rPr>
          <w:rFonts w:hint="eastAsia"/>
        </w:rPr>
        <w:t>易</w:t>
      </w:r>
      <w:r>
        <w:t xml:space="preserve">             </w:t>
      </w:r>
    </w:p>
    <w:p w:rsidR="00217C97" w:rsidP="00217C97">
      <w:pPr>
        <w:spacing w:before="156"/>
        <w:ind w:firstLine="480"/>
      </w:pPr>
      <w:r>
        <w:t>(C)</w:t>
      </w:r>
      <w:r>
        <w:rPr>
          <w:rFonts w:hint="eastAsia"/>
        </w:rPr>
        <w:t>难说</w:t>
      </w:r>
    </w:p>
    <w:p w:rsidR="00217C97" w:rsidP="00217C97">
      <w:pPr>
        <w:spacing w:before="156"/>
        <w:ind w:firstLine="480"/>
      </w:pPr>
    </w:p>
    <w:p w:rsidR="00217C97" w:rsidP="00217C97">
      <w:pPr>
        <w:spacing w:before="156"/>
        <w:ind w:firstLine="480"/>
      </w:pPr>
      <w:r>
        <w:t>71。</w:t>
      </w:r>
      <w:r>
        <w:rPr>
          <w:rFonts w:hint="eastAsia"/>
        </w:rPr>
        <w:t>互联网用户应在其网络正式联通之日起</w:t>
      </w:r>
      <w:r>
        <w:t>_____</w:t>
      </w:r>
      <w:r>
        <w:rPr>
          <w:rFonts w:hint="eastAsia"/>
        </w:rPr>
        <w:t>内，到公安机关办理国际联网备案手续</w:t>
      </w:r>
      <w:r>
        <w:t>(A)</w:t>
      </w:r>
    </w:p>
    <w:p w:rsidR="00217C97" w:rsidP="00217C97">
      <w:pPr>
        <w:spacing w:before="156"/>
        <w:ind w:firstLine="480"/>
        <w:rPr>
          <w:color w:val="FF0000"/>
        </w:rPr>
      </w:pPr>
      <w:r>
        <w:rPr>
          <w:color w:val="FF0000"/>
        </w:rPr>
        <w:t>（A)</w:t>
      </w:r>
      <w:r>
        <w:rPr>
          <w:rFonts w:hint="eastAsia"/>
          <w:color w:val="FF0000"/>
        </w:rPr>
        <w:t>三十日</w:t>
      </w:r>
      <w:r>
        <w:rPr>
          <w:color w:val="FF0000"/>
        </w:rPr>
        <w:t xml:space="preserve">              </w:t>
      </w:r>
    </w:p>
    <w:p w:rsidR="00217C97" w:rsidP="00217C97">
      <w:pPr>
        <w:spacing w:before="156"/>
        <w:ind w:firstLine="480"/>
      </w:pPr>
      <w:r>
        <w:t>（B)</w:t>
      </w:r>
      <w:r>
        <w:rPr>
          <w:rFonts w:hint="eastAsia"/>
        </w:rPr>
        <w:t>二十日</w:t>
      </w:r>
      <w:r>
        <w:t xml:space="preserve">          </w:t>
      </w:r>
    </w:p>
    <w:p w:rsidR="00217C97" w:rsidP="00217C97">
      <w:pPr>
        <w:spacing w:before="156"/>
        <w:ind w:firstLine="480"/>
      </w:pPr>
      <w:r>
        <w:t>(C)</w:t>
      </w:r>
      <w:r>
        <w:rPr>
          <w:rFonts w:hint="eastAsia"/>
        </w:rPr>
        <w:t>十五日</w:t>
      </w:r>
      <w:r>
        <w:t xml:space="preserve">               </w:t>
      </w:r>
    </w:p>
    <w:p w:rsidR="00217C97" w:rsidP="00217C97">
      <w:pPr>
        <w:spacing w:before="156"/>
        <w:ind w:firstLine="480"/>
      </w:pPr>
      <w:r>
        <w:t>(D）</w:t>
      </w:r>
      <w:r>
        <w:rPr>
          <w:rFonts w:hint="eastAsia"/>
        </w:rPr>
        <w:t>四十日</w:t>
      </w:r>
    </w:p>
    <w:p w:rsidR="00217C97" w:rsidP="00217C97">
      <w:pPr>
        <w:spacing w:before="156"/>
        <w:ind w:firstLine="480"/>
      </w:pPr>
    </w:p>
    <w:p w:rsidR="00217C97" w:rsidP="00217C97">
      <w:pPr>
        <w:spacing w:before="156"/>
        <w:ind w:firstLine="480"/>
      </w:pPr>
      <w:r>
        <w:t>72。</w:t>
      </w:r>
      <w:r>
        <w:rPr>
          <w:rFonts w:hint="eastAsia"/>
        </w:rPr>
        <w:t>一般性的计算机安全事故和计算机违法案件可由</w:t>
      </w:r>
      <w:r>
        <w:t>_____</w:t>
      </w:r>
      <w:r>
        <w:rPr>
          <w:rFonts w:hint="eastAsia"/>
        </w:rPr>
        <w:t>受理</w:t>
      </w:r>
      <w:r>
        <w:t>(C）</w:t>
      </w:r>
    </w:p>
    <w:p w:rsidR="00217C97" w:rsidP="00217C97">
      <w:pPr>
        <w:spacing w:before="156"/>
        <w:ind w:firstLine="480"/>
      </w:pPr>
      <w:r>
        <w:t>（A）</w:t>
      </w:r>
      <w:r>
        <w:rPr>
          <w:rFonts w:hint="eastAsia"/>
        </w:rPr>
        <w:t>案发地市级公安机关公共信息网络安全监察部门</w:t>
      </w:r>
      <w:r>
        <w:br/>
        <w:t>(B）</w:t>
      </w:r>
      <w:r>
        <w:rPr>
          <w:rFonts w:hint="eastAsia"/>
        </w:rPr>
        <w:t>案发地当地县级（区、市）公安机关治安部门。</w:t>
      </w:r>
      <w:r>
        <w:br/>
        <w:t>(</w:t>
      </w:r>
      <w:r>
        <w:rPr>
          <w:color w:val="FF0000"/>
        </w:rPr>
        <w:t>C)</w:t>
      </w:r>
      <w:r>
        <w:rPr>
          <w:rFonts w:hint="eastAsia"/>
          <w:color w:val="FF0000"/>
        </w:rPr>
        <w:t>案发地当地县级（区、市）公安机关公共信息网络安全监察部门</w:t>
      </w:r>
      <w:r>
        <w:br/>
        <w:t>（D)</w:t>
      </w:r>
      <w:r>
        <w:rPr>
          <w:rFonts w:hint="eastAsia"/>
        </w:rPr>
        <w:t>案发地当地公安派出所</w:t>
      </w:r>
    </w:p>
    <w:p w:rsidR="00217C97" w:rsidP="00217C97">
      <w:pPr>
        <w:spacing w:before="156"/>
        <w:ind w:firstLine="480"/>
      </w:pPr>
    </w:p>
    <w:p w:rsidR="00217C97" w:rsidP="00217C97">
      <w:pPr>
        <w:spacing w:before="156"/>
        <w:ind w:firstLine="480"/>
      </w:pPr>
      <w:r>
        <w:t>73。</w:t>
      </w:r>
      <w:r>
        <w:rPr>
          <w:rFonts w:hint="eastAsia"/>
        </w:rPr>
        <w:t>计算机刑事案件可由</w:t>
      </w:r>
      <w:r>
        <w:t>_____</w:t>
      </w:r>
      <w:r>
        <w:rPr>
          <w:rFonts w:hint="eastAsia"/>
        </w:rPr>
        <w:t>受理</w:t>
      </w:r>
      <w:r>
        <w:t>(A)</w:t>
      </w:r>
    </w:p>
    <w:p w:rsidR="00217C97" w:rsidP="00217C97">
      <w:pPr>
        <w:spacing w:before="156"/>
        <w:ind w:firstLine="480"/>
      </w:pPr>
      <w:r>
        <w:rPr>
          <w:color w:val="FF0000"/>
        </w:rPr>
        <w:t>（A)</w:t>
      </w:r>
      <w:r>
        <w:rPr>
          <w:rFonts w:hint="eastAsia"/>
          <w:color w:val="FF0000"/>
        </w:rPr>
        <w:t>案发地市级公安机关公共信息网络安全监察部门</w:t>
      </w:r>
      <w:r>
        <w:br/>
        <w:t>(B)</w:t>
      </w:r>
      <w:r>
        <w:rPr>
          <w:rFonts w:hint="eastAsia"/>
        </w:rPr>
        <w:t>案发地市级公安机关治安部门</w:t>
      </w:r>
      <w:r>
        <w:br/>
        <w:t>(C）</w:t>
      </w:r>
      <w:r>
        <w:rPr>
          <w:rFonts w:hint="eastAsia"/>
        </w:rPr>
        <w:t>案发地当地县级（区、市）公安机关公共信息网络安全监察部门</w:t>
      </w:r>
      <w:r>
        <w:br/>
        <w:t>(D）</w:t>
      </w:r>
      <w:r>
        <w:rPr>
          <w:rFonts w:hint="eastAsia"/>
        </w:rPr>
        <w:t>案发地当地公安派出所</w:t>
      </w:r>
    </w:p>
    <w:p w:rsidR="00217C97" w:rsidP="00217C97">
      <w:pPr>
        <w:spacing w:before="156"/>
        <w:ind w:firstLine="480"/>
      </w:pPr>
    </w:p>
    <w:p w:rsidR="00217C97" w:rsidP="00217C97">
      <w:pPr>
        <w:spacing w:before="156"/>
        <w:ind w:firstLine="480"/>
      </w:pPr>
      <w:r>
        <w:t>74.</w:t>
      </w:r>
      <w:r>
        <w:rPr>
          <w:rFonts w:hint="eastAsia"/>
        </w:rPr>
        <w:t>计算机信息系统发生安全事故和案件,应当</w:t>
      </w:r>
      <w:r>
        <w:t>______</w:t>
      </w:r>
      <w:r>
        <w:rPr>
          <w:rFonts w:hint="eastAsia"/>
        </w:rPr>
        <w:t>在内报告当地公安机关公共信息网络安全监察部门</w:t>
      </w:r>
      <w:r>
        <w:t>(D)</w:t>
      </w:r>
    </w:p>
    <w:p w:rsidR="00217C97" w:rsidP="00217C97">
      <w:pPr>
        <w:spacing w:before="156"/>
        <w:ind w:firstLine="480"/>
      </w:pPr>
      <w:r>
        <w:t>(A）8</w:t>
      </w:r>
      <w:r>
        <w:rPr>
          <w:rFonts w:hint="eastAsia"/>
        </w:rPr>
        <w:t>小时</w:t>
      </w:r>
      <w:r>
        <w:t xml:space="preserve">            </w:t>
      </w:r>
    </w:p>
    <w:p w:rsidR="00217C97" w:rsidP="00217C97">
      <w:pPr>
        <w:spacing w:before="156"/>
        <w:ind w:firstLine="480"/>
      </w:pPr>
      <w:r>
        <w:t>（B)48</w:t>
      </w:r>
      <w:r>
        <w:rPr>
          <w:rFonts w:hint="eastAsia"/>
        </w:rPr>
        <w:t>小时</w:t>
      </w:r>
      <w:r>
        <w:t xml:space="preserve">           </w:t>
      </w:r>
    </w:p>
    <w:p w:rsidR="00217C97" w:rsidP="00217C97">
      <w:pPr>
        <w:spacing w:before="156"/>
        <w:ind w:firstLine="480"/>
      </w:pPr>
      <w:r>
        <w:t>(C)36</w:t>
      </w:r>
      <w:r>
        <w:rPr>
          <w:rFonts w:hint="eastAsia"/>
        </w:rPr>
        <w:t>小时</w:t>
      </w:r>
      <w:r>
        <w:t xml:space="preserve">           </w:t>
      </w:r>
    </w:p>
    <w:p w:rsidR="00217C97" w:rsidP="00217C97">
      <w:pPr>
        <w:spacing w:before="156"/>
        <w:ind w:firstLine="480"/>
        <w:rPr>
          <w:color w:val="FF0000"/>
        </w:rPr>
      </w:pPr>
      <w:r>
        <w:rPr>
          <w:color w:val="FF0000"/>
        </w:rPr>
        <w:t>（D）24</w:t>
      </w:r>
      <w:r>
        <w:rPr>
          <w:rFonts w:hint="eastAsia"/>
          <w:color w:val="FF0000"/>
        </w:rPr>
        <w:t>小时</w:t>
      </w:r>
    </w:p>
    <w:p w:rsidR="00217C97" w:rsidP="00217C97">
      <w:pPr>
        <w:spacing w:before="156"/>
        <w:ind w:firstLine="480"/>
      </w:pPr>
    </w:p>
    <w:p w:rsidR="00217C97" w:rsidP="00217C97">
      <w:pPr>
        <w:spacing w:before="156"/>
        <w:ind w:firstLine="480"/>
      </w:pPr>
      <w:r>
        <w:t>75。</w:t>
      </w:r>
      <w:r>
        <w:rPr>
          <w:rFonts w:hint="eastAsia"/>
        </w:rPr>
        <w:t>对计算机安全事故的原因的认定或确定由</w:t>
      </w:r>
      <w:r>
        <w:t>_____</w:t>
      </w:r>
      <w:r>
        <w:rPr>
          <w:rFonts w:hint="eastAsia"/>
        </w:rPr>
        <w:t>作出</w:t>
      </w:r>
      <w:r>
        <w:t>（C）</w:t>
      </w:r>
    </w:p>
    <w:p w:rsidR="00217C97" w:rsidP="00217C97">
      <w:pPr>
        <w:spacing w:before="156"/>
        <w:ind w:firstLine="480"/>
      </w:pPr>
      <w:r>
        <w:t>（A)</w:t>
      </w:r>
      <w:r>
        <w:rPr>
          <w:rFonts w:hint="eastAsia"/>
        </w:rPr>
        <w:t>人民法院</w:t>
      </w:r>
      <w:r>
        <w:t xml:space="preserve">           </w:t>
      </w:r>
    </w:p>
    <w:p w:rsidR="00217C97" w:rsidP="00217C97">
      <w:pPr>
        <w:spacing w:before="156"/>
        <w:ind w:firstLine="480"/>
      </w:pPr>
      <w:r>
        <w:t>（B）</w:t>
      </w:r>
      <w:r>
        <w:rPr>
          <w:rFonts w:hint="eastAsia"/>
        </w:rPr>
        <w:t>公安机关</w:t>
      </w:r>
      <w:r>
        <w:t xml:space="preserve">            </w:t>
      </w:r>
    </w:p>
    <w:p w:rsidR="00217C97" w:rsidP="00217C97">
      <w:pPr>
        <w:spacing w:before="156"/>
        <w:ind w:firstLine="480"/>
        <w:rPr>
          <w:color w:val="FF0000"/>
        </w:rPr>
      </w:pPr>
      <w:r>
        <w:rPr>
          <w:color w:val="FF0000"/>
        </w:rPr>
        <w:t>(C)</w:t>
      </w:r>
      <w:r>
        <w:rPr>
          <w:rFonts w:hint="eastAsia"/>
          <w:color w:val="FF0000"/>
        </w:rPr>
        <w:t>发案单位</w:t>
      </w:r>
      <w:r>
        <w:rPr>
          <w:color w:val="FF0000"/>
        </w:rPr>
        <w:t xml:space="preserve">            </w:t>
      </w:r>
    </w:p>
    <w:p w:rsidR="00217C97" w:rsidP="00217C97">
      <w:pPr>
        <w:spacing w:before="156"/>
        <w:ind w:firstLine="480"/>
      </w:pPr>
      <w:r>
        <w:t>(D）</w:t>
      </w:r>
      <w:r>
        <w:rPr>
          <w:rFonts w:hint="eastAsia"/>
        </w:rPr>
        <w:t>以上都可以</w:t>
      </w:r>
    </w:p>
    <w:p w:rsidR="00217C97" w:rsidP="00217C97">
      <w:pPr>
        <w:spacing w:before="156"/>
        <w:ind w:firstLine="480"/>
      </w:pPr>
    </w:p>
    <w:p w:rsidR="00217C97" w:rsidP="00217C97">
      <w:pPr>
        <w:spacing w:before="156"/>
        <w:ind w:firstLine="480"/>
      </w:pPr>
      <w:r>
        <w:t>76.</w:t>
      </w:r>
      <w:r>
        <w:rPr>
          <w:rFonts w:hint="eastAsia"/>
        </w:rPr>
        <w:t>对发生计算机安全事故和案件的计算机信息系统，如存在安全隐患的,</w:t>
      </w:r>
      <w:r>
        <w:t>______</w:t>
      </w:r>
      <w:r>
        <w:rPr>
          <w:rFonts w:hint="eastAsia"/>
        </w:rPr>
        <w:t>应当要求限期整改</w:t>
      </w:r>
      <w:r>
        <w:t>（B）</w:t>
      </w:r>
    </w:p>
    <w:p w:rsidR="00217C97" w:rsidP="00217C97">
      <w:pPr>
        <w:spacing w:before="156"/>
        <w:ind w:firstLine="480"/>
      </w:pPr>
      <w:r>
        <w:t>（A)</w:t>
      </w:r>
      <w:r>
        <w:rPr>
          <w:rFonts w:hint="eastAsia"/>
        </w:rPr>
        <w:t>人民法院</w:t>
      </w:r>
      <w:r>
        <w:t xml:space="preserve">             </w:t>
      </w:r>
    </w:p>
    <w:p w:rsidR="00217C97" w:rsidP="00217C97">
      <w:pPr>
        <w:spacing w:before="156"/>
        <w:ind w:firstLine="480"/>
        <w:rPr>
          <w:color w:val="FF0000"/>
        </w:rPr>
      </w:pPr>
      <w:r>
        <w:rPr>
          <w:color w:val="FF0000"/>
        </w:rPr>
        <w:t>（B）</w:t>
      </w:r>
      <w:r>
        <w:rPr>
          <w:rFonts w:hint="eastAsia"/>
          <w:color w:val="FF0000"/>
        </w:rPr>
        <w:t>公安机关</w:t>
      </w:r>
      <w:r>
        <w:rPr>
          <w:color w:val="FF0000"/>
        </w:rPr>
        <w:t xml:space="preserve">         </w:t>
      </w:r>
    </w:p>
    <w:p w:rsidR="00217C97" w:rsidP="00217C97">
      <w:pPr>
        <w:spacing w:before="156"/>
        <w:ind w:firstLine="480"/>
      </w:pPr>
      <w:r>
        <w:t>(C)</w:t>
      </w:r>
      <w:r>
        <w:rPr>
          <w:rFonts w:hint="eastAsia"/>
        </w:rPr>
        <w:t>发案单位的主管部门</w:t>
      </w:r>
      <w:r>
        <w:t xml:space="preserve">            </w:t>
      </w:r>
    </w:p>
    <w:p w:rsidR="00217C97" w:rsidP="00217C97">
      <w:pPr>
        <w:spacing w:before="156"/>
        <w:ind w:firstLine="480"/>
      </w:pPr>
      <w:r>
        <w:t>(D）</w:t>
      </w:r>
      <w:r>
        <w:rPr>
          <w:rFonts w:hint="eastAsia"/>
        </w:rPr>
        <w:t>以上都可以</w:t>
      </w:r>
    </w:p>
    <w:p w:rsidR="00217C97" w:rsidP="00217C97">
      <w:pPr>
        <w:spacing w:before="156"/>
        <w:ind w:firstLine="480"/>
      </w:pPr>
    </w:p>
    <w:p w:rsidR="00217C97" w:rsidP="00217C97">
      <w:pPr>
        <w:spacing w:before="156"/>
        <w:ind w:firstLine="480"/>
      </w:pPr>
      <w:r>
        <w:t>77.</w:t>
      </w:r>
      <w:r>
        <w:rPr>
          <w:rFonts w:hint="eastAsia"/>
        </w:rPr>
        <w:t>传入我国的第一例计算机病毒是＿＿</w:t>
      </w:r>
      <w:r>
        <w:t>(B)</w:t>
      </w:r>
    </w:p>
    <w:p w:rsidR="00217C97" w:rsidP="00217C97">
      <w:pPr>
        <w:spacing w:before="156"/>
        <w:ind w:firstLine="480"/>
      </w:pPr>
      <w:r>
        <w:t>（A）</w:t>
      </w:r>
      <w:r>
        <w:rPr>
          <w:rFonts w:hint="eastAsia"/>
        </w:rPr>
        <w:t>大麻病毒</w:t>
      </w:r>
      <w:r>
        <w:t xml:space="preserve">           </w:t>
      </w:r>
    </w:p>
    <w:p w:rsidR="00217C97" w:rsidP="00217C97">
      <w:pPr>
        <w:spacing w:before="156"/>
        <w:ind w:firstLine="480"/>
        <w:rPr>
          <w:color w:val="FF0000"/>
        </w:rPr>
      </w:pPr>
      <w:r>
        <w:rPr>
          <w:color w:val="FF0000"/>
        </w:rPr>
        <w:t>(B）</w:t>
      </w:r>
      <w:r>
        <w:rPr>
          <w:rFonts w:hint="eastAsia"/>
          <w:color w:val="FF0000"/>
        </w:rPr>
        <w:t>小球病毒</w:t>
      </w:r>
      <w:r>
        <w:rPr>
          <w:color w:val="FF0000"/>
        </w:rPr>
        <w:t xml:space="preserve">            </w:t>
      </w:r>
    </w:p>
    <w:p w:rsidR="00217C97" w:rsidP="00217C97">
      <w:pPr>
        <w:spacing w:before="156"/>
        <w:ind w:firstLine="480"/>
      </w:pPr>
      <w:r>
        <w:t>(C）1575</w:t>
      </w:r>
      <w:r>
        <w:rPr>
          <w:rFonts w:hint="eastAsia"/>
        </w:rPr>
        <w:t>病毒</w:t>
      </w:r>
      <w:r>
        <w:t xml:space="preserve">             </w:t>
      </w:r>
    </w:p>
    <w:p w:rsidR="00217C97" w:rsidP="00217C97">
      <w:pPr>
        <w:spacing w:before="156"/>
        <w:ind w:firstLine="480"/>
      </w:pPr>
      <w:r>
        <w:t>（D）</w:t>
      </w:r>
      <w:r>
        <w:rPr>
          <w:rFonts w:hint="eastAsia"/>
        </w:rPr>
        <w:t>米开朗基罗病毒</w:t>
      </w:r>
    </w:p>
    <w:p w:rsidR="00217C97" w:rsidP="00217C97">
      <w:pPr>
        <w:spacing w:before="156"/>
        <w:ind w:firstLine="480"/>
      </w:pPr>
    </w:p>
    <w:p w:rsidR="00217C97" w:rsidP="00217C97">
      <w:pPr>
        <w:spacing w:before="156"/>
        <w:ind w:firstLine="480"/>
      </w:pPr>
      <w:r>
        <w:t>78.</w:t>
      </w:r>
      <w:r>
        <w:rPr>
          <w:rFonts w:hint="eastAsia"/>
        </w:rPr>
        <w:t>我国是在＿＿年出现第一例计算机病毒</w:t>
      </w:r>
      <w:r>
        <w:t>(C)</w:t>
      </w:r>
    </w:p>
    <w:p w:rsidR="00217C97" w:rsidP="00217C97">
      <w:pPr>
        <w:spacing w:before="156"/>
        <w:ind w:firstLine="480"/>
      </w:pPr>
      <w:r>
        <w:t xml:space="preserve">(A）1980             </w:t>
      </w:r>
    </w:p>
    <w:p w:rsidR="00217C97" w:rsidP="00217C97">
      <w:pPr>
        <w:spacing w:before="156"/>
        <w:ind w:firstLine="480"/>
      </w:pPr>
      <w:r>
        <w:t xml:space="preserve">（B)1983           </w:t>
      </w:r>
    </w:p>
    <w:p w:rsidR="00217C97" w:rsidP="00217C97">
      <w:pPr>
        <w:spacing w:before="156"/>
        <w:ind w:firstLine="480"/>
        <w:rPr>
          <w:color w:val="FF0000"/>
        </w:rPr>
      </w:pPr>
      <w:r>
        <w:rPr>
          <w:color w:val="FF0000"/>
        </w:rPr>
        <w:t xml:space="preserve">（C)1988             </w:t>
      </w:r>
    </w:p>
    <w:p w:rsidR="00217C97" w:rsidP="00217C97">
      <w:pPr>
        <w:spacing w:before="156"/>
        <w:ind w:firstLine="480"/>
      </w:pPr>
      <w:r>
        <w:t>（D）1977</w:t>
      </w:r>
    </w:p>
    <w:p w:rsidR="00217C97" w:rsidP="00217C97">
      <w:pPr>
        <w:spacing w:before="156"/>
        <w:ind w:firstLine="480"/>
      </w:pPr>
    </w:p>
    <w:p w:rsidR="00217C97" w:rsidP="00217C97">
      <w:pPr>
        <w:spacing w:before="156"/>
        <w:ind w:firstLine="480"/>
      </w:pPr>
      <w:r>
        <w:t>79.</w:t>
      </w:r>
      <w:r>
        <w:rPr>
          <w:rFonts w:hint="eastAsia"/>
        </w:rPr>
        <w:t>计算机病毒是</w:t>
      </w:r>
      <w:r>
        <w:t>_____（A)</w:t>
      </w:r>
    </w:p>
    <w:p w:rsidR="00217C97" w:rsidP="00217C97">
      <w:pPr>
        <w:spacing w:before="156"/>
        <w:ind w:firstLine="480"/>
        <w:rPr>
          <w:color w:val="FF0000"/>
        </w:rPr>
      </w:pPr>
      <w:r>
        <w:rPr>
          <w:color w:val="FF0000"/>
        </w:rPr>
        <w:t>(A）</w:t>
      </w:r>
      <w:r>
        <w:rPr>
          <w:rFonts w:hint="eastAsia"/>
          <w:color w:val="FF0000"/>
        </w:rPr>
        <w:t>计算机程序</w:t>
      </w:r>
      <w:r>
        <w:rPr>
          <w:color w:val="FF0000"/>
        </w:rPr>
        <w:t xml:space="preserve">          </w:t>
      </w:r>
    </w:p>
    <w:p w:rsidR="00217C97" w:rsidP="00217C97">
      <w:pPr>
        <w:spacing w:before="156"/>
        <w:ind w:firstLine="480"/>
      </w:pPr>
      <w:r>
        <w:t>(B）</w:t>
      </w:r>
      <w:r>
        <w:rPr>
          <w:rFonts w:hint="eastAsia"/>
        </w:rPr>
        <w:t>数据</w:t>
      </w:r>
      <w:r>
        <w:t xml:space="preserve">        </w:t>
      </w:r>
    </w:p>
    <w:p w:rsidR="00217C97" w:rsidP="00217C97">
      <w:pPr>
        <w:spacing w:before="156"/>
        <w:ind w:firstLine="480"/>
      </w:pPr>
      <w:r>
        <w:t>（C）</w:t>
      </w:r>
      <w:r>
        <w:rPr>
          <w:rFonts w:hint="eastAsia"/>
        </w:rPr>
        <w:t>临时文件</w:t>
      </w:r>
      <w:r>
        <w:t xml:space="preserve">            </w:t>
      </w:r>
    </w:p>
    <w:p w:rsidR="00217C97" w:rsidP="00217C97">
      <w:pPr>
        <w:spacing w:before="156"/>
        <w:ind w:firstLine="480"/>
      </w:pPr>
      <w:r>
        <w:t>（D)</w:t>
      </w:r>
      <w:r>
        <w:rPr>
          <w:rFonts w:hint="eastAsia"/>
        </w:rPr>
        <w:t>应用软件</w:t>
      </w:r>
    </w:p>
    <w:p w:rsidR="00217C97" w:rsidP="00217C97">
      <w:pPr>
        <w:spacing w:before="156"/>
        <w:ind w:firstLine="480"/>
      </w:pPr>
    </w:p>
    <w:p w:rsidR="00217C97" w:rsidP="00217C97">
      <w:pPr>
        <w:spacing w:before="156"/>
        <w:ind w:firstLine="480"/>
      </w:pPr>
      <w:r>
        <w:t>80。</w:t>
      </w:r>
      <w:r>
        <w:rPr>
          <w:rFonts w:hint="eastAsia"/>
        </w:rPr>
        <w:t>计算机病毒能够</w:t>
      </w:r>
      <w:r>
        <w:t>_____（ABC)</w:t>
      </w:r>
    </w:p>
    <w:p w:rsidR="00217C97" w:rsidP="00217C97">
      <w:pPr>
        <w:spacing w:before="156"/>
        <w:ind w:firstLine="480"/>
        <w:rPr>
          <w:color w:val="FF0000"/>
        </w:rPr>
      </w:pPr>
      <w:r>
        <w:rPr>
          <w:color w:val="FF0000"/>
        </w:rPr>
        <w:t>（A)</w:t>
      </w:r>
      <w:r>
        <w:rPr>
          <w:rFonts w:hint="eastAsia"/>
          <w:color w:val="FF0000"/>
        </w:rPr>
        <w:t>破坏计算机功能或者毁坏数据</w:t>
      </w:r>
      <w:r>
        <w:rPr>
          <w:color w:val="FF0000"/>
        </w:rPr>
        <w:t xml:space="preserve">           </w:t>
      </w:r>
    </w:p>
    <w:p w:rsidR="00217C97" w:rsidP="00217C97">
      <w:pPr>
        <w:spacing w:before="156"/>
        <w:ind w:firstLine="480"/>
        <w:rPr>
          <w:color w:val="FF0000"/>
        </w:rPr>
      </w:pPr>
      <w:r>
        <w:rPr>
          <w:color w:val="FF0000"/>
        </w:rPr>
        <w:t>(B)</w:t>
      </w:r>
      <w:r>
        <w:rPr>
          <w:rFonts w:hint="eastAsia"/>
          <w:color w:val="FF0000"/>
        </w:rPr>
        <w:t>影响计算机使用</w:t>
      </w:r>
      <w:r>
        <w:rPr>
          <w:color w:val="FF0000"/>
        </w:rPr>
        <w:t xml:space="preserve">          </w:t>
      </w:r>
    </w:p>
    <w:p w:rsidR="00217C97" w:rsidP="00217C97">
      <w:pPr>
        <w:spacing w:before="156"/>
        <w:ind w:firstLine="480"/>
      </w:pPr>
      <w:r>
        <w:rPr>
          <w:color w:val="FF0000"/>
        </w:rPr>
        <w:t>(C）</w:t>
      </w:r>
      <w:r>
        <w:rPr>
          <w:rFonts w:hint="eastAsia"/>
          <w:color w:val="FF0000"/>
        </w:rPr>
        <w:t>能够自我复制</w:t>
      </w:r>
      <w:r>
        <w:rPr>
          <w:color w:val="FF0000"/>
        </w:rPr>
        <w:t xml:space="preserve">  </w:t>
      </w:r>
      <w:r>
        <w:t xml:space="preserve">         </w:t>
      </w:r>
    </w:p>
    <w:p w:rsidR="00217C97" w:rsidP="00217C97">
      <w:pPr>
        <w:spacing w:before="156"/>
        <w:ind w:firstLine="480"/>
      </w:pPr>
      <w:r>
        <w:t>（D)</w:t>
      </w:r>
      <w:r>
        <w:rPr>
          <w:rFonts w:hint="eastAsia"/>
        </w:rPr>
        <w:t>保护版权</w:t>
      </w:r>
    </w:p>
    <w:p w:rsidR="00217C97" w:rsidP="00217C97">
      <w:pPr>
        <w:spacing w:before="156"/>
        <w:ind w:firstLine="480"/>
      </w:pPr>
    </w:p>
    <w:p w:rsidR="00217C97" w:rsidP="00217C97">
      <w:pPr>
        <w:spacing w:before="156"/>
        <w:ind w:firstLine="480"/>
      </w:pPr>
      <w:r>
        <w:t>81。1994</w:t>
      </w:r>
      <w:r>
        <w:rPr>
          <w:rFonts w:hint="eastAsia"/>
        </w:rPr>
        <w:t>年我国颁布的第一个与信息安全有关的法规是</w:t>
      </w:r>
      <w:r>
        <w:t>_____（D)</w:t>
      </w:r>
    </w:p>
    <w:p w:rsidR="00217C97" w:rsidP="00217C97">
      <w:pPr>
        <w:spacing w:before="156"/>
        <w:ind w:firstLine="480"/>
      </w:pPr>
      <w:r>
        <w:t>(A）</w:t>
      </w:r>
      <w:r>
        <w:rPr>
          <w:rFonts w:hint="eastAsia"/>
        </w:rPr>
        <w:t>国际互联网管理备案规定</w:t>
      </w:r>
      <w:r>
        <w:t xml:space="preserve">   </w:t>
      </w:r>
    </w:p>
    <w:p w:rsidR="00217C97" w:rsidP="00217C97">
      <w:pPr>
        <w:spacing w:before="156"/>
        <w:ind w:firstLine="480"/>
      </w:pPr>
      <w:r>
        <w:t>（B）</w:t>
      </w:r>
      <w:r>
        <w:rPr>
          <w:rFonts w:hint="eastAsia"/>
        </w:rPr>
        <w:t>计算机病毒防治管理办法</w:t>
      </w:r>
      <w:r>
        <w:t xml:space="preserve">     </w:t>
      </w:r>
    </w:p>
    <w:p w:rsidR="00217C97" w:rsidP="00217C97">
      <w:pPr>
        <w:spacing w:before="156"/>
        <w:ind w:firstLine="480"/>
      </w:pPr>
      <w:r>
        <w:t>（C）</w:t>
      </w:r>
      <w:r>
        <w:rPr>
          <w:rFonts w:hint="eastAsia"/>
        </w:rPr>
        <w:t>网吧管理规定</w:t>
      </w:r>
      <w:r>
        <w:t xml:space="preserve">    </w:t>
      </w:r>
    </w:p>
    <w:p w:rsidR="00217C97" w:rsidP="00217C97">
      <w:pPr>
        <w:spacing w:before="156"/>
        <w:ind w:firstLine="480"/>
        <w:rPr>
          <w:color w:val="FF0000"/>
        </w:rPr>
      </w:pPr>
      <w:r>
        <w:rPr>
          <w:color w:val="FF0000"/>
        </w:rPr>
        <w:t>(D)</w:t>
      </w:r>
      <w:r>
        <w:rPr>
          <w:rFonts w:hint="eastAsia"/>
          <w:color w:val="FF0000"/>
        </w:rPr>
        <w:t>中华人民共和国计算机信息系统安全保护条例</w:t>
      </w:r>
    </w:p>
    <w:p w:rsidR="00217C97" w:rsidP="00217C97">
      <w:pPr>
        <w:spacing w:before="156"/>
        <w:ind w:firstLine="480"/>
      </w:pPr>
    </w:p>
    <w:p w:rsidR="00217C97" w:rsidP="00217C97">
      <w:pPr>
        <w:spacing w:before="156"/>
        <w:ind w:firstLine="480"/>
      </w:pPr>
      <w:r>
        <w:t>82.</w:t>
      </w:r>
      <w:r>
        <w:rPr>
          <w:rFonts w:hint="eastAsia"/>
        </w:rPr>
        <w:t>网页病毒主要通过以下途径传播</w:t>
      </w:r>
      <w:r>
        <w:t>（C)</w:t>
      </w:r>
    </w:p>
    <w:p w:rsidR="00217C97" w:rsidP="00217C97">
      <w:pPr>
        <w:spacing w:before="156"/>
        <w:ind w:firstLine="480"/>
      </w:pPr>
      <w:r>
        <w:t>（A）1&gt;</w:t>
      </w:r>
      <w:r>
        <w:rPr>
          <w:rFonts w:hint="eastAsia"/>
        </w:rPr>
        <w:t>邮件</w:t>
      </w:r>
      <w:r>
        <w:t xml:space="preserve">      </w:t>
      </w:r>
    </w:p>
    <w:p w:rsidR="00217C97" w:rsidP="00217C97">
      <w:pPr>
        <w:spacing w:before="156"/>
        <w:ind w:firstLine="480"/>
      </w:pPr>
      <w:r>
        <w:t>（B)</w:t>
      </w:r>
      <w:r>
        <w:rPr>
          <w:rFonts w:hint="eastAsia"/>
        </w:rPr>
        <w:t>文件交换</w:t>
      </w:r>
      <w:r>
        <w:t xml:space="preserve">     </w:t>
      </w:r>
    </w:p>
    <w:p w:rsidR="00217C97" w:rsidP="00217C97">
      <w:pPr>
        <w:spacing w:before="156"/>
        <w:ind w:firstLine="480"/>
        <w:rPr>
          <w:color w:val="FF0000"/>
        </w:rPr>
      </w:pPr>
      <w:r>
        <w:rPr>
          <w:color w:val="FF0000"/>
        </w:rPr>
        <w:t>(C）</w:t>
      </w:r>
      <w:r>
        <w:rPr>
          <w:rFonts w:hint="eastAsia"/>
          <w:color w:val="FF0000"/>
        </w:rPr>
        <w:t>网络浏览</w:t>
      </w:r>
      <w:r>
        <w:rPr>
          <w:color w:val="FF0000"/>
        </w:rPr>
        <w:t xml:space="preserve">     </w:t>
      </w:r>
    </w:p>
    <w:p w:rsidR="00217C97" w:rsidP="00217C97">
      <w:pPr>
        <w:spacing w:before="156"/>
        <w:ind w:firstLine="480"/>
      </w:pPr>
      <w:r>
        <w:t>(D）</w:t>
      </w:r>
      <w:r>
        <w:rPr>
          <w:rFonts w:hint="eastAsia"/>
        </w:rPr>
        <w:t>光盘</w:t>
      </w:r>
    </w:p>
    <w:p w:rsidR="00217C97" w:rsidP="00217C97">
      <w:pPr>
        <w:spacing w:before="156"/>
        <w:ind w:firstLine="480"/>
      </w:pPr>
    </w:p>
    <w:p w:rsidR="00217C97" w:rsidP="00217C97">
      <w:pPr>
        <w:spacing w:before="156"/>
        <w:ind w:firstLine="480"/>
      </w:pPr>
      <w:r>
        <w:t>83。</w:t>
      </w:r>
      <w:r>
        <w:rPr>
          <w:rFonts w:hint="eastAsia"/>
        </w:rPr>
        <w:t>故意制作、传播计算机病毒等破坏性程序，影响计算机系统正常运行,</w:t>
      </w:r>
      <w:r>
        <w:rPr>
          <w:rFonts w:hint="eastAsia"/>
        </w:rPr>
        <w:t>后果严重的,将受到</w:t>
      </w:r>
      <w:r>
        <w:t>____</w:t>
      </w:r>
      <w:r>
        <w:rPr>
          <w:rFonts w:hint="eastAsia"/>
        </w:rPr>
        <w:t>处罚</w:t>
      </w:r>
      <w:r>
        <w:t>（A）</w:t>
      </w:r>
    </w:p>
    <w:p w:rsidR="00217C97" w:rsidP="00217C97">
      <w:pPr>
        <w:spacing w:before="156"/>
        <w:ind w:firstLine="480"/>
        <w:rPr>
          <w:color w:val="FF0000"/>
        </w:rPr>
      </w:pPr>
      <w:r>
        <w:rPr>
          <w:color w:val="FF0000"/>
        </w:rPr>
        <w:t>（A）</w:t>
      </w:r>
      <w:r>
        <w:rPr>
          <w:rFonts w:hint="eastAsia"/>
          <w:color w:val="FF0000"/>
        </w:rPr>
        <w:t>处五年以下有期徒刑或者拘役</w:t>
      </w:r>
      <w:r>
        <w:rPr>
          <w:color w:val="FF0000"/>
        </w:rPr>
        <w:t xml:space="preserve">    </w:t>
      </w:r>
    </w:p>
    <w:p w:rsidR="00217C97" w:rsidP="00217C97">
      <w:pPr>
        <w:spacing w:before="156"/>
        <w:ind w:firstLine="480"/>
      </w:pPr>
      <w:r>
        <w:t>(B)</w:t>
      </w:r>
      <w:r>
        <w:rPr>
          <w:rFonts w:hint="eastAsia"/>
        </w:rPr>
        <w:t>拘留</w:t>
      </w:r>
      <w:r>
        <w:t xml:space="preserve">     </w:t>
      </w:r>
    </w:p>
    <w:p w:rsidR="00217C97" w:rsidP="00217C97">
      <w:pPr>
        <w:spacing w:before="156"/>
        <w:ind w:firstLine="480"/>
      </w:pPr>
      <w:r>
        <w:t>(C)</w:t>
      </w:r>
      <w:r>
        <w:rPr>
          <w:rFonts w:hint="eastAsia"/>
        </w:rPr>
        <w:t>罚款</w:t>
      </w:r>
      <w:r>
        <w:t xml:space="preserve">    </w:t>
      </w:r>
    </w:p>
    <w:p w:rsidR="00217C97" w:rsidP="00217C97">
      <w:pPr>
        <w:spacing w:before="156"/>
        <w:ind w:firstLine="480"/>
      </w:pPr>
      <w:r>
        <w:t>（D）</w:t>
      </w:r>
      <w:r>
        <w:rPr>
          <w:rFonts w:hint="eastAsia"/>
        </w:rPr>
        <w:t>警告</w:t>
      </w:r>
    </w:p>
    <w:p w:rsidR="00217C97" w:rsidP="00217C97">
      <w:pPr>
        <w:spacing w:before="156"/>
        <w:ind w:firstLine="480"/>
      </w:pPr>
    </w:p>
    <w:p w:rsidR="00217C97" w:rsidP="00217C97">
      <w:pPr>
        <w:spacing w:before="156"/>
        <w:ind w:firstLine="480"/>
      </w:pPr>
      <w:r>
        <w:t>84.</w:t>
      </w:r>
      <w:r>
        <w:rPr>
          <w:rFonts w:hint="eastAsia"/>
        </w:rPr>
        <w:t>计算机病毒防治产品根据</w:t>
      </w:r>
      <w:r>
        <w:t>____</w:t>
      </w:r>
      <w:r>
        <w:rPr>
          <w:rFonts w:hint="eastAsia"/>
        </w:rPr>
        <w:t>标准进行检验</w:t>
      </w:r>
      <w:r>
        <w:t>(A)</w:t>
      </w:r>
    </w:p>
    <w:p w:rsidR="00217C97" w:rsidP="00217C97">
      <w:pPr>
        <w:spacing w:before="156"/>
        <w:ind w:firstLine="480"/>
        <w:rPr>
          <w:color w:val="FF0000"/>
        </w:rPr>
      </w:pPr>
      <w:r>
        <w:rPr>
          <w:color w:val="FF0000"/>
        </w:rPr>
        <w:t>（A）</w:t>
      </w:r>
      <w:r>
        <w:rPr>
          <w:rFonts w:hint="eastAsia"/>
          <w:color w:val="FF0000"/>
        </w:rPr>
        <w:t>计算机病毒防治产品评级准测</w:t>
      </w:r>
      <w:r>
        <w:rPr>
          <w:color w:val="FF0000"/>
        </w:rPr>
        <w:t xml:space="preserve">    </w:t>
      </w:r>
    </w:p>
    <w:p w:rsidR="00217C97" w:rsidP="00217C97">
      <w:pPr>
        <w:spacing w:before="156"/>
        <w:ind w:firstLine="480"/>
      </w:pPr>
      <w:r>
        <w:t>（B)</w:t>
      </w:r>
      <w:r>
        <w:rPr>
          <w:rFonts w:hint="eastAsia"/>
        </w:rPr>
        <w:t>计算机病毒防治管理办法</w:t>
      </w:r>
      <w:r>
        <w:t xml:space="preserve">   </w:t>
      </w:r>
    </w:p>
    <w:p w:rsidR="00217C97" w:rsidP="00217C97">
      <w:pPr>
        <w:spacing w:before="156"/>
        <w:ind w:firstLine="480"/>
      </w:pPr>
      <w:r>
        <w:t>(C）</w:t>
      </w:r>
      <w:r>
        <w:rPr>
          <w:rFonts w:hint="eastAsia"/>
        </w:rPr>
        <w:t>基于</w:t>
      </w:r>
      <w:r>
        <w:t>DOS</w:t>
      </w:r>
      <w:r>
        <w:rPr>
          <w:rFonts w:hint="eastAsia"/>
        </w:rPr>
        <w:t>系统的安全评级准则</w:t>
      </w:r>
      <w:r>
        <w:t xml:space="preserve">   </w:t>
      </w:r>
    </w:p>
    <w:p w:rsidR="00217C97" w:rsidP="00217C97">
      <w:pPr>
        <w:spacing w:before="156"/>
        <w:ind w:firstLine="480"/>
      </w:pPr>
      <w:r>
        <w:t>（D)</w:t>
      </w:r>
      <w:r>
        <w:rPr>
          <w:rFonts w:hint="eastAsia"/>
        </w:rPr>
        <w:t>计算机病毒防治产品检验标准</w:t>
      </w:r>
    </w:p>
    <w:p w:rsidR="00217C97" w:rsidP="00217C97">
      <w:pPr>
        <w:spacing w:before="156"/>
        <w:ind w:firstLine="480"/>
      </w:pPr>
    </w:p>
    <w:p w:rsidR="00217C97" w:rsidP="00217C97">
      <w:pPr>
        <w:spacing w:before="156"/>
        <w:ind w:firstLine="480"/>
      </w:pPr>
      <w:r>
        <w:t>85.</w:t>
      </w:r>
      <w:r>
        <w:rPr>
          <w:rFonts w:hint="eastAsia"/>
        </w:rPr>
        <w:t>《计算机病毒防治管理办法》是在哪一年颁布的</w:t>
      </w:r>
      <w:r>
        <w:t>（C)</w:t>
      </w:r>
    </w:p>
    <w:p w:rsidR="00217C97" w:rsidP="00217C97">
      <w:pPr>
        <w:spacing w:before="156"/>
        <w:ind w:firstLine="480"/>
      </w:pPr>
      <w:r>
        <w:t xml:space="preserve">(A）1994    </w:t>
      </w:r>
    </w:p>
    <w:p w:rsidR="00217C97" w:rsidP="00217C97">
      <w:pPr>
        <w:spacing w:before="156"/>
        <w:ind w:firstLine="480"/>
      </w:pPr>
      <w:r>
        <w:t xml:space="preserve">（B）1997   </w:t>
      </w:r>
    </w:p>
    <w:p w:rsidR="00217C97" w:rsidP="00217C97">
      <w:pPr>
        <w:spacing w:before="156"/>
        <w:ind w:firstLine="480"/>
        <w:rPr>
          <w:color w:val="FF0000"/>
        </w:rPr>
      </w:pPr>
      <w:r>
        <w:rPr>
          <w:color w:val="FF0000"/>
        </w:rPr>
        <w:t xml:space="preserve">(C)2000       </w:t>
      </w:r>
    </w:p>
    <w:p w:rsidR="00217C97" w:rsidP="00217C97">
      <w:pPr>
        <w:spacing w:before="156"/>
        <w:ind w:firstLine="480"/>
      </w:pPr>
      <w:r>
        <w:t>（D)1998</w:t>
      </w:r>
    </w:p>
    <w:p w:rsidR="00217C97" w:rsidP="00217C97">
      <w:pPr>
        <w:spacing w:before="156"/>
        <w:ind w:firstLine="480"/>
      </w:pPr>
    </w:p>
    <w:p w:rsidR="00217C97" w:rsidP="00217C97">
      <w:pPr>
        <w:spacing w:before="156"/>
        <w:ind w:firstLine="480"/>
      </w:pPr>
      <w:r>
        <w:t>86。</w:t>
      </w:r>
      <w:r>
        <w:rPr>
          <w:rFonts w:hint="eastAsia"/>
        </w:rPr>
        <w:t>边界防范的根本作用是</w:t>
      </w:r>
      <w:r>
        <w:t>(C)</w:t>
      </w:r>
    </w:p>
    <w:p w:rsidR="00217C97" w:rsidP="00217C97">
      <w:pPr>
        <w:spacing w:before="156"/>
        <w:ind w:firstLine="480"/>
      </w:pPr>
      <w:r>
        <w:t>（A）</w:t>
      </w:r>
      <w:r>
        <w:rPr>
          <w:rFonts w:hint="eastAsia"/>
        </w:rPr>
        <w:t>对系统工作情况进行检验与控制,防止外部非法入侵</w:t>
      </w:r>
      <w:r>
        <w:br/>
        <w:t>（B)</w:t>
      </w:r>
      <w:r>
        <w:rPr>
          <w:rFonts w:hint="eastAsia"/>
        </w:rPr>
        <w:t>对网络运行状况进行检验与控制，防止外部非法入侵</w:t>
      </w:r>
      <w:r>
        <w:br/>
      </w:r>
      <w:r>
        <w:rPr>
          <w:color w:val="FF0000"/>
        </w:rPr>
        <w:t>（C）</w:t>
      </w:r>
      <w:r>
        <w:rPr>
          <w:rFonts w:hint="eastAsia"/>
          <w:color w:val="FF0000"/>
        </w:rPr>
        <w:t>对访问合法性进行检验与控制，防止外部非法入侵</w:t>
      </w:r>
    </w:p>
    <w:p w:rsidR="00217C97" w:rsidP="00217C97">
      <w:pPr>
        <w:spacing w:before="156"/>
        <w:ind w:firstLine="480"/>
      </w:pPr>
    </w:p>
    <w:p w:rsidR="00217C97" w:rsidP="00217C97">
      <w:pPr>
        <w:spacing w:before="156"/>
        <w:ind w:firstLine="480"/>
      </w:pPr>
      <w:r>
        <w:t>87.</w:t>
      </w:r>
      <w:r>
        <w:rPr>
          <w:rFonts w:hint="eastAsia"/>
        </w:rPr>
        <w:t>路由设置是边界防范的</w:t>
      </w:r>
      <w:r>
        <w:t>(A）</w:t>
      </w:r>
    </w:p>
    <w:p w:rsidR="00217C97" w:rsidP="00217C97">
      <w:pPr>
        <w:spacing w:before="156"/>
        <w:ind w:firstLine="480"/>
        <w:rPr>
          <w:color w:val="FF0000"/>
        </w:rPr>
      </w:pPr>
      <w:r>
        <w:rPr>
          <w:color w:val="FF0000"/>
        </w:rPr>
        <w:t>(A)</w:t>
      </w:r>
      <w:r>
        <w:rPr>
          <w:rFonts w:hint="eastAsia"/>
          <w:color w:val="FF0000"/>
        </w:rPr>
        <w:t>基本手段之一</w:t>
      </w:r>
      <w:r>
        <w:rPr>
          <w:color w:val="FF0000"/>
        </w:rPr>
        <w:t xml:space="preserve">    </w:t>
      </w:r>
    </w:p>
    <w:p w:rsidR="00217C97" w:rsidP="00217C97">
      <w:pPr>
        <w:spacing w:before="156"/>
        <w:ind w:firstLine="480"/>
      </w:pPr>
      <w:r>
        <w:t>（B）</w:t>
      </w:r>
      <w:r>
        <w:rPr>
          <w:rFonts w:hint="eastAsia"/>
        </w:rPr>
        <w:t>根本手段</w:t>
      </w:r>
      <w:r>
        <w:t xml:space="preserve">          </w:t>
      </w:r>
    </w:p>
    <w:p w:rsidR="00217C97" w:rsidP="00217C97">
      <w:pPr>
        <w:spacing w:before="156"/>
        <w:ind w:firstLine="480"/>
      </w:pPr>
      <w:r>
        <w:t>(C）</w:t>
      </w:r>
      <w:r>
        <w:rPr>
          <w:rFonts w:hint="eastAsia"/>
        </w:rPr>
        <w:t>无效手段</w:t>
      </w:r>
    </w:p>
    <w:p w:rsidR="00217C97" w:rsidP="00217C97">
      <w:pPr>
        <w:spacing w:before="156"/>
        <w:ind w:firstLine="480"/>
      </w:pPr>
    </w:p>
    <w:p w:rsidR="00217C97" w:rsidP="00217C97">
      <w:pPr>
        <w:spacing w:before="156"/>
        <w:ind w:firstLine="480"/>
      </w:pPr>
      <w:r>
        <w:t>88。</w:t>
      </w:r>
      <w:r>
        <w:rPr>
          <w:rFonts w:hint="eastAsia"/>
        </w:rPr>
        <w:t>网络物理隔离是指</w:t>
      </w:r>
      <w:r>
        <w:t>（C)</w:t>
      </w:r>
    </w:p>
    <w:p w:rsidR="00217C97" w:rsidP="00217C97">
      <w:pPr>
        <w:spacing w:before="156"/>
        <w:ind w:firstLine="480"/>
      </w:pPr>
      <w:r>
        <w:t>(A)</w:t>
      </w:r>
      <w:r>
        <w:rPr>
          <w:rFonts w:hint="eastAsia"/>
        </w:rPr>
        <w:t>两个网络间链路层在任何时刻不能直接通讯</w:t>
      </w:r>
      <w:r>
        <w:br/>
        <w:t>（B)</w:t>
      </w:r>
      <w:r>
        <w:rPr>
          <w:rFonts w:hint="eastAsia"/>
        </w:rPr>
        <w:t>两个网络间网络层在任何时刻不能直接通讯</w:t>
      </w:r>
      <w:r>
        <w:br/>
      </w:r>
      <w:r>
        <w:rPr>
          <w:color w:val="FF0000"/>
        </w:rPr>
        <w:t>（C）</w:t>
      </w:r>
      <w:r>
        <w:rPr>
          <w:rFonts w:hint="eastAsia"/>
          <w:color w:val="FF0000"/>
        </w:rPr>
        <w:t>两个网络间链路层、网络层在任何时刻都不能直接通讯</w:t>
      </w:r>
    </w:p>
    <w:p w:rsidR="00217C97" w:rsidP="00217C97">
      <w:pPr>
        <w:spacing w:before="156"/>
        <w:ind w:firstLine="480"/>
      </w:pPr>
    </w:p>
    <w:p w:rsidR="00217C97" w:rsidP="00217C97">
      <w:pPr>
        <w:spacing w:before="156"/>
        <w:ind w:firstLine="480"/>
      </w:pPr>
      <w:r>
        <w:t>89。VPN</w:t>
      </w:r>
      <w:r>
        <w:rPr>
          <w:rFonts w:hint="eastAsia"/>
        </w:rPr>
        <w:t>是指</w:t>
      </w:r>
      <w:r>
        <w:t>（A）</w:t>
      </w:r>
    </w:p>
    <w:p w:rsidR="00217C97" w:rsidP="00217C97">
      <w:pPr>
        <w:spacing w:before="156"/>
        <w:ind w:firstLine="480"/>
        <w:rPr>
          <w:color w:val="FF0000"/>
        </w:rPr>
      </w:pPr>
      <w:r>
        <w:rPr>
          <w:color w:val="FF0000"/>
        </w:rPr>
        <w:t>（A）</w:t>
      </w:r>
      <w:r>
        <w:rPr>
          <w:rFonts w:hint="eastAsia"/>
          <w:color w:val="FF0000"/>
        </w:rPr>
        <w:t>虚拟的专用网络</w:t>
      </w:r>
      <w:r>
        <w:rPr>
          <w:color w:val="FF0000"/>
        </w:rPr>
        <w:t xml:space="preserve">          </w:t>
      </w:r>
    </w:p>
    <w:p w:rsidR="00217C97" w:rsidP="00217C97">
      <w:pPr>
        <w:spacing w:before="156"/>
        <w:ind w:firstLine="480"/>
      </w:pPr>
      <w:r>
        <w:t>(B)</w:t>
      </w:r>
      <w:r>
        <w:rPr>
          <w:rFonts w:hint="eastAsia"/>
        </w:rPr>
        <w:t>虚拟的协议网络</w:t>
      </w:r>
      <w:r>
        <w:t xml:space="preserve">    </w:t>
      </w:r>
    </w:p>
    <w:p w:rsidR="00217C97" w:rsidP="00217C97">
      <w:pPr>
        <w:spacing w:before="156"/>
        <w:ind w:firstLine="480"/>
      </w:pPr>
      <w:r>
        <w:t>C)</w:t>
      </w:r>
      <w:r>
        <w:rPr>
          <w:rFonts w:hint="eastAsia"/>
        </w:rPr>
        <w:t>虚拟的包过滤网络</w:t>
      </w:r>
    </w:p>
    <w:p w:rsidR="00217C97" w:rsidP="00217C97">
      <w:pPr>
        <w:spacing w:before="156"/>
        <w:ind w:firstLine="480"/>
      </w:pPr>
    </w:p>
    <w:p w:rsidR="00217C97" w:rsidP="00217C97">
      <w:pPr>
        <w:spacing w:before="156"/>
        <w:ind w:firstLine="480"/>
      </w:pPr>
      <w:r>
        <w:t>90。</w:t>
      </w:r>
      <w:r>
        <w:rPr>
          <w:rFonts w:hint="eastAsia"/>
        </w:rPr>
        <w:t>带</w:t>
      </w:r>
      <w:r>
        <w:t>VPN</w:t>
      </w:r>
      <w:r>
        <w:rPr>
          <w:rFonts w:hint="eastAsia"/>
        </w:rPr>
        <w:t>的防火墙的基本原理流程是</w:t>
      </w:r>
      <w:r>
        <w:t>（A）</w:t>
      </w:r>
    </w:p>
    <w:p w:rsidR="00217C97" w:rsidP="00217C97">
      <w:pPr>
        <w:spacing w:before="156"/>
        <w:ind w:firstLine="480"/>
        <w:rPr>
          <w:color w:val="FF0000"/>
        </w:rPr>
      </w:pPr>
      <w:r>
        <w:rPr>
          <w:color w:val="FF0000"/>
        </w:rPr>
        <w:t>(A）</w:t>
      </w:r>
      <w:r>
        <w:rPr>
          <w:rFonts w:hint="eastAsia"/>
          <w:color w:val="FF0000"/>
        </w:rPr>
        <w:t>先进行流量检查</w:t>
      </w:r>
      <w:r>
        <w:rPr>
          <w:color w:val="FF0000"/>
        </w:rPr>
        <w:t xml:space="preserve">       </w:t>
      </w:r>
    </w:p>
    <w:p w:rsidR="00217C97" w:rsidP="00217C97">
      <w:pPr>
        <w:spacing w:before="156"/>
        <w:ind w:firstLine="480"/>
      </w:pPr>
      <w:r>
        <w:t>(B)</w:t>
      </w:r>
      <w:r>
        <w:rPr>
          <w:rFonts w:hint="eastAsia"/>
        </w:rPr>
        <w:t>先进行协议检查</w:t>
      </w:r>
      <w:r>
        <w:t xml:space="preserve">             </w:t>
      </w:r>
    </w:p>
    <w:p w:rsidR="00217C97" w:rsidP="00217C97">
      <w:pPr>
        <w:spacing w:before="156"/>
        <w:ind w:firstLine="480"/>
      </w:pPr>
      <w:r>
        <w:t>(C）</w:t>
      </w:r>
      <w:r>
        <w:rPr>
          <w:rFonts w:hint="eastAsia"/>
        </w:rPr>
        <w:t>先进行合法性检查</w:t>
      </w:r>
    </w:p>
    <w:p w:rsidR="00217C97" w:rsidP="00217C97">
      <w:pPr>
        <w:spacing w:before="156"/>
        <w:ind w:firstLine="480"/>
      </w:pPr>
    </w:p>
    <w:p w:rsidR="00217C97" w:rsidP="00217C97">
      <w:pPr>
        <w:spacing w:before="156"/>
        <w:ind w:firstLine="480"/>
      </w:pPr>
      <w:r>
        <w:t>91.</w:t>
      </w:r>
      <w:r>
        <w:rPr>
          <w:rFonts w:hint="eastAsia"/>
        </w:rPr>
        <w:t>防火墙主要可以分为</w:t>
      </w:r>
      <w:r>
        <w:t>(A)</w:t>
      </w:r>
    </w:p>
    <w:p w:rsidR="00217C97" w:rsidP="00217C97">
      <w:pPr>
        <w:spacing w:before="156"/>
        <w:ind w:firstLine="480"/>
        <w:rPr>
          <w:color w:val="FF0000"/>
        </w:rPr>
      </w:pPr>
      <w:r>
        <w:rPr>
          <w:color w:val="FF0000"/>
        </w:rPr>
        <w:t>（A)</w:t>
      </w:r>
      <w:r>
        <w:rPr>
          <w:rFonts w:hint="eastAsia"/>
          <w:color w:val="FF0000"/>
        </w:rPr>
        <w:t>包过滤型、代理性、混合型</w:t>
      </w:r>
      <w:r>
        <w:rPr>
          <w:color w:val="FF0000"/>
        </w:rPr>
        <w:t xml:space="preserve">            </w:t>
      </w:r>
    </w:p>
    <w:p w:rsidR="00217C97" w:rsidP="00217C97">
      <w:pPr>
        <w:spacing w:before="156"/>
        <w:ind w:firstLine="480"/>
      </w:pPr>
      <w:r>
        <w:t>(B)</w:t>
      </w:r>
      <w:r>
        <w:rPr>
          <w:rFonts w:hint="eastAsia"/>
        </w:rPr>
        <w:t>包过滤型、系统代理型、应用代理型</w:t>
      </w:r>
      <w:r>
        <w:t xml:space="preserve">            </w:t>
      </w:r>
    </w:p>
    <w:p w:rsidR="00217C97" w:rsidP="00217C97">
      <w:pPr>
        <w:spacing w:before="156"/>
        <w:ind w:firstLine="480"/>
      </w:pPr>
      <w:r>
        <w:t>(C)</w:t>
      </w:r>
      <w:r>
        <w:rPr>
          <w:rFonts w:hint="eastAsia"/>
        </w:rPr>
        <w:t>包过滤型、内容过滤型、混合型</w:t>
      </w:r>
    </w:p>
    <w:p w:rsidR="00217C97" w:rsidP="00217C97">
      <w:pPr>
        <w:spacing w:before="156"/>
        <w:ind w:firstLine="480"/>
      </w:pPr>
    </w:p>
    <w:p w:rsidR="00217C97" w:rsidP="00217C97">
      <w:pPr>
        <w:spacing w:before="156"/>
        <w:ind w:firstLine="480"/>
      </w:pPr>
      <w:r>
        <w:t>92。NAT </w:t>
      </w:r>
      <w:r>
        <w:rPr>
          <w:rFonts w:hint="eastAsia"/>
        </w:rPr>
        <w:t>是指</w:t>
      </w:r>
      <w:r>
        <w:t>(B）</w:t>
      </w:r>
    </w:p>
    <w:p w:rsidR="00217C97" w:rsidP="00217C97">
      <w:pPr>
        <w:spacing w:before="156"/>
        <w:ind w:firstLine="480"/>
      </w:pPr>
      <w:r>
        <w:t>（A)</w:t>
      </w:r>
      <w:r>
        <w:rPr>
          <w:rFonts w:hint="eastAsia"/>
        </w:rPr>
        <w:t>网络地址传输</w:t>
      </w:r>
      <w:r>
        <w:t xml:space="preserve">           </w:t>
      </w:r>
    </w:p>
    <w:p w:rsidR="00217C97" w:rsidP="00217C97">
      <w:pPr>
        <w:spacing w:before="156"/>
        <w:ind w:firstLine="480"/>
        <w:rPr>
          <w:color w:val="FF0000"/>
        </w:rPr>
      </w:pPr>
      <w:r>
        <w:rPr>
          <w:color w:val="FF0000"/>
        </w:rPr>
        <w:t>（B)</w:t>
      </w:r>
      <w:r>
        <w:rPr>
          <w:rFonts w:hint="eastAsia"/>
          <w:color w:val="FF0000"/>
        </w:rPr>
        <w:t>网络地址转换</w:t>
      </w:r>
      <w:r>
        <w:rPr>
          <w:color w:val="FF0000"/>
        </w:rPr>
        <w:t xml:space="preserve">           </w:t>
      </w:r>
    </w:p>
    <w:p w:rsidR="00217C97" w:rsidP="00217C97">
      <w:pPr>
        <w:spacing w:before="156"/>
        <w:ind w:firstLine="480"/>
      </w:pPr>
      <w:r>
        <w:t>（C)</w:t>
      </w:r>
      <w:r>
        <w:rPr>
          <w:rFonts w:hint="eastAsia"/>
        </w:rPr>
        <w:t>网络地址跟踪</w:t>
      </w:r>
    </w:p>
    <w:p w:rsidR="00217C97" w:rsidP="00217C97">
      <w:pPr>
        <w:spacing w:before="156"/>
        <w:ind w:firstLine="480"/>
      </w:pPr>
    </w:p>
    <w:p w:rsidR="00217C97" w:rsidP="00217C97">
      <w:pPr>
        <w:spacing w:before="156"/>
        <w:ind w:firstLine="480"/>
      </w:pPr>
      <w:r>
        <w:t>93.VPN</w:t>
      </w:r>
      <w:r>
        <w:rPr>
          <w:rFonts w:hint="eastAsia"/>
        </w:rPr>
        <w:t>通常用于建立</w:t>
      </w:r>
      <w:r>
        <w:t>____</w:t>
      </w:r>
      <w:r>
        <w:rPr>
          <w:rFonts w:hint="eastAsia"/>
        </w:rPr>
        <w:t>之间的安全通道</w:t>
      </w:r>
      <w:r>
        <w:t>(A）</w:t>
      </w:r>
    </w:p>
    <w:p w:rsidR="00217C97" w:rsidP="00217C97">
      <w:pPr>
        <w:spacing w:before="156"/>
        <w:ind w:firstLine="480"/>
      </w:pPr>
      <w:r>
        <w:rPr>
          <w:color w:val="FF0000"/>
        </w:rPr>
        <w:t>（A)</w:t>
      </w:r>
      <w:r>
        <w:rPr>
          <w:rFonts w:hint="eastAsia"/>
          <w:color w:val="FF0000"/>
        </w:rPr>
        <w:t>总部与分支机构、与合作伙伴、与移动办公用户</w:t>
      </w:r>
      <w:r>
        <w:br/>
        <w:t>(B)</w:t>
      </w:r>
      <w:r>
        <w:rPr>
          <w:rFonts w:hint="eastAsia"/>
        </w:rPr>
        <w:t>客户与客户、与合作伙伴、与远程用户</w:t>
      </w:r>
      <w:r>
        <w:br/>
        <w:t>(C)</w:t>
      </w:r>
      <w:r>
        <w:rPr>
          <w:rFonts w:hint="eastAsia"/>
        </w:rPr>
        <w:t>总部与分支机构、与外部网站、与移动办公用户</w:t>
      </w:r>
    </w:p>
    <w:p w:rsidR="00217C97" w:rsidP="00217C97">
      <w:pPr>
        <w:spacing w:before="156"/>
        <w:ind w:firstLine="480"/>
      </w:pPr>
    </w:p>
    <w:p w:rsidR="00217C97" w:rsidP="00217C97">
      <w:pPr>
        <w:spacing w:before="156"/>
        <w:ind w:firstLine="480"/>
      </w:pPr>
      <w:r>
        <w:t>94.</w:t>
      </w:r>
      <w:r>
        <w:rPr>
          <w:rFonts w:hint="eastAsia"/>
        </w:rPr>
        <w:t>在安全区域划分中</w:t>
      </w:r>
      <w:r>
        <w:t>DMZ </w:t>
      </w:r>
      <w:r>
        <w:rPr>
          <w:rFonts w:hint="eastAsia"/>
        </w:rPr>
        <w:t>区通常用做</w:t>
      </w:r>
      <w:r>
        <w:t>（B)</w:t>
      </w:r>
    </w:p>
    <w:p w:rsidR="00217C97" w:rsidP="00217C97">
      <w:pPr>
        <w:spacing w:before="156"/>
        <w:ind w:firstLine="480"/>
      </w:pPr>
      <w:r>
        <w:t>（A)</w:t>
      </w:r>
      <w:r>
        <w:rPr>
          <w:rFonts w:hint="eastAsia"/>
        </w:rPr>
        <w:t>数据区</w:t>
      </w:r>
      <w:r>
        <w:t xml:space="preserve">         </w:t>
      </w:r>
    </w:p>
    <w:p w:rsidR="00217C97" w:rsidP="00217C97">
      <w:pPr>
        <w:spacing w:before="156"/>
        <w:ind w:firstLine="480"/>
        <w:rPr>
          <w:color w:val="FF0000"/>
        </w:rPr>
      </w:pPr>
      <w:r>
        <w:rPr>
          <w:color w:val="FF0000"/>
        </w:rPr>
        <w:t>（B)</w:t>
      </w:r>
      <w:r>
        <w:rPr>
          <w:rFonts w:hint="eastAsia"/>
          <w:color w:val="FF0000"/>
        </w:rPr>
        <w:t>对外服务区</w:t>
      </w:r>
      <w:r>
        <w:rPr>
          <w:color w:val="FF0000"/>
        </w:rPr>
        <w:t xml:space="preserve">            </w:t>
      </w:r>
    </w:p>
    <w:p w:rsidR="00217C97" w:rsidP="00217C97">
      <w:pPr>
        <w:spacing w:before="156"/>
        <w:ind w:firstLine="480"/>
      </w:pPr>
      <w:r>
        <w:t>(C）</w:t>
      </w:r>
      <w:r>
        <w:rPr>
          <w:rFonts w:hint="eastAsia"/>
        </w:rPr>
        <w:t>重要业务区</w:t>
      </w:r>
    </w:p>
    <w:p w:rsidR="00217C97" w:rsidP="00217C97">
      <w:pPr>
        <w:spacing w:before="156"/>
        <w:ind w:firstLine="480"/>
      </w:pPr>
    </w:p>
    <w:p w:rsidR="00217C97" w:rsidP="00217C97">
      <w:pPr>
        <w:spacing w:before="156"/>
        <w:ind w:firstLine="480"/>
      </w:pPr>
      <w:r>
        <w:t>95。</w:t>
      </w:r>
      <w:r>
        <w:rPr>
          <w:rFonts w:hint="eastAsia"/>
        </w:rPr>
        <w:t>目前用户局域网内部区域划分通常通过</w:t>
      </w:r>
      <w:r>
        <w:t>____</w:t>
      </w:r>
      <w:r>
        <w:rPr>
          <w:rFonts w:hint="eastAsia"/>
        </w:rPr>
        <w:t>实现</w:t>
      </w:r>
      <w:r>
        <w:t>（B)</w:t>
      </w:r>
    </w:p>
    <w:p w:rsidR="00217C97" w:rsidP="00217C97">
      <w:pPr>
        <w:spacing w:before="156"/>
        <w:ind w:firstLine="480"/>
      </w:pPr>
      <w:r>
        <w:t>(A)</w:t>
      </w:r>
      <w:r>
        <w:rPr>
          <w:rFonts w:hint="eastAsia"/>
        </w:rPr>
        <w:t>物理隔离</w:t>
      </w:r>
      <w:r>
        <w:t xml:space="preserve">          </w:t>
      </w:r>
    </w:p>
    <w:p w:rsidR="00217C97" w:rsidP="00217C97">
      <w:pPr>
        <w:spacing w:before="156"/>
        <w:ind w:firstLine="480"/>
        <w:rPr>
          <w:color w:val="FF0000"/>
        </w:rPr>
      </w:pPr>
      <w:r>
        <w:rPr>
          <w:color w:val="FF0000"/>
        </w:rPr>
        <w:t>(B）Vlan </w:t>
      </w:r>
      <w:r>
        <w:rPr>
          <w:rFonts w:hint="eastAsia"/>
          <w:color w:val="FF0000"/>
        </w:rPr>
        <w:t>划分</w:t>
      </w:r>
      <w:r>
        <w:rPr>
          <w:color w:val="FF0000"/>
        </w:rPr>
        <w:t xml:space="preserve">           </w:t>
      </w:r>
    </w:p>
    <w:p w:rsidR="00217C97" w:rsidP="00217C97">
      <w:pPr>
        <w:spacing w:before="156"/>
        <w:ind w:firstLine="480"/>
      </w:pPr>
      <w:r>
        <w:t>（C）</w:t>
      </w:r>
      <w:r>
        <w:rPr>
          <w:rFonts w:hint="eastAsia"/>
        </w:rPr>
        <w:t>防火墙防范</w:t>
      </w:r>
    </w:p>
    <w:p w:rsidR="00217C97" w:rsidP="00217C97">
      <w:pPr>
        <w:spacing w:before="156"/>
        <w:ind w:firstLine="480"/>
      </w:pPr>
    </w:p>
    <w:p w:rsidR="00217C97" w:rsidP="00217C97">
      <w:pPr>
        <w:spacing w:before="156"/>
        <w:ind w:firstLine="480"/>
      </w:pPr>
      <w:r>
        <w:t>96。</w:t>
      </w:r>
      <w:r>
        <w:rPr>
          <w:rFonts w:hint="eastAsia"/>
        </w:rPr>
        <w:t>防火墙的部署</w:t>
      </w:r>
      <w:r>
        <w:t>(B）</w:t>
      </w:r>
    </w:p>
    <w:p w:rsidR="00217C97" w:rsidP="00217C97">
      <w:pPr>
        <w:spacing w:before="156"/>
        <w:ind w:firstLine="480"/>
      </w:pPr>
      <w:r>
        <w:t>（A)</w:t>
      </w:r>
      <w:r>
        <w:rPr>
          <w:rFonts w:hint="eastAsia"/>
        </w:rPr>
        <w:t>只需要在与</w:t>
      </w:r>
      <w:r>
        <w:t>Internet </w:t>
      </w:r>
      <w:r>
        <w:rPr>
          <w:rFonts w:hint="eastAsia"/>
        </w:rPr>
        <w:t>相连接的出入口设置</w:t>
      </w:r>
      <w:r>
        <w:t xml:space="preserve">   </w:t>
      </w:r>
    </w:p>
    <w:p w:rsidR="00217C97" w:rsidP="00217C97">
      <w:pPr>
        <w:spacing w:before="156"/>
        <w:ind w:firstLine="480"/>
        <w:rPr>
          <w:color w:val="FF0000"/>
        </w:rPr>
      </w:pPr>
      <w:r>
        <w:rPr>
          <w:color w:val="FF0000"/>
        </w:rPr>
        <w:t>(B）</w:t>
      </w:r>
      <w:r>
        <w:rPr>
          <w:rFonts w:hint="eastAsia"/>
          <w:color w:val="FF0000"/>
        </w:rPr>
        <w:t>在需要保护局域网络的所有出入口设置</w:t>
      </w:r>
      <w:r>
        <w:rPr>
          <w:color w:val="FF0000"/>
        </w:rPr>
        <w:t xml:space="preserve">   </w:t>
      </w:r>
    </w:p>
    <w:p w:rsidR="00217C97" w:rsidP="00217C97">
      <w:pPr>
        <w:spacing w:before="156"/>
        <w:ind w:firstLine="480"/>
      </w:pPr>
      <w:r>
        <w:t>（C）</w:t>
      </w:r>
      <w:r>
        <w:rPr>
          <w:rFonts w:hint="eastAsia"/>
        </w:rPr>
        <w:t>需要在出入口和网段之间进行部署</w:t>
      </w:r>
    </w:p>
    <w:p w:rsidR="00217C97" w:rsidP="00217C97">
      <w:pPr>
        <w:spacing w:before="156"/>
        <w:ind w:firstLine="480"/>
      </w:pPr>
    </w:p>
    <w:p w:rsidR="00217C97" w:rsidP="00217C97">
      <w:pPr>
        <w:spacing w:before="156"/>
        <w:ind w:firstLine="480"/>
      </w:pPr>
      <w:r>
        <w:t>97.</w:t>
      </w:r>
      <w:r>
        <w:rPr>
          <w:rFonts w:hint="eastAsia"/>
        </w:rPr>
        <w:t>防火墙是一个</w:t>
      </w:r>
      <w:r>
        <w:t>（A)</w:t>
      </w:r>
    </w:p>
    <w:p w:rsidR="00217C97" w:rsidP="00217C97">
      <w:pPr>
        <w:spacing w:before="156"/>
        <w:ind w:firstLine="480"/>
        <w:rPr>
          <w:color w:val="FF0000"/>
        </w:rPr>
      </w:pPr>
      <w:r>
        <w:rPr>
          <w:color w:val="FF0000"/>
        </w:rPr>
        <w:t>（A)</w:t>
      </w:r>
      <w:r>
        <w:rPr>
          <w:rFonts w:hint="eastAsia"/>
          <w:color w:val="FF0000"/>
        </w:rPr>
        <w:t>分离器、限制器、分析器</w:t>
      </w:r>
      <w:r>
        <w:rPr>
          <w:color w:val="FF0000"/>
        </w:rPr>
        <w:t xml:space="preserve">            </w:t>
      </w:r>
    </w:p>
    <w:p w:rsidR="00217C97" w:rsidP="00217C97">
      <w:pPr>
        <w:spacing w:before="156"/>
        <w:ind w:firstLine="480"/>
      </w:pPr>
      <w:r>
        <w:t>（B)</w:t>
      </w:r>
      <w:r>
        <w:rPr>
          <w:rFonts w:hint="eastAsia"/>
        </w:rPr>
        <w:t>隔离器、控制器、分析器</w:t>
      </w:r>
      <w:r>
        <w:t xml:space="preserve">             </w:t>
      </w:r>
    </w:p>
    <w:p w:rsidR="00217C97" w:rsidP="00217C97">
      <w:pPr>
        <w:spacing w:before="156"/>
        <w:ind w:firstLine="480"/>
      </w:pPr>
      <w:r>
        <w:t>（C)</w:t>
      </w:r>
      <w:r>
        <w:rPr>
          <w:rFonts w:hint="eastAsia"/>
        </w:rPr>
        <w:t>分离器、控制器、解析器</w:t>
      </w:r>
    </w:p>
    <w:p w:rsidR="00217C97" w:rsidP="00217C97">
      <w:pPr>
        <w:spacing w:before="156"/>
        <w:ind w:firstLine="480"/>
      </w:pPr>
    </w:p>
    <w:p w:rsidR="00217C97" w:rsidP="00217C97">
      <w:pPr>
        <w:spacing w:before="156"/>
        <w:ind w:firstLine="480"/>
      </w:pPr>
      <w:r>
        <w:t>98。</w:t>
      </w:r>
      <w:r>
        <w:rPr>
          <w:rFonts w:hint="eastAsia"/>
        </w:rPr>
        <w:t>目前的防火墙防范主要是</w:t>
      </w:r>
      <w:r>
        <w:t>（B）</w:t>
      </w:r>
    </w:p>
    <w:p w:rsidR="00217C97" w:rsidP="00217C97">
      <w:pPr>
        <w:spacing w:before="156"/>
        <w:ind w:firstLine="480"/>
      </w:pPr>
      <w:r>
        <w:t>(A)</w:t>
      </w:r>
      <w:r>
        <w:rPr>
          <w:rFonts w:hint="eastAsia"/>
        </w:rPr>
        <w:t>主动防范</w:t>
      </w:r>
      <w:r>
        <w:t xml:space="preserve">            </w:t>
      </w:r>
    </w:p>
    <w:p w:rsidR="00217C97" w:rsidP="00217C97">
      <w:pPr>
        <w:spacing w:before="156"/>
        <w:ind w:firstLine="480"/>
        <w:rPr>
          <w:color w:val="FF0000"/>
        </w:rPr>
      </w:pPr>
      <w:r>
        <w:rPr>
          <w:color w:val="FF0000"/>
        </w:rPr>
        <w:t>(B)</w:t>
      </w:r>
      <w:r>
        <w:rPr>
          <w:rFonts w:hint="eastAsia"/>
          <w:color w:val="FF0000"/>
        </w:rPr>
        <w:t>被动防范</w:t>
      </w:r>
      <w:r>
        <w:rPr>
          <w:color w:val="FF0000"/>
        </w:rPr>
        <w:t xml:space="preserve">           </w:t>
      </w:r>
    </w:p>
    <w:p w:rsidR="00217C97" w:rsidP="00217C97">
      <w:pPr>
        <w:spacing w:before="156"/>
        <w:ind w:firstLine="480"/>
      </w:pPr>
      <w:r>
        <w:t>（C）</w:t>
      </w:r>
      <w:r>
        <w:rPr>
          <w:rFonts w:hint="eastAsia"/>
        </w:rPr>
        <w:t>不一定</w:t>
      </w:r>
    </w:p>
    <w:p w:rsidR="00217C97" w:rsidP="00217C97">
      <w:pPr>
        <w:spacing w:before="156"/>
        <w:ind w:firstLine="480"/>
      </w:pPr>
    </w:p>
    <w:p w:rsidR="00217C97" w:rsidP="00217C97">
      <w:pPr>
        <w:spacing w:before="156"/>
        <w:ind w:firstLine="480"/>
      </w:pPr>
      <w:r>
        <w:t>99。</w:t>
      </w:r>
      <w:r>
        <w:rPr>
          <w:rFonts w:hint="eastAsia"/>
        </w:rPr>
        <w:t>目前的防火墙防范主要是</w:t>
      </w:r>
      <w:r>
        <w:t xml:space="preserve">（B)   </w:t>
      </w:r>
    </w:p>
    <w:p w:rsidR="00217C97" w:rsidP="00217C97">
      <w:pPr>
        <w:spacing w:before="156"/>
        <w:ind w:firstLine="480"/>
      </w:pPr>
      <w:r>
        <w:t>（A)</w:t>
      </w:r>
      <w:r>
        <w:rPr>
          <w:rFonts w:hint="eastAsia"/>
        </w:rPr>
        <w:t>主动防范</w:t>
      </w:r>
      <w:r>
        <w:t xml:space="preserve">          </w:t>
      </w:r>
    </w:p>
    <w:p w:rsidR="00217C97" w:rsidP="00217C97">
      <w:pPr>
        <w:spacing w:before="156"/>
        <w:ind w:firstLine="480"/>
        <w:rPr>
          <w:color w:val="FF0000"/>
        </w:rPr>
      </w:pPr>
      <w:r>
        <w:rPr>
          <w:color w:val="FF0000"/>
        </w:rPr>
        <w:t>(B)</w:t>
      </w:r>
      <w:r>
        <w:rPr>
          <w:rFonts w:hint="eastAsia"/>
          <w:color w:val="FF0000"/>
        </w:rPr>
        <w:t>被动防范</w:t>
      </w:r>
      <w:r>
        <w:rPr>
          <w:color w:val="FF0000"/>
        </w:rPr>
        <w:t xml:space="preserve">         </w:t>
      </w:r>
    </w:p>
    <w:p w:rsidR="00217C97" w:rsidP="00217C97">
      <w:pPr>
        <w:spacing w:before="156"/>
        <w:ind w:firstLine="480"/>
      </w:pPr>
      <w:r>
        <w:t>（C）</w:t>
      </w:r>
      <w:r>
        <w:rPr>
          <w:rFonts w:hint="eastAsia"/>
        </w:rPr>
        <w:t>不一定</w:t>
      </w:r>
    </w:p>
    <w:p w:rsidR="00217C97" w:rsidP="00217C97">
      <w:pPr>
        <w:spacing w:before="156"/>
        <w:ind w:firstLine="480"/>
      </w:pPr>
    </w:p>
    <w:p w:rsidR="00217C97" w:rsidP="00217C97">
      <w:pPr>
        <w:spacing w:before="156"/>
        <w:ind w:firstLine="480"/>
      </w:pPr>
      <w:r>
        <w:t>100。IP</w:t>
      </w:r>
      <w:r>
        <w:rPr>
          <w:rFonts w:hint="eastAsia"/>
        </w:rPr>
        <w:t>地址欺骗通常是</w:t>
      </w:r>
      <w:r>
        <w:t>(A)</w:t>
      </w:r>
    </w:p>
    <w:p w:rsidR="00217C97" w:rsidP="00217C97">
      <w:pPr>
        <w:spacing w:before="156"/>
        <w:ind w:firstLine="480"/>
        <w:rPr>
          <w:color w:val="FF0000"/>
        </w:rPr>
      </w:pPr>
      <w:r>
        <w:rPr>
          <w:color w:val="FF0000"/>
        </w:rPr>
        <w:t>(A）</w:t>
      </w:r>
      <w:r>
        <w:rPr>
          <w:rFonts w:hint="eastAsia"/>
          <w:color w:val="FF0000"/>
        </w:rPr>
        <w:t>黑客的攻击手段</w:t>
      </w:r>
      <w:r>
        <w:rPr>
          <w:color w:val="FF0000"/>
        </w:rPr>
        <w:t xml:space="preserve">         </w:t>
      </w:r>
    </w:p>
    <w:p w:rsidR="00217C97" w:rsidP="00217C97">
      <w:pPr>
        <w:spacing w:before="156"/>
        <w:ind w:firstLine="480"/>
      </w:pPr>
      <w:r>
        <w:t>(B)</w:t>
      </w:r>
      <w:r>
        <w:rPr>
          <w:rFonts w:hint="eastAsia"/>
        </w:rPr>
        <w:t>防火墙的专门技术</w:t>
      </w:r>
      <w:r>
        <w:t xml:space="preserve">            </w:t>
      </w:r>
    </w:p>
    <w:p w:rsidR="00217C97" w:rsidP="00217C97">
      <w:pPr>
        <w:spacing w:before="156"/>
        <w:ind w:firstLine="480"/>
      </w:pPr>
      <w:r>
        <w:t>(C）IP </w:t>
      </w:r>
      <w:r>
        <w:rPr>
          <w:rFonts w:hint="eastAsia"/>
        </w:rPr>
        <w:t>通讯的一种模式</w:t>
      </w:r>
    </w:p>
    <w:p w:rsidR="00217C97" w:rsidP="00217C97">
      <w:pPr>
        <w:spacing w:before="156"/>
        <w:ind w:firstLine="480"/>
      </w:pPr>
    </w:p>
    <w:p w:rsidR="00217C97" w:rsidP="00217C97">
      <w:pPr>
        <w:spacing w:before="156"/>
        <w:ind w:firstLine="480"/>
      </w:pPr>
      <w:r>
        <w:t>101。Code Red</w:t>
      </w:r>
      <w:r>
        <w:rPr>
          <w:rFonts w:hint="eastAsia"/>
        </w:rPr>
        <w:t>爆发于</w:t>
      </w:r>
      <w:r>
        <w:t>2001</w:t>
      </w:r>
      <w:r>
        <w:rPr>
          <w:rFonts w:hint="eastAsia"/>
        </w:rPr>
        <w:t>年</w:t>
      </w:r>
      <w:r>
        <w:t>7</w:t>
      </w:r>
      <w:r>
        <w:rPr>
          <w:rFonts w:hint="eastAsia"/>
        </w:rPr>
        <w:t>月,利用微软的</w:t>
      </w:r>
      <w:r>
        <w:t>IIS</w:t>
      </w:r>
      <w:r>
        <w:rPr>
          <w:rFonts w:hint="eastAsia"/>
        </w:rPr>
        <w:t>漏洞在</w:t>
      </w:r>
      <w:r>
        <w:t>Web</w:t>
      </w:r>
      <w:r>
        <w:rPr>
          <w:rFonts w:hint="eastAsia"/>
        </w:rPr>
        <w:t>服务器之间传播。针对这一漏洞，微软早在</w:t>
      </w:r>
      <w:r>
        <w:t>2001</w:t>
      </w:r>
      <w:r>
        <w:rPr>
          <w:rFonts w:hint="eastAsia"/>
        </w:rPr>
        <w:t>年三月就发布了相关的补丁.如果今天服务器仍然感染</w:t>
      </w:r>
      <w:r>
        <w:t>Code Red</w:t>
      </w:r>
      <w:r>
        <w:rPr>
          <w:rFonts w:hint="eastAsia"/>
        </w:rPr>
        <w:t>，那么属于哪个阶段的问题</w:t>
      </w:r>
      <w:r>
        <w:t>?</w:t>
      </w:r>
      <w:r>
        <w:rPr>
          <w:rFonts w:hint="eastAsia"/>
        </w:rPr>
        <w:t>(</w:t>
      </w:r>
      <w:r>
        <w:t>C</w:t>
      </w:r>
      <w:r>
        <w:rPr>
          <w:rFonts w:hint="eastAsia"/>
        </w:rPr>
        <w:t>）</w:t>
      </w:r>
    </w:p>
    <w:p w:rsidR="00217C97" w:rsidP="00217C97">
      <w:pPr>
        <w:spacing w:before="156"/>
        <w:ind w:firstLine="480"/>
      </w:pPr>
      <w:r>
        <w:t>（A)</w:t>
      </w:r>
      <w:r>
        <w:rPr>
          <w:rFonts w:hint="eastAsia"/>
        </w:rPr>
        <w:t>微软公司软件的设计阶段的失误</w:t>
      </w:r>
      <w:r>
        <w:t xml:space="preserve">        </w:t>
      </w:r>
    </w:p>
    <w:p w:rsidR="00217C97" w:rsidP="00217C97">
      <w:pPr>
        <w:spacing w:before="156"/>
        <w:ind w:firstLine="480"/>
      </w:pPr>
      <w:r>
        <w:t>（B)</w:t>
      </w:r>
      <w:r>
        <w:rPr>
          <w:rFonts w:hint="eastAsia"/>
        </w:rPr>
        <w:t>微软公司软件的实现阶段的失误</w:t>
      </w:r>
      <w:r>
        <w:br/>
      </w:r>
      <w:r>
        <w:rPr>
          <w:color w:val="FF0000"/>
        </w:rPr>
        <w:t>(C）</w:t>
      </w:r>
      <w:r>
        <w:rPr>
          <w:rFonts w:hint="eastAsia"/>
          <w:color w:val="FF0000"/>
        </w:rPr>
        <w:t>系统管理员维护阶段的失误</w:t>
      </w:r>
      <w:r>
        <w:rPr>
          <w:color w:val="FF0000"/>
        </w:rPr>
        <w:t xml:space="preserve"> </w:t>
      </w:r>
      <w:r>
        <w:t xml:space="preserve">             </w:t>
      </w:r>
    </w:p>
    <w:p w:rsidR="00217C97" w:rsidP="00217C97">
      <w:pPr>
        <w:spacing w:before="156"/>
        <w:ind w:firstLine="480"/>
      </w:pPr>
      <w:r>
        <w:t>（D）</w:t>
      </w:r>
      <w:r>
        <w:rPr>
          <w:rFonts w:hint="eastAsia"/>
        </w:rPr>
        <w:t>最终用户使用阶段的失误</w:t>
      </w:r>
    </w:p>
    <w:p w:rsidR="00217C97" w:rsidP="00217C97">
      <w:pPr>
        <w:spacing w:before="156"/>
        <w:ind w:firstLine="480"/>
      </w:pPr>
    </w:p>
    <w:p w:rsidR="00217C97" w:rsidP="00217C97">
      <w:pPr>
        <w:spacing w:before="156"/>
        <w:ind w:firstLine="480"/>
      </w:pPr>
      <w:r>
        <w:t>102</w:t>
      </w:r>
      <w:r>
        <w:rPr>
          <w:rFonts w:hint="eastAsia"/>
        </w:rPr>
        <w:t>）现代主动安全防御的主要手段是（</w:t>
      </w:r>
      <w:r>
        <w:t>A</w:t>
      </w:r>
      <w:r>
        <w:rPr>
          <w:rFonts w:hint="eastAsia"/>
        </w:rPr>
        <w:t>）</w:t>
      </w:r>
    </w:p>
    <w:p w:rsidR="00217C97" w:rsidP="00217C97">
      <w:pPr>
        <w:spacing w:before="156"/>
        <w:ind w:firstLine="480"/>
        <w:rPr>
          <w:color w:val="FF0000"/>
        </w:rPr>
      </w:pPr>
      <w:r>
        <w:rPr>
          <w:color w:val="FF0000"/>
        </w:rPr>
        <w:t>A&gt;</w:t>
      </w:r>
      <w:r>
        <w:rPr>
          <w:rFonts w:hint="eastAsia"/>
          <w:color w:val="FF0000"/>
        </w:rPr>
        <w:t>探测、预警、监视、警报</w:t>
      </w:r>
      <w:r>
        <w:rPr>
          <w:color w:val="FF0000"/>
        </w:rPr>
        <w:t xml:space="preserve">     </w:t>
      </w:r>
    </w:p>
    <w:p w:rsidR="00217C97" w:rsidP="00217C97">
      <w:pPr>
        <w:spacing w:before="156"/>
        <w:ind w:firstLine="480"/>
      </w:pPr>
      <w:r>
        <w:t>B&gt;</w:t>
      </w:r>
      <w:r>
        <w:rPr>
          <w:rFonts w:hint="eastAsia"/>
        </w:rPr>
        <w:t>嘹望、烟火、巡更、敲梆</w:t>
      </w:r>
      <w:r>
        <w:t xml:space="preserve">             </w:t>
      </w:r>
    </w:p>
    <w:p w:rsidR="00217C97" w:rsidP="00217C97">
      <w:pPr>
        <w:spacing w:before="156"/>
        <w:ind w:firstLine="480"/>
      </w:pPr>
      <w:r>
        <w:t>C&gt;</w:t>
      </w:r>
      <w:r>
        <w:rPr>
          <w:rFonts w:hint="eastAsia"/>
        </w:rPr>
        <w:t>调查、报告、分析、警报</w:t>
      </w:r>
    </w:p>
    <w:p w:rsidR="00217C97" w:rsidP="00217C97">
      <w:pPr>
        <w:spacing w:before="156"/>
        <w:ind w:firstLine="480"/>
      </w:pPr>
    </w:p>
    <w:p w:rsidR="00217C97" w:rsidP="00217C97">
      <w:pPr>
        <w:spacing w:before="156"/>
        <w:ind w:firstLine="480"/>
      </w:pPr>
      <w:r>
        <w:t>103</w:t>
      </w:r>
      <w:r>
        <w:rPr>
          <w:rFonts w:hint="eastAsia"/>
        </w:rPr>
        <w:t>）古代主动安全防御的典型手段有（</w:t>
      </w:r>
      <w:r>
        <w:t>B</w:t>
      </w:r>
      <w:r>
        <w:rPr>
          <w:rFonts w:hint="eastAsia"/>
        </w:rPr>
        <w:t>）</w:t>
      </w:r>
    </w:p>
    <w:p w:rsidR="00217C97" w:rsidP="00217C97">
      <w:pPr>
        <w:spacing w:before="156"/>
        <w:ind w:firstLine="480"/>
      </w:pPr>
      <w:r>
        <w:t>A&gt;</w:t>
      </w:r>
      <w:r>
        <w:rPr>
          <w:rFonts w:hint="eastAsia"/>
        </w:rPr>
        <w:t>探测、预警、监视、警报</w:t>
      </w:r>
      <w:r>
        <w:t xml:space="preserve">    </w:t>
      </w:r>
    </w:p>
    <w:p w:rsidR="00217C97" w:rsidP="00217C97">
      <w:pPr>
        <w:spacing w:before="156"/>
        <w:ind w:firstLine="480"/>
        <w:rPr>
          <w:color w:val="FF0000"/>
        </w:rPr>
      </w:pPr>
      <w:r>
        <w:rPr>
          <w:color w:val="FF0000"/>
        </w:rPr>
        <w:t>B〉</w:t>
      </w:r>
      <w:r>
        <w:rPr>
          <w:rFonts w:hint="eastAsia"/>
          <w:color w:val="FF0000"/>
        </w:rPr>
        <w:t>嘹望、烟火、巡更、敲梆</w:t>
      </w:r>
      <w:r>
        <w:rPr>
          <w:color w:val="FF0000"/>
        </w:rPr>
        <w:t xml:space="preserve">             </w:t>
      </w:r>
    </w:p>
    <w:p w:rsidR="00217C97" w:rsidP="00217C97">
      <w:pPr>
        <w:spacing w:before="156"/>
        <w:ind w:firstLine="480"/>
      </w:pPr>
      <w:r>
        <w:t>C&gt;</w:t>
      </w:r>
      <w:r>
        <w:rPr>
          <w:rFonts w:hint="eastAsia"/>
        </w:rPr>
        <w:t>调查、报告、分析、警报</w:t>
      </w:r>
    </w:p>
    <w:p w:rsidR="00217C97" w:rsidP="00217C97">
      <w:pPr>
        <w:spacing w:before="156"/>
        <w:ind w:firstLine="480"/>
      </w:pPr>
    </w:p>
    <w:p w:rsidR="00217C97" w:rsidP="00217C97">
      <w:pPr>
        <w:spacing w:before="156"/>
        <w:ind w:firstLine="480"/>
        <w:rPr>
          <w:rFonts w:ascii="宋体" w:hAnsi="宋体"/>
        </w:rPr>
      </w:pPr>
      <w:r>
        <w:rPr>
          <w:rFonts w:ascii="宋体" w:hAnsi="宋体" w:hint="eastAsia"/>
        </w:rPr>
        <w:t>（104)．计算机信息系统，是指由（B ）及其相关的和配套的设备、设施（含网络）构成的，按照一定的应用目标和规则对信息进行采集、加工、存储、传输、检索等处理的人机系统。</w:t>
      </w:r>
    </w:p>
    <w:p w:rsidR="00217C97" w:rsidP="00217C97">
      <w:pPr>
        <w:spacing w:before="156"/>
        <w:ind w:firstLine="480"/>
        <w:rPr>
          <w:rFonts w:ascii="宋体" w:hAnsi="宋体" w:hint="eastAsia"/>
        </w:rPr>
      </w:pPr>
      <w:r>
        <w:rPr>
          <w:rFonts w:ascii="宋体" w:hAnsi="宋体" w:hint="eastAsia"/>
        </w:rPr>
        <w:t xml:space="preserve">A．计算机硬件    </w:t>
      </w:r>
    </w:p>
    <w:p w:rsidR="00217C97" w:rsidP="00217C97">
      <w:pPr>
        <w:spacing w:before="156"/>
        <w:ind w:firstLine="480"/>
        <w:rPr>
          <w:rFonts w:ascii="宋体" w:hAnsi="宋体" w:hint="eastAsia"/>
          <w:color w:val="FF0000"/>
        </w:rPr>
      </w:pPr>
      <w:r>
        <w:rPr>
          <w:rFonts w:ascii="宋体" w:hAnsi="宋体" w:hint="eastAsia"/>
          <w:color w:val="FF0000"/>
        </w:rPr>
        <w:t xml:space="preserve">B．计算机    </w:t>
      </w:r>
    </w:p>
    <w:p w:rsidR="00217C97" w:rsidP="00217C97">
      <w:pPr>
        <w:spacing w:before="156"/>
        <w:ind w:firstLine="480"/>
        <w:rPr>
          <w:rFonts w:ascii="宋体" w:hAnsi="宋体" w:hint="eastAsia"/>
        </w:rPr>
      </w:pPr>
      <w:r>
        <w:rPr>
          <w:rFonts w:ascii="宋体" w:hAnsi="宋体" w:hint="eastAsia"/>
        </w:rPr>
        <w:t xml:space="preserve">C．计算机软件     </w:t>
      </w:r>
    </w:p>
    <w:p w:rsidR="00217C97" w:rsidP="00217C97">
      <w:pPr>
        <w:spacing w:before="156"/>
        <w:ind w:firstLine="480"/>
        <w:rPr>
          <w:rFonts w:ascii="宋体" w:hAnsi="宋体" w:hint="eastAsia"/>
        </w:rPr>
      </w:pPr>
      <w:r>
        <w:rPr>
          <w:rFonts w:ascii="宋体" w:hAnsi="宋体" w:hint="eastAsia"/>
        </w:rPr>
        <w:t>D．计算机网络</w:t>
      </w:r>
    </w:p>
    <w:p w:rsidR="00217C97" w:rsidP="00217C97">
      <w:pPr>
        <w:spacing w:before="156"/>
        <w:ind w:firstLine="480"/>
        <w:rPr>
          <w:rFonts w:ascii="宋体" w:hAnsi="宋体" w:hint="eastAsia"/>
        </w:rPr>
      </w:pPr>
    </w:p>
    <w:p w:rsidR="00217C97" w:rsidP="00217C97">
      <w:pPr>
        <w:spacing w:before="156"/>
        <w:ind w:firstLine="480"/>
        <w:rPr>
          <w:rFonts w:ascii="Times New Roman" w:hAnsi="Times New Roman" w:hint="eastAsia"/>
        </w:rPr>
      </w:pPr>
      <w:r>
        <w:rPr>
          <w:rFonts w:hint="eastAsia"/>
        </w:rPr>
        <w:t>（</w:t>
      </w:r>
      <w:r>
        <w:t>105</w:t>
      </w:r>
      <w:r>
        <w:rPr>
          <w:rFonts w:hint="eastAsia"/>
        </w:rPr>
        <w:t>)．计算机信息系统的安全保护，应当保障（</w:t>
      </w:r>
      <w:r>
        <w:t xml:space="preserve">A </w:t>
      </w:r>
      <w:r>
        <w:rPr>
          <w:rFonts w:hint="eastAsia"/>
        </w:rPr>
        <w:t>），运行环境的安全，保障信息的安全，保障计算机功能的正常发挥，以维护计算机信息系统的安全运行.</w:t>
      </w:r>
    </w:p>
    <w:p w:rsidR="00217C97" w:rsidP="00217C97">
      <w:pPr>
        <w:spacing w:before="156"/>
        <w:ind w:firstLine="480"/>
        <w:rPr>
          <w:color w:val="FF0000"/>
        </w:rPr>
      </w:pPr>
      <w:r>
        <w:rPr>
          <w:color w:val="FF0000"/>
        </w:rPr>
        <w:t>A</w:t>
      </w:r>
      <w:r>
        <w:rPr>
          <w:rFonts w:hint="eastAsia"/>
          <w:color w:val="FF0000"/>
        </w:rPr>
        <w:t>．计算机及其相关的和配套的设备、设施</w:t>
      </w:r>
      <w:r>
        <w:rPr>
          <w:color w:val="FF0000"/>
        </w:rPr>
        <w:t>(</w:t>
      </w:r>
      <w:r>
        <w:rPr>
          <w:rFonts w:hint="eastAsia"/>
          <w:color w:val="FF0000"/>
        </w:rPr>
        <w:t>含网络</w:t>
      </w:r>
      <w:r>
        <w:rPr>
          <w:color w:val="FF0000"/>
        </w:rPr>
        <w:t>）</w:t>
      </w:r>
      <w:r>
        <w:rPr>
          <w:rFonts w:hint="eastAsia"/>
          <w:color w:val="FF0000"/>
        </w:rPr>
        <w:t>的安全</w:t>
      </w:r>
      <w:r>
        <w:rPr>
          <w:color w:val="FF0000"/>
        </w:rPr>
        <w:t xml:space="preserve">     </w:t>
      </w:r>
    </w:p>
    <w:p w:rsidR="00217C97" w:rsidP="00217C97">
      <w:pPr>
        <w:spacing w:before="156"/>
        <w:ind w:firstLine="480"/>
      </w:pPr>
      <w:r>
        <w:t>B</w:t>
      </w:r>
      <w:r>
        <w:rPr>
          <w:rFonts w:hint="eastAsia"/>
        </w:rPr>
        <w:t>．计算机的安全</w:t>
      </w:r>
    </w:p>
    <w:p w:rsidR="00217C97" w:rsidP="00217C97">
      <w:pPr>
        <w:spacing w:before="156"/>
        <w:ind w:firstLine="480"/>
      </w:pPr>
      <w:r>
        <w:t>C</w:t>
      </w:r>
      <w:r>
        <w:rPr>
          <w:rFonts w:hint="eastAsia"/>
        </w:rPr>
        <w:t>．计算机硬件的系统安全</w:t>
      </w:r>
      <w:r>
        <w:t xml:space="preserve">                                 </w:t>
      </w:r>
    </w:p>
    <w:p w:rsidR="00217C97" w:rsidP="00217C97">
      <w:pPr>
        <w:spacing w:before="156"/>
        <w:ind w:firstLine="480"/>
      </w:pPr>
      <w:r>
        <w:t>D</w:t>
      </w:r>
      <w:r>
        <w:rPr>
          <w:rFonts w:hint="eastAsia"/>
        </w:rPr>
        <w:t>．计算机操作人员的安全</w:t>
      </w:r>
    </w:p>
    <w:p w:rsidR="00217C97" w:rsidP="00217C97">
      <w:pPr>
        <w:spacing w:before="156"/>
        <w:ind w:firstLine="480"/>
        <w:rPr>
          <w:rFonts w:ascii="宋体" w:hAnsi="宋体"/>
        </w:rPr>
      </w:pPr>
    </w:p>
    <w:p w:rsidR="00217C97" w:rsidP="00217C97">
      <w:pPr>
        <w:spacing w:before="156"/>
        <w:ind w:firstLine="480"/>
        <w:rPr>
          <w:rFonts w:ascii="宋体" w:hAnsi="宋体" w:hint="eastAsia"/>
        </w:rPr>
      </w:pPr>
      <w:r>
        <w:rPr>
          <w:rFonts w:ascii="宋体" w:hAnsi="宋体" w:hint="eastAsia"/>
        </w:rPr>
        <w:t>（106）．当前奇瑞股份有限公司所使用的杀毒软件是：（C  ） 。</w:t>
      </w:r>
    </w:p>
    <w:p w:rsidR="00217C97" w:rsidP="00217C97">
      <w:pPr>
        <w:spacing w:before="156"/>
        <w:ind w:firstLine="480"/>
        <w:rPr>
          <w:rFonts w:ascii="宋体" w:hAnsi="宋体" w:hint="eastAsia"/>
        </w:rPr>
      </w:pPr>
      <w:r>
        <w:rPr>
          <w:rFonts w:ascii="宋体" w:hAnsi="宋体" w:hint="eastAsia"/>
        </w:rPr>
        <w:t xml:space="preserve">A 瑞星企业版   </w:t>
      </w:r>
    </w:p>
    <w:p w:rsidR="00217C97" w:rsidP="00217C97">
      <w:pPr>
        <w:spacing w:before="156"/>
        <w:ind w:firstLine="480"/>
        <w:rPr>
          <w:rFonts w:ascii="宋体" w:hAnsi="宋体" w:hint="eastAsia"/>
        </w:rPr>
      </w:pPr>
      <w:r>
        <w:rPr>
          <w:rFonts w:ascii="宋体" w:hAnsi="宋体" w:hint="eastAsia"/>
        </w:rPr>
        <w:t xml:space="preserve">B卡巴斯基  </w:t>
      </w:r>
    </w:p>
    <w:p w:rsidR="00217C97" w:rsidP="00217C97">
      <w:pPr>
        <w:spacing w:before="156"/>
        <w:ind w:firstLine="480"/>
        <w:rPr>
          <w:rFonts w:ascii="宋体" w:hAnsi="宋体" w:hint="eastAsia"/>
          <w:color w:val="FF0000"/>
        </w:rPr>
      </w:pPr>
      <w:r>
        <w:rPr>
          <w:rFonts w:ascii="宋体" w:hAnsi="宋体" w:hint="eastAsia"/>
          <w:color w:val="FF0000"/>
        </w:rPr>
        <w:t xml:space="preserve">C 趋势防病毒网络墙   </w:t>
      </w:r>
    </w:p>
    <w:p w:rsidR="00217C97" w:rsidP="00217C97">
      <w:pPr>
        <w:spacing w:before="156"/>
        <w:ind w:firstLine="480"/>
        <w:rPr>
          <w:rFonts w:ascii="宋体" w:hAnsi="宋体" w:hint="eastAsia"/>
        </w:rPr>
      </w:pPr>
      <w:r>
        <w:rPr>
          <w:rFonts w:ascii="宋体" w:hAnsi="宋体" w:hint="eastAsia"/>
        </w:rPr>
        <w:t>D  诺顿企业版</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 xml:space="preserve">（107）．计算机病毒是指：（C ） </w:t>
      </w:r>
    </w:p>
    <w:p w:rsidR="00217C97" w:rsidP="00217C97">
      <w:pPr>
        <w:spacing w:before="156"/>
        <w:ind w:firstLine="480"/>
        <w:rPr>
          <w:rFonts w:ascii="宋体" w:hAnsi="宋体" w:hint="eastAsia"/>
        </w:rPr>
      </w:pPr>
      <w:r>
        <w:rPr>
          <w:rFonts w:ascii="宋体" w:hAnsi="宋体" w:hint="eastAsia"/>
        </w:rPr>
        <w:t xml:space="preserve">A .带细菌的磁盘  </w:t>
      </w:r>
    </w:p>
    <w:p w:rsidR="00217C97" w:rsidP="00217C97">
      <w:pPr>
        <w:spacing w:before="156"/>
        <w:ind w:firstLine="480"/>
        <w:rPr>
          <w:rFonts w:ascii="宋体" w:hAnsi="宋体" w:hint="eastAsia"/>
        </w:rPr>
      </w:pPr>
      <w:r>
        <w:rPr>
          <w:rFonts w:ascii="宋体" w:hAnsi="宋体" w:hint="eastAsia"/>
        </w:rPr>
        <w:t xml:space="preserve">B. 已损坏的磁盘   </w:t>
      </w:r>
    </w:p>
    <w:p w:rsidR="00217C97" w:rsidP="00217C97">
      <w:pPr>
        <w:spacing w:before="156"/>
        <w:ind w:firstLine="480"/>
        <w:rPr>
          <w:rFonts w:ascii="宋体" w:hAnsi="宋体" w:hint="eastAsia"/>
          <w:color w:val="FF0000"/>
        </w:rPr>
      </w:pPr>
      <w:r>
        <w:rPr>
          <w:rFonts w:ascii="宋体" w:hAnsi="宋体" w:hint="eastAsia"/>
          <w:color w:val="FF0000"/>
        </w:rPr>
        <w:t xml:space="preserve">C。 具有破坏性的特制程序   </w:t>
      </w:r>
    </w:p>
    <w:p w:rsidR="00217C97" w:rsidP="00217C97">
      <w:pPr>
        <w:spacing w:before="156"/>
        <w:ind w:firstLine="480"/>
        <w:rPr>
          <w:rFonts w:ascii="宋体" w:hAnsi="宋体" w:hint="eastAsia"/>
        </w:rPr>
      </w:pPr>
      <w:r>
        <w:rPr>
          <w:rFonts w:ascii="宋体" w:hAnsi="宋体" w:hint="eastAsia"/>
        </w:rPr>
        <w:t>D。被破坏了的程序</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 xml:space="preserve">（108）．计算机连网的主要目的是____A__________。 </w:t>
      </w:r>
    </w:p>
    <w:p w:rsidR="00217C97" w:rsidP="00217C97">
      <w:pPr>
        <w:spacing w:before="156"/>
        <w:ind w:firstLine="480"/>
        <w:rPr>
          <w:rFonts w:ascii="宋体" w:hAnsi="宋体" w:hint="eastAsia"/>
          <w:color w:val="FF0000"/>
        </w:rPr>
      </w:pPr>
      <w:r>
        <w:rPr>
          <w:rFonts w:ascii="宋体" w:hAnsi="宋体" w:hint="eastAsia"/>
          <w:color w:val="FF0000"/>
        </w:rPr>
        <w:t xml:space="preserve">A资源共享    </w:t>
      </w:r>
    </w:p>
    <w:p w:rsidR="00217C97" w:rsidP="00217C97">
      <w:pPr>
        <w:spacing w:before="156"/>
        <w:ind w:firstLine="480"/>
        <w:rPr>
          <w:rFonts w:ascii="宋体" w:hAnsi="宋体" w:hint="eastAsia"/>
        </w:rPr>
      </w:pPr>
      <w:r>
        <w:rPr>
          <w:rFonts w:ascii="宋体" w:hAnsi="宋体" w:hint="eastAsia"/>
        </w:rPr>
        <w:t xml:space="preserve">B．共用一个硬盘   </w:t>
      </w:r>
    </w:p>
    <w:p w:rsidR="00217C97" w:rsidP="00217C97">
      <w:pPr>
        <w:spacing w:before="156"/>
        <w:ind w:firstLine="480"/>
        <w:rPr>
          <w:rFonts w:ascii="宋体" w:hAnsi="宋体" w:hint="eastAsia"/>
        </w:rPr>
      </w:pPr>
      <w:r>
        <w:rPr>
          <w:rFonts w:ascii="宋体" w:hAnsi="宋体" w:hint="eastAsia"/>
        </w:rPr>
        <w:t xml:space="preserve">C．节省经费    </w:t>
      </w:r>
    </w:p>
    <w:p w:rsidR="00217C97" w:rsidP="00217C97">
      <w:pPr>
        <w:spacing w:before="156"/>
        <w:ind w:firstLine="480"/>
        <w:rPr>
          <w:rFonts w:ascii="宋体" w:hAnsi="宋体" w:hint="eastAsia"/>
        </w:rPr>
      </w:pPr>
      <w:r>
        <w:rPr>
          <w:rFonts w:ascii="宋体" w:hAnsi="宋体" w:hint="eastAsia"/>
        </w:rPr>
        <w:t>D．提高可靠性</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(109）．关于计算机病毒知识，叙述不正确的是D</w:t>
      </w:r>
    </w:p>
    <w:p w:rsidR="00217C97" w:rsidP="00217C97">
      <w:pPr>
        <w:spacing w:before="156"/>
        <w:ind w:firstLine="480"/>
        <w:rPr>
          <w:rFonts w:ascii="宋体" w:hAnsi="宋体" w:hint="eastAsia"/>
        </w:rPr>
      </w:pPr>
      <w:r>
        <w:rPr>
          <w:rFonts w:ascii="宋体" w:hAnsi="宋体" w:hint="eastAsia"/>
        </w:rPr>
        <w:t xml:space="preserve">A . 计算机病毒是人为制造的一种破坏性程序         </w:t>
      </w:r>
    </w:p>
    <w:p w:rsidR="00217C97" w:rsidP="00217C97">
      <w:pPr>
        <w:spacing w:before="156"/>
        <w:ind w:firstLine="480"/>
        <w:rPr>
          <w:rFonts w:ascii="宋体" w:hAnsi="宋体" w:hint="eastAsia"/>
        </w:rPr>
      </w:pPr>
      <w:r>
        <w:rPr>
          <w:rFonts w:ascii="宋体" w:hAnsi="宋体" w:hint="eastAsia"/>
        </w:rPr>
        <w:t xml:space="preserve">B 。 大多数病毒程序具有自身复制功能 </w:t>
      </w:r>
    </w:p>
    <w:p w:rsidR="00217C97" w:rsidP="00217C97">
      <w:pPr>
        <w:spacing w:before="156"/>
        <w:ind w:firstLine="480"/>
        <w:rPr>
          <w:rFonts w:ascii="宋体" w:hAnsi="宋体" w:hint="eastAsia"/>
        </w:rPr>
      </w:pPr>
      <w:r>
        <w:rPr>
          <w:rFonts w:ascii="宋体" w:hAnsi="宋体" w:hint="eastAsia"/>
        </w:rPr>
        <w:t xml:space="preserve">C. 安装防病毒卡,并不能完全杜绝病毒的侵入         </w:t>
      </w:r>
    </w:p>
    <w:p w:rsidR="00217C97" w:rsidP="00217C97">
      <w:pPr>
        <w:spacing w:before="156"/>
        <w:ind w:firstLine="480"/>
        <w:rPr>
          <w:rFonts w:ascii="宋体" w:hAnsi="宋体" w:hint="eastAsia"/>
          <w:color w:val="FF0000"/>
        </w:rPr>
      </w:pPr>
      <w:r>
        <w:rPr>
          <w:rFonts w:ascii="宋体" w:hAnsi="宋体" w:hint="eastAsia"/>
          <w:color w:val="FF0000"/>
        </w:rPr>
        <w:t>D. 不使用来历不明的软件是防止病毒侵入的有效措施</w:t>
      </w:r>
    </w:p>
    <w:p w:rsidR="00217C97" w:rsidP="00217C97">
      <w:pPr>
        <w:spacing w:before="156"/>
        <w:ind w:firstLine="480"/>
        <w:rPr>
          <w:rFonts w:ascii="宋体" w:hAnsi="宋体" w:hint="eastAsia"/>
        </w:rPr>
      </w:pPr>
      <w:r>
        <w:rPr>
          <w:rFonts w:ascii="宋体" w:hAnsi="宋体" w:hint="eastAsia"/>
        </w:rPr>
        <w:t xml:space="preserve"> </w:t>
      </w:r>
    </w:p>
    <w:p w:rsidR="00217C97" w:rsidP="00217C97">
      <w:pPr>
        <w:spacing w:before="156"/>
        <w:ind w:firstLine="480"/>
        <w:rPr>
          <w:rFonts w:ascii="宋体" w:hAnsi="宋体" w:hint="eastAsia"/>
        </w:rPr>
      </w:pPr>
      <w:r>
        <w:rPr>
          <w:rFonts w:ascii="宋体" w:hAnsi="宋体" w:hint="eastAsia"/>
        </w:rPr>
        <w:t>（110）．公司USB接口控制标准：院中心研发部门（  A  ），一般职能部门(   A ）。</w:t>
      </w:r>
    </w:p>
    <w:p w:rsidR="00217C97" w:rsidP="00217C97">
      <w:pPr>
        <w:spacing w:before="156"/>
        <w:ind w:firstLine="480"/>
        <w:rPr>
          <w:rFonts w:ascii="宋体" w:hAnsi="宋体" w:hint="eastAsia"/>
          <w:color w:val="FF0000"/>
        </w:rPr>
      </w:pPr>
      <w:r>
        <w:rPr>
          <w:rFonts w:ascii="宋体" w:hAnsi="宋体" w:hint="eastAsia"/>
          <w:color w:val="FF0000"/>
        </w:rPr>
        <w:t xml:space="preserve">A 2% 5%    </w:t>
      </w:r>
    </w:p>
    <w:p w:rsidR="00217C97" w:rsidP="00217C97">
      <w:pPr>
        <w:spacing w:before="156"/>
        <w:ind w:firstLine="480"/>
        <w:rPr>
          <w:rFonts w:ascii="宋体" w:hAnsi="宋体" w:hint="eastAsia"/>
        </w:rPr>
      </w:pPr>
      <w:r>
        <w:rPr>
          <w:rFonts w:ascii="宋体" w:hAnsi="宋体" w:hint="eastAsia"/>
        </w:rPr>
        <w:t xml:space="preserve">B 4%  10％     </w:t>
      </w:r>
    </w:p>
    <w:p w:rsidR="00217C97" w:rsidP="00217C97">
      <w:pPr>
        <w:spacing w:before="156"/>
        <w:ind w:firstLine="480"/>
        <w:rPr>
          <w:rFonts w:ascii="宋体" w:hAnsi="宋体" w:hint="eastAsia"/>
        </w:rPr>
      </w:pPr>
      <w:r>
        <w:rPr>
          <w:rFonts w:ascii="宋体" w:hAnsi="宋体" w:hint="eastAsia"/>
        </w:rPr>
        <w:t xml:space="preserve">Ｃ 5％　10％   </w:t>
      </w:r>
    </w:p>
    <w:p w:rsidR="00217C97" w:rsidP="00217C97">
      <w:pPr>
        <w:spacing w:before="156"/>
        <w:ind w:firstLine="480"/>
        <w:rPr>
          <w:rFonts w:ascii="宋体" w:hAnsi="宋体" w:hint="eastAsia"/>
        </w:rPr>
      </w:pPr>
      <w:r>
        <w:rPr>
          <w:rFonts w:ascii="宋体" w:hAnsi="宋体" w:hint="eastAsia"/>
        </w:rPr>
        <w:t>D 2％  4%。</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（111）．木马程序一般是指潜藏在用户电脑中带有恶意性质的</w:t>
      </w:r>
      <w:r>
        <w:rPr>
          <w:rFonts w:ascii="宋体" w:hAnsi="宋体" w:hint="eastAsia"/>
          <w:u w:val="single"/>
        </w:rPr>
        <w:t xml:space="preserve">  </w:t>
      </w:r>
      <w:r>
        <w:rPr>
          <w:rFonts w:ascii="宋体" w:hAnsi="宋体" w:hint="eastAsia"/>
        </w:rPr>
        <w:t>A</w:t>
      </w:r>
      <w:r>
        <w:rPr>
          <w:rFonts w:ascii="宋体" w:hAnsi="宋体" w:hint="eastAsia"/>
          <w:u w:val="single"/>
        </w:rPr>
        <w:t xml:space="preserve">   </w:t>
      </w:r>
      <w:r>
        <w:rPr>
          <w:rFonts w:ascii="宋体" w:hAnsi="宋体" w:hint="eastAsia"/>
        </w:rPr>
        <w:t xml:space="preserve">，利用它可以在用户不知情的情况下窃取用户联网电脑上的重要数据信息。 </w:t>
      </w:r>
    </w:p>
    <w:p w:rsidR="00217C97" w:rsidP="00217C97">
      <w:pPr>
        <w:spacing w:before="156"/>
        <w:ind w:firstLine="480"/>
        <w:rPr>
          <w:rFonts w:ascii="宋体" w:hAnsi="宋体" w:hint="eastAsia"/>
          <w:color w:val="FF0000"/>
        </w:rPr>
      </w:pPr>
      <w:r>
        <w:rPr>
          <w:rFonts w:ascii="宋体" w:hAnsi="宋体" w:hint="eastAsia"/>
          <w:color w:val="FF0000"/>
        </w:rPr>
        <w:t xml:space="preserve">A 远程控制软件              </w:t>
      </w:r>
    </w:p>
    <w:p w:rsidR="00217C97" w:rsidP="00217C97">
      <w:pPr>
        <w:spacing w:before="156"/>
        <w:ind w:firstLine="480"/>
        <w:rPr>
          <w:rFonts w:ascii="宋体" w:hAnsi="宋体" w:hint="eastAsia"/>
        </w:rPr>
      </w:pPr>
      <w:r>
        <w:rPr>
          <w:rFonts w:ascii="宋体" w:hAnsi="宋体" w:hint="eastAsia"/>
        </w:rPr>
        <w:t xml:space="preserve">B 计算机操作系统          </w:t>
      </w:r>
    </w:p>
    <w:p w:rsidR="00217C97" w:rsidP="00217C97">
      <w:pPr>
        <w:spacing w:before="156"/>
        <w:ind w:firstLine="480"/>
        <w:rPr>
          <w:rFonts w:ascii="宋体" w:hAnsi="宋体" w:hint="eastAsia"/>
        </w:rPr>
      </w:pPr>
      <w:r>
        <w:rPr>
          <w:rFonts w:ascii="宋体" w:hAnsi="宋体" w:hint="eastAsia"/>
        </w:rPr>
        <w:t>C 木头做的马</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（112） 。为了防止各种各样的病毒对计算机系统造成危害，可以在计算机上安装防病毒软件，并注意及时</w:t>
      </w:r>
      <w:r>
        <w:rPr>
          <w:rFonts w:ascii="宋体" w:hAnsi="宋体" w:hint="eastAsia"/>
          <w:u w:val="single"/>
        </w:rPr>
        <w:t xml:space="preserve">   </w:t>
      </w:r>
      <w:r>
        <w:rPr>
          <w:rFonts w:ascii="宋体" w:hAnsi="宋体" w:hint="eastAsia"/>
        </w:rPr>
        <w:t>B</w:t>
      </w:r>
      <w:r>
        <w:rPr>
          <w:rFonts w:ascii="宋体" w:hAnsi="宋体" w:hint="eastAsia"/>
          <w:u w:val="single"/>
        </w:rPr>
        <w:t xml:space="preserve">   </w:t>
      </w:r>
      <w:r>
        <w:rPr>
          <w:rFonts w:ascii="宋体" w:hAnsi="宋体" w:hint="eastAsia"/>
        </w:rPr>
        <w:t>，以保证能防止和查杀新近出现的病毒。</w:t>
      </w:r>
    </w:p>
    <w:p w:rsidR="00217C97" w:rsidP="00217C97">
      <w:pPr>
        <w:spacing w:before="156"/>
        <w:ind w:firstLine="480"/>
        <w:rPr>
          <w:rFonts w:ascii="宋体" w:hAnsi="宋体" w:hint="eastAsia"/>
        </w:rPr>
      </w:pPr>
      <w:r>
        <w:rPr>
          <w:rFonts w:ascii="宋体" w:hAnsi="宋体" w:hint="eastAsia"/>
        </w:rPr>
        <w:t xml:space="preserve">A 分析                </w:t>
      </w:r>
    </w:p>
    <w:p w:rsidR="00217C97" w:rsidP="00217C97">
      <w:pPr>
        <w:spacing w:before="156"/>
        <w:ind w:firstLine="480"/>
        <w:rPr>
          <w:rFonts w:ascii="宋体" w:hAnsi="宋体" w:hint="eastAsia"/>
          <w:color w:val="FF0000"/>
        </w:rPr>
      </w:pPr>
      <w:r>
        <w:rPr>
          <w:rFonts w:ascii="宋体" w:hAnsi="宋体" w:hint="eastAsia"/>
          <w:color w:val="FF0000"/>
        </w:rPr>
        <w:t xml:space="preserve">B 升级                </w:t>
      </w:r>
    </w:p>
    <w:p w:rsidR="00217C97" w:rsidP="00217C97">
      <w:pPr>
        <w:spacing w:before="156"/>
        <w:ind w:firstLine="480"/>
        <w:rPr>
          <w:rFonts w:ascii="宋体" w:hAnsi="宋体" w:hint="eastAsia"/>
        </w:rPr>
      </w:pPr>
      <w:r>
        <w:rPr>
          <w:rFonts w:ascii="宋体" w:hAnsi="宋体" w:hint="eastAsia"/>
        </w:rPr>
        <w:t>C 检查</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（113). 局域网内如果一个计算机的IP地址与另外一台计算机的IP地址一样，则（  C ）。</w:t>
      </w:r>
    </w:p>
    <w:p w:rsidR="00217C97" w:rsidP="00217C97">
      <w:pPr>
        <w:spacing w:before="156"/>
        <w:ind w:firstLine="480"/>
        <w:rPr>
          <w:rFonts w:ascii="宋体" w:hAnsi="宋体" w:hint="eastAsia"/>
        </w:rPr>
      </w:pPr>
      <w:r>
        <w:rPr>
          <w:rFonts w:ascii="宋体" w:hAnsi="宋体" w:hint="eastAsia"/>
        </w:rPr>
        <w:t xml:space="preserve">A 两台计算机都正常      </w:t>
      </w:r>
    </w:p>
    <w:p w:rsidR="00217C97" w:rsidP="00217C97">
      <w:pPr>
        <w:spacing w:before="156"/>
        <w:ind w:firstLine="480"/>
        <w:rPr>
          <w:rFonts w:ascii="宋体" w:hAnsi="宋体" w:hint="eastAsia"/>
        </w:rPr>
      </w:pPr>
      <w:r>
        <w:rPr>
          <w:rFonts w:ascii="宋体" w:hAnsi="宋体" w:hint="eastAsia"/>
        </w:rPr>
        <w:t xml:space="preserve">B 两台计算机都无法通讯      </w:t>
      </w:r>
    </w:p>
    <w:p w:rsidR="00217C97" w:rsidP="00217C97">
      <w:pPr>
        <w:spacing w:before="156"/>
        <w:ind w:firstLine="480"/>
        <w:rPr>
          <w:rFonts w:ascii="宋体" w:hAnsi="宋体" w:hint="eastAsia"/>
          <w:color w:val="FF0000"/>
        </w:rPr>
      </w:pPr>
      <w:r>
        <w:rPr>
          <w:rFonts w:ascii="宋体" w:hAnsi="宋体" w:hint="eastAsia"/>
          <w:color w:val="FF0000"/>
        </w:rPr>
        <w:t>C 一台正常通讯一台无法通讯</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（114）。同一根网线的两头插在同一交换机上会（  A  )。</w:t>
      </w:r>
    </w:p>
    <w:p w:rsidR="00217C97" w:rsidP="00217C97">
      <w:pPr>
        <w:spacing w:before="156"/>
        <w:ind w:firstLine="480"/>
        <w:rPr>
          <w:rFonts w:ascii="宋体" w:hAnsi="宋体" w:hint="eastAsia"/>
          <w:color w:val="FF0000"/>
        </w:rPr>
      </w:pPr>
      <w:r>
        <w:rPr>
          <w:rFonts w:ascii="宋体" w:hAnsi="宋体" w:hint="eastAsia"/>
          <w:color w:val="FF0000"/>
        </w:rPr>
        <w:t xml:space="preserve">A 网络环路       </w:t>
      </w:r>
    </w:p>
    <w:p w:rsidR="00217C97" w:rsidP="00217C97">
      <w:pPr>
        <w:spacing w:before="156"/>
        <w:ind w:firstLine="480"/>
        <w:rPr>
          <w:rFonts w:ascii="宋体" w:hAnsi="宋体" w:hint="eastAsia"/>
        </w:rPr>
      </w:pPr>
      <w:r>
        <w:rPr>
          <w:rFonts w:ascii="宋体" w:hAnsi="宋体" w:hint="eastAsia"/>
        </w:rPr>
        <w:t xml:space="preserve">B  根本没有影响    </w:t>
      </w:r>
    </w:p>
    <w:p w:rsidR="00217C97" w:rsidP="00217C97">
      <w:pPr>
        <w:spacing w:before="156"/>
        <w:ind w:firstLine="480"/>
        <w:rPr>
          <w:rFonts w:ascii="宋体" w:hAnsi="宋体" w:hint="eastAsia"/>
        </w:rPr>
      </w:pPr>
      <w:r>
        <w:rPr>
          <w:rFonts w:ascii="宋体" w:hAnsi="宋体" w:hint="eastAsia"/>
        </w:rPr>
        <w:t>Ｃ　短路　　</w:t>
      </w:r>
    </w:p>
    <w:p w:rsidR="00217C97" w:rsidP="00217C97">
      <w:pPr>
        <w:spacing w:before="156"/>
        <w:ind w:firstLine="480"/>
        <w:rPr>
          <w:rFonts w:ascii="宋体" w:hAnsi="宋体" w:hint="eastAsia"/>
        </w:rPr>
      </w:pPr>
      <w:r>
        <w:rPr>
          <w:rFonts w:ascii="宋体" w:hAnsi="宋体" w:hint="eastAsia"/>
        </w:rPr>
        <w:t>D 回路　</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（115）企业重要数据要及时进行（　C　），以防出现以外情况导致数据丢失。</w:t>
      </w:r>
    </w:p>
    <w:p w:rsidR="00217C97" w:rsidP="00217C97">
      <w:pPr>
        <w:spacing w:before="156"/>
        <w:ind w:firstLine="480"/>
        <w:rPr>
          <w:rFonts w:ascii="宋体" w:hAnsi="宋体" w:hint="eastAsia"/>
        </w:rPr>
      </w:pPr>
      <w:r>
        <w:rPr>
          <w:rFonts w:ascii="宋体" w:hAnsi="宋体" w:hint="eastAsia"/>
        </w:rPr>
        <w:t>Ａ杀毒　　　　　　</w:t>
      </w:r>
    </w:p>
    <w:p w:rsidR="00217C97" w:rsidP="00217C97">
      <w:pPr>
        <w:spacing w:before="156"/>
        <w:ind w:firstLine="480"/>
        <w:rPr>
          <w:rFonts w:ascii="宋体" w:hAnsi="宋体" w:hint="eastAsia"/>
        </w:rPr>
      </w:pPr>
      <w:r>
        <w:rPr>
          <w:rFonts w:ascii="宋体" w:hAnsi="宋体" w:hint="eastAsia"/>
        </w:rPr>
        <w:t>Ｂ加密　　　　　　　</w:t>
      </w:r>
    </w:p>
    <w:p w:rsidR="00217C97" w:rsidP="00217C97">
      <w:pPr>
        <w:spacing w:before="156"/>
        <w:ind w:firstLine="480"/>
        <w:rPr>
          <w:rFonts w:ascii="宋体" w:hAnsi="宋体" w:hint="eastAsia"/>
          <w:color w:val="FF0000"/>
        </w:rPr>
      </w:pPr>
      <w:r>
        <w:rPr>
          <w:rFonts w:ascii="宋体" w:hAnsi="宋体" w:hint="eastAsia"/>
          <w:color w:val="FF0000"/>
        </w:rPr>
        <w:t>Ｃ备份</w:t>
      </w:r>
    </w:p>
    <w:p w:rsidR="00217C97" w:rsidP="00217C97">
      <w:pPr>
        <w:spacing w:before="156"/>
        <w:ind w:firstLine="480"/>
        <w:rPr>
          <w:rFonts w:ascii="宋体" w:hAnsi="宋体" w:hint="eastAsia"/>
        </w:rPr>
      </w:pPr>
    </w:p>
    <w:p w:rsidR="00217C97" w:rsidP="00217C97">
      <w:pPr>
        <w:spacing w:before="156"/>
        <w:ind w:firstLine="480"/>
        <w:rPr>
          <w:rFonts w:ascii="宋体" w:hAnsi="宋体" w:hint="eastAsia"/>
        </w:rPr>
      </w:pPr>
      <w:r>
        <w:rPr>
          <w:rFonts w:ascii="宋体" w:hAnsi="宋体" w:hint="eastAsia"/>
        </w:rPr>
        <w:t>（116).WINDOWS主机推荐使用（  A）格式</w:t>
      </w:r>
    </w:p>
    <w:p w:rsidR="00217C97" w:rsidP="00217C97">
      <w:pPr>
        <w:spacing w:before="156"/>
        <w:ind w:firstLine="480"/>
        <w:rPr>
          <w:rFonts w:ascii="宋体" w:hAnsi="宋体" w:hint="eastAsia"/>
          <w:color w:val="FF0000"/>
        </w:rPr>
      </w:pPr>
      <w:r>
        <w:rPr>
          <w:rFonts w:ascii="宋体" w:hAnsi="宋体" w:hint="eastAsia"/>
          <w:color w:val="FF0000"/>
        </w:rPr>
        <w:t xml:space="preserve">A NTFS     </w:t>
      </w:r>
    </w:p>
    <w:p w:rsidR="00217C97" w:rsidP="00217C97">
      <w:pPr>
        <w:spacing w:before="156"/>
        <w:ind w:firstLine="480"/>
        <w:rPr>
          <w:rFonts w:ascii="宋体" w:hAnsi="宋体" w:hint="eastAsia"/>
        </w:rPr>
      </w:pPr>
      <w:r>
        <w:rPr>
          <w:rFonts w:ascii="宋体" w:hAnsi="宋体" w:hint="eastAsia"/>
        </w:rPr>
        <w:t xml:space="preserve">B FAT32     </w:t>
      </w:r>
    </w:p>
    <w:p w:rsidR="00217C97" w:rsidP="00217C97">
      <w:pPr>
        <w:spacing w:before="156"/>
        <w:ind w:firstLine="480"/>
        <w:rPr>
          <w:rFonts w:ascii="宋体" w:hAnsi="宋体" w:hint="eastAsia"/>
        </w:rPr>
      </w:pPr>
      <w:r>
        <w:rPr>
          <w:rFonts w:ascii="宋体" w:hAnsi="宋体" w:hint="eastAsia"/>
        </w:rPr>
        <w:t xml:space="preserve">C FAT      </w:t>
      </w:r>
    </w:p>
    <w:p w:rsidR="00217C97" w:rsidP="00217C97">
      <w:pPr>
        <w:spacing w:before="156"/>
        <w:ind w:firstLine="480"/>
        <w:rPr>
          <w:rFonts w:ascii="宋体" w:hAnsi="宋体" w:hint="eastAsia"/>
        </w:rPr>
      </w:pPr>
      <w:r>
        <w:rPr>
          <w:rFonts w:ascii="宋体" w:hAnsi="宋体" w:hint="eastAsia"/>
        </w:rPr>
        <w:t>D LINUX</w:t>
      </w:r>
    </w:p>
    <w:p w:rsidR="00217C97" w:rsidP="00217C97">
      <w:pPr>
        <w:spacing w:before="156"/>
        <w:ind w:firstLine="480"/>
        <w:rPr>
          <w:rFonts w:ascii="宋体" w:hAnsi="宋体" w:hint="eastAsia"/>
        </w:rPr>
      </w:pPr>
    </w:p>
    <w:p w:rsidR="00217C97" w:rsidP="00217C97">
      <w:pPr>
        <w:spacing w:before="156"/>
        <w:ind w:firstLine="480"/>
        <w:rPr>
          <w:rFonts w:ascii="Times New Roman" w:hAnsi="Times New Roman" w:hint="eastAsia"/>
        </w:rPr>
      </w:pPr>
      <w:r>
        <w:t xml:space="preserve">117。 </w:t>
      </w:r>
      <w:r>
        <w:rPr>
          <w:rFonts w:hint="eastAsia"/>
        </w:rPr>
        <w:t>计算机网络是地理上分散的多台（</w:t>
      </w:r>
      <w:r>
        <w:t>C</w:t>
      </w:r>
      <w:r>
        <w:rPr>
          <w:rFonts w:hint="eastAsia"/>
        </w:rPr>
        <w:t>）遵循约定的通信协议，通过软硬件互联的系统。</w:t>
      </w:r>
    </w:p>
    <w:p w:rsidR="00217C97" w:rsidP="00217C97">
      <w:pPr>
        <w:spacing w:before="156"/>
        <w:ind w:firstLine="480"/>
      </w:pPr>
      <w:r>
        <w:t xml:space="preserve">A。 </w:t>
      </w:r>
      <w:r>
        <w:rPr>
          <w:rFonts w:hint="eastAsia"/>
        </w:rPr>
        <w:t>计算机</w:t>
      </w:r>
      <w:r>
        <w:t xml:space="preserve">             </w:t>
      </w:r>
    </w:p>
    <w:p w:rsidR="00217C97" w:rsidP="00217C97">
      <w:pPr>
        <w:spacing w:before="156"/>
        <w:ind w:firstLine="480"/>
      </w:pPr>
      <w:r>
        <w:t xml:space="preserve">B。 </w:t>
      </w:r>
      <w:r>
        <w:rPr>
          <w:rFonts w:hint="eastAsia"/>
        </w:rPr>
        <w:t>主从计算机</w:t>
      </w:r>
      <w:r>
        <w:t xml:space="preserve">    </w:t>
      </w:r>
    </w:p>
    <w:p w:rsidR="00217C97" w:rsidP="00217C97">
      <w:pPr>
        <w:spacing w:before="156"/>
        <w:ind w:firstLine="480"/>
        <w:rPr>
          <w:color w:val="FF0000"/>
        </w:rPr>
      </w:pPr>
      <w:r>
        <w:rPr>
          <w:color w:val="FF0000"/>
        </w:rPr>
        <w:t xml:space="preserve">C. </w:t>
      </w:r>
      <w:r>
        <w:rPr>
          <w:rFonts w:hint="eastAsia"/>
          <w:color w:val="FF0000"/>
        </w:rPr>
        <w:t>自主计算机</w:t>
      </w:r>
      <w:r>
        <w:rPr>
          <w:color w:val="FF0000"/>
        </w:rPr>
        <w:t xml:space="preserve">         </w:t>
      </w:r>
    </w:p>
    <w:p w:rsidR="00217C97" w:rsidP="00217C97">
      <w:pPr>
        <w:spacing w:before="156"/>
        <w:ind w:firstLine="480"/>
      </w:pPr>
      <w:r>
        <w:t xml:space="preserve">D。 </w:t>
      </w:r>
      <w:r>
        <w:rPr>
          <w:rFonts w:hint="eastAsia"/>
        </w:rPr>
        <w:t>数字设备</w:t>
      </w:r>
    </w:p>
    <w:p w:rsidR="00217C97" w:rsidP="00217C97">
      <w:pPr>
        <w:spacing w:before="156"/>
        <w:ind w:firstLine="480"/>
      </w:pPr>
    </w:p>
    <w:p w:rsidR="00217C97" w:rsidP="00217C97">
      <w:pPr>
        <w:spacing w:before="156"/>
        <w:ind w:firstLine="480"/>
      </w:pPr>
      <w:r>
        <w:t xml:space="preserve">118. </w:t>
      </w:r>
      <w:r>
        <w:rPr>
          <w:rFonts w:hint="eastAsia"/>
        </w:rPr>
        <w:t>密码学的目的是（</w:t>
      </w:r>
      <w:r>
        <w:t>C</w:t>
      </w:r>
      <w:r>
        <w:rPr>
          <w:rFonts w:hint="eastAsia"/>
        </w:rPr>
        <w:t>）。</w:t>
      </w:r>
    </w:p>
    <w:p w:rsidR="00217C97" w:rsidP="00217C97">
      <w:pPr>
        <w:spacing w:before="156"/>
        <w:ind w:firstLine="480"/>
      </w:pPr>
      <w:r>
        <w:t xml:space="preserve">A. </w:t>
      </w:r>
      <w:r>
        <w:rPr>
          <w:rFonts w:hint="eastAsia"/>
        </w:rPr>
        <w:t>研究数据加密</w:t>
      </w:r>
      <w:r>
        <w:t xml:space="preserve">     </w:t>
      </w:r>
    </w:p>
    <w:p w:rsidR="00217C97" w:rsidP="00217C97">
      <w:pPr>
        <w:spacing w:before="156"/>
        <w:ind w:firstLine="480"/>
      </w:pPr>
      <w:r>
        <w:t xml:space="preserve">B. </w:t>
      </w:r>
      <w:r>
        <w:rPr>
          <w:rFonts w:hint="eastAsia"/>
        </w:rPr>
        <w:t>研究数据解密</w:t>
      </w:r>
    </w:p>
    <w:p w:rsidR="00217C97" w:rsidP="00217C97">
      <w:pPr>
        <w:spacing w:before="156"/>
        <w:ind w:firstLine="480"/>
        <w:rPr>
          <w:color w:val="FF0000"/>
        </w:rPr>
      </w:pPr>
      <w:r>
        <w:rPr>
          <w:color w:val="FF0000"/>
        </w:rPr>
        <w:t xml:space="preserve">C. </w:t>
      </w:r>
      <w:r>
        <w:rPr>
          <w:rFonts w:hint="eastAsia"/>
          <w:color w:val="FF0000"/>
        </w:rPr>
        <w:t>研究数据保密</w:t>
      </w:r>
      <w:r>
        <w:rPr>
          <w:color w:val="FF0000"/>
        </w:rPr>
        <w:t xml:space="preserve">     </w:t>
      </w:r>
    </w:p>
    <w:p w:rsidR="00217C97" w:rsidP="00217C97">
      <w:pPr>
        <w:spacing w:before="156"/>
        <w:ind w:firstLine="480"/>
      </w:pPr>
      <w:r>
        <w:t xml:space="preserve">D. </w:t>
      </w:r>
      <w:r>
        <w:rPr>
          <w:rFonts w:hint="eastAsia"/>
        </w:rPr>
        <w:t>研究信息安全</w:t>
      </w:r>
    </w:p>
    <w:p w:rsidR="00217C97" w:rsidP="00217C97">
      <w:pPr>
        <w:spacing w:before="156"/>
        <w:ind w:firstLine="480"/>
      </w:pPr>
    </w:p>
    <w:p w:rsidR="00217C97" w:rsidP="00217C97">
      <w:pPr>
        <w:spacing w:before="156"/>
        <w:ind w:firstLine="480"/>
      </w:pPr>
      <w:r>
        <w:t xml:space="preserve">119。 </w:t>
      </w:r>
      <w:r>
        <w:rPr>
          <w:rFonts w:hint="eastAsia"/>
        </w:rPr>
        <w:t>假设使用一种加密算法，它的加密方法很简单：将每一个字母加</w:t>
      </w:r>
      <w:r>
        <w:t>5</w:t>
      </w:r>
      <w:r>
        <w:rPr>
          <w:rFonts w:hint="eastAsia"/>
        </w:rPr>
        <w:t>，即</w:t>
      </w:r>
      <w:r>
        <w:t>a</w:t>
      </w:r>
      <w:r>
        <w:rPr>
          <w:rFonts w:hint="eastAsia"/>
        </w:rPr>
        <w:t>加密成</w:t>
      </w:r>
      <w:r>
        <w:t>f</w:t>
      </w:r>
      <w:r>
        <w:rPr>
          <w:rFonts w:hint="eastAsia"/>
        </w:rPr>
        <w:t>。这种算法的密钥就是</w:t>
      </w:r>
      <w:r>
        <w:t>5</w:t>
      </w:r>
      <w:r>
        <w:rPr>
          <w:rFonts w:hint="eastAsia"/>
        </w:rPr>
        <w:t>,那么它属于（</w:t>
      </w:r>
      <w:r>
        <w:t>A</w:t>
      </w:r>
      <w:r>
        <w:rPr>
          <w:rFonts w:hint="eastAsia"/>
        </w:rPr>
        <w:t>)。</w:t>
      </w:r>
    </w:p>
    <w:p w:rsidR="00217C97" w:rsidP="00217C97">
      <w:pPr>
        <w:spacing w:before="156"/>
        <w:ind w:firstLine="480"/>
        <w:rPr>
          <w:color w:val="FF0000"/>
        </w:rPr>
      </w:pPr>
      <w:r>
        <w:rPr>
          <w:color w:val="FF0000"/>
        </w:rPr>
        <w:t xml:space="preserve">A。 </w:t>
      </w:r>
      <w:r>
        <w:rPr>
          <w:rFonts w:hint="eastAsia"/>
          <w:color w:val="FF0000"/>
        </w:rPr>
        <w:t>对称加密技术</w:t>
      </w:r>
      <w:r>
        <w:rPr>
          <w:color w:val="FF0000"/>
        </w:rPr>
        <w:t xml:space="preserve">     </w:t>
      </w:r>
    </w:p>
    <w:p w:rsidR="00217C97" w:rsidP="00217C97">
      <w:pPr>
        <w:spacing w:before="156"/>
        <w:ind w:firstLine="480"/>
      </w:pPr>
      <w:r>
        <w:t xml:space="preserve">B. </w:t>
      </w:r>
      <w:r>
        <w:rPr>
          <w:rFonts w:hint="eastAsia"/>
        </w:rPr>
        <w:t>分组密码技术</w:t>
      </w:r>
    </w:p>
    <w:p w:rsidR="00217C97" w:rsidP="00217C97">
      <w:pPr>
        <w:spacing w:before="156"/>
        <w:ind w:firstLine="480"/>
      </w:pPr>
      <w:r>
        <w:t xml:space="preserve">C。 </w:t>
      </w:r>
      <w:r>
        <w:rPr>
          <w:rFonts w:hint="eastAsia"/>
        </w:rPr>
        <w:t>公钥加密技术</w:t>
      </w:r>
      <w:r>
        <w:t xml:space="preserve">     </w:t>
      </w:r>
    </w:p>
    <w:p w:rsidR="00217C97" w:rsidP="00217C97">
      <w:pPr>
        <w:spacing w:before="156"/>
        <w:ind w:firstLine="480"/>
      </w:pPr>
      <w:r>
        <w:t xml:space="preserve">D. </w:t>
      </w:r>
      <w:r>
        <w:rPr>
          <w:rFonts w:hint="eastAsia"/>
        </w:rPr>
        <w:t>单向函数密码技术</w:t>
      </w:r>
    </w:p>
    <w:p w:rsidR="00217C97" w:rsidP="00217C97">
      <w:pPr>
        <w:spacing w:before="156"/>
        <w:ind w:firstLine="480"/>
      </w:pPr>
    </w:p>
    <w:p w:rsidR="00217C97" w:rsidP="00217C97">
      <w:pPr>
        <w:spacing w:before="156"/>
        <w:ind w:firstLine="480"/>
      </w:pPr>
      <w:r>
        <w:t xml:space="preserve">120. </w:t>
      </w:r>
      <w:r>
        <w:rPr>
          <w:rFonts w:hint="eastAsia"/>
        </w:rPr>
        <w:t>网络安全最终是一个折衷的方案，即安全强度和安全操作代价的折衷,除增加安全设施投资外，还应考虑（</w:t>
      </w:r>
      <w:r>
        <w:t>D</w:t>
      </w:r>
      <w:r>
        <w:rPr>
          <w:rFonts w:hint="eastAsia"/>
        </w:rPr>
        <w:t>）.</w:t>
      </w:r>
    </w:p>
    <w:p w:rsidR="00217C97" w:rsidP="00217C97">
      <w:pPr>
        <w:spacing w:before="156"/>
        <w:ind w:firstLine="480"/>
      </w:pPr>
      <w:r>
        <w:t xml:space="preserve">A。 </w:t>
      </w:r>
      <w:r>
        <w:rPr>
          <w:rFonts w:hint="eastAsia"/>
        </w:rPr>
        <w:t>用户的方便性</w:t>
      </w:r>
      <w:r>
        <w:t xml:space="preserve">    </w:t>
      </w:r>
    </w:p>
    <w:p w:rsidR="00217C97" w:rsidP="00217C97">
      <w:pPr>
        <w:spacing w:before="156"/>
        <w:ind w:firstLine="480"/>
      </w:pPr>
      <w:r>
        <w:t xml:space="preserve">B. </w:t>
      </w:r>
      <w:r>
        <w:rPr>
          <w:rFonts w:hint="eastAsia"/>
        </w:rPr>
        <w:t>管理的复杂性</w:t>
      </w:r>
    </w:p>
    <w:p w:rsidR="00217C97" w:rsidP="00217C97">
      <w:pPr>
        <w:spacing w:before="156"/>
        <w:ind w:firstLine="480"/>
      </w:pPr>
      <w:r>
        <w:t xml:space="preserve">C. </w:t>
      </w:r>
      <w:r>
        <w:rPr>
          <w:rFonts w:hint="eastAsia"/>
        </w:rPr>
        <w:t>对现有系统的影响及对不同平台的支持</w:t>
      </w:r>
    </w:p>
    <w:p w:rsidR="00217C97" w:rsidP="00217C97">
      <w:pPr>
        <w:spacing w:before="156"/>
        <w:ind w:firstLine="480"/>
        <w:rPr>
          <w:color w:val="FF0000"/>
        </w:rPr>
      </w:pPr>
      <w:r>
        <w:rPr>
          <w:color w:val="FF0000"/>
        </w:rPr>
        <w:t xml:space="preserve">D。 </w:t>
      </w:r>
      <w:r>
        <w:rPr>
          <w:rFonts w:hint="eastAsia"/>
          <w:color w:val="FF0000"/>
        </w:rPr>
        <w:t>上面</w:t>
      </w:r>
      <w:r>
        <w:rPr>
          <w:color w:val="FF0000"/>
        </w:rPr>
        <w:t>3</w:t>
      </w:r>
      <w:r>
        <w:rPr>
          <w:rFonts w:hint="eastAsia"/>
          <w:color w:val="FF0000"/>
        </w:rPr>
        <w:t>项都是</w:t>
      </w:r>
    </w:p>
    <w:p w:rsidR="00217C97" w:rsidP="00217C97">
      <w:pPr>
        <w:spacing w:before="156"/>
        <w:ind w:firstLine="480"/>
      </w:pPr>
    </w:p>
    <w:p w:rsidR="00217C97" w:rsidP="00217C97">
      <w:pPr>
        <w:spacing w:before="156"/>
        <w:ind w:firstLine="480"/>
      </w:pPr>
      <w:r>
        <w:t>121</w:t>
      </w:r>
      <w:r>
        <w:rPr>
          <w:rFonts w:hint="eastAsia"/>
        </w:rPr>
        <w:t>．</w:t>
      </w:r>
      <w:r>
        <w:t>A</w:t>
      </w:r>
      <w:r>
        <w:rPr>
          <w:rFonts w:hint="eastAsia"/>
        </w:rPr>
        <w:t>方有一对密钥（</w:t>
      </w:r>
      <w:r>
        <w:t>KA</w:t>
      </w:r>
      <w:r>
        <w:rPr>
          <w:rFonts w:hint="eastAsia"/>
        </w:rPr>
        <w:t>公开，</w:t>
      </w:r>
      <w:r>
        <w:t>KA</w:t>
      </w:r>
      <w:r>
        <w:rPr>
          <w:rFonts w:hint="eastAsia"/>
        </w:rPr>
        <w:t>秘密）,</w:t>
      </w:r>
      <w:r>
        <w:t>B</w:t>
      </w:r>
      <w:r>
        <w:rPr>
          <w:rFonts w:hint="eastAsia"/>
        </w:rPr>
        <w:t>方有一对密钥（</w:t>
      </w:r>
      <w:r>
        <w:t>KB</w:t>
      </w:r>
      <w:r>
        <w:rPr>
          <w:rFonts w:hint="eastAsia"/>
        </w:rPr>
        <w:t>公开,</w:t>
      </w:r>
      <w:r>
        <w:t>KB</w:t>
      </w:r>
      <w:r>
        <w:rPr>
          <w:rFonts w:hint="eastAsia"/>
        </w:rPr>
        <w:t>秘密），</w:t>
      </w:r>
      <w:r>
        <w:t>A</w:t>
      </w:r>
      <w:r>
        <w:rPr>
          <w:rFonts w:hint="eastAsia"/>
        </w:rPr>
        <w:t>方向</w:t>
      </w:r>
      <w:r>
        <w:t>B</w:t>
      </w:r>
      <w:r>
        <w:rPr>
          <w:rFonts w:hint="eastAsia"/>
        </w:rPr>
        <w:t>方发送数字签名</w:t>
      </w:r>
      <w:r>
        <w:t>M</w:t>
      </w:r>
      <w:r>
        <w:rPr>
          <w:rFonts w:hint="eastAsia"/>
        </w:rPr>
        <w:t>，对信息</w:t>
      </w:r>
      <w:r>
        <w:t>M</w:t>
      </w:r>
      <w:r>
        <w:rPr>
          <w:rFonts w:hint="eastAsia"/>
        </w:rPr>
        <w:t>加密为：</w:t>
      </w:r>
      <w:r>
        <w:t>M</w:t>
      </w:r>
      <w:r>
        <w:rPr>
          <w:rFonts w:hint="eastAsia"/>
        </w:rPr>
        <w:t>’</w:t>
      </w:r>
      <w:r>
        <w:t>= KB</w:t>
      </w:r>
      <w:r>
        <w:rPr>
          <w:rFonts w:hint="eastAsia"/>
        </w:rPr>
        <w:t>公开(</w:t>
      </w:r>
      <w:r>
        <w:t>KA</w:t>
      </w:r>
      <w:r>
        <w:rPr>
          <w:rFonts w:hint="eastAsia"/>
        </w:rPr>
        <w:t>秘密(</w:t>
      </w:r>
      <w:r>
        <w:t>M</w:t>
      </w:r>
      <w:r>
        <w:rPr>
          <w:rFonts w:hint="eastAsia"/>
        </w:rPr>
        <w:t>））。</w:t>
      </w:r>
      <w:r>
        <w:t>B</w:t>
      </w:r>
      <w:r>
        <w:rPr>
          <w:rFonts w:hint="eastAsia"/>
        </w:rPr>
        <w:t>方收到密文的解密方案是（</w:t>
      </w:r>
      <w:r>
        <w:t>C</w:t>
      </w:r>
      <w:r>
        <w:rPr>
          <w:rFonts w:hint="eastAsia"/>
        </w:rPr>
        <w:t>）。</w:t>
      </w:r>
    </w:p>
    <w:p w:rsidR="00217C97" w:rsidP="00217C97">
      <w:pPr>
        <w:spacing w:before="156"/>
        <w:ind w:firstLine="480"/>
      </w:pPr>
      <w:r>
        <w:t>A。 KB</w:t>
      </w:r>
      <w:r>
        <w:rPr>
          <w:rFonts w:hint="eastAsia"/>
        </w:rPr>
        <w:t>公开（</w:t>
      </w:r>
      <w:r>
        <w:t>KA</w:t>
      </w:r>
      <w:r>
        <w:rPr>
          <w:rFonts w:hint="eastAsia"/>
        </w:rPr>
        <w:t>秘密（</w:t>
      </w:r>
      <w:r>
        <w:t>M</w:t>
      </w:r>
      <w:r>
        <w:rPr>
          <w:rFonts w:hint="eastAsia"/>
        </w:rPr>
        <w:t>’))</w:t>
      </w:r>
      <w:r>
        <w:t xml:space="preserve">                </w:t>
      </w:r>
    </w:p>
    <w:p w:rsidR="00217C97" w:rsidP="00217C97">
      <w:pPr>
        <w:spacing w:before="156"/>
        <w:ind w:firstLine="480"/>
      </w:pPr>
      <w:r>
        <w:t>B.  KA</w:t>
      </w:r>
      <w:r>
        <w:rPr>
          <w:rFonts w:hint="eastAsia"/>
        </w:rPr>
        <w:t>公开（</w:t>
      </w:r>
      <w:r>
        <w:t>KA</w:t>
      </w:r>
      <w:r>
        <w:rPr>
          <w:rFonts w:hint="eastAsia"/>
        </w:rPr>
        <w:t>公开（</w:t>
      </w:r>
      <w:r>
        <w:t>M</w:t>
      </w:r>
      <w:r>
        <w:rPr>
          <w:rFonts w:hint="eastAsia"/>
        </w:rPr>
        <w:t>’）)</w:t>
      </w:r>
    </w:p>
    <w:p w:rsidR="00217C97" w:rsidP="00217C97">
      <w:pPr>
        <w:spacing w:before="156"/>
        <w:ind w:firstLine="480"/>
        <w:rPr>
          <w:color w:val="FF0000"/>
        </w:rPr>
      </w:pPr>
      <w:r>
        <w:rPr>
          <w:color w:val="FF0000"/>
        </w:rPr>
        <w:t>C。 KA</w:t>
      </w:r>
      <w:r>
        <w:rPr>
          <w:rFonts w:hint="eastAsia"/>
          <w:color w:val="FF0000"/>
        </w:rPr>
        <w:t>公开（</w:t>
      </w:r>
      <w:r>
        <w:rPr>
          <w:color w:val="FF0000"/>
        </w:rPr>
        <w:t>KB</w:t>
      </w:r>
      <w:r>
        <w:rPr>
          <w:rFonts w:hint="eastAsia"/>
          <w:color w:val="FF0000"/>
        </w:rPr>
        <w:t>秘密(</w:t>
      </w:r>
      <w:r>
        <w:rPr>
          <w:color w:val="FF0000"/>
        </w:rPr>
        <w:t>M</w:t>
      </w:r>
      <w:r>
        <w:rPr>
          <w:rFonts w:hint="eastAsia"/>
          <w:color w:val="FF0000"/>
        </w:rPr>
        <w:t>'）)</w:t>
      </w:r>
      <w:r>
        <w:rPr>
          <w:color w:val="FF0000"/>
        </w:rPr>
        <w:t xml:space="preserve">                </w:t>
      </w:r>
    </w:p>
    <w:p w:rsidR="00217C97" w:rsidP="00217C97">
      <w:pPr>
        <w:spacing w:before="156"/>
        <w:ind w:firstLine="480"/>
      </w:pPr>
      <w:r>
        <w:t>D。  KB</w:t>
      </w:r>
      <w:r>
        <w:rPr>
          <w:rFonts w:hint="eastAsia"/>
        </w:rPr>
        <w:t>秘密(</w:t>
      </w:r>
      <w:r>
        <w:t>KA</w:t>
      </w:r>
      <w:r>
        <w:rPr>
          <w:rFonts w:hint="eastAsia"/>
        </w:rPr>
        <w:t>秘密(</w:t>
      </w:r>
      <w:r>
        <w:t>M</w:t>
      </w:r>
      <w:r>
        <w:rPr>
          <w:rFonts w:hint="eastAsia"/>
        </w:rPr>
        <w:t>’））</w:t>
      </w:r>
    </w:p>
    <w:p w:rsidR="00217C97" w:rsidP="00217C97">
      <w:pPr>
        <w:spacing w:before="156"/>
        <w:ind w:firstLine="480"/>
      </w:pPr>
    </w:p>
    <w:p w:rsidR="00217C97" w:rsidP="00217C97">
      <w:pPr>
        <w:spacing w:before="156"/>
        <w:ind w:firstLine="480"/>
      </w:pPr>
      <w:r>
        <w:t xml:space="preserve">122。 </w:t>
      </w:r>
      <w:r>
        <w:rPr>
          <w:rFonts w:hint="eastAsia"/>
        </w:rPr>
        <w:t>“公开密钥密码体制”的含义是（</w:t>
      </w:r>
      <w:r>
        <w:t>C</w:t>
      </w:r>
      <w:r>
        <w:rPr>
          <w:rFonts w:hint="eastAsia"/>
        </w:rPr>
        <w:t>）。</w:t>
      </w:r>
    </w:p>
    <w:p w:rsidR="00217C97" w:rsidP="00217C97">
      <w:pPr>
        <w:spacing w:before="156"/>
        <w:ind w:firstLine="480"/>
      </w:pPr>
      <w:r>
        <w:t xml:space="preserve">A. </w:t>
      </w:r>
      <w:r>
        <w:rPr>
          <w:rFonts w:hint="eastAsia"/>
        </w:rPr>
        <w:t>将所有密钥公开</w:t>
      </w:r>
    </w:p>
    <w:p w:rsidR="00217C97" w:rsidP="00217C97">
      <w:pPr>
        <w:spacing w:before="156"/>
        <w:ind w:firstLine="480"/>
      </w:pPr>
      <w:r>
        <w:t xml:space="preserve">B。 </w:t>
      </w:r>
      <w:r>
        <w:rPr>
          <w:rFonts w:hint="eastAsia"/>
        </w:rPr>
        <w:t>将私有密钥公开，公开密钥保密</w:t>
      </w:r>
    </w:p>
    <w:p w:rsidR="00217C97" w:rsidP="00217C97">
      <w:pPr>
        <w:spacing w:before="156"/>
        <w:ind w:firstLine="480"/>
        <w:rPr>
          <w:color w:val="FF0000"/>
        </w:rPr>
      </w:pPr>
      <w:r>
        <w:rPr>
          <w:color w:val="FF0000"/>
        </w:rPr>
        <w:t xml:space="preserve">C。 </w:t>
      </w:r>
      <w:r>
        <w:rPr>
          <w:rFonts w:hint="eastAsia"/>
          <w:color w:val="FF0000"/>
        </w:rPr>
        <w:t>将公开密钥公开，私有密钥保密</w:t>
      </w:r>
      <w:r>
        <w:rPr>
          <w:color w:val="FF0000"/>
        </w:rPr>
        <w:t xml:space="preserve">     </w:t>
      </w:r>
    </w:p>
    <w:p w:rsidR="00217C97" w:rsidP="00217C97">
      <w:pPr>
        <w:spacing w:before="156"/>
        <w:ind w:firstLine="480"/>
      </w:pPr>
      <w:r>
        <w:t xml:space="preserve">D。 </w:t>
      </w:r>
      <w:r>
        <w:rPr>
          <w:rFonts w:hint="eastAsia"/>
        </w:rPr>
        <w:t>两个密钥相同</w:t>
      </w:r>
    </w:p>
    <w:p w:rsidR="00217C97" w:rsidP="00217C97">
      <w:pPr>
        <w:spacing w:before="156"/>
        <w:ind w:firstLine="480"/>
      </w:pPr>
    </w:p>
    <w:p w:rsidR="00217C97" w:rsidP="00217C97">
      <w:pPr>
        <w:spacing w:before="156"/>
        <w:ind w:firstLine="480"/>
      </w:pPr>
      <w:r>
        <w:t>123。 PKI</w:t>
      </w:r>
      <w:r>
        <w:rPr>
          <w:rFonts w:hint="eastAsia"/>
        </w:rPr>
        <w:t>支持的服务不包括（</w:t>
      </w:r>
      <w:r>
        <w:t>D</w:t>
      </w:r>
      <w:r>
        <w:rPr>
          <w:rFonts w:hint="eastAsia"/>
        </w:rPr>
        <w:t>）。</w:t>
      </w:r>
    </w:p>
    <w:p w:rsidR="00217C97" w:rsidP="00217C97">
      <w:pPr>
        <w:spacing w:before="156"/>
        <w:ind w:firstLine="480"/>
      </w:pPr>
      <w:r>
        <w:t xml:space="preserve">A. </w:t>
      </w:r>
      <w:r>
        <w:rPr>
          <w:rFonts w:hint="eastAsia"/>
        </w:rPr>
        <w:t>非对称密钥技术及证书管理</w:t>
      </w:r>
      <w:r>
        <w:t xml:space="preserve">      </w:t>
      </w:r>
    </w:p>
    <w:p w:rsidR="00217C97" w:rsidP="00217C97">
      <w:pPr>
        <w:spacing w:before="156"/>
        <w:ind w:firstLine="480"/>
      </w:pPr>
      <w:r>
        <w:t xml:space="preserve">B. </w:t>
      </w:r>
      <w:r>
        <w:rPr>
          <w:rFonts w:hint="eastAsia"/>
        </w:rPr>
        <w:t>目录服务</w:t>
      </w:r>
    </w:p>
    <w:p w:rsidR="00217C97" w:rsidP="00217C97">
      <w:pPr>
        <w:spacing w:before="156"/>
        <w:ind w:firstLine="480"/>
      </w:pPr>
      <w:r>
        <w:t xml:space="preserve">C。 </w:t>
      </w:r>
      <w:r>
        <w:rPr>
          <w:rFonts w:hint="eastAsia"/>
        </w:rPr>
        <w:t>对称密钥的产生和分发</w:t>
      </w:r>
      <w:r>
        <w:t xml:space="preserve">          </w:t>
      </w:r>
    </w:p>
    <w:p w:rsidR="00217C97" w:rsidP="00217C97">
      <w:pPr>
        <w:spacing w:before="156"/>
        <w:ind w:firstLine="480"/>
        <w:rPr>
          <w:color w:val="FF0000"/>
        </w:rPr>
      </w:pPr>
      <w:r>
        <w:rPr>
          <w:color w:val="FF0000"/>
        </w:rPr>
        <w:t xml:space="preserve">D. </w:t>
      </w:r>
      <w:r>
        <w:rPr>
          <w:rFonts w:hint="eastAsia"/>
          <w:color w:val="FF0000"/>
        </w:rPr>
        <w:t>访问控制服务</w:t>
      </w:r>
    </w:p>
    <w:p w:rsidR="00217C97" w:rsidP="00217C97">
      <w:pPr>
        <w:spacing w:before="156"/>
        <w:ind w:firstLine="480"/>
      </w:pPr>
    </w:p>
    <w:p w:rsidR="00217C97" w:rsidP="00217C97">
      <w:pPr>
        <w:spacing w:before="156"/>
        <w:ind w:firstLine="480"/>
      </w:pPr>
      <w:r>
        <w:t>124。 PKI</w:t>
      </w:r>
      <w:r>
        <w:rPr>
          <w:rFonts w:hint="eastAsia"/>
        </w:rPr>
        <w:t>的主要组成不包括(</w:t>
      </w:r>
      <w:r>
        <w:t>B</w:t>
      </w:r>
      <w:r>
        <w:rPr>
          <w:rFonts w:hint="eastAsia"/>
        </w:rPr>
        <w:t>)。</w:t>
      </w:r>
    </w:p>
    <w:p w:rsidR="00217C97" w:rsidP="00217C97">
      <w:pPr>
        <w:spacing w:before="156"/>
        <w:ind w:firstLine="480"/>
      </w:pPr>
      <w:r>
        <w:t xml:space="preserve">A。 </w:t>
      </w:r>
      <w:r>
        <w:rPr>
          <w:rFonts w:hint="eastAsia"/>
        </w:rPr>
        <w:t>证书授权</w:t>
      </w:r>
      <w:r>
        <w:t xml:space="preserve">CA       </w:t>
      </w:r>
    </w:p>
    <w:p w:rsidR="00217C97" w:rsidP="00217C97">
      <w:pPr>
        <w:spacing w:before="156"/>
        <w:ind w:firstLine="480"/>
        <w:rPr>
          <w:color w:val="FF0000"/>
        </w:rPr>
      </w:pPr>
      <w:r>
        <w:rPr>
          <w:color w:val="FF0000"/>
        </w:rPr>
        <w:t>B. SSL</w:t>
      </w:r>
    </w:p>
    <w:p w:rsidR="00217C97" w:rsidP="00217C97">
      <w:pPr>
        <w:spacing w:before="156"/>
        <w:ind w:firstLine="480"/>
      </w:pPr>
      <w:r>
        <w:t xml:space="preserve">C。 </w:t>
      </w:r>
      <w:r>
        <w:rPr>
          <w:rFonts w:hint="eastAsia"/>
        </w:rPr>
        <w:t>注册授权</w:t>
      </w:r>
      <w:r>
        <w:t xml:space="preserve">RA       </w:t>
      </w:r>
    </w:p>
    <w:p w:rsidR="00217C97" w:rsidP="00217C97">
      <w:pPr>
        <w:spacing w:before="156"/>
        <w:ind w:firstLine="480"/>
      </w:pPr>
      <w:r>
        <w:t xml:space="preserve">D。 </w:t>
      </w:r>
      <w:r>
        <w:rPr>
          <w:rFonts w:hint="eastAsia"/>
        </w:rPr>
        <w:t>证书存储库</w:t>
      </w:r>
      <w:r>
        <w:t>CR</w:t>
      </w:r>
    </w:p>
    <w:p w:rsidR="00217C97" w:rsidP="00217C97">
      <w:pPr>
        <w:spacing w:before="156"/>
        <w:ind w:firstLine="480"/>
      </w:pPr>
    </w:p>
    <w:p w:rsidR="00217C97" w:rsidP="00217C97">
      <w:pPr>
        <w:spacing w:before="156"/>
        <w:ind w:firstLine="480"/>
      </w:pPr>
      <w:r>
        <w:t>125. PKI</w:t>
      </w:r>
      <w:r>
        <w:rPr>
          <w:rFonts w:hint="eastAsia"/>
        </w:rPr>
        <w:t>管理对象不包括(</w:t>
      </w:r>
      <w:r>
        <w:t>A</w:t>
      </w:r>
      <w:r>
        <w:rPr>
          <w:rFonts w:hint="eastAsia"/>
        </w:rPr>
        <w:t>）。</w:t>
      </w:r>
    </w:p>
    <w:p w:rsidR="00217C97" w:rsidP="00217C97">
      <w:pPr>
        <w:spacing w:before="156"/>
        <w:ind w:firstLine="480"/>
        <w:rPr>
          <w:color w:val="FF0000"/>
        </w:rPr>
      </w:pPr>
      <w:r>
        <w:rPr>
          <w:color w:val="FF0000"/>
        </w:rPr>
        <w:t>A。 ID</w:t>
      </w:r>
      <w:r>
        <w:rPr>
          <w:rFonts w:hint="eastAsia"/>
          <w:color w:val="FF0000"/>
        </w:rPr>
        <w:t>和口令</w:t>
      </w:r>
      <w:r>
        <w:rPr>
          <w:color w:val="FF0000"/>
        </w:rPr>
        <w:t xml:space="preserve">       </w:t>
      </w:r>
    </w:p>
    <w:p w:rsidR="00217C97" w:rsidP="00217C97">
      <w:pPr>
        <w:spacing w:before="156"/>
        <w:ind w:firstLine="480"/>
      </w:pPr>
      <w:r>
        <w:t xml:space="preserve">B. </w:t>
      </w:r>
      <w:r>
        <w:rPr>
          <w:rFonts w:hint="eastAsia"/>
        </w:rPr>
        <w:t>证书</w:t>
      </w:r>
    </w:p>
    <w:p w:rsidR="00217C97" w:rsidP="00217C97">
      <w:pPr>
        <w:spacing w:before="156"/>
        <w:ind w:firstLine="480"/>
      </w:pPr>
      <w:r>
        <w:t xml:space="preserve">C。 </w:t>
      </w:r>
      <w:r>
        <w:rPr>
          <w:rFonts w:hint="eastAsia"/>
        </w:rPr>
        <w:t>密钥</w:t>
      </w:r>
      <w:r>
        <w:t xml:space="preserve">           </w:t>
      </w:r>
    </w:p>
    <w:p w:rsidR="00217C97" w:rsidP="00217C97">
      <w:pPr>
        <w:spacing w:before="156"/>
        <w:ind w:firstLine="480"/>
      </w:pPr>
      <w:r>
        <w:t xml:space="preserve">D. </w:t>
      </w:r>
      <w:r>
        <w:rPr>
          <w:rFonts w:hint="eastAsia"/>
        </w:rPr>
        <w:t>证书撤消</w:t>
      </w:r>
    </w:p>
    <w:p w:rsidR="00217C97" w:rsidP="00217C97">
      <w:pPr>
        <w:spacing w:before="156"/>
        <w:ind w:firstLine="480"/>
      </w:pPr>
    </w:p>
    <w:p w:rsidR="00217C97" w:rsidP="00217C97">
      <w:pPr>
        <w:spacing w:before="156"/>
        <w:ind w:firstLine="480"/>
      </w:pPr>
      <w:r>
        <w:t xml:space="preserve">126. </w:t>
      </w:r>
      <w:r>
        <w:rPr>
          <w:rFonts w:hint="eastAsia"/>
        </w:rPr>
        <w:t>下面不属于</w:t>
      </w:r>
      <w:r>
        <w:t>PKI</w:t>
      </w:r>
      <w:r>
        <w:rPr>
          <w:rFonts w:hint="eastAsia"/>
        </w:rPr>
        <w:t>组成部分的是（</w:t>
      </w:r>
      <w:r>
        <w:t>D</w:t>
      </w:r>
      <w:r>
        <w:rPr>
          <w:rFonts w:hint="eastAsia"/>
        </w:rPr>
        <w:t>)。</w:t>
      </w:r>
    </w:p>
    <w:p w:rsidR="00217C97" w:rsidP="00217C97">
      <w:pPr>
        <w:spacing w:before="156"/>
        <w:ind w:firstLine="480"/>
      </w:pPr>
      <w:r>
        <w:t xml:space="preserve">A. </w:t>
      </w:r>
      <w:r>
        <w:rPr>
          <w:rFonts w:hint="eastAsia"/>
        </w:rPr>
        <w:t>证书主体</w:t>
      </w:r>
      <w:r>
        <w:t xml:space="preserve">              </w:t>
      </w:r>
    </w:p>
    <w:p w:rsidR="00217C97" w:rsidP="00217C97">
      <w:pPr>
        <w:spacing w:before="156"/>
        <w:ind w:firstLine="480"/>
      </w:pPr>
      <w:r>
        <w:t xml:space="preserve">B. </w:t>
      </w:r>
      <w:r>
        <w:rPr>
          <w:rFonts w:hint="eastAsia"/>
        </w:rPr>
        <w:t>使用证书的应用和系统</w:t>
      </w:r>
    </w:p>
    <w:p w:rsidR="00217C97" w:rsidP="00217C97">
      <w:pPr>
        <w:spacing w:before="156"/>
        <w:ind w:firstLine="480"/>
      </w:pPr>
      <w:r>
        <w:t xml:space="preserve">C. </w:t>
      </w:r>
      <w:r>
        <w:rPr>
          <w:rFonts w:hint="eastAsia"/>
        </w:rPr>
        <w:t>证书权威机构</w:t>
      </w:r>
      <w:r>
        <w:t xml:space="preserve">          </w:t>
      </w:r>
    </w:p>
    <w:p w:rsidR="00217C97" w:rsidP="00217C97">
      <w:pPr>
        <w:spacing w:before="156"/>
        <w:ind w:firstLine="480"/>
        <w:rPr>
          <w:color w:val="FF0000"/>
        </w:rPr>
      </w:pPr>
      <w:r>
        <w:rPr>
          <w:color w:val="FF0000"/>
        </w:rPr>
        <w:t>D。 AS</w:t>
      </w:r>
    </w:p>
    <w:p w:rsidR="00217C97" w:rsidP="00217C97">
      <w:pPr>
        <w:spacing w:before="156"/>
        <w:ind w:firstLine="480"/>
      </w:pPr>
    </w:p>
    <w:p w:rsidR="00217C97" w:rsidP="00217C97">
      <w:pPr>
        <w:spacing w:before="156"/>
        <w:ind w:firstLine="480"/>
      </w:pPr>
      <w:r>
        <w:t>127。 SSL</w:t>
      </w:r>
      <w:r>
        <w:rPr>
          <w:rFonts w:hint="eastAsia"/>
        </w:rPr>
        <w:t>产生会话密钥的方式是(</w:t>
      </w:r>
      <w:r>
        <w:t>C</w:t>
      </w:r>
      <w:r>
        <w:rPr>
          <w:rFonts w:hint="eastAsia"/>
        </w:rPr>
        <w:t>）。</w:t>
      </w:r>
    </w:p>
    <w:p w:rsidR="00217C97" w:rsidP="00217C97">
      <w:pPr>
        <w:spacing w:before="156"/>
        <w:ind w:firstLine="480"/>
      </w:pPr>
      <w:r>
        <w:t xml:space="preserve">A。 </w:t>
      </w:r>
      <w:r>
        <w:rPr>
          <w:rFonts w:hint="eastAsia"/>
        </w:rPr>
        <w:t>从密钥管理数据库中请求获得</w:t>
      </w:r>
    </w:p>
    <w:p w:rsidR="00217C97" w:rsidP="00217C97">
      <w:pPr>
        <w:spacing w:before="156"/>
        <w:ind w:firstLine="480"/>
      </w:pPr>
      <w:r>
        <w:t xml:space="preserve">B。 </w:t>
      </w:r>
      <w:r>
        <w:rPr>
          <w:rFonts w:hint="eastAsia"/>
        </w:rPr>
        <w:t>每一台客户机分配一个密钥的方式</w:t>
      </w:r>
    </w:p>
    <w:p w:rsidR="00217C97" w:rsidP="00217C97">
      <w:pPr>
        <w:spacing w:before="156"/>
        <w:ind w:firstLine="480"/>
        <w:rPr>
          <w:color w:val="FF0000"/>
        </w:rPr>
      </w:pPr>
      <w:r>
        <w:rPr>
          <w:color w:val="FF0000"/>
        </w:rPr>
        <w:t xml:space="preserve">C。 </w:t>
      </w:r>
      <w:r>
        <w:rPr>
          <w:rFonts w:hint="eastAsia"/>
          <w:color w:val="FF0000"/>
        </w:rPr>
        <w:t>随机由客户机产生并加密后通知服务器</w:t>
      </w:r>
    </w:p>
    <w:p w:rsidR="00217C97" w:rsidP="00217C97">
      <w:pPr>
        <w:spacing w:before="156"/>
        <w:ind w:firstLine="480"/>
      </w:pPr>
      <w:r>
        <w:t xml:space="preserve">D。 </w:t>
      </w:r>
      <w:r>
        <w:rPr>
          <w:rFonts w:hint="eastAsia"/>
        </w:rPr>
        <w:t>由服务器产生并分配给客户机</w:t>
      </w:r>
    </w:p>
    <w:p w:rsidR="00217C97" w:rsidP="00217C97">
      <w:pPr>
        <w:spacing w:before="156"/>
        <w:ind w:firstLine="480"/>
      </w:pPr>
    </w:p>
    <w:p w:rsidR="00217C97" w:rsidP="00217C97">
      <w:pPr>
        <w:spacing w:before="156"/>
        <w:ind w:firstLine="480"/>
      </w:pPr>
      <w:r>
        <w:t>128。</w:t>
      </w:r>
      <w:r>
        <w:rPr>
          <w:rFonts w:hint="eastAsia"/>
        </w:rPr>
        <w:t>属于</w:t>
      </w:r>
      <w:r>
        <w:t>Web</w:t>
      </w:r>
      <w:r>
        <w:rPr>
          <w:rFonts w:hint="eastAsia"/>
        </w:rPr>
        <w:t>中使用的安全协议(</w:t>
      </w:r>
      <w:r>
        <w:t>C</w:t>
      </w:r>
      <w:r>
        <w:rPr>
          <w:rFonts w:hint="eastAsia"/>
        </w:rPr>
        <w:t>）。</w:t>
      </w:r>
    </w:p>
    <w:p w:rsidR="00217C97" w:rsidP="00217C97">
      <w:pPr>
        <w:spacing w:before="156"/>
        <w:ind w:firstLine="480"/>
      </w:pPr>
      <w:r>
        <w:t>A. PEM</w:t>
      </w:r>
      <w:r>
        <w:rPr>
          <w:rFonts w:hint="eastAsia"/>
        </w:rPr>
        <w:t>、</w:t>
      </w:r>
      <w:r>
        <w:t xml:space="preserve">SSL           </w:t>
      </w:r>
    </w:p>
    <w:p w:rsidR="00217C97" w:rsidP="00217C97">
      <w:pPr>
        <w:spacing w:before="156"/>
        <w:ind w:firstLine="480"/>
      </w:pPr>
      <w:r>
        <w:t>B。 S—HTTP</w:t>
      </w:r>
      <w:r>
        <w:rPr>
          <w:rFonts w:hint="eastAsia"/>
        </w:rPr>
        <w:t>、</w:t>
      </w:r>
      <w:r>
        <w:t>S/MIME</w:t>
      </w:r>
    </w:p>
    <w:p w:rsidR="00217C97" w:rsidP="00217C97">
      <w:pPr>
        <w:spacing w:before="156"/>
        <w:ind w:firstLine="480"/>
        <w:rPr>
          <w:color w:val="FF0000"/>
        </w:rPr>
      </w:pPr>
      <w:r>
        <w:rPr>
          <w:color w:val="FF0000"/>
        </w:rPr>
        <w:t>C. SSL</w:t>
      </w:r>
      <w:r>
        <w:rPr>
          <w:rFonts w:hint="eastAsia"/>
          <w:color w:val="FF0000"/>
        </w:rPr>
        <w:t>、</w:t>
      </w:r>
      <w:r>
        <w:rPr>
          <w:color w:val="FF0000"/>
        </w:rPr>
        <w:t xml:space="preserve">S—HTTP        </w:t>
      </w:r>
    </w:p>
    <w:p w:rsidR="00217C97" w:rsidP="00217C97">
      <w:pPr>
        <w:spacing w:before="156"/>
        <w:ind w:firstLine="480"/>
      </w:pPr>
      <w:r>
        <w:t>D. S/MIME</w:t>
      </w:r>
      <w:r>
        <w:rPr>
          <w:rFonts w:hint="eastAsia"/>
        </w:rPr>
        <w:t>、</w:t>
      </w:r>
      <w:r>
        <w:t>SSL</w:t>
      </w:r>
    </w:p>
    <w:p w:rsidR="00217C97" w:rsidP="00217C97">
      <w:pPr>
        <w:spacing w:before="156"/>
        <w:ind w:firstLine="480"/>
      </w:pPr>
    </w:p>
    <w:p w:rsidR="00217C97" w:rsidP="00217C97">
      <w:pPr>
        <w:spacing w:before="156"/>
        <w:ind w:firstLine="480"/>
      </w:pPr>
      <w:r>
        <w:t xml:space="preserve">129。 </w:t>
      </w:r>
      <w:r>
        <w:rPr>
          <w:rFonts w:hint="eastAsia"/>
        </w:rPr>
        <w:t>传输层保护的网络采用的主要技术是建立在（</w:t>
      </w:r>
      <w:r>
        <w:t>A</w:t>
      </w:r>
      <w:r>
        <w:rPr>
          <w:rFonts w:hint="eastAsia"/>
        </w:rPr>
        <w:t>）基础上的（</w:t>
      </w:r>
      <w:r>
        <w:t>A</w:t>
      </w:r>
      <w:r>
        <w:rPr>
          <w:rFonts w:hint="eastAsia"/>
        </w:rPr>
        <w:t>)。</w:t>
      </w:r>
    </w:p>
    <w:p w:rsidR="00217C97" w:rsidP="00217C97">
      <w:pPr>
        <w:spacing w:before="156"/>
        <w:ind w:firstLine="480"/>
        <w:rPr>
          <w:color w:val="FF0000"/>
        </w:rPr>
      </w:pPr>
      <w:r>
        <w:rPr>
          <w:color w:val="FF0000"/>
        </w:rPr>
        <w:t xml:space="preserve">A. </w:t>
      </w:r>
      <w:r>
        <w:rPr>
          <w:rFonts w:hint="eastAsia"/>
          <w:color w:val="FF0000"/>
        </w:rPr>
        <w:t>可靠的传输服务，安全套接字层</w:t>
      </w:r>
      <w:r>
        <w:rPr>
          <w:color w:val="FF0000"/>
        </w:rPr>
        <w:t>SSL</w:t>
      </w:r>
      <w:r>
        <w:rPr>
          <w:rFonts w:hint="eastAsia"/>
          <w:color w:val="FF0000"/>
        </w:rPr>
        <w:t>协议</w:t>
      </w:r>
    </w:p>
    <w:p w:rsidR="00217C97" w:rsidP="00217C97">
      <w:pPr>
        <w:spacing w:before="156"/>
        <w:ind w:firstLine="480"/>
      </w:pPr>
      <w:r>
        <w:t xml:space="preserve">B。 </w:t>
      </w:r>
      <w:r>
        <w:rPr>
          <w:rFonts w:hint="eastAsia"/>
        </w:rPr>
        <w:t>不可靠的传输服务，</w:t>
      </w:r>
      <w:r>
        <w:t>S-HTTP</w:t>
      </w:r>
      <w:r>
        <w:rPr>
          <w:rFonts w:hint="eastAsia"/>
        </w:rPr>
        <w:t>协议</w:t>
      </w:r>
    </w:p>
    <w:p w:rsidR="00217C97" w:rsidP="00217C97">
      <w:pPr>
        <w:spacing w:before="156"/>
        <w:ind w:firstLine="480"/>
      </w:pPr>
      <w:r>
        <w:t xml:space="preserve">C. </w:t>
      </w:r>
      <w:r>
        <w:rPr>
          <w:rFonts w:hint="eastAsia"/>
        </w:rPr>
        <w:t>可靠的传输服务，</w:t>
      </w:r>
      <w:r>
        <w:t xml:space="preserve"> S-HTTP</w:t>
      </w:r>
      <w:r>
        <w:rPr>
          <w:rFonts w:hint="eastAsia"/>
        </w:rPr>
        <w:t>协议</w:t>
      </w:r>
    </w:p>
    <w:p w:rsidR="00217C97" w:rsidP="00217C97">
      <w:pPr>
        <w:spacing w:before="156"/>
        <w:ind w:firstLine="480"/>
      </w:pPr>
      <w:r>
        <w:t xml:space="preserve">D. </w:t>
      </w:r>
      <w:r>
        <w:rPr>
          <w:rFonts w:hint="eastAsia"/>
        </w:rPr>
        <w:t>不可靠的传输服务，安全套接字层</w:t>
      </w:r>
      <w:r>
        <w:t>SSL</w:t>
      </w:r>
      <w:r>
        <w:rPr>
          <w:rFonts w:hint="eastAsia"/>
        </w:rPr>
        <w:t>协议</w:t>
      </w:r>
    </w:p>
    <w:p w:rsidR="00217C97" w:rsidP="00217C97">
      <w:pPr>
        <w:spacing w:before="156"/>
        <w:ind w:firstLine="480"/>
      </w:pPr>
    </w:p>
    <w:p w:rsidR="00217C97" w:rsidP="00217C97">
      <w:pPr>
        <w:spacing w:before="156"/>
        <w:ind w:firstLine="480"/>
      </w:pPr>
      <w:r>
        <w:t xml:space="preserve">130. </w:t>
      </w:r>
      <w:r>
        <w:rPr>
          <w:rFonts w:hint="eastAsia"/>
        </w:rPr>
        <w:t>通常所说的移动</w:t>
      </w:r>
      <w:r>
        <w:t>VPN</w:t>
      </w:r>
      <w:r>
        <w:rPr>
          <w:rFonts w:hint="eastAsia"/>
        </w:rPr>
        <w:t>是指（</w:t>
      </w:r>
      <w:r>
        <w:t>A</w:t>
      </w:r>
      <w:r>
        <w:rPr>
          <w:rFonts w:hint="eastAsia"/>
        </w:rPr>
        <w:t>）。</w:t>
      </w:r>
    </w:p>
    <w:p w:rsidR="00217C97" w:rsidP="00217C97">
      <w:pPr>
        <w:spacing w:before="156"/>
        <w:ind w:firstLine="480"/>
        <w:rPr>
          <w:color w:val="FF0000"/>
        </w:rPr>
      </w:pPr>
      <w:r>
        <w:rPr>
          <w:color w:val="FF0000"/>
        </w:rPr>
        <w:t xml:space="preserve">A。 Access VPN         </w:t>
      </w:r>
    </w:p>
    <w:p w:rsidR="00217C97" w:rsidP="00217C97">
      <w:pPr>
        <w:spacing w:before="156"/>
        <w:ind w:firstLine="480"/>
      </w:pPr>
      <w:r>
        <w:t>B. Intranet VPN</w:t>
      </w:r>
    </w:p>
    <w:p w:rsidR="00217C97" w:rsidP="00217C97">
      <w:pPr>
        <w:spacing w:before="156"/>
        <w:ind w:firstLine="480"/>
      </w:pPr>
      <w:r>
        <w:t xml:space="preserve">C。 Extranet VPN       </w:t>
      </w:r>
    </w:p>
    <w:p w:rsidR="00217C97" w:rsidP="00217C97">
      <w:pPr>
        <w:spacing w:before="156"/>
        <w:ind w:firstLine="480"/>
      </w:pPr>
      <w:r>
        <w:t xml:space="preserve">D. </w:t>
      </w:r>
      <w:r>
        <w:rPr>
          <w:rFonts w:hint="eastAsia"/>
        </w:rPr>
        <w:t>以上皆不是</w:t>
      </w:r>
    </w:p>
    <w:p w:rsidR="00217C97" w:rsidP="00217C97">
      <w:pPr>
        <w:spacing w:before="156"/>
        <w:ind w:firstLine="480"/>
      </w:pPr>
    </w:p>
    <w:p w:rsidR="00217C97" w:rsidP="00217C97">
      <w:pPr>
        <w:spacing w:before="156"/>
        <w:ind w:firstLine="480"/>
      </w:pPr>
      <w:r>
        <w:t xml:space="preserve">131。 </w:t>
      </w:r>
      <w:r>
        <w:rPr>
          <w:rFonts w:hint="eastAsia"/>
        </w:rPr>
        <w:t>属于第二层的</w:t>
      </w:r>
      <w:r>
        <w:t>VPN</w:t>
      </w:r>
      <w:r>
        <w:rPr>
          <w:rFonts w:hint="eastAsia"/>
        </w:rPr>
        <w:t>隧道协议有(</w:t>
      </w:r>
      <w:r>
        <w:t>B</w:t>
      </w:r>
      <w:r>
        <w:rPr>
          <w:rFonts w:hint="eastAsia"/>
        </w:rPr>
        <w:t>)。</w:t>
      </w:r>
    </w:p>
    <w:p w:rsidR="00217C97" w:rsidP="00217C97">
      <w:pPr>
        <w:spacing w:before="156"/>
        <w:ind w:firstLine="480"/>
      </w:pPr>
      <w:r>
        <w:t xml:space="preserve">A。 IPSec     </w:t>
      </w:r>
    </w:p>
    <w:p w:rsidR="00217C97" w:rsidP="00217C97">
      <w:pPr>
        <w:spacing w:before="156"/>
        <w:ind w:firstLine="480"/>
        <w:rPr>
          <w:color w:val="FF0000"/>
        </w:rPr>
      </w:pPr>
      <w:r>
        <w:rPr>
          <w:color w:val="FF0000"/>
        </w:rPr>
        <w:t xml:space="preserve">B。 PPTP     </w:t>
      </w:r>
    </w:p>
    <w:p w:rsidR="00217C97" w:rsidP="00217C97">
      <w:pPr>
        <w:spacing w:before="156"/>
        <w:ind w:firstLine="480"/>
      </w:pPr>
      <w:r>
        <w:t xml:space="preserve">C。GRE     </w:t>
      </w:r>
    </w:p>
    <w:p w:rsidR="00217C97" w:rsidP="00217C97">
      <w:pPr>
        <w:spacing w:before="156"/>
        <w:ind w:firstLine="480"/>
      </w:pPr>
      <w:r>
        <w:t xml:space="preserve">D。 </w:t>
      </w:r>
      <w:r>
        <w:rPr>
          <w:rFonts w:hint="eastAsia"/>
        </w:rPr>
        <w:t>以上皆不是</w:t>
      </w:r>
    </w:p>
    <w:p w:rsidR="00217C97" w:rsidP="00217C97">
      <w:pPr>
        <w:spacing w:before="156"/>
        <w:ind w:firstLine="480"/>
      </w:pPr>
    </w:p>
    <w:p w:rsidR="00217C97" w:rsidP="00217C97">
      <w:pPr>
        <w:spacing w:before="156"/>
        <w:ind w:firstLine="480"/>
      </w:pPr>
      <w:r>
        <w:t>132. GRE</w:t>
      </w:r>
      <w:r>
        <w:rPr>
          <w:rFonts w:hint="eastAsia"/>
        </w:rPr>
        <w:t>协议的乘客协议是(</w:t>
      </w:r>
      <w:r>
        <w:t>D</w:t>
      </w:r>
      <w:r>
        <w:rPr>
          <w:rFonts w:hint="eastAsia"/>
        </w:rPr>
        <w:t>）。</w:t>
      </w:r>
    </w:p>
    <w:p w:rsidR="00217C97" w:rsidP="00217C97">
      <w:pPr>
        <w:spacing w:before="156"/>
        <w:ind w:firstLine="480"/>
      </w:pPr>
      <w:r>
        <w:t xml:space="preserve">A. IP     </w:t>
      </w:r>
    </w:p>
    <w:p w:rsidR="00217C97" w:rsidP="00217C97">
      <w:pPr>
        <w:spacing w:before="156"/>
        <w:ind w:firstLine="480"/>
      </w:pPr>
      <w:r>
        <w:t xml:space="preserve">B. IPX     </w:t>
      </w:r>
    </w:p>
    <w:p w:rsidR="00217C97" w:rsidP="00217C97">
      <w:pPr>
        <w:spacing w:before="156"/>
        <w:ind w:firstLine="480"/>
      </w:pPr>
      <w:r>
        <w:t xml:space="preserve">C. AppleTalk     </w:t>
      </w:r>
    </w:p>
    <w:p w:rsidR="00217C97" w:rsidP="00217C97">
      <w:pPr>
        <w:spacing w:before="156"/>
        <w:ind w:firstLine="480"/>
        <w:rPr>
          <w:color w:val="FF0000"/>
        </w:rPr>
      </w:pPr>
      <w:r>
        <w:rPr>
          <w:color w:val="FF0000"/>
        </w:rPr>
        <w:t xml:space="preserve">D。 </w:t>
      </w:r>
      <w:r>
        <w:rPr>
          <w:rFonts w:hint="eastAsia"/>
          <w:color w:val="FF0000"/>
        </w:rPr>
        <w:t>上述皆可</w:t>
      </w:r>
    </w:p>
    <w:p w:rsidR="00217C97" w:rsidP="00217C97">
      <w:pPr>
        <w:spacing w:before="156"/>
        <w:ind w:firstLine="480"/>
      </w:pPr>
    </w:p>
    <w:p w:rsidR="00217C97" w:rsidP="00217C97">
      <w:pPr>
        <w:spacing w:before="156"/>
        <w:ind w:firstLine="480"/>
      </w:pPr>
      <w:r>
        <w:t>133 VPN</w:t>
      </w:r>
      <w:r>
        <w:rPr>
          <w:rFonts w:hint="eastAsia"/>
        </w:rPr>
        <w:t>的加密手段为（</w:t>
      </w:r>
      <w:r>
        <w:t>C</w:t>
      </w:r>
      <w:r>
        <w:rPr>
          <w:rFonts w:hint="eastAsia"/>
        </w:rPr>
        <w:t>）.</w:t>
      </w:r>
    </w:p>
    <w:p w:rsidR="00217C97" w:rsidP="00217C97">
      <w:pPr>
        <w:spacing w:before="156"/>
        <w:ind w:firstLine="480"/>
      </w:pPr>
      <w:r>
        <w:t xml:space="preserve">A. </w:t>
      </w:r>
      <w:r>
        <w:rPr>
          <w:rFonts w:hint="eastAsia"/>
        </w:rPr>
        <w:t>具有加密功能的防火墙</w:t>
      </w:r>
    </w:p>
    <w:p w:rsidR="00217C97" w:rsidP="00217C97">
      <w:pPr>
        <w:spacing w:before="156"/>
        <w:ind w:firstLine="480"/>
      </w:pPr>
      <w:r>
        <w:t xml:space="preserve">B. </w:t>
      </w:r>
      <w:r>
        <w:rPr>
          <w:rFonts w:hint="eastAsia"/>
        </w:rPr>
        <w:t>具有加密功能的路由器</w:t>
      </w:r>
    </w:p>
    <w:p w:rsidR="00217C97" w:rsidP="00217C97">
      <w:pPr>
        <w:spacing w:before="156"/>
        <w:ind w:firstLine="480"/>
        <w:rPr>
          <w:color w:val="FF0000"/>
        </w:rPr>
      </w:pPr>
      <w:r>
        <w:rPr>
          <w:color w:val="FF0000"/>
        </w:rPr>
        <w:t>C. VPN</w:t>
      </w:r>
      <w:r>
        <w:rPr>
          <w:rFonts w:hint="eastAsia"/>
          <w:color w:val="FF0000"/>
        </w:rPr>
        <w:t>内的各台主机对各自的信息进行相应的加密</w:t>
      </w:r>
    </w:p>
    <w:p w:rsidR="00217C97" w:rsidP="00217C97">
      <w:pPr>
        <w:spacing w:before="156"/>
        <w:ind w:firstLine="480"/>
      </w:pPr>
      <w:r>
        <w:t xml:space="preserve">D。 </w:t>
      </w:r>
      <w:r>
        <w:rPr>
          <w:rFonts w:hint="eastAsia"/>
        </w:rPr>
        <w:t>单独的加密设备</w:t>
      </w:r>
    </w:p>
    <w:p w:rsidR="00217C97" w:rsidP="00217C97">
      <w:pPr>
        <w:spacing w:before="156"/>
        <w:ind w:firstLine="480"/>
      </w:pPr>
    </w:p>
    <w:p w:rsidR="00217C97" w:rsidP="00217C97">
      <w:pPr>
        <w:spacing w:before="156"/>
        <w:ind w:firstLine="480"/>
      </w:pPr>
      <w:r>
        <w:t xml:space="preserve">134. </w:t>
      </w:r>
      <w:r>
        <w:rPr>
          <w:rFonts w:hint="eastAsia"/>
        </w:rPr>
        <w:t>将公司与外部供应商、客户及其他利益相关群体相连接的是（</w:t>
      </w:r>
      <w:r>
        <w:t>B</w:t>
      </w:r>
      <w:r>
        <w:rPr>
          <w:rFonts w:hint="eastAsia"/>
        </w:rPr>
        <w:t>)。</w:t>
      </w:r>
    </w:p>
    <w:p w:rsidR="00217C97" w:rsidP="00217C97">
      <w:pPr>
        <w:spacing w:before="156"/>
        <w:ind w:firstLine="480"/>
      </w:pPr>
      <w:r>
        <w:t xml:space="preserve">A。  </w:t>
      </w:r>
      <w:r>
        <w:rPr>
          <w:rFonts w:hint="eastAsia"/>
        </w:rPr>
        <w:t>内联网</w:t>
      </w:r>
      <w:r>
        <w:t xml:space="preserve">VPN   </w:t>
      </w:r>
    </w:p>
    <w:p w:rsidR="00217C97" w:rsidP="00217C97">
      <w:pPr>
        <w:spacing w:before="156"/>
        <w:ind w:firstLine="480"/>
        <w:rPr>
          <w:color w:val="FF0000"/>
        </w:rPr>
      </w:pPr>
      <w:r>
        <w:rPr>
          <w:color w:val="FF0000"/>
        </w:rPr>
        <w:t xml:space="preserve">B.  </w:t>
      </w:r>
      <w:r>
        <w:rPr>
          <w:rFonts w:hint="eastAsia"/>
          <w:color w:val="FF0000"/>
        </w:rPr>
        <w:t>外联网</w:t>
      </w:r>
      <w:r>
        <w:rPr>
          <w:color w:val="FF0000"/>
        </w:rPr>
        <w:t xml:space="preserve">VPN     </w:t>
      </w:r>
    </w:p>
    <w:p w:rsidR="00217C97" w:rsidP="00217C97">
      <w:pPr>
        <w:spacing w:before="156"/>
        <w:ind w:firstLine="480"/>
      </w:pPr>
      <w:r>
        <w:t xml:space="preserve">C.  </w:t>
      </w:r>
      <w:r>
        <w:rPr>
          <w:rFonts w:hint="eastAsia"/>
        </w:rPr>
        <w:t>远程接入</w:t>
      </w:r>
      <w:r>
        <w:t xml:space="preserve">VPN      </w:t>
      </w:r>
    </w:p>
    <w:p w:rsidR="00217C97" w:rsidP="00217C97">
      <w:pPr>
        <w:spacing w:before="156"/>
        <w:ind w:firstLine="480"/>
      </w:pPr>
      <w:r>
        <w:t xml:space="preserve">D。  </w:t>
      </w:r>
      <w:r>
        <w:rPr>
          <w:rFonts w:hint="eastAsia"/>
        </w:rPr>
        <w:t>无线</w:t>
      </w:r>
      <w:r>
        <w:t>VPN</w:t>
      </w:r>
    </w:p>
    <w:p w:rsidR="00217C97" w:rsidP="00217C97">
      <w:pPr>
        <w:spacing w:before="156"/>
        <w:ind w:firstLine="480"/>
      </w:pPr>
    </w:p>
    <w:p w:rsidR="00217C97" w:rsidP="00217C97">
      <w:pPr>
        <w:spacing w:before="156"/>
        <w:ind w:firstLine="480"/>
      </w:pPr>
      <w:r>
        <w:t>135. PPTP</w:t>
      </w:r>
      <w:r>
        <w:rPr>
          <w:rFonts w:hint="eastAsia"/>
        </w:rPr>
        <w:t>、</w:t>
      </w:r>
      <w:r>
        <w:t>L2TP</w:t>
      </w:r>
      <w:r>
        <w:rPr>
          <w:rFonts w:hint="eastAsia"/>
        </w:rPr>
        <w:t>和</w:t>
      </w:r>
      <w:r>
        <w:t>L2F</w:t>
      </w:r>
      <w:r>
        <w:rPr>
          <w:rFonts w:hint="eastAsia"/>
        </w:rPr>
        <w:t>隧道协议属于(</w:t>
      </w:r>
      <w:r>
        <w:t>B</w:t>
      </w:r>
      <w:r>
        <w:rPr>
          <w:rFonts w:hint="eastAsia"/>
        </w:rPr>
        <w:t>)协议。</w:t>
      </w:r>
    </w:p>
    <w:p w:rsidR="00217C97" w:rsidP="00217C97">
      <w:pPr>
        <w:spacing w:before="156"/>
        <w:ind w:firstLine="480"/>
      </w:pPr>
      <w:r>
        <w:t xml:space="preserve">A.  </w:t>
      </w:r>
      <w:r>
        <w:rPr>
          <w:rFonts w:hint="eastAsia"/>
        </w:rPr>
        <w:t>第一层隧道</w:t>
      </w:r>
      <w:r>
        <w:t xml:space="preserve">    </w:t>
      </w:r>
    </w:p>
    <w:p w:rsidR="00217C97" w:rsidP="00217C97">
      <w:pPr>
        <w:spacing w:before="156"/>
        <w:ind w:firstLine="480"/>
        <w:rPr>
          <w:color w:val="FF0000"/>
        </w:rPr>
      </w:pPr>
      <w:r>
        <w:rPr>
          <w:color w:val="FF0000"/>
        </w:rPr>
        <w:t xml:space="preserve">B.  </w:t>
      </w:r>
      <w:r>
        <w:rPr>
          <w:rFonts w:hint="eastAsia"/>
          <w:color w:val="FF0000"/>
        </w:rPr>
        <w:t>第二层隧道</w:t>
      </w:r>
      <w:r>
        <w:rPr>
          <w:color w:val="FF0000"/>
        </w:rPr>
        <w:t xml:space="preserve">     </w:t>
      </w:r>
    </w:p>
    <w:p w:rsidR="00217C97" w:rsidP="00217C97">
      <w:pPr>
        <w:spacing w:before="156"/>
        <w:ind w:firstLine="480"/>
      </w:pPr>
      <w:r>
        <w:t xml:space="preserve">C.  </w:t>
      </w:r>
      <w:r>
        <w:rPr>
          <w:rFonts w:hint="eastAsia"/>
        </w:rPr>
        <w:t>第三层隧道</w:t>
      </w:r>
      <w:r>
        <w:t xml:space="preserve">      </w:t>
      </w:r>
    </w:p>
    <w:p w:rsidR="00217C97" w:rsidP="00217C97">
      <w:pPr>
        <w:spacing w:before="156"/>
        <w:ind w:firstLine="480"/>
      </w:pPr>
      <w:r>
        <w:t xml:space="preserve">D.  </w:t>
      </w:r>
      <w:r>
        <w:rPr>
          <w:rFonts w:hint="eastAsia"/>
        </w:rPr>
        <w:t>第四层隧道</w:t>
      </w:r>
    </w:p>
    <w:p w:rsidR="00217C97" w:rsidP="00217C97">
      <w:pPr>
        <w:spacing w:before="156"/>
        <w:ind w:firstLine="480"/>
      </w:pPr>
    </w:p>
    <w:p w:rsidR="00217C97" w:rsidP="00217C97">
      <w:pPr>
        <w:spacing w:before="156"/>
        <w:ind w:firstLine="480"/>
      </w:pPr>
      <w:r>
        <w:t>136</w:t>
      </w:r>
      <w:r>
        <w:rPr>
          <w:rFonts w:hint="eastAsia"/>
        </w:rPr>
        <w:t>．不属于隧道协议的是（</w:t>
      </w:r>
      <w:r>
        <w:t>C</w:t>
      </w:r>
      <w:r>
        <w:rPr>
          <w:rFonts w:hint="eastAsia"/>
        </w:rPr>
        <w:t>）。</w:t>
      </w:r>
    </w:p>
    <w:p w:rsidR="00217C97" w:rsidP="00217C97">
      <w:pPr>
        <w:spacing w:before="156"/>
        <w:ind w:firstLine="480"/>
      </w:pPr>
      <w:r>
        <w:t xml:space="preserve">A.  PPTP     </w:t>
      </w:r>
    </w:p>
    <w:p w:rsidR="00217C97" w:rsidP="00217C97">
      <w:pPr>
        <w:spacing w:before="156"/>
        <w:ind w:firstLine="480"/>
      </w:pPr>
      <w:r>
        <w:t xml:space="preserve">B.  L2TP     </w:t>
      </w:r>
    </w:p>
    <w:p w:rsidR="00217C97" w:rsidP="00217C97">
      <w:pPr>
        <w:spacing w:before="156"/>
        <w:ind w:firstLine="480"/>
        <w:rPr>
          <w:color w:val="FF0000"/>
        </w:rPr>
      </w:pPr>
      <w:r>
        <w:rPr>
          <w:color w:val="FF0000"/>
        </w:rPr>
        <w:t xml:space="preserve">C。  TCP/IP    </w:t>
      </w:r>
    </w:p>
    <w:p w:rsidR="00217C97" w:rsidP="00217C97">
      <w:pPr>
        <w:spacing w:before="156"/>
        <w:ind w:firstLine="480"/>
      </w:pPr>
      <w:r>
        <w:t>D.  IPSec</w:t>
      </w:r>
    </w:p>
    <w:p w:rsidR="00217C97" w:rsidP="00217C97">
      <w:pPr>
        <w:spacing w:before="156"/>
        <w:ind w:firstLine="480"/>
      </w:pPr>
    </w:p>
    <w:p w:rsidR="00217C97" w:rsidP="00217C97">
      <w:pPr>
        <w:spacing w:before="156"/>
        <w:ind w:firstLine="480"/>
      </w:pPr>
      <w:r>
        <w:t>137.</w:t>
      </w:r>
      <w:r>
        <w:rPr>
          <w:rFonts w:hint="eastAsia"/>
        </w:rPr>
        <w:t>不属于</w:t>
      </w:r>
      <w:r>
        <w:t>VPN</w:t>
      </w:r>
      <w:r>
        <w:rPr>
          <w:rFonts w:hint="eastAsia"/>
        </w:rPr>
        <w:t>的核心技术是(</w:t>
      </w:r>
      <w:r>
        <w:t>C</w:t>
      </w:r>
      <w:r>
        <w:rPr>
          <w:rFonts w:hint="eastAsia"/>
        </w:rPr>
        <w:t>)。</w:t>
      </w:r>
    </w:p>
    <w:p w:rsidR="00217C97" w:rsidP="00217C97">
      <w:pPr>
        <w:spacing w:before="156"/>
        <w:ind w:firstLine="480"/>
      </w:pPr>
      <w:r>
        <w:t xml:space="preserve">A。  </w:t>
      </w:r>
      <w:r>
        <w:rPr>
          <w:rFonts w:hint="eastAsia"/>
        </w:rPr>
        <w:t>隧道技术</w:t>
      </w:r>
      <w:r>
        <w:t xml:space="preserve">    </w:t>
      </w:r>
    </w:p>
    <w:p w:rsidR="00217C97" w:rsidP="00217C97">
      <w:pPr>
        <w:spacing w:before="156"/>
        <w:ind w:firstLine="480"/>
      </w:pPr>
      <w:r>
        <w:t xml:space="preserve">B.  </w:t>
      </w:r>
      <w:r>
        <w:rPr>
          <w:rFonts w:hint="eastAsia"/>
        </w:rPr>
        <w:t>身份认证</w:t>
      </w:r>
      <w:r>
        <w:t xml:space="preserve">    </w:t>
      </w:r>
    </w:p>
    <w:p w:rsidR="00217C97" w:rsidP="00217C97">
      <w:pPr>
        <w:spacing w:before="156"/>
        <w:ind w:firstLine="480"/>
        <w:rPr>
          <w:color w:val="FF0000"/>
        </w:rPr>
      </w:pPr>
      <w:r>
        <w:rPr>
          <w:color w:val="FF0000"/>
        </w:rPr>
        <w:t xml:space="preserve">C.  </w:t>
      </w:r>
      <w:r>
        <w:rPr>
          <w:rFonts w:hint="eastAsia"/>
          <w:color w:val="FF0000"/>
        </w:rPr>
        <w:t>日志记录</w:t>
      </w:r>
      <w:r>
        <w:rPr>
          <w:color w:val="FF0000"/>
        </w:rPr>
        <w:t xml:space="preserve">    </w:t>
      </w:r>
    </w:p>
    <w:p w:rsidR="00217C97" w:rsidP="00217C97">
      <w:pPr>
        <w:spacing w:before="156"/>
        <w:ind w:firstLine="480"/>
      </w:pPr>
      <w:r>
        <w:t xml:space="preserve">D.  </w:t>
      </w:r>
      <w:r>
        <w:rPr>
          <w:rFonts w:hint="eastAsia"/>
        </w:rPr>
        <w:t>访问控制</w:t>
      </w:r>
    </w:p>
    <w:p w:rsidR="00217C97" w:rsidP="00217C97">
      <w:pPr>
        <w:spacing w:before="156"/>
        <w:ind w:firstLine="480"/>
      </w:pPr>
    </w:p>
    <w:p w:rsidR="00217C97" w:rsidP="00217C97">
      <w:pPr>
        <w:spacing w:before="156"/>
        <w:ind w:firstLine="480"/>
      </w:pPr>
      <w:r>
        <w:t>138</w:t>
      </w:r>
      <w:r>
        <w:rPr>
          <w:rFonts w:hint="eastAsia"/>
        </w:rPr>
        <w:t>．目前，</w:t>
      </w:r>
      <w:r>
        <w:t>VPN</w:t>
      </w:r>
      <w:r>
        <w:rPr>
          <w:rFonts w:hint="eastAsia"/>
        </w:rPr>
        <w:t>使用了（</w:t>
      </w:r>
      <w:r>
        <w:t>A</w:t>
      </w:r>
      <w:r>
        <w:rPr>
          <w:rFonts w:hint="eastAsia"/>
        </w:rPr>
        <w:t>)技术保证了通信的安全性。</w:t>
      </w:r>
    </w:p>
    <w:p w:rsidR="00217C97" w:rsidP="00217C97">
      <w:pPr>
        <w:numPr>
          <w:ilvl w:val="0"/>
          <w:numId w:val="8"/>
        </w:numPr>
        <w:snapToGrid/>
        <w:spacing w:before="156" w:beforeLines="0" w:line="240" w:lineRule="auto"/>
        <w:ind w:firstLine="480" w:firstLineChars="0"/>
        <w:rPr>
          <w:color w:val="FF0000"/>
        </w:rPr>
      </w:pPr>
      <w:r>
        <w:rPr>
          <w:rFonts w:hint="eastAsia"/>
          <w:color w:val="FF0000"/>
        </w:rPr>
        <w:t>隧道协议、身份认证和数据加密</w:t>
      </w:r>
    </w:p>
    <w:p w:rsidR="00217C97" w:rsidP="00217C97">
      <w:pPr>
        <w:numPr>
          <w:ilvl w:val="0"/>
          <w:numId w:val="8"/>
        </w:numPr>
        <w:snapToGrid/>
        <w:spacing w:before="156" w:beforeLines="0" w:line="240" w:lineRule="auto"/>
        <w:ind w:firstLine="480" w:firstLineChars="0"/>
      </w:pPr>
      <w:r>
        <w:rPr>
          <w:rFonts w:hint="eastAsia"/>
        </w:rPr>
        <w:t>身份认证、数据加密</w:t>
      </w:r>
    </w:p>
    <w:p w:rsidR="00217C97" w:rsidP="00217C97">
      <w:pPr>
        <w:numPr>
          <w:ilvl w:val="0"/>
          <w:numId w:val="8"/>
        </w:numPr>
        <w:snapToGrid/>
        <w:spacing w:before="156" w:beforeLines="0" w:line="240" w:lineRule="auto"/>
        <w:ind w:firstLine="480" w:firstLineChars="0"/>
      </w:pPr>
      <w:r>
        <w:rPr>
          <w:rFonts w:hint="eastAsia"/>
        </w:rPr>
        <w:t>隧道协议、身份认证</w:t>
      </w:r>
    </w:p>
    <w:p w:rsidR="00217C97" w:rsidP="00217C97">
      <w:pPr>
        <w:numPr>
          <w:ilvl w:val="0"/>
          <w:numId w:val="8"/>
        </w:numPr>
        <w:snapToGrid/>
        <w:spacing w:before="156" w:beforeLines="0" w:line="240" w:lineRule="auto"/>
        <w:ind w:firstLine="480" w:firstLineChars="0"/>
      </w:pPr>
      <w:r>
        <w:rPr>
          <w:rFonts w:hint="eastAsia"/>
        </w:rPr>
        <w:t>隧道协议、数据加密</w:t>
      </w:r>
    </w:p>
    <w:p w:rsidR="00217C97" w:rsidP="00217C97">
      <w:pPr>
        <w:spacing w:before="156"/>
        <w:ind w:firstLine="480"/>
      </w:pPr>
    </w:p>
    <w:p w:rsidR="00217C97" w:rsidP="00217C97">
      <w:pPr>
        <w:spacing w:before="156"/>
        <w:ind w:firstLine="480"/>
      </w:pPr>
      <w:r>
        <w:t>139。</w:t>
      </w:r>
      <w:r>
        <w:rPr>
          <w:rFonts w:hint="eastAsia"/>
        </w:rPr>
        <w:t>（</w:t>
      </w:r>
      <w:r>
        <w:t>A</w:t>
      </w:r>
      <w:r>
        <w:rPr>
          <w:rFonts w:hint="eastAsia"/>
        </w:rPr>
        <w:t>）通过一个拥有与专用网络相同策略的共享基础设施，提供对企业内部网或外部</w:t>
      </w:r>
    </w:p>
    <w:p w:rsidR="00217C97" w:rsidP="00217C97">
      <w:pPr>
        <w:spacing w:before="156"/>
        <w:ind w:firstLine="480"/>
      </w:pPr>
      <w:r>
        <w:rPr>
          <w:rFonts w:hint="eastAsia"/>
        </w:rPr>
        <w:t>网的远程访问。</w:t>
      </w:r>
    </w:p>
    <w:p w:rsidR="00217C97" w:rsidP="00217C97">
      <w:pPr>
        <w:spacing w:before="156"/>
        <w:ind w:firstLine="480"/>
        <w:rPr>
          <w:color w:val="FF0000"/>
        </w:rPr>
      </w:pPr>
      <w:r>
        <w:rPr>
          <w:color w:val="FF0000"/>
        </w:rPr>
        <w:t xml:space="preserve">A。  Access VPN    </w:t>
      </w:r>
    </w:p>
    <w:p w:rsidR="00217C97" w:rsidP="00217C97">
      <w:pPr>
        <w:spacing w:before="156"/>
        <w:ind w:firstLine="480"/>
      </w:pPr>
      <w:r>
        <w:t xml:space="preserve">B。  Intranet VPN    </w:t>
      </w:r>
    </w:p>
    <w:p w:rsidR="00217C97" w:rsidP="00217C97">
      <w:pPr>
        <w:spacing w:before="156"/>
        <w:ind w:firstLine="480"/>
      </w:pPr>
      <w:r>
        <w:t xml:space="preserve">C.  Extranet VPN    </w:t>
      </w:r>
    </w:p>
    <w:p w:rsidR="00217C97" w:rsidP="00217C97">
      <w:pPr>
        <w:spacing w:before="156"/>
        <w:ind w:firstLine="480"/>
      </w:pPr>
      <w:r>
        <w:t>D.  Internet VPN</w:t>
      </w:r>
    </w:p>
    <w:p w:rsidR="00217C97" w:rsidP="00217C97">
      <w:pPr>
        <w:spacing w:before="156"/>
        <w:ind w:firstLine="480"/>
      </w:pPr>
    </w:p>
    <w:p w:rsidR="00217C97" w:rsidP="00217C97">
      <w:pPr>
        <w:spacing w:before="156"/>
        <w:ind w:firstLine="480"/>
      </w:pPr>
      <w:r>
        <w:t>140</w:t>
      </w:r>
      <w:r>
        <w:rPr>
          <w:rFonts w:hint="eastAsia"/>
        </w:rPr>
        <w:t>．</w:t>
      </w:r>
      <w:r>
        <w:t>L2TP</w:t>
      </w:r>
      <w:r>
        <w:rPr>
          <w:rFonts w:hint="eastAsia"/>
        </w:rPr>
        <w:t>隧道在两端的</w:t>
      </w:r>
      <w:r>
        <w:t>VPN</w:t>
      </w:r>
      <w:r>
        <w:rPr>
          <w:rFonts w:hint="eastAsia"/>
        </w:rPr>
        <w:t>服务器之间采用（</w:t>
      </w:r>
      <w:r>
        <w:t>A</w:t>
      </w:r>
      <w:r>
        <w:rPr>
          <w:rFonts w:hint="eastAsia"/>
        </w:rPr>
        <w:t>）来验证对方的身份。</w:t>
      </w:r>
    </w:p>
    <w:p w:rsidR="00217C97" w:rsidP="00217C97">
      <w:pPr>
        <w:spacing w:before="156"/>
        <w:ind w:firstLine="480"/>
        <w:rPr>
          <w:color w:val="FF0000"/>
        </w:rPr>
      </w:pPr>
      <w:r>
        <w:rPr>
          <w:color w:val="FF0000"/>
        </w:rPr>
        <w:t xml:space="preserve">A。  </w:t>
      </w:r>
      <w:r>
        <w:rPr>
          <w:rFonts w:hint="eastAsia"/>
          <w:color w:val="FF0000"/>
        </w:rPr>
        <w:t>口令握手协议</w:t>
      </w:r>
      <w:r>
        <w:rPr>
          <w:color w:val="FF0000"/>
        </w:rPr>
        <w:t xml:space="preserve">CHAP           </w:t>
      </w:r>
    </w:p>
    <w:p w:rsidR="00217C97" w:rsidP="00217C97">
      <w:pPr>
        <w:spacing w:before="156"/>
        <w:ind w:firstLine="480"/>
      </w:pPr>
      <w:r>
        <w:t>B。  SSL</w:t>
      </w:r>
    </w:p>
    <w:p w:rsidR="00217C97" w:rsidP="00217C97">
      <w:pPr>
        <w:spacing w:before="156"/>
        <w:ind w:firstLine="480"/>
      </w:pPr>
      <w:r>
        <w:t xml:space="preserve">C。  Kerberos                     </w:t>
      </w:r>
    </w:p>
    <w:p w:rsidR="00217C97" w:rsidP="00217C97">
      <w:pPr>
        <w:spacing w:before="156"/>
        <w:ind w:firstLine="480"/>
      </w:pPr>
      <w:r>
        <w:t xml:space="preserve">D.  </w:t>
      </w:r>
      <w:r>
        <w:rPr>
          <w:rFonts w:hint="eastAsia"/>
        </w:rPr>
        <w:t>数字证书</w:t>
      </w:r>
    </w:p>
    <w:p w:rsidR="00217C97" w:rsidP="00217C97">
      <w:pPr>
        <w:spacing w:before="156"/>
        <w:ind w:firstLine="480"/>
        <w:rPr>
          <w:rFonts w:ascii="宋体" w:hAnsi="宋体"/>
        </w:rPr>
      </w:pPr>
    </w:p>
    <w:p w:rsidR="00217C97" w:rsidP="00217C97">
      <w:pPr>
        <w:spacing w:before="156"/>
        <w:ind w:firstLine="480"/>
        <w:rPr>
          <w:rFonts w:ascii="宋体" w:hAnsi="宋体" w:hint="eastAsia"/>
        </w:rPr>
      </w:pPr>
      <w:r>
        <w:rPr>
          <w:rFonts w:ascii="宋体" w:hAnsi="宋体" w:hint="eastAsia"/>
        </w:rPr>
        <w:t>141．设哈希函数H有128个可能的输出(即输出长度为128位)，如果H的k个随机输入中至少有两个产生相同输出的概率大于0。5，则k约等于＿＿。B</w:t>
      </w:r>
    </w:p>
    <w:p w:rsidR="00217C97" w:rsidP="00217C97">
      <w:pPr>
        <w:spacing w:before="156"/>
        <w:ind w:firstLine="560"/>
        <w:rPr>
          <w:rFonts w:ascii="宋体" w:hAnsi="宋体" w:hint="eastAsia"/>
          <w:color w:val="FF0000"/>
          <w:sz w:val="28"/>
          <w:szCs w:val="28"/>
        </w:rPr>
      </w:pPr>
      <w:r>
        <w:rPr>
          <w:rFonts w:ascii="宋体" w:hAnsi="宋体" w:hint="eastAsia"/>
          <w:sz w:val="28"/>
          <w:szCs w:val="28"/>
        </w:rPr>
        <w:t>A．2</w:t>
      </w:r>
      <w:r>
        <w:rPr>
          <w:rFonts w:ascii="宋体" w:hAnsi="宋体" w:hint="eastAsia"/>
          <w:sz w:val="28"/>
          <w:szCs w:val="28"/>
          <w:vertAlign w:val="superscript"/>
        </w:rPr>
        <w:t>128</w:t>
      </w:r>
      <w:r>
        <w:rPr>
          <w:rFonts w:ascii="宋体" w:hAnsi="宋体" w:hint="eastAsia"/>
          <w:sz w:val="28"/>
          <w:szCs w:val="28"/>
        </w:rPr>
        <w:t xml:space="preserve">                          </w:t>
      </w:r>
      <w:r>
        <w:rPr>
          <w:rFonts w:ascii="宋体" w:hAnsi="宋体" w:hint="eastAsia"/>
          <w:color w:val="FF0000"/>
          <w:sz w:val="28"/>
          <w:szCs w:val="28"/>
        </w:rPr>
        <w:t xml:space="preserve"> </w:t>
      </w:r>
    </w:p>
    <w:p w:rsidR="00217C97" w:rsidP="00217C97">
      <w:pPr>
        <w:spacing w:before="156"/>
        <w:ind w:firstLine="560"/>
        <w:rPr>
          <w:rFonts w:ascii="宋体" w:hAnsi="宋体" w:hint="eastAsia"/>
          <w:color w:val="FF0000"/>
          <w:sz w:val="28"/>
          <w:szCs w:val="28"/>
        </w:rPr>
      </w:pPr>
      <w:r>
        <w:rPr>
          <w:rFonts w:ascii="宋体" w:hAnsi="宋体" w:hint="eastAsia"/>
          <w:color w:val="FF0000"/>
          <w:sz w:val="28"/>
          <w:szCs w:val="28"/>
        </w:rPr>
        <w:t>B．2</w:t>
      </w:r>
      <w:r>
        <w:rPr>
          <w:rFonts w:ascii="宋体" w:hAnsi="宋体" w:hint="eastAsia"/>
          <w:color w:val="FF0000"/>
          <w:sz w:val="28"/>
          <w:szCs w:val="28"/>
          <w:vertAlign w:val="superscript"/>
        </w:rPr>
        <w:t>64</w:t>
      </w:r>
    </w:p>
    <w:p w:rsidR="00217C97" w:rsidP="00217C97">
      <w:pPr>
        <w:spacing w:before="156"/>
        <w:ind w:firstLine="560"/>
        <w:rPr>
          <w:rFonts w:ascii="宋体" w:hAnsi="宋体" w:hint="eastAsia"/>
          <w:sz w:val="28"/>
          <w:szCs w:val="28"/>
        </w:rPr>
      </w:pPr>
      <w:r>
        <w:rPr>
          <w:rFonts w:ascii="宋体" w:hAnsi="宋体" w:hint="eastAsia"/>
          <w:sz w:val="28"/>
          <w:szCs w:val="28"/>
        </w:rPr>
        <w:t>C．2</w:t>
      </w:r>
      <w:r>
        <w:rPr>
          <w:rFonts w:ascii="宋体" w:hAnsi="宋体" w:hint="eastAsia"/>
          <w:sz w:val="28"/>
          <w:szCs w:val="28"/>
          <w:vertAlign w:val="superscript"/>
        </w:rPr>
        <w:t xml:space="preserve">32 </w:t>
      </w:r>
      <w:r>
        <w:rPr>
          <w:rFonts w:ascii="宋体" w:hAnsi="宋体" w:hint="eastAsia"/>
          <w:sz w:val="28"/>
          <w:szCs w:val="28"/>
        </w:rPr>
        <w:t xml:space="preserve">                           </w:t>
      </w:r>
    </w:p>
    <w:p w:rsidR="00217C97" w:rsidP="00217C97">
      <w:pPr>
        <w:spacing w:before="156"/>
        <w:ind w:firstLine="560"/>
        <w:rPr>
          <w:rFonts w:ascii="宋体" w:hAnsi="宋体" w:hint="eastAsia"/>
          <w:b/>
          <w:sz w:val="28"/>
          <w:szCs w:val="28"/>
        </w:rPr>
      </w:pPr>
      <w:r>
        <w:rPr>
          <w:rFonts w:ascii="宋体" w:hAnsi="宋体" w:hint="eastAsia"/>
          <w:sz w:val="28"/>
          <w:szCs w:val="28"/>
        </w:rPr>
        <w:t>D．2</w:t>
      </w:r>
      <w:r>
        <w:rPr>
          <w:rFonts w:ascii="宋体" w:hAnsi="宋体" w:hint="eastAsia"/>
          <w:sz w:val="28"/>
          <w:szCs w:val="28"/>
          <w:vertAlign w:val="superscript"/>
        </w:rPr>
        <w:t>256</w:t>
      </w:r>
    </w:p>
    <w:p w:rsidR="00217C97" w:rsidP="00217C97">
      <w:pPr>
        <w:spacing w:before="156"/>
        <w:ind w:firstLine="480"/>
        <w:rPr>
          <w:rFonts w:ascii="宋体" w:hAnsi="宋体" w:hint="eastAsia"/>
          <w:szCs w:val="24"/>
        </w:rPr>
      </w:pPr>
      <w:r>
        <w:rPr>
          <w:rFonts w:ascii="宋体" w:hAnsi="宋体" w:hint="eastAsia"/>
        </w:rPr>
        <w:t>142．Bell—LaPadula模型的出发点是维护系统的＿＿＿，而Biba模型与Bell—LaPadula模型完全对立，它修正了Bell-LaPadula模型所忽略的信息的＿＿＿问题.它们存在共同的缺点:直接绑定主体与客体，授权工作困难。C</w:t>
      </w:r>
    </w:p>
    <w:p w:rsidR="00217C97" w:rsidP="00217C97">
      <w:pPr>
        <w:spacing w:before="156"/>
        <w:ind w:firstLine="480"/>
        <w:rPr>
          <w:rFonts w:ascii="宋体" w:hAnsi="宋体" w:hint="eastAsia"/>
        </w:rPr>
      </w:pPr>
      <w:r>
        <w:rPr>
          <w:rFonts w:ascii="宋体" w:hAnsi="宋体" w:hint="eastAsia"/>
        </w:rPr>
        <w:t xml:space="preserve">      A．保密性  可用性                        B．可用性  保密性</w:t>
      </w:r>
    </w:p>
    <w:p w:rsidR="00217C97" w:rsidP="00217C97">
      <w:pPr>
        <w:spacing w:before="156"/>
        <w:ind w:firstLine="480"/>
        <w:rPr>
          <w:rFonts w:ascii="宋体" w:hAnsi="宋体" w:hint="eastAsia"/>
        </w:rPr>
      </w:pPr>
      <w:r>
        <w:rPr>
          <w:rFonts w:ascii="宋体" w:hAnsi="宋体" w:hint="eastAsia"/>
        </w:rPr>
        <w:t xml:space="preserve">     </w:t>
      </w:r>
      <w:r>
        <w:rPr>
          <w:rFonts w:ascii="宋体" w:hAnsi="宋体" w:hint="eastAsia"/>
          <w:color w:val="FF0000"/>
        </w:rPr>
        <w:t xml:space="preserve"> C．保密性  完整性 </w:t>
      </w:r>
      <w:r>
        <w:rPr>
          <w:rFonts w:ascii="宋体" w:hAnsi="宋体" w:hint="eastAsia"/>
        </w:rPr>
        <w:t xml:space="preserve">                       D．完整性  保密性</w:t>
      </w:r>
    </w:p>
    <w:p w:rsidR="00217C97" w:rsidP="00217C97">
      <w:pPr>
        <w:spacing w:before="156"/>
        <w:ind w:firstLine="420"/>
        <w:rPr>
          <w:rFonts w:ascii="Times New Roman" w:hAnsi="Times New Roman" w:hint="eastAsia"/>
          <w:sz w:val="21"/>
        </w:rPr>
      </w:pPr>
    </w:p>
    <w:p w:rsidR="00217C97" w:rsidP="00217C97">
      <w:pPr>
        <w:spacing w:before="156"/>
        <w:ind w:firstLine="480"/>
      </w:pPr>
      <w:r>
        <w:t>143</w:t>
      </w:r>
      <w:r>
        <w:rPr>
          <w:rFonts w:hint="eastAsia"/>
        </w:rPr>
        <w:t>、口令破解的最好方法是（</w:t>
      </w:r>
      <w:r>
        <w:t>B</w:t>
      </w:r>
      <w:r>
        <w:rPr>
          <w:rFonts w:hint="eastAsia"/>
        </w:rPr>
        <w:t>）</w:t>
      </w:r>
    </w:p>
    <w:p w:rsidR="00217C97" w:rsidP="00217C97">
      <w:pPr>
        <w:spacing w:before="156"/>
        <w:ind w:firstLine="480"/>
      </w:pPr>
      <w:r>
        <w:t>A</w:t>
      </w:r>
      <w:r>
        <w:rPr>
          <w:rFonts w:hint="eastAsia"/>
        </w:rPr>
        <w:t>暴力破解</w:t>
      </w:r>
      <w:r>
        <w:t xml:space="preserve">         </w:t>
      </w:r>
    </w:p>
    <w:p w:rsidR="00217C97" w:rsidP="00217C97">
      <w:pPr>
        <w:spacing w:before="156"/>
        <w:ind w:firstLine="480"/>
        <w:rPr>
          <w:color w:val="FF0000"/>
        </w:rPr>
      </w:pPr>
      <w:r>
        <w:rPr>
          <w:color w:val="FF0000"/>
        </w:rPr>
        <w:t>B</w:t>
      </w:r>
      <w:r>
        <w:rPr>
          <w:rFonts w:hint="eastAsia"/>
          <w:color w:val="FF0000"/>
        </w:rPr>
        <w:t>组合破解</w:t>
      </w:r>
      <w:r>
        <w:rPr>
          <w:color w:val="FF0000"/>
        </w:rPr>
        <w:t xml:space="preserve">    </w:t>
      </w:r>
    </w:p>
    <w:p w:rsidR="00217C97" w:rsidP="00217C97">
      <w:pPr>
        <w:spacing w:before="156"/>
        <w:ind w:firstLine="480"/>
      </w:pPr>
      <w:r>
        <w:t>C</w:t>
      </w:r>
      <w:r>
        <w:rPr>
          <w:rFonts w:hint="eastAsia"/>
        </w:rPr>
        <w:t>字典攻击</w:t>
      </w:r>
      <w:r>
        <w:t xml:space="preserve">         </w:t>
      </w:r>
    </w:p>
    <w:p w:rsidR="00217C97" w:rsidP="00217C97">
      <w:pPr>
        <w:spacing w:before="156"/>
        <w:ind w:firstLine="480"/>
      </w:pPr>
      <w:r>
        <w:t>D</w:t>
      </w:r>
      <w:r>
        <w:rPr>
          <w:rFonts w:hint="eastAsia"/>
        </w:rPr>
        <w:t>生日攻击</w:t>
      </w:r>
    </w:p>
    <w:p w:rsidR="00217C97" w:rsidP="00217C97">
      <w:pPr>
        <w:spacing w:before="156"/>
        <w:ind w:firstLine="480"/>
      </w:pPr>
    </w:p>
    <w:p w:rsidR="00217C97" w:rsidP="00217C97">
      <w:pPr>
        <w:spacing w:before="156"/>
        <w:ind w:firstLine="480"/>
      </w:pPr>
      <w:r>
        <w:t>144</w:t>
      </w:r>
      <w:r>
        <w:rPr>
          <w:rFonts w:hint="eastAsia"/>
        </w:rPr>
        <w:t>、杂凑码最好的攻击方式是（</w:t>
      </w:r>
      <w:r>
        <w:t>D</w:t>
      </w:r>
      <w:r>
        <w:rPr>
          <w:rFonts w:hint="eastAsia"/>
        </w:rPr>
        <w:t>）</w:t>
      </w:r>
    </w:p>
    <w:p w:rsidR="00217C97" w:rsidP="00217C97">
      <w:pPr>
        <w:spacing w:before="156"/>
        <w:ind w:firstLine="480"/>
      </w:pPr>
      <w:r>
        <w:t xml:space="preserve">A </w:t>
      </w:r>
      <w:r>
        <w:rPr>
          <w:rFonts w:hint="eastAsia"/>
        </w:rPr>
        <w:t>穷举攻击</w:t>
      </w:r>
      <w:r>
        <w:t xml:space="preserve">         </w:t>
      </w:r>
    </w:p>
    <w:p w:rsidR="00217C97" w:rsidP="00217C97">
      <w:pPr>
        <w:spacing w:before="156"/>
        <w:ind w:firstLine="480"/>
      </w:pPr>
      <w:r>
        <w:t>B</w:t>
      </w:r>
      <w:r>
        <w:rPr>
          <w:rFonts w:hint="eastAsia"/>
        </w:rPr>
        <w:t>中途相遇</w:t>
      </w:r>
      <w:r>
        <w:t xml:space="preserve">    </w:t>
      </w:r>
    </w:p>
    <w:p w:rsidR="00217C97" w:rsidP="00217C97">
      <w:pPr>
        <w:spacing w:before="156"/>
        <w:ind w:firstLine="480"/>
      </w:pPr>
      <w:r>
        <w:t>C</w:t>
      </w:r>
      <w:r>
        <w:rPr>
          <w:rFonts w:hint="eastAsia"/>
        </w:rPr>
        <w:t>字典攻击</w:t>
      </w:r>
      <w:r>
        <w:t xml:space="preserve">          </w:t>
      </w:r>
    </w:p>
    <w:p w:rsidR="00217C97" w:rsidP="00217C97">
      <w:pPr>
        <w:spacing w:before="156"/>
        <w:ind w:firstLine="480"/>
        <w:rPr>
          <w:color w:val="FF0000"/>
        </w:rPr>
      </w:pPr>
      <w:r>
        <w:rPr>
          <w:color w:val="FF0000"/>
        </w:rPr>
        <w:t>D</w:t>
      </w:r>
      <w:r>
        <w:rPr>
          <w:rFonts w:hint="eastAsia"/>
          <w:color w:val="FF0000"/>
        </w:rPr>
        <w:t>生日攻击</w:t>
      </w:r>
    </w:p>
    <w:p w:rsidR="00217C97" w:rsidP="00217C97">
      <w:pPr>
        <w:spacing w:before="156"/>
        <w:ind w:firstLine="480"/>
      </w:pPr>
    </w:p>
    <w:p w:rsidR="00217C97" w:rsidP="00217C97">
      <w:pPr>
        <w:spacing w:before="156"/>
        <w:ind w:firstLine="480"/>
      </w:pPr>
      <w:r>
        <w:t>145</w:t>
      </w:r>
      <w:r>
        <w:rPr>
          <w:rFonts w:hint="eastAsia"/>
        </w:rPr>
        <w:t>、可以被数据完整性机制防止的攻击方式是（</w:t>
      </w:r>
      <w:r>
        <w:t>D</w:t>
      </w:r>
      <w:r>
        <w:rPr>
          <w:rFonts w:hint="eastAsia"/>
        </w:rPr>
        <w:t>）</w:t>
      </w:r>
    </w:p>
    <w:p w:rsidR="00217C97" w:rsidP="00217C97">
      <w:pPr>
        <w:spacing w:before="156"/>
        <w:ind w:firstLine="480"/>
      </w:pPr>
      <w:r>
        <w:t>A</w:t>
      </w:r>
      <w:r>
        <w:rPr>
          <w:rFonts w:hint="eastAsia"/>
        </w:rPr>
        <w:t>假冒</w:t>
      </w:r>
      <w:r>
        <w:t xml:space="preserve">**＊   </w:t>
      </w:r>
    </w:p>
    <w:p w:rsidR="00217C97" w:rsidP="00217C97">
      <w:pPr>
        <w:spacing w:before="156"/>
        <w:ind w:firstLine="480"/>
      </w:pPr>
      <w:r>
        <w:t>B</w:t>
      </w:r>
      <w:r>
        <w:rPr>
          <w:rFonts w:hint="eastAsia"/>
        </w:rPr>
        <w:t>抵赖</w:t>
      </w:r>
      <w:r>
        <w:t xml:space="preserve">**＊*   </w:t>
      </w:r>
    </w:p>
    <w:p w:rsidR="00217C97" w:rsidP="00217C97">
      <w:pPr>
        <w:spacing w:before="156"/>
        <w:ind w:firstLine="480"/>
      </w:pPr>
      <w:r>
        <w:t>C</w:t>
      </w:r>
      <w:r>
        <w:rPr>
          <w:rFonts w:hint="eastAsia"/>
        </w:rPr>
        <w:t>数据中途窃取</w:t>
      </w:r>
      <w:r>
        <w:t xml:space="preserve"> </w:t>
      </w:r>
    </w:p>
    <w:p w:rsidR="00217C97" w:rsidP="00217C97">
      <w:pPr>
        <w:spacing w:before="156"/>
        <w:ind w:firstLine="480"/>
        <w:rPr>
          <w:color w:val="FF0000"/>
        </w:rPr>
      </w:pPr>
      <w:r>
        <w:rPr>
          <w:color w:val="FF0000"/>
        </w:rPr>
        <w:t>D</w:t>
      </w:r>
      <w:r>
        <w:rPr>
          <w:rFonts w:hint="eastAsia"/>
          <w:color w:val="FF0000"/>
        </w:rPr>
        <w:t>数据中途篡改</w:t>
      </w:r>
    </w:p>
    <w:p w:rsidR="00217C97" w:rsidP="00217C97">
      <w:pPr>
        <w:spacing w:before="156"/>
        <w:ind w:firstLine="480"/>
      </w:pPr>
    </w:p>
    <w:p w:rsidR="00217C97" w:rsidP="00217C97">
      <w:pPr>
        <w:spacing w:before="156"/>
        <w:ind w:firstLine="480"/>
      </w:pPr>
      <w:r>
        <w:t>146</w:t>
      </w:r>
      <w:r>
        <w:rPr>
          <w:rFonts w:hint="eastAsia"/>
        </w:rPr>
        <w:t>、会话侦听与劫持技术属于（</w:t>
      </w:r>
      <w:r>
        <w:t>B</w:t>
      </w:r>
      <w:r>
        <w:rPr>
          <w:rFonts w:hint="eastAsia"/>
        </w:rPr>
        <w:t>）技术</w:t>
      </w:r>
    </w:p>
    <w:p w:rsidR="00217C97" w:rsidP="00217C97">
      <w:pPr>
        <w:spacing w:before="156"/>
        <w:ind w:firstLine="480"/>
      </w:pPr>
      <w:r>
        <w:t>A</w:t>
      </w:r>
      <w:r>
        <w:rPr>
          <w:rFonts w:hint="eastAsia"/>
        </w:rPr>
        <w:t>密码分析还原</w:t>
      </w:r>
      <w:r>
        <w:t xml:space="preserve">      </w:t>
      </w:r>
    </w:p>
    <w:p w:rsidR="00217C97" w:rsidP="00217C97">
      <w:pPr>
        <w:spacing w:before="156"/>
        <w:ind w:firstLine="480"/>
        <w:rPr>
          <w:color w:val="FF0000"/>
        </w:rPr>
      </w:pPr>
      <w:r>
        <w:rPr>
          <w:color w:val="FF0000"/>
        </w:rPr>
        <w:t>B</w:t>
      </w:r>
      <w:r>
        <w:rPr>
          <w:rFonts w:hint="eastAsia"/>
          <w:color w:val="FF0000"/>
        </w:rPr>
        <w:t>协议漏洞渗透</w:t>
      </w:r>
      <w:r>
        <w:rPr>
          <w:color w:val="FF0000"/>
        </w:rPr>
        <w:t xml:space="preserve">    </w:t>
      </w:r>
    </w:p>
    <w:p w:rsidR="00217C97" w:rsidP="00217C97">
      <w:pPr>
        <w:spacing w:before="156"/>
        <w:ind w:firstLine="480"/>
      </w:pPr>
      <w:r>
        <w:t>C</w:t>
      </w:r>
      <w:r>
        <w:rPr>
          <w:rFonts w:hint="eastAsia"/>
        </w:rPr>
        <w:t>应用漏洞分析与渗透</w:t>
      </w:r>
      <w:r>
        <w:t xml:space="preserve">   </w:t>
      </w:r>
    </w:p>
    <w:p w:rsidR="00217C97" w:rsidP="00217C97">
      <w:pPr>
        <w:spacing w:before="156"/>
        <w:ind w:firstLine="480"/>
      </w:pPr>
      <w:r>
        <w:t>D  DOS</w:t>
      </w:r>
      <w:r>
        <w:rPr>
          <w:rFonts w:hint="eastAsia"/>
        </w:rPr>
        <w:t>攻击</w:t>
      </w:r>
    </w:p>
    <w:p w:rsidR="00217C97" w:rsidP="00217C97">
      <w:pPr>
        <w:spacing w:before="156"/>
        <w:ind w:firstLine="480"/>
      </w:pPr>
    </w:p>
    <w:p w:rsidR="00217C97" w:rsidP="00217C97">
      <w:pPr>
        <w:spacing w:before="156"/>
        <w:ind w:firstLine="480"/>
      </w:pPr>
      <w:r>
        <w:t>147</w:t>
      </w:r>
      <w:r>
        <w:rPr>
          <w:rFonts w:hint="eastAsia"/>
        </w:rPr>
        <w:t>、</w:t>
      </w:r>
      <w:r>
        <w:t>PKI</w:t>
      </w:r>
      <w:r>
        <w:rPr>
          <w:rFonts w:hint="eastAsia"/>
        </w:rPr>
        <w:t>的主要组成不包括(</w:t>
      </w:r>
      <w:r>
        <w:t>B</w:t>
      </w:r>
      <w:r>
        <w:rPr>
          <w:rFonts w:hint="eastAsia"/>
        </w:rPr>
        <w:t>）</w:t>
      </w:r>
    </w:p>
    <w:p w:rsidR="00217C97" w:rsidP="00217C97">
      <w:pPr>
        <w:spacing w:before="156"/>
        <w:ind w:firstLine="480"/>
      </w:pPr>
      <w:r>
        <w:t xml:space="preserve">A  CA     </w:t>
      </w:r>
    </w:p>
    <w:p w:rsidR="00217C97" w:rsidP="00217C97">
      <w:pPr>
        <w:spacing w:before="156"/>
        <w:ind w:firstLine="480"/>
        <w:rPr>
          <w:color w:val="FF0000"/>
        </w:rPr>
      </w:pPr>
      <w:r>
        <w:rPr>
          <w:color w:val="FF0000"/>
        </w:rPr>
        <w:t xml:space="preserve">B SSL   </w:t>
      </w:r>
    </w:p>
    <w:p w:rsidR="00217C97" w:rsidP="00217C97">
      <w:pPr>
        <w:spacing w:before="156"/>
        <w:ind w:firstLine="480"/>
      </w:pPr>
      <w:r>
        <w:t xml:space="preserve">C  RA     </w:t>
      </w:r>
    </w:p>
    <w:p w:rsidR="00217C97" w:rsidP="00217C97">
      <w:pPr>
        <w:spacing w:before="156"/>
        <w:ind w:firstLine="480"/>
      </w:pPr>
      <w:r>
        <w:t>D CR</w:t>
      </w:r>
    </w:p>
    <w:p w:rsidR="00217C97" w:rsidP="00217C97">
      <w:pPr>
        <w:spacing w:before="156"/>
        <w:ind w:firstLine="480"/>
      </w:pPr>
    </w:p>
    <w:p w:rsidR="00217C97" w:rsidP="00217C97">
      <w:pPr>
        <w:spacing w:before="156"/>
        <w:ind w:firstLine="480"/>
      </w:pPr>
      <w:r>
        <w:t>148.</w:t>
      </w:r>
      <w:r>
        <w:rPr>
          <w:rFonts w:hint="eastAsia"/>
        </w:rPr>
        <w:t>恶意代码是（指没有作用却会带来危险的代码</w:t>
      </w:r>
      <w:r>
        <w:t>D</w:t>
      </w:r>
      <w:r>
        <w:rPr>
          <w:rFonts w:hint="eastAsia"/>
        </w:rPr>
        <w:t>)</w:t>
      </w:r>
    </w:p>
    <w:p w:rsidR="00217C97" w:rsidP="00217C97">
      <w:pPr>
        <w:spacing w:before="156"/>
        <w:ind w:firstLine="480"/>
      </w:pPr>
      <w:r>
        <w:t xml:space="preserve">A </w:t>
      </w:r>
      <w:r>
        <w:rPr>
          <w:rFonts w:hint="eastAsia"/>
        </w:rPr>
        <w:t>病毒</w:t>
      </w:r>
      <w:r>
        <w:t xml:space="preserve">***   </w:t>
      </w:r>
    </w:p>
    <w:p w:rsidR="00217C97" w:rsidP="00217C97">
      <w:pPr>
        <w:spacing w:before="156"/>
        <w:ind w:firstLine="480"/>
      </w:pPr>
      <w:r>
        <w:t xml:space="preserve">B </w:t>
      </w:r>
      <w:r>
        <w:rPr>
          <w:rFonts w:hint="eastAsia"/>
        </w:rPr>
        <w:t>广告</w:t>
      </w:r>
      <w:r>
        <w:t xml:space="preserve">*＊＊   </w:t>
      </w:r>
    </w:p>
    <w:p w:rsidR="00217C97" w:rsidP="00217C97">
      <w:pPr>
        <w:spacing w:before="156"/>
        <w:ind w:firstLine="480"/>
      </w:pPr>
      <w:r>
        <w:t>C</w:t>
      </w:r>
      <w:r>
        <w:rPr>
          <w:rFonts w:hint="eastAsia"/>
        </w:rPr>
        <w:t>间谍</w:t>
      </w:r>
      <w:r>
        <w:t xml:space="preserve">*＊    </w:t>
      </w:r>
    </w:p>
    <w:p w:rsidR="00217C97" w:rsidP="00217C97">
      <w:pPr>
        <w:spacing w:before="156"/>
        <w:ind w:firstLine="480"/>
        <w:rPr>
          <w:color w:val="FF0000"/>
        </w:rPr>
      </w:pPr>
      <w:r>
        <w:rPr>
          <w:color w:val="FF0000"/>
        </w:rPr>
        <w:t xml:space="preserve">D </w:t>
      </w:r>
      <w:r>
        <w:rPr>
          <w:rFonts w:hint="eastAsia"/>
          <w:color w:val="FF0000"/>
        </w:rPr>
        <w:t>都是</w:t>
      </w:r>
    </w:p>
    <w:p w:rsidR="00217C97" w:rsidP="00217C97">
      <w:pPr>
        <w:spacing w:before="156"/>
        <w:ind w:firstLine="480"/>
      </w:pPr>
    </w:p>
    <w:p w:rsidR="00217C97" w:rsidP="00217C97">
      <w:pPr>
        <w:spacing w:before="156"/>
        <w:ind w:firstLine="480"/>
      </w:pPr>
      <w:r>
        <w:t>149.</w:t>
      </w:r>
      <w:r>
        <w:rPr>
          <w:rFonts w:hint="eastAsia"/>
        </w:rPr>
        <w:t>社会工程学常被黑客用于（踩点阶段信息收集</w:t>
      </w:r>
      <w:r>
        <w:t>A</w:t>
      </w:r>
      <w:r>
        <w:rPr>
          <w:rFonts w:hint="eastAsia"/>
        </w:rPr>
        <w:t>)</w:t>
      </w:r>
    </w:p>
    <w:p w:rsidR="00217C97" w:rsidP="00217C97">
      <w:pPr>
        <w:spacing w:before="156"/>
        <w:ind w:firstLine="480"/>
        <w:rPr>
          <w:color w:val="FF0000"/>
        </w:rPr>
      </w:pPr>
      <w:r>
        <w:rPr>
          <w:color w:val="FF0000"/>
        </w:rPr>
        <w:t xml:space="preserve">A </w:t>
      </w:r>
      <w:r>
        <w:rPr>
          <w:rFonts w:hint="eastAsia"/>
          <w:color w:val="FF0000"/>
        </w:rPr>
        <w:t>口令获取</w:t>
      </w:r>
      <w:r>
        <w:rPr>
          <w:color w:val="FF0000"/>
        </w:rPr>
        <w:t xml:space="preserve">   </w:t>
      </w:r>
    </w:p>
    <w:p w:rsidR="00217C97" w:rsidP="00217C97">
      <w:pPr>
        <w:spacing w:before="156"/>
        <w:ind w:firstLine="480"/>
      </w:pPr>
      <w:r>
        <w:t xml:space="preserve">B ARP     </w:t>
      </w:r>
    </w:p>
    <w:p w:rsidR="00217C97" w:rsidP="00217C97">
      <w:pPr>
        <w:spacing w:before="156"/>
        <w:ind w:firstLine="480"/>
      </w:pPr>
      <w:r>
        <w:t xml:space="preserve">C TCP        </w:t>
      </w:r>
    </w:p>
    <w:p w:rsidR="00217C97" w:rsidP="00217C97">
      <w:pPr>
        <w:spacing w:before="156"/>
        <w:ind w:firstLine="480"/>
      </w:pPr>
      <w:r>
        <w:t>D DDOS</w:t>
      </w:r>
    </w:p>
    <w:p w:rsidR="00217C97" w:rsidP="00217C97">
      <w:pPr>
        <w:spacing w:before="156"/>
        <w:ind w:firstLine="480"/>
      </w:pPr>
    </w:p>
    <w:p w:rsidR="00217C97" w:rsidP="00217C97">
      <w:pPr>
        <w:spacing w:before="156"/>
        <w:ind w:firstLine="480"/>
      </w:pPr>
      <w:r>
        <w:t>150.windows</w:t>
      </w:r>
      <w:r>
        <w:rPr>
          <w:rFonts w:hint="eastAsia"/>
        </w:rPr>
        <w:t>中强制终止进程的命令是（</w:t>
      </w:r>
      <w:r>
        <w:t>C</w:t>
      </w:r>
      <w:r>
        <w:rPr>
          <w:rFonts w:hint="eastAsia"/>
        </w:rPr>
        <w:t>）</w:t>
      </w:r>
    </w:p>
    <w:p w:rsidR="00217C97" w:rsidP="00217C97">
      <w:pPr>
        <w:spacing w:before="156"/>
        <w:ind w:firstLine="480"/>
      </w:pPr>
      <w:r>
        <w:t xml:space="preserve">A Tasklist    </w:t>
      </w:r>
    </w:p>
    <w:p w:rsidR="00217C97" w:rsidP="00217C97">
      <w:pPr>
        <w:spacing w:before="156"/>
        <w:ind w:firstLine="480"/>
      </w:pPr>
      <w:r>
        <w:t xml:space="preserve">B Netsat  </w:t>
      </w:r>
    </w:p>
    <w:p w:rsidR="00217C97" w:rsidP="00217C97">
      <w:pPr>
        <w:spacing w:before="156"/>
        <w:ind w:firstLine="480"/>
        <w:rPr>
          <w:color w:val="FF0000"/>
        </w:rPr>
      </w:pPr>
      <w:r>
        <w:rPr>
          <w:color w:val="FF0000"/>
        </w:rPr>
        <w:t xml:space="preserve">C Taskkill    </w:t>
      </w:r>
    </w:p>
    <w:p w:rsidR="00217C97" w:rsidP="00217C97">
      <w:pPr>
        <w:spacing w:before="156"/>
        <w:ind w:firstLine="480"/>
      </w:pPr>
      <w:r>
        <w:t>D Netshare</w:t>
      </w:r>
    </w:p>
    <w:p w:rsidR="00217C97" w:rsidP="00217C97">
      <w:pPr>
        <w:spacing w:before="156"/>
        <w:ind w:firstLine="480"/>
      </w:pPr>
    </w:p>
    <w:p w:rsidR="00217C97" w:rsidP="00217C97">
      <w:pPr>
        <w:spacing w:before="156"/>
        <w:ind w:firstLine="480"/>
      </w:pPr>
      <w:r>
        <w:t>151.</w:t>
      </w:r>
      <w:r>
        <w:rPr>
          <w:rFonts w:hint="eastAsia"/>
        </w:rPr>
        <w:t>现代病毒木马融合了（</w:t>
      </w:r>
      <w:r>
        <w:t>D</w:t>
      </w:r>
      <w:r>
        <w:rPr>
          <w:rFonts w:hint="eastAsia"/>
        </w:rPr>
        <w:t>)新技术</w:t>
      </w:r>
    </w:p>
    <w:p w:rsidR="00217C97" w:rsidP="00217C97">
      <w:pPr>
        <w:spacing w:before="156"/>
        <w:ind w:firstLine="480"/>
      </w:pPr>
      <w:r>
        <w:t xml:space="preserve">A </w:t>
      </w:r>
      <w:r>
        <w:rPr>
          <w:rFonts w:hint="eastAsia"/>
        </w:rPr>
        <w:t>进程注入</w:t>
      </w:r>
      <w:r>
        <w:t xml:space="preserve">  </w:t>
      </w:r>
    </w:p>
    <w:p w:rsidR="00217C97" w:rsidP="00217C97">
      <w:pPr>
        <w:spacing w:before="156"/>
        <w:ind w:firstLine="480"/>
      </w:pPr>
      <w:r>
        <w:t>B</w:t>
      </w:r>
      <w:r>
        <w:rPr>
          <w:rFonts w:hint="eastAsia"/>
        </w:rPr>
        <w:t>注册表隐藏</w:t>
      </w:r>
      <w:r>
        <w:t xml:space="preserve">  </w:t>
      </w:r>
    </w:p>
    <w:p w:rsidR="00217C97" w:rsidP="00217C97">
      <w:pPr>
        <w:spacing w:before="156"/>
        <w:ind w:firstLine="480"/>
      </w:pPr>
      <w:r>
        <w:t>C</w:t>
      </w:r>
      <w:r>
        <w:rPr>
          <w:rFonts w:hint="eastAsia"/>
        </w:rPr>
        <w:t>漏洞扫描</w:t>
      </w:r>
      <w:r>
        <w:t xml:space="preserve">  </w:t>
      </w:r>
    </w:p>
    <w:p w:rsidR="00217C97" w:rsidP="00217C97">
      <w:pPr>
        <w:spacing w:before="156"/>
        <w:ind w:firstLine="480"/>
        <w:rPr>
          <w:color w:val="FF0000"/>
        </w:rPr>
      </w:pPr>
      <w:r>
        <w:rPr>
          <w:color w:val="FF0000"/>
        </w:rPr>
        <w:t>D</w:t>
      </w:r>
      <w:r>
        <w:rPr>
          <w:rFonts w:hint="eastAsia"/>
          <w:color w:val="FF0000"/>
        </w:rPr>
        <w:t>都是</w:t>
      </w:r>
    </w:p>
    <w:p w:rsidR="00217C97" w:rsidP="00217C97">
      <w:pPr>
        <w:spacing w:before="156"/>
        <w:ind w:firstLine="480"/>
      </w:pPr>
    </w:p>
    <w:p w:rsidR="00217C97" w:rsidP="00217C97">
      <w:pPr>
        <w:spacing w:before="156"/>
        <w:ind w:firstLine="480"/>
      </w:pPr>
    </w:p>
    <w:p w:rsidR="00217C97" w:rsidP="00217C97">
      <w:pPr>
        <w:spacing w:before="156"/>
        <w:ind w:firstLine="480"/>
      </w:pPr>
      <w:r>
        <w:t>152。</w:t>
      </w:r>
      <w:r>
        <w:rPr>
          <w:rFonts w:hint="eastAsia"/>
        </w:rPr>
        <w:t>溢出攻击的核心是(</w:t>
      </w:r>
      <w:r>
        <w:t>A</w:t>
      </w:r>
      <w:r>
        <w:rPr>
          <w:rFonts w:hint="eastAsia"/>
        </w:rPr>
        <w:t>）</w:t>
      </w:r>
    </w:p>
    <w:p w:rsidR="00217C97" w:rsidP="00217C97">
      <w:pPr>
        <w:spacing w:before="156"/>
        <w:ind w:firstLine="480"/>
        <w:rPr>
          <w:color w:val="FF0000"/>
        </w:rPr>
      </w:pPr>
      <w:r>
        <w:rPr>
          <w:color w:val="FF0000"/>
        </w:rPr>
        <w:t xml:space="preserve">A </w:t>
      </w:r>
      <w:r>
        <w:rPr>
          <w:rFonts w:hint="eastAsia"/>
          <w:color w:val="FF0000"/>
        </w:rPr>
        <w:t>修改堆栈记录中进程的返回地址</w:t>
      </w:r>
      <w:r>
        <w:rPr>
          <w:color w:val="FF0000"/>
        </w:rPr>
        <w:t xml:space="preserve">  </w:t>
      </w:r>
    </w:p>
    <w:p w:rsidR="00217C97" w:rsidP="00217C97">
      <w:pPr>
        <w:spacing w:before="156"/>
        <w:ind w:firstLine="480"/>
      </w:pPr>
      <w:r>
        <w:t>B</w:t>
      </w:r>
      <w:r>
        <w:rPr>
          <w:rFonts w:hint="eastAsia"/>
        </w:rPr>
        <w:t>利用</w:t>
      </w:r>
      <w:r>
        <w:t xml:space="preserve">Shellcode   </w:t>
      </w:r>
    </w:p>
    <w:p w:rsidR="00217C97" w:rsidP="00217C97">
      <w:pPr>
        <w:spacing w:before="156"/>
        <w:ind w:firstLine="480"/>
      </w:pPr>
      <w:r>
        <w:t xml:space="preserve">C </w:t>
      </w:r>
      <w:r>
        <w:rPr>
          <w:rFonts w:hint="eastAsia"/>
        </w:rPr>
        <w:t>提升用户进程权限</w:t>
      </w:r>
      <w:r>
        <w:t xml:space="preserve">    </w:t>
      </w:r>
    </w:p>
    <w:p w:rsidR="00217C97" w:rsidP="00217C97">
      <w:pPr>
        <w:spacing w:before="156"/>
        <w:ind w:firstLine="480"/>
      </w:pPr>
      <w:r>
        <w:t xml:space="preserve">D </w:t>
      </w:r>
      <w:r>
        <w:rPr>
          <w:rFonts w:hint="eastAsia"/>
        </w:rPr>
        <w:t>捕捉程序漏洞</w:t>
      </w:r>
    </w:p>
    <w:p w:rsidR="00217C97" w:rsidP="00217C97">
      <w:pPr>
        <w:spacing w:before="156"/>
        <w:ind w:firstLine="480"/>
      </w:pPr>
    </w:p>
    <w:p w:rsidR="00217C97" w:rsidP="00217C97">
      <w:pPr>
        <w:spacing w:before="156"/>
        <w:ind w:firstLine="480"/>
      </w:pPr>
      <w:r>
        <w:t>153.</w:t>
      </w:r>
      <w:r>
        <w:rPr>
          <w:rFonts w:hint="eastAsia"/>
        </w:rPr>
        <w:t>在被屏蔽的主机体系中，堡垒主机位于(</w:t>
      </w:r>
      <w:r>
        <w:t>A</w:t>
      </w:r>
      <w:r>
        <w:rPr>
          <w:rFonts w:hint="eastAsia"/>
        </w:rPr>
        <w:t>)中，所有的外部连接都经过滤路由器到它上面去。</w:t>
      </w:r>
    </w:p>
    <w:p w:rsidR="00217C97" w:rsidP="00217C97">
      <w:pPr>
        <w:spacing w:before="156"/>
        <w:ind w:firstLine="480"/>
        <w:rPr>
          <w:color w:val="FF0000"/>
        </w:rPr>
      </w:pPr>
      <w:r>
        <w:rPr>
          <w:color w:val="FF0000"/>
        </w:rPr>
        <w:t xml:space="preserve">A </w:t>
      </w:r>
      <w:r>
        <w:rPr>
          <w:rFonts w:hint="eastAsia"/>
          <w:color w:val="FF0000"/>
        </w:rPr>
        <w:t>内部网络</w:t>
      </w:r>
      <w:r>
        <w:rPr>
          <w:color w:val="FF0000"/>
        </w:rPr>
        <w:t xml:space="preserve">  </w:t>
      </w:r>
    </w:p>
    <w:p w:rsidR="00217C97" w:rsidP="00217C97">
      <w:pPr>
        <w:spacing w:before="156"/>
        <w:ind w:firstLine="480"/>
      </w:pPr>
      <w:r>
        <w:t>B</w:t>
      </w:r>
      <w:r>
        <w:rPr>
          <w:rFonts w:hint="eastAsia"/>
        </w:rPr>
        <w:t>周边网络</w:t>
      </w:r>
      <w:r>
        <w:t xml:space="preserve"> </w:t>
      </w:r>
    </w:p>
    <w:p w:rsidR="00217C97" w:rsidP="00217C97">
      <w:pPr>
        <w:spacing w:before="156"/>
        <w:ind w:firstLine="480"/>
      </w:pPr>
      <w:r>
        <w:t>C</w:t>
      </w:r>
      <w:r>
        <w:rPr>
          <w:rFonts w:hint="eastAsia"/>
        </w:rPr>
        <w:t>外部网络</w:t>
      </w:r>
      <w:r>
        <w:t xml:space="preserve">  </w:t>
      </w:r>
    </w:p>
    <w:p w:rsidR="00217C97" w:rsidP="00217C97">
      <w:pPr>
        <w:spacing w:before="156"/>
        <w:ind w:firstLine="480"/>
      </w:pPr>
      <w:r>
        <w:t>D</w:t>
      </w:r>
      <w:r>
        <w:rPr>
          <w:rFonts w:hint="eastAsia"/>
        </w:rPr>
        <w:t>自由连接</w:t>
      </w:r>
    </w:p>
    <w:p w:rsidR="00217C97" w:rsidP="00217C97">
      <w:pPr>
        <w:spacing w:before="156"/>
        <w:ind w:firstLine="480"/>
      </w:pPr>
    </w:p>
    <w:p w:rsidR="00217C97" w:rsidP="00217C97">
      <w:pPr>
        <w:spacing w:before="156"/>
        <w:ind w:firstLine="480"/>
      </w:pPr>
    </w:p>
    <w:p w:rsidR="00217C97" w:rsidP="00217C97">
      <w:pPr>
        <w:spacing w:before="156"/>
        <w:ind w:firstLine="480"/>
      </w:pPr>
      <w:r>
        <w:rPr>
          <w:rFonts w:hint="eastAsia"/>
        </w:rPr>
        <w:t>多选题</w:t>
      </w:r>
    </w:p>
    <w:p w:rsidR="00217C97" w:rsidP="00217C97">
      <w:pPr>
        <w:spacing w:before="156"/>
        <w:ind w:firstLine="480"/>
        <w:rPr>
          <w:color w:val="FF0000"/>
        </w:rPr>
      </w:pPr>
      <w:r>
        <w:t>（1）</w:t>
      </w:r>
      <w:r>
        <w:rPr>
          <w:rFonts w:hint="eastAsia"/>
        </w:rPr>
        <w:t>网络安全工作的目标包括(</w:t>
      </w:r>
      <w:r>
        <w:t>ABCD</w:t>
      </w:r>
      <w:r>
        <w:rPr>
          <w:rFonts w:hint="eastAsia"/>
        </w:rPr>
        <w:t>)</w:t>
      </w:r>
      <w:r>
        <w:br/>
      </w:r>
      <w:r>
        <w:rPr>
          <w:color w:val="FF0000"/>
        </w:rPr>
        <w:t>A</w:t>
      </w:r>
      <w:r>
        <w:rPr>
          <w:rFonts w:hint="eastAsia"/>
          <w:color w:val="FF0000"/>
        </w:rPr>
        <w:t>、信息机密性</w:t>
      </w:r>
      <w:r>
        <w:rPr>
          <w:color w:val="FF0000"/>
        </w:rPr>
        <w:t xml:space="preserve">;    </w:t>
      </w:r>
    </w:p>
    <w:p w:rsidR="00217C97" w:rsidP="00217C97">
      <w:pPr>
        <w:spacing w:before="156"/>
        <w:ind w:firstLine="480"/>
        <w:rPr>
          <w:color w:val="FF0000"/>
        </w:rPr>
      </w:pPr>
      <w:r>
        <w:rPr>
          <w:color w:val="FF0000"/>
        </w:rPr>
        <w:t>B</w:t>
      </w:r>
      <w:r>
        <w:rPr>
          <w:rFonts w:hint="eastAsia"/>
          <w:color w:val="FF0000"/>
        </w:rPr>
        <w:t>、信息完整性</w:t>
      </w:r>
      <w:r>
        <w:rPr>
          <w:color w:val="FF0000"/>
        </w:rPr>
        <w:t xml:space="preserve">；   </w:t>
      </w:r>
    </w:p>
    <w:p w:rsidR="00217C97" w:rsidP="00217C97">
      <w:pPr>
        <w:spacing w:before="156"/>
        <w:ind w:firstLine="480"/>
        <w:rPr>
          <w:color w:val="FF0000"/>
        </w:rPr>
      </w:pPr>
      <w:r>
        <w:rPr>
          <w:color w:val="FF0000"/>
        </w:rPr>
        <w:t>C</w:t>
      </w:r>
      <w:r>
        <w:rPr>
          <w:rFonts w:hint="eastAsia"/>
          <w:color w:val="FF0000"/>
        </w:rPr>
        <w:t>、服务可用性</w:t>
      </w:r>
      <w:r>
        <w:rPr>
          <w:color w:val="FF0000"/>
        </w:rPr>
        <w:t xml:space="preserve">;    </w:t>
      </w:r>
    </w:p>
    <w:p w:rsidR="00217C97" w:rsidP="00217C97">
      <w:pPr>
        <w:spacing w:before="156"/>
        <w:ind w:firstLine="480"/>
        <w:rPr>
          <w:color w:val="FF0000"/>
        </w:rPr>
      </w:pPr>
      <w:r>
        <w:rPr>
          <w:color w:val="FF0000"/>
        </w:rPr>
        <w:t>D</w:t>
      </w:r>
      <w:r>
        <w:rPr>
          <w:rFonts w:hint="eastAsia"/>
          <w:color w:val="FF0000"/>
        </w:rPr>
        <w:t>、可审查性</w:t>
      </w:r>
    </w:p>
    <w:p w:rsidR="00217C97" w:rsidP="00217C97">
      <w:pPr>
        <w:spacing w:before="156"/>
        <w:ind w:firstLine="480"/>
      </w:pPr>
    </w:p>
    <w:p w:rsidR="00217C97" w:rsidP="00217C97">
      <w:pPr>
        <w:spacing w:before="156"/>
        <w:ind w:firstLine="480"/>
        <w:rPr>
          <w:color w:val="FF0000"/>
        </w:rPr>
      </w:pPr>
      <w:r>
        <w:t>(2)</w:t>
      </w:r>
      <w:r>
        <w:rPr>
          <w:rFonts w:hint="eastAsia"/>
        </w:rPr>
        <w:t>智能卡可以应用的地方包括（</w:t>
      </w:r>
      <w:r>
        <w:t>ABCD</w:t>
      </w:r>
      <w:r>
        <w:rPr>
          <w:rFonts w:hint="eastAsia"/>
        </w:rPr>
        <w:t>）</w:t>
      </w:r>
      <w:r>
        <w:br/>
      </w:r>
      <w:r>
        <w:rPr>
          <w:color w:val="FF0000"/>
        </w:rPr>
        <w:t>A</w:t>
      </w:r>
      <w:r>
        <w:rPr>
          <w:rFonts w:hint="eastAsia"/>
          <w:color w:val="FF0000"/>
        </w:rPr>
        <w:t>、进入大楼；</w:t>
      </w:r>
      <w:r>
        <w:rPr>
          <w:color w:val="FF0000"/>
        </w:rPr>
        <w:t xml:space="preserve">  </w:t>
      </w:r>
    </w:p>
    <w:p w:rsidR="00217C97" w:rsidP="00217C97">
      <w:pPr>
        <w:spacing w:before="156"/>
        <w:ind w:firstLine="480"/>
        <w:rPr>
          <w:color w:val="FF0000"/>
        </w:rPr>
      </w:pPr>
      <w:r>
        <w:rPr>
          <w:color w:val="FF0000"/>
        </w:rPr>
        <w:t>B</w:t>
      </w:r>
      <w:r>
        <w:rPr>
          <w:rFonts w:hint="eastAsia"/>
          <w:color w:val="FF0000"/>
        </w:rPr>
        <w:t>、使用移动电话；</w:t>
      </w:r>
      <w:r>
        <w:rPr>
          <w:color w:val="FF0000"/>
        </w:rPr>
        <w:t xml:space="preserve">  </w:t>
      </w:r>
    </w:p>
    <w:p w:rsidR="00217C97" w:rsidP="00217C97">
      <w:pPr>
        <w:spacing w:before="156"/>
        <w:ind w:firstLine="480"/>
        <w:rPr>
          <w:color w:val="FF0000"/>
        </w:rPr>
      </w:pPr>
      <w:r>
        <w:rPr>
          <w:color w:val="FF0000"/>
        </w:rPr>
        <w:t>C</w:t>
      </w:r>
      <w:r>
        <w:rPr>
          <w:rFonts w:hint="eastAsia"/>
          <w:color w:val="FF0000"/>
        </w:rPr>
        <w:t>、登录特定主机;</w:t>
      </w:r>
      <w:r>
        <w:rPr>
          <w:color w:val="FF0000"/>
        </w:rPr>
        <w:t xml:space="preserve">  </w:t>
      </w:r>
    </w:p>
    <w:p w:rsidR="00217C97" w:rsidP="00217C97">
      <w:pPr>
        <w:spacing w:before="156"/>
        <w:ind w:firstLine="480"/>
        <w:rPr>
          <w:color w:val="FF0000"/>
        </w:rPr>
      </w:pPr>
      <w:r>
        <w:rPr>
          <w:color w:val="FF0000"/>
        </w:rPr>
        <w:t>D</w:t>
      </w:r>
      <w:r>
        <w:rPr>
          <w:rFonts w:hint="eastAsia"/>
          <w:color w:val="FF0000"/>
        </w:rPr>
        <w:t>、执行银行和电子商务交易</w:t>
      </w:r>
    </w:p>
    <w:p w:rsidR="00217C97" w:rsidP="00217C97">
      <w:pPr>
        <w:spacing w:before="156"/>
        <w:ind w:firstLine="480"/>
      </w:pPr>
    </w:p>
    <w:p w:rsidR="00217C97" w:rsidP="00217C97">
      <w:pPr>
        <w:spacing w:before="156"/>
        <w:ind w:firstLine="480"/>
      </w:pPr>
      <w:r>
        <w:t>（3)</w:t>
      </w:r>
      <w:r>
        <w:rPr>
          <w:rFonts w:hint="eastAsia"/>
        </w:rPr>
        <w:t>计算机信息系统安全保护的目标是要保护计算机信息系统的</w:t>
      </w:r>
      <w:r>
        <w:t>(ABCD)</w:t>
      </w:r>
    </w:p>
    <w:p w:rsidR="00217C97" w:rsidP="00217C97">
      <w:pPr>
        <w:spacing w:before="156"/>
        <w:ind w:firstLine="480"/>
        <w:rPr>
          <w:color w:val="FF0000"/>
        </w:rPr>
      </w:pPr>
      <w:r>
        <w:rPr>
          <w:color w:val="FF0000"/>
        </w:rPr>
        <w:t>（A）</w:t>
      </w:r>
      <w:r>
        <w:rPr>
          <w:rFonts w:hint="eastAsia"/>
          <w:color w:val="FF0000"/>
        </w:rPr>
        <w:t>实体安全</w:t>
      </w:r>
      <w:r>
        <w:rPr>
          <w:color w:val="FF0000"/>
        </w:rPr>
        <w:t xml:space="preserve">   </w:t>
      </w:r>
    </w:p>
    <w:p w:rsidR="00217C97" w:rsidP="00217C97">
      <w:pPr>
        <w:spacing w:before="156"/>
        <w:ind w:firstLine="480"/>
        <w:rPr>
          <w:color w:val="FF0000"/>
        </w:rPr>
      </w:pPr>
      <w:r>
        <w:rPr>
          <w:color w:val="FF0000"/>
        </w:rPr>
        <w:t>(B）</w:t>
      </w:r>
      <w:r>
        <w:rPr>
          <w:rFonts w:hint="eastAsia"/>
          <w:color w:val="FF0000"/>
        </w:rPr>
        <w:t>运行安全</w:t>
      </w:r>
      <w:r>
        <w:rPr>
          <w:color w:val="FF0000"/>
        </w:rPr>
        <w:t xml:space="preserve">   </w:t>
      </w:r>
    </w:p>
    <w:p w:rsidR="00217C97" w:rsidP="00217C97">
      <w:pPr>
        <w:spacing w:before="156"/>
        <w:ind w:firstLine="480"/>
        <w:rPr>
          <w:color w:val="FF0000"/>
        </w:rPr>
      </w:pPr>
      <w:r>
        <w:rPr>
          <w:color w:val="FF0000"/>
        </w:rPr>
        <w:t>(C)</w:t>
      </w:r>
      <w:r>
        <w:rPr>
          <w:rFonts w:hint="eastAsia"/>
          <w:color w:val="FF0000"/>
        </w:rPr>
        <w:t>信息安全</w:t>
      </w:r>
      <w:r>
        <w:rPr>
          <w:color w:val="FF0000"/>
        </w:rPr>
        <w:t xml:space="preserve">     </w:t>
      </w:r>
    </w:p>
    <w:p w:rsidR="00217C97" w:rsidP="00217C97">
      <w:pPr>
        <w:spacing w:before="156"/>
        <w:ind w:firstLine="480"/>
        <w:rPr>
          <w:color w:val="FF0000"/>
        </w:rPr>
      </w:pPr>
      <w:r>
        <w:rPr>
          <w:color w:val="FF0000"/>
        </w:rPr>
        <w:t>(D)</w:t>
      </w:r>
      <w:r>
        <w:rPr>
          <w:rFonts w:hint="eastAsia"/>
          <w:color w:val="FF0000"/>
        </w:rPr>
        <w:t>人员安全</w:t>
      </w:r>
    </w:p>
    <w:p w:rsidR="00217C97" w:rsidP="00217C97">
      <w:pPr>
        <w:spacing w:before="156"/>
        <w:ind w:firstLine="480"/>
      </w:pPr>
    </w:p>
    <w:p w:rsidR="00217C97" w:rsidP="00217C97">
      <w:pPr>
        <w:spacing w:before="156"/>
        <w:ind w:firstLine="480"/>
      </w:pPr>
      <w:r>
        <w:t>(4)</w:t>
      </w:r>
      <w:r>
        <w:rPr>
          <w:rFonts w:hint="eastAsia"/>
        </w:rPr>
        <w:t>计算机信息系统的运行安全包括</w:t>
      </w:r>
      <w:r>
        <w:t>(ABC)</w:t>
      </w:r>
    </w:p>
    <w:p w:rsidR="00217C97" w:rsidP="00217C97">
      <w:pPr>
        <w:spacing w:before="156"/>
        <w:ind w:firstLine="480"/>
        <w:rPr>
          <w:color w:val="FF0000"/>
        </w:rPr>
      </w:pPr>
      <w:r>
        <w:rPr>
          <w:color w:val="FF0000"/>
        </w:rPr>
        <w:t>（A)</w:t>
      </w:r>
      <w:r>
        <w:rPr>
          <w:rFonts w:hint="eastAsia"/>
          <w:color w:val="FF0000"/>
        </w:rPr>
        <w:t>系统风险管理</w:t>
      </w:r>
      <w:r>
        <w:rPr>
          <w:color w:val="FF0000"/>
        </w:rPr>
        <w:t xml:space="preserve">      </w:t>
      </w:r>
    </w:p>
    <w:p w:rsidR="00217C97" w:rsidP="00217C97">
      <w:pPr>
        <w:spacing w:before="156"/>
        <w:ind w:firstLine="480"/>
        <w:rPr>
          <w:color w:val="FF0000"/>
        </w:rPr>
      </w:pPr>
      <w:r>
        <w:rPr>
          <w:color w:val="FF0000"/>
        </w:rPr>
        <w:t>(B)</w:t>
      </w:r>
      <w:r>
        <w:rPr>
          <w:rFonts w:hint="eastAsia"/>
          <w:color w:val="FF0000"/>
        </w:rPr>
        <w:t>审计跟踪</w:t>
      </w:r>
      <w:r>
        <w:rPr>
          <w:color w:val="FF0000"/>
        </w:rPr>
        <w:t xml:space="preserve">           </w:t>
      </w:r>
    </w:p>
    <w:p w:rsidR="00217C97" w:rsidP="00217C97">
      <w:pPr>
        <w:spacing w:before="156"/>
        <w:ind w:firstLine="480"/>
      </w:pPr>
      <w:r>
        <w:rPr>
          <w:color w:val="FF0000"/>
        </w:rPr>
        <w:t>(C）</w:t>
      </w:r>
      <w:r>
        <w:rPr>
          <w:rFonts w:hint="eastAsia"/>
          <w:color w:val="FF0000"/>
        </w:rPr>
        <w:t>备份与恢复</w:t>
      </w:r>
      <w:r>
        <w:rPr>
          <w:color w:val="FF0000"/>
        </w:rPr>
        <w:t xml:space="preserve"> </w:t>
      </w:r>
      <w:r>
        <w:t xml:space="preserve">      </w:t>
      </w:r>
    </w:p>
    <w:p w:rsidR="00217C97" w:rsidP="00217C97">
      <w:pPr>
        <w:spacing w:before="156"/>
        <w:ind w:firstLine="480"/>
      </w:pPr>
      <w:r>
        <w:t>（D）</w:t>
      </w:r>
      <w:r>
        <w:rPr>
          <w:rFonts w:hint="eastAsia"/>
        </w:rPr>
        <w:t>电磁信息泄漏</w:t>
      </w:r>
    </w:p>
    <w:p w:rsidR="00217C97" w:rsidP="00217C97">
      <w:pPr>
        <w:spacing w:before="156"/>
        <w:ind w:firstLine="480"/>
      </w:pPr>
    </w:p>
    <w:p w:rsidR="00217C97" w:rsidP="00217C97">
      <w:pPr>
        <w:spacing w:before="156"/>
        <w:ind w:firstLine="480"/>
      </w:pPr>
      <w:r>
        <w:t>(5)</w:t>
      </w:r>
      <w:r>
        <w:rPr>
          <w:rFonts w:hint="eastAsia"/>
        </w:rPr>
        <w:t>实施计算机信息系统安全保护的措施包括</w:t>
      </w:r>
      <w:r>
        <w:t xml:space="preserve">（AB）                                                          </w:t>
      </w:r>
    </w:p>
    <w:p w:rsidR="00217C97" w:rsidP="00217C97">
      <w:pPr>
        <w:spacing w:before="156"/>
        <w:ind w:firstLine="480"/>
        <w:rPr>
          <w:color w:val="FF0000"/>
        </w:rPr>
      </w:pPr>
      <w:r>
        <w:rPr>
          <w:color w:val="FF0000"/>
        </w:rPr>
        <w:t>（A）</w:t>
      </w:r>
      <w:r>
        <w:rPr>
          <w:rFonts w:hint="eastAsia"/>
          <w:color w:val="FF0000"/>
        </w:rPr>
        <w:t>安全法规</w:t>
      </w:r>
      <w:r>
        <w:rPr>
          <w:color w:val="FF0000"/>
        </w:rPr>
        <w:t xml:space="preserve">      </w:t>
      </w:r>
    </w:p>
    <w:p w:rsidR="00217C97" w:rsidP="00217C97">
      <w:pPr>
        <w:spacing w:before="156"/>
        <w:ind w:firstLine="480"/>
      </w:pPr>
      <w:r>
        <w:rPr>
          <w:color w:val="FF0000"/>
        </w:rPr>
        <w:t>(B)</w:t>
      </w:r>
      <w:r>
        <w:rPr>
          <w:rFonts w:hint="eastAsia"/>
          <w:color w:val="FF0000"/>
        </w:rPr>
        <w:t>安全管理</w:t>
      </w:r>
      <w:r>
        <w:rPr>
          <w:color w:val="FF0000"/>
        </w:rPr>
        <w:t xml:space="preserve"> </w:t>
      </w:r>
      <w:r>
        <w:t xml:space="preserve">          </w:t>
      </w:r>
    </w:p>
    <w:p w:rsidR="00217C97" w:rsidP="00217C97">
      <w:pPr>
        <w:spacing w:before="156"/>
        <w:ind w:firstLine="480"/>
      </w:pPr>
      <w:r>
        <w:t>（C）</w:t>
      </w:r>
      <w:r>
        <w:rPr>
          <w:rFonts w:hint="eastAsia"/>
        </w:rPr>
        <w:t>组织建设</w:t>
      </w:r>
      <w:r>
        <w:t xml:space="preserve">             </w:t>
      </w:r>
    </w:p>
    <w:p w:rsidR="00217C97" w:rsidP="00217C97">
      <w:pPr>
        <w:spacing w:before="156"/>
        <w:ind w:firstLine="480"/>
      </w:pPr>
      <w:r>
        <w:t>(D）</w:t>
      </w:r>
      <w:r>
        <w:rPr>
          <w:rFonts w:hint="eastAsia"/>
        </w:rPr>
        <w:t>制度建设</w:t>
      </w:r>
    </w:p>
    <w:p w:rsidR="00217C97" w:rsidP="00217C97">
      <w:pPr>
        <w:spacing w:before="156"/>
        <w:ind w:firstLine="480"/>
      </w:pPr>
    </w:p>
    <w:p w:rsidR="00217C97" w:rsidP="00217C97">
      <w:pPr>
        <w:spacing w:before="156"/>
        <w:ind w:firstLine="480"/>
      </w:pPr>
      <w:r>
        <w:t>（6）</w:t>
      </w:r>
      <w:r>
        <w:rPr>
          <w:rFonts w:hint="eastAsia"/>
        </w:rPr>
        <w:t>计算机信息系统安全管理包括</w:t>
      </w:r>
      <w:r>
        <w:t xml:space="preserve">(ACD)   </w:t>
      </w:r>
    </w:p>
    <w:p w:rsidR="00217C97" w:rsidP="00217C97">
      <w:pPr>
        <w:spacing w:before="156"/>
        <w:ind w:firstLine="480"/>
        <w:rPr>
          <w:color w:val="FF0000"/>
        </w:rPr>
      </w:pPr>
      <w:r>
        <w:rPr>
          <w:color w:val="FF0000"/>
        </w:rPr>
        <w:t>（A）</w:t>
      </w:r>
      <w:r>
        <w:rPr>
          <w:rFonts w:hint="eastAsia"/>
          <w:color w:val="FF0000"/>
        </w:rPr>
        <w:t>组织建设</w:t>
      </w:r>
      <w:r>
        <w:rPr>
          <w:color w:val="FF0000"/>
        </w:rPr>
        <w:t xml:space="preserve">     </w:t>
      </w:r>
    </w:p>
    <w:p w:rsidR="00217C97" w:rsidP="00217C97">
      <w:pPr>
        <w:spacing w:before="156"/>
        <w:ind w:firstLine="480"/>
      </w:pPr>
      <w:r>
        <w:t>（B)</w:t>
      </w:r>
      <w:r>
        <w:rPr>
          <w:rFonts w:hint="eastAsia"/>
        </w:rPr>
        <w:t>事前检查</w:t>
      </w:r>
      <w:r>
        <w:t xml:space="preserve">      </w:t>
      </w:r>
    </w:p>
    <w:p w:rsidR="00217C97" w:rsidP="00217C97">
      <w:pPr>
        <w:spacing w:before="156"/>
        <w:ind w:firstLine="480"/>
        <w:rPr>
          <w:color w:val="FF0000"/>
        </w:rPr>
      </w:pPr>
      <w:r>
        <w:rPr>
          <w:color w:val="FF0000"/>
        </w:rPr>
        <w:t>（C）</w:t>
      </w:r>
      <w:r>
        <w:rPr>
          <w:rFonts w:hint="eastAsia"/>
          <w:color w:val="FF0000"/>
        </w:rPr>
        <w:t>制度建设</w:t>
      </w:r>
      <w:r>
        <w:rPr>
          <w:color w:val="FF0000"/>
        </w:rPr>
        <w:t xml:space="preserve">             </w:t>
      </w:r>
    </w:p>
    <w:p w:rsidR="00217C97" w:rsidP="00217C97">
      <w:pPr>
        <w:spacing w:before="156"/>
        <w:ind w:firstLine="480"/>
        <w:rPr>
          <w:color w:val="FF0000"/>
        </w:rPr>
      </w:pPr>
      <w:r>
        <w:rPr>
          <w:color w:val="FF0000"/>
        </w:rPr>
        <w:t>（D）</w:t>
      </w:r>
      <w:r>
        <w:rPr>
          <w:rFonts w:hint="eastAsia"/>
          <w:color w:val="FF0000"/>
        </w:rPr>
        <w:t>人员意识</w:t>
      </w:r>
    </w:p>
    <w:p w:rsidR="00217C97" w:rsidP="00217C97">
      <w:pPr>
        <w:spacing w:before="156"/>
        <w:ind w:firstLine="480"/>
      </w:pPr>
    </w:p>
    <w:p w:rsidR="00217C97" w:rsidP="00217C97">
      <w:pPr>
        <w:spacing w:before="156"/>
        <w:ind w:firstLine="480"/>
      </w:pPr>
      <w:r>
        <w:t>(7)</w:t>
      </w:r>
      <w:r>
        <w:rPr>
          <w:rFonts w:hint="eastAsia"/>
        </w:rPr>
        <w:t>公共信息网络安全监察工作的性质</w:t>
      </w:r>
      <w:r>
        <w:t xml:space="preserve">（ABCD）  </w:t>
      </w:r>
    </w:p>
    <w:p w:rsidR="00217C97" w:rsidP="00217C97">
      <w:pPr>
        <w:spacing w:before="156"/>
        <w:ind w:firstLine="480"/>
        <w:rPr>
          <w:color w:val="FF0000"/>
        </w:rPr>
      </w:pPr>
      <w:r>
        <w:rPr>
          <w:color w:val="FF0000"/>
        </w:rPr>
        <w:t>(A)</w:t>
      </w:r>
      <w:r>
        <w:rPr>
          <w:rFonts w:hint="eastAsia"/>
          <w:color w:val="FF0000"/>
        </w:rPr>
        <w:t>是公安工作的一个重要组成部分</w:t>
      </w:r>
      <w:r>
        <w:rPr>
          <w:color w:val="FF0000"/>
        </w:rPr>
        <w:t xml:space="preserve">         </w:t>
      </w:r>
    </w:p>
    <w:p w:rsidR="00217C97" w:rsidP="00217C97">
      <w:pPr>
        <w:spacing w:before="156"/>
        <w:ind w:firstLine="480"/>
        <w:rPr>
          <w:color w:val="FF0000"/>
        </w:rPr>
      </w:pPr>
      <w:r>
        <w:rPr>
          <w:color w:val="FF0000"/>
        </w:rPr>
        <w:t>（B）</w:t>
      </w:r>
      <w:r>
        <w:rPr>
          <w:rFonts w:hint="eastAsia"/>
          <w:color w:val="FF0000"/>
        </w:rPr>
        <w:t>是预防各种危害的重要手段</w:t>
      </w:r>
    </w:p>
    <w:p w:rsidR="00217C97" w:rsidP="00217C97">
      <w:pPr>
        <w:spacing w:before="156"/>
        <w:ind w:firstLine="480"/>
        <w:rPr>
          <w:color w:val="FF0000"/>
        </w:rPr>
      </w:pPr>
      <w:r>
        <w:rPr>
          <w:color w:val="FF0000"/>
        </w:rPr>
        <w:t>(C)</w:t>
      </w:r>
      <w:r>
        <w:rPr>
          <w:rFonts w:hint="eastAsia"/>
          <w:color w:val="FF0000"/>
        </w:rPr>
        <w:t>是行政管理的重要手段</w:t>
      </w:r>
      <w:r>
        <w:rPr>
          <w:color w:val="FF0000"/>
        </w:rPr>
        <w:t xml:space="preserve">                  </w:t>
      </w:r>
    </w:p>
    <w:p w:rsidR="00217C97" w:rsidP="00217C97">
      <w:pPr>
        <w:spacing w:before="156"/>
        <w:ind w:firstLine="480"/>
        <w:rPr>
          <w:color w:val="FF0000"/>
        </w:rPr>
      </w:pPr>
      <w:r>
        <w:rPr>
          <w:color w:val="FF0000"/>
        </w:rPr>
        <w:t>（D)</w:t>
      </w:r>
      <w:r>
        <w:rPr>
          <w:rFonts w:hint="eastAsia"/>
          <w:color w:val="FF0000"/>
        </w:rPr>
        <w:t>是打击犯罪的重要手段</w:t>
      </w:r>
    </w:p>
    <w:p w:rsidR="00217C97" w:rsidP="00217C97">
      <w:pPr>
        <w:spacing w:before="156"/>
        <w:ind w:firstLine="480"/>
      </w:pPr>
    </w:p>
    <w:p w:rsidR="00217C97" w:rsidP="00217C97">
      <w:pPr>
        <w:spacing w:before="156"/>
        <w:ind w:firstLine="480"/>
      </w:pPr>
      <w:r>
        <w:t>(8）</w:t>
      </w:r>
      <w:r>
        <w:rPr>
          <w:rFonts w:hint="eastAsia"/>
        </w:rPr>
        <w:t>公共信息网络安全监察工作的一般原则</w:t>
      </w:r>
      <w:r>
        <w:t xml:space="preserve">（ABCD)  </w:t>
      </w:r>
    </w:p>
    <w:p w:rsidR="00217C97" w:rsidP="00217C97">
      <w:pPr>
        <w:spacing w:before="156"/>
        <w:ind w:firstLine="480"/>
        <w:rPr>
          <w:color w:val="FF0000"/>
        </w:rPr>
      </w:pPr>
      <w:r>
        <w:rPr>
          <w:color w:val="FF0000"/>
        </w:rPr>
        <w:t>（A）</w:t>
      </w:r>
      <w:r>
        <w:rPr>
          <w:rFonts w:hint="eastAsia"/>
          <w:color w:val="FF0000"/>
        </w:rPr>
        <w:t>预防与打击相结合的原则</w:t>
      </w:r>
      <w:r>
        <w:rPr>
          <w:color w:val="FF0000"/>
        </w:rPr>
        <w:t xml:space="preserve">           </w:t>
      </w:r>
    </w:p>
    <w:p w:rsidR="00217C97" w:rsidP="00217C97">
      <w:pPr>
        <w:spacing w:before="156"/>
        <w:ind w:firstLine="480"/>
        <w:rPr>
          <w:color w:val="FF0000"/>
        </w:rPr>
      </w:pPr>
      <w:r>
        <w:rPr>
          <w:color w:val="FF0000"/>
        </w:rPr>
        <w:t>（B）</w:t>
      </w:r>
      <w:r>
        <w:rPr>
          <w:rFonts w:hint="eastAsia"/>
          <w:color w:val="FF0000"/>
        </w:rPr>
        <w:t>专门机关监管与社会力量相结合的原则</w:t>
      </w:r>
      <w:r>
        <w:rPr>
          <w:color w:val="FF0000"/>
        </w:rPr>
        <w:br/>
        <w:t>(C)</w:t>
      </w:r>
      <w:r>
        <w:rPr>
          <w:rFonts w:hint="eastAsia"/>
          <w:color w:val="FF0000"/>
        </w:rPr>
        <w:t>纠正与制裁相结合的原则</w:t>
      </w:r>
      <w:r>
        <w:rPr>
          <w:color w:val="FF0000"/>
        </w:rPr>
        <w:t xml:space="preserve">           </w:t>
      </w:r>
    </w:p>
    <w:p w:rsidR="00217C97" w:rsidP="00217C97">
      <w:pPr>
        <w:spacing w:before="156"/>
        <w:ind w:firstLine="480"/>
        <w:rPr>
          <w:color w:val="FF0000"/>
        </w:rPr>
      </w:pPr>
      <w:r>
        <w:rPr>
          <w:color w:val="FF0000"/>
        </w:rPr>
        <w:t>（D）</w:t>
      </w:r>
      <w:r>
        <w:rPr>
          <w:rFonts w:hint="eastAsia"/>
          <w:color w:val="FF0000"/>
        </w:rPr>
        <w:t>教育和处罚相结合的原则</w:t>
      </w:r>
    </w:p>
    <w:p w:rsidR="00217C97" w:rsidP="00217C97">
      <w:pPr>
        <w:spacing w:before="156"/>
        <w:ind w:firstLine="480"/>
      </w:pPr>
    </w:p>
    <w:p w:rsidR="00217C97" w:rsidP="00217C97">
      <w:pPr>
        <w:spacing w:before="156"/>
        <w:ind w:firstLine="480"/>
      </w:pPr>
      <w:r>
        <w:t>（9)</w:t>
      </w:r>
      <w:r>
        <w:rPr>
          <w:rFonts w:hint="eastAsia"/>
        </w:rPr>
        <w:t>安全员应具备的条件</w:t>
      </w:r>
      <w:r>
        <w:t xml:space="preserve">: （ABD）  </w:t>
      </w:r>
    </w:p>
    <w:p w:rsidR="00217C97" w:rsidP="00217C97">
      <w:pPr>
        <w:spacing w:before="156"/>
        <w:ind w:firstLine="480"/>
        <w:rPr>
          <w:color w:val="FF0000"/>
        </w:rPr>
      </w:pPr>
      <w:r>
        <w:rPr>
          <w:color w:val="FF0000"/>
        </w:rPr>
        <w:t>(A）</w:t>
      </w:r>
      <w:r>
        <w:rPr>
          <w:rFonts w:hint="eastAsia"/>
          <w:color w:val="FF0000"/>
        </w:rPr>
        <w:t>具有一定的计算机网络专业技术知识</w:t>
      </w:r>
      <w:r>
        <w:rPr>
          <w:color w:val="FF0000"/>
        </w:rPr>
        <w:t xml:space="preserve">     </w:t>
      </w:r>
    </w:p>
    <w:p w:rsidR="00217C97" w:rsidP="00217C97">
      <w:pPr>
        <w:spacing w:before="156"/>
        <w:ind w:firstLine="480"/>
      </w:pPr>
      <w:r>
        <w:rPr>
          <w:color w:val="FF0000"/>
        </w:rPr>
        <w:t>(B)</w:t>
      </w:r>
      <w:r>
        <w:rPr>
          <w:rFonts w:hint="eastAsia"/>
          <w:color w:val="FF0000"/>
        </w:rPr>
        <w:t>经过计算机安全员培训，并考试合格</w:t>
      </w:r>
      <w:r>
        <w:br/>
        <w:t>(C)</w:t>
      </w:r>
      <w:r>
        <w:rPr>
          <w:rFonts w:hint="eastAsia"/>
        </w:rPr>
        <w:t>具有大本以上学历</w:t>
      </w:r>
      <w:r>
        <w:t xml:space="preserve">                      </w:t>
      </w:r>
    </w:p>
    <w:p w:rsidR="00217C97" w:rsidP="00217C97">
      <w:pPr>
        <w:spacing w:before="156"/>
        <w:ind w:firstLine="480"/>
        <w:rPr>
          <w:color w:val="FF0000"/>
        </w:rPr>
      </w:pPr>
      <w:r>
        <w:rPr>
          <w:color w:val="FF0000"/>
        </w:rPr>
        <w:t>（D）</w:t>
      </w:r>
      <w:r>
        <w:rPr>
          <w:rFonts w:hint="eastAsia"/>
          <w:color w:val="FF0000"/>
        </w:rPr>
        <w:t>无违法犯罪记录</w:t>
      </w:r>
    </w:p>
    <w:p w:rsidR="00217C97" w:rsidP="00217C97">
      <w:pPr>
        <w:spacing w:before="156"/>
        <w:ind w:firstLine="480"/>
      </w:pPr>
    </w:p>
    <w:p w:rsidR="00217C97" w:rsidP="00217C97">
      <w:pPr>
        <w:spacing w:before="156"/>
        <w:ind w:firstLine="480"/>
      </w:pPr>
      <w:r>
        <w:t>（10)</w:t>
      </w:r>
      <w:r>
        <w:rPr>
          <w:rFonts w:hint="eastAsia"/>
        </w:rPr>
        <w:t>网络操作系统应当提供哪些安全保障</w:t>
      </w:r>
      <w:r>
        <w:t xml:space="preserve">（ABCDE） </w:t>
      </w:r>
    </w:p>
    <w:p w:rsidR="00217C97" w:rsidP="00217C97">
      <w:pPr>
        <w:spacing w:before="156"/>
        <w:ind w:firstLine="480"/>
        <w:rPr>
          <w:color w:val="FF0000"/>
        </w:rPr>
      </w:pPr>
      <w:r>
        <w:rPr>
          <w:color w:val="FF0000"/>
        </w:rPr>
        <w:t>（A)</w:t>
      </w:r>
      <w:r>
        <w:rPr>
          <w:rFonts w:hint="eastAsia"/>
          <w:color w:val="FF0000"/>
        </w:rPr>
        <w:t>验证</w:t>
      </w:r>
      <w:r>
        <w:rPr>
          <w:color w:val="FF0000"/>
        </w:rPr>
        <w:t xml:space="preserve">（Authentication)                             </w:t>
      </w:r>
    </w:p>
    <w:p w:rsidR="00217C97" w:rsidP="00217C97">
      <w:pPr>
        <w:spacing w:before="156"/>
        <w:ind w:firstLine="480"/>
        <w:rPr>
          <w:color w:val="FF0000"/>
        </w:rPr>
      </w:pPr>
      <w:r>
        <w:rPr>
          <w:color w:val="FF0000"/>
        </w:rPr>
        <w:t>（B）</w:t>
      </w:r>
      <w:r>
        <w:rPr>
          <w:rFonts w:hint="eastAsia"/>
          <w:color w:val="FF0000"/>
        </w:rPr>
        <w:t>授权</w:t>
      </w:r>
      <w:r>
        <w:rPr>
          <w:color w:val="FF0000"/>
        </w:rPr>
        <w:t>(Authorization）</w:t>
      </w:r>
      <w:r>
        <w:rPr>
          <w:color w:val="FF0000"/>
        </w:rPr>
        <w:br/>
        <w:t>（C)</w:t>
      </w:r>
      <w:r>
        <w:rPr>
          <w:rFonts w:hint="eastAsia"/>
          <w:color w:val="FF0000"/>
        </w:rPr>
        <w:t>数据保密性</w:t>
      </w:r>
      <w:r>
        <w:rPr>
          <w:color w:val="FF0000"/>
        </w:rPr>
        <w:t xml:space="preserve">（Data Confidentiality）                  </w:t>
      </w:r>
    </w:p>
    <w:p w:rsidR="00217C97" w:rsidP="00217C97">
      <w:pPr>
        <w:spacing w:before="156"/>
        <w:ind w:firstLine="480"/>
        <w:rPr>
          <w:color w:val="FF0000"/>
        </w:rPr>
      </w:pPr>
      <w:r>
        <w:rPr>
          <w:color w:val="FF0000"/>
        </w:rPr>
        <w:t>（D）</w:t>
      </w:r>
      <w:r>
        <w:rPr>
          <w:rFonts w:hint="eastAsia"/>
          <w:color w:val="FF0000"/>
        </w:rPr>
        <w:t>数据一致性</w:t>
      </w:r>
      <w:r>
        <w:rPr>
          <w:color w:val="FF0000"/>
        </w:rPr>
        <w:t>(Data Integrity)</w:t>
      </w:r>
      <w:r>
        <w:rPr>
          <w:color w:val="FF0000"/>
        </w:rPr>
        <w:br/>
        <w:t>（E）</w:t>
      </w:r>
      <w:r>
        <w:rPr>
          <w:rFonts w:hint="eastAsia"/>
          <w:color w:val="FF0000"/>
        </w:rPr>
        <w:t>数据的不可否认性</w:t>
      </w:r>
      <w:r>
        <w:rPr>
          <w:color w:val="FF0000"/>
        </w:rPr>
        <w:t>（Data Nonrepudiation)</w:t>
      </w:r>
    </w:p>
    <w:p w:rsidR="00217C97" w:rsidP="00217C97">
      <w:pPr>
        <w:spacing w:before="156"/>
        <w:ind w:firstLine="480"/>
      </w:pPr>
    </w:p>
    <w:p w:rsidR="00217C97" w:rsidP="00217C97">
      <w:pPr>
        <w:spacing w:before="156"/>
        <w:ind w:firstLine="480"/>
      </w:pPr>
      <w:r>
        <w:t>（11）Windows NT</w:t>
      </w:r>
      <w:r>
        <w:rPr>
          <w:rFonts w:hint="eastAsia"/>
        </w:rPr>
        <w:t>的</w:t>
      </w:r>
      <w:r>
        <w:t>"</w:t>
      </w:r>
      <w:r>
        <w:rPr>
          <w:rFonts w:hint="eastAsia"/>
        </w:rPr>
        <w:t>域</w:t>
      </w:r>
      <w:r>
        <w:t>"</w:t>
      </w:r>
      <w:r>
        <w:rPr>
          <w:rFonts w:hint="eastAsia"/>
        </w:rPr>
        <w:t>控制机制具备哪些安全特性？</w:t>
      </w:r>
      <w:r>
        <w:t xml:space="preserve">（ABC)  </w:t>
      </w:r>
    </w:p>
    <w:p w:rsidR="00217C97" w:rsidP="00217C97">
      <w:pPr>
        <w:spacing w:before="156"/>
        <w:ind w:firstLine="480"/>
        <w:rPr>
          <w:color w:val="FF0000"/>
        </w:rPr>
      </w:pPr>
      <w:r>
        <w:rPr>
          <w:color w:val="FF0000"/>
        </w:rPr>
        <w:t>(A）</w:t>
      </w:r>
      <w:r>
        <w:rPr>
          <w:rFonts w:hint="eastAsia"/>
          <w:color w:val="FF0000"/>
        </w:rPr>
        <w:t>用户身份验证</w:t>
      </w:r>
      <w:r>
        <w:rPr>
          <w:color w:val="FF0000"/>
        </w:rPr>
        <w:t xml:space="preserve">       </w:t>
      </w:r>
    </w:p>
    <w:p w:rsidR="00217C97" w:rsidP="00217C97">
      <w:pPr>
        <w:spacing w:before="156"/>
        <w:ind w:firstLine="480"/>
      </w:pPr>
      <w:r>
        <w:rPr>
          <w:color w:val="FF0000"/>
        </w:rPr>
        <w:t>（B)</w:t>
      </w:r>
      <w:r>
        <w:rPr>
          <w:rFonts w:hint="eastAsia"/>
          <w:color w:val="FF0000"/>
        </w:rPr>
        <w:t>访问控制</w:t>
      </w:r>
      <w:r>
        <w:rPr>
          <w:color w:val="FF0000"/>
        </w:rPr>
        <w:br/>
        <w:t>（C)</w:t>
      </w:r>
      <w:r>
        <w:rPr>
          <w:rFonts w:hint="eastAsia"/>
          <w:color w:val="FF0000"/>
        </w:rPr>
        <w:t>审计</w:t>
      </w:r>
      <w:r>
        <w:rPr>
          <w:color w:val="FF0000"/>
        </w:rPr>
        <w:t>(</w:t>
      </w:r>
      <w:r>
        <w:rPr>
          <w:rFonts w:hint="eastAsia"/>
          <w:color w:val="FF0000"/>
        </w:rPr>
        <w:t>日志</w:t>
      </w:r>
      <w:r>
        <w:rPr>
          <w:color w:val="FF0000"/>
        </w:rPr>
        <w:t xml:space="preserve">）  </w:t>
      </w:r>
      <w:r>
        <w:t xml:space="preserve">        </w:t>
      </w:r>
    </w:p>
    <w:p w:rsidR="00217C97" w:rsidP="00217C97">
      <w:pPr>
        <w:spacing w:before="156"/>
        <w:ind w:firstLine="480"/>
      </w:pPr>
      <w:r>
        <w:t>（D）</w:t>
      </w:r>
      <w:r>
        <w:rPr>
          <w:rFonts w:hint="eastAsia"/>
        </w:rPr>
        <w:t>数据通讯的加密</w:t>
      </w:r>
    </w:p>
    <w:p w:rsidR="00217C97" w:rsidP="00217C97">
      <w:pPr>
        <w:spacing w:before="156"/>
        <w:ind w:firstLine="480"/>
      </w:pPr>
    </w:p>
    <w:p w:rsidR="00217C97" w:rsidP="00217C97">
      <w:pPr>
        <w:spacing w:before="156"/>
        <w:ind w:firstLine="480"/>
      </w:pPr>
      <w:r>
        <w:t>（12）</w:t>
      </w:r>
      <w:r>
        <w:rPr>
          <w:rFonts w:hint="eastAsia"/>
        </w:rPr>
        <w:t>从系统整体看，安全</w:t>
      </w:r>
      <w:r>
        <w:t>”</w:t>
      </w:r>
      <w:r>
        <w:rPr>
          <w:rFonts w:hint="eastAsia"/>
        </w:rPr>
        <w:t>漏洞</w:t>
      </w:r>
      <w:r>
        <w:t>”</w:t>
      </w:r>
      <w:r>
        <w:rPr>
          <w:rFonts w:hint="eastAsia"/>
        </w:rPr>
        <w:t>包括哪些方面</w:t>
      </w:r>
      <w:r>
        <w:t xml:space="preserve">（ABC)  </w:t>
      </w:r>
    </w:p>
    <w:p w:rsidR="00217C97" w:rsidP="00217C97">
      <w:pPr>
        <w:spacing w:before="156"/>
        <w:ind w:firstLine="480"/>
        <w:rPr>
          <w:color w:val="FF0000"/>
        </w:rPr>
      </w:pPr>
      <w:r>
        <w:rPr>
          <w:color w:val="FF0000"/>
        </w:rPr>
        <w:t>（A)</w:t>
      </w:r>
      <w:r>
        <w:rPr>
          <w:rFonts w:hint="eastAsia"/>
          <w:color w:val="FF0000"/>
        </w:rPr>
        <w:t>技术因素</w:t>
      </w:r>
      <w:r>
        <w:rPr>
          <w:color w:val="FF0000"/>
        </w:rPr>
        <w:t xml:space="preserve">         </w:t>
      </w:r>
    </w:p>
    <w:p w:rsidR="00217C97" w:rsidP="00217C97">
      <w:pPr>
        <w:spacing w:before="156"/>
        <w:ind w:firstLine="480"/>
        <w:rPr>
          <w:color w:val="FF0000"/>
        </w:rPr>
      </w:pPr>
      <w:r>
        <w:rPr>
          <w:color w:val="FF0000"/>
        </w:rPr>
        <w:t>(B）</w:t>
      </w:r>
      <w:r>
        <w:rPr>
          <w:rFonts w:hint="eastAsia"/>
          <w:color w:val="FF0000"/>
        </w:rPr>
        <w:t>人的因素</w:t>
      </w:r>
      <w:r>
        <w:rPr>
          <w:color w:val="FF0000"/>
        </w:rPr>
        <w:t xml:space="preserve">           </w:t>
      </w:r>
    </w:p>
    <w:p w:rsidR="00217C97" w:rsidP="00217C97">
      <w:pPr>
        <w:spacing w:before="156"/>
        <w:ind w:firstLine="480"/>
        <w:rPr>
          <w:color w:val="FF0000"/>
        </w:rPr>
      </w:pPr>
      <w:r>
        <w:rPr>
          <w:color w:val="FF0000"/>
        </w:rPr>
        <w:t>（C）</w:t>
      </w:r>
      <w:r>
        <w:rPr>
          <w:rFonts w:hint="eastAsia"/>
          <w:color w:val="FF0000"/>
        </w:rPr>
        <w:t>规划,策略和执行过程</w:t>
      </w:r>
    </w:p>
    <w:p w:rsidR="00217C97" w:rsidP="00217C97">
      <w:pPr>
        <w:spacing w:before="156"/>
        <w:ind w:firstLine="480"/>
      </w:pPr>
    </w:p>
    <w:p w:rsidR="00217C97" w:rsidP="00217C97">
      <w:pPr>
        <w:spacing w:before="156"/>
        <w:ind w:firstLine="480"/>
      </w:pPr>
      <w:r>
        <w:t>（13）</w:t>
      </w:r>
      <w:r>
        <w:rPr>
          <w:rFonts w:hint="eastAsia"/>
        </w:rPr>
        <w:t>从系统整体看,下述那些问题属于系统安全漏洞</w:t>
      </w:r>
      <w:r>
        <w:t>(ABCDE)</w:t>
      </w:r>
    </w:p>
    <w:p w:rsidR="00217C97" w:rsidP="00217C97">
      <w:pPr>
        <w:spacing w:before="156"/>
        <w:ind w:firstLine="480"/>
        <w:rPr>
          <w:color w:val="FF0000"/>
        </w:rPr>
      </w:pPr>
      <w:r>
        <w:rPr>
          <w:color w:val="FF0000"/>
        </w:rPr>
        <w:t>（A)</w:t>
      </w:r>
      <w:r>
        <w:rPr>
          <w:rFonts w:hint="eastAsia"/>
          <w:color w:val="FF0000"/>
        </w:rPr>
        <w:t>产品缺少安全功能</w:t>
      </w:r>
      <w:r>
        <w:rPr>
          <w:color w:val="FF0000"/>
        </w:rPr>
        <w:t xml:space="preserve">    </w:t>
      </w:r>
    </w:p>
    <w:p w:rsidR="00217C97" w:rsidP="00217C97">
      <w:pPr>
        <w:spacing w:before="156"/>
        <w:ind w:firstLine="480"/>
        <w:rPr>
          <w:color w:val="FF0000"/>
        </w:rPr>
      </w:pPr>
      <w:r>
        <w:rPr>
          <w:color w:val="FF0000"/>
        </w:rPr>
        <w:t>（B)</w:t>
      </w:r>
      <w:r>
        <w:rPr>
          <w:rFonts w:hint="eastAsia"/>
          <w:color w:val="FF0000"/>
        </w:rPr>
        <w:t>产品有</w:t>
      </w:r>
      <w:r>
        <w:rPr>
          <w:color w:val="FF0000"/>
        </w:rPr>
        <w:t xml:space="preserve">Bugs   </w:t>
      </w:r>
    </w:p>
    <w:p w:rsidR="00217C97" w:rsidP="00217C97">
      <w:pPr>
        <w:spacing w:before="156"/>
        <w:ind w:firstLine="480"/>
        <w:rPr>
          <w:color w:val="FF0000"/>
        </w:rPr>
      </w:pPr>
      <w:r>
        <w:rPr>
          <w:color w:val="FF0000"/>
        </w:rPr>
        <w:t>(C)</w:t>
      </w:r>
      <w:r>
        <w:rPr>
          <w:rFonts w:hint="eastAsia"/>
          <w:color w:val="FF0000"/>
        </w:rPr>
        <w:t>缺少足够的安全知识</w:t>
      </w:r>
      <w:r>
        <w:rPr>
          <w:color w:val="FF0000"/>
        </w:rPr>
        <w:t xml:space="preserve">  </w:t>
      </w:r>
    </w:p>
    <w:p w:rsidR="00217C97" w:rsidP="00217C97">
      <w:pPr>
        <w:spacing w:before="156"/>
        <w:ind w:firstLine="480"/>
        <w:rPr>
          <w:color w:val="FF0000"/>
        </w:rPr>
      </w:pPr>
      <w:r>
        <w:rPr>
          <w:color w:val="FF0000"/>
        </w:rPr>
        <w:t>（D）</w:t>
      </w:r>
      <w:r>
        <w:rPr>
          <w:rFonts w:hint="eastAsia"/>
          <w:color w:val="FF0000"/>
        </w:rPr>
        <w:t>人为错误</w:t>
      </w:r>
      <w:r>
        <w:rPr>
          <w:color w:val="FF0000"/>
        </w:rPr>
        <w:t xml:space="preserve">   </w:t>
      </w:r>
    </w:p>
    <w:p w:rsidR="00217C97" w:rsidP="00217C97">
      <w:pPr>
        <w:spacing w:before="156"/>
        <w:ind w:firstLine="480"/>
        <w:rPr>
          <w:color w:val="FF0000"/>
        </w:rPr>
      </w:pPr>
      <w:r>
        <w:rPr>
          <w:color w:val="FF0000"/>
        </w:rPr>
        <w:t>(E)</w:t>
      </w:r>
      <w:r>
        <w:rPr>
          <w:rFonts w:hint="eastAsia"/>
          <w:color w:val="FF0000"/>
        </w:rPr>
        <w:t>缺少针对安全的系统设计</w:t>
      </w:r>
    </w:p>
    <w:p w:rsidR="00217C97" w:rsidP="00217C97">
      <w:pPr>
        <w:spacing w:before="156"/>
        <w:ind w:firstLine="480"/>
      </w:pPr>
    </w:p>
    <w:p w:rsidR="00217C97" w:rsidP="00217C97">
      <w:pPr>
        <w:spacing w:before="156"/>
        <w:ind w:firstLine="480"/>
      </w:pPr>
      <w:r>
        <w:t>(14）</w:t>
      </w:r>
      <w:r>
        <w:rPr>
          <w:rFonts w:hint="eastAsia"/>
        </w:rPr>
        <w:t>应对操作系统安全漏洞的基本方法是什么？</w:t>
      </w:r>
      <w:r>
        <w:t xml:space="preserve">(ABC）  </w:t>
      </w:r>
    </w:p>
    <w:p w:rsidR="00217C97" w:rsidP="00217C97">
      <w:pPr>
        <w:spacing w:before="156"/>
        <w:ind w:firstLine="480"/>
        <w:rPr>
          <w:color w:val="FF0000"/>
        </w:rPr>
      </w:pPr>
      <w:r>
        <w:rPr>
          <w:color w:val="FF0000"/>
        </w:rPr>
        <w:t>（A)</w:t>
      </w:r>
      <w:r>
        <w:rPr>
          <w:rFonts w:hint="eastAsia"/>
          <w:color w:val="FF0000"/>
        </w:rPr>
        <w:t>对默认安装进行必要的调整</w:t>
      </w:r>
      <w:r>
        <w:rPr>
          <w:color w:val="FF0000"/>
        </w:rPr>
        <w:t xml:space="preserve">      </w:t>
      </w:r>
    </w:p>
    <w:p w:rsidR="00217C97" w:rsidP="00217C97">
      <w:pPr>
        <w:spacing w:before="156"/>
        <w:ind w:firstLine="480"/>
        <w:rPr>
          <w:color w:val="FF0000"/>
        </w:rPr>
      </w:pPr>
      <w:r>
        <w:rPr>
          <w:color w:val="FF0000"/>
        </w:rPr>
        <w:t>(B)</w:t>
      </w:r>
      <w:r>
        <w:rPr>
          <w:rFonts w:hint="eastAsia"/>
          <w:color w:val="FF0000"/>
        </w:rPr>
        <w:t>给所有用户设置严格的口令</w:t>
      </w:r>
      <w:r>
        <w:rPr>
          <w:color w:val="FF0000"/>
        </w:rPr>
        <w:t xml:space="preserve">  </w:t>
      </w:r>
    </w:p>
    <w:p w:rsidR="00217C97" w:rsidP="00217C97">
      <w:pPr>
        <w:spacing w:before="156"/>
        <w:ind w:firstLine="480"/>
        <w:rPr>
          <w:color w:val="FF0000"/>
        </w:rPr>
      </w:pPr>
      <w:r>
        <w:rPr>
          <w:color w:val="FF0000"/>
        </w:rPr>
        <w:t>（C)</w:t>
      </w:r>
      <w:r>
        <w:rPr>
          <w:rFonts w:hint="eastAsia"/>
          <w:color w:val="FF0000"/>
        </w:rPr>
        <w:t>及时安装最新的安全补丁</w:t>
      </w:r>
      <w:r>
        <w:rPr>
          <w:color w:val="FF0000"/>
        </w:rPr>
        <w:t xml:space="preserve">       </w:t>
      </w:r>
    </w:p>
    <w:p w:rsidR="00217C97" w:rsidP="00217C97">
      <w:pPr>
        <w:spacing w:before="156"/>
        <w:ind w:firstLine="480"/>
      </w:pPr>
      <w:r>
        <w:rPr>
          <w:rFonts w:hint="eastAsia"/>
        </w:rPr>
        <w:t>（</w:t>
      </w:r>
      <w:r>
        <w:t>D</w:t>
      </w:r>
      <w:r>
        <w:rPr>
          <w:rFonts w:hint="eastAsia"/>
        </w:rPr>
        <w:t>)更换到另一种操作系统</w:t>
      </w:r>
    </w:p>
    <w:p w:rsidR="00217C97" w:rsidP="00217C97">
      <w:pPr>
        <w:spacing w:before="156"/>
        <w:ind w:firstLine="480"/>
      </w:pPr>
    </w:p>
    <w:p w:rsidR="00217C97" w:rsidP="00217C97">
      <w:pPr>
        <w:spacing w:before="156"/>
        <w:ind w:firstLine="480"/>
      </w:pPr>
      <w:r>
        <w:t>(15）</w:t>
      </w:r>
      <w:r>
        <w:rPr>
          <w:rFonts w:hint="eastAsia"/>
        </w:rPr>
        <w:t>造成操作系统安全漏洞的原因</w:t>
      </w:r>
      <w:r>
        <w:t>(ABC)</w:t>
      </w:r>
    </w:p>
    <w:p w:rsidR="00217C97" w:rsidP="00217C97">
      <w:pPr>
        <w:spacing w:before="156"/>
        <w:ind w:firstLine="480"/>
        <w:rPr>
          <w:color w:val="FF0000"/>
        </w:rPr>
      </w:pPr>
      <w:r>
        <w:rPr>
          <w:color w:val="FF0000"/>
        </w:rPr>
        <w:t>（A）</w:t>
      </w:r>
      <w:r>
        <w:rPr>
          <w:rFonts w:hint="eastAsia"/>
          <w:color w:val="FF0000"/>
        </w:rPr>
        <w:t>不安全的编程语言</w:t>
      </w:r>
      <w:r>
        <w:rPr>
          <w:color w:val="FF0000"/>
        </w:rPr>
        <w:t xml:space="preserve">  </w:t>
      </w:r>
    </w:p>
    <w:p w:rsidR="00217C97" w:rsidP="00217C97">
      <w:pPr>
        <w:spacing w:before="156"/>
        <w:ind w:firstLine="480"/>
        <w:rPr>
          <w:color w:val="FF0000"/>
        </w:rPr>
      </w:pPr>
      <w:r>
        <w:rPr>
          <w:color w:val="FF0000"/>
        </w:rPr>
        <w:t>(B）</w:t>
      </w:r>
      <w:r>
        <w:rPr>
          <w:rFonts w:hint="eastAsia"/>
          <w:color w:val="FF0000"/>
        </w:rPr>
        <w:t>不安全的编程习惯</w:t>
      </w:r>
      <w:r>
        <w:rPr>
          <w:color w:val="FF0000"/>
        </w:rPr>
        <w:t xml:space="preserve">    </w:t>
      </w:r>
    </w:p>
    <w:p w:rsidR="00217C97" w:rsidP="00217C97">
      <w:pPr>
        <w:spacing w:before="156"/>
        <w:ind w:firstLine="480"/>
        <w:rPr>
          <w:color w:val="FF0000"/>
        </w:rPr>
      </w:pPr>
      <w:r>
        <w:rPr>
          <w:color w:val="FF0000"/>
        </w:rPr>
        <w:t>(C)</w:t>
      </w:r>
      <w:r>
        <w:rPr>
          <w:rFonts w:hint="eastAsia"/>
          <w:color w:val="FF0000"/>
        </w:rPr>
        <w:t>考虑不周的架构设计</w:t>
      </w:r>
    </w:p>
    <w:p w:rsidR="00217C97" w:rsidP="00217C97">
      <w:pPr>
        <w:spacing w:before="156"/>
        <w:ind w:firstLine="480"/>
      </w:pPr>
    </w:p>
    <w:p w:rsidR="00217C97" w:rsidP="00217C97">
      <w:pPr>
        <w:spacing w:before="156"/>
        <w:ind w:firstLine="480"/>
      </w:pPr>
      <w:r>
        <w:t>（16）</w:t>
      </w:r>
      <w:r>
        <w:rPr>
          <w:rFonts w:hint="eastAsia"/>
        </w:rPr>
        <w:t>严格的口令策略应当包含哪些要素</w:t>
      </w:r>
      <w:r>
        <w:t xml:space="preserve">(ABCD)  </w:t>
      </w:r>
    </w:p>
    <w:p w:rsidR="00217C97" w:rsidP="00217C97">
      <w:pPr>
        <w:spacing w:before="156"/>
        <w:ind w:firstLine="480"/>
        <w:rPr>
          <w:color w:val="FF0000"/>
        </w:rPr>
      </w:pPr>
      <w:r>
        <w:rPr>
          <w:color w:val="FF0000"/>
        </w:rPr>
        <w:t>（A）</w:t>
      </w:r>
      <w:r>
        <w:rPr>
          <w:rFonts w:hint="eastAsia"/>
          <w:color w:val="FF0000"/>
        </w:rPr>
        <w:t>满足一定的长度，比如</w:t>
      </w:r>
      <w:r>
        <w:rPr>
          <w:color w:val="FF0000"/>
        </w:rPr>
        <w:t>8</w:t>
      </w:r>
      <w:r>
        <w:rPr>
          <w:rFonts w:hint="eastAsia"/>
          <w:color w:val="FF0000"/>
        </w:rPr>
        <w:t>位以上</w:t>
      </w:r>
      <w:r>
        <w:rPr>
          <w:color w:val="FF0000"/>
        </w:rPr>
        <w:t xml:space="preserve">      </w:t>
      </w:r>
    </w:p>
    <w:p w:rsidR="00217C97" w:rsidP="00217C97">
      <w:pPr>
        <w:spacing w:before="156"/>
        <w:ind w:firstLine="480"/>
        <w:rPr>
          <w:color w:val="FF0000"/>
        </w:rPr>
      </w:pPr>
      <w:r>
        <w:rPr>
          <w:color w:val="FF0000"/>
        </w:rPr>
        <w:t>(B)</w:t>
      </w:r>
      <w:r>
        <w:rPr>
          <w:rFonts w:hint="eastAsia"/>
          <w:color w:val="FF0000"/>
        </w:rPr>
        <w:t>同时包含数字，字母和特殊字符</w:t>
      </w:r>
      <w:r>
        <w:rPr>
          <w:color w:val="FF0000"/>
        </w:rPr>
        <w:br/>
        <w:t>（C）</w:t>
      </w:r>
      <w:r>
        <w:rPr>
          <w:rFonts w:hint="eastAsia"/>
          <w:color w:val="FF0000"/>
        </w:rPr>
        <w:t>系统强制要求定期更改口令</w:t>
      </w:r>
      <w:r>
        <w:rPr>
          <w:color w:val="FF0000"/>
        </w:rPr>
        <w:t xml:space="preserve">          </w:t>
      </w:r>
    </w:p>
    <w:p w:rsidR="00217C97" w:rsidP="00217C97">
      <w:pPr>
        <w:spacing w:before="156"/>
        <w:ind w:firstLine="480"/>
        <w:rPr>
          <w:color w:val="FF0000"/>
        </w:rPr>
      </w:pPr>
      <w:r>
        <w:rPr>
          <w:color w:val="FF0000"/>
        </w:rPr>
        <w:t>(D）</w:t>
      </w:r>
      <w:r>
        <w:rPr>
          <w:rFonts w:hint="eastAsia"/>
          <w:color w:val="FF0000"/>
        </w:rPr>
        <w:t>用户可以设置空口令</w:t>
      </w:r>
    </w:p>
    <w:p w:rsidR="00217C97" w:rsidP="00217C97">
      <w:pPr>
        <w:spacing w:before="156"/>
        <w:ind w:firstLine="480"/>
      </w:pPr>
    </w:p>
    <w:p w:rsidR="00217C97" w:rsidP="00217C97">
      <w:pPr>
        <w:spacing w:before="156"/>
        <w:ind w:firstLine="480"/>
      </w:pPr>
      <w:r>
        <w:t>(17）</w:t>
      </w:r>
      <w:r>
        <w:rPr>
          <w:rFonts w:hint="eastAsia"/>
        </w:rPr>
        <w:t>计算机安全事件包括以下几个方面</w:t>
      </w:r>
      <w:r>
        <w:t>(ABCD）</w:t>
      </w:r>
    </w:p>
    <w:p w:rsidR="00217C97" w:rsidP="00217C97">
      <w:pPr>
        <w:spacing w:before="156"/>
        <w:ind w:firstLine="480"/>
        <w:rPr>
          <w:color w:val="FF0000"/>
        </w:rPr>
      </w:pPr>
      <w:r>
        <w:rPr>
          <w:color w:val="FF0000"/>
        </w:rPr>
        <w:t>(A)</w:t>
      </w:r>
      <w:r>
        <w:rPr>
          <w:rFonts w:hint="eastAsia"/>
          <w:color w:val="FF0000"/>
        </w:rPr>
        <w:t>重要安全技术的采用</w:t>
      </w:r>
      <w:r>
        <w:rPr>
          <w:color w:val="FF0000"/>
        </w:rPr>
        <w:t xml:space="preserve">           </w:t>
      </w:r>
    </w:p>
    <w:p w:rsidR="00217C97" w:rsidP="00217C97">
      <w:pPr>
        <w:spacing w:before="156"/>
        <w:ind w:firstLine="480"/>
        <w:rPr>
          <w:color w:val="FF0000"/>
        </w:rPr>
      </w:pPr>
      <w:r>
        <w:rPr>
          <w:color w:val="FF0000"/>
        </w:rPr>
        <w:t>（B)</w:t>
      </w:r>
      <w:r>
        <w:rPr>
          <w:rFonts w:hint="eastAsia"/>
          <w:color w:val="FF0000"/>
        </w:rPr>
        <w:t>安全标准的贯彻</w:t>
      </w:r>
      <w:r>
        <w:rPr>
          <w:color w:val="FF0000"/>
        </w:rPr>
        <w:br/>
        <w:t>(C)</w:t>
      </w:r>
      <w:r>
        <w:rPr>
          <w:rFonts w:hint="eastAsia"/>
          <w:color w:val="FF0000"/>
        </w:rPr>
        <w:t>安全制度措施的建设与实施</w:t>
      </w:r>
      <w:r>
        <w:rPr>
          <w:color w:val="FF0000"/>
        </w:rPr>
        <w:t xml:space="preserve">     </w:t>
      </w:r>
    </w:p>
    <w:p w:rsidR="00217C97" w:rsidP="00217C97">
      <w:pPr>
        <w:spacing w:before="156"/>
        <w:ind w:firstLine="480"/>
        <w:rPr>
          <w:color w:val="FF0000"/>
        </w:rPr>
      </w:pPr>
      <w:r>
        <w:rPr>
          <w:color w:val="FF0000"/>
        </w:rPr>
        <w:t>（D）</w:t>
      </w:r>
      <w:r>
        <w:rPr>
          <w:rFonts w:hint="eastAsia"/>
          <w:color w:val="FF0000"/>
        </w:rPr>
        <w:t>重大安全隐患、违法违规的发现，事故的发生</w:t>
      </w:r>
    </w:p>
    <w:p w:rsidR="00217C97" w:rsidP="00217C97">
      <w:pPr>
        <w:spacing w:before="156"/>
        <w:ind w:firstLine="480"/>
      </w:pPr>
    </w:p>
    <w:p w:rsidR="00217C97" w:rsidP="00217C97">
      <w:pPr>
        <w:spacing w:before="156"/>
        <w:ind w:firstLine="480"/>
      </w:pPr>
      <w:r>
        <w:t>（18）</w:t>
      </w:r>
      <w:r>
        <w:rPr>
          <w:rFonts w:hint="eastAsia"/>
        </w:rPr>
        <w:t>计算机案件包括以下几个内容</w:t>
      </w:r>
      <w:r>
        <w:t>(ABC）</w:t>
      </w:r>
    </w:p>
    <w:p w:rsidR="00217C97" w:rsidP="00217C97">
      <w:pPr>
        <w:spacing w:before="156"/>
        <w:ind w:firstLine="480"/>
        <w:rPr>
          <w:color w:val="FF0000"/>
        </w:rPr>
      </w:pPr>
      <w:r>
        <w:rPr>
          <w:color w:val="FF0000"/>
        </w:rPr>
        <w:t>(A)</w:t>
      </w:r>
      <w:r>
        <w:rPr>
          <w:rFonts w:hint="eastAsia"/>
          <w:color w:val="FF0000"/>
        </w:rPr>
        <w:t>违反国家法律的行为</w:t>
      </w:r>
      <w:r>
        <w:rPr>
          <w:color w:val="FF0000"/>
        </w:rPr>
        <w:t xml:space="preserve">                          </w:t>
      </w:r>
    </w:p>
    <w:p w:rsidR="00217C97" w:rsidP="00217C97">
      <w:pPr>
        <w:spacing w:before="156"/>
        <w:ind w:firstLine="480"/>
      </w:pPr>
      <w:r>
        <w:rPr>
          <w:color w:val="FF0000"/>
        </w:rPr>
        <w:t>(B)</w:t>
      </w:r>
      <w:r>
        <w:rPr>
          <w:rFonts w:hint="eastAsia"/>
          <w:color w:val="FF0000"/>
        </w:rPr>
        <w:t>违反国家法规的行为</w:t>
      </w:r>
      <w:r>
        <w:rPr>
          <w:color w:val="FF0000"/>
        </w:rPr>
        <w:br/>
        <w:t>（C)</w:t>
      </w:r>
      <w:r>
        <w:rPr>
          <w:rFonts w:hint="eastAsia"/>
          <w:color w:val="FF0000"/>
        </w:rPr>
        <w:t>危及、危害计算机信息系统安全的事件</w:t>
      </w:r>
      <w:r>
        <w:rPr>
          <w:color w:val="FF0000"/>
        </w:rPr>
        <w:t xml:space="preserve"> </w:t>
      </w:r>
      <w:r>
        <w:t xml:space="preserve">         </w:t>
      </w:r>
    </w:p>
    <w:p w:rsidR="00217C97" w:rsidP="00217C97">
      <w:pPr>
        <w:spacing w:before="156"/>
        <w:ind w:firstLine="480"/>
      </w:pPr>
      <w:r>
        <w:t>（D）</w:t>
      </w:r>
      <w:r>
        <w:rPr>
          <w:rFonts w:hint="eastAsia"/>
        </w:rPr>
        <w:t>计算机硬件常见机械故障</w:t>
      </w:r>
    </w:p>
    <w:p w:rsidR="00217C97" w:rsidP="00217C97">
      <w:pPr>
        <w:spacing w:before="156"/>
        <w:ind w:firstLine="480"/>
      </w:pPr>
    </w:p>
    <w:p w:rsidR="00217C97" w:rsidP="00217C97">
      <w:pPr>
        <w:spacing w:before="156"/>
        <w:ind w:firstLine="480"/>
      </w:pPr>
      <w:r>
        <w:t>（19)</w:t>
      </w:r>
      <w:r>
        <w:rPr>
          <w:rFonts w:hint="eastAsia"/>
        </w:rPr>
        <w:t>重大计算机安全事故和计算机违法案件可由</w:t>
      </w:r>
      <w:r>
        <w:t>_____</w:t>
      </w:r>
      <w:r>
        <w:rPr>
          <w:rFonts w:hint="eastAsia"/>
        </w:rPr>
        <w:t>受理</w:t>
      </w:r>
      <w:r>
        <w:t>(AC)</w:t>
      </w:r>
    </w:p>
    <w:p w:rsidR="00217C97" w:rsidP="00217C97">
      <w:pPr>
        <w:spacing w:before="156"/>
        <w:ind w:firstLine="480"/>
        <w:rPr>
          <w:color w:val="FF0000"/>
        </w:rPr>
      </w:pPr>
      <w:r>
        <w:rPr>
          <w:color w:val="FF0000"/>
        </w:rPr>
        <w:t>（A）</w:t>
      </w:r>
      <w:r>
        <w:rPr>
          <w:rFonts w:hint="eastAsia"/>
          <w:color w:val="FF0000"/>
        </w:rPr>
        <w:t>案发地市级公安机关公共信息网络安全监察部门</w:t>
      </w:r>
      <w:r>
        <w:rPr>
          <w:color w:val="FF0000"/>
        </w:rPr>
        <w:t xml:space="preserve">        </w:t>
      </w:r>
    </w:p>
    <w:p w:rsidR="00217C97" w:rsidP="00217C97">
      <w:pPr>
        <w:spacing w:before="156"/>
        <w:ind w:firstLine="480"/>
      </w:pPr>
      <w:r>
        <w:t>（B)</w:t>
      </w:r>
      <w:r>
        <w:rPr>
          <w:rFonts w:hint="eastAsia"/>
        </w:rPr>
        <w:t>案发地当地县级（区、市）公安机关治安部门</w:t>
      </w:r>
      <w:r>
        <w:br/>
      </w:r>
      <w:r>
        <w:rPr>
          <w:color w:val="FF0000"/>
        </w:rPr>
        <w:t>(C）</w:t>
      </w:r>
      <w:r>
        <w:rPr>
          <w:rFonts w:hint="eastAsia"/>
          <w:color w:val="FF0000"/>
        </w:rPr>
        <w:t>案发地当地县级（区、市）公安机关公共信息网络安全监察部门</w:t>
      </w:r>
      <w:r>
        <w:rPr>
          <w:color w:val="FF0000"/>
        </w:rPr>
        <w:t xml:space="preserve"> </w:t>
      </w:r>
      <w:r>
        <w:t xml:space="preserve">  </w:t>
      </w:r>
    </w:p>
    <w:p w:rsidR="00217C97" w:rsidP="00217C97">
      <w:pPr>
        <w:spacing w:before="156"/>
        <w:ind w:firstLine="480"/>
      </w:pPr>
      <w:r>
        <w:t>(D）</w:t>
      </w:r>
      <w:r>
        <w:rPr>
          <w:rFonts w:hint="eastAsia"/>
        </w:rPr>
        <w:t>案发地当地公安派出所</w:t>
      </w:r>
    </w:p>
    <w:p w:rsidR="00217C97" w:rsidP="00217C97">
      <w:pPr>
        <w:spacing w:before="156"/>
        <w:ind w:firstLine="480"/>
      </w:pPr>
    </w:p>
    <w:p w:rsidR="00217C97" w:rsidP="00217C97">
      <w:pPr>
        <w:spacing w:before="156"/>
        <w:ind w:firstLine="480"/>
      </w:pPr>
      <w:r>
        <w:t>(20）</w:t>
      </w:r>
      <w:r>
        <w:rPr>
          <w:rFonts w:hint="eastAsia"/>
        </w:rPr>
        <w:t>现场勘查主要包括以下几个环节</w:t>
      </w:r>
      <w:r>
        <w:t>_____(ABCD）</w:t>
      </w:r>
    </w:p>
    <w:p w:rsidR="00217C97" w:rsidP="00217C97">
      <w:pPr>
        <w:spacing w:before="156"/>
        <w:ind w:firstLine="480"/>
        <w:rPr>
          <w:color w:val="FF0000"/>
        </w:rPr>
      </w:pPr>
      <w:r>
        <w:rPr>
          <w:color w:val="FF0000"/>
        </w:rPr>
        <w:t>(A）</w:t>
      </w:r>
      <w:r>
        <w:rPr>
          <w:rFonts w:hint="eastAsia"/>
          <w:color w:val="FF0000"/>
        </w:rPr>
        <w:t>对遭受破坏的计算机信息系统的软硬件的描述及被破坏程度</w:t>
      </w:r>
      <w:r>
        <w:rPr>
          <w:color w:val="FF0000"/>
        </w:rPr>
        <w:t xml:space="preserve">    </w:t>
      </w:r>
    </w:p>
    <w:p w:rsidR="00217C97" w:rsidP="00217C97">
      <w:pPr>
        <w:spacing w:before="156"/>
        <w:ind w:firstLine="480"/>
        <w:rPr>
          <w:color w:val="FF0000"/>
        </w:rPr>
      </w:pPr>
      <w:r>
        <w:rPr>
          <w:color w:val="FF0000"/>
        </w:rPr>
        <w:t>（B)</w:t>
      </w:r>
      <w:r>
        <w:rPr>
          <w:rFonts w:hint="eastAsia"/>
          <w:color w:val="FF0000"/>
        </w:rPr>
        <w:t>现场现有电子数据的复制和修复</w:t>
      </w:r>
      <w:r>
        <w:rPr>
          <w:color w:val="FF0000"/>
        </w:rPr>
        <w:br/>
        <w:t>(C）</w:t>
      </w:r>
      <w:r>
        <w:rPr>
          <w:rFonts w:hint="eastAsia"/>
          <w:color w:val="FF0000"/>
        </w:rPr>
        <w:t>电子痕迹的发现和提取，证据的固定与保全</w:t>
      </w:r>
      <w:r>
        <w:rPr>
          <w:color w:val="FF0000"/>
        </w:rPr>
        <w:t xml:space="preserve">                  </w:t>
      </w:r>
    </w:p>
    <w:p w:rsidR="00217C97" w:rsidP="00217C97">
      <w:pPr>
        <w:spacing w:before="156"/>
        <w:ind w:firstLine="480"/>
        <w:rPr>
          <w:color w:val="FF0000"/>
        </w:rPr>
      </w:pPr>
      <w:r>
        <w:rPr>
          <w:color w:val="FF0000"/>
        </w:rPr>
        <w:t>(D）</w:t>
      </w:r>
      <w:r>
        <w:rPr>
          <w:rFonts w:hint="eastAsia"/>
          <w:color w:val="FF0000"/>
        </w:rPr>
        <w:t>现场采集和扣押与事故或案件有关的物品</w:t>
      </w:r>
    </w:p>
    <w:p w:rsidR="00217C97" w:rsidP="00217C97">
      <w:pPr>
        <w:spacing w:before="156"/>
        <w:ind w:firstLine="480"/>
      </w:pPr>
    </w:p>
    <w:p w:rsidR="00217C97" w:rsidP="00217C97">
      <w:pPr>
        <w:spacing w:before="156"/>
        <w:ind w:firstLine="480"/>
      </w:pPr>
      <w:r>
        <w:t>(21)</w:t>
      </w:r>
      <w:r>
        <w:rPr>
          <w:rFonts w:hint="eastAsia"/>
        </w:rPr>
        <w:t>计算机安全事故原因的认定和计算机案件的数据鉴定</w:t>
      </w:r>
      <w:r>
        <w:t>，____ （ABC）</w:t>
      </w:r>
    </w:p>
    <w:p w:rsidR="00217C97" w:rsidP="00217C97">
      <w:pPr>
        <w:spacing w:before="156"/>
        <w:ind w:firstLine="480"/>
        <w:rPr>
          <w:color w:val="FF0000"/>
        </w:rPr>
      </w:pPr>
      <w:r>
        <w:rPr>
          <w:color w:val="FF0000"/>
        </w:rPr>
        <w:t>（A)</w:t>
      </w:r>
      <w:r>
        <w:rPr>
          <w:rFonts w:hint="eastAsia"/>
          <w:color w:val="FF0000"/>
        </w:rPr>
        <w:t>是一项专业性较强的技术工作</w:t>
      </w:r>
      <w:r>
        <w:rPr>
          <w:color w:val="FF0000"/>
        </w:rPr>
        <w:t xml:space="preserve">                              </w:t>
      </w:r>
    </w:p>
    <w:p w:rsidR="00217C97" w:rsidP="00217C97">
      <w:pPr>
        <w:spacing w:before="156"/>
        <w:ind w:firstLine="480"/>
      </w:pPr>
      <w:r>
        <w:rPr>
          <w:color w:val="FF0000"/>
        </w:rPr>
        <w:t>（B)</w:t>
      </w:r>
      <w:r>
        <w:rPr>
          <w:rFonts w:hint="eastAsia"/>
          <w:color w:val="FF0000"/>
        </w:rPr>
        <w:t>必要时可进行相关的验证或侦查实验</w:t>
      </w:r>
      <w:r>
        <w:rPr>
          <w:color w:val="FF0000"/>
        </w:rPr>
        <w:br/>
        <w:t>(C）</w:t>
      </w:r>
      <w:r>
        <w:rPr>
          <w:rFonts w:hint="eastAsia"/>
          <w:color w:val="FF0000"/>
        </w:rPr>
        <w:t>可聘请有关方面的专家，组成专家鉴定组进行分析鉴定</w:t>
      </w:r>
      <w:r>
        <w:rPr>
          <w:color w:val="FF0000"/>
        </w:rPr>
        <w:t xml:space="preserve"> </w:t>
      </w:r>
      <w:r>
        <w:t xml:space="preserve">       </w:t>
      </w:r>
    </w:p>
    <w:p w:rsidR="00217C97" w:rsidP="00217C97">
      <w:pPr>
        <w:spacing w:before="156"/>
        <w:ind w:firstLine="480"/>
      </w:pPr>
      <w:r>
        <w:t>（D）</w:t>
      </w:r>
      <w:r>
        <w:rPr>
          <w:rFonts w:hint="eastAsia"/>
        </w:rPr>
        <w:t>可以由发生事故或计算机案件的单位出具鉴定报告</w:t>
      </w:r>
    </w:p>
    <w:p w:rsidR="00217C97" w:rsidP="00217C97">
      <w:pPr>
        <w:spacing w:before="156"/>
        <w:ind w:firstLine="480"/>
      </w:pPr>
    </w:p>
    <w:p w:rsidR="00217C97" w:rsidP="00217C97">
      <w:pPr>
        <w:spacing w:before="156"/>
        <w:ind w:firstLine="480"/>
      </w:pPr>
      <w:r>
        <w:t>（22)</w:t>
      </w:r>
      <w:r>
        <w:rPr>
          <w:rFonts w:hint="eastAsia"/>
        </w:rPr>
        <w:t>有害数据通过在信息网络中的运行，主要产生的危害有</w:t>
      </w:r>
      <w:r>
        <w:t>（ABC)</w:t>
      </w:r>
    </w:p>
    <w:p w:rsidR="00217C97" w:rsidP="00217C97">
      <w:pPr>
        <w:spacing w:before="156"/>
        <w:ind w:firstLine="480"/>
        <w:rPr>
          <w:color w:val="FF0000"/>
        </w:rPr>
      </w:pPr>
      <w:r>
        <w:rPr>
          <w:color w:val="FF0000"/>
        </w:rPr>
        <w:t>（A）</w:t>
      </w:r>
      <w:r>
        <w:rPr>
          <w:rFonts w:hint="eastAsia"/>
          <w:color w:val="FF0000"/>
        </w:rPr>
        <w:t>攻击国家政权,危害国家安全</w:t>
      </w:r>
      <w:r>
        <w:rPr>
          <w:color w:val="FF0000"/>
        </w:rPr>
        <w:t xml:space="preserve">   </w:t>
      </w:r>
    </w:p>
    <w:p w:rsidR="00217C97" w:rsidP="00217C97">
      <w:pPr>
        <w:spacing w:before="156"/>
        <w:ind w:firstLine="480"/>
        <w:rPr>
          <w:color w:val="FF0000"/>
        </w:rPr>
      </w:pPr>
      <w:r>
        <w:rPr>
          <w:color w:val="FF0000"/>
        </w:rPr>
        <w:t>（B）</w:t>
      </w:r>
      <w:r>
        <w:rPr>
          <w:rFonts w:hint="eastAsia"/>
          <w:color w:val="FF0000"/>
        </w:rPr>
        <w:t>破坏社会治安秩序</w:t>
      </w:r>
      <w:r>
        <w:rPr>
          <w:color w:val="FF0000"/>
        </w:rPr>
        <w:t xml:space="preserve">      </w:t>
      </w:r>
    </w:p>
    <w:p w:rsidR="00217C97" w:rsidP="00217C97">
      <w:pPr>
        <w:spacing w:before="156"/>
        <w:ind w:firstLine="480"/>
        <w:rPr>
          <w:color w:val="FF0000"/>
        </w:rPr>
      </w:pPr>
      <w:r>
        <w:rPr>
          <w:color w:val="FF0000"/>
        </w:rPr>
        <w:t>(C)</w:t>
      </w:r>
      <w:r>
        <w:rPr>
          <w:rFonts w:hint="eastAsia"/>
          <w:color w:val="FF0000"/>
        </w:rPr>
        <w:t>破坏计算机信息系统，造成经济的社会的巨大损失</w:t>
      </w:r>
    </w:p>
    <w:p w:rsidR="00217C97" w:rsidP="00217C97">
      <w:pPr>
        <w:spacing w:before="156"/>
        <w:ind w:firstLine="480"/>
      </w:pPr>
    </w:p>
    <w:p w:rsidR="00217C97" w:rsidP="00217C97">
      <w:pPr>
        <w:spacing w:before="156"/>
        <w:ind w:firstLine="480"/>
      </w:pPr>
      <w:r>
        <w:t>（23）</w:t>
      </w:r>
      <w:r>
        <w:rPr>
          <w:rFonts w:hint="eastAsia"/>
        </w:rPr>
        <w:t>计算机病毒的特点</w:t>
      </w:r>
      <w:r>
        <w:t>______（ACD)</w:t>
      </w:r>
    </w:p>
    <w:p w:rsidR="00217C97" w:rsidP="00217C97">
      <w:pPr>
        <w:spacing w:before="156"/>
        <w:ind w:firstLine="480"/>
        <w:rPr>
          <w:color w:val="FF0000"/>
        </w:rPr>
      </w:pPr>
      <w:r>
        <w:rPr>
          <w:color w:val="FF0000"/>
        </w:rPr>
        <w:t>（A)</w:t>
      </w:r>
      <w:r>
        <w:rPr>
          <w:rFonts w:hint="eastAsia"/>
          <w:color w:val="FF0000"/>
        </w:rPr>
        <w:t>传染性</w:t>
      </w:r>
      <w:r>
        <w:rPr>
          <w:color w:val="FF0000"/>
        </w:rPr>
        <w:t xml:space="preserve">    </w:t>
      </w:r>
    </w:p>
    <w:p w:rsidR="00217C97" w:rsidP="00217C97">
      <w:pPr>
        <w:spacing w:before="156"/>
        <w:ind w:firstLine="480"/>
      </w:pPr>
      <w:r>
        <w:t>（B)</w:t>
      </w:r>
      <w:r>
        <w:rPr>
          <w:rFonts w:hint="eastAsia"/>
        </w:rPr>
        <w:t>可移植性</w:t>
      </w:r>
      <w:r>
        <w:t xml:space="preserve">      </w:t>
      </w:r>
    </w:p>
    <w:p w:rsidR="00217C97" w:rsidP="00217C97">
      <w:pPr>
        <w:spacing w:before="156"/>
        <w:ind w:firstLine="480"/>
        <w:rPr>
          <w:color w:val="FF0000"/>
        </w:rPr>
      </w:pPr>
      <w:r>
        <w:rPr>
          <w:color w:val="FF0000"/>
        </w:rPr>
        <w:t>（C）</w:t>
      </w:r>
      <w:r>
        <w:rPr>
          <w:rFonts w:hint="eastAsia"/>
          <w:color w:val="FF0000"/>
        </w:rPr>
        <w:t>破坏性</w:t>
      </w:r>
      <w:r>
        <w:rPr>
          <w:color w:val="FF0000"/>
        </w:rPr>
        <w:t xml:space="preserve">           </w:t>
      </w:r>
    </w:p>
    <w:p w:rsidR="00217C97" w:rsidP="00217C97">
      <w:pPr>
        <w:spacing w:before="156"/>
        <w:ind w:firstLine="480"/>
        <w:rPr>
          <w:color w:val="FF0000"/>
        </w:rPr>
      </w:pPr>
      <w:r>
        <w:rPr>
          <w:color w:val="FF0000"/>
        </w:rPr>
        <w:t>(D)</w:t>
      </w:r>
      <w:r>
        <w:rPr>
          <w:rFonts w:hint="eastAsia"/>
          <w:color w:val="FF0000"/>
        </w:rPr>
        <w:t>可触发性</w:t>
      </w:r>
    </w:p>
    <w:p w:rsidR="00217C97" w:rsidP="00217C97">
      <w:pPr>
        <w:spacing w:before="156"/>
        <w:ind w:firstLine="480"/>
      </w:pPr>
    </w:p>
    <w:p w:rsidR="00217C97" w:rsidP="00217C97">
      <w:pPr>
        <w:spacing w:before="156"/>
        <w:ind w:firstLine="480"/>
      </w:pPr>
      <w:r>
        <w:t>（24)</w:t>
      </w:r>
      <w:r>
        <w:rPr>
          <w:rFonts w:hint="eastAsia"/>
        </w:rPr>
        <w:t>计算机病毒按传染方式分为</w:t>
      </w:r>
      <w:r>
        <w:t>____(BCD）</w:t>
      </w:r>
    </w:p>
    <w:p w:rsidR="00217C97" w:rsidP="00217C97">
      <w:pPr>
        <w:spacing w:before="156"/>
        <w:ind w:firstLine="480"/>
      </w:pPr>
      <w:r>
        <w:t>（A）</w:t>
      </w:r>
      <w:r>
        <w:rPr>
          <w:rFonts w:hint="eastAsia"/>
        </w:rPr>
        <w:t>良性病毒</w:t>
      </w:r>
      <w:r>
        <w:t xml:space="preserve">         </w:t>
      </w:r>
    </w:p>
    <w:p w:rsidR="00217C97" w:rsidP="00217C97">
      <w:pPr>
        <w:spacing w:before="156"/>
        <w:ind w:firstLine="480"/>
        <w:rPr>
          <w:color w:val="FF0000"/>
        </w:rPr>
      </w:pPr>
      <w:r>
        <w:rPr>
          <w:color w:val="FF0000"/>
        </w:rPr>
        <w:t>(B）</w:t>
      </w:r>
      <w:r>
        <w:rPr>
          <w:rFonts w:hint="eastAsia"/>
          <w:color w:val="FF0000"/>
        </w:rPr>
        <w:t>引导型病毒</w:t>
      </w:r>
      <w:r>
        <w:rPr>
          <w:color w:val="FF0000"/>
        </w:rPr>
        <w:t xml:space="preserve">         </w:t>
      </w:r>
    </w:p>
    <w:p w:rsidR="00217C97" w:rsidP="00217C97">
      <w:pPr>
        <w:spacing w:before="156"/>
        <w:ind w:firstLine="480"/>
        <w:rPr>
          <w:color w:val="FF0000"/>
        </w:rPr>
      </w:pPr>
      <w:r>
        <w:rPr>
          <w:color w:val="FF0000"/>
        </w:rPr>
        <w:t>(C）</w:t>
      </w:r>
      <w:r>
        <w:rPr>
          <w:rFonts w:hint="eastAsia"/>
          <w:color w:val="FF0000"/>
        </w:rPr>
        <w:t>文件型病毒</w:t>
      </w:r>
      <w:r>
        <w:rPr>
          <w:color w:val="FF0000"/>
        </w:rPr>
        <w:t xml:space="preserve">        </w:t>
      </w:r>
    </w:p>
    <w:p w:rsidR="00217C97" w:rsidP="00217C97">
      <w:pPr>
        <w:spacing w:before="156"/>
        <w:ind w:firstLine="480"/>
        <w:rPr>
          <w:color w:val="FF0000"/>
        </w:rPr>
      </w:pPr>
      <w:r>
        <w:rPr>
          <w:color w:val="FF0000"/>
        </w:rPr>
        <w:t>(D)</w:t>
      </w:r>
      <w:r>
        <w:rPr>
          <w:rFonts w:hint="eastAsia"/>
          <w:color w:val="FF0000"/>
        </w:rPr>
        <w:t>复合型病毒</w:t>
      </w:r>
    </w:p>
    <w:p w:rsidR="00217C97" w:rsidP="00217C97">
      <w:pPr>
        <w:spacing w:before="156"/>
        <w:ind w:firstLine="480"/>
      </w:pPr>
    </w:p>
    <w:p w:rsidR="00217C97" w:rsidP="00217C97">
      <w:pPr>
        <w:spacing w:before="156"/>
        <w:ind w:firstLine="480"/>
      </w:pPr>
      <w:r>
        <w:t>（25）</w:t>
      </w:r>
      <w:r>
        <w:rPr>
          <w:rFonts w:hint="eastAsia"/>
        </w:rPr>
        <w:t>计算机病毒的危害性有以下几种表现</w:t>
      </w:r>
      <w:r>
        <w:t>(ABC）</w:t>
      </w:r>
    </w:p>
    <w:p w:rsidR="00217C97" w:rsidP="00217C97">
      <w:pPr>
        <w:spacing w:before="156"/>
        <w:ind w:firstLine="480"/>
        <w:rPr>
          <w:color w:val="FF0000"/>
        </w:rPr>
      </w:pPr>
      <w:r>
        <w:rPr>
          <w:color w:val="FF0000"/>
        </w:rPr>
        <w:t>（A）</w:t>
      </w:r>
      <w:r>
        <w:rPr>
          <w:rFonts w:hint="eastAsia"/>
          <w:color w:val="FF0000"/>
        </w:rPr>
        <w:t>删除数据</w:t>
      </w:r>
      <w:r>
        <w:rPr>
          <w:color w:val="FF0000"/>
        </w:rPr>
        <w:t xml:space="preserve">     </w:t>
      </w:r>
    </w:p>
    <w:p w:rsidR="00217C97" w:rsidP="00217C97">
      <w:pPr>
        <w:spacing w:before="156"/>
        <w:ind w:firstLine="480"/>
        <w:rPr>
          <w:color w:val="FF0000"/>
        </w:rPr>
      </w:pPr>
      <w:r>
        <w:rPr>
          <w:color w:val="FF0000"/>
        </w:rPr>
        <w:t>(B)</w:t>
      </w:r>
      <w:r>
        <w:rPr>
          <w:rFonts w:hint="eastAsia"/>
          <w:color w:val="FF0000"/>
        </w:rPr>
        <w:t>阻塞网络</w:t>
      </w:r>
      <w:r>
        <w:rPr>
          <w:color w:val="FF0000"/>
        </w:rPr>
        <w:t xml:space="preserve">        </w:t>
      </w:r>
    </w:p>
    <w:p w:rsidR="00217C97" w:rsidP="00217C97">
      <w:pPr>
        <w:spacing w:before="156"/>
        <w:ind w:firstLine="480"/>
      </w:pPr>
      <w:r>
        <w:rPr>
          <w:color w:val="FF0000"/>
        </w:rPr>
        <w:t>（C）</w:t>
      </w:r>
      <w:r>
        <w:rPr>
          <w:rFonts w:hint="eastAsia"/>
          <w:color w:val="FF0000"/>
        </w:rPr>
        <w:t>信息泄漏</w:t>
      </w:r>
      <w:r>
        <w:rPr>
          <w:color w:val="FF0000"/>
        </w:rPr>
        <w:t xml:space="preserve"> </w:t>
      </w:r>
      <w:r>
        <w:t xml:space="preserve">       </w:t>
      </w:r>
    </w:p>
    <w:p w:rsidR="00217C97" w:rsidP="00217C97">
      <w:pPr>
        <w:spacing w:before="156"/>
        <w:ind w:firstLine="480"/>
      </w:pPr>
      <w:r>
        <w:t>（D)</w:t>
      </w:r>
      <w:r>
        <w:rPr>
          <w:rFonts w:hint="eastAsia"/>
        </w:rPr>
        <w:t>烧毁主板</w:t>
      </w:r>
    </w:p>
    <w:p w:rsidR="00217C97" w:rsidP="00217C97">
      <w:pPr>
        <w:spacing w:before="156"/>
        <w:ind w:firstLine="480"/>
      </w:pPr>
    </w:p>
    <w:p w:rsidR="00217C97" w:rsidP="00217C97">
      <w:pPr>
        <w:spacing w:before="156"/>
        <w:ind w:firstLine="480"/>
      </w:pPr>
      <w:r>
        <w:t>（26)</w:t>
      </w:r>
      <w:r>
        <w:rPr>
          <w:rFonts w:hint="eastAsia"/>
        </w:rPr>
        <w:t>计算机病毒由</w:t>
      </w:r>
      <w:r>
        <w:t>_____</w:t>
      </w:r>
      <w:r>
        <w:rPr>
          <w:rFonts w:hint="eastAsia"/>
        </w:rPr>
        <w:t>部分组成</w:t>
      </w:r>
      <w:r>
        <w:t>(ABD)</w:t>
      </w:r>
    </w:p>
    <w:p w:rsidR="00217C97" w:rsidP="00217C97">
      <w:pPr>
        <w:spacing w:before="156"/>
        <w:ind w:firstLine="480"/>
        <w:rPr>
          <w:color w:val="FF0000"/>
        </w:rPr>
      </w:pPr>
      <w:r>
        <w:rPr>
          <w:color w:val="FF0000"/>
        </w:rPr>
        <w:t>(A）</w:t>
      </w:r>
      <w:r>
        <w:rPr>
          <w:rFonts w:hint="eastAsia"/>
          <w:color w:val="FF0000"/>
        </w:rPr>
        <w:t>引导部分</w:t>
      </w:r>
      <w:r>
        <w:rPr>
          <w:color w:val="FF0000"/>
        </w:rPr>
        <w:t xml:space="preserve">        </w:t>
      </w:r>
    </w:p>
    <w:p w:rsidR="00217C97" w:rsidP="00217C97">
      <w:pPr>
        <w:spacing w:before="156"/>
        <w:ind w:firstLine="480"/>
      </w:pPr>
      <w:r>
        <w:rPr>
          <w:color w:val="FF0000"/>
        </w:rPr>
        <w:t>(B）</w:t>
      </w:r>
      <w:r>
        <w:rPr>
          <w:rFonts w:hint="eastAsia"/>
          <w:color w:val="FF0000"/>
        </w:rPr>
        <w:t>传染部分</w:t>
      </w:r>
      <w:r>
        <w:rPr>
          <w:color w:val="FF0000"/>
        </w:rPr>
        <w:t xml:space="preserve"> </w:t>
      </w:r>
      <w:r>
        <w:t xml:space="preserve">       </w:t>
      </w:r>
    </w:p>
    <w:p w:rsidR="00217C97" w:rsidP="00217C97">
      <w:pPr>
        <w:spacing w:before="156"/>
        <w:ind w:firstLine="480"/>
      </w:pPr>
      <w:r>
        <w:t>（C)</w:t>
      </w:r>
      <w:r>
        <w:rPr>
          <w:rFonts w:hint="eastAsia"/>
        </w:rPr>
        <w:t>运行部分</w:t>
      </w:r>
      <w:r>
        <w:t xml:space="preserve">      </w:t>
      </w:r>
    </w:p>
    <w:p w:rsidR="00217C97" w:rsidP="00217C97">
      <w:pPr>
        <w:spacing w:before="156"/>
        <w:ind w:firstLine="480"/>
        <w:rPr>
          <w:color w:val="FF0000"/>
        </w:rPr>
      </w:pPr>
      <w:r>
        <w:rPr>
          <w:color w:val="FF0000"/>
        </w:rPr>
        <w:t>（D)</w:t>
      </w:r>
      <w:r>
        <w:rPr>
          <w:rFonts w:hint="eastAsia"/>
          <w:color w:val="FF0000"/>
        </w:rPr>
        <w:t>表现部分</w:t>
      </w:r>
    </w:p>
    <w:p w:rsidR="00217C97" w:rsidP="00217C97">
      <w:pPr>
        <w:spacing w:before="156"/>
        <w:ind w:firstLine="480"/>
      </w:pPr>
    </w:p>
    <w:p w:rsidR="00217C97" w:rsidP="00217C97">
      <w:pPr>
        <w:spacing w:before="156"/>
        <w:ind w:firstLine="480"/>
      </w:pPr>
      <w:r>
        <w:t>（27)</w:t>
      </w:r>
      <w:r>
        <w:rPr>
          <w:rFonts w:hint="eastAsia"/>
        </w:rPr>
        <w:t>以下哪些措施可以有效提高病毒防治能力</w:t>
      </w:r>
      <w:r>
        <w:t>(ABCD）</w:t>
      </w:r>
    </w:p>
    <w:p w:rsidR="00217C97" w:rsidP="00217C97">
      <w:pPr>
        <w:spacing w:before="156"/>
        <w:ind w:firstLine="480"/>
        <w:rPr>
          <w:color w:val="FF0000"/>
        </w:rPr>
      </w:pPr>
      <w:r>
        <w:rPr>
          <w:color w:val="FF0000"/>
        </w:rPr>
        <w:t>（A)</w:t>
      </w:r>
      <w:r>
        <w:rPr>
          <w:rFonts w:hint="eastAsia"/>
          <w:color w:val="FF0000"/>
        </w:rPr>
        <w:t>安装、升级杀毒软件</w:t>
      </w:r>
      <w:r>
        <w:rPr>
          <w:color w:val="FF0000"/>
        </w:rPr>
        <w:t xml:space="preserve">       </w:t>
      </w:r>
    </w:p>
    <w:p w:rsidR="00217C97" w:rsidP="00217C97">
      <w:pPr>
        <w:spacing w:before="156"/>
        <w:ind w:firstLine="480"/>
        <w:rPr>
          <w:color w:val="FF0000"/>
        </w:rPr>
      </w:pPr>
      <w:r>
        <w:rPr>
          <w:color w:val="FF0000"/>
        </w:rPr>
        <w:t>(B)</w:t>
      </w:r>
      <w:r>
        <w:rPr>
          <w:rFonts w:hint="eastAsia"/>
          <w:color w:val="FF0000"/>
        </w:rPr>
        <w:t>升级系统、打补丁</w:t>
      </w:r>
      <w:r>
        <w:rPr>
          <w:color w:val="FF0000"/>
        </w:rPr>
        <w:t xml:space="preserve">    </w:t>
      </w:r>
    </w:p>
    <w:p w:rsidR="00217C97" w:rsidP="00217C97">
      <w:pPr>
        <w:spacing w:before="156"/>
        <w:ind w:firstLine="480"/>
        <w:rPr>
          <w:color w:val="FF0000"/>
        </w:rPr>
      </w:pPr>
      <w:r>
        <w:rPr>
          <w:color w:val="FF0000"/>
        </w:rPr>
        <w:t>(C)</w:t>
      </w:r>
      <w:r>
        <w:rPr>
          <w:rFonts w:hint="eastAsia"/>
          <w:color w:val="FF0000"/>
        </w:rPr>
        <w:t>提高安全防范意识</w:t>
      </w:r>
      <w:r>
        <w:rPr>
          <w:color w:val="FF0000"/>
        </w:rPr>
        <w:t xml:space="preserve">   </w:t>
      </w:r>
    </w:p>
    <w:p w:rsidR="00217C97" w:rsidP="00217C97">
      <w:pPr>
        <w:spacing w:before="156"/>
        <w:ind w:firstLine="480"/>
        <w:rPr>
          <w:color w:val="FF0000"/>
        </w:rPr>
      </w:pPr>
      <w:r>
        <w:rPr>
          <w:color w:val="FF0000"/>
        </w:rPr>
        <w:t>（D）</w:t>
      </w:r>
      <w:r>
        <w:rPr>
          <w:rFonts w:hint="eastAsia"/>
          <w:color w:val="FF0000"/>
        </w:rPr>
        <w:t>不要轻易打开来历不明的邮件</w:t>
      </w:r>
    </w:p>
    <w:p w:rsidR="00217C97" w:rsidP="00217C97">
      <w:pPr>
        <w:spacing w:before="156"/>
        <w:ind w:firstLine="480"/>
      </w:pPr>
    </w:p>
    <w:p w:rsidR="00217C97" w:rsidP="00217C97">
      <w:pPr>
        <w:spacing w:before="156"/>
        <w:ind w:firstLine="480"/>
      </w:pPr>
      <w:r>
        <w:t>（28)</w:t>
      </w:r>
      <w:r>
        <w:rPr>
          <w:rFonts w:hint="eastAsia"/>
        </w:rPr>
        <w:t>计算机病毒的主要传播途径有</w:t>
      </w:r>
      <w:r>
        <w:t>(ABCD)</w:t>
      </w:r>
    </w:p>
    <w:p w:rsidR="00217C97" w:rsidP="00217C97">
      <w:pPr>
        <w:spacing w:before="156"/>
        <w:ind w:firstLine="480"/>
        <w:rPr>
          <w:color w:val="FF0000"/>
        </w:rPr>
      </w:pPr>
      <w:r>
        <w:rPr>
          <w:color w:val="FF0000"/>
        </w:rPr>
        <w:t>（A)</w:t>
      </w:r>
      <w:r>
        <w:rPr>
          <w:rFonts w:hint="eastAsia"/>
          <w:color w:val="FF0000"/>
        </w:rPr>
        <w:t>电子邮件</w:t>
      </w:r>
      <w:r>
        <w:rPr>
          <w:color w:val="FF0000"/>
        </w:rPr>
        <w:t xml:space="preserve">    </w:t>
      </w:r>
    </w:p>
    <w:p w:rsidR="00217C97" w:rsidP="00217C97">
      <w:pPr>
        <w:spacing w:before="156"/>
        <w:ind w:firstLine="480"/>
        <w:rPr>
          <w:color w:val="FF0000"/>
        </w:rPr>
      </w:pPr>
      <w:r>
        <w:rPr>
          <w:color w:val="FF0000"/>
        </w:rPr>
        <w:t>（B）</w:t>
      </w:r>
      <w:r>
        <w:rPr>
          <w:rFonts w:hint="eastAsia"/>
          <w:color w:val="FF0000"/>
        </w:rPr>
        <w:t>网络</w:t>
      </w:r>
      <w:r>
        <w:rPr>
          <w:color w:val="FF0000"/>
        </w:rPr>
        <w:t xml:space="preserve">        </w:t>
      </w:r>
    </w:p>
    <w:p w:rsidR="00217C97" w:rsidP="00217C97">
      <w:pPr>
        <w:spacing w:before="156"/>
        <w:ind w:firstLine="480"/>
        <w:rPr>
          <w:color w:val="FF0000"/>
        </w:rPr>
      </w:pPr>
      <w:r>
        <w:rPr>
          <w:color w:val="FF0000"/>
        </w:rPr>
        <w:t>（C）</w:t>
      </w:r>
      <w:r>
        <w:rPr>
          <w:rFonts w:hint="eastAsia"/>
          <w:color w:val="FF0000"/>
        </w:rPr>
        <w:t>存储介质</w:t>
      </w:r>
      <w:r>
        <w:rPr>
          <w:color w:val="FF0000"/>
        </w:rPr>
        <w:t xml:space="preserve">       </w:t>
      </w:r>
    </w:p>
    <w:p w:rsidR="00217C97" w:rsidP="00217C97">
      <w:pPr>
        <w:spacing w:before="156"/>
        <w:ind w:firstLine="480"/>
        <w:rPr>
          <w:color w:val="FF0000"/>
        </w:rPr>
      </w:pPr>
      <w:r>
        <w:rPr>
          <w:color w:val="FF0000"/>
        </w:rPr>
        <w:t>(D）</w:t>
      </w:r>
      <w:r>
        <w:rPr>
          <w:rFonts w:hint="eastAsia"/>
          <w:color w:val="FF0000"/>
        </w:rPr>
        <w:t>文件交换</w:t>
      </w:r>
    </w:p>
    <w:p w:rsidR="00217C97" w:rsidP="00217C97">
      <w:pPr>
        <w:spacing w:before="156"/>
        <w:ind w:firstLine="480"/>
      </w:pPr>
    </w:p>
    <w:p w:rsidR="00217C97" w:rsidP="00217C97">
      <w:pPr>
        <w:spacing w:before="156"/>
        <w:ind w:firstLine="480"/>
      </w:pPr>
      <w:r>
        <w:t>（29）</w:t>
      </w:r>
      <w:r>
        <w:rPr>
          <w:rFonts w:hint="eastAsia"/>
        </w:rPr>
        <w:t>计算机病毒的主要来源有</w:t>
      </w:r>
      <w:r>
        <w:t>____(ACD）</w:t>
      </w:r>
    </w:p>
    <w:p w:rsidR="00217C97" w:rsidP="00217C97">
      <w:pPr>
        <w:spacing w:before="156"/>
        <w:ind w:firstLine="480"/>
        <w:rPr>
          <w:color w:val="FF0000"/>
        </w:rPr>
      </w:pPr>
      <w:r>
        <w:rPr>
          <w:color w:val="FF0000"/>
        </w:rPr>
        <w:t>（A）</w:t>
      </w:r>
      <w:r>
        <w:rPr>
          <w:rFonts w:hint="eastAsia"/>
          <w:color w:val="FF0000"/>
        </w:rPr>
        <w:t>黑客组织编写</w:t>
      </w:r>
      <w:r>
        <w:rPr>
          <w:color w:val="FF0000"/>
        </w:rPr>
        <w:t xml:space="preserve">       </w:t>
      </w:r>
    </w:p>
    <w:p w:rsidR="00217C97" w:rsidP="00217C97">
      <w:pPr>
        <w:spacing w:before="156"/>
        <w:ind w:firstLine="480"/>
      </w:pPr>
      <w:r>
        <w:t>(B)</w:t>
      </w:r>
      <w:r>
        <w:rPr>
          <w:rFonts w:hint="eastAsia"/>
        </w:rPr>
        <w:t>计算机自动产生</w:t>
      </w:r>
      <w:r>
        <w:t xml:space="preserve">          </w:t>
      </w:r>
    </w:p>
    <w:p w:rsidR="00217C97" w:rsidP="00217C97">
      <w:pPr>
        <w:spacing w:before="156"/>
        <w:ind w:firstLine="480"/>
        <w:rPr>
          <w:color w:val="FF0000"/>
        </w:rPr>
      </w:pPr>
      <w:r>
        <w:rPr>
          <w:color w:val="FF0000"/>
        </w:rPr>
        <w:t>（C）</w:t>
      </w:r>
      <w:r>
        <w:rPr>
          <w:rFonts w:hint="eastAsia"/>
          <w:color w:val="FF0000"/>
        </w:rPr>
        <w:t>恶意编制</w:t>
      </w:r>
      <w:r>
        <w:rPr>
          <w:color w:val="FF0000"/>
        </w:rPr>
        <w:t xml:space="preserve">           </w:t>
      </w:r>
    </w:p>
    <w:p w:rsidR="00217C97" w:rsidP="00217C97">
      <w:pPr>
        <w:spacing w:before="156"/>
        <w:ind w:firstLine="480"/>
        <w:rPr>
          <w:color w:val="FF0000"/>
        </w:rPr>
      </w:pPr>
      <w:r>
        <w:rPr>
          <w:color w:val="FF0000"/>
        </w:rPr>
        <w:t>（D）</w:t>
      </w:r>
      <w:r>
        <w:rPr>
          <w:rFonts w:hint="eastAsia"/>
          <w:color w:val="FF0000"/>
        </w:rPr>
        <w:t>恶作剧</w:t>
      </w:r>
    </w:p>
    <w:p w:rsidR="00217C97" w:rsidP="00217C97">
      <w:pPr>
        <w:spacing w:before="156"/>
        <w:ind w:firstLine="480"/>
      </w:pPr>
    </w:p>
    <w:p w:rsidR="00217C97" w:rsidP="00217C97">
      <w:pPr>
        <w:spacing w:before="156"/>
        <w:ind w:firstLine="480"/>
      </w:pPr>
      <w:r>
        <w:t>（30）</w:t>
      </w:r>
      <w:r>
        <w:rPr>
          <w:rFonts w:hint="eastAsia"/>
        </w:rPr>
        <w:t>发现感染计算机病毒后,应采取哪些措施</w:t>
      </w:r>
      <w:r>
        <w:t>(ABC)</w:t>
      </w:r>
    </w:p>
    <w:p w:rsidR="00217C97" w:rsidP="00217C97">
      <w:pPr>
        <w:spacing w:before="156"/>
        <w:ind w:firstLine="480"/>
        <w:rPr>
          <w:color w:val="FF0000"/>
        </w:rPr>
      </w:pPr>
      <w:r>
        <w:rPr>
          <w:color w:val="FF0000"/>
        </w:rPr>
        <w:t>（A)</w:t>
      </w:r>
      <w:r>
        <w:rPr>
          <w:rFonts w:hint="eastAsia"/>
          <w:color w:val="FF0000"/>
        </w:rPr>
        <w:t>断开网络</w:t>
      </w:r>
      <w:r>
        <w:rPr>
          <w:color w:val="FF0000"/>
        </w:rPr>
        <w:t xml:space="preserve">                                                        </w:t>
      </w:r>
    </w:p>
    <w:p w:rsidR="00217C97" w:rsidP="00217C97">
      <w:pPr>
        <w:spacing w:before="156"/>
        <w:ind w:firstLine="480"/>
      </w:pPr>
      <w:r>
        <w:rPr>
          <w:color w:val="FF0000"/>
        </w:rPr>
        <w:t>（B）</w:t>
      </w:r>
      <w:r>
        <w:rPr>
          <w:rFonts w:hint="eastAsia"/>
          <w:color w:val="FF0000"/>
        </w:rPr>
        <w:t>使用杀毒软件检测、清除</w:t>
      </w:r>
      <w:r>
        <w:rPr>
          <w:color w:val="FF0000"/>
        </w:rPr>
        <w:br/>
        <w:t>(C）</w:t>
      </w:r>
      <w:r>
        <w:rPr>
          <w:rFonts w:hint="eastAsia"/>
          <w:color w:val="FF0000"/>
        </w:rPr>
        <w:t>如果不能清除，将样本上报国家计算机病毒应急处理中心</w:t>
      </w:r>
      <w:r>
        <w:rPr>
          <w:color w:val="FF0000"/>
        </w:rPr>
        <w:t xml:space="preserve"> </w:t>
      </w:r>
      <w:r>
        <w:t xml:space="preserve">             </w:t>
      </w:r>
    </w:p>
    <w:p w:rsidR="00217C97" w:rsidP="00217C97">
      <w:pPr>
        <w:spacing w:before="156"/>
        <w:ind w:firstLine="480"/>
      </w:pPr>
      <w:r>
        <w:t>(D）</w:t>
      </w:r>
      <w:r>
        <w:rPr>
          <w:rFonts w:hint="eastAsia"/>
        </w:rPr>
        <w:t>格式化系统</w:t>
      </w:r>
    </w:p>
    <w:p w:rsidR="00217C97" w:rsidP="00217C97">
      <w:pPr>
        <w:spacing w:before="156"/>
        <w:ind w:firstLine="480"/>
      </w:pPr>
    </w:p>
    <w:p w:rsidR="00217C97" w:rsidP="00217C97">
      <w:pPr>
        <w:spacing w:before="156"/>
        <w:ind w:firstLine="480"/>
      </w:pPr>
    </w:p>
    <w:p w:rsidR="00217C97" w:rsidP="00217C97">
      <w:pPr>
        <w:spacing w:before="156"/>
        <w:ind w:firstLine="480"/>
      </w:pPr>
      <w:r>
        <w:rPr>
          <w:rFonts w:hint="eastAsia"/>
        </w:rPr>
        <w:t>填空：</w:t>
      </w:r>
    </w:p>
    <w:p w:rsidR="00217C97" w:rsidP="00217C97">
      <w:pPr>
        <w:spacing w:before="156"/>
        <w:ind w:firstLine="480"/>
        <w:rPr>
          <w:rFonts w:ascii="宋体" w:hAnsi="宋体"/>
        </w:rPr>
      </w:pPr>
      <w:r>
        <w:rPr>
          <w:rFonts w:ascii="宋体" w:hAnsi="宋体" w:hint="eastAsia"/>
        </w:rPr>
        <w:t>1．</w:t>
      </w:r>
      <w:r>
        <w:rPr>
          <w:rFonts w:ascii="宋体" w:hAnsi="宋体" w:hint="eastAsia"/>
        </w:rPr>
        <w:tab/>
        <w:t>信息安全包含:_</w:t>
      </w:r>
      <w:r>
        <w:rPr>
          <w:rFonts w:ascii="宋体" w:hAnsi="宋体" w:hint="eastAsia"/>
          <w:u w:val="single"/>
        </w:rPr>
        <w:t>_</w:t>
      </w:r>
      <w:r>
        <w:rPr>
          <w:rFonts w:ascii="宋体" w:hAnsi="宋体" w:hint="eastAsia"/>
          <w:color w:val="FF0000"/>
          <w:u w:val="single"/>
        </w:rPr>
        <w:t>物理</w:t>
      </w:r>
      <w:r>
        <w:rPr>
          <w:rFonts w:ascii="宋体" w:hAnsi="宋体" w:hint="eastAsia"/>
          <w:u w:val="single"/>
        </w:rPr>
        <w:t>_</w:t>
      </w:r>
      <w:r>
        <w:rPr>
          <w:rFonts w:ascii="宋体" w:hAnsi="宋体" w:hint="eastAsia"/>
        </w:rPr>
        <w:t>___安全、___</w:t>
      </w:r>
      <w:r>
        <w:rPr>
          <w:rFonts w:ascii="宋体" w:hAnsi="宋体" w:hint="eastAsia"/>
          <w:color w:val="FF0000"/>
          <w:u w:val="single"/>
        </w:rPr>
        <w:t>_信息系统</w:t>
      </w:r>
      <w:r>
        <w:rPr>
          <w:rFonts w:ascii="宋体" w:hAnsi="宋体" w:hint="eastAsia"/>
          <w:color w:val="FF0000"/>
        </w:rPr>
        <w:t>__</w:t>
      </w:r>
      <w:r>
        <w:rPr>
          <w:rFonts w:ascii="宋体" w:hAnsi="宋体" w:hint="eastAsia"/>
        </w:rPr>
        <w:t>______安全和__</w:t>
      </w:r>
      <w:r>
        <w:rPr>
          <w:rFonts w:ascii="宋体" w:hAnsi="宋体" w:hint="eastAsia"/>
          <w:color w:val="FF0000"/>
          <w:u w:val="single"/>
        </w:rPr>
        <w:t>数据</w:t>
      </w:r>
      <w:r>
        <w:rPr>
          <w:rFonts w:ascii="宋体" w:hAnsi="宋体" w:hint="eastAsia"/>
          <w:color w:val="FF0000"/>
        </w:rPr>
        <w:t>_</w:t>
      </w:r>
      <w:r>
        <w:rPr>
          <w:rFonts w:ascii="宋体" w:hAnsi="宋体" w:hint="eastAsia"/>
        </w:rPr>
        <w:t>安全。</w:t>
      </w:r>
    </w:p>
    <w:p w:rsidR="00217C97" w:rsidP="00217C97">
      <w:pPr>
        <w:spacing w:before="156"/>
        <w:ind w:firstLine="480"/>
        <w:rPr>
          <w:rFonts w:ascii="宋体" w:hAnsi="宋体" w:hint="eastAsia"/>
        </w:rPr>
      </w:pPr>
      <w:r>
        <w:rPr>
          <w:rFonts w:ascii="宋体" w:hAnsi="宋体" w:hint="eastAsia"/>
        </w:rPr>
        <w:t>2.  数据安全包含___</w:t>
      </w:r>
      <w:r>
        <w:rPr>
          <w:rFonts w:ascii="宋体" w:hAnsi="宋体" w:hint="eastAsia"/>
          <w:color w:val="FF0000"/>
          <w:u w:val="single"/>
        </w:rPr>
        <w:t>可用性</w:t>
      </w:r>
      <w:r>
        <w:rPr>
          <w:rFonts w:ascii="宋体" w:hAnsi="宋体" w:hint="eastAsia"/>
          <w:color w:val="FF0000"/>
        </w:rPr>
        <w:t>_、__</w:t>
      </w:r>
      <w:r>
        <w:rPr>
          <w:rFonts w:ascii="宋体" w:hAnsi="宋体" w:hint="eastAsia"/>
          <w:color w:val="FF0000"/>
          <w:u w:val="single"/>
        </w:rPr>
        <w:t>__完整性</w:t>
      </w:r>
      <w:r>
        <w:rPr>
          <w:rFonts w:ascii="宋体" w:hAnsi="宋体" w:hint="eastAsia"/>
          <w:color w:val="FF0000"/>
        </w:rPr>
        <w:t>__、___</w:t>
      </w:r>
      <w:r>
        <w:rPr>
          <w:rFonts w:ascii="宋体" w:hAnsi="宋体" w:hint="eastAsia"/>
          <w:color w:val="FF0000"/>
          <w:u w:val="single"/>
        </w:rPr>
        <w:t>保密性</w:t>
      </w:r>
      <w:r>
        <w:rPr>
          <w:rFonts w:ascii="宋体" w:hAnsi="宋体" w:hint="eastAsia"/>
        </w:rPr>
        <w:t>_三个基本特性.</w:t>
      </w:r>
    </w:p>
    <w:p w:rsidR="00217C97" w:rsidP="00217C97">
      <w:pPr>
        <w:spacing w:before="156"/>
        <w:ind w:firstLine="480"/>
        <w:rPr>
          <w:rFonts w:ascii="宋体" w:hAnsi="宋体" w:hint="eastAsia"/>
        </w:rPr>
      </w:pPr>
      <w:r>
        <w:rPr>
          <w:rFonts w:ascii="宋体" w:hAnsi="宋体" w:hint="eastAsia"/>
        </w:rPr>
        <w:t>2．公司对电脑密码的强壮度要求是：_</w:t>
      </w:r>
      <w:r>
        <w:rPr>
          <w:rFonts w:ascii="宋体" w:hAnsi="宋体" w:hint="eastAsia"/>
          <w:color w:val="FF0000"/>
          <w:u w:val="single"/>
        </w:rPr>
        <w:t>字母加数字组合8位以上</w:t>
      </w:r>
      <w:r>
        <w:rPr>
          <w:rFonts w:ascii="宋体" w:hAnsi="宋体" w:hint="eastAsia"/>
        </w:rPr>
        <w:t>____。</w:t>
      </w:r>
    </w:p>
    <w:p w:rsidR="00217C97" w:rsidP="00217C97">
      <w:pPr>
        <w:spacing w:before="156"/>
        <w:ind w:firstLine="480"/>
        <w:rPr>
          <w:rFonts w:ascii="宋体" w:hAnsi="宋体" w:hint="eastAsia"/>
        </w:rPr>
      </w:pPr>
      <w:r>
        <w:rPr>
          <w:rFonts w:ascii="宋体" w:hAnsi="宋体" w:hint="eastAsia"/>
        </w:rPr>
        <w:t>3．员工离开自己的计算机时要立即设置__</w:t>
      </w:r>
      <w:r>
        <w:rPr>
          <w:rFonts w:ascii="宋体" w:hAnsi="宋体" w:hint="eastAsia"/>
          <w:color w:val="FF0000"/>
        </w:rPr>
        <w:t>_</w:t>
      </w:r>
      <w:r>
        <w:rPr>
          <w:rFonts w:ascii="宋体" w:hAnsi="宋体" w:hint="eastAsia"/>
          <w:color w:val="FF0000"/>
          <w:u w:val="single"/>
        </w:rPr>
        <w:t>锁屏</w:t>
      </w:r>
      <w:r>
        <w:rPr>
          <w:rFonts w:ascii="宋体" w:hAnsi="宋体" w:hint="eastAsia"/>
          <w:u w:val="single"/>
        </w:rPr>
        <w:t>___</w:t>
      </w:r>
      <w:r>
        <w:rPr>
          <w:rFonts w:ascii="宋体" w:hAnsi="宋体" w:hint="eastAsia"/>
        </w:rPr>
        <w:t>______.</w:t>
      </w:r>
    </w:p>
    <w:p w:rsidR="00217C97" w:rsidP="00217C97">
      <w:pPr>
        <w:spacing w:before="156"/>
        <w:ind w:firstLine="480"/>
        <w:rPr>
          <w:rFonts w:ascii="宋体" w:hAnsi="宋体" w:hint="eastAsia"/>
        </w:rPr>
      </w:pPr>
      <w:r>
        <w:rPr>
          <w:rFonts w:ascii="宋体" w:hAnsi="宋体" w:hint="eastAsia"/>
        </w:rPr>
        <w:t>4。信息安全四大要素是：__</w:t>
      </w:r>
      <w:r>
        <w:rPr>
          <w:rFonts w:ascii="宋体" w:hAnsi="宋体" w:hint="eastAsia"/>
          <w:color w:val="FF0000"/>
          <w:u w:val="single"/>
        </w:rPr>
        <w:t>技术、___制度、流程、___人_</w:t>
      </w:r>
      <w:r>
        <w:rPr>
          <w:rFonts w:ascii="宋体" w:hAnsi="宋体" w:hint="eastAsia"/>
        </w:rPr>
        <w:t>。</w:t>
      </w:r>
    </w:p>
    <w:p w:rsidR="00217C97" w:rsidP="00217C97">
      <w:pPr>
        <w:spacing w:before="156"/>
        <w:ind w:firstLine="480"/>
        <w:rPr>
          <w:rFonts w:ascii="宋体" w:hAnsi="宋体" w:hint="eastAsia"/>
        </w:rPr>
      </w:pPr>
      <w:r>
        <w:rPr>
          <w:rFonts w:ascii="宋体" w:hAnsi="宋体" w:hint="eastAsia"/>
        </w:rPr>
        <w:t>5.未来信息安全的发展趋势是由____</w:t>
      </w:r>
      <w:r>
        <w:rPr>
          <w:rFonts w:ascii="宋体" w:hAnsi="宋体" w:hint="eastAsia"/>
          <w:color w:val="FF0000"/>
        </w:rPr>
        <w:t>_</w:t>
      </w:r>
      <w:r>
        <w:rPr>
          <w:rFonts w:ascii="宋体" w:hAnsi="宋体" w:hint="eastAsia"/>
          <w:color w:val="FF0000"/>
          <w:u w:val="single"/>
        </w:rPr>
        <w:t>防外</w:t>
      </w:r>
      <w:r>
        <w:rPr>
          <w:rFonts w:ascii="宋体" w:hAnsi="宋体" w:hint="eastAsia"/>
          <w:color w:val="FF0000"/>
        </w:rPr>
        <w:t>_</w:t>
      </w:r>
      <w:r>
        <w:rPr>
          <w:rFonts w:ascii="宋体" w:hAnsi="宋体" w:hint="eastAsia"/>
          <w:color w:val="FF0000"/>
          <w:highlight w:val="yellow"/>
        </w:rPr>
        <w:t>转变为</w:t>
      </w:r>
      <w:r>
        <w:rPr>
          <w:rFonts w:ascii="宋体" w:hAnsi="宋体" w:hint="eastAsia"/>
          <w:color w:val="FF0000"/>
        </w:rPr>
        <w:t>____</w:t>
      </w:r>
      <w:r>
        <w:rPr>
          <w:rFonts w:ascii="宋体" w:hAnsi="宋体" w:hint="eastAsia"/>
          <w:color w:val="FF0000"/>
          <w:u w:val="single"/>
        </w:rPr>
        <w:t>_防内_</w:t>
      </w:r>
      <w:r>
        <w:rPr>
          <w:rFonts w:ascii="宋体" w:hAnsi="宋体" w:hint="eastAsia"/>
          <w:color w:val="FF0000"/>
        </w:rPr>
        <w:t>__</w:t>
      </w:r>
      <w:r>
        <w:rPr>
          <w:rFonts w:ascii="宋体" w:hAnsi="宋体" w:hint="eastAsia"/>
        </w:rPr>
        <w:t>_。</w:t>
      </w:r>
    </w:p>
    <w:p w:rsidR="00217C97" w:rsidP="00217C97">
      <w:pPr>
        <w:spacing w:before="156"/>
        <w:ind w:firstLine="480"/>
        <w:rPr>
          <w:rFonts w:ascii="宋体" w:hAnsi="宋体" w:hint="eastAsia"/>
        </w:rPr>
      </w:pPr>
      <w:r>
        <w:rPr>
          <w:rFonts w:ascii="宋体" w:hAnsi="宋体" w:hint="eastAsia"/>
        </w:rPr>
        <w:t>6。 新修订《刑法》中有关失泄密处罚条款：以盗窃、利诱、胁迫或者其他不正当手段获取权利人的商业秘密的，给商业秘密的权利人造成重大损失的，处三年以下有期徒刑或者拘役，并处或者单处罚金;造成特别严重后果的,</w:t>
      </w:r>
      <w:r>
        <w:rPr>
          <w:rFonts w:ascii="宋体" w:hAnsi="宋体" w:hint="eastAsia"/>
          <w:color w:val="FF0000"/>
        </w:rPr>
        <w:t>处三年以上__</w:t>
      </w:r>
      <w:r>
        <w:rPr>
          <w:rFonts w:ascii="宋体" w:hAnsi="宋体" w:hint="eastAsia"/>
          <w:color w:val="FF0000"/>
          <w:u w:val="single"/>
        </w:rPr>
        <w:t>七</w:t>
      </w:r>
      <w:r>
        <w:rPr>
          <w:rFonts w:ascii="宋体" w:hAnsi="宋体" w:hint="eastAsia"/>
          <w:color w:val="FF0000"/>
        </w:rPr>
        <w:t>__年以下</w:t>
      </w:r>
      <w:r>
        <w:rPr>
          <w:rFonts w:ascii="宋体" w:hAnsi="宋体" w:hint="eastAsia"/>
        </w:rPr>
        <w:t>有期徒刑，并处罚金</w:t>
      </w:r>
    </w:p>
    <w:p w:rsidR="00217C97" w:rsidP="00217C97">
      <w:pPr>
        <w:spacing w:before="156"/>
        <w:ind w:firstLine="480"/>
        <w:rPr>
          <w:rFonts w:ascii="宋体" w:hAnsi="宋体" w:hint="eastAsia"/>
        </w:rPr>
      </w:pPr>
      <w:r>
        <w:rPr>
          <w:rFonts w:ascii="宋体" w:hAnsi="宋体" w:hint="eastAsia"/>
        </w:rPr>
        <w:t>7.工作人员因工作需要必须使用Internet时,需由各部门信息化管理员提交__</w:t>
      </w:r>
      <w:r>
        <w:rPr>
          <w:rFonts w:ascii="宋体" w:hAnsi="宋体" w:hint="eastAsia"/>
          <w:color w:val="FF0000"/>
        </w:rPr>
        <w:t>_</w:t>
      </w:r>
      <w:r>
        <w:rPr>
          <w:rFonts w:ascii="宋体" w:hAnsi="宋体" w:hint="eastAsia"/>
          <w:color w:val="FF0000"/>
          <w:u w:val="single"/>
        </w:rPr>
        <w:t>OA</w:t>
      </w:r>
      <w:r>
        <w:rPr>
          <w:rFonts w:ascii="宋体" w:hAnsi="宋体" w:hint="eastAsia"/>
          <w:u w:val="single"/>
        </w:rPr>
        <w:t>_</w:t>
      </w:r>
      <w:r>
        <w:rPr>
          <w:rFonts w:ascii="宋体" w:hAnsi="宋体" w:hint="eastAsia"/>
        </w:rPr>
        <w:t>_申请.</w:t>
      </w:r>
    </w:p>
    <w:p w:rsidR="00217C97" w:rsidP="00217C97">
      <w:pPr>
        <w:spacing w:before="156"/>
        <w:ind w:firstLine="480"/>
        <w:rPr>
          <w:rFonts w:ascii="Times New Roman" w:hAnsi="Times New Roman" w:hint="eastAsia"/>
        </w:rPr>
      </w:pPr>
      <w:r>
        <w:rPr>
          <w:rFonts w:ascii="宋体" w:hAnsi="宋体" w:hint="eastAsia"/>
        </w:rPr>
        <w:t>8.</w:t>
      </w:r>
      <w:r>
        <w:rPr>
          <w:rFonts w:hint="eastAsia"/>
        </w:rPr>
        <w:t>密码系统包括以下</w:t>
      </w:r>
      <w:r>
        <w:t>4</w:t>
      </w:r>
      <w:r>
        <w:rPr>
          <w:rFonts w:hint="eastAsia"/>
        </w:rPr>
        <w:t>个方面:</w:t>
      </w:r>
      <w:r>
        <w:rPr>
          <w:rFonts w:hint="eastAsia"/>
          <w:color w:val="FF0000"/>
        </w:rPr>
        <w:t>明文空间、密文空间、密钥空间和密码算法</w:t>
      </w:r>
      <w:r>
        <w:rPr>
          <w:rFonts w:hint="eastAsia"/>
        </w:rPr>
        <w:t>。</w:t>
      </w:r>
    </w:p>
    <w:p w:rsidR="00217C97" w:rsidP="00217C97">
      <w:pPr>
        <w:spacing w:before="156"/>
        <w:ind w:firstLine="480"/>
      </w:pPr>
      <w:r>
        <w:rPr>
          <w:rFonts w:ascii="宋体" w:hAnsi="宋体" w:hint="eastAsia"/>
        </w:rPr>
        <w:t>9。</w:t>
      </w:r>
      <w:r>
        <w:rPr>
          <w:rFonts w:hint="eastAsia"/>
          <w:color w:val="FF0000"/>
        </w:rPr>
        <w:t>解密算法</w:t>
      </w:r>
      <w:r>
        <w:rPr>
          <w:color w:val="FF0000"/>
        </w:rPr>
        <w:t>D</w:t>
      </w:r>
      <w:r>
        <w:rPr>
          <w:rFonts w:hint="eastAsia"/>
          <w:color w:val="FF0000"/>
        </w:rPr>
        <w:t>是加密算法</w:t>
      </w:r>
      <w:r>
        <w:rPr>
          <w:color w:val="FF0000"/>
        </w:rPr>
        <w:t>E</w:t>
      </w:r>
      <w:r>
        <w:rPr>
          <w:rFonts w:hint="eastAsia"/>
          <w:color w:val="FF0000"/>
        </w:rPr>
        <w:t>的</w:t>
      </w:r>
      <w:r>
        <w:rPr>
          <w:color w:val="FF0000"/>
        </w:rPr>
        <w:t xml:space="preserve"> </w:t>
      </w:r>
      <w:r>
        <w:rPr>
          <w:rFonts w:hint="eastAsia"/>
          <w:color w:val="FF0000"/>
        </w:rPr>
        <w:t>逆运算</w:t>
      </w:r>
      <w:r>
        <w:rPr>
          <w:color w:val="FF0000"/>
        </w:rPr>
        <w:t xml:space="preserve"> </w:t>
      </w:r>
      <w:r>
        <w:rPr>
          <w:rFonts w:hint="eastAsia"/>
        </w:rPr>
        <w:t>.</w:t>
      </w:r>
    </w:p>
    <w:p w:rsidR="00217C97" w:rsidP="00217C97">
      <w:pPr>
        <w:spacing w:before="156"/>
        <w:ind w:firstLine="480"/>
      </w:pPr>
      <w:r>
        <w:rPr>
          <w:rFonts w:ascii="宋体" w:hAnsi="宋体" w:hint="eastAsia"/>
        </w:rPr>
        <w:t>10。</w:t>
      </w:r>
      <w:r>
        <w:rPr>
          <w:rFonts w:hint="eastAsia"/>
        </w:rPr>
        <w:t>常规密钥密码体制又称为</w:t>
      </w:r>
      <w:r>
        <w:t xml:space="preserve"> </w:t>
      </w:r>
      <w:r>
        <w:rPr>
          <w:rFonts w:hint="eastAsia"/>
          <w:highlight w:val="yellow"/>
        </w:rPr>
        <w:t>对称密钥密码体制</w:t>
      </w:r>
      <w:r>
        <w:t xml:space="preserve"> </w:t>
      </w:r>
      <w:r>
        <w:rPr>
          <w:rFonts w:hint="eastAsia"/>
        </w:rPr>
        <w:t>,是在公开密钥密码体制以前使用的密码体制。</w:t>
      </w:r>
    </w:p>
    <w:p w:rsidR="00217C97" w:rsidP="00217C97">
      <w:pPr>
        <w:spacing w:before="156"/>
        <w:ind w:firstLine="480"/>
      </w:pPr>
      <w:r>
        <w:rPr>
          <w:rFonts w:ascii="宋体" w:hAnsi="宋体" w:hint="eastAsia"/>
        </w:rPr>
        <w:t>11.</w:t>
      </w:r>
      <w:r>
        <w:rPr>
          <w:rFonts w:hint="eastAsia"/>
        </w:rPr>
        <w:t>如果加密密钥和解密密钥</w:t>
      </w:r>
      <w:r>
        <w:t xml:space="preserve"> </w:t>
      </w:r>
      <w:r>
        <w:rPr>
          <w:rFonts w:hint="eastAsia"/>
        </w:rPr>
        <w:t>相同</w:t>
      </w:r>
      <w:r>
        <w:t xml:space="preserve"> </w:t>
      </w:r>
      <w:r>
        <w:rPr>
          <w:rFonts w:hint="eastAsia"/>
        </w:rPr>
        <w:t>,这种密码体制称为对称密码体制。</w:t>
      </w:r>
    </w:p>
    <w:p w:rsidR="00217C97" w:rsidP="00217C97">
      <w:pPr>
        <w:spacing w:before="156"/>
        <w:ind w:firstLine="480"/>
        <w:rPr>
          <w:color w:val="FF0000"/>
        </w:rPr>
      </w:pPr>
      <w:r>
        <w:rPr>
          <w:rFonts w:ascii="宋体" w:hAnsi="宋体" w:hint="eastAsia"/>
        </w:rPr>
        <w:t>12</w:t>
      </w:r>
      <w:r>
        <w:rPr>
          <w:rFonts w:ascii="宋体" w:hAnsi="宋体" w:hint="eastAsia"/>
          <w:color w:val="FF0000"/>
        </w:rPr>
        <w:t>.</w:t>
      </w:r>
      <w:r>
        <w:rPr>
          <w:color w:val="FF0000"/>
        </w:rPr>
        <w:t>DES</w:t>
      </w:r>
      <w:r>
        <w:rPr>
          <w:rFonts w:hint="eastAsia"/>
          <w:color w:val="FF0000"/>
        </w:rPr>
        <w:t>算法密钥是</w:t>
      </w:r>
      <w:r>
        <w:rPr>
          <w:color w:val="FF0000"/>
        </w:rPr>
        <w:t xml:space="preserve"> </w:t>
      </w:r>
      <w:r>
        <w:rPr>
          <w:color w:val="FF0000"/>
          <w:highlight w:val="yellow"/>
        </w:rPr>
        <w:t>64</w:t>
      </w:r>
      <w:r>
        <w:rPr>
          <w:color w:val="FF0000"/>
        </w:rPr>
        <w:t xml:space="preserve"> </w:t>
      </w:r>
      <w:r>
        <w:rPr>
          <w:rFonts w:hint="eastAsia"/>
          <w:color w:val="FF0000"/>
        </w:rPr>
        <w:t>位,其中密钥有效位是</w:t>
      </w:r>
      <w:r>
        <w:rPr>
          <w:color w:val="FF0000"/>
        </w:rPr>
        <w:t xml:space="preserve"> </w:t>
      </w:r>
      <w:r>
        <w:rPr>
          <w:color w:val="FF0000"/>
          <w:highlight w:val="yellow"/>
        </w:rPr>
        <w:t>56</w:t>
      </w:r>
      <w:r>
        <w:rPr>
          <w:color w:val="FF0000"/>
        </w:rPr>
        <w:t xml:space="preserve"> </w:t>
      </w:r>
      <w:r>
        <w:rPr>
          <w:rFonts w:hint="eastAsia"/>
          <w:color w:val="FF0000"/>
        </w:rPr>
        <w:t>位。</w:t>
      </w:r>
    </w:p>
    <w:p w:rsidR="00217C97" w:rsidP="00217C97">
      <w:pPr>
        <w:spacing w:before="156"/>
        <w:ind w:firstLine="480"/>
      </w:pPr>
      <w:r>
        <w:rPr>
          <w:rFonts w:ascii="宋体" w:hAnsi="宋体" w:hint="eastAsia"/>
        </w:rPr>
        <w:t>13.</w:t>
      </w:r>
      <w:r>
        <w:t>RSA</w:t>
      </w:r>
      <w:r>
        <w:rPr>
          <w:rFonts w:hint="eastAsia"/>
        </w:rPr>
        <w:t>算法的安全是基于</w:t>
      </w:r>
      <w:r>
        <w:t xml:space="preserve"> </w:t>
      </w:r>
      <w:r>
        <w:rPr>
          <w:rFonts w:hint="eastAsia"/>
        </w:rPr>
        <w:t>分解两个大素数的积</w:t>
      </w:r>
      <w:r>
        <w:t xml:space="preserve"> </w:t>
      </w:r>
      <w:r>
        <w:rPr>
          <w:rFonts w:hint="eastAsia"/>
        </w:rPr>
        <w:t>的困难。</w:t>
      </w:r>
    </w:p>
    <w:p w:rsidR="00217C97" w:rsidP="00217C97">
      <w:pPr>
        <w:spacing w:before="156"/>
        <w:ind w:firstLine="480"/>
      </w:pPr>
      <w:r>
        <w:rPr>
          <w:rFonts w:ascii="宋体" w:hAnsi="宋体" w:hint="eastAsia"/>
        </w:rPr>
        <w:t>14.</w:t>
      </w:r>
      <w:r>
        <w:rPr>
          <w:rFonts w:hint="eastAsia"/>
        </w:rPr>
        <w:t>公开密钥加密算法的用途主要包括两个方面：</w:t>
      </w:r>
      <w:r>
        <w:rPr>
          <w:rFonts w:hint="eastAsia"/>
          <w:color w:val="FF0000"/>
        </w:rPr>
        <w:t>密钥分配、数字签名</w:t>
      </w:r>
      <w:r>
        <w:rPr>
          <w:rFonts w:hint="eastAsia"/>
        </w:rPr>
        <w:t>。</w:t>
      </w:r>
    </w:p>
    <w:p w:rsidR="00217C97" w:rsidP="00217C97">
      <w:pPr>
        <w:spacing w:before="156"/>
        <w:ind w:firstLine="480"/>
      </w:pPr>
      <w:r>
        <w:rPr>
          <w:rFonts w:ascii="宋体" w:hAnsi="宋体" w:hint="eastAsia"/>
        </w:rPr>
        <w:t>15。</w:t>
      </w:r>
      <w:r>
        <w:rPr>
          <w:rFonts w:hint="eastAsia"/>
        </w:rPr>
        <w:t>消息认证是</w:t>
      </w:r>
      <w:r>
        <w:t xml:space="preserve"> </w:t>
      </w:r>
      <w:r>
        <w:rPr>
          <w:rFonts w:hint="eastAsia"/>
        </w:rPr>
        <w:t>验证信息的完整性</w:t>
      </w:r>
      <w:r>
        <w:t xml:space="preserve"> </w:t>
      </w:r>
      <w:r>
        <w:rPr>
          <w:rFonts w:hint="eastAsia"/>
        </w:rPr>
        <w:t>，即</w:t>
      </w:r>
      <w:r>
        <w:rPr>
          <w:rFonts w:hint="eastAsia"/>
          <w:highlight w:val="yellow"/>
        </w:rPr>
        <w:t>验证数据在传送和存储过程中是否被篡改、重放或延迟等。</w:t>
      </w:r>
    </w:p>
    <w:p w:rsidR="00217C97" w:rsidP="00217C97">
      <w:pPr>
        <w:spacing w:before="156"/>
        <w:ind w:firstLine="480"/>
        <w:rPr>
          <w:rFonts w:hint="eastAsia"/>
        </w:rPr>
      </w:pPr>
      <w:r>
        <w:rPr>
          <w:rFonts w:ascii="宋体" w:hAnsi="宋体" w:hint="eastAsia"/>
        </w:rPr>
        <w:t>16.</w:t>
      </w:r>
      <w:r>
        <w:t>MAC</w:t>
      </w:r>
      <w:r>
        <w:rPr>
          <w:rFonts w:hint="eastAsia"/>
        </w:rPr>
        <w:t>函数类似于加密,它于加密的区别是</w:t>
      </w:r>
      <w:r>
        <w:t>MAC</w:t>
      </w:r>
      <w:r>
        <w:rPr>
          <w:rFonts w:hint="eastAsia"/>
        </w:rPr>
        <w:t>函数</w:t>
      </w:r>
      <w:r>
        <w:t xml:space="preserve"> </w:t>
      </w:r>
      <w:r>
        <w:rPr>
          <w:rFonts w:hint="eastAsia"/>
        </w:rPr>
        <w:t>不</w:t>
      </w:r>
      <w:r>
        <w:t xml:space="preserve"> </w:t>
      </w:r>
      <w:r>
        <w:rPr>
          <w:rFonts w:hint="eastAsia"/>
        </w:rPr>
        <w:t>可逆。</w:t>
      </w:r>
    </w:p>
    <w:p w:rsidR="008620A8" w:rsidP="00217C97">
      <w:pPr>
        <w:spacing w:before="156"/>
        <w:ind w:firstLine="480"/>
        <w:rPr>
          <w:rFonts w:hint="eastAsia"/>
        </w:rPr>
      </w:pPr>
    </w:p>
    <w:p w:rsidR="008620A8" w:rsidP="008620A8">
      <w:pPr>
        <w:spacing w:before="0" w:beforeLines="0" w:line="240" w:lineRule="auto"/>
        <w:ind w:firstLine="0" w:firstLineChars="0"/>
        <w:rPr>
          <w:rFonts w:hint="eastAsia"/>
        </w:rPr>
      </w:pPr>
      <w:r>
        <w:rPr>
          <w:rFonts w:hint="eastAsia"/>
        </w:rPr>
        <w:t>.</w:t>
      </w:r>
      <w:r>
        <w:rPr>
          <w:rFonts w:hint="eastAsia"/>
        </w:rPr>
        <w:t>大学生小吴在网上以一个知名作家的名义写博客</w:t>
      </w:r>
      <w:r>
        <w:rPr>
          <w:rFonts w:hint="eastAsia"/>
        </w:rPr>
        <w:t>,</w:t>
      </w:r>
      <w:r>
        <w:rPr>
          <w:rFonts w:hint="eastAsia"/>
        </w:rPr>
        <w:t>但事先没有征得该作家同意。小吴应当承担</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侵权责任</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违约责任</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刑事责任</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行政责任</w:t>
      </w:r>
    </w:p>
    <w:p w:rsidR="008620A8" w:rsidP="008620A8">
      <w:pPr>
        <w:spacing w:before="0" w:beforeLines="0" w:line="240" w:lineRule="auto"/>
        <w:ind w:firstLine="480"/>
        <w:rPr>
          <w:rFonts w:hint="eastAsia"/>
        </w:rPr>
      </w:pPr>
      <w:r>
        <w:rPr>
          <w:rFonts w:hint="eastAsia"/>
        </w:rPr>
        <w:t>2.</w:t>
      </w:r>
      <w:r>
        <w:rPr>
          <w:rFonts w:hint="eastAsia"/>
        </w:rPr>
        <w:t>绿色上网软件可以安装在家庭和学校的</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电视机上</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个人电脑上</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电话上</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幻灯机上</w:t>
      </w:r>
    </w:p>
    <w:p w:rsidR="008620A8" w:rsidP="008620A8">
      <w:pPr>
        <w:spacing w:before="0" w:beforeLines="0" w:line="240" w:lineRule="auto"/>
        <w:ind w:firstLine="480"/>
        <w:rPr>
          <w:rFonts w:hint="eastAsia"/>
        </w:rPr>
      </w:pPr>
      <w:r>
        <w:rPr>
          <w:rFonts w:hint="eastAsia"/>
        </w:rPr>
        <w:t>3.</w:t>
      </w:r>
      <w:r>
        <w:rPr>
          <w:rFonts w:hint="eastAsia"/>
        </w:rPr>
        <w:t>以下有关秘钥的表述</w:t>
      </w:r>
      <w:r>
        <w:rPr>
          <w:rFonts w:hint="eastAsia"/>
        </w:rPr>
        <w:t>，</w:t>
      </w:r>
      <w:r>
        <w:rPr>
          <w:rFonts w:hint="eastAsia"/>
        </w:rPr>
        <w:t>错误的是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密钥是一种硬件</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密钥分为对称密钥与非对称密钥</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对称密钥加密是指信息的发送方和接收方使用同一个密钥去加密和解密数据</w:t>
      </w:r>
    </w:p>
    <w:p w:rsidR="008620A8" w:rsidP="008620A8">
      <w:pPr>
        <w:spacing w:before="0" w:beforeLines="0" w:line="240" w:lineRule="auto"/>
        <w:ind w:firstLine="480"/>
        <w:rPr>
          <w:rFonts w:hint="eastAsia"/>
        </w:rPr>
      </w:pPr>
      <w:r>
        <w:rPr>
          <w:rFonts w:hint="eastAsia"/>
        </w:rPr>
        <w:t xml:space="preserve">  D。</w:t>
      </w:r>
      <w:r>
        <w:rPr>
          <w:rFonts w:hint="eastAsia"/>
        </w:rPr>
        <w:t>非对称密钥加密需要使用不同的密钥来分别完成加密和解密操作</w:t>
      </w:r>
    </w:p>
    <w:p w:rsidR="008620A8" w:rsidP="008620A8">
      <w:pPr>
        <w:spacing w:before="0" w:beforeLines="0" w:line="240" w:lineRule="auto"/>
        <w:ind w:firstLine="480"/>
        <w:rPr>
          <w:rFonts w:hint="eastAsia"/>
        </w:rPr>
      </w:pPr>
      <w:r>
        <w:rPr>
          <w:rFonts w:hint="eastAsia"/>
        </w:rPr>
        <w:t>4。</w:t>
      </w:r>
      <w:r>
        <w:rPr>
          <w:rFonts w:hint="eastAsia"/>
        </w:rPr>
        <w:t>浏览网页时</w:t>
      </w:r>
      <w:r>
        <w:rPr>
          <w:rFonts w:hint="eastAsia"/>
        </w:rPr>
        <w:t>,</w:t>
      </w:r>
      <w:r>
        <w:rPr>
          <w:rFonts w:hint="eastAsia"/>
        </w:rPr>
        <w:t>遇到的最常见的网络广告形式是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飘移广告</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旗帜广告</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竞价广告</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邮件列表</w:t>
      </w:r>
    </w:p>
    <w:p w:rsidR="008620A8" w:rsidP="008620A8">
      <w:pPr>
        <w:spacing w:before="0" w:beforeLines="0" w:line="240" w:lineRule="auto"/>
        <w:ind w:firstLine="480"/>
        <w:rPr>
          <w:rFonts w:hint="eastAsia"/>
        </w:rPr>
      </w:pPr>
      <w:r>
        <w:rPr>
          <w:rFonts w:hint="eastAsia"/>
        </w:rPr>
        <w:t>5。</w:t>
      </w:r>
      <w:r>
        <w:rPr>
          <w:rFonts w:hint="eastAsia"/>
        </w:rPr>
        <w:t>下列选项中</w:t>
      </w:r>
      <w:r>
        <w:rPr>
          <w:rFonts w:hint="eastAsia"/>
        </w:rPr>
        <w:t>，</w:t>
      </w:r>
      <w:r>
        <w:rPr>
          <w:rFonts w:hint="eastAsia"/>
        </w:rPr>
        <w:t>不属于个人隐私信息的是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恋爱经历</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工作单位</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日记</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身体健康状况</w:t>
      </w:r>
    </w:p>
    <w:p w:rsidR="008620A8" w:rsidP="008620A8">
      <w:pPr>
        <w:spacing w:before="0" w:beforeLines="0" w:line="240" w:lineRule="auto"/>
        <w:ind w:firstLine="480"/>
        <w:rPr>
          <w:rFonts w:hint="eastAsia"/>
        </w:rPr>
      </w:pPr>
      <w:r>
        <w:rPr>
          <w:rFonts w:hint="eastAsia"/>
        </w:rPr>
        <w:t>6。</w:t>
      </w:r>
      <w:r>
        <w:rPr>
          <w:rFonts w:hint="eastAsia"/>
        </w:rPr>
        <w:t>根据《互联网上网服务营业场所管理条例》</w:t>
      </w:r>
      <w:r>
        <w:rPr>
          <w:rFonts w:hint="eastAsia"/>
        </w:rPr>
        <w:t>,</w:t>
      </w:r>
      <w:r>
        <w:rPr>
          <w:rFonts w:hint="eastAsia"/>
        </w:rPr>
        <w:t>网吧每日营业时间限于</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A。6</w:t>
      </w:r>
      <w:r>
        <w:rPr>
          <w:rFonts w:hint="eastAsia"/>
        </w:rPr>
        <w:t>时至</w:t>
      </w:r>
      <w:r>
        <w:rPr>
          <w:rFonts w:hint="eastAsia"/>
        </w:rPr>
        <w:t>24</w:t>
      </w:r>
      <w:r>
        <w:rPr>
          <w:rFonts w:hint="eastAsia"/>
        </w:rPr>
        <w:t>时</w:t>
      </w:r>
      <w:r>
        <w:rPr>
          <w:rFonts w:hint="eastAsia"/>
        </w:rPr>
        <w:t xml:space="preserve"> </w:t>
      </w:r>
    </w:p>
    <w:p w:rsidR="008620A8" w:rsidP="008620A8">
      <w:pPr>
        <w:spacing w:before="0" w:beforeLines="0" w:line="240" w:lineRule="auto"/>
        <w:ind w:firstLine="480"/>
        <w:rPr>
          <w:rFonts w:hint="eastAsia"/>
        </w:rPr>
      </w:pPr>
      <w:r>
        <w:rPr>
          <w:rFonts w:hint="eastAsia"/>
        </w:rPr>
        <w:t xml:space="preserve">  B.7</w:t>
      </w:r>
      <w:r>
        <w:rPr>
          <w:rFonts w:hint="eastAsia"/>
        </w:rPr>
        <w:t>时至</w:t>
      </w:r>
      <w:r>
        <w:rPr>
          <w:rFonts w:hint="eastAsia"/>
        </w:rPr>
        <w:t>24</w:t>
      </w:r>
      <w:r>
        <w:rPr>
          <w:rFonts w:hint="eastAsia"/>
        </w:rPr>
        <w:t>时</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C。8</w:t>
      </w:r>
      <w:r>
        <w:rPr>
          <w:rFonts w:hint="eastAsia"/>
          <w:highlight w:val="yellow"/>
        </w:rPr>
        <w:t>时至</w:t>
      </w:r>
      <w:r>
        <w:rPr>
          <w:rFonts w:hint="eastAsia"/>
          <w:highlight w:val="yellow"/>
        </w:rPr>
        <w:t>24</w:t>
      </w:r>
      <w:r>
        <w:rPr>
          <w:rFonts w:hint="eastAsia"/>
          <w:highlight w:val="yellow"/>
        </w:rPr>
        <w:t>时</w:t>
      </w:r>
      <w:r>
        <w:rPr>
          <w:rFonts w:hint="eastAsia"/>
        </w:rPr>
        <w:t xml:space="preserve"> </w:t>
      </w:r>
    </w:p>
    <w:p w:rsidR="008620A8" w:rsidP="008620A8">
      <w:pPr>
        <w:spacing w:before="0" w:beforeLines="0" w:line="240" w:lineRule="auto"/>
        <w:ind w:firstLine="480"/>
        <w:rPr>
          <w:rFonts w:hint="eastAsia"/>
        </w:rPr>
      </w:pPr>
      <w:r>
        <w:rPr>
          <w:rFonts w:hint="eastAsia"/>
        </w:rPr>
        <w:t xml:space="preserve">  D。9</w:t>
      </w:r>
      <w:r>
        <w:rPr>
          <w:rFonts w:hint="eastAsia"/>
        </w:rPr>
        <w:t>时至</w:t>
      </w:r>
      <w:r>
        <w:rPr>
          <w:rFonts w:hint="eastAsia"/>
        </w:rPr>
        <w:t>24</w:t>
      </w:r>
      <w:r>
        <w:rPr>
          <w:rFonts w:hint="eastAsia"/>
        </w:rPr>
        <w:t>时</w:t>
      </w:r>
    </w:p>
    <w:p w:rsidR="008620A8" w:rsidP="008620A8">
      <w:pPr>
        <w:spacing w:before="0" w:beforeLines="0" w:line="240" w:lineRule="auto"/>
        <w:ind w:firstLine="480"/>
        <w:rPr>
          <w:rFonts w:hint="eastAsia"/>
        </w:rPr>
      </w:pPr>
      <w:r>
        <w:rPr>
          <w:rFonts w:hint="eastAsia"/>
        </w:rPr>
        <w:t>7。</w:t>
      </w:r>
      <w:r>
        <w:rPr>
          <w:rFonts w:hint="eastAsia"/>
        </w:rPr>
        <w:t>李某将同学张某的小说擅自发表在网络上</w:t>
      </w:r>
      <w:r>
        <w:rPr>
          <w:rFonts w:hint="eastAsia"/>
        </w:rPr>
        <w:t>,</w:t>
      </w:r>
      <w:r>
        <w:rPr>
          <w:rFonts w:hint="eastAsia"/>
        </w:rPr>
        <w:t>该行为</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不影响张某在出版社出版该小说</w:t>
      </w:r>
      <w:r>
        <w:rPr>
          <w:rFonts w:hint="eastAsia"/>
        </w:rPr>
        <w:t>，</w:t>
      </w:r>
      <w:r>
        <w:rPr>
          <w:rFonts w:hint="eastAsia"/>
        </w:rPr>
        <w:t>因此合法</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侵犯了张某的著作权</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并未给张某造成直接财产损失</w:t>
      </w:r>
      <w:r>
        <w:rPr>
          <w:rFonts w:hint="eastAsia"/>
        </w:rPr>
        <w:t>，</w:t>
      </w:r>
      <w:r>
        <w:rPr>
          <w:rFonts w:hint="eastAsia"/>
        </w:rPr>
        <w:t>因此合法</w:t>
      </w:r>
    </w:p>
    <w:p w:rsidR="008620A8" w:rsidP="008620A8">
      <w:pPr>
        <w:spacing w:before="0" w:beforeLines="0" w:line="240" w:lineRule="auto"/>
        <w:ind w:firstLine="480"/>
        <w:rPr>
          <w:rFonts w:hint="eastAsia"/>
        </w:rPr>
      </w:pPr>
      <w:r>
        <w:rPr>
          <w:rFonts w:hint="eastAsia"/>
        </w:rPr>
        <w:t xml:space="preserve">  D.</w:t>
      </w:r>
      <w:r>
        <w:rPr>
          <w:rFonts w:hint="eastAsia"/>
        </w:rPr>
        <w:t>扩大了张某的知名度</w:t>
      </w:r>
      <w:r>
        <w:rPr>
          <w:rFonts w:hint="eastAsia"/>
        </w:rPr>
        <w:t>,</w:t>
      </w:r>
      <w:r>
        <w:rPr>
          <w:rFonts w:hint="eastAsia"/>
        </w:rPr>
        <w:t>应该鼓励</w:t>
      </w:r>
    </w:p>
    <w:p w:rsidR="008620A8" w:rsidP="008620A8">
      <w:pPr>
        <w:spacing w:before="0" w:beforeLines="0" w:line="240" w:lineRule="auto"/>
        <w:ind w:firstLine="480"/>
        <w:rPr>
          <w:rFonts w:hint="eastAsia"/>
        </w:rPr>
      </w:pPr>
      <w:r>
        <w:rPr>
          <w:rFonts w:hint="eastAsia"/>
        </w:rPr>
        <w:t>8.</w:t>
      </w:r>
      <w:r>
        <w:rPr>
          <w:rFonts w:hint="eastAsia"/>
        </w:rPr>
        <w:t>在设定网上交易流程方面</w:t>
      </w:r>
      <w:r>
        <w:rPr>
          <w:rFonts w:hint="eastAsia"/>
        </w:rPr>
        <w:t>，</w:t>
      </w:r>
      <w:r>
        <w:rPr>
          <w:rFonts w:hint="eastAsia"/>
        </w:rPr>
        <w:t>一个好的电子商务网站必须做到</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对客户有所保留</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不论购物流程在网站的内部操作多么复杂</w:t>
      </w:r>
      <w:r>
        <w:rPr>
          <w:rFonts w:hint="eastAsia"/>
          <w:highlight w:val="yellow"/>
        </w:rPr>
        <w:t>，</w:t>
      </w:r>
      <w:r>
        <w:rPr>
          <w:rFonts w:hint="eastAsia"/>
          <w:highlight w:val="yellow"/>
        </w:rPr>
        <w:t>其面对用户的界面必须是简单和操作方便的</w:t>
      </w:r>
    </w:p>
    <w:p w:rsidR="008620A8" w:rsidP="008620A8">
      <w:pPr>
        <w:spacing w:before="0" w:beforeLines="0" w:line="240" w:lineRule="auto"/>
        <w:ind w:firstLine="480"/>
        <w:rPr>
          <w:rFonts w:hint="eastAsia"/>
        </w:rPr>
      </w:pPr>
      <w:r>
        <w:rPr>
          <w:rFonts w:hint="eastAsia"/>
        </w:rPr>
        <w:t xml:space="preserve">  C。</w:t>
      </w:r>
      <w:r>
        <w:rPr>
          <w:rFonts w:hint="eastAsia"/>
        </w:rPr>
        <w:t>使客户购物操作繁复但安全</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让客户感到在网上购物与在现实世界中的购物流程是有区别的</w:t>
      </w:r>
    </w:p>
    <w:p w:rsidR="008620A8" w:rsidP="008620A8">
      <w:pPr>
        <w:spacing w:before="0" w:beforeLines="0" w:line="240" w:lineRule="auto"/>
        <w:ind w:firstLine="480"/>
        <w:rPr>
          <w:rFonts w:hint="eastAsia"/>
        </w:rPr>
      </w:pPr>
      <w:r>
        <w:rPr>
          <w:rFonts w:hint="eastAsia"/>
        </w:rPr>
        <w:t>9.</w:t>
      </w:r>
      <w:r>
        <w:rPr>
          <w:rFonts w:hint="eastAsia"/>
        </w:rPr>
        <w:t>我国出现第一例计算机病毒的时间是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A.1968</w:t>
      </w:r>
      <w:r>
        <w:rPr>
          <w:rFonts w:hint="eastAsia"/>
        </w:rPr>
        <w:t>年</w:t>
      </w:r>
      <w:r>
        <w:rPr>
          <w:rFonts w:hint="eastAsia"/>
        </w:rPr>
        <w:t xml:space="preserve"> </w:t>
      </w:r>
    </w:p>
    <w:p w:rsidR="008620A8" w:rsidP="008620A8">
      <w:pPr>
        <w:spacing w:before="0" w:beforeLines="0" w:line="240" w:lineRule="auto"/>
        <w:ind w:firstLine="480"/>
        <w:rPr>
          <w:rFonts w:hint="eastAsia"/>
        </w:rPr>
      </w:pPr>
      <w:r>
        <w:rPr>
          <w:rFonts w:hint="eastAsia"/>
        </w:rPr>
        <w:t xml:space="preserve">  B。1978</w:t>
      </w:r>
      <w:r>
        <w:rPr>
          <w:rFonts w:hint="eastAsia"/>
        </w:rPr>
        <w:t>年</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C.1988</w:t>
      </w:r>
      <w:r>
        <w:rPr>
          <w:rFonts w:hint="eastAsia"/>
          <w:highlight w:val="yellow"/>
        </w:rPr>
        <w:t>年</w:t>
      </w:r>
      <w:r>
        <w:rPr>
          <w:rFonts w:hint="eastAsia"/>
        </w:rPr>
        <w:t xml:space="preserve"> </w:t>
      </w:r>
    </w:p>
    <w:p w:rsidR="008620A8" w:rsidP="008620A8">
      <w:pPr>
        <w:spacing w:before="0" w:beforeLines="0" w:line="240" w:lineRule="auto"/>
        <w:ind w:firstLine="480"/>
        <w:rPr>
          <w:rFonts w:hint="eastAsia"/>
        </w:rPr>
      </w:pPr>
      <w:r>
        <w:rPr>
          <w:rFonts w:hint="eastAsia"/>
        </w:rPr>
        <w:t xml:space="preserve">  D。1998</w:t>
      </w:r>
      <w:r>
        <w:rPr>
          <w:rFonts w:hint="eastAsia"/>
        </w:rPr>
        <w:t>年</w:t>
      </w:r>
    </w:p>
    <w:p w:rsidR="008620A8" w:rsidP="008620A8">
      <w:pPr>
        <w:spacing w:before="0" w:beforeLines="0" w:line="240" w:lineRule="auto"/>
        <w:ind w:firstLine="480"/>
        <w:rPr>
          <w:rFonts w:hint="eastAsia"/>
        </w:rPr>
      </w:pPr>
      <w:r>
        <w:rPr>
          <w:rFonts w:hint="eastAsia"/>
        </w:rPr>
        <w:t>10。</w:t>
      </w:r>
      <w:r>
        <w:rPr>
          <w:rFonts w:hint="eastAsia"/>
        </w:rPr>
        <w:t>表演者对其表演享有许可他人通过网络向公众传播其表演并获得报酬的权利.该权利的保护期限是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A。50</w:t>
      </w:r>
      <w:r>
        <w:rPr>
          <w:rFonts w:hint="eastAsia"/>
          <w:highlight w:val="yellow"/>
        </w:rPr>
        <w:t>年</w:t>
      </w:r>
      <w:r>
        <w:rPr>
          <w:rFonts w:hint="eastAsia"/>
        </w:rPr>
        <w:t xml:space="preserve"> </w:t>
      </w:r>
    </w:p>
    <w:p w:rsidR="008620A8" w:rsidP="008620A8">
      <w:pPr>
        <w:spacing w:before="0" w:beforeLines="0" w:line="240" w:lineRule="auto"/>
        <w:ind w:firstLine="480"/>
        <w:rPr>
          <w:rFonts w:hint="eastAsia"/>
        </w:rPr>
      </w:pPr>
      <w:r>
        <w:rPr>
          <w:rFonts w:hint="eastAsia"/>
        </w:rPr>
        <w:t xml:space="preserve">  B.60</w:t>
      </w:r>
      <w:r>
        <w:rPr>
          <w:rFonts w:hint="eastAsia"/>
        </w:rPr>
        <w:t>年</w:t>
      </w:r>
      <w:r>
        <w:rPr>
          <w:rFonts w:hint="eastAsia"/>
        </w:rPr>
        <w:t xml:space="preserve"> </w:t>
      </w:r>
    </w:p>
    <w:p w:rsidR="008620A8" w:rsidP="008620A8">
      <w:pPr>
        <w:spacing w:before="0" w:beforeLines="0" w:line="240" w:lineRule="auto"/>
        <w:ind w:firstLine="480"/>
        <w:rPr>
          <w:rFonts w:hint="eastAsia"/>
        </w:rPr>
      </w:pPr>
      <w:r>
        <w:rPr>
          <w:rFonts w:hint="eastAsia"/>
        </w:rPr>
        <w:t xml:space="preserve">  C.30</w:t>
      </w:r>
      <w:r>
        <w:rPr>
          <w:rFonts w:hint="eastAsia"/>
        </w:rPr>
        <w:t>年</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没有期限</w:t>
      </w:r>
    </w:p>
    <w:p w:rsidR="008620A8" w:rsidP="008620A8">
      <w:pPr>
        <w:spacing w:before="0" w:beforeLines="0" w:line="240" w:lineRule="auto"/>
        <w:ind w:firstLine="480"/>
        <w:rPr>
          <w:rFonts w:hint="eastAsia"/>
        </w:rPr>
      </w:pPr>
      <w:r>
        <w:rPr>
          <w:rFonts w:hint="eastAsia"/>
        </w:rPr>
        <w:t>11.</w:t>
      </w:r>
      <w:r>
        <w:rPr>
          <w:rFonts w:hint="eastAsia"/>
        </w:rPr>
        <w:t>国际电信联盟将每年的</w:t>
      </w:r>
      <w:r>
        <w:rPr>
          <w:rFonts w:hint="eastAsia"/>
        </w:rPr>
        <w:t>5</w:t>
      </w:r>
      <w:r>
        <w:rPr>
          <w:rFonts w:hint="eastAsia"/>
        </w:rPr>
        <w:t>月</w:t>
      </w:r>
      <w:r>
        <w:rPr>
          <w:rFonts w:hint="eastAsia"/>
        </w:rPr>
        <w:t>17</w:t>
      </w:r>
      <w:r>
        <w:rPr>
          <w:rFonts w:hint="eastAsia"/>
        </w:rPr>
        <w:t>日确立为世界电信日.</w:t>
      </w:r>
      <w:r>
        <w:rPr>
          <w:rFonts w:hint="eastAsia"/>
        </w:rPr>
        <w:t>2014</w:t>
      </w:r>
      <w:r>
        <w:rPr>
          <w:rFonts w:hint="eastAsia"/>
        </w:rPr>
        <w:t>年已经是第</w:t>
      </w:r>
      <w:r>
        <w:rPr>
          <w:rFonts w:hint="eastAsia"/>
        </w:rPr>
        <w:t>46</w:t>
      </w:r>
      <w:r>
        <w:rPr>
          <w:rFonts w:hint="eastAsia"/>
        </w:rPr>
        <w:t>届</w:t>
      </w:r>
      <w:r>
        <w:rPr>
          <w:rFonts w:hint="eastAsia"/>
        </w:rPr>
        <w:t>,</w:t>
      </w:r>
      <w:r>
        <w:rPr>
          <w:rFonts w:hint="eastAsia"/>
        </w:rPr>
        <w:t>其世界电信日的主题为</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“让全球网络更安全”</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“信息通信技术</w:t>
      </w:r>
      <w:r>
        <w:rPr>
          <w:rFonts w:hint="eastAsia"/>
        </w:rPr>
        <w:t>：</w:t>
      </w:r>
      <w:r>
        <w:rPr>
          <w:rFonts w:hint="eastAsia"/>
        </w:rPr>
        <w:t>实现可持续发展的途径"</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“行动起来创建公平的信息社会"</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“宽带促进可持续发展"</w:t>
      </w:r>
    </w:p>
    <w:p w:rsidR="008620A8" w:rsidP="008620A8">
      <w:pPr>
        <w:spacing w:before="0" w:beforeLines="0" w:line="240" w:lineRule="auto"/>
        <w:ind w:firstLine="480"/>
        <w:rPr>
          <w:rFonts w:hint="eastAsia"/>
        </w:rPr>
      </w:pPr>
      <w:r>
        <w:rPr>
          <w:rFonts w:hint="eastAsia"/>
        </w:rPr>
        <w:t>12。</w:t>
      </w:r>
      <w:r>
        <w:rPr>
          <w:rFonts w:hint="eastAsia"/>
        </w:rPr>
        <w:t>下列有关隐私权的表述</w:t>
      </w:r>
      <w:r>
        <w:rPr>
          <w:rFonts w:hint="eastAsia"/>
        </w:rPr>
        <w:t>，</w:t>
      </w:r>
      <w:r>
        <w:rPr>
          <w:rFonts w:hint="eastAsia"/>
        </w:rPr>
        <w:t>错误的是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网络时代</w:t>
      </w:r>
      <w:r>
        <w:rPr>
          <w:rFonts w:hint="eastAsia"/>
        </w:rPr>
        <w:t>,</w:t>
      </w:r>
      <w:r>
        <w:rPr>
          <w:rFonts w:hint="eastAsia"/>
        </w:rPr>
        <w:t>隐私权的保护受到较大冲击</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虽然网络世界不同于现实世界</w:t>
      </w:r>
      <w:r>
        <w:rPr>
          <w:rFonts w:hint="eastAsia"/>
        </w:rPr>
        <w:t>，</w:t>
      </w:r>
      <w:r>
        <w:rPr>
          <w:rFonts w:hint="eastAsia"/>
        </w:rPr>
        <w:t>但也需要保护个人隐私</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由于网络是虚拟世界</w:t>
      </w:r>
      <w:r>
        <w:rPr>
          <w:rFonts w:hint="eastAsia"/>
          <w:highlight w:val="yellow"/>
        </w:rPr>
        <w:t>,</w:t>
      </w:r>
      <w:r>
        <w:rPr>
          <w:rFonts w:hint="eastAsia"/>
          <w:highlight w:val="yellow"/>
        </w:rPr>
        <w:t>所以在网上不需要保护个人的隐私</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可以借助法律来保护网络隐私权</w:t>
      </w:r>
    </w:p>
    <w:p w:rsidR="008620A8" w:rsidP="008620A8">
      <w:pPr>
        <w:spacing w:before="0" w:beforeLines="0" w:line="240" w:lineRule="auto"/>
        <w:ind w:firstLine="480"/>
        <w:rPr>
          <w:rFonts w:hint="eastAsia"/>
        </w:rPr>
      </w:pPr>
      <w:r>
        <w:rPr>
          <w:rFonts w:hint="eastAsia"/>
        </w:rPr>
        <w:t>13.</w:t>
      </w:r>
      <w:r>
        <w:rPr>
          <w:rFonts w:hint="eastAsia"/>
        </w:rPr>
        <w:t>在原告起诉被告抢注域名案件中</w:t>
      </w:r>
      <w:r>
        <w:rPr>
          <w:rFonts w:hint="eastAsia"/>
        </w:rPr>
        <w:t>，</w:t>
      </w:r>
      <w:r>
        <w:rPr>
          <w:rFonts w:hint="eastAsia"/>
        </w:rPr>
        <w:t>以下不能判定被告对其域名的注册、使用具有恶意的是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为商业目的将他人驰名商标注册为域名的</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为商业目的注册与原告的域名近似的域名</w:t>
      </w:r>
      <w:r>
        <w:rPr>
          <w:rFonts w:hint="eastAsia"/>
        </w:rPr>
        <w:t>,</w:t>
      </w:r>
      <w:r>
        <w:rPr>
          <w:rFonts w:hint="eastAsia"/>
        </w:rPr>
        <w:t>故意造成与原告网站的混淆</w:t>
      </w:r>
      <w:r>
        <w:rPr>
          <w:rFonts w:hint="eastAsia"/>
        </w:rPr>
        <w:t>，</w:t>
      </w:r>
      <w:r>
        <w:rPr>
          <w:rFonts w:hint="eastAsia"/>
        </w:rPr>
        <w:t>误导网络用户访问其网站的</w:t>
      </w:r>
    </w:p>
    <w:p w:rsidR="008620A8" w:rsidP="008620A8">
      <w:pPr>
        <w:spacing w:before="0" w:beforeLines="0" w:line="240" w:lineRule="auto"/>
        <w:ind w:firstLine="480"/>
        <w:rPr>
          <w:rFonts w:hint="eastAsia"/>
        </w:rPr>
      </w:pPr>
      <w:r>
        <w:rPr>
          <w:rFonts w:hint="eastAsia"/>
        </w:rPr>
        <w:t xml:space="preserve">  C.</w:t>
      </w:r>
      <w:r>
        <w:rPr>
          <w:rFonts w:hint="eastAsia"/>
        </w:rPr>
        <w:t>曾要约高价出售其域名获取不正当利益的</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注册域名后自己准备使用的</w:t>
      </w:r>
    </w:p>
    <w:p w:rsidR="008620A8" w:rsidP="008620A8">
      <w:pPr>
        <w:spacing w:before="0" w:beforeLines="0" w:line="240" w:lineRule="auto"/>
        <w:ind w:firstLine="480"/>
        <w:rPr>
          <w:rFonts w:hint="eastAsia"/>
        </w:rPr>
      </w:pPr>
      <w:r>
        <w:rPr>
          <w:rFonts w:hint="eastAsia"/>
        </w:rPr>
        <w:t>14。</w:t>
      </w:r>
      <w:r>
        <w:rPr>
          <w:rFonts w:hint="eastAsia"/>
        </w:rPr>
        <w:t>根据《治安管理处罚法》的规定</w:t>
      </w:r>
      <w:r>
        <w:rPr>
          <w:rFonts w:hint="eastAsia"/>
        </w:rPr>
        <w:t>，</w:t>
      </w:r>
      <w:r>
        <w:rPr>
          <w:rFonts w:hint="eastAsia"/>
        </w:rPr>
        <w:t>煽动民族仇恨、民族歧视</w:t>
      </w:r>
      <w:r>
        <w:rPr>
          <w:rFonts w:hint="eastAsia"/>
        </w:rPr>
        <w:t>,</w:t>
      </w:r>
      <w:r>
        <w:rPr>
          <w:rFonts w:hint="eastAsia"/>
        </w:rPr>
        <w:t>或者在出版物、计算机信息网络中刊载民族歧视、侮辱内容的</w:t>
      </w:r>
      <w:r>
        <w:rPr>
          <w:rFonts w:hint="eastAsia"/>
        </w:rPr>
        <w:t>，</w:t>
      </w:r>
      <w:r>
        <w:rPr>
          <w:rFonts w:hint="eastAsia"/>
        </w:rPr>
        <w:t>处</w:t>
      </w:r>
      <w:r>
        <w:rPr>
          <w:rFonts w:hint="eastAsia"/>
        </w:rPr>
        <w:t>10</w:t>
      </w:r>
      <w:r>
        <w:rPr>
          <w:rFonts w:hint="eastAsia"/>
        </w:rPr>
        <w:t>日以上</w:t>
      </w:r>
      <w:r>
        <w:rPr>
          <w:rFonts w:hint="eastAsia"/>
        </w:rPr>
        <w:t>15</w:t>
      </w:r>
      <w:r>
        <w:rPr>
          <w:rFonts w:hint="eastAsia"/>
        </w:rPr>
        <w:t>日以下拘留</w:t>
      </w:r>
      <w:r>
        <w:rPr>
          <w:rFonts w:hint="eastAsia"/>
        </w:rPr>
        <w:t>，</w:t>
      </w:r>
      <w:r>
        <w:rPr>
          <w:rFonts w:hint="eastAsia"/>
        </w:rPr>
        <w:t>可以并处</w:t>
      </w:r>
      <w:r>
        <w:rPr>
          <w:rFonts w:hint="eastAsia"/>
        </w:rPr>
        <w:t>()</w:t>
      </w:r>
      <w:r>
        <w:rPr>
          <w:rFonts w:hint="eastAsia"/>
        </w:rPr>
        <w:t>以下罚款。</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A。500</w:t>
      </w:r>
      <w:r>
        <w:rPr>
          <w:rFonts w:hint="eastAsia"/>
        </w:rPr>
        <w:t>元</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B.1000</w:t>
      </w:r>
      <w:r>
        <w:rPr>
          <w:rFonts w:hint="eastAsia"/>
          <w:highlight w:val="yellow"/>
        </w:rPr>
        <w:t>元</w:t>
      </w:r>
      <w:r>
        <w:rPr>
          <w:rFonts w:hint="eastAsia"/>
        </w:rPr>
        <w:t xml:space="preserve"> </w:t>
      </w:r>
    </w:p>
    <w:p w:rsidR="008620A8" w:rsidP="008620A8">
      <w:pPr>
        <w:spacing w:before="0" w:beforeLines="0" w:line="240" w:lineRule="auto"/>
        <w:ind w:firstLine="480"/>
        <w:rPr>
          <w:rFonts w:hint="eastAsia"/>
        </w:rPr>
      </w:pPr>
      <w:r>
        <w:rPr>
          <w:rFonts w:hint="eastAsia"/>
        </w:rPr>
        <w:t xml:space="preserve">  C。3000</w:t>
      </w:r>
      <w:r>
        <w:rPr>
          <w:rFonts w:hint="eastAsia"/>
        </w:rPr>
        <w:t>元</w:t>
      </w:r>
      <w:r>
        <w:rPr>
          <w:rFonts w:hint="eastAsia"/>
        </w:rPr>
        <w:t xml:space="preserve"> </w:t>
      </w:r>
    </w:p>
    <w:p w:rsidR="008620A8" w:rsidP="008620A8">
      <w:pPr>
        <w:spacing w:before="0" w:beforeLines="0" w:line="240" w:lineRule="auto"/>
        <w:ind w:firstLine="480"/>
        <w:rPr>
          <w:rFonts w:hint="eastAsia"/>
        </w:rPr>
      </w:pPr>
      <w:r>
        <w:rPr>
          <w:rFonts w:hint="eastAsia"/>
        </w:rPr>
        <w:t xml:space="preserve">  D.5000</w:t>
      </w:r>
      <w:r>
        <w:rPr>
          <w:rFonts w:hint="eastAsia"/>
        </w:rPr>
        <w:t>元</w:t>
      </w:r>
    </w:p>
    <w:p w:rsidR="008620A8" w:rsidP="008620A8">
      <w:pPr>
        <w:spacing w:before="0" w:beforeLines="0" w:line="240" w:lineRule="auto"/>
        <w:ind w:firstLine="480"/>
        <w:rPr>
          <w:rFonts w:hint="eastAsia"/>
        </w:rPr>
      </w:pPr>
      <w:r>
        <w:rPr>
          <w:rFonts w:hint="eastAsia"/>
        </w:rPr>
        <w:t>15。</w:t>
      </w:r>
      <w:r>
        <w:rPr>
          <w:rFonts w:hint="eastAsia"/>
        </w:rPr>
        <w:t>关于网络游戏的经营规则</w:t>
      </w:r>
      <w:r>
        <w:rPr>
          <w:rFonts w:hint="eastAsia"/>
        </w:rPr>
        <w:t>,</w:t>
      </w:r>
      <w:r>
        <w:rPr>
          <w:rFonts w:hint="eastAsia"/>
        </w:rPr>
        <w:t>下列说法错误的是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网络游戏运营企业应当要求网络游戏用户使用有效身份证件进行实名注册</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网络游戏运营企业终止运营网络游戏应当提前</w:t>
      </w:r>
      <w:r>
        <w:rPr>
          <w:rFonts w:hint="eastAsia"/>
        </w:rPr>
        <w:t>60</w:t>
      </w:r>
      <w:r>
        <w:rPr>
          <w:rFonts w:hint="eastAsia"/>
        </w:rPr>
        <w:t>日予以公告</w:t>
      </w:r>
    </w:p>
    <w:p w:rsidR="008620A8" w:rsidP="008620A8">
      <w:pPr>
        <w:spacing w:before="0" w:beforeLines="0" w:line="240" w:lineRule="auto"/>
        <w:ind w:firstLine="480"/>
        <w:rPr>
          <w:rFonts w:hint="eastAsia"/>
        </w:rPr>
      </w:pPr>
      <w:r>
        <w:rPr>
          <w:rFonts w:hint="eastAsia"/>
        </w:rPr>
        <w:t xml:space="preserve">  C。</w:t>
      </w:r>
      <w:r>
        <w:rPr>
          <w:rFonts w:hint="eastAsia"/>
        </w:rPr>
        <w:t>我国对国产网络游戏实行备案制</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color w:val="FF0000"/>
          <w:highlight w:val="yellow"/>
        </w:rPr>
        <w:t>D。</w:t>
      </w:r>
      <w:r>
        <w:rPr>
          <w:rFonts w:hint="eastAsia"/>
          <w:color w:val="FF0000"/>
          <w:highlight w:val="yellow"/>
        </w:rPr>
        <w:t>我国对进口网络游戏实行备案制</w:t>
      </w:r>
    </w:p>
    <w:p w:rsidR="008620A8" w:rsidP="008620A8">
      <w:pPr>
        <w:spacing w:before="0" w:beforeLines="0" w:line="240" w:lineRule="auto"/>
        <w:ind w:firstLine="480"/>
        <w:rPr>
          <w:rFonts w:hint="eastAsia"/>
        </w:rPr>
      </w:pPr>
      <w:r>
        <w:rPr>
          <w:rFonts w:hint="eastAsia"/>
        </w:rPr>
        <w:t>二、多选题</w:t>
      </w:r>
    </w:p>
    <w:p w:rsidR="008620A8" w:rsidP="008620A8">
      <w:pPr>
        <w:spacing w:before="0" w:beforeLines="0" w:line="240" w:lineRule="auto"/>
        <w:ind w:firstLine="480"/>
        <w:rPr>
          <w:rFonts w:hint="eastAsia"/>
        </w:rPr>
      </w:pPr>
      <w:r>
        <w:rPr>
          <w:rFonts w:hint="eastAsia"/>
        </w:rPr>
        <w:t>1.</w:t>
      </w:r>
      <w:r>
        <w:rPr>
          <w:rFonts w:hint="eastAsia"/>
        </w:rPr>
        <w:t>“三网合一”的“三网”是指</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电信网</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有线电视网</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计算机网</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交换网</w:t>
      </w:r>
    </w:p>
    <w:p w:rsidR="008620A8" w:rsidP="008620A8">
      <w:pPr>
        <w:spacing w:before="0" w:beforeLines="0" w:line="240" w:lineRule="auto"/>
        <w:ind w:firstLine="480"/>
        <w:rPr>
          <w:rFonts w:hint="eastAsia"/>
        </w:rPr>
      </w:pPr>
      <w:r>
        <w:rPr>
          <w:rFonts w:hint="eastAsia"/>
        </w:rPr>
        <w:t>2.</w:t>
      </w:r>
      <w:r>
        <w:rPr>
          <w:rFonts w:hint="eastAsia"/>
        </w:rPr>
        <w:t>未经权利人许可</w:t>
      </w:r>
      <w:r>
        <w:rPr>
          <w:rFonts w:hint="eastAsia"/>
        </w:rPr>
        <w:t>，</w:t>
      </w:r>
      <w:r>
        <w:rPr>
          <w:rFonts w:hint="eastAsia"/>
        </w:rPr>
        <w:t>不得将其作品或录音制品上传到网上和在网上传播.这里的权利人包括</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版权所有人</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表演者</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录音制品制作者</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网站管理者</w:t>
      </w:r>
    </w:p>
    <w:p w:rsidR="008620A8" w:rsidP="008620A8">
      <w:pPr>
        <w:spacing w:before="0" w:beforeLines="0" w:line="240" w:lineRule="auto"/>
        <w:ind w:firstLine="480"/>
        <w:rPr>
          <w:rFonts w:hint="eastAsia"/>
        </w:rPr>
      </w:pPr>
      <w:r>
        <w:rPr>
          <w:rFonts w:hint="eastAsia"/>
        </w:rPr>
        <w:t>3.</w:t>
      </w:r>
      <w:r>
        <w:rPr>
          <w:rFonts w:hint="eastAsia"/>
        </w:rPr>
        <w:t>下列有关局域网的说法</w:t>
      </w:r>
      <w:r>
        <w:rPr>
          <w:rFonts w:hint="eastAsia"/>
        </w:rPr>
        <w:t>,</w:t>
      </w:r>
      <w:r>
        <w:rPr>
          <w:rFonts w:hint="eastAsia"/>
        </w:rPr>
        <w:t>正确的是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局域网是一种通信网</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连入局域网的数据通信设备只包括计算机</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局域网覆盖有限的地理范围</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局域网具有高数据传输率</w:t>
      </w:r>
    </w:p>
    <w:p w:rsidR="008620A8" w:rsidP="008620A8">
      <w:pPr>
        <w:spacing w:before="0" w:beforeLines="0" w:line="240" w:lineRule="auto"/>
        <w:ind w:firstLine="480"/>
        <w:rPr>
          <w:rFonts w:hint="eastAsia"/>
        </w:rPr>
      </w:pPr>
      <w:r>
        <w:rPr>
          <w:rFonts w:hint="eastAsia"/>
        </w:rPr>
        <w:t>4.</w:t>
      </w:r>
      <w:r>
        <w:rPr>
          <w:rFonts w:hint="eastAsia"/>
        </w:rPr>
        <w:t>用户可设置的文件的属性有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只写</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隐藏</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存档</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只读</w:t>
      </w:r>
    </w:p>
    <w:p w:rsidR="008620A8" w:rsidP="008620A8">
      <w:pPr>
        <w:spacing w:before="0" w:beforeLines="0" w:line="240" w:lineRule="auto"/>
        <w:ind w:firstLine="480"/>
        <w:rPr>
          <w:rFonts w:hint="eastAsia"/>
        </w:rPr>
      </w:pPr>
      <w:r>
        <w:rPr>
          <w:rFonts w:hint="eastAsia"/>
        </w:rPr>
        <w:t>5.</w:t>
      </w:r>
      <w:r>
        <w:rPr>
          <w:rFonts w:hint="eastAsia"/>
        </w:rPr>
        <w:t>下列属于网络服务提供者的是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网络接入服务提供者</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网络空间提供者</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搜索引擎服务提供者</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highlight w:val="yellow"/>
        </w:rPr>
        <w:t>。</w:t>
      </w:r>
      <w:r>
        <w:rPr>
          <w:rFonts w:hint="eastAsia"/>
          <w:highlight w:val="yellow"/>
        </w:rPr>
        <w:t>传输通道服务提供者</w:t>
      </w:r>
    </w:p>
    <w:p w:rsidR="008620A8" w:rsidP="008620A8">
      <w:pPr>
        <w:spacing w:before="0" w:beforeLines="0" w:line="240" w:lineRule="auto"/>
        <w:ind w:firstLine="480"/>
        <w:rPr>
          <w:rFonts w:hint="eastAsia"/>
        </w:rPr>
      </w:pPr>
      <w:r>
        <w:rPr>
          <w:rFonts w:hint="eastAsia"/>
        </w:rPr>
        <w:t>6。</w:t>
      </w:r>
      <w:r>
        <w:rPr>
          <w:rFonts w:hint="eastAsia"/>
        </w:rPr>
        <w:t>多媒体计算机可以处理的信息类型有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highlight w:val="yellow"/>
        </w:rPr>
      </w:pPr>
      <w:r>
        <w:rPr>
          <w:rFonts w:hint="eastAsia"/>
        </w:rPr>
        <w:t xml:space="preserve">  </w:t>
      </w:r>
      <w:r>
        <w:rPr>
          <w:rFonts w:hint="eastAsia"/>
          <w:highlight w:val="yellow"/>
        </w:rPr>
        <w:t>A.</w:t>
      </w:r>
      <w:r>
        <w:rPr>
          <w:rFonts w:hint="eastAsia"/>
          <w:highlight w:val="yellow"/>
        </w:rPr>
        <w:t>文字</w:t>
      </w:r>
      <w:r>
        <w:rPr>
          <w:rFonts w:hint="eastAsia"/>
          <w:highlight w:val="yellow"/>
        </w:rPr>
        <w:t xml:space="preserve"> </w:t>
      </w:r>
    </w:p>
    <w:p w:rsidR="008620A8" w:rsidP="008620A8">
      <w:pPr>
        <w:spacing w:before="0" w:beforeLines="0" w:line="240" w:lineRule="auto"/>
        <w:ind w:firstLine="480"/>
        <w:rPr>
          <w:rFonts w:hint="eastAsia"/>
          <w:highlight w:val="yellow"/>
        </w:rPr>
      </w:pPr>
      <w:r>
        <w:rPr>
          <w:rFonts w:hint="eastAsia"/>
          <w:highlight w:val="yellow"/>
        </w:rPr>
        <w:t xml:space="preserve">  B.</w:t>
      </w:r>
      <w:r>
        <w:rPr>
          <w:rFonts w:hint="eastAsia"/>
          <w:highlight w:val="yellow"/>
        </w:rPr>
        <w:t>图形</w:t>
      </w:r>
      <w:r>
        <w:rPr>
          <w:rFonts w:hint="eastAsia"/>
          <w:highlight w:val="yellow"/>
        </w:rPr>
        <w:t xml:space="preserve"> </w:t>
      </w:r>
    </w:p>
    <w:p w:rsidR="008620A8" w:rsidP="008620A8">
      <w:pPr>
        <w:spacing w:before="0" w:beforeLines="0" w:line="240" w:lineRule="auto"/>
        <w:ind w:firstLine="480"/>
        <w:rPr>
          <w:rFonts w:hint="eastAsia"/>
          <w:highlight w:val="yellow"/>
        </w:rPr>
      </w:pPr>
      <w:r>
        <w:rPr>
          <w:rFonts w:hint="eastAsia"/>
          <w:highlight w:val="yellow"/>
        </w:rPr>
        <w:t xml:space="preserve">  C.</w:t>
      </w:r>
      <w:r>
        <w:rPr>
          <w:rFonts w:hint="eastAsia"/>
          <w:highlight w:val="yellow"/>
        </w:rPr>
        <w:t>数字</w:t>
      </w:r>
      <w:r>
        <w:rPr>
          <w:rFonts w:hint="eastAsia"/>
          <w:highlight w:val="yellow"/>
        </w:rPr>
        <w:t xml:space="preserve"> </w:t>
      </w:r>
    </w:p>
    <w:p w:rsidR="008620A8" w:rsidP="008620A8">
      <w:pPr>
        <w:spacing w:before="0" w:beforeLines="0" w:line="240" w:lineRule="auto"/>
        <w:ind w:firstLine="480"/>
        <w:rPr>
          <w:rFonts w:hint="eastAsia"/>
        </w:rPr>
      </w:pPr>
      <w:r>
        <w:rPr>
          <w:rFonts w:hint="eastAsia"/>
          <w:highlight w:val="yellow"/>
        </w:rPr>
        <w:t xml:space="preserve">  D.</w:t>
      </w:r>
      <w:r>
        <w:rPr>
          <w:rFonts w:hint="eastAsia"/>
          <w:highlight w:val="yellow"/>
        </w:rPr>
        <w:t>音频视频</w:t>
      </w:r>
    </w:p>
    <w:p w:rsidR="008620A8" w:rsidP="008620A8">
      <w:pPr>
        <w:spacing w:before="0" w:beforeLines="0" w:line="240" w:lineRule="auto"/>
        <w:ind w:firstLine="480"/>
        <w:rPr>
          <w:rFonts w:hint="eastAsia"/>
        </w:rPr>
      </w:pPr>
      <w:r>
        <w:rPr>
          <w:rFonts w:hint="eastAsia"/>
        </w:rPr>
        <w:t>7。</w:t>
      </w:r>
      <w:r>
        <w:rPr>
          <w:rFonts w:hint="eastAsia"/>
        </w:rPr>
        <w:t>乳业巨头甲公司为了打击竞争对手乙公司</w:t>
      </w:r>
      <w:r>
        <w:rPr>
          <w:rFonts w:hint="eastAsia"/>
        </w:rPr>
        <w:t>,</w:t>
      </w:r>
      <w:r>
        <w:rPr>
          <w:rFonts w:hint="eastAsia"/>
        </w:rPr>
        <w:t>雇佣公关公司在网络上大肆宣传虚假事实</w:t>
      </w:r>
      <w:r>
        <w:rPr>
          <w:rFonts w:hint="eastAsia"/>
        </w:rPr>
        <w:t>,</w:t>
      </w:r>
      <w:r>
        <w:rPr>
          <w:rFonts w:hint="eastAsia"/>
        </w:rPr>
        <w:t>称乙公司生产的牛奶中含有违禁添加剂</w:t>
      </w:r>
      <w:r>
        <w:rPr>
          <w:rFonts w:hint="eastAsia"/>
        </w:rPr>
        <w:t>,</w:t>
      </w:r>
      <w:r>
        <w:rPr>
          <w:rFonts w:hint="eastAsia"/>
        </w:rPr>
        <w:t>造成乙公司巨大损失。对此</w:t>
      </w:r>
      <w:r>
        <w:rPr>
          <w:rFonts w:hint="eastAsia"/>
        </w:rPr>
        <w:t>,</w:t>
      </w:r>
      <w:r>
        <w:rPr>
          <w:rFonts w:hint="eastAsia"/>
        </w:rPr>
        <w:t>以下观点正确的是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该行为可能涉嫌犯罪</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该行为属于不正当竞争行为</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针对这一犯罪只处罚个人</w:t>
      </w:r>
    </w:p>
    <w:p w:rsidR="008620A8" w:rsidP="008620A8">
      <w:pPr>
        <w:spacing w:before="0" w:beforeLines="0" w:line="240" w:lineRule="auto"/>
        <w:ind w:firstLine="480"/>
        <w:rPr>
          <w:rFonts w:hint="eastAsia"/>
        </w:rPr>
      </w:pPr>
      <w:r>
        <w:rPr>
          <w:rFonts w:hint="eastAsia"/>
        </w:rPr>
        <w:t xml:space="preserve">  D.</w:t>
      </w:r>
      <w:r>
        <w:rPr>
          <w:rFonts w:hint="eastAsia"/>
        </w:rPr>
        <w:t>公关公司直接责任人员无需承担刑事责任</w:t>
      </w:r>
    </w:p>
    <w:p w:rsidR="008620A8" w:rsidP="008620A8">
      <w:pPr>
        <w:spacing w:before="0" w:beforeLines="0" w:line="240" w:lineRule="auto"/>
        <w:ind w:firstLine="480"/>
        <w:rPr>
          <w:rFonts w:hint="eastAsia"/>
        </w:rPr>
      </w:pPr>
      <w:r>
        <w:rPr>
          <w:rFonts w:hint="eastAsia"/>
        </w:rPr>
        <w:t>8。</w:t>
      </w:r>
      <w:r>
        <w:rPr>
          <w:rFonts w:hint="eastAsia"/>
        </w:rPr>
        <w:t>国家机关及其工作人员在对履行职责中知晓的公民个人电子信息</w:t>
      </w:r>
      <w:r>
        <w:rPr>
          <w:rFonts w:hint="eastAsia"/>
        </w:rPr>
        <w:t>，</w:t>
      </w:r>
      <w:r>
        <w:rPr>
          <w:rFonts w:hint="eastAsia"/>
        </w:rPr>
        <w:t>应当</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予以封存</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予以保密</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不得泄露、篡改、毁损</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可以提供给第三人</w:t>
      </w:r>
    </w:p>
    <w:p w:rsidR="008620A8" w:rsidP="008620A8">
      <w:pPr>
        <w:spacing w:before="0" w:beforeLines="0" w:line="240" w:lineRule="auto"/>
        <w:ind w:firstLine="480"/>
        <w:rPr>
          <w:rFonts w:hint="eastAsia"/>
        </w:rPr>
      </w:pPr>
      <w:r>
        <w:rPr>
          <w:rFonts w:hint="eastAsia"/>
        </w:rPr>
        <w:t>9.</w:t>
      </w:r>
      <w:r>
        <w:rPr>
          <w:rFonts w:hint="eastAsia"/>
        </w:rPr>
        <w:t>网络服务提供者收集和使用个人信息应当符合的条件有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告知权利人</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明示收集、使用信息的目的、方式和范围</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经被收集者同意</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经监督管理机构许可或备案</w:t>
      </w:r>
    </w:p>
    <w:p w:rsidR="008620A8" w:rsidP="008620A8">
      <w:pPr>
        <w:spacing w:before="0" w:beforeLines="0" w:line="240" w:lineRule="auto"/>
        <w:ind w:firstLine="480"/>
        <w:rPr>
          <w:rFonts w:hint="eastAsia"/>
        </w:rPr>
      </w:pPr>
      <w:r>
        <w:rPr>
          <w:rFonts w:hint="eastAsia"/>
        </w:rPr>
        <w:t>10.</w:t>
      </w:r>
      <w:r>
        <w:rPr>
          <w:rFonts w:hint="eastAsia"/>
        </w:rPr>
        <w:t>按照刑法学的分类</w:t>
      </w:r>
      <w:r>
        <w:rPr>
          <w:rFonts w:hint="eastAsia"/>
        </w:rPr>
        <w:t>,</w:t>
      </w:r>
      <w:r>
        <w:rPr>
          <w:rFonts w:hint="eastAsia"/>
        </w:rPr>
        <w:t>网络犯罪可以被分为纯正的计算机犯罪和不纯正的计算机犯罪。纯正的计算机犯罪指针对计算机信息系统本身的犯罪</w:t>
      </w:r>
      <w:r>
        <w:rPr>
          <w:rFonts w:hint="eastAsia"/>
        </w:rPr>
        <w:t>;</w:t>
      </w:r>
      <w:r>
        <w:rPr>
          <w:rFonts w:hint="eastAsia"/>
        </w:rPr>
        <w:t>不纯正的计算机犯罪是指将计算机信息系统作为实施传统犯罪的犯罪工具的行为.下列行为中</w:t>
      </w:r>
      <w:r>
        <w:rPr>
          <w:rFonts w:hint="eastAsia"/>
        </w:rPr>
        <w:t>，</w:t>
      </w:r>
      <w:r>
        <w:rPr>
          <w:rFonts w:hint="eastAsia"/>
        </w:rPr>
        <w:t>属于不纯正的计算机犯罪的有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盗卖他人的游戏“武器装备”</w:t>
      </w:r>
      <w:r>
        <w:rPr>
          <w:rFonts w:hint="eastAsia"/>
        </w:rPr>
        <w:t>,</w:t>
      </w:r>
      <w:r>
        <w:rPr>
          <w:rFonts w:hint="eastAsia"/>
        </w:rPr>
        <w:t>致他人损失巨大</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侵入高校网站大批量更改学历信息</w:t>
      </w:r>
      <w:r>
        <w:rPr>
          <w:rFonts w:hint="eastAsia"/>
          <w:highlight w:val="yellow"/>
        </w:rPr>
        <w:t>，</w:t>
      </w:r>
      <w:r>
        <w:rPr>
          <w:rFonts w:hint="eastAsia"/>
          <w:highlight w:val="yellow"/>
        </w:rPr>
        <w:t>从而为他人办理假学历获利</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在网上大肆散播邪教的教义</w:t>
      </w:r>
      <w:r>
        <w:rPr>
          <w:rFonts w:hint="eastAsia"/>
          <w:highlight w:val="yellow"/>
        </w:rPr>
        <w:t>,</w:t>
      </w:r>
      <w:r>
        <w:rPr>
          <w:rFonts w:hint="eastAsia"/>
          <w:highlight w:val="yellow"/>
        </w:rPr>
        <w:t>发展邪教组织</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传播木马软件</w:t>
      </w:r>
      <w:r>
        <w:rPr>
          <w:rFonts w:hint="eastAsia"/>
        </w:rPr>
        <w:t>,</w:t>
      </w:r>
      <w:r>
        <w:rPr>
          <w:rFonts w:hint="eastAsia"/>
        </w:rPr>
        <w:t>致使大量网站瘫痪</w:t>
      </w:r>
    </w:p>
    <w:p w:rsidR="008620A8" w:rsidP="008620A8">
      <w:pPr>
        <w:spacing w:before="0" w:beforeLines="0" w:line="240" w:lineRule="auto"/>
        <w:ind w:firstLine="480"/>
        <w:rPr>
          <w:rFonts w:hint="eastAsia"/>
        </w:rPr>
      </w:pPr>
      <w:r>
        <w:rPr>
          <w:rFonts w:hint="eastAsia"/>
        </w:rPr>
        <w:t>11。</w:t>
      </w:r>
      <w:r>
        <w:rPr>
          <w:rFonts w:hint="eastAsia"/>
        </w:rPr>
        <w:t>下列选项中</w:t>
      </w:r>
      <w:r>
        <w:rPr>
          <w:rFonts w:hint="eastAsia"/>
        </w:rPr>
        <w:t>，</w:t>
      </w:r>
      <w:r>
        <w:rPr>
          <w:rFonts w:hint="eastAsia"/>
        </w:rPr>
        <w:t>构成网络信息违法犯罪行为</w:t>
      </w:r>
      <w:r>
        <w:rPr>
          <w:rFonts w:hint="eastAsia"/>
        </w:rPr>
        <w:t>，</w:t>
      </w:r>
      <w:r>
        <w:rPr>
          <w:rFonts w:hint="eastAsia"/>
        </w:rPr>
        <w:t>公民和其他组织有权向有关主管部门举报、控告的是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窃取公民个人的电子信息</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出售公民的个人电子信息</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为配合公安机关办案需要</w:t>
      </w:r>
      <w:r>
        <w:rPr>
          <w:rFonts w:hint="eastAsia"/>
        </w:rPr>
        <w:t>,</w:t>
      </w:r>
      <w:r>
        <w:rPr>
          <w:rFonts w:hint="eastAsia"/>
        </w:rPr>
        <w:t>披露犯罪嫌疑人的电子信息</w:t>
      </w:r>
    </w:p>
    <w:p w:rsidR="008620A8" w:rsidP="008620A8">
      <w:pPr>
        <w:spacing w:before="0" w:beforeLines="0" w:line="240" w:lineRule="auto"/>
        <w:ind w:firstLine="480"/>
        <w:rPr>
          <w:rFonts w:hint="eastAsia"/>
        </w:rPr>
      </w:pPr>
      <w:r>
        <w:rPr>
          <w:rFonts w:hint="eastAsia"/>
        </w:rPr>
        <w:t xml:space="preserve">  D.</w:t>
      </w:r>
      <w:r>
        <w:rPr>
          <w:rFonts w:hint="eastAsia"/>
          <w:highlight w:val="yellow"/>
        </w:rPr>
        <w:t>将公民个人电子信息提供给第三人</w:t>
      </w:r>
    </w:p>
    <w:p w:rsidR="008620A8" w:rsidP="008620A8">
      <w:pPr>
        <w:spacing w:before="0" w:beforeLines="0" w:line="240" w:lineRule="auto"/>
        <w:ind w:firstLine="480"/>
        <w:rPr>
          <w:rFonts w:hint="eastAsia"/>
        </w:rPr>
      </w:pPr>
      <w:r>
        <w:rPr>
          <w:rFonts w:hint="eastAsia"/>
        </w:rPr>
        <w:t>12。</w:t>
      </w:r>
      <w:r>
        <w:rPr>
          <w:rFonts w:hint="eastAsia"/>
        </w:rPr>
        <w:t>对于网络用户利用网络服务实施侵权行为的</w:t>
      </w:r>
      <w:r>
        <w:rPr>
          <w:rFonts w:hint="eastAsia"/>
        </w:rPr>
        <w:t>，</w:t>
      </w:r>
      <w:r>
        <w:rPr>
          <w:rFonts w:hint="eastAsia"/>
        </w:rPr>
        <w:t>以下表述正确的是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被侵权人有权通知网络服务提供者采取删除、屏蔽、断开链接等必要措施</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网络服务提供者接到通知后应采取必要措施</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网络服务提供者接到通知后未及时采取必要措施的</w:t>
      </w:r>
      <w:r>
        <w:rPr>
          <w:rFonts w:hint="eastAsia"/>
          <w:highlight w:val="yellow"/>
        </w:rPr>
        <w:t>，</w:t>
      </w:r>
      <w:r>
        <w:rPr>
          <w:rFonts w:hint="eastAsia"/>
          <w:highlight w:val="yellow"/>
        </w:rPr>
        <w:t>应承担法律责任</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网络服务提供者只是提供平台服务</w:t>
      </w:r>
      <w:r>
        <w:rPr>
          <w:rFonts w:hint="eastAsia"/>
        </w:rPr>
        <w:t>,</w:t>
      </w:r>
      <w:r>
        <w:rPr>
          <w:rFonts w:hint="eastAsia"/>
        </w:rPr>
        <w:t>不承担法律责任</w:t>
      </w:r>
    </w:p>
    <w:p w:rsidR="008620A8" w:rsidP="008620A8">
      <w:pPr>
        <w:spacing w:before="0" w:beforeLines="0" w:line="240" w:lineRule="auto"/>
        <w:ind w:firstLine="480"/>
        <w:rPr>
          <w:rFonts w:hint="eastAsia"/>
        </w:rPr>
      </w:pPr>
      <w:r>
        <w:rPr>
          <w:rFonts w:hint="eastAsia"/>
        </w:rPr>
        <w:t>13.</w:t>
      </w:r>
      <w:r>
        <w:rPr>
          <w:rFonts w:hint="eastAsia"/>
        </w:rPr>
        <w:t>网络谣言有可能侵犯他人的</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知情权</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公平竞争权</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财产权</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人身权</w:t>
      </w:r>
    </w:p>
    <w:p w:rsidR="008620A8" w:rsidP="008620A8">
      <w:pPr>
        <w:spacing w:before="0" w:beforeLines="0" w:line="240" w:lineRule="auto"/>
        <w:ind w:firstLine="480"/>
        <w:rPr>
          <w:rFonts w:hint="eastAsia"/>
        </w:rPr>
      </w:pPr>
      <w:r>
        <w:rPr>
          <w:rFonts w:hint="eastAsia"/>
        </w:rPr>
        <w:t>14.</w:t>
      </w:r>
      <w:r>
        <w:rPr>
          <w:rFonts w:hint="eastAsia"/>
        </w:rPr>
        <w:t>以下对电子邮件的表述</w:t>
      </w:r>
      <w:r>
        <w:rPr>
          <w:rFonts w:hint="eastAsia"/>
        </w:rPr>
        <w:t>，</w:t>
      </w:r>
      <w:r>
        <w:rPr>
          <w:rFonts w:hint="eastAsia"/>
        </w:rPr>
        <w:t>正确的是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通讯双方必须都在场</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邮件比人工邮件传送迅速、可靠且范围更广</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邮件可以同时发送给多个用户</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电子邮件中可以发送文字、图像、语音等信息</w:t>
      </w:r>
    </w:p>
    <w:p w:rsidR="008620A8" w:rsidP="008620A8">
      <w:pPr>
        <w:spacing w:before="0" w:beforeLines="0" w:line="240" w:lineRule="auto"/>
        <w:ind w:firstLine="480"/>
        <w:rPr>
          <w:rFonts w:hint="eastAsia"/>
        </w:rPr>
      </w:pPr>
      <w:r>
        <w:rPr>
          <w:rFonts w:hint="eastAsia"/>
        </w:rPr>
        <w:t>15.</w:t>
      </w:r>
      <w:r>
        <w:rPr>
          <w:rFonts w:hint="eastAsia"/>
        </w:rPr>
        <w:t>在电子商务条件下</w:t>
      </w:r>
      <w:r>
        <w:rPr>
          <w:rFonts w:hint="eastAsia"/>
        </w:rPr>
        <w:t>,</w:t>
      </w:r>
      <w:r>
        <w:rPr>
          <w:rFonts w:hint="eastAsia"/>
        </w:rPr>
        <w:t>卖方应当承担的义务有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按照合同的规定提交标的物及单据</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highlight w:val="yellow"/>
        </w:rPr>
        <w:t>对标的物的权利承担担保义务</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highlight w:val="yellow"/>
        </w:rPr>
        <w:t>对标的物的质量承担担保义务</w:t>
      </w:r>
    </w:p>
    <w:p w:rsidR="008620A8" w:rsidP="008620A8">
      <w:pPr>
        <w:spacing w:before="0" w:beforeLines="0" w:line="240" w:lineRule="auto"/>
        <w:ind w:firstLine="480"/>
        <w:rPr>
          <w:rFonts w:hint="eastAsia"/>
        </w:rPr>
      </w:pPr>
      <w:r>
        <w:rPr>
          <w:rFonts w:hint="eastAsia"/>
        </w:rPr>
        <w:t xml:space="preserve">  D。</w:t>
      </w:r>
      <w:r>
        <w:rPr>
          <w:rFonts w:hint="eastAsia"/>
        </w:rPr>
        <w:t>对标的物验收的义务</w:t>
      </w:r>
    </w:p>
    <w:p w:rsidR="008620A8" w:rsidP="008620A8">
      <w:pPr>
        <w:spacing w:before="0" w:beforeLines="0" w:line="240" w:lineRule="auto"/>
        <w:ind w:firstLine="480"/>
        <w:rPr>
          <w:rFonts w:hint="eastAsia"/>
        </w:rPr>
      </w:pPr>
      <w:r>
        <w:rPr>
          <w:rFonts w:hint="eastAsia"/>
        </w:rPr>
        <w:t>16.</w:t>
      </w:r>
      <w:r>
        <w:rPr>
          <w:rFonts w:hint="eastAsia"/>
        </w:rPr>
        <w:t>威胁网络安全的主要因素有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自然灾害</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意外事故</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计算机犯罪</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“黑客"行为</w:t>
      </w:r>
    </w:p>
    <w:p w:rsidR="008620A8" w:rsidP="008620A8">
      <w:pPr>
        <w:spacing w:before="0" w:beforeLines="0" w:line="240" w:lineRule="auto"/>
        <w:ind w:firstLine="480"/>
        <w:rPr>
          <w:rFonts w:hint="eastAsia"/>
        </w:rPr>
      </w:pPr>
      <w:r>
        <w:rPr>
          <w:rFonts w:hint="eastAsia"/>
        </w:rPr>
        <w:t>17。</w:t>
      </w:r>
      <w:r>
        <w:rPr>
          <w:rFonts w:hint="eastAsia"/>
        </w:rPr>
        <w:t>以下关于非对称密钥的说法</w:t>
      </w:r>
      <w:r>
        <w:rPr>
          <w:rFonts w:hint="eastAsia"/>
        </w:rPr>
        <w:t>，</w:t>
      </w:r>
      <w:r>
        <w:rPr>
          <w:rFonts w:hint="eastAsia"/>
        </w:rPr>
        <w:t>正确的是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加密密鈅对是用公钥来加密私钥来解密</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签名密钥对是用私钥来加密公钥来解密</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加密密鈅对是用私钥来加密公钥来解密</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签名密钥对是用公钥来加密私钥来解密</w:t>
      </w:r>
    </w:p>
    <w:p w:rsidR="008620A8" w:rsidP="008620A8">
      <w:pPr>
        <w:spacing w:before="0" w:beforeLines="0" w:line="240" w:lineRule="auto"/>
        <w:ind w:firstLine="480"/>
        <w:rPr>
          <w:rFonts w:hint="eastAsia"/>
        </w:rPr>
      </w:pPr>
      <w:r>
        <w:rPr>
          <w:rFonts w:hint="eastAsia"/>
        </w:rPr>
        <w:t>18.</w:t>
      </w:r>
      <w:r>
        <w:rPr>
          <w:rFonts w:hint="eastAsia"/>
        </w:rPr>
        <w:t>计算机指令格式基本结构的两部分为</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操作码</w:t>
      </w:r>
      <w:r>
        <w:rPr>
          <w:rFonts w:hint="eastAsia"/>
        </w:rPr>
        <w:t xml:space="preserve"> </w:t>
      </w:r>
    </w:p>
    <w:p w:rsidR="008620A8" w:rsidP="008620A8">
      <w:pPr>
        <w:spacing w:before="0" w:beforeLines="0" w:line="240" w:lineRule="auto"/>
        <w:ind w:firstLine="480"/>
        <w:rPr>
          <w:rFonts w:hint="eastAsia"/>
        </w:rPr>
      </w:pPr>
      <w:r>
        <w:rPr>
          <w:rFonts w:hint="eastAsia"/>
        </w:rPr>
        <w:t xml:space="preserve">  B。</w:t>
      </w:r>
      <w:r>
        <w:rPr>
          <w:rFonts w:hint="eastAsia"/>
        </w:rPr>
        <w:t>数据码</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地址码</w:t>
      </w:r>
      <w:r>
        <w:rPr>
          <w:rFonts w:hint="eastAsia"/>
        </w:rPr>
        <w:t xml:space="preserve"> </w:t>
      </w:r>
    </w:p>
    <w:p w:rsidR="008620A8" w:rsidP="008620A8">
      <w:pPr>
        <w:spacing w:before="0" w:beforeLines="0" w:line="240" w:lineRule="auto"/>
        <w:ind w:firstLine="480"/>
        <w:rPr>
          <w:rFonts w:hint="eastAsia"/>
        </w:rPr>
      </w:pPr>
      <w:r>
        <w:rPr>
          <w:rFonts w:hint="eastAsia"/>
        </w:rPr>
        <w:t xml:space="preserve">  D.</w:t>
      </w:r>
      <w:r>
        <w:rPr>
          <w:rFonts w:hint="eastAsia"/>
        </w:rPr>
        <w:t>控制码</w:t>
      </w:r>
    </w:p>
    <w:p w:rsidR="008620A8" w:rsidP="008620A8">
      <w:pPr>
        <w:spacing w:before="0" w:beforeLines="0" w:line="240" w:lineRule="auto"/>
        <w:ind w:firstLine="480"/>
        <w:rPr>
          <w:rFonts w:hint="eastAsia"/>
        </w:rPr>
      </w:pPr>
      <w:r>
        <w:rPr>
          <w:rFonts w:hint="eastAsia"/>
        </w:rPr>
        <w:t>19.</w:t>
      </w:r>
      <w:r>
        <w:rPr>
          <w:rFonts w:hint="eastAsia"/>
        </w:rPr>
        <w:t>互联网接入服务提供者应当记录上网用户的信息有</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A。</w:t>
      </w:r>
      <w:r>
        <w:rPr>
          <w:rFonts w:hint="eastAsia"/>
          <w:highlight w:val="yellow"/>
        </w:rPr>
        <w:t>上网时间</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用户帐号</w:t>
      </w:r>
      <w:r>
        <w:rPr>
          <w:rFonts w:hint="eastAsia"/>
        </w:rPr>
        <w:t xml:space="preserve"> </w:t>
      </w:r>
    </w:p>
    <w:p w:rsidR="008620A8" w:rsidP="008620A8">
      <w:pPr>
        <w:spacing w:before="0" w:beforeLines="0" w:line="240" w:lineRule="auto"/>
        <w:ind w:firstLine="480"/>
        <w:rPr>
          <w:rFonts w:hint="eastAsia"/>
        </w:rPr>
      </w:pPr>
      <w:r>
        <w:rPr>
          <w:rFonts w:hint="eastAsia"/>
        </w:rPr>
        <w:t xml:space="preserve">  C.</w:t>
      </w:r>
      <w:r>
        <w:rPr>
          <w:rFonts w:hint="eastAsia"/>
        </w:rPr>
        <w:t>用户密码</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互联网地址</w:t>
      </w:r>
    </w:p>
    <w:p w:rsidR="008620A8" w:rsidP="008620A8">
      <w:pPr>
        <w:spacing w:before="0" w:beforeLines="0" w:line="240" w:lineRule="auto"/>
        <w:ind w:firstLine="480"/>
        <w:rPr>
          <w:rFonts w:hint="eastAsia"/>
        </w:rPr>
      </w:pPr>
      <w:r>
        <w:rPr>
          <w:rFonts w:hint="eastAsia"/>
        </w:rPr>
        <w:t>20.</w:t>
      </w:r>
      <w:r>
        <w:rPr>
          <w:rFonts w:hint="eastAsia"/>
        </w:rPr>
        <w:t>下列有关即时通讯工具服务提供者的说法</w:t>
      </w:r>
      <w:r>
        <w:rPr>
          <w:rFonts w:hint="eastAsia"/>
        </w:rPr>
        <w:t>,</w:t>
      </w:r>
      <w:r>
        <w:rPr>
          <w:rFonts w:hint="eastAsia"/>
        </w:rPr>
        <w:t>正确的是</w:t>
      </w:r>
      <w:r>
        <w:rPr>
          <w:rFonts w:hint="eastAsia"/>
        </w:rPr>
        <w:t>（）</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A.</w:t>
      </w:r>
      <w:r>
        <w:rPr>
          <w:rFonts w:hint="eastAsia"/>
        </w:rPr>
        <w:t>即时通信工具服务提供者无需取得相关资质</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B.</w:t>
      </w:r>
      <w:r>
        <w:rPr>
          <w:rFonts w:hint="eastAsia"/>
          <w:highlight w:val="yellow"/>
        </w:rPr>
        <w:t>即时通信工具服务提供者应当遵循“后台实名、前台自愿”的原则</w:t>
      </w:r>
    </w:p>
    <w:p w:rsidR="008620A8" w:rsidP="008620A8">
      <w:pPr>
        <w:spacing w:before="0" w:beforeLines="0" w:line="240" w:lineRule="auto"/>
        <w:ind w:firstLine="480"/>
        <w:rPr>
          <w:rFonts w:hint="eastAsia"/>
        </w:rPr>
      </w:pPr>
      <w:r>
        <w:rPr>
          <w:rFonts w:hint="eastAsia"/>
        </w:rPr>
        <w:t xml:space="preserve">  </w:t>
      </w:r>
      <w:r>
        <w:rPr>
          <w:rFonts w:hint="eastAsia"/>
          <w:highlight w:val="yellow"/>
        </w:rPr>
        <w:t>C.</w:t>
      </w:r>
      <w:r>
        <w:rPr>
          <w:rFonts w:hint="eastAsia"/>
          <w:highlight w:val="yellow"/>
        </w:rPr>
        <w:t>即时通信工具服务提供者应当对可以发布或转载时政类新闻的公众账号加注标识</w:t>
      </w:r>
    </w:p>
    <w:p w:rsidR="008620A8" w:rsidP="008620A8">
      <w:pPr>
        <w:spacing w:before="0" w:beforeLines="0" w:line="240" w:lineRule="auto"/>
        <w:ind w:firstLine="480"/>
        <w:rPr>
          <w:rFonts w:hint="eastAsia"/>
        </w:rPr>
      </w:pPr>
      <w:r>
        <w:rPr>
          <w:rFonts w:hint="eastAsia"/>
        </w:rPr>
        <w:t xml:space="preserve">  </w:t>
      </w:r>
      <w:r>
        <w:rPr>
          <w:rFonts w:hint="eastAsia"/>
          <w:highlight w:val="yellow"/>
        </w:rPr>
        <w:t>D.</w:t>
      </w:r>
      <w:r>
        <w:rPr>
          <w:rFonts w:hint="eastAsia"/>
          <w:highlight w:val="yellow"/>
        </w:rPr>
        <w:t>即时通信工具服务使用者为从事公众信息服务活动开设公众账号</w:t>
      </w:r>
      <w:r>
        <w:rPr>
          <w:rFonts w:hint="eastAsia"/>
          <w:highlight w:val="yellow"/>
        </w:rPr>
        <w:t>，</w:t>
      </w:r>
      <w:r>
        <w:rPr>
          <w:rFonts w:hint="eastAsia"/>
          <w:highlight w:val="yellow"/>
        </w:rPr>
        <w:t>应当经即时通信工具服务提供者审核</w:t>
      </w:r>
    </w:p>
    <w:p w:rsidR="008620A8" w:rsidP="008620A8">
      <w:pPr>
        <w:spacing w:before="0" w:beforeLines="0" w:line="240" w:lineRule="auto"/>
        <w:ind w:firstLine="480"/>
        <w:rPr>
          <w:rFonts w:hint="eastAsia"/>
        </w:rPr>
      </w:pPr>
      <w:r>
        <w:rPr>
          <w:rFonts w:hint="eastAsia"/>
        </w:rPr>
        <w:t>三、判断题</w:t>
      </w:r>
    </w:p>
    <w:p w:rsidR="008620A8" w:rsidP="008620A8">
      <w:pPr>
        <w:spacing w:before="0" w:beforeLines="0" w:line="240" w:lineRule="auto"/>
        <w:ind w:firstLine="480"/>
        <w:rPr>
          <w:rFonts w:hint="eastAsia"/>
        </w:rPr>
      </w:pPr>
      <w:r>
        <w:rPr>
          <w:rFonts w:hint="eastAsia"/>
        </w:rPr>
        <w:t>1。</w:t>
      </w:r>
      <w:r>
        <w:rPr>
          <w:rFonts w:hint="eastAsia"/>
        </w:rPr>
        <w:t>在管理体系中</w:t>
      </w:r>
      <w:r>
        <w:rPr>
          <w:rFonts w:hint="eastAsia"/>
        </w:rPr>
        <w:t>，</w:t>
      </w:r>
      <w:r>
        <w:rPr>
          <w:rFonts w:hint="eastAsia"/>
        </w:rPr>
        <w:t>培训管理是确保信息系统安全的前提。</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2.</w:t>
      </w:r>
      <w:r>
        <w:rPr>
          <w:rFonts w:hint="eastAsia"/>
        </w:rPr>
        <w:t>计算机良性病毒是不破坏计算机的数据或程序。它是一种只占用计算机资源来执行而不会导致计算机系统瘫痪的计算机病毒。</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3.</w:t>
      </w:r>
      <w:r>
        <w:rPr>
          <w:rFonts w:hint="eastAsia"/>
        </w:rPr>
        <w:t>在域名中</w:t>
      </w:r>
      <w:r>
        <w:rPr>
          <w:rFonts w:hint="eastAsia"/>
        </w:rPr>
        <w:t>，WWW</w:t>
      </w:r>
      <w:r>
        <w:rPr>
          <w:rFonts w:hint="eastAsia"/>
        </w:rPr>
        <w:t>是指万维网。</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4。</w:t>
      </w:r>
      <w:r>
        <w:rPr>
          <w:rFonts w:hint="eastAsia"/>
        </w:rPr>
        <w:t>公钥密码比传统密码更安全.</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错</w:t>
      </w:r>
    </w:p>
    <w:p w:rsidR="008620A8" w:rsidP="008620A8">
      <w:pPr>
        <w:spacing w:before="0" w:beforeLines="0" w:line="240" w:lineRule="auto"/>
        <w:ind w:firstLine="480"/>
        <w:rPr>
          <w:rFonts w:hint="eastAsia"/>
        </w:rPr>
      </w:pPr>
      <w:r>
        <w:rPr>
          <w:rFonts w:hint="eastAsia"/>
        </w:rPr>
        <w:t>5。</w:t>
      </w:r>
      <w:r>
        <w:rPr>
          <w:rFonts w:hint="eastAsia"/>
        </w:rPr>
        <w:t>某人续写他人享有著作权的网络小说</w:t>
      </w:r>
      <w:r>
        <w:rPr>
          <w:rFonts w:hint="eastAsia"/>
        </w:rPr>
        <w:t>，</w:t>
      </w:r>
      <w:r>
        <w:rPr>
          <w:rFonts w:hint="eastAsia"/>
        </w:rPr>
        <w:t>并发表在盈利网站</w:t>
      </w:r>
      <w:r>
        <w:rPr>
          <w:rFonts w:hint="eastAsia"/>
        </w:rPr>
        <w:t>,</w:t>
      </w:r>
      <w:r>
        <w:rPr>
          <w:rFonts w:hint="eastAsia"/>
        </w:rPr>
        <w:t>此种行为没有侵犯原作者的权益.</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错</w:t>
      </w:r>
    </w:p>
    <w:p w:rsidR="008620A8" w:rsidP="008620A8">
      <w:pPr>
        <w:spacing w:before="0" w:beforeLines="0" w:line="240" w:lineRule="auto"/>
        <w:ind w:firstLine="480"/>
        <w:rPr>
          <w:rFonts w:hint="eastAsia"/>
        </w:rPr>
      </w:pPr>
      <w:r>
        <w:rPr>
          <w:rFonts w:hint="eastAsia"/>
        </w:rPr>
        <w:t>6.PKI(Public Key Infrastructure）</w:t>
      </w:r>
      <w:r>
        <w:rPr>
          <w:rFonts w:hint="eastAsia"/>
        </w:rPr>
        <w:t>是利用公钥原理和技术实施和提供安全服务的</w:t>
      </w:r>
      <w:r>
        <w:rPr>
          <w:rFonts w:hint="eastAsia"/>
        </w:rPr>
        <w:t>具有普适性的安全基础设施.</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7。</w:t>
      </w:r>
      <w:r>
        <w:rPr>
          <w:rFonts w:hint="eastAsia"/>
        </w:rPr>
        <w:t>一但中了</w:t>
      </w:r>
      <w:r>
        <w:rPr>
          <w:rFonts w:hint="eastAsia"/>
        </w:rPr>
        <w:t>IE</w:t>
      </w:r>
      <w:r>
        <w:rPr>
          <w:rFonts w:hint="eastAsia"/>
        </w:rPr>
        <w:t>窗口炸弹马上按下主机面板上的</w:t>
      </w:r>
      <w:r>
        <w:rPr>
          <w:rFonts w:hint="eastAsia"/>
        </w:rPr>
        <w:t>Reset</w:t>
      </w:r>
      <w:r>
        <w:rPr>
          <w:rFonts w:hint="eastAsia"/>
        </w:rPr>
        <w:t>键</w:t>
      </w:r>
      <w:r>
        <w:rPr>
          <w:rFonts w:hint="eastAsia"/>
        </w:rPr>
        <w:t>，</w:t>
      </w:r>
      <w:r>
        <w:rPr>
          <w:rFonts w:hint="eastAsia"/>
        </w:rPr>
        <w:t>重起计算机。</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错</w:t>
      </w:r>
    </w:p>
    <w:p w:rsidR="008620A8" w:rsidP="008620A8">
      <w:pPr>
        <w:spacing w:before="0" w:beforeLines="0" w:line="240" w:lineRule="auto"/>
        <w:ind w:firstLine="480"/>
        <w:rPr>
          <w:rFonts w:hint="eastAsia"/>
        </w:rPr>
      </w:pPr>
      <w:r>
        <w:rPr>
          <w:rFonts w:hint="eastAsia"/>
        </w:rPr>
        <w:t>8.</w:t>
      </w:r>
      <w:r>
        <w:rPr>
          <w:rFonts w:hint="eastAsia"/>
        </w:rPr>
        <w:t>李某将同学张某的小说擅自发表在网络上</w:t>
      </w:r>
      <w:r>
        <w:rPr>
          <w:rFonts w:hint="eastAsia"/>
        </w:rPr>
        <w:t>，</w:t>
      </w:r>
      <w:r>
        <w:rPr>
          <w:rFonts w:hint="eastAsia"/>
        </w:rPr>
        <w:t>该行为如果不影响张某在出版社出版该小说</w:t>
      </w:r>
      <w:r>
        <w:rPr>
          <w:rFonts w:hint="eastAsia"/>
        </w:rPr>
        <w:t>,</w:t>
      </w:r>
      <w:r>
        <w:rPr>
          <w:rFonts w:hint="eastAsia"/>
        </w:rPr>
        <w:t>就是合法的。</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错</w:t>
      </w:r>
    </w:p>
    <w:p w:rsidR="008620A8" w:rsidP="008620A8">
      <w:pPr>
        <w:spacing w:before="0" w:beforeLines="0" w:line="240" w:lineRule="auto"/>
        <w:ind w:firstLine="480"/>
        <w:rPr>
          <w:rFonts w:hint="eastAsia"/>
        </w:rPr>
      </w:pPr>
      <w:r>
        <w:rPr>
          <w:rFonts w:hint="eastAsia"/>
        </w:rPr>
        <w:t>9.</w:t>
      </w:r>
      <w:r>
        <w:rPr>
          <w:rFonts w:hint="eastAsia"/>
        </w:rPr>
        <w:t>在网络环境下</w:t>
      </w:r>
      <w:r>
        <w:rPr>
          <w:rFonts w:hint="eastAsia"/>
        </w:rPr>
        <w:t>，</w:t>
      </w:r>
      <w:r>
        <w:rPr>
          <w:rFonts w:hint="eastAsia"/>
        </w:rPr>
        <w:t>未经版权所有人、表演者和录音制品制作者的许可</w:t>
      </w:r>
      <w:r>
        <w:rPr>
          <w:rFonts w:hint="eastAsia"/>
        </w:rPr>
        <w:t>，</w:t>
      </w:r>
      <w:r>
        <w:rPr>
          <w:rFonts w:hint="eastAsia"/>
        </w:rPr>
        <w:t>可以将其作品或录音制品上传到网上和在网上传播。</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错</w:t>
      </w:r>
    </w:p>
    <w:p w:rsidR="008620A8" w:rsidP="008620A8">
      <w:pPr>
        <w:spacing w:before="0" w:beforeLines="0" w:line="240" w:lineRule="auto"/>
        <w:ind w:firstLine="480"/>
        <w:rPr>
          <w:rFonts w:hint="eastAsia"/>
        </w:rPr>
      </w:pPr>
      <w:r>
        <w:rPr>
          <w:rFonts w:hint="eastAsia"/>
        </w:rPr>
        <w:t>10。</w:t>
      </w:r>
      <w:r>
        <w:rPr>
          <w:rFonts w:hint="eastAsia"/>
        </w:rPr>
        <w:t>对于重要的计算机系统</w:t>
      </w:r>
      <w:r>
        <w:rPr>
          <w:rFonts w:hint="eastAsia"/>
        </w:rPr>
        <w:t>，</w:t>
      </w:r>
      <w:r>
        <w:rPr>
          <w:rFonts w:hint="eastAsia"/>
        </w:rPr>
        <w:t>更换操作人员时</w:t>
      </w:r>
      <w:r>
        <w:rPr>
          <w:rFonts w:hint="eastAsia"/>
        </w:rPr>
        <w:t>,</w:t>
      </w:r>
      <w:r>
        <w:rPr>
          <w:rFonts w:hint="eastAsia"/>
        </w:rPr>
        <w:t>应令原操作员迅速交出掌握的各种技术资料、磁盘等存储器件</w:t>
      </w:r>
      <w:r>
        <w:rPr>
          <w:rFonts w:hint="eastAsia"/>
        </w:rPr>
        <w:t>，</w:t>
      </w:r>
      <w:r>
        <w:rPr>
          <w:rFonts w:hint="eastAsia"/>
        </w:rPr>
        <w:t>同时改变系统的口令密码。</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11.</w:t>
      </w:r>
      <w:r>
        <w:rPr>
          <w:rFonts w:hint="eastAsia"/>
        </w:rPr>
        <w:t>在一所大学里</w:t>
      </w:r>
      <w:r>
        <w:rPr>
          <w:rFonts w:hint="eastAsia"/>
        </w:rPr>
        <w:t>,</w:t>
      </w:r>
      <w:r>
        <w:rPr>
          <w:rFonts w:hint="eastAsia"/>
        </w:rPr>
        <w:t>每个学院都有自己的局域网</w:t>
      </w:r>
      <w:r>
        <w:rPr>
          <w:rFonts w:hint="eastAsia"/>
        </w:rPr>
        <w:t>，</w:t>
      </w:r>
      <w:r>
        <w:rPr>
          <w:rFonts w:hint="eastAsia"/>
        </w:rPr>
        <w:t>连接各个学院的校园网也是局域网.</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12。</w:t>
      </w:r>
      <w:r>
        <w:rPr>
          <w:rFonts w:hint="eastAsia"/>
        </w:rPr>
        <w:t>屏幕保护的密码是需要分大小写的。</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13。</w:t>
      </w:r>
      <w:r>
        <w:rPr>
          <w:rFonts w:hint="eastAsia"/>
        </w:rPr>
        <w:t>中学、小学校园周围</w:t>
      </w:r>
      <w:r>
        <w:rPr>
          <w:rFonts w:hint="eastAsia"/>
        </w:rPr>
        <w:t>200</w:t>
      </w:r>
      <w:r>
        <w:rPr>
          <w:rFonts w:hint="eastAsia"/>
        </w:rPr>
        <w:t>米范围内不得设立网吧。</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14。</w:t>
      </w:r>
      <w:r>
        <w:rPr>
          <w:rFonts w:hint="eastAsia"/>
        </w:rPr>
        <w:t>被侵权人与网络服务提供者达成的一方支付报酬</w:t>
      </w:r>
      <w:r>
        <w:rPr>
          <w:rFonts w:hint="eastAsia"/>
        </w:rPr>
        <w:t>,</w:t>
      </w:r>
      <w:r>
        <w:rPr>
          <w:rFonts w:hint="eastAsia"/>
        </w:rPr>
        <w:t>另一方提供删除、屏蔽、断开链接等服务的协议</w:t>
      </w:r>
      <w:r>
        <w:rPr>
          <w:rFonts w:hint="eastAsia"/>
        </w:rPr>
        <w:t>,</w:t>
      </w:r>
      <w:r>
        <w:rPr>
          <w:rFonts w:hint="eastAsia"/>
        </w:rPr>
        <w:t>人民法院应认定无效。</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highlight w:val="yellow"/>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rPr>
        <w:t>错</w:t>
      </w:r>
    </w:p>
    <w:p w:rsidR="008620A8" w:rsidP="008620A8">
      <w:pPr>
        <w:spacing w:before="0" w:beforeLines="0" w:line="240" w:lineRule="auto"/>
        <w:ind w:firstLine="480"/>
        <w:rPr>
          <w:rFonts w:hint="eastAsia"/>
        </w:rPr>
      </w:pPr>
      <w:r>
        <w:rPr>
          <w:rFonts w:hint="eastAsia"/>
        </w:rPr>
        <w:t>15.</w:t>
      </w:r>
      <w:r>
        <w:rPr>
          <w:rFonts w:hint="eastAsia"/>
        </w:rPr>
        <w:t>链路加密是对相邻节点之间的链路上所传输的数据进行加密。</w:t>
      </w:r>
    </w:p>
    <w:p w:rsidR="008620A8" w:rsidP="008620A8">
      <w:pPr>
        <w:spacing w:before="0" w:beforeLines="0" w:line="240" w:lineRule="auto"/>
        <w:ind w:firstLine="480"/>
      </w:pPr>
      <w:r>
        <w:t>________________________________________</w:t>
      </w:r>
    </w:p>
    <w:p w:rsidR="008620A8" w:rsidP="008620A8">
      <w:pPr>
        <w:spacing w:before="0" w:beforeLines="0" w:line="240" w:lineRule="auto"/>
        <w:ind w:firstLine="480"/>
        <w:rPr>
          <w:rFonts w:hint="eastAsia"/>
        </w:rPr>
      </w:pPr>
      <w:r>
        <w:rPr>
          <w:rFonts w:hint="eastAsia"/>
        </w:rPr>
        <w:t xml:space="preserve">  </w:t>
      </w:r>
      <w:r>
        <w:rPr>
          <w:rFonts w:hint="eastAsia"/>
        </w:rPr>
        <w:t>对</w:t>
      </w:r>
      <w:r>
        <w:rPr>
          <w:rFonts w:hint="eastAsia"/>
        </w:rPr>
        <w:t xml:space="preserve"> </w:t>
      </w:r>
    </w:p>
    <w:p w:rsidR="008620A8" w:rsidP="008620A8">
      <w:pPr>
        <w:spacing w:before="0" w:beforeLines="0" w:line="240" w:lineRule="auto"/>
        <w:ind w:firstLine="480"/>
        <w:rPr>
          <w:rFonts w:hint="eastAsia"/>
        </w:rPr>
      </w:pPr>
      <w:r>
        <w:rPr>
          <w:rFonts w:hint="eastAsia"/>
        </w:rPr>
        <w:t xml:space="preserve">  </w:t>
      </w:r>
      <w:r>
        <w:rPr>
          <w:rFonts w:hint="eastAsia"/>
          <w:highlight w:val="yellow"/>
        </w:rPr>
        <w:t>错</w:t>
      </w:r>
    </w:p>
    <w:p w:rsidR="008620A8" w:rsidP="008620A8">
      <w:pPr>
        <w:spacing w:before="0" w:beforeLines="0" w:line="240" w:lineRule="auto"/>
        <w:ind w:firstLine="480"/>
      </w:pPr>
      <w:r>
        <w:t xml:space="preserve"> </w:t>
      </w:r>
    </w:p>
    <w:p w:rsidR="008620A8" w:rsidP="008620A8">
      <w:pPr>
        <w:spacing w:before="0" w:beforeLines="0" w:line="240" w:lineRule="auto"/>
        <w:ind w:firstLine="480"/>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0" w:firstLineChars="0"/>
        <w:jc w:val="center"/>
        <w:rPr>
          <w:rFonts w:ascii="仿宋" w:eastAsia="仿宋" w:hAnsi="仿宋" w:hint="eastAsia"/>
          <w:b/>
          <w:szCs w:val="24"/>
        </w:rPr>
      </w:pPr>
      <w:r>
        <w:rPr>
          <w:rFonts w:ascii="仿宋" w:eastAsia="仿宋" w:hAnsi="仿宋" w:hint="eastAsia"/>
          <w:b/>
          <w:szCs w:val="24"/>
        </w:rPr>
        <w:t>网络安全知识竞赛题库</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一、单选题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1、网页恶意代码通常利用（ C ）来实现植入并进行攻击。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 口令攻击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 U盘工具</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 IE浏览器的漏洞</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 拒绝服务攻击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2、要安全浏览网页，不应该(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 在他人计算机上使用“自动登录”和“记住密码”功能</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 禁止使用Active（错)控件和Java 脚本</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 定期清理浏览器Cookies</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 定期清理浏览器缓存和上网历史记录</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3、用户暂时离开时，锁定Windows系统以免其他人非法使用。锁定系统的快捷方式为同时按住( )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 WIN键和Z键</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 F1键和L键</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 WIN键和L键</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 F1键和Z键</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4、网站的安全协议是https时,该网站浏览时会进行（ D )处理.</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 口令验证B、 增加访问标记C、 身份验证D、 加密</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6、为了防范垃圾电子邮件，互联网电子邮件服务提供者应当按照信息产业部制定的技术标准建设互联网电子邮件服务系统，电子邮件服务器（  C  ）匿名转发功能。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 A、使用    B、开启    C、关闭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7、互联网电子邮件服务提供者对用户的(  A  )和互联网电子邮件地址负有保密的义务。</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A、个人注册信息    B、收入信息    C、所在单位的信息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8、任何组织或个人不得利用互联网电子邮件从事传播淫秽色情信息、窃取他人信息或者等违法犯罪活动,否则构成犯罪的,依法追究刑事责任，尚不构成犯罪的，由公安机关等依照有关法律、行政法规的规定予以处罚；电信业务提供者从事上述活动的，并由电信管理机构依据( A ）有关行政法规处罚.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A、故意传播计算机病毒    B、发送商业广告    C、传播公益信息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11、如果您发现自己被手机短信或互联网站上的信息诈骗后，应当及时向（ C )报案，以查处诈骗者,挽回经济损失.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A、消费者协会    B、电信监管机构    C、公安机关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12、为了有效抵御网络黑客攻击，可以采用作为安全防御措施. （ C )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A、绿色上网软件    B、杀病毒软件    C、防火墙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13、按照《互联网电子公告服务管理规定》，任何人不得在互联网上的电子布告牌(BBS）、电子白板、电子论坛、(  B )、留言板等电子公告服务系统中发布淫秽、色情、赌博、暴力、恐怖等违法有害信息。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A、网站    B、网络聊天室    C、电子邮箱</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14、使网络服务器中充斥着大量要求回复的信息，消耗带宽,导致网络或系统停止正常服务，这属于什么攻击类型？ (A）</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A、拒绝服务   B、文件共享    C、BIND漏洞    D、远程过程调用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15、为了防御网络监听,最常用的方法是 （ B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A、采用物理传输（非网络)  B、信息加密    C、无线网   D、使用专线传输</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16、向有限的空间输入超长的字符串是哪一种攻击手段?（A）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A、缓冲区溢出    B、网络监听    C、拒绝服务    D、IP欺骗</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17、主要用于加密机制的协议是(D）</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A、HTTP     B、FTP    C、TELNET      D、SSL</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18、用户收到了一封可疑的电子邮件，要求用户提供银行账户及密码，这是属于何种攻击手段？ ( B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A、缓存溢出攻击     B、钓鱼攻击     C、暗门攻击     D、DDOS攻击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19、在以下认证方式中，最常用的认证方式是：（A)</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A、基于账户名／口令认证   B、基于摘要算法认证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C、基于PKI认证           D、基于数据库认证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20、下列不属于系统安全的技术是( B ）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 xml:space="preserve">A、防火墙  ;B、加密狗  ；C、认证   ；   D、防病毒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21、抵御电子邮箱入侵措施中,不正确的是（ D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A、不用生日做密码     B、不要使用少于5位的密码   C、不要使用纯数字     D、自己做服务器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22、不属于常见的危险密码是（ D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A、跟用户名相同的密码    B、使用生日作为密码     C、只有4位数的密码      D、10位的综合型密码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23、不属于计算机病毒防治的策略的是（ D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A、确认您手头常备一张真正“干净"的引导盘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B、及时、可靠升级反病毒产品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C、新购置的计算机软件也要进行病毒检测</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D、整理磁盘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25、当今IT 的发展与安全投入,安全意识和安全手段之间形成(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A、安全风险屏障     B、安全风险缺口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C、管理方式的变革   D、管理方式的缺口</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26、我国的计算机年犯罪率的增长是( C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A、1</w:t>
      </w:r>
      <w:r>
        <w:rPr>
          <w:rFonts w:ascii="仿宋" w:eastAsia="仿宋" w:hAnsi="仿宋"/>
          <w:szCs w:val="24"/>
        </w:rPr>
        <w:t>0%   B、160％   C、60%   D、300％</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27、信息安全风险缺口是指（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A、IT 的发展与安全投入,安全意识和安全手段的不平衡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B、信息化中，信息不足产生的漏洞</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C、计算机网络运行,维护的漏洞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D、计算中心的火灾隐患</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28、网络攻击与防御处于不对称状态是因为(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A、管理的脆弱性              B、应用的脆弱性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C、网络软硬件的复杂性        D、软件的脆弱性</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29、网络攻击的种类(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A、物理攻击，语法攻击，语义攻击     B、黑客攻击，病毒攻击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C、硬件攻击，软件攻击               D、物理攻击,黑客攻击，病毒攻击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30、语义攻击利用的是（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A、信息内容的含义        B、病毒对软件攻击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C、黑客对系统攻击        D、黑客和病毒的攻击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31、计算机网络最早出现在哪个年代？ (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A、20世纪50年代         B、20世纪60年代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C、20世纪80年代         D、20世纪90年代</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32、最早研究计算机网络的目的是什么?(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A、直接的个人通信；    B、共享硬盘空间、打印机等设备；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C、共享计算资源；      D、大量的数据交换。</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33、以下关于DOS攻击的描述，哪句话是正确的？（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A、不需要侵入受攻击的系统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B、以窃取目标系统上的机密信息为目的</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C、导致目标系统无法处理正常用户的请求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D、如果目标系统没有漏洞，远程攻击就不可能成功</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34、许多黑客攻击都是利用软件实现中的缓冲区溢出的漏洞，对于这一威胁，最可靠的解决方案是什么?（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A、安装防火墙                B、安装入侵检测系统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C、给系统安装最新的补丁      D、安装防病毒软件</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35、以网络为本的知识文明人们所关心的主要安全是（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A、人身安全           B、社会安全           C、信息安全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47、第一次出现”HACKER"这个词是在（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A、BELL实验室      B、麻省理工AI实验室        C、AT＆T实验室</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36、可能给系统造成影响或者破坏的人包括（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A、所有网络与信息系统使用者   B、只有黑客      C、只有管理员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37、黑客的主要攻击手段包括(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A、社会工程攻击、蛮力攻击和技术攻击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B、人类工程攻击、武力攻击及技术攻击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C、社会工程攻击、系统攻击及技术攻击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38、从统计的情况看,造成危害最大的黑客攻击是（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A、漏洞攻击          B、蠕虫攻击             C、病毒攻击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39、第一个计算机病毒出现在(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A、40年代      B、70 年代        C、90年代</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40、口令攻击的主要目的是(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A、获取口令破坏系统   B、获取口令进入系统   C、仅获取口令没有用途</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41、通过口令使用习惯调查发现有大约_</w:t>
      </w:r>
      <w:r>
        <w:rPr>
          <w:rFonts w:ascii="仿宋" w:eastAsia="仿宋" w:hAnsi="仿宋" w:hint="eastAsia"/>
          <w:szCs w:val="24"/>
          <w:u w:val="single"/>
        </w:rPr>
        <w:t>B</w:t>
      </w:r>
      <w:r>
        <w:rPr>
          <w:rFonts w:ascii="仿宋" w:eastAsia="仿宋" w:hAnsi="仿宋" w:hint="eastAsia"/>
          <w:szCs w:val="24"/>
        </w:rPr>
        <w:t>的人使用的口令长度低于5个字符的</w:t>
      </w:r>
    </w:p>
    <w:p w:rsidR="008620A8" w:rsidP="008620A8">
      <w:pPr>
        <w:spacing w:before="0" w:beforeLines="0" w:line="240" w:lineRule="auto"/>
        <w:ind w:firstLine="0" w:firstLineChars="0"/>
        <w:rPr>
          <w:rFonts w:ascii="仿宋" w:eastAsia="仿宋" w:hAnsi="仿宋"/>
          <w:szCs w:val="24"/>
        </w:rPr>
      </w:pPr>
      <w:r>
        <w:rPr>
          <w:rFonts w:ascii="仿宋" w:eastAsia="仿宋" w:hAnsi="仿宋"/>
          <w:szCs w:val="24"/>
        </w:rPr>
        <w:t>A、50、5</w:t>
      </w:r>
      <w:r>
        <w:rPr>
          <w:rFonts w:ascii="仿宋" w:eastAsia="仿宋" w:hAnsi="仿宋" w:hint="eastAsia"/>
          <w:szCs w:val="24"/>
        </w:rPr>
        <w:t>%</w:t>
      </w:r>
      <w:r>
        <w:rPr>
          <w:rFonts w:ascii="仿宋" w:eastAsia="仿宋" w:hAnsi="仿宋"/>
          <w:szCs w:val="24"/>
        </w:rPr>
        <w:t xml:space="preserve">        B、51、 5</w:t>
      </w:r>
      <w:r>
        <w:rPr>
          <w:rFonts w:ascii="仿宋" w:eastAsia="仿宋" w:hAnsi="仿宋" w:hint="eastAsia"/>
          <w:szCs w:val="24"/>
        </w:rPr>
        <w:t>%</w:t>
      </w:r>
      <w:r>
        <w:rPr>
          <w:rFonts w:ascii="仿宋" w:eastAsia="仿宋" w:hAnsi="仿宋"/>
          <w:szCs w:val="24"/>
        </w:rPr>
        <w:t xml:space="preserve">            C、52、5</w:t>
      </w:r>
      <w:r>
        <w:rPr>
          <w:rFonts w:ascii="仿宋" w:eastAsia="仿宋" w:hAnsi="仿宋" w:hint="eastAsia"/>
          <w:szCs w:val="24"/>
        </w:rPr>
        <w:t>％</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42、通常一个三个字符的口令破解需要(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A、18毫秒          B、18 秒            C、18分钟</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43、邮件炸弹攻击主要是(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A、破坏被攻击者邮件服务器          B、添满被攻击者邮箱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C、破坏被攻击者邮件客户端</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44、逻辑炸弹通常是通过（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A、必须远程控制启动执行，实施破坏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B、指定条件或外来触发启动执行，实施破坏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C、通过管理员控制启动执行，实施破坏</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45、扫描工具(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A、只能作为攻击工具     B、只能作为防范工具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C、既可作为攻击工具也可以作为防范工具</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46、黑客造成的主要安全隐患包括(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A、破坏系统、窃取信息及伪造信息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B、攻击系统、获取信息及假冒信息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C、进入系统、损毁信息及谣传信息</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47、从统计的资料看,内部攻击是网络攻击的(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A、次要攻击             B、最主要攻击             C、不是攻击源</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48、一般性的计算机安全事故和计算机违法案件可由_____受理（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A、案发地市级公安机关公共信息网络安全监察部门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B、案发地当地县级（区、市）公安机关治安部门。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C、案发地当地县级(区、市）公安机关公共信息网络安全监察部门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D、案发地当地公安派出所</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49、计算机刑事案件可由_____受理（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A、案发地市级公安机关公共信息网络安全监察部门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B、案发地市级公安机关治安部门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C、案发地当地县级（区、市）公安机关公共信息网络安全监察部门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D、案发地当地公安派出所</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50、计算机信息系统发生安全事故和案件，应当______在内报告当地公安机关公共信息网络安全监察部门（ D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A、8小时            B、48小时           C、36小时         D、24小时</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51、对计算机安全事故的原因的认定或确定由_____作出（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A、人民法院      B、公安机关     C、发案单位       D、以上都可以</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52、对发生计算机安全事故和案件的计算机信息系统，如存在安全隐患的,</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u w:val="single"/>
        </w:rPr>
        <w:t xml:space="preserve">  B  </w:t>
      </w:r>
      <w:r>
        <w:rPr>
          <w:rFonts w:ascii="仿宋" w:eastAsia="仿宋" w:hAnsi="仿宋" w:hint="eastAsia"/>
          <w:szCs w:val="24"/>
        </w:rPr>
        <w:t>应当要求限期整改。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A、人民法院   B、公安机关   C、发案单位的主管部门    D、以上都可以</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53、传入我国的第一例计算机病毒是(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A、大麻病毒   B、小球病毒    C、1575病毒     D、米开朗基罗病毒</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54、我国是在＿＿年出现第一例计算机病毒( C ）</w:t>
      </w:r>
    </w:p>
    <w:p w:rsidR="008620A8" w:rsidP="008620A8">
      <w:pPr>
        <w:spacing w:before="0" w:beforeLines="0" w:line="240" w:lineRule="auto"/>
        <w:ind w:firstLine="0" w:firstLineChars="0"/>
        <w:rPr>
          <w:rFonts w:ascii="仿宋" w:eastAsia="仿宋" w:hAnsi="仿宋"/>
          <w:szCs w:val="24"/>
        </w:rPr>
      </w:pPr>
      <w:r>
        <w:rPr>
          <w:rFonts w:ascii="仿宋" w:eastAsia="仿宋" w:hAnsi="仿宋"/>
          <w:szCs w:val="24"/>
        </w:rPr>
        <w:t>A、1980           B、1983         C、1988          D、1977</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55、计算机病毒是(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A、计算机程序          B、数据        C、临时文件       D、应用软件</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56、1994年我国颁布的第一个与信息安全有关的法规是（ D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A、国际互联网管理备案规定 B、计算机病毒防治管理办法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C、网吧管理规定           D、中华人民共和国计算机信息系统安全保护条例</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57、网页病毒主要通过以下途径传播（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A、邮件      B、文件交换     C、网络浏览     D、光盘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58、故意制作、传播计算机病毒等破坏性程序，影响计算机系统正常运行，</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后果严重的，将受到____处罚(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A、处五年以下有期徒刑或者拘役    B、拘留     C、罚款    D、警告</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59、计算机病毒防治产品根据____标准进行检验（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A、计算机病毒防治产品评级准测    B、计算机病毒防治管理办法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C、基于DOS系统的安全评级准则    D、计算机病毒防治产品检验标准</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60、《计算机病毒防治管理办法》是在哪一年颁布的( C )</w:t>
      </w:r>
    </w:p>
    <w:p w:rsidR="008620A8" w:rsidP="008620A8">
      <w:pPr>
        <w:spacing w:before="0" w:beforeLines="0" w:line="240" w:lineRule="auto"/>
        <w:ind w:firstLine="0" w:firstLineChars="0"/>
        <w:rPr>
          <w:rFonts w:ascii="仿宋" w:eastAsia="仿宋" w:hAnsi="仿宋"/>
          <w:szCs w:val="24"/>
        </w:rPr>
      </w:pPr>
      <w:r>
        <w:rPr>
          <w:rFonts w:ascii="仿宋" w:eastAsia="仿宋" w:hAnsi="仿宋"/>
          <w:szCs w:val="24"/>
        </w:rPr>
        <w:t xml:space="preserve">A、1994  </w:t>
      </w:r>
      <w:r>
        <w:rPr>
          <w:rFonts w:ascii="仿宋" w:eastAsia="仿宋" w:hAnsi="仿宋" w:hint="eastAsia"/>
          <w:szCs w:val="24"/>
        </w:rPr>
        <w:t xml:space="preserve">    </w:t>
      </w:r>
      <w:r>
        <w:rPr>
          <w:rFonts w:ascii="仿宋" w:eastAsia="仿宋" w:hAnsi="仿宋"/>
          <w:szCs w:val="24"/>
        </w:rPr>
        <w:t xml:space="preserve">  B、1997  </w:t>
      </w:r>
      <w:r>
        <w:rPr>
          <w:rFonts w:ascii="仿宋" w:eastAsia="仿宋" w:hAnsi="仿宋" w:hint="eastAsia"/>
          <w:szCs w:val="24"/>
        </w:rPr>
        <w:t xml:space="preserve">    </w:t>
      </w:r>
      <w:r>
        <w:rPr>
          <w:rFonts w:ascii="仿宋" w:eastAsia="仿宋" w:hAnsi="仿宋"/>
          <w:szCs w:val="24"/>
        </w:rPr>
        <w:t xml:space="preserve"> C、2000       D、1998</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61、VPN是指(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A、虚拟的专用网络    B、虚拟的协议网络    C、虚拟的包过滤网络</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62、目前的防火墙防范主要是（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A、主动防范            B、被动防范           C、不一定</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63、IP地址欺骗通常是(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A、黑客的攻击手段      B、防火墙的专门技术     C、IP 通讯的一种模式</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黑客在攻击中进行端口扫描可以完成( D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 检测黑客自己计算机已开放哪些端口</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B、口令破译</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 获知目标主机开放了哪些端口服务</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D、截获网络流量</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64、Code Red爆发于2001年7月，利用微软的IIS漏洞在Web服务器之间传播。针对这一漏洞,微软早在2001年三月就发布了相关的补丁.如果今天服务器仍然感染Code Red，那么属于哪个阶段的问题?(C)</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A、微软公司软件的设计阶段的失误       B、微软公司软件的实现阶段的失误</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C、系统管理员维护阶段的失误           D、最终用户使用阶段的失误</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65、木马程序一般是指潜藏在用户电脑中带有恶意性质的 ( A )，利用它可以在用户不知情的情况下窃取用户联网电脑上的重要数据信息。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 xml:space="preserve"> A、远程控制软件           B、计算机操作系统          C、木头做的马</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66、为了防止各种各样的病毒对计算机系统造成危害,可以在计算机上安装防病毒软件，并注意及时 （ B ），以保证能防止和查杀新近出现的病毒.</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 分析                B、 升级                C、检查</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67、局域网内如果一个计算机的IP地址与另外一台计算机的IP地址一样,则（ C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A、两台计算机都正常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B、两台计算机都无法通讯      </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C、一台正常通讯一台无法通讯</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68、企业重要数据要及时进行（ C )，以防出现以外情况导致数据丢失。</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Ａ、杀毒    Ｂ、加密    Ｃ、备份</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69、窃听是一种（  )攻击，攻击者（  ）将自己的系统插入到发送站和接收站之间。截获是一种（  ）攻击，攻击者（  )将自己的系统插入到发送站和接受站之间。（A）</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A</w:t>
      </w:r>
      <w:r>
        <w:rPr>
          <w:rFonts w:ascii="仿宋" w:eastAsia="仿宋" w:hAnsi="仿宋" w:hint="eastAsia"/>
          <w:szCs w:val="24"/>
        </w:rPr>
        <w:t>、</w:t>
      </w:r>
      <w:r>
        <w:rPr>
          <w:rFonts w:ascii="仿宋" w:eastAsia="仿宋" w:hAnsi="仿宋"/>
          <w:szCs w:val="24"/>
        </w:rPr>
        <w:t xml:space="preserve"> </w:t>
      </w:r>
      <w:r>
        <w:rPr>
          <w:rFonts w:ascii="仿宋" w:eastAsia="仿宋" w:hAnsi="仿宋" w:hint="eastAsia"/>
          <w:szCs w:val="24"/>
        </w:rPr>
        <w:t>被动</w:t>
      </w:r>
      <w:r>
        <w:rPr>
          <w:rFonts w:ascii="仿宋" w:eastAsia="仿宋" w:hAnsi="仿宋"/>
          <w:szCs w:val="24"/>
        </w:rPr>
        <w:t>，</w:t>
      </w:r>
      <w:r>
        <w:rPr>
          <w:rFonts w:ascii="仿宋" w:eastAsia="仿宋" w:hAnsi="仿宋" w:hint="eastAsia"/>
          <w:szCs w:val="24"/>
        </w:rPr>
        <w:t>无须</w:t>
      </w:r>
      <w:r>
        <w:rPr>
          <w:rFonts w:ascii="仿宋" w:eastAsia="仿宋" w:hAnsi="仿宋"/>
          <w:szCs w:val="24"/>
        </w:rPr>
        <w:t>，</w:t>
      </w:r>
      <w:r>
        <w:rPr>
          <w:rFonts w:ascii="仿宋" w:eastAsia="仿宋" w:hAnsi="仿宋" w:hint="eastAsia"/>
          <w:szCs w:val="24"/>
        </w:rPr>
        <w:t>主动</w:t>
      </w:r>
      <w:r>
        <w:rPr>
          <w:rFonts w:ascii="仿宋" w:eastAsia="仿宋" w:hAnsi="仿宋"/>
          <w:szCs w:val="24"/>
        </w:rPr>
        <w:t>，</w:t>
      </w:r>
      <w:r>
        <w:rPr>
          <w:rFonts w:ascii="仿宋" w:eastAsia="仿宋" w:hAnsi="仿宋" w:hint="eastAsia"/>
          <w:szCs w:val="24"/>
        </w:rPr>
        <w:t>必须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B</w:t>
      </w:r>
      <w:r>
        <w:rPr>
          <w:rFonts w:ascii="仿宋" w:eastAsia="仿宋" w:hAnsi="仿宋" w:hint="eastAsia"/>
          <w:szCs w:val="24"/>
        </w:rPr>
        <w:t>、</w:t>
      </w:r>
      <w:r>
        <w:rPr>
          <w:rFonts w:ascii="仿宋" w:eastAsia="仿宋" w:hAnsi="仿宋"/>
          <w:szCs w:val="24"/>
        </w:rPr>
        <w:t xml:space="preserve"> </w:t>
      </w:r>
      <w:r>
        <w:rPr>
          <w:rFonts w:ascii="仿宋" w:eastAsia="仿宋" w:hAnsi="仿宋" w:hint="eastAsia"/>
          <w:szCs w:val="24"/>
        </w:rPr>
        <w:t>主动</w:t>
      </w:r>
      <w:r>
        <w:rPr>
          <w:rFonts w:ascii="仿宋" w:eastAsia="仿宋" w:hAnsi="仿宋"/>
          <w:szCs w:val="24"/>
        </w:rPr>
        <w:t>,</w:t>
      </w:r>
      <w:r>
        <w:rPr>
          <w:rFonts w:ascii="仿宋" w:eastAsia="仿宋" w:hAnsi="仿宋" w:hint="eastAsia"/>
          <w:szCs w:val="24"/>
        </w:rPr>
        <w:t>必须</w:t>
      </w:r>
      <w:r>
        <w:rPr>
          <w:rFonts w:ascii="仿宋" w:eastAsia="仿宋" w:hAnsi="仿宋"/>
          <w:szCs w:val="24"/>
        </w:rPr>
        <w:t>,</w:t>
      </w:r>
      <w:r>
        <w:rPr>
          <w:rFonts w:ascii="仿宋" w:eastAsia="仿宋" w:hAnsi="仿宋" w:hint="eastAsia"/>
          <w:szCs w:val="24"/>
        </w:rPr>
        <w:t>被动</w:t>
      </w:r>
      <w:r>
        <w:rPr>
          <w:rFonts w:ascii="仿宋" w:eastAsia="仿宋" w:hAnsi="仿宋"/>
          <w:szCs w:val="24"/>
        </w:rPr>
        <w:t>，</w:t>
      </w:r>
      <w:r>
        <w:rPr>
          <w:rFonts w:ascii="仿宋" w:eastAsia="仿宋" w:hAnsi="仿宋" w:hint="eastAsia"/>
          <w:szCs w:val="24"/>
        </w:rPr>
        <w:t>无须</w:t>
      </w:r>
    </w:p>
    <w:p w:rsidR="008620A8" w:rsidP="008620A8">
      <w:pPr>
        <w:spacing w:before="0" w:beforeLines="0" w:line="240" w:lineRule="auto"/>
        <w:ind w:firstLine="0" w:firstLineChars="0"/>
        <w:rPr>
          <w:rFonts w:ascii="仿宋" w:eastAsia="仿宋" w:hAnsi="仿宋"/>
          <w:szCs w:val="24"/>
        </w:rPr>
      </w:pPr>
      <w:r>
        <w:rPr>
          <w:rFonts w:ascii="仿宋" w:eastAsia="仿宋" w:hAnsi="仿宋"/>
          <w:szCs w:val="24"/>
        </w:rPr>
        <w:t>C</w:t>
      </w:r>
      <w:r>
        <w:rPr>
          <w:rFonts w:ascii="仿宋" w:eastAsia="仿宋" w:hAnsi="仿宋" w:hint="eastAsia"/>
          <w:szCs w:val="24"/>
        </w:rPr>
        <w:t>、</w:t>
      </w:r>
      <w:r>
        <w:rPr>
          <w:rFonts w:ascii="仿宋" w:eastAsia="仿宋" w:hAnsi="仿宋"/>
          <w:szCs w:val="24"/>
        </w:rPr>
        <w:t xml:space="preserve"> </w:t>
      </w:r>
      <w:r>
        <w:rPr>
          <w:rFonts w:ascii="仿宋" w:eastAsia="仿宋" w:hAnsi="仿宋" w:hint="eastAsia"/>
          <w:szCs w:val="24"/>
        </w:rPr>
        <w:t>主动</w:t>
      </w:r>
      <w:r>
        <w:rPr>
          <w:rFonts w:ascii="仿宋" w:eastAsia="仿宋" w:hAnsi="仿宋"/>
          <w:szCs w:val="24"/>
        </w:rPr>
        <w:t>,</w:t>
      </w:r>
      <w:r>
        <w:rPr>
          <w:rFonts w:ascii="仿宋" w:eastAsia="仿宋" w:hAnsi="仿宋" w:hint="eastAsia"/>
          <w:szCs w:val="24"/>
        </w:rPr>
        <w:t>无须</w:t>
      </w:r>
      <w:r>
        <w:rPr>
          <w:rFonts w:ascii="仿宋" w:eastAsia="仿宋" w:hAnsi="仿宋"/>
          <w:szCs w:val="24"/>
        </w:rPr>
        <w:t>,</w:t>
      </w:r>
      <w:r>
        <w:rPr>
          <w:rFonts w:ascii="仿宋" w:eastAsia="仿宋" w:hAnsi="仿宋" w:hint="eastAsia"/>
          <w:szCs w:val="24"/>
        </w:rPr>
        <w:t>被动</w:t>
      </w:r>
      <w:r>
        <w:rPr>
          <w:rFonts w:ascii="仿宋" w:eastAsia="仿宋" w:hAnsi="仿宋"/>
          <w:szCs w:val="24"/>
        </w:rPr>
        <w:t>，</w:t>
      </w:r>
      <w:r>
        <w:rPr>
          <w:rFonts w:ascii="仿宋" w:eastAsia="仿宋" w:hAnsi="仿宋" w:hint="eastAsia"/>
          <w:szCs w:val="24"/>
        </w:rPr>
        <w:t>必须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D</w:t>
      </w:r>
      <w:r>
        <w:rPr>
          <w:rFonts w:ascii="仿宋" w:eastAsia="仿宋" w:hAnsi="仿宋" w:hint="eastAsia"/>
          <w:szCs w:val="24"/>
        </w:rPr>
        <w:t>、</w:t>
      </w:r>
      <w:r>
        <w:rPr>
          <w:rFonts w:ascii="仿宋" w:eastAsia="仿宋" w:hAnsi="仿宋"/>
          <w:szCs w:val="24"/>
        </w:rPr>
        <w:t xml:space="preserve"> </w:t>
      </w:r>
      <w:r>
        <w:rPr>
          <w:rFonts w:ascii="仿宋" w:eastAsia="仿宋" w:hAnsi="仿宋" w:hint="eastAsia"/>
          <w:szCs w:val="24"/>
        </w:rPr>
        <w:t>被动,必须,主动,无须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70、可以被数据完整性机制防止的攻击方式是（</w:t>
      </w:r>
      <w:r>
        <w:rPr>
          <w:rFonts w:ascii="仿宋" w:eastAsia="仿宋" w:hAnsi="仿宋"/>
          <w:szCs w:val="24"/>
        </w:rPr>
        <w:t>D</w:t>
      </w:r>
      <w:r>
        <w:rPr>
          <w:rFonts w:ascii="仿宋" w:eastAsia="仿宋" w:hAnsi="仿宋" w:hint="eastAsia"/>
          <w:szCs w:val="24"/>
        </w:rPr>
        <w:t>).</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A</w:t>
      </w:r>
      <w:r>
        <w:rPr>
          <w:rFonts w:ascii="仿宋" w:eastAsia="仿宋" w:hAnsi="仿宋" w:hint="eastAsia"/>
          <w:szCs w:val="24"/>
        </w:rPr>
        <w:t>、</w:t>
      </w:r>
      <w:r>
        <w:rPr>
          <w:rFonts w:ascii="仿宋" w:eastAsia="仿宋" w:hAnsi="仿宋"/>
          <w:szCs w:val="24"/>
        </w:rPr>
        <w:t xml:space="preserve"> </w:t>
      </w:r>
      <w:r>
        <w:rPr>
          <w:rFonts w:ascii="仿宋" w:eastAsia="仿宋" w:hAnsi="仿宋" w:hint="eastAsia"/>
          <w:szCs w:val="24"/>
        </w:rPr>
        <w:t>假冒源地址或用户的地址欺骗攻击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B</w:t>
      </w:r>
      <w:r>
        <w:rPr>
          <w:rFonts w:ascii="仿宋" w:eastAsia="仿宋" w:hAnsi="仿宋" w:hint="eastAsia"/>
          <w:szCs w:val="24"/>
        </w:rPr>
        <w:t>、</w:t>
      </w:r>
      <w:r>
        <w:rPr>
          <w:rFonts w:ascii="仿宋" w:eastAsia="仿宋" w:hAnsi="仿宋"/>
          <w:szCs w:val="24"/>
        </w:rPr>
        <w:t xml:space="preserve"> </w:t>
      </w:r>
      <w:r>
        <w:rPr>
          <w:rFonts w:ascii="仿宋" w:eastAsia="仿宋" w:hAnsi="仿宋" w:hint="eastAsia"/>
          <w:szCs w:val="24"/>
        </w:rPr>
        <w:t>抵赖做过信息的递交行为</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 xml:space="preserve">C、 </w:t>
      </w:r>
      <w:r>
        <w:rPr>
          <w:rFonts w:ascii="仿宋" w:eastAsia="仿宋" w:hAnsi="仿宋" w:hint="eastAsia"/>
          <w:szCs w:val="24"/>
        </w:rPr>
        <w:t>数据中途被攻击者窃听获取</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 xml:space="preserve">D、 </w:t>
      </w:r>
      <w:r>
        <w:rPr>
          <w:rFonts w:ascii="仿宋" w:eastAsia="仿宋" w:hAnsi="仿宋" w:hint="eastAsia"/>
          <w:szCs w:val="24"/>
        </w:rPr>
        <w:t>数据在途中被攻击者篡改或破坏</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71、王某,未经著作权人许可，以私服营运方式，通过信息网络向公众传播他人网络游戏软件，获利14万余元，其行为均构成（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A、侵犯著作权罪                   B、侵犯商业秘密罪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C、非法侵入计算机信息系统罪       D、非法经营罪</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72、任何组织或者个人注册微博客账号，制作、复制、发布、传播信息内容的，应当使用（ A ），不得以虚假、冒用的居民身份信息、企业注册信息、组织机构代码信息进行注册。网站开展微博客服务，应当保证前款规定的注册用户信息真实.</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A真实身份信息    B正确的网站信息     C真实的ID       D工商注册信息</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73、2010年年底，熊某偶尔登录到一个境外的淫秽网站，发现该网站有大量的淫秽图片及视频可以观看，便在该网站上注册成为会员。之后,熊某渐渐沉迷于这些淫秽图片和视频，不能自拔。为获得更大的浏览权限，熊某便陆续发了17篇包含淫秽信息的帖子共被点击查看29410次，以不断提高自身的会员等级。熊某的行为（ B ）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A不构成犯罪          B构成传播淫秽物品罪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C构成非法经营罪      D构成制作、复制、出版、贩卖、传播淫秽物品牟利罪</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74、文艺青年张小五写了一部反映社会现实的小说，发表后引起热烈反响，好评如潮。甲网站觉得有利可图，擅自将该小说发布在网络上,供网民在线阅读.该网站侵犯了张小五的哪种著作权?（ B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A发表权        B信息网络传播权        C复制权        D发行权</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75、著作权行政管理部门对侵犯互联网信息服务活动中的信息网络传播权的行为实施行政处罚，适用（ A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A《著作权行政处罚实施办法》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B《互联网著作权行政保护办法》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C民法中关于知识产权的相关规定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D《商标法》</w:t>
      </w:r>
    </w:p>
    <w:p w:rsidR="008620A8" w:rsidP="008620A8">
      <w:pPr>
        <w:spacing w:before="0" w:beforeLines="0" w:line="240" w:lineRule="auto"/>
        <w:ind w:firstLine="0" w:firstLineChars="0"/>
        <w:rPr>
          <w:rFonts w:ascii="仿宋" w:eastAsia="仿宋" w:hAnsi="仿宋" w:hint="eastAsia"/>
          <w:szCs w:val="24"/>
        </w:rPr>
      </w:pP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二、判断题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1、VPN的主要特点是通过加密使信息能安全的通过Internet传递。（对)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2、密码保管不善属于操作失误的安全隐患。（错）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3、漏洞是指任何可以造成破坏系统或信息的弱点.(对)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4、安全审计就是日志的记录。（错）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5、计算机病毒是计算机系统中自动产生的。（错）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6、对于一个计算机网络来说，依靠防火墙即可以达到对网络内部和外部的安全防护（错）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7、网络安全应具有以下四个方面的特征：保密性、完整性、可用性、可查性。（错）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8、最小特权、纵深防御是网络安全原则之一。（对）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9、安全管理从范畴上讲,涉及物理安全策略、访问控制策略、信息加密策略和</w:t>
      </w:r>
      <w:r>
        <w:rPr>
          <w:rFonts w:ascii="仿宋" w:eastAsia="仿宋" w:hAnsi="仿宋" w:hint="eastAsia"/>
          <w:szCs w:val="24"/>
        </w:rPr>
        <w:t>网络安全管理策略。（对)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10、用户的密码一般应设置为16位以上.（对)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11、开放性是UNIX系统的一大特点.(对）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12、防止主机丢失属于系统管理员的安全管理范畴。（错)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13、我们通常使用SMTP协议用来接收E-MAIL。（错）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14、在堡垒主机上建立内部DNS服务器以供外界访问，可以增强DNS服务器的安全性。（错）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15、为了防御网络监听，最常用的方法是采用物理传输。(错）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16、使用最新版本的网页浏览器软件可以防御黑客攻击。（对)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17、通过使用SOCKS5代理服务器可以隐藏QQ的真实IP。（对）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18、一但中了IE窗口炸弹马上按下主机面板上的Reset键,重起计算机.（错）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19、禁止使用活动脚本可以防范IE执行本地任意程序。(对)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20、只要是类型为TXT的文件都没有危险.（错)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21、不要打开附件为SHS格式的文件。(对）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22、发现木马，首先要在计算机的后台关掉其程序的运行。(对）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23、限制网络用户访问和调用cmd的权限可以防范Unicode漏洞。（对）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24、解决共享文件夹的安全隐患应该卸载Microsoft网络的文件和打印机共享。(对）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25、不要将密码写到纸上.(对）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26、屏幕保护的密码是需要分大小写的。（对)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27、计算机病毒的传播媒介来分类，可分为单机病毒和网络病毒.(对)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28、木马不是病毒。(对)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29．复合型防火墙防火墙是内部网与外部网的隔离点，起着监视和隔绝应用层通信流的作用,同时也常结合过滤器的功能。（对）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30、非法访问一旦突破数据包过滤型防火墙,即可对主机上的软件和配置漏洞进行攻击.(错）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31、ATM 技术领先于TCP/IP技术，即将取代IP技术，实现语音、视频、数据传输网络的三网合一（错)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32、Internet设计之初，考虑了核战争的威胁，因此充分考虑到了网络安全问（错)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33、我的计算机在网络防火墙之内，所以其他用户不可能对我计算机造成威胁（错）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34、Internet没有一个集中的管理权威（对）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35、统计表明，网络安全威胁主要来自内部网络，而不是Internet（对）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36、只要设置了足够强壮的口令，黑客不可能侵入到计算机中(错）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37、路由器在转发IP分组时，一般不检查IP分组的源地址,因此可以伪造IP分组的源地址进行攻击,使得网络管理员无法追踪。（对）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38、发起大规模的DDoS攻击通常要控制大量的中间网络或系统(对）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39、路由协议如果没有认证功能，就可以伪造路由信息，导致路由表混乱，从而使网络瘫痪（对）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40、目前入侵检测系统可以及时的阻止黑客的攻击。（错）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41、TCSEC是美国的计算机安全评估机构和安全标准制定机构（对）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42、蠕虫、特洛伊木马和病毒其实是一回事(错）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43、只要选择一种最安全的操作系统，整个系统就可以保障安全（错）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44、在计算机系统安全中，人的作用相对于软件，硬件和网络而言，不是很重要</w:t>
      </w:r>
      <w:r>
        <w:rPr>
          <w:rFonts w:ascii="仿宋" w:eastAsia="仿宋" w:hAnsi="仿宋" w:hint="eastAsia"/>
          <w:szCs w:val="24"/>
        </w:rPr>
        <w:t>（错）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45、在设计系统安全策略时要首先评估可能受到的安全威胁（对）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46、安装系统后应当根据厂商或安全咨询机构的建议对系统进行必要的安全配置（对）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47、系统安全的责任在于IT技术人员,最终用户不需要了解安全问题（错)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48．网络的发展促进了人们的交流，同时带来了相应的安全问题（错）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49．具有政治目的的黑客只对政府的网络与信息资源造成危害（错)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50、病毒攻击是危害最大、影响最广、发展最快的攻击技术(错）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51、黑色星期四”是因有人通过BELL实验室与Internet连接的有漏洞的机器上放置了一个蠕虫程序而引起网络灾难得名的（错)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52、邮件的附件如果是带有.exe、。com、.pif、。pl、。src和。vbs为后缀的文件,应确定其安全后再打开 (对)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53、在信息战中中立国的体现要比非信息战简单（错）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54、信息战的军事目标是指一个国家军队的网络系统、信息系统、数据资源（错)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55、计算机病毒是计算机系统中自动产生的（错）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56、小球病毒属于引导型病毒(对）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57、公安部公共信息网络安全监察部门主管全国的计算机病毒防治管理工作（对）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58、计算机病毒防治产品实行销售许可证制度（对）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59、计算机病毒防治产品分为三级，其中三级品为最高级(错）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60，删除不必要的网络共享可以提高防范病毒的能力（对）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61、带VPN的防火墙一旦设置了VPN 功能，则所有通过防火墙的数据包都将</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62、通过VPN通道进行通讯（错）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63、VPN的所采取的两项关键技术是认证与加密（对）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64、要保证一个公司总部与其分支机构的网络通讯安全只有通过VPN来实现（错）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65、网络安全工程实施的关键是质量，而质量的关键是服务的长期保障能力（对）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66、网络安全服务的开展与网络安全防范是一对矛盾（对)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67、网络安全边界防范的不完备性仅指防外不防内（错)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68、使用最新版本的网页浏览器软件可以防御黑客攻击。（错)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69、不要将密码写到纸上。（对)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70、计算机数据恢复在实际生活当中可以百分百恢复。（错）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71、违反国家法律、法规的行为,危及计算机信息系统安全的事件，称为计算机案件。（对）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72、计算机犯罪是行为人以计算机为工具或以计算机资产为犯罪对象实施的，依照我国刑法应受处罚的,具有社会危害性的行为。（对）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73、 计算机信息系统的安全威胁同时来自内、外两个方面. （对）</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 xml:space="preserve">74、外单位人员如可以随意接入奇瑞公司内网.(错) </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75、格式化过后的计算机，原来的数据就找不回来了(错）</w:t>
      </w:r>
    </w:p>
    <w:p w:rsidR="008620A8" w:rsidP="008620A8">
      <w:pPr>
        <w:spacing w:before="0" w:beforeLines="0" w:line="240" w:lineRule="auto"/>
        <w:ind w:firstLine="0" w:firstLineChars="0"/>
        <w:rPr>
          <w:rFonts w:ascii="仿宋" w:eastAsia="仿宋" w:hAnsi="仿宋" w:hint="eastAsia"/>
          <w:szCs w:val="24"/>
        </w:rPr>
      </w:pP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问答题：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1、今年我国首届国家网络安全宣传周的主题是什么？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答案：共建网络安全，共享网络文明</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2、罗定职业技术学院的官方网址是什么？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答案:www.ldpoly。com 和 www.ldptc.cn</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3、罗定职业技术学院政务和公益机构域名是什么?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答案:罗定职业技术学院。公益</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4、首次使用CRP数字校园、校园一卡通等信息系统时，为了保存自已的信息和财产安全应当怎么做?</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答案:进入信息系统修改密码，并将其设置为一个复杂的密码。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5、计算机网络最突出的优点是什么？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答案:共享资源</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6、信息安全有哪些常见的威胁?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答案：常见威胁有非授权访问、信息泄露、破坏数据完整性，拒绝服务攻击，恶意代码。</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7、解决互联网安全问题的根本条件是什么?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答案：提高整个社会网民的互联网道德本质.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8、什么是钓鱼网站？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钓鱼网站”是一种网络欺诈行为，指不法分子利用各种手段，仿冒真实网站的URL地址以及页面内容，或者利用真实网站服务器程序上的漏洞在站点的某些网页中插入危险的HTML代码，以此来骗取用户银行或信用卡账号、密码等私人资料.</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9、什么是网络安全？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答案：网络安全是指网络系统的硬件、软件及其系统中的数据受到保护,不因偶然的或者恶意的原因而遭到破坏、更改、泄露，系统可以连续可靠正常地运行，网络服务不被中断.</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10、什么是木马？</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木马是一种带有恶意性质的远程控制软件。木马一般分为客户端（client）和服务器端（server）。客户端就是本地使用的各种命令的控制台，服务器端则是要给别人运行，只有运行过服务器端的计算机才能够完全受控。木马不会像病毒那样去感染文件。</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11、什么是后门？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答案：后门是指一种绕过安全性控制而获取对程序或系统访问权的方法.</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12、防范网络黑客防措施有哪些？</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答案：①选用安全的口令②口令不得以明文方式存放在系统中③建立帐号锁定机制④实施存取控制⑤确保数据的安全</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13、网络病毒的来源有哪些?</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答案：邮件附件、</w:t>
      </w:r>
      <w:r>
        <w:rPr>
          <w:rFonts w:ascii="仿宋" w:eastAsia="仿宋" w:hAnsi="仿宋"/>
          <w:szCs w:val="24"/>
        </w:rPr>
        <w:t xml:space="preserve">E-mail </w:t>
      </w:r>
      <w:r>
        <w:rPr>
          <w:rFonts w:ascii="仿宋" w:eastAsia="仿宋" w:hAnsi="仿宋" w:hint="eastAsia"/>
          <w:szCs w:val="24"/>
        </w:rPr>
        <w:t>、</w:t>
      </w:r>
      <w:r>
        <w:rPr>
          <w:rFonts w:ascii="仿宋" w:eastAsia="仿宋" w:hAnsi="仿宋"/>
          <w:szCs w:val="24"/>
        </w:rPr>
        <w:t>Web</w:t>
      </w:r>
      <w:r>
        <w:rPr>
          <w:rFonts w:ascii="仿宋" w:eastAsia="仿宋" w:hAnsi="仿宋" w:hint="eastAsia"/>
          <w:szCs w:val="24"/>
        </w:rPr>
        <w:t>服务器、文件共享。</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14、局域网内部若出现</w:t>
      </w:r>
      <w:r>
        <w:rPr>
          <w:rFonts w:ascii="仿宋" w:eastAsia="仿宋" w:hAnsi="仿宋"/>
          <w:szCs w:val="24"/>
        </w:rPr>
        <w:t>ARP</w:t>
      </w:r>
      <w:r>
        <w:rPr>
          <w:rFonts w:ascii="仿宋" w:eastAsia="仿宋" w:hAnsi="仿宋" w:hint="eastAsia"/>
          <w:szCs w:val="24"/>
        </w:rPr>
        <w:t>攻击，会出现哪两种两句现象？</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w:t>
      </w:r>
      <w:r>
        <w:rPr>
          <w:rFonts w:ascii="仿宋" w:eastAsia="仿宋" w:hAnsi="仿宋"/>
          <w:szCs w:val="24"/>
        </w:rPr>
        <w:t>1.</w:t>
      </w:r>
      <w:r>
        <w:rPr>
          <w:rFonts w:ascii="仿宋" w:eastAsia="仿宋" w:hAnsi="仿宋" w:hint="eastAsia"/>
          <w:szCs w:val="24"/>
        </w:rPr>
        <w:t>不断弹出“本机的</w:t>
      </w:r>
      <w:r>
        <w:rPr>
          <w:rFonts w:ascii="仿宋" w:eastAsia="仿宋" w:hAnsi="仿宋"/>
          <w:szCs w:val="24"/>
        </w:rPr>
        <w:t>（错)（错）（错）</w:t>
      </w:r>
      <w:r>
        <w:rPr>
          <w:rFonts w:ascii="仿宋" w:eastAsia="仿宋" w:hAnsi="仿宋" w:hint="eastAsia"/>
          <w:szCs w:val="24"/>
        </w:rPr>
        <w:t>段地址与网络中的</w:t>
      </w:r>
      <w:r>
        <w:rPr>
          <w:rFonts w:ascii="仿宋" w:eastAsia="仿宋" w:hAnsi="仿宋"/>
          <w:szCs w:val="24"/>
        </w:rPr>
        <w:t>(错）（错）(错）</w:t>
      </w:r>
      <w:r>
        <w:rPr>
          <w:rFonts w:ascii="仿宋" w:eastAsia="仿宋" w:hAnsi="仿宋" w:hint="eastAsia"/>
          <w:szCs w:val="24"/>
        </w:rPr>
        <w:t>段地址冲突”的对话框。</w:t>
      </w:r>
      <w:r>
        <w:rPr>
          <w:rFonts w:ascii="仿宋" w:eastAsia="仿宋" w:hAnsi="仿宋"/>
          <w:szCs w:val="24"/>
        </w:rPr>
        <w:t>2。</w:t>
      </w:r>
      <w:r>
        <w:rPr>
          <w:rFonts w:ascii="仿宋" w:eastAsia="仿宋" w:hAnsi="仿宋" w:hint="eastAsia"/>
          <w:szCs w:val="24"/>
        </w:rPr>
        <w:t>计算机不能正常上网，出现网络中断的症状.</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15、控制</w:t>
      </w:r>
      <w:r>
        <w:rPr>
          <w:rFonts w:ascii="仿宋" w:eastAsia="仿宋" w:hAnsi="仿宋"/>
          <w:szCs w:val="24"/>
        </w:rPr>
        <w:t>USB</w:t>
      </w:r>
      <w:r>
        <w:rPr>
          <w:rFonts w:ascii="仿宋" w:eastAsia="仿宋" w:hAnsi="仿宋" w:hint="eastAsia"/>
          <w:szCs w:val="24"/>
        </w:rPr>
        <w:t>接口使用的目的？</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w:t>
      </w:r>
      <w:r>
        <w:rPr>
          <w:rFonts w:ascii="仿宋" w:eastAsia="仿宋" w:hAnsi="仿宋"/>
          <w:szCs w:val="24"/>
        </w:rPr>
        <w:t>1</w:t>
      </w:r>
      <w:r>
        <w:rPr>
          <w:rFonts w:ascii="仿宋" w:eastAsia="仿宋" w:hAnsi="仿宋" w:hint="eastAsia"/>
          <w:szCs w:val="24"/>
        </w:rPr>
        <w:t xml:space="preserve">、网络的安全  </w:t>
      </w:r>
      <w:r>
        <w:rPr>
          <w:rFonts w:ascii="仿宋" w:eastAsia="仿宋" w:hAnsi="仿宋"/>
          <w:szCs w:val="24"/>
        </w:rPr>
        <w:t>2</w:t>
      </w:r>
      <w:r>
        <w:rPr>
          <w:rFonts w:ascii="仿宋" w:eastAsia="仿宋" w:hAnsi="仿宋" w:hint="eastAsia"/>
          <w:szCs w:val="24"/>
        </w:rPr>
        <w:t>、信息的保密</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16、什么是</w:t>
      </w:r>
      <w:r>
        <w:rPr>
          <w:rFonts w:ascii="仿宋" w:eastAsia="仿宋" w:hAnsi="仿宋"/>
          <w:szCs w:val="24"/>
        </w:rPr>
        <w:t>IP</w:t>
      </w:r>
      <w:r>
        <w:rPr>
          <w:rFonts w:ascii="仿宋" w:eastAsia="仿宋" w:hAnsi="仿宋" w:hint="eastAsia"/>
          <w:szCs w:val="24"/>
        </w:rPr>
        <w:t>欺骗？</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答案：攻击者可通过伪装成被信任源</w:t>
      </w:r>
      <w:r>
        <w:rPr>
          <w:rFonts w:ascii="仿宋" w:eastAsia="仿宋" w:hAnsi="仿宋"/>
          <w:szCs w:val="24"/>
        </w:rPr>
        <w:t>IP</w:t>
      </w:r>
      <w:r>
        <w:rPr>
          <w:rFonts w:ascii="仿宋" w:eastAsia="仿宋" w:hAnsi="仿宋" w:hint="eastAsia"/>
          <w:szCs w:val="24"/>
        </w:rPr>
        <w:t>地址等方式来骗取目标主机的信任。</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17、电子邮件存在哪些安全性问题？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1</w:t>
      </w:r>
      <w:r>
        <w:rPr>
          <w:rFonts w:ascii="仿宋" w:eastAsia="仿宋" w:hAnsi="仿宋" w:hint="eastAsia"/>
          <w:szCs w:val="24"/>
        </w:rPr>
        <w:t>、垃圾邮件包括广告邮件、骚扰邮件、连锁邮件、反动邮件等。垃圾邮件会增加网络负荷，影响网络传输速度,占用邮件服务器的空间。</w:t>
      </w:r>
      <w:r>
        <w:rPr>
          <w:rFonts w:ascii="仿宋" w:eastAsia="仿宋" w:hAnsi="仿宋"/>
          <w:szCs w:val="24"/>
        </w:rPr>
        <w:t>2</w:t>
      </w:r>
      <w:r>
        <w:rPr>
          <w:rFonts w:ascii="仿宋" w:eastAsia="仿宋" w:hAnsi="仿宋" w:hint="eastAsia"/>
          <w:szCs w:val="24"/>
        </w:rPr>
        <w:t>、诈骗邮件通常指那些带有恶意的欺诈性邮件。利用电子邮件的快速、便宜,发信人能迅速让大量受害者上当。</w:t>
      </w:r>
      <w:r>
        <w:rPr>
          <w:rFonts w:ascii="仿宋" w:eastAsia="仿宋" w:hAnsi="仿宋"/>
          <w:szCs w:val="24"/>
        </w:rPr>
        <w:t>3</w:t>
      </w:r>
      <w:r>
        <w:rPr>
          <w:rFonts w:ascii="仿宋" w:eastAsia="仿宋" w:hAnsi="仿宋" w:hint="eastAsia"/>
          <w:szCs w:val="24"/>
        </w:rPr>
        <w:t>、邮件炸弹指在短时间内向同一信箱发送大量电子邮件的行为,</w:t>
      </w:r>
      <w:r>
        <w:rPr>
          <w:rFonts w:ascii="仿宋" w:eastAsia="仿宋" w:hAnsi="仿宋" w:hint="eastAsia"/>
          <w:szCs w:val="24"/>
        </w:rPr>
        <w:t>信箱不能承受时就会崩溃.</w:t>
      </w:r>
      <w:r>
        <w:rPr>
          <w:rFonts w:ascii="仿宋" w:eastAsia="仿宋" w:hAnsi="仿宋"/>
          <w:szCs w:val="24"/>
        </w:rPr>
        <w:t>4</w:t>
      </w:r>
      <w:r>
        <w:rPr>
          <w:rFonts w:ascii="仿宋" w:eastAsia="仿宋" w:hAnsi="仿宋" w:hint="eastAsia"/>
          <w:szCs w:val="24"/>
        </w:rPr>
        <w:t>、通过电子邮件传播的病毒，大多数采用附件的形式夹带在电子邮件中。当收信人打开附件后，病毒会查询他的通讯簿,给其上所有或部分人发信，并将自身放入附件中，以此方式继续传播扩散.</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18、什么是网络蠕虫？</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答案：网络蠕虫是一种智能化、自动化，综合网络攻击、密码学和计算机病毒技术,无须计算机使用者干预即可运行的攻击程序或代码.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19、网络蠕虫有什么特征？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答案：具有病毒的特征，传染性，隐蔽性，破坏性;不利用文件寄生，可以主动传播，并且通过网络可快速传播，容易造成网络拥塞；具有智能化、自动化和高技术化；</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20、防火墙的基本功能有哪些?</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答案：1过滤进出网络的数据；2管理进出网络的访问行为；3封堵某些禁止的业务；4记录进出网络的信息和活动；5对网络的攻击进行将侧和报警.</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21、因特网电子商务系统必须保证网络安全的四大要素是什么？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答案：1传输数据的保密性;2数据的完整性；3交易各方身份的真实性；</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4交易的不可抵赖性；</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21、对蠕虫病毒和一般病毒进行比较有什么区别？</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答案：存在形式：普通病毒寄存在文件上，蠕虫病毒寄存在独立程序上;</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传染机制：普通病毒在宿主程序上运行，蠕虫病毒会主动攻击;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传染目标：普通病毒传染本地文件，蠕虫病毒传染整个网络的计算机.</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22、黑客攻击的动机都有哪些？</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w:t>
      </w:r>
      <w:r>
        <w:rPr>
          <w:rFonts w:ascii="仿宋" w:eastAsia="仿宋" w:hAnsi="仿宋"/>
          <w:szCs w:val="24"/>
        </w:rPr>
        <w:t>1。</w:t>
      </w:r>
      <w:r>
        <w:rPr>
          <w:rFonts w:ascii="仿宋" w:eastAsia="仿宋" w:hAnsi="仿宋" w:hint="eastAsia"/>
          <w:szCs w:val="24"/>
        </w:rPr>
        <w:t>好奇心理</w:t>
      </w:r>
      <w:r>
        <w:rPr>
          <w:rFonts w:ascii="仿宋" w:eastAsia="仿宋" w:hAnsi="仿宋"/>
          <w:szCs w:val="24"/>
        </w:rPr>
        <w:t>2.</w:t>
      </w:r>
      <w:r>
        <w:rPr>
          <w:rFonts w:ascii="仿宋" w:eastAsia="仿宋" w:hAnsi="仿宋" w:hint="eastAsia"/>
          <w:szCs w:val="24"/>
        </w:rPr>
        <w:t>挑战性.</w:t>
      </w:r>
      <w:r>
        <w:rPr>
          <w:rFonts w:ascii="仿宋" w:eastAsia="仿宋" w:hAnsi="仿宋"/>
          <w:szCs w:val="24"/>
        </w:rPr>
        <w:t>3。</w:t>
      </w:r>
      <w:r>
        <w:rPr>
          <w:rFonts w:ascii="仿宋" w:eastAsia="仿宋" w:hAnsi="仿宋" w:hint="eastAsia"/>
          <w:szCs w:val="24"/>
        </w:rPr>
        <w:t>报复心理</w:t>
      </w:r>
      <w:r>
        <w:rPr>
          <w:rFonts w:ascii="仿宋" w:eastAsia="仿宋" w:hAnsi="仿宋"/>
          <w:szCs w:val="24"/>
        </w:rPr>
        <w:t>4</w:t>
      </w:r>
      <w:r>
        <w:rPr>
          <w:rFonts w:ascii="仿宋" w:eastAsia="仿宋" w:hAnsi="仿宋" w:hint="eastAsia"/>
          <w:szCs w:val="24"/>
        </w:rPr>
        <w:t>，经济利益</w:t>
      </w:r>
      <w:r>
        <w:rPr>
          <w:rFonts w:ascii="仿宋" w:eastAsia="仿宋" w:hAnsi="仿宋"/>
          <w:szCs w:val="24"/>
        </w:rPr>
        <w:t>5</w:t>
      </w:r>
      <w:r>
        <w:rPr>
          <w:rFonts w:ascii="仿宋" w:eastAsia="仿宋" w:hAnsi="仿宋" w:hint="eastAsia"/>
          <w:szCs w:val="24"/>
        </w:rPr>
        <w:t>,政治目的，</w:t>
      </w:r>
      <w:r>
        <w:rPr>
          <w:rFonts w:ascii="仿宋" w:eastAsia="仿宋" w:hAnsi="仿宋"/>
          <w:szCs w:val="24"/>
        </w:rPr>
        <w:t>6.</w:t>
      </w:r>
      <w:r>
        <w:rPr>
          <w:rFonts w:ascii="仿宋" w:eastAsia="仿宋" w:hAnsi="仿宋" w:hint="eastAsia"/>
          <w:szCs w:val="24"/>
        </w:rPr>
        <w:t>情报获取</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23、什么是密码破解，有哪些方法？</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答案：通过猜解或者直接破坏原密码的密码验证机制来达到和密码分析一样的最终效果，或者是密码对应的权限.</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一般的密码破解大致分为以下几类。</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1</w:t>
      </w:r>
      <w:r>
        <w:rPr>
          <w:rFonts w:ascii="仿宋" w:eastAsia="仿宋" w:hAnsi="仿宋" w:hint="eastAsia"/>
          <w:szCs w:val="24"/>
        </w:rPr>
        <w:t>)使用软件无限次尝试密码.</w:t>
      </w:r>
      <w:r>
        <w:rPr>
          <w:rFonts w:ascii="仿宋" w:eastAsia="仿宋" w:hAnsi="仿宋"/>
          <w:szCs w:val="24"/>
        </w:rPr>
        <w:t>2</w:t>
      </w:r>
      <w:r>
        <w:rPr>
          <w:rFonts w:ascii="仿宋" w:eastAsia="仿宋" w:hAnsi="仿宋" w:hint="eastAsia"/>
          <w:szCs w:val="24"/>
        </w:rPr>
        <w:t>）绕过密码验证机制。</w:t>
      </w:r>
      <w:r>
        <w:rPr>
          <w:rFonts w:ascii="仿宋" w:eastAsia="仿宋" w:hAnsi="仿宋"/>
          <w:szCs w:val="24"/>
        </w:rPr>
        <w:t>3</w:t>
      </w:r>
      <w:r>
        <w:rPr>
          <w:rFonts w:ascii="仿宋" w:eastAsia="仿宋" w:hAnsi="仿宋" w:hint="eastAsia"/>
          <w:szCs w:val="24"/>
        </w:rPr>
        <w:t>）如果密码加密，使用替代密码代替原密码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24、后门程序与计算机病毒的差别是什么?</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答案:后门程序又称特洛伊木马，其用途是潜伏在用户的计算机中，进行信息搜集或便于黑客进入。后门程序和计算机病毒最大的差别,在于后门程序不一定有自我复制的动作，即后门程序不一定会“感染”其他计算机.</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25、黑客技术发展趋势是什么？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w:t>
      </w:r>
      <w:r>
        <w:rPr>
          <w:rFonts w:ascii="仿宋" w:eastAsia="仿宋" w:hAnsi="仿宋"/>
          <w:szCs w:val="24"/>
        </w:rPr>
        <w:t>1</w:t>
      </w:r>
      <w:r>
        <w:rPr>
          <w:rFonts w:ascii="仿宋" w:eastAsia="仿宋" w:hAnsi="仿宋" w:hint="eastAsia"/>
          <w:szCs w:val="24"/>
        </w:rPr>
        <w:t>）网络攻击的自动化程度和攻击速度不断提高（</w:t>
      </w:r>
      <w:r>
        <w:rPr>
          <w:rFonts w:ascii="仿宋" w:eastAsia="仿宋" w:hAnsi="仿宋"/>
          <w:szCs w:val="24"/>
        </w:rPr>
        <w:t>2</w:t>
      </w:r>
      <w:r>
        <w:rPr>
          <w:rFonts w:ascii="仿宋" w:eastAsia="仿宋" w:hAnsi="仿宋" w:hint="eastAsia"/>
          <w:szCs w:val="24"/>
        </w:rPr>
        <w:t>)攻击工具越来越复杂(</w:t>
      </w:r>
      <w:r>
        <w:rPr>
          <w:rFonts w:ascii="仿宋" w:eastAsia="仿宋" w:hAnsi="仿宋"/>
          <w:szCs w:val="24"/>
        </w:rPr>
        <w:t>3</w:t>
      </w:r>
      <w:r>
        <w:rPr>
          <w:rFonts w:ascii="仿宋" w:eastAsia="仿宋" w:hAnsi="仿宋" w:hint="eastAsia"/>
          <w:szCs w:val="24"/>
        </w:rPr>
        <w:t>）黑客利用安全漏洞的速度越来越快（</w:t>
      </w:r>
      <w:r>
        <w:rPr>
          <w:rFonts w:ascii="仿宋" w:eastAsia="仿宋" w:hAnsi="仿宋"/>
          <w:szCs w:val="24"/>
        </w:rPr>
        <w:t>4</w:t>
      </w:r>
      <w:r>
        <w:rPr>
          <w:rFonts w:ascii="仿宋" w:eastAsia="仿宋" w:hAnsi="仿宋" w:hint="eastAsia"/>
          <w:szCs w:val="24"/>
        </w:rPr>
        <w:t>）防火墙被攻击者渗透的情况越来越多（</w:t>
      </w:r>
      <w:r>
        <w:rPr>
          <w:rFonts w:ascii="仿宋" w:eastAsia="仿宋" w:hAnsi="仿宋"/>
          <w:szCs w:val="24"/>
        </w:rPr>
        <w:t>5</w:t>
      </w:r>
      <w:r>
        <w:rPr>
          <w:rFonts w:ascii="仿宋" w:eastAsia="仿宋" w:hAnsi="仿宋" w:hint="eastAsia"/>
          <w:szCs w:val="24"/>
        </w:rPr>
        <w:t>）安全威胁的不对称性在增加（</w:t>
      </w:r>
      <w:r>
        <w:rPr>
          <w:rFonts w:ascii="仿宋" w:eastAsia="仿宋" w:hAnsi="仿宋"/>
          <w:szCs w:val="24"/>
        </w:rPr>
        <w:t>6</w:t>
      </w:r>
      <w:r>
        <w:rPr>
          <w:rFonts w:ascii="仿宋" w:eastAsia="仿宋" w:hAnsi="仿宋" w:hint="eastAsia"/>
          <w:szCs w:val="24"/>
        </w:rPr>
        <w:t>)攻击网络基础设施产生的破坏效果越来越大</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26、什么是漏洞？</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答案：漏洞是在硬件、软件、协议的具体实现或系统安全策略上存在的缺陷,从而可以使攻击者能够在未授权的情况下访问或破坏系统。</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27、网络面临的安全威胁主要有哪些方面？</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网络面临的安全威胁可分为两种：一是对网络数据的威胁；二是对网络设备的威胁。概括起来主要威胁包括以下几个方面：</w:t>
      </w:r>
      <w:r>
        <w:rPr>
          <w:rFonts w:ascii="仿宋" w:eastAsia="仿宋" w:hAnsi="仿宋"/>
          <w:szCs w:val="24"/>
        </w:rPr>
        <w:t>1</w:t>
      </w:r>
      <w:r>
        <w:rPr>
          <w:rFonts w:ascii="仿宋" w:eastAsia="仿宋" w:hAnsi="仿宋" w:hint="eastAsia"/>
          <w:szCs w:val="24"/>
        </w:rPr>
        <w:t>）由自然力造成的非人为的数据丢</w:t>
      </w:r>
      <w:r>
        <w:rPr>
          <w:rFonts w:ascii="仿宋" w:eastAsia="仿宋" w:hAnsi="仿宋" w:hint="eastAsia"/>
          <w:szCs w:val="24"/>
        </w:rPr>
        <w:t>失、设备失效、线路阻断。</w:t>
      </w:r>
      <w:r>
        <w:rPr>
          <w:rFonts w:ascii="仿宋" w:eastAsia="仿宋" w:hAnsi="仿宋"/>
          <w:szCs w:val="24"/>
        </w:rPr>
        <w:t>2</w:t>
      </w:r>
      <w:r>
        <w:rPr>
          <w:rFonts w:ascii="仿宋" w:eastAsia="仿宋" w:hAnsi="仿宋" w:hint="eastAsia"/>
          <w:szCs w:val="24"/>
        </w:rPr>
        <w:t>）人为但属于操作人员无意的失误造成的数据丢失。</w:t>
      </w:r>
      <w:r>
        <w:rPr>
          <w:rFonts w:ascii="仿宋" w:eastAsia="仿宋" w:hAnsi="仿宋"/>
          <w:szCs w:val="24"/>
        </w:rPr>
        <w:t>3</w:t>
      </w:r>
      <w:r>
        <w:rPr>
          <w:rFonts w:ascii="仿宋" w:eastAsia="仿宋" w:hAnsi="仿宋" w:hint="eastAsia"/>
          <w:szCs w:val="24"/>
        </w:rPr>
        <w:t>）来自外部和内部人员的恶意攻击和入侵。</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28、</w:t>
      </w:r>
      <w:r>
        <w:rPr>
          <w:rFonts w:ascii="仿宋" w:eastAsia="仿宋" w:hAnsi="仿宋"/>
          <w:szCs w:val="24"/>
        </w:rPr>
        <w:t>IPv6</w:t>
      </w:r>
      <w:r>
        <w:rPr>
          <w:rFonts w:ascii="仿宋" w:eastAsia="仿宋" w:hAnsi="仿宋" w:hint="eastAsia"/>
          <w:szCs w:val="24"/>
        </w:rPr>
        <w:t>先对</w:t>
      </w:r>
      <w:r>
        <w:rPr>
          <w:rFonts w:ascii="仿宋" w:eastAsia="仿宋" w:hAnsi="仿宋"/>
          <w:szCs w:val="24"/>
        </w:rPr>
        <w:t>IPv4</w:t>
      </w:r>
      <w:r>
        <w:rPr>
          <w:rFonts w:ascii="仿宋" w:eastAsia="仿宋" w:hAnsi="仿宋" w:hint="eastAsia"/>
          <w:szCs w:val="24"/>
        </w:rPr>
        <w:t>有哪些优势?</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IPv6</w:t>
      </w:r>
      <w:r>
        <w:rPr>
          <w:rFonts w:ascii="仿宋" w:eastAsia="仿宋" w:hAnsi="仿宋" w:hint="eastAsia"/>
          <w:szCs w:val="24"/>
        </w:rPr>
        <w:t>优势：首先，</w:t>
      </w:r>
      <w:r>
        <w:rPr>
          <w:rFonts w:ascii="仿宋" w:eastAsia="仿宋" w:hAnsi="仿宋"/>
          <w:szCs w:val="24"/>
        </w:rPr>
        <w:t>IPv6</w:t>
      </w:r>
      <w:r>
        <w:rPr>
          <w:rFonts w:ascii="仿宋" w:eastAsia="仿宋" w:hAnsi="仿宋" w:hint="eastAsia"/>
          <w:szCs w:val="24"/>
        </w:rPr>
        <w:t>解决了</w:t>
      </w:r>
      <w:r>
        <w:rPr>
          <w:rFonts w:ascii="仿宋" w:eastAsia="仿宋" w:hAnsi="仿宋"/>
          <w:szCs w:val="24"/>
        </w:rPr>
        <w:t>IP</w:t>
      </w:r>
      <w:r>
        <w:rPr>
          <w:rFonts w:ascii="仿宋" w:eastAsia="仿宋" w:hAnsi="仿宋" w:hint="eastAsia"/>
          <w:szCs w:val="24"/>
        </w:rPr>
        <w:t>地址数量短缺的问题；其次，</w:t>
      </w:r>
      <w:r>
        <w:rPr>
          <w:rFonts w:ascii="仿宋" w:eastAsia="仿宋" w:hAnsi="仿宋"/>
          <w:szCs w:val="24"/>
        </w:rPr>
        <w:t>IPv6</w:t>
      </w:r>
      <w:r>
        <w:rPr>
          <w:rFonts w:ascii="仿宋" w:eastAsia="仿宋" w:hAnsi="仿宋" w:hint="eastAsia"/>
          <w:szCs w:val="24"/>
        </w:rPr>
        <w:t>对</w:t>
      </w:r>
      <w:r>
        <w:rPr>
          <w:rFonts w:ascii="仿宋" w:eastAsia="仿宋" w:hAnsi="仿宋"/>
          <w:szCs w:val="24"/>
        </w:rPr>
        <w:t>IPv4</w:t>
      </w:r>
      <w:r>
        <w:rPr>
          <w:rFonts w:ascii="仿宋" w:eastAsia="仿宋" w:hAnsi="仿宋" w:hint="eastAsia"/>
          <w:szCs w:val="24"/>
        </w:rPr>
        <w:t>协议中诸多不完善之处进行了较大的改进，在网络保密性、完整性方面作了更好的改进，在可控性和抗否认性方面有了新的保证。</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29、计算机病毒传染的一般过程是什么?？</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hint="eastAsia"/>
          <w:szCs w:val="24"/>
        </w:rPr>
        <w:t>答案:</w:t>
      </w:r>
      <w:r>
        <w:rPr>
          <w:rFonts w:ascii="仿宋" w:eastAsia="仿宋" w:hAnsi="仿宋"/>
          <w:szCs w:val="24"/>
        </w:rPr>
        <w:t>1</w:t>
      </w:r>
      <w:r>
        <w:rPr>
          <w:rFonts w:ascii="仿宋" w:eastAsia="仿宋" w:hAnsi="仿宋" w:hint="eastAsia"/>
          <w:szCs w:val="24"/>
        </w:rPr>
        <w:t>）判断传染目标（文件)是否符合感染条件（是否已经被感染）</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2</w:t>
      </w:r>
      <w:r>
        <w:rPr>
          <w:rFonts w:ascii="仿宋" w:eastAsia="仿宋" w:hAnsi="仿宋" w:hint="eastAsia"/>
          <w:szCs w:val="24"/>
        </w:rPr>
        <w:t>）若目标符合感染条件，则将病毒链接到传染目标的特点位置，并存入磁盘。</w:t>
      </w:r>
    </w:p>
    <w:p w:rsidR="008620A8" w:rsidP="008620A8">
      <w:pPr>
        <w:spacing w:before="0" w:beforeLines="0" w:line="240" w:lineRule="auto"/>
        <w:ind w:firstLine="0" w:firstLineChars="0"/>
        <w:rPr>
          <w:rFonts w:ascii="仿宋" w:eastAsia="仿宋" w:hAnsi="仿宋" w:hint="eastAsia"/>
          <w:szCs w:val="24"/>
        </w:rPr>
      </w:pPr>
      <w:r>
        <w:rPr>
          <w:rFonts w:ascii="仿宋" w:eastAsia="仿宋" w:hAnsi="仿宋"/>
          <w:szCs w:val="24"/>
        </w:rPr>
        <w:t>3</w:t>
      </w:r>
      <w:r>
        <w:rPr>
          <w:rFonts w:ascii="仿宋" w:eastAsia="仿宋" w:hAnsi="仿宋" w:hint="eastAsia"/>
          <w:szCs w:val="24"/>
        </w:rPr>
        <w:t>）继续监视系统的运行，寻找新的传染目标</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30、网络安全服务包括哪些？</w:t>
      </w:r>
    </w:p>
    <w:p w:rsidR="008620A8" w:rsidP="008620A8">
      <w:pPr>
        <w:spacing w:before="0" w:beforeLines="0" w:line="240" w:lineRule="auto"/>
        <w:ind w:firstLine="0" w:firstLineChars="0"/>
        <w:rPr>
          <w:rFonts w:ascii="仿宋" w:eastAsia="仿宋" w:hAnsi="仿宋"/>
          <w:szCs w:val="24"/>
        </w:rPr>
      </w:pPr>
      <w:r>
        <w:rPr>
          <w:rFonts w:ascii="仿宋" w:eastAsia="仿宋" w:hAnsi="仿宋" w:hint="eastAsia"/>
          <w:szCs w:val="24"/>
        </w:rPr>
        <w:t>答案:1、对等实体认证服务2、数据源点认证服务3数据保密服务4数据完整性服务5访问控制服务6可用性</w:t>
      </w: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widowControl/>
        <w:numPr>
          <w:ilvl w:val="0"/>
          <w:numId w:val="9"/>
        </w:numPr>
        <w:spacing w:before="0" w:beforeLines="0" w:line="240" w:lineRule="auto"/>
        <w:ind w:firstLine="420"/>
        <w:jc w:val="left"/>
        <w:rPr>
          <w:rFonts w:ascii="宋体" w:hAnsi="宋体" w:cs="宋体"/>
          <w:b/>
          <w:bCs/>
          <w:color w:val="FF0000"/>
          <w:kern w:val="0"/>
          <w:sz w:val="21"/>
          <w:szCs w:val="21"/>
          <w:lang w:bidi="ar"/>
        </w:rPr>
      </w:pPr>
      <w:r>
        <w:rPr>
          <w:rFonts w:ascii="宋体" w:hAnsi="宋体" w:cs="宋体"/>
          <w:kern w:val="0"/>
          <w:sz w:val="21"/>
          <w:szCs w:val="21"/>
          <w:lang w:bidi="ar"/>
        </w:rPr>
        <w:t>单选题</w:t>
      </w:r>
      <w:r>
        <w:rPr>
          <w:rFonts w:ascii="宋体" w:hAnsi="宋体" w:cs="宋体"/>
          <w:kern w:val="0"/>
          <w:sz w:val="21"/>
          <w:szCs w:val="21"/>
          <w:lang w:bidi="ar"/>
        </w:rPr>
        <w:br/>
        <w:t>1.</w:t>
      </w:r>
      <w:r>
        <w:rPr>
          <w:rFonts w:ascii="宋体" w:hAnsi="宋体" w:cs="宋体" w:hint="eastAsia"/>
          <w:kern w:val="0"/>
          <w:sz w:val="21"/>
          <w:szCs w:val="21"/>
          <w:lang w:bidi="ar"/>
        </w:rPr>
        <w:t>张某</w:t>
      </w:r>
      <w:r>
        <w:rPr>
          <w:rFonts w:ascii="宋体" w:hAnsi="宋体" w:cs="宋体"/>
          <w:kern w:val="0"/>
          <w:sz w:val="21"/>
          <w:szCs w:val="21"/>
          <w:lang w:bidi="ar"/>
        </w:rPr>
        <w:t>某出于</w:t>
      </w:r>
      <w:r>
        <w:rPr>
          <w:rFonts w:ascii="宋体" w:hAnsi="宋体" w:cs="宋体"/>
          <w:color w:val="FF0000"/>
          <w:kern w:val="0"/>
          <w:sz w:val="21"/>
          <w:szCs w:val="21"/>
          <w:highlight w:val="yellow"/>
          <w:lang w:bidi="ar"/>
        </w:rPr>
        <w:t>好玩的心理</w:t>
      </w:r>
      <w:r>
        <w:rPr>
          <w:rFonts w:ascii="宋体" w:hAnsi="宋体" w:cs="宋体"/>
          <w:kern w:val="0"/>
          <w:sz w:val="21"/>
          <w:szCs w:val="21"/>
          <w:lang w:bidi="ar"/>
        </w:rPr>
        <w:t>入侵了关于</w:t>
      </w:r>
      <w:r>
        <w:rPr>
          <w:rFonts w:ascii="宋体" w:hAnsi="宋体" w:cs="宋体"/>
          <w:color w:val="FF0000"/>
          <w:kern w:val="0"/>
          <w:sz w:val="21"/>
          <w:szCs w:val="21"/>
          <w:highlight w:val="yellow"/>
          <w:lang w:bidi="ar"/>
        </w:rPr>
        <w:t>国防事务的网站</w:t>
      </w:r>
      <w:r>
        <w:rPr>
          <w:rFonts w:ascii="宋体" w:hAnsi="宋体" w:cs="宋体"/>
          <w:kern w:val="0"/>
          <w:sz w:val="21"/>
          <w:szCs w:val="21"/>
          <w:lang w:bidi="ar"/>
        </w:rPr>
        <w:t>,但</w:t>
      </w:r>
      <w:r>
        <w:rPr>
          <w:rFonts w:ascii="宋体" w:hAnsi="宋体" w:cs="宋体"/>
          <w:color w:val="FF0000"/>
          <w:kern w:val="0"/>
          <w:sz w:val="21"/>
          <w:szCs w:val="21"/>
          <w:highlight w:val="yellow"/>
          <w:lang w:bidi="ar"/>
        </w:rPr>
        <w:t>没有实施任何破坏行为</w:t>
      </w:r>
      <w:r>
        <w:rPr>
          <w:rFonts w:ascii="宋体" w:hAnsi="宋体" w:cs="宋体"/>
          <w:kern w:val="0"/>
          <w:sz w:val="21"/>
          <w:szCs w:val="21"/>
          <w:lang w:bidi="ar"/>
        </w:rPr>
        <w:t>。张某的行为()</w:t>
      </w:r>
      <w:r>
        <w:rPr>
          <w:rFonts w:ascii="宋体" w:hAnsi="宋体" w:cs="宋体"/>
          <w:kern w:val="0"/>
          <w:sz w:val="21"/>
          <w:szCs w:val="21"/>
          <w:lang w:bidi="ar"/>
        </w:rPr>
        <w:br/>
        <w:t>A.不构成违法犯罪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B.构成非法侵入计算机信息系统罪</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C.构成妨害公务罪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t>D.构成盗窃罪</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w:t>
      </w:r>
      <w:r>
        <w:rPr>
          <w:rFonts w:ascii="宋体" w:hAnsi="宋体" w:cs="宋体" w:hint="eastAsia"/>
          <w:kern w:val="0"/>
          <w:sz w:val="21"/>
          <w:szCs w:val="21"/>
          <w:lang w:bidi="ar"/>
        </w:rPr>
        <w:t>小李</w:t>
      </w:r>
      <w:r>
        <w:rPr>
          <w:rFonts w:ascii="宋体" w:hAnsi="宋体" w:cs="宋体"/>
          <w:kern w:val="0"/>
          <w:sz w:val="21"/>
          <w:szCs w:val="21"/>
          <w:lang w:bidi="ar"/>
        </w:rPr>
        <w:t>开发了一款</w:t>
      </w:r>
      <w:r>
        <w:rPr>
          <w:rFonts w:ascii="宋体" w:hAnsi="宋体" w:cs="宋体"/>
          <w:color w:val="FF0000"/>
          <w:kern w:val="0"/>
          <w:sz w:val="21"/>
          <w:szCs w:val="21"/>
          <w:highlight w:val="yellow"/>
          <w:lang w:bidi="ar"/>
        </w:rPr>
        <w:t>游戏外挂软件</w:t>
      </w:r>
      <w:r>
        <w:rPr>
          <w:rFonts w:ascii="宋体" w:hAnsi="宋体" w:cs="宋体"/>
          <w:kern w:val="0"/>
          <w:sz w:val="21"/>
          <w:szCs w:val="21"/>
          <w:lang w:bidi="ar"/>
        </w:rPr>
        <w:t>,让玩家不亲自进行游戏就可以让</w:t>
      </w:r>
      <w:r>
        <w:rPr>
          <w:rFonts w:ascii="宋体" w:hAnsi="宋体" w:cs="宋体"/>
          <w:color w:val="FF0000"/>
          <w:kern w:val="0"/>
          <w:sz w:val="21"/>
          <w:szCs w:val="21"/>
          <w:highlight w:val="yellow"/>
          <w:lang w:bidi="ar"/>
        </w:rPr>
        <w:t>角色自动升级</w:t>
      </w:r>
      <w:r>
        <w:rPr>
          <w:rFonts w:ascii="宋体" w:hAnsi="宋体" w:cs="宋体"/>
          <w:kern w:val="0"/>
          <w:sz w:val="21"/>
          <w:szCs w:val="21"/>
          <w:lang w:bidi="ar"/>
        </w:rPr>
        <w:t>.对该软件，以下表述正确的是(）</w:t>
      </w:r>
      <w:r>
        <w:rPr>
          <w:rFonts w:ascii="宋体" w:hAnsi="宋体" w:cs="宋体"/>
          <w:kern w:val="0"/>
          <w:sz w:val="21"/>
          <w:szCs w:val="21"/>
          <w:lang w:bidi="ar"/>
        </w:rPr>
        <w:br/>
        <w:t>A.软件合法,小张享有著作权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B.软件合法,但小张不享有著作权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t>C。软件非法,但小张享有著作权   </w:t>
      </w:r>
      <w:r>
        <w:rPr>
          <w:rFonts w:ascii="宋体" w:hAnsi="宋体" w:cs="宋体"/>
          <w:b/>
          <w:bCs/>
          <w:color w:val="FF0000"/>
          <w:kern w:val="0"/>
          <w:sz w:val="21"/>
          <w:szCs w:val="21"/>
          <w:lang w:bidi="ar"/>
        </w:rPr>
        <w:t>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D.软件非法，小张不享有著作权</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3.以下有关</w:t>
      </w:r>
      <w:r>
        <w:rPr>
          <w:rFonts w:ascii="宋体" w:hAnsi="宋体" w:cs="宋体"/>
          <w:color w:val="FF0000"/>
          <w:kern w:val="0"/>
          <w:sz w:val="21"/>
          <w:szCs w:val="21"/>
          <w:highlight w:val="yellow"/>
          <w:lang w:bidi="ar"/>
        </w:rPr>
        <w:t>防火墙</w:t>
      </w:r>
      <w:r>
        <w:rPr>
          <w:rFonts w:ascii="宋体" w:hAnsi="宋体" w:cs="宋体"/>
          <w:kern w:val="0"/>
          <w:sz w:val="21"/>
          <w:szCs w:val="21"/>
          <w:lang w:bidi="ar"/>
        </w:rPr>
        <w:t>的</w:t>
      </w:r>
      <w:r>
        <w:rPr>
          <w:rFonts w:ascii="宋体" w:hAnsi="宋体" w:cs="宋体" w:hint="eastAsia"/>
          <w:kern w:val="0"/>
          <w:sz w:val="21"/>
          <w:szCs w:val="21"/>
          <w:lang w:bidi="ar"/>
        </w:rPr>
        <w:t>说法</w:t>
      </w:r>
      <w:r>
        <w:rPr>
          <w:rFonts w:ascii="宋体" w:hAnsi="宋体" w:cs="宋体"/>
          <w:kern w:val="0"/>
          <w:sz w:val="21"/>
          <w:szCs w:val="21"/>
          <w:lang w:bidi="ar"/>
        </w:rPr>
        <w:t>，</w:t>
      </w:r>
      <w:r>
        <w:rPr>
          <w:rFonts w:ascii="宋体" w:hAnsi="宋体" w:cs="宋体" w:hint="eastAsia"/>
          <w:color w:val="FF0000"/>
          <w:kern w:val="0"/>
          <w:sz w:val="21"/>
          <w:szCs w:val="21"/>
          <w:highlight w:val="yellow"/>
          <w:lang w:bidi="ar"/>
        </w:rPr>
        <w:t>不正确</w:t>
      </w:r>
      <w:r>
        <w:rPr>
          <w:rFonts w:ascii="宋体" w:hAnsi="宋体" w:cs="宋体"/>
          <w:kern w:val="0"/>
          <w:sz w:val="21"/>
          <w:szCs w:val="21"/>
          <w:lang w:bidi="ar"/>
        </w:rPr>
        <w:t>的是（）</w:t>
      </w:r>
      <w:r>
        <w:rPr>
          <w:rFonts w:ascii="宋体" w:hAnsi="宋体" w:cs="宋体"/>
          <w:kern w:val="0"/>
          <w:sz w:val="21"/>
          <w:szCs w:val="21"/>
          <w:lang w:bidi="ar"/>
        </w:rPr>
        <w:br/>
        <w:t>A。防火墙可是软件的，也可以是硬件的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B。防火墙可以用普通PC机安装包过滤软件来提供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C。防火墙虽然提供了一定的网络防护能力，但不能防止保护网内部的攻击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D。防火墙可以查杀病毒</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br/>
      </w:r>
      <w:r>
        <w:rPr>
          <w:rFonts w:ascii="宋体" w:hAnsi="宋体" w:cs="宋体"/>
          <w:kern w:val="0"/>
          <w:sz w:val="21"/>
          <w:szCs w:val="21"/>
          <w:lang w:bidi="ar"/>
        </w:rPr>
        <w:t>4.符合条件的互联网新闻信息服务提供者实行</w:t>
      </w:r>
      <w:r>
        <w:rPr>
          <w:rFonts w:ascii="宋体" w:hAnsi="宋体" w:cs="宋体"/>
          <w:color w:val="FF0000"/>
          <w:kern w:val="0"/>
          <w:sz w:val="21"/>
          <w:szCs w:val="21"/>
          <w:highlight w:val="yellow"/>
          <w:lang w:bidi="ar"/>
        </w:rPr>
        <w:t>特殊管理股制度</w:t>
      </w:r>
      <w:r>
        <w:rPr>
          <w:rFonts w:ascii="宋体" w:hAnsi="宋体" w:cs="宋体"/>
          <w:kern w:val="0"/>
          <w:sz w:val="21"/>
          <w:szCs w:val="21"/>
          <w:lang w:bidi="ar"/>
        </w:rPr>
        <w:t>,具体实施办法由</w:t>
      </w:r>
      <w:r>
        <w:rPr>
          <w:rFonts w:ascii="宋体" w:hAnsi="宋体" w:cs="宋体" w:hint="eastAsia"/>
          <w:kern w:val="0"/>
          <w:sz w:val="21"/>
          <w:szCs w:val="21"/>
          <w:lang w:bidi="ar"/>
        </w:rPr>
        <w:t>哪个</w:t>
      </w:r>
      <w:r>
        <w:rPr>
          <w:rFonts w:ascii="宋体" w:hAnsi="宋体" w:cs="宋体"/>
          <w:kern w:val="0"/>
          <w:sz w:val="21"/>
          <w:szCs w:val="21"/>
          <w:lang w:bidi="ar"/>
        </w:rPr>
        <w:t>部门另行制定?</w:t>
      </w:r>
      <w:r>
        <w:rPr>
          <w:rFonts w:ascii="宋体" w:hAnsi="宋体" w:cs="宋体"/>
          <w:kern w:val="0"/>
          <w:sz w:val="21"/>
          <w:szCs w:val="21"/>
          <w:lang w:bidi="ar"/>
        </w:rPr>
        <w:br/>
        <w:t> A。宣传部门    </w:t>
      </w:r>
      <w:r>
        <w:rPr>
          <w:rFonts w:ascii="宋体" w:hAnsi="宋体" w:cs="宋体"/>
          <w:b/>
          <w:bCs/>
          <w:color w:val="FF0000"/>
          <w:kern w:val="0"/>
          <w:sz w:val="21"/>
          <w:szCs w:val="21"/>
          <w:lang w:bidi="ar"/>
        </w:rPr>
        <w:t>B.国家互联网信息办公室</w:t>
      </w:r>
      <w:r>
        <w:rPr>
          <w:rFonts w:ascii="宋体" w:hAnsi="宋体" w:cs="宋体"/>
          <w:kern w:val="0"/>
          <w:sz w:val="21"/>
          <w:szCs w:val="21"/>
          <w:lang w:bidi="ar"/>
        </w:rPr>
        <w:t>    C.公安局    D。法院</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5。</w:t>
      </w:r>
      <w:r>
        <w:rPr>
          <w:rFonts w:ascii="宋体" w:hAnsi="宋体" w:cs="宋体"/>
          <w:color w:val="FF0000"/>
          <w:kern w:val="0"/>
          <w:sz w:val="21"/>
          <w:szCs w:val="21"/>
          <w:highlight w:val="yellow"/>
          <w:lang w:bidi="ar"/>
        </w:rPr>
        <w:t>国家支持网络运营者之间在网络安全信息</w:t>
      </w:r>
      <w:r>
        <w:rPr>
          <w:rFonts w:ascii="宋体" w:hAnsi="宋体" w:cs="宋体"/>
          <w:kern w:val="0"/>
          <w:sz w:val="21"/>
          <w:szCs w:val="21"/>
          <w:lang w:bidi="ar"/>
        </w:rPr>
        <w:t>____、____、____和________等方面进行合作,提高网络运营者的安全保障能力。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hint="eastAsia"/>
          <w:kern w:val="0"/>
          <w:sz w:val="21"/>
          <w:szCs w:val="21"/>
          <w:lang w:bidi="ar"/>
        </w:rPr>
        <w:t>A。</w:t>
      </w:r>
      <w:r>
        <w:rPr>
          <w:rFonts w:ascii="宋体" w:hAnsi="宋体" w:cs="宋体"/>
          <w:kern w:val="0"/>
          <w:sz w:val="21"/>
          <w:szCs w:val="21"/>
          <w:lang w:bidi="ar"/>
        </w:rPr>
        <w:t>收集 分析 管理 应急处置</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hint="eastAsia"/>
          <w:b/>
          <w:bCs/>
          <w:color w:val="FF0000"/>
          <w:kern w:val="0"/>
          <w:sz w:val="21"/>
          <w:szCs w:val="21"/>
          <w:lang w:bidi="ar"/>
        </w:rPr>
        <w:t>B.</w:t>
      </w:r>
      <w:r>
        <w:rPr>
          <w:rFonts w:ascii="宋体" w:hAnsi="宋体" w:cs="宋体"/>
          <w:b/>
          <w:bCs/>
          <w:color w:val="FF0000"/>
          <w:kern w:val="0"/>
          <w:sz w:val="21"/>
          <w:szCs w:val="21"/>
          <w:lang w:bidi="ar"/>
        </w:rPr>
        <w:t>收集 分析 通报 应急处置</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C。发布 收集 分析 事故处理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t>D.审计 转发 处置 事故处理</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6.下列</w:t>
      </w:r>
      <w:r>
        <w:rPr>
          <w:rFonts w:ascii="宋体" w:hAnsi="宋体" w:cs="宋体"/>
          <w:color w:val="FF0000"/>
          <w:kern w:val="0"/>
          <w:sz w:val="21"/>
          <w:szCs w:val="21"/>
          <w:highlight w:val="yellow"/>
          <w:lang w:bidi="ar"/>
        </w:rPr>
        <w:t>以数字形式流通的货币</w:t>
      </w:r>
      <w:r>
        <w:rPr>
          <w:rFonts w:ascii="宋体" w:hAnsi="宋体" w:cs="宋体"/>
          <w:kern w:val="0"/>
          <w:sz w:val="21"/>
          <w:szCs w:val="21"/>
          <w:lang w:bidi="ar"/>
        </w:rPr>
        <w:t>是（）</w:t>
      </w:r>
      <w:r>
        <w:rPr>
          <w:rFonts w:ascii="宋体" w:hAnsi="宋体" w:cs="宋体"/>
          <w:kern w:val="0"/>
          <w:sz w:val="21"/>
          <w:szCs w:val="21"/>
          <w:lang w:bidi="ar"/>
        </w:rPr>
        <w:br/>
        <w:t>A.游戏币    </w:t>
      </w:r>
      <w:r>
        <w:rPr>
          <w:rFonts w:ascii="宋体" w:hAnsi="宋体" w:cs="宋体" w:hint="eastAsia"/>
          <w:b/>
          <w:bCs/>
          <w:color w:val="FF0000"/>
          <w:kern w:val="0"/>
          <w:sz w:val="21"/>
          <w:szCs w:val="21"/>
          <w:lang w:bidi="ar"/>
        </w:rPr>
        <w:t>B</w:t>
      </w:r>
      <w:r>
        <w:rPr>
          <w:rFonts w:ascii="宋体" w:hAnsi="宋体" w:cs="宋体"/>
          <w:b/>
          <w:bCs/>
          <w:color w:val="FF0000"/>
          <w:kern w:val="0"/>
          <w:sz w:val="21"/>
          <w:szCs w:val="21"/>
          <w:lang w:bidi="ar"/>
        </w:rPr>
        <w:t>.电子现金</w:t>
      </w:r>
      <w:r>
        <w:rPr>
          <w:rFonts w:ascii="宋体" w:hAnsi="宋体" w:cs="宋体" w:hint="eastAsia"/>
          <w:b/>
          <w:bCs/>
          <w:color w:val="FF0000"/>
          <w:kern w:val="0"/>
          <w:sz w:val="21"/>
          <w:szCs w:val="21"/>
          <w:lang w:bidi="ar"/>
        </w:rPr>
        <w:t xml:space="preserve">                    </w:t>
      </w:r>
      <w:r>
        <w:rPr>
          <w:rFonts w:ascii="宋体" w:hAnsi="宋体" w:cs="宋体"/>
          <w:kern w:val="0"/>
          <w:sz w:val="21"/>
          <w:szCs w:val="21"/>
          <w:lang w:bidi="ar"/>
        </w:rPr>
        <w:t>C.现金   </w:t>
      </w:r>
      <w:r>
        <w:rPr>
          <w:rFonts w:ascii="宋体" w:hAnsi="宋体" w:cs="宋体"/>
          <w:b/>
          <w:bCs/>
          <w:color w:val="FF0000"/>
          <w:kern w:val="0"/>
          <w:sz w:val="21"/>
          <w:szCs w:val="21"/>
          <w:lang w:bidi="ar"/>
        </w:rPr>
        <w:t> </w:t>
      </w:r>
      <w:r>
        <w:rPr>
          <w:rFonts w:ascii="宋体" w:hAnsi="宋体" w:cs="宋体" w:hint="eastAsia"/>
          <w:kern w:val="0"/>
          <w:sz w:val="21"/>
          <w:szCs w:val="21"/>
          <w:lang w:bidi="ar"/>
        </w:rPr>
        <w:t>D</w:t>
      </w:r>
      <w:r>
        <w:rPr>
          <w:rFonts w:ascii="宋体" w:hAnsi="宋体" w:cs="宋体"/>
          <w:kern w:val="0"/>
          <w:sz w:val="21"/>
          <w:szCs w:val="21"/>
          <w:lang w:bidi="ar"/>
        </w:rPr>
        <w:t>.支票</w:t>
      </w:r>
      <w:r>
        <w:rPr>
          <w:rFonts w:ascii="宋体" w:hAnsi="宋体" w:cs="宋体"/>
          <w:kern w:val="0"/>
          <w:sz w:val="21"/>
          <w:szCs w:val="21"/>
          <w:lang w:bidi="ar"/>
        </w:rPr>
        <w:br/>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t>7.</w:t>
      </w:r>
      <w:r>
        <w:rPr>
          <w:rFonts w:ascii="宋体" w:hAnsi="宋体" w:cs="宋体" w:hint="eastAsia"/>
          <w:kern w:val="0"/>
          <w:sz w:val="21"/>
          <w:szCs w:val="21"/>
          <w:lang w:bidi="ar"/>
        </w:rPr>
        <w:t>下列表述中</w:t>
      </w:r>
      <w:r>
        <w:rPr>
          <w:rFonts w:ascii="宋体" w:hAnsi="宋体" w:cs="宋体"/>
          <w:color w:val="FF0000"/>
          <w:kern w:val="0"/>
          <w:sz w:val="21"/>
          <w:szCs w:val="21"/>
          <w:highlight w:val="yellow"/>
          <w:lang w:bidi="ar"/>
        </w:rPr>
        <w:t>正确</w:t>
      </w:r>
      <w:r>
        <w:rPr>
          <w:rFonts w:ascii="宋体" w:hAnsi="宋体" w:cs="宋体"/>
          <w:kern w:val="0"/>
          <w:sz w:val="21"/>
          <w:szCs w:val="21"/>
          <w:lang w:bidi="ar"/>
        </w:rPr>
        <w:t>的是</w:t>
      </w:r>
      <w:r>
        <w:rPr>
          <w:rFonts w:ascii="宋体" w:hAnsi="宋体" w:cs="宋体"/>
          <w:kern w:val="0"/>
          <w:sz w:val="21"/>
          <w:szCs w:val="21"/>
          <w:lang w:bidi="ar"/>
        </w:rPr>
        <w:br/>
      </w:r>
      <w:r>
        <w:rPr>
          <w:rFonts w:ascii="宋体" w:hAnsi="宋体" w:cs="宋体"/>
          <w:b/>
          <w:bCs/>
          <w:color w:val="FF0000"/>
          <w:kern w:val="0"/>
          <w:sz w:val="21"/>
          <w:szCs w:val="21"/>
          <w:lang w:bidi="ar"/>
        </w:rPr>
        <w:t>A。发现其网络产品、服务存在安全缺陷、漏洞等风险时，应当立即采取补救措施,按照规定及时告知用户并向有关主管部门报告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B。在规定或者当事人约定的期限内,可以终止提供安全维护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C.网络产品、服务的提供者不需要为其产品、服务持续提供安全维护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D。网络产品、服务具有收集用户信息功能的,其提供者可以随意使用</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8。</w:t>
      </w:r>
      <w:r>
        <w:rPr>
          <w:rFonts w:ascii="宋体" w:hAnsi="宋体" w:cs="宋体"/>
          <w:color w:val="FF0000"/>
          <w:kern w:val="0"/>
          <w:sz w:val="21"/>
          <w:szCs w:val="21"/>
          <w:highlight w:val="yellow"/>
          <w:lang w:bidi="ar"/>
        </w:rPr>
        <w:t>信息网络安全的三个时代划分</w:t>
      </w:r>
      <w:r>
        <w:rPr>
          <w:rFonts w:ascii="宋体" w:hAnsi="宋体" w:cs="宋体"/>
          <w:kern w:val="0"/>
          <w:sz w:val="21"/>
          <w:szCs w:val="21"/>
          <w:lang w:bidi="ar"/>
        </w:rPr>
        <w:t>是()</w:t>
      </w:r>
      <w:r>
        <w:rPr>
          <w:rFonts w:ascii="宋体" w:hAnsi="宋体" w:cs="宋体"/>
          <w:kern w:val="0"/>
          <w:sz w:val="21"/>
          <w:szCs w:val="21"/>
          <w:lang w:bidi="ar"/>
        </w:rPr>
        <w:br/>
      </w:r>
      <w:r>
        <w:rPr>
          <w:rFonts w:ascii="宋体" w:hAnsi="宋体" w:cs="宋体" w:hint="eastAsia"/>
          <w:kern w:val="0"/>
          <w:sz w:val="21"/>
          <w:szCs w:val="21"/>
          <w:lang w:bidi="ar"/>
        </w:rPr>
        <w:t>A</w:t>
      </w:r>
      <w:r>
        <w:rPr>
          <w:rFonts w:ascii="宋体" w:hAnsi="宋体" w:cs="宋体"/>
          <w:kern w:val="0"/>
          <w:sz w:val="21"/>
          <w:szCs w:val="21"/>
          <w:lang w:bidi="ar"/>
        </w:rPr>
        <w:t>.PC机时代、网络时代、信息时代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B.主机时代、 PC机时代、网络时代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hint="eastAsia"/>
          <w:b/>
          <w:bCs/>
          <w:color w:val="FF0000"/>
          <w:kern w:val="0"/>
          <w:sz w:val="21"/>
          <w:szCs w:val="21"/>
          <w:lang w:bidi="ar"/>
        </w:rPr>
        <w:t>C.</w:t>
      </w:r>
      <w:r>
        <w:rPr>
          <w:rFonts w:ascii="宋体" w:hAnsi="宋体" w:cs="宋体"/>
          <w:b/>
          <w:bCs/>
          <w:color w:val="FF0000"/>
          <w:kern w:val="0"/>
          <w:sz w:val="21"/>
          <w:szCs w:val="21"/>
          <w:lang w:bidi="ar"/>
        </w:rPr>
        <w:t>主机时代、专网时代、多网合一时代</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D.70年代、80年代、90年代</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9。《</w:t>
      </w:r>
      <w:r>
        <w:rPr>
          <w:rFonts w:ascii="宋体" w:hAnsi="宋体" w:cs="宋体"/>
          <w:color w:val="FF0000"/>
          <w:kern w:val="0"/>
          <w:sz w:val="21"/>
          <w:szCs w:val="21"/>
          <w:highlight w:val="yellow"/>
          <w:lang w:bidi="ar"/>
        </w:rPr>
        <w:t>互联网新闻信息服务管理规定</w:t>
      </w:r>
      <w:r>
        <w:rPr>
          <w:rFonts w:ascii="宋体" w:hAnsi="宋体" w:cs="宋体"/>
          <w:kern w:val="0"/>
          <w:sz w:val="21"/>
          <w:szCs w:val="21"/>
          <w:lang w:bidi="ar"/>
        </w:rPr>
        <w:t>》已经国家互联网信息办公室室务会议审议通过,现予公布，自(）起施行.</w:t>
      </w:r>
      <w:r>
        <w:rPr>
          <w:rFonts w:ascii="宋体" w:hAnsi="宋体" w:cs="宋体"/>
          <w:kern w:val="0"/>
          <w:sz w:val="21"/>
          <w:szCs w:val="21"/>
          <w:lang w:bidi="ar"/>
        </w:rPr>
        <w:br/>
        <w:t> </w:t>
      </w:r>
      <w:r>
        <w:rPr>
          <w:rFonts w:ascii="宋体" w:hAnsi="宋体" w:cs="宋体"/>
          <w:b/>
          <w:bCs/>
          <w:color w:val="FF0000"/>
          <w:kern w:val="0"/>
          <w:sz w:val="21"/>
          <w:szCs w:val="21"/>
          <w:lang w:bidi="ar"/>
        </w:rPr>
        <w:t>A.201</w:t>
      </w:r>
      <w:r>
        <w:rPr>
          <w:rFonts w:ascii="宋体" w:hAnsi="宋体" w:cs="宋体" w:hint="eastAsia"/>
          <w:b/>
          <w:bCs/>
          <w:color w:val="FF0000"/>
          <w:kern w:val="0"/>
          <w:sz w:val="21"/>
          <w:szCs w:val="21"/>
          <w:lang w:bidi="ar"/>
        </w:rPr>
        <w:t>7</w:t>
      </w:r>
      <w:r>
        <w:rPr>
          <w:rFonts w:ascii="宋体" w:hAnsi="宋体" w:cs="宋体"/>
          <w:b/>
          <w:bCs/>
          <w:color w:val="FF0000"/>
          <w:kern w:val="0"/>
          <w:sz w:val="21"/>
          <w:szCs w:val="21"/>
          <w:lang w:bidi="ar"/>
        </w:rPr>
        <w:t>/6/1 </w:t>
      </w:r>
      <w:r>
        <w:rPr>
          <w:rFonts w:ascii="宋体" w:hAnsi="宋体" w:cs="宋体"/>
          <w:kern w:val="0"/>
          <w:sz w:val="21"/>
          <w:szCs w:val="21"/>
          <w:lang w:bidi="ar"/>
        </w:rPr>
        <w:t>   B.2017/10/1    C.201</w:t>
      </w:r>
      <w:r>
        <w:rPr>
          <w:rFonts w:ascii="宋体" w:hAnsi="宋体" w:cs="宋体" w:hint="eastAsia"/>
          <w:kern w:val="0"/>
          <w:sz w:val="21"/>
          <w:szCs w:val="21"/>
          <w:lang w:bidi="ar"/>
        </w:rPr>
        <w:t>6</w:t>
      </w:r>
      <w:r>
        <w:rPr>
          <w:rFonts w:ascii="宋体" w:hAnsi="宋体" w:cs="宋体"/>
          <w:kern w:val="0"/>
          <w:sz w:val="21"/>
          <w:szCs w:val="21"/>
          <w:lang w:bidi="ar"/>
        </w:rPr>
        <w:t>/6/1    D.2016/10/1</w:t>
      </w:r>
    </w:p>
    <w:p w:rsidR="008620A8" w:rsidP="008620A8">
      <w:pPr>
        <w:widowControl/>
        <w:spacing w:before="0" w:beforeLines="0" w:line="240" w:lineRule="auto"/>
        <w:ind w:firstLine="0" w:firstLineChars="0"/>
        <w:jc w:val="left"/>
        <w:rPr>
          <w:sz w:val="18"/>
          <w:szCs w:val="21"/>
        </w:rPr>
      </w:pPr>
      <w:r>
        <w:rPr>
          <w:rFonts w:ascii="宋体" w:hAnsi="宋体" w:cs="宋体"/>
          <w:kern w:val="0"/>
          <w:sz w:val="21"/>
          <w:szCs w:val="21"/>
          <w:lang w:bidi="ar"/>
        </w:rPr>
        <w:br/>
        <w:t>10。</w:t>
      </w:r>
      <w:r>
        <w:rPr>
          <w:rFonts w:ascii="宋体" w:hAnsi="宋体" w:cs="宋体"/>
          <w:color w:val="FF0000"/>
          <w:kern w:val="0"/>
          <w:sz w:val="21"/>
          <w:szCs w:val="21"/>
          <w:highlight w:val="yellow"/>
          <w:lang w:bidi="ar"/>
        </w:rPr>
        <w:t>第一代计算机主要使用</w:t>
      </w:r>
      <w:r>
        <w:rPr>
          <w:rFonts w:ascii="宋体" w:hAnsi="宋体" w:cs="宋体"/>
          <w:kern w:val="0"/>
          <w:sz w:val="21"/>
          <w:szCs w:val="21"/>
          <w:lang w:bidi="ar"/>
        </w:rPr>
        <w:t>(）</w:t>
      </w:r>
      <w:r>
        <w:rPr>
          <w:rFonts w:ascii="宋体" w:hAnsi="宋体" w:cs="宋体"/>
          <w:kern w:val="0"/>
          <w:sz w:val="21"/>
          <w:szCs w:val="21"/>
          <w:lang w:bidi="ar"/>
        </w:rPr>
        <w:br/>
        <w:t>A。高级语言    </w:t>
      </w:r>
      <w:r>
        <w:rPr>
          <w:rFonts w:ascii="宋体" w:hAnsi="宋体" w:cs="宋体"/>
          <w:b/>
          <w:bCs/>
          <w:color w:val="FF0000"/>
          <w:kern w:val="0"/>
          <w:sz w:val="21"/>
          <w:szCs w:val="21"/>
          <w:lang w:bidi="ar"/>
        </w:rPr>
        <w:t>B。机器语言</w:t>
      </w:r>
      <w:r>
        <w:rPr>
          <w:rFonts w:ascii="宋体" w:hAnsi="宋体" w:cs="宋体"/>
          <w:kern w:val="0"/>
          <w:sz w:val="21"/>
          <w:szCs w:val="21"/>
          <w:lang w:bidi="ar"/>
        </w:rPr>
        <w:t>     C。数据库管理系统    D。BASIC和FORTRAN</w:t>
      </w:r>
    </w:p>
    <w:p w:rsidR="008620A8" w:rsidP="008620A8">
      <w:pPr>
        <w:widowControl/>
        <w:spacing w:before="0" w:beforeLines="0" w:line="240" w:lineRule="auto"/>
        <w:ind w:firstLine="420"/>
        <w:jc w:val="left"/>
        <w:rPr>
          <w:rFonts w:ascii="宋体" w:hAnsi="宋体" w:cs="宋体"/>
          <w:kern w:val="0"/>
          <w:sz w:val="21"/>
          <w:szCs w:val="21"/>
          <w:lang w:bidi="ar"/>
        </w:rPr>
      </w:pPr>
    </w:p>
    <w:p w:rsidR="008620A8" w:rsidP="008620A8">
      <w:pPr>
        <w:widowControl/>
        <w:numPr>
          <w:ilvl w:val="0"/>
          <w:numId w:val="10"/>
        </w:numPr>
        <w:spacing w:before="0" w:beforeLines="0" w:line="240" w:lineRule="auto"/>
        <w:ind w:firstLine="420"/>
        <w:jc w:val="left"/>
        <w:rPr>
          <w:rFonts w:ascii="宋体" w:hAnsi="宋体" w:cs="宋体"/>
          <w:b/>
          <w:bCs/>
          <w:color w:val="FF0000"/>
          <w:kern w:val="0"/>
          <w:sz w:val="21"/>
          <w:szCs w:val="21"/>
          <w:lang w:bidi="ar"/>
        </w:rPr>
      </w:pPr>
      <w:r>
        <w:rPr>
          <w:rFonts w:ascii="宋体" w:hAnsi="宋体" w:cs="宋体"/>
          <w:color w:val="FF0000"/>
          <w:kern w:val="0"/>
          <w:sz w:val="21"/>
          <w:szCs w:val="21"/>
          <w:highlight w:val="yellow"/>
          <w:lang w:bidi="ar"/>
        </w:rPr>
        <w:t>统一域名争议解决机制的核心是强制性行政程序</w:t>
      </w:r>
      <w:r>
        <w:rPr>
          <w:rFonts w:ascii="宋体" w:hAnsi="宋体" w:cs="宋体"/>
          <w:kern w:val="0"/>
          <w:sz w:val="21"/>
          <w:szCs w:val="21"/>
          <w:lang w:bidi="ar"/>
        </w:rPr>
        <w:t>,只适用于</w:t>
      </w:r>
      <w:r>
        <w:rPr>
          <w:rFonts w:ascii="宋体" w:hAnsi="宋体" w:cs="宋体" w:hint="eastAsia"/>
          <w:kern w:val="0"/>
          <w:sz w:val="21"/>
          <w:szCs w:val="21"/>
          <w:lang w:bidi="ar"/>
        </w:rPr>
        <w:t>以下</w:t>
      </w:r>
      <w:r>
        <w:rPr>
          <w:rFonts w:ascii="宋体" w:hAnsi="宋体" w:cs="宋体"/>
          <w:kern w:val="0"/>
          <w:sz w:val="21"/>
          <w:szCs w:val="21"/>
          <w:lang w:bidi="ar"/>
        </w:rPr>
        <w:t>(</w:t>
      </w:r>
      <w:r>
        <w:rPr>
          <w:rFonts w:ascii="宋体" w:hAnsi="宋体" w:cs="宋体" w:hint="eastAsia"/>
          <w:kern w:val="0"/>
          <w:sz w:val="21"/>
          <w:szCs w:val="21"/>
          <w:lang w:bidi="ar"/>
        </w:rPr>
        <w:t xml:space="preserve"> </w:t>
      </w:r>
      <w:r>
        <w:rPr>
          <w:rFonts w:ascii="宋体" w:hAnsi="宋体" w:cs="宋体"/>
          <w:kern w:val="0"/>
          <w:sz w:val="21"/>
          <w:szCs w:val="21"/>
          <w:lang w:bidi="ar"/>
        </w:rPr>
        <w:t>)</w:t>
      </w:r>
      <w:r>
        <w:rPr>
          <w:rFonts w:ascii="宋体" w:hAnsi="宋体" w:cs="宋体" w:hint="eastAsia"/>
          <w:kern w:val="0"/>
          <w:sz w:val="21"/>
          <w:szCs w:val="21"/>
          <w:lang w:bidi="ar"/>
        </w:rPr>
        <w:t>情况</w:t>
      </w:r>
      <w:r>
        <w:rPr>
          <w:rFonts w:ascii="宋体" w:hAnsi="宋体" w:cs="宋体"/>
          <w:kern w:val="0"/>
          <w:sz w:val="21"/>
          <w:szCs w:val="21"/>
          <w:lang w:bidi="ar"/>
        </w:rPr>
        <w:br/>
      </w:r>
      <w:r>
        <w:rPr>
          <w:rFonts w:ascii="宋体" w:hAnsi="宋体" w:cs="宋体"/>
          <w:b/>
          <w:bCs/>
          <w:color w:val="FF0000"/>
          <w:kern w:val="0"/>
          <w:sz w:val="21"/>
          <w:szCs w:val="21"/>
          <w:lang w:bidi="ar"/>
        </w:rPr>
        <w:t>A。因恶意注册域名侵害他人商标权而引发的域名纠纷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B。因注册域名无效而引发的域名争议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C。因恶意注册域名侵害他人名誉权而引发的域名纠纷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D.因网站管理而引发的域名纠纷</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12。</w:t>
      </w:r>
      <w:r>
        <w:rPr>
          <w:rFonts w:ascii="宋体" w:hAnsi="宋体" w:cs="宋体"/>
          <w:color w:val="FF0000"/>
          <w:kern w:val="0"/>
          <w:sz w:val="21"/>
          <w:szCs w:val="21"/>
          <w:highlight w:val="yellow"/>
          <w:lang w:bidi="ar"/>
        </w:rPr>
        <w:t>绿色上网软件可以安装在家庭和学校</w:t>
      </w:r>
      <w:r>
        <w:rPr>
          <w:rFonts w:ascii="宋体" w:hAnsi="宋体" w:cs="宋体"/>
          <w:kern w:val="0"/>
          <w:sz w:val="21"/>
          <w:szCs w:val="21"/>
          <w:lang w:bidi="ar"/>
        </w:rPr>
        <w:t>的</w:t>
      </w:r>
      <w:r>
        <w:rPr>
          <w:rFonts w:ascii="宋体" w:hAnsi="宋体" w:cs="宋体"/>
          <w:kern w:val="0"/>
          <w:sz w:val="21"/>
          <w:szCs w:val="21"/>
          <w:lang w:bidi="ar"/>
        </w:rPr>
        <w:br/>
        <w:t>A。电视机上   </w:t>
      </w:r>
      <w:r>
        <w:rPr>
          <w:rFonts w:ascii="宋体" w:hAnsi="宋体" w:cs="宋体"/>
          <w:b/>
          <w:bCs/>
          <w:color w:val="FF0000"/>
          <w:kern w:val="0"/>
          <w:sz w:val="21"/>
          <w:szCs w:val="21"/>
          <w:lang w:bidi="ar"/>
        </w:rPr>
        <w:t> </w:t>
      </w:r>
      <w:r>
        <w:rPr>
          <w:rFonts w:ascii="宋体" w:hAnsi="宋体" w:cs="宋体" w:hint="eastAsia"/>
          <w:kern w:val="0"/>
          <w:sz w:val="21"/>
          <w:szCs w:val="21"/>
          <w:lang w:bidi="ar"/>
        </w:rPr>
        <w:t>B</w:t>
      </w:r>
      <w:r>
        <w:rPr>
          <w:rFonts w:ascii="宋体" w:hAnsi="宋体" w:cs="宋体"/>
          <w:kern w:val="0"/>
          <w:sz w:val="21"/>
          <w:szCs w:val="21"/>
          <w:lang w:bidi="ar"/>
        </w:rPr>
        <w:t>.电话上</w:t>
      </w:r>
      <w:r>
        <w:rPr>
          <w:rFonts w:ascii="宋体" w:hAnsi="宋体" w:cs="宋体"/>
          <w:b/>
          <w:bCs/>
          <w:color w:val="FF0000"/>
          <w:kern w:val="0"/>
          <w:sz w:val="21"/>
          <w:szCs w:val="21"/>
          <w:lang w:bidi="ar"/>
        </w:rPr>
        <w:t> </w:t>
      </w:r>
      <w:r>
        <w:rPr>
          <w:rFonts w:ascii="宋体" w:hAnsi="宋体" w:cs="宋体"/>
          <w:kern w:val="0"/>
          <w:sz w:val="21"/>
          <w:szCs w:val="21"/>
          <w:lang w:bidi="ar"/>
        </w:rPr>
        <w:t>   </w:t>
      </w:r>
      <w:r>
        <w:rPr>
          <w:rFonts w:ascii="宋体" w:hAnsi="宋体" w:cs="宋体" w:hint="eastAsia"/>
          <w:b/>
          <w:bCs/>
          <w:color w:val="FF0000"/>
          <w:kern w:val="0"/>
          <w:sz w:val="21"/>
          <w:szCs w:val="21"/>
          <w:lang w:bidi="ar"/>
        </w:rPr>
        <w:t>C</w:t>
      </w:r>
      <w:r>
        <w:rPr>
          <w:rFonts w:ascii="宋体" w:hAnsi="宋体" w:cs="宋体"/>
          <w:b/>
          <w:bCs/>
          <w:color w:val="FF0000"/>
          <w:kern w:val="0"/>
          <w:sz w:val="21"/>
          <w:szCs w:val="21"/>
          <w:lang w:bidi="ar"/>
        </w:rPr>
        <w:t>.个人电脑上</w:t>
      </w:r>
      <w:r>
        <w:rPr>
          <w:rFonts w:ascii="宋体" w:hAnsi="宋体" w:cs="宋体"/>
          <w:kern w:val="0"/>
          <w:sz w:val="21"/>
          <w:szCs w:val="21"/>
          <w:lang w:bidi="ar"/>
        </w:rPr>
        <w:t>    D.幻灯机上</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13。网上银行系统的一次转账操作过程中发生了</w:t>
      </w:r>
      <w:r>
        <w:rPr>
          <w:rFonts w:ascii="宋体" w:hAnsi="宋体" w:cs="宋体"/>
          <w:color w:val="FF0000"/>
          <w:kern w:val="0"/>
          <w:sz w:val="21"/>
          <w:szCs w:val="21"/>
          <w:highlight w:val="yellow"/>
          <w:lang w:bidi="ar"/>
        </w:rPr>
        <w:t>转账金额被非法篡改的行为</w:t>
      </w:r>
      <w:r>
        <w:rPr>
          <w:rFonts w:ascii="宋体" w:hAnsi="宋体" w:cs="宋体"/>
          <w:kern w:val="0"/>
          <w:sz w:val="21"/>
          <w:szCs w:val="21"/>
          <w:lang w:bidi="ar"/>
        </w:rPr>
        <w:t>，这破坏了信息安全的</w:t>
      </w:r>
      <w:r>
        <w:rPr>
          <w:rFonts w:ascii="宋体" w:hAnsi="宋体" w:cs="宋体" w:hint="eastAsia"/>
          <w:kern w:val="0"/>
          <w:sz w:val="21"/>
          <w:szCs w:val="21"/>
          <w:lang w:bidi="ar"/>
        </w:rPr>
        <w:t>什么</w:t>
      </w:r>
      <w:r>
        <w:rPr>
          <w:rFonts w:ascii="宋体" w:hAnsi="宋体" w:cs="宋体"/>
          <w:kern w:val="0"/>
          <w:sz w:val="21"/>
          <w:szCs w:val="21"/>
          <w:lang w:bidi="ar"/>
        </w:rPr>
        <w:t>属性。</w:t>
      </w:r>
      <w:r>
        <w:rPr>
          <w:rFonts w:ascii="宋体" w:hAnsi="宋体" w:cs="宋体"/>
          <w:kern w:val="0"/>
          <w:sz w:val="21"/>
          <w:szCs w:val="21"/>
          <w:lang w:bidi="ar"/>
        </w:rPr>
        <w:br/>
      </w:r>
      <w:r>
        <w:rPr>
          <w:rFonts w:ascii="宋体" w:hAnsi="宋体" w:cs="宋体"/>
          <w:b/>
          <w:bCs/>
          <w:color w:val="FF0000"/>
          <w:kern w:val="0"/>
          <w:sz w:val="21"/>
          <w:szCs w:val="21"/>
          <w:lang w:bidi="ar"/>
        </w:rPr>
        <w:t>A。完整性 </w:t>
      </w:r>
      <w:r>
        <w:rPr>
          <w:rFonts w:ascii="宋体" w:hAnsi="宋体" w:cs="宋体"/>
          <w:kern w:val="0"/>
          <w:sz w:val="21"/>
          <w:szCs w:val="21"/>
          <w:lang w:bidi="ar"/>
        </w:rPr>
        <w:t>   B。保密性    C.不可否认性    D。可用性</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14。</w:t>
      </w:r>
      <w:r>
        <w:rPr>
          <w:rFonts w:ascii="宋体" w:hAnsi="宋体" w:cs="宋体"/>
          <w:color w:val="FF0000"/>
          <w:kern w:val="0"/>
          <w:sz w:val="21"/>
          <w:szCs w:val="21"/>
          <w:highlight w:val="yellow"/>
          <w:lang w:bidi="ar"/>
        </w:rPr>
        <w:t>计算机病毒防治产品检验标准时</w:t>
      </w:r>
      <w:r>
        <w:rPr>
          <w:rFonts w:ascii="宋体" w:hAnsi="宋体" w:cs="宋体"/>
          <w:kern w:val="0"/>
          <w:sz w:val="21"/>
          <w:szCs w:val="21"/>
          <w:lang w:bidi="ar"/>
        </w:rPr>
        <w:t>(）</w:t>
      </w:r>
      <w:r>
        <w:rPr>
          <w:rFonts w:ascii="宋体" w:hAnsi="宋体" w:cs="宋体"/>
          <w:kern w:val="0"/>
          <w:sz w:val="21"/>
          <w:szCs w:val="21"/>
          <w:lang w:bidi="ar"/>
        </w:rPr>
        <w:br/>
      </w:r>
      <w:r>
        <w:rPr>
          <w:rFonts w:ascii="宋体" w:hAnsi="宋体" w:cs="宋体"/>
          <w:color w:val="FF0000"/>
          <w:kern w:val="0"/>
          <w:sz w:val="21"/>
          <w:szCs w:val="21"/>
          <w:lang w:bidi="ar"/>
        </w:rPr>
        <w:t>A.</w:t>
      </w:r>
      <w:r>
        <w:rPr>
          <w:rFonts w:ascii="宋体" w:hAnsi="宋体" w:cs="宋体"/>
          <w:b/>
          <w:bCs/>
          <w:color w:val="FF0000"/>
          <w:kern w:val="0"/>
          <w:sz w:val="21"/>
          <w:szCs w:val="21"/>
          <w:lang w:bidi="ar"/>
        </w:rPr>
        <w:t>计算机病毒防治产品检验标准</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B。计算机病毒防治管理办法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C.基于DOS系统的安全评级准则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kern w:val="0"/>
          <w:sz w:val="21"/>
          <w:szCs w:val="21"/>
          <w:lang w:bidi="ar"/>
        </w:rPr>
        <w:t>D。</w:t>
      </w:r>
      <w:r>
        <w:rPr>
          <w:rFonts w:ascii="宋体" w:hAnsi="宋体" w:cs="宋体"/>
          <w:kern w:val="0"/>
          <w:sz w:val="21"/>
          <w:szCs w:val="21"/>
          <w:lang w:bidi="ar"/>
        </w:rPr>
        <w:t>计算机病毒防治产品评级准则</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15。以下</w:t>
      </w:r>
      <w:r>
        <w:rPr>
          <w:rFonts w:ascii="宋体" w:hAnsi="宋体" w:cs="宋体" w:hint="eastAsia"/>
          <w:kern w:val="0"/>
          <w:sz w:val="21"/>
          <w:szCs w:val="21"/>
          <w:lang w:bidi="ar"/>
        </w:rPr>
        <w:t>表述</w:t>
      </w:r>
      <w:r>
        <w:rPr>
          <w:rFonts w:ascii="宋体" w:hAnsi="宋体" w:cs="宋体"/>
          <w:color w:val="FF0000"/>
          <w:kern w:val="0"/>
          <w:sz w:val="21"/>
          <w:szCs w:val="21"/>
          <w:highlight w:val="yellow"/>
          <w:lang w:bidi="ar"/>
        </w:rPr>
        <w:t>不属于计算机病毒防治策略</w:t>
      </w:r>
      <w:r>
        <w:rPr>
          <w:rFonts w:ascii="宋体" w:hAnsi="宋体" w:cs="宋体"/>
          <w:kern w:val="0"/>
          <w:sz w:val="21"/>
          <w:szCs w:val="21"/>
          <w:lang w:bidi="ar"/>
        </w:rPr>
        <w:t>的是（）</w:t>
      </w:r>
      <w:r>
        <w:rPr>
          <w:rFonts w:ascii="宋体" w:hAnsi="宋体" w:cs="宋体"/>
          <w:kern w:val="0"/>
          <w:sz w:val="21"/>
          <w:szCs w:val="21"/>
          <w:lang w:bidi="ar"/>
        </w:rPr>
        <w:br/>
      </w:r>
      <w:r>
        <w:rPr>
          <w:rFonts w:ascii="宋体" w:hAnsi="宋体" w:cs="宋体"/>
          <w:b/>
          <w:bCs/>
          <w:color w:val="FF0000"/>
          <w:kern w:val="0"/>
          <w:sz w:val="21"/>
          <w:szCs w:val="21"/>
          <w:lang w:bidi="ar"/>
        </w:rPr>
        <w:t>A.确认您手头常备一张真正“干净”的引导盘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B。及时升级反病毒产品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C.新购置的计算机软件也要进行病毒检测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D.整理磁盘</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16。互联网新闻信息服务提供者应当</w:t>
      </w:r>
      <w:r>
        <w:rPr>
          <w:rFonts w:ascii="宋体" w:hAnsi="宋体" w:cs="宋体"/>
          <w:color w:val="FF0000"/>
          <w:kern w:val="0"/>
          <w:sz w:val="21"/>
          <w:szCs w:val="21"/>
          <w:highlight w:val="yellow"/>
          <w:lang w:bidi="ar"/>
        </w:rPr>
        <w:t>设立什么职位</w:t>
      </w:r>
      <w:r>
        <w:rPr>
          <w:rFonts w:ascii="宋体" w:hAnsi="宋体" w:cs="宋体"/>
          <w:kern w:val="0"/>
          <w:sz w:val="21"/>
          <w:szCs w:val="21"/>
          <w:lang w:bidi="ar"/>
        </w:rPr>
        <w:t>,使其对互联网新闻信息内容负总责?</w:t>
      </w:r>
      <w:r>
        <w:rPr>
          <w:rFonts w:ascii="宋体" w:hAnsi="宋体" w:cs="宋体"/>
          <w:kern w:val="0"/>
          <w:sz w:val="21"/>
          <w:szCs w:val="21"/>
          <w:lang w:bidi="ar"/>
        </w:rPr>
        <w:br/>
        <w:t>A.站长   </w:t>
      </w:r>
      <w:r>
        <w:rPr>
          <w:rFonts w:ascii="宋体" w:hAnsi="宋体" w:cs="宋体"/>
          <w:b/>
          <w:bCs/>
          <w:color w:val="FF0000"/>
          <w:kern w:val="0"/>
          <w:sz w:val="21"/>
          <w:szCs w:val="21"/>
          <w:lang w:bidi="ar"/>
        </w:rPr>
        <w:t> B.总编辑 </w:t>
      </w:r>
      <w:r>
        <w:rPr>
          <w:rFonts w:ascii="宋体" w:hAnsi="宋体" w:cs="宋体"/>
          <w:kern w:val="0"/>
          <w:sz w:val="21"/>
          <w:szCs w:val="21"/>
          <w:lang w:bidi="ar"/>
        </w:rPr>
        <w:t>   C。记者    D。台长</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17。</w:t>
      </w:r>
      <w:r>
        <w:rPr>
          <w:rFonts w:ascii="宋体" w:hAnsi="宋体" w:cs="宋体"/>
          <w:color w:val="FF0000"/>
          <w:kern w:val="0"/>
          <w:sz w:val="21"/>
          <w:szCs w:val="21"/>
          <w:highlight w:val="yellow"/>
          <w:lang w:bidi="ar"/>
        </w:rPr>
        <w:t>“口令”</w:t>
      </w:r>
      <w:r>
        <w:rPr>
          <w:rFonts w:ascii="宋体" w:hAnsi="宋体" w:cs="宋体"/>
          <w:kern w:val="0"/>
          <w:sz w:val="21"/>
          <w:szCs w:val="21"/>
          <w:lang w:bidi="ar"/>
        </w:rPr>
        <w:t>是保证系统安全的一种简单而有效的方法.一个好的口令不应</w:t>
      </w:r>
      <w:r>
        <w:rPr>
          <w:rFonts w:ascii="宋体" w:hAnsi="宋体" w:cs="宋体" w:hint="eastAsia"/>
          <w:kern w:val="0"/>
          <w:sz w:val="21"/>
          <w:szCs w:val="21"/>
          <w:lang w:bidi="ar"/>
        </w:rPr>
        <w:t>该</w:t>
      </w:r>
      <w:r>
        <w:rPr>
          <w:rFonts w:ascii="宋体" w:hAnsi="宋体" w:cs="宋体"/>
          <w:kern w:val="0"/>
          <w:sz w:val="21"/>
          <w:szCs w:val="21"/>
          <w:lang w:bidi="ar"/>
        </w:rPr>
        <w:br/>
      </w:r>
      <w:r>
        <w:rPr>
          <w:rFonts w:ascii="宋体" w:hAnsi="宋体" w:cs="宋体"/>
          <w:b/>
          <w:bCs/>
          <w:color w:val="FF0000"/>
          <w:kern w:val="0"/>
          <w:sz w:val="21"/>
          <w:szCs w:val="21"/>
          <w:lang w:bidi="ar"/>
        </w:rPr>
        <w:t>A。只使用小写字母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B。混合使用大写字母和小写字母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C。混合使用标点符号和数字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D.混合使用字母和标的符合</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18。</w:t>
      </w:r>
      <w:r>
        <w:rPr>
          <w:rFonts w:ascii="宋体" w:hAnsi="宋体" w:cs="宋体"/>
          <w:color w:val="FF0000"/>
          <w:kern w:val="0"/>
          <w:sz w:val="21"/>
          <w:szCs w:val="21"/>
          <w:highlight w:val="yellow"/>
          <w:lang w:bidi="ar"/>
        </w:rPr>
        <w:t>在被保护网络与外部公共网之间用于访问控制和信息过滤的设备是</w:t>
      </w:r>
      <w:r>
        <w:rPr>
          <w:rFonts w:ascii="宋体" w:hAnsi="宋体" w:cs="宋体"/>
          <w:kern w:val="0"/>
          <w:sz w:val="21"/>
          <w:szCs w:val="21"/>
          <w:lang w:bidi="ar"/>
        </w:rPr>
        <w:t>（)</w:t>
      </w:r>
      <w:r>
        <w:rPr>
          <w:rFonts w:ascii="宋体" w:hAnsi="宋体" w:cs="宋体"/>
          <w:kern w:val="0"/>
          <w:sz w:val="21"/>
          <w:szCs w:val="21"/>
          <w:lang w:bidi="ar"/>
        </w:rPr>
        <w:br/>
        <w:t>A。交换机    </w:t>
      </w:r>
      <w:r>
        <w:rPr>
          <w:rFonts w:ascii="宋体" w:hAnsi="宋体" w:cs="宋体"/>
          <w:b/>
          <w:bCs/>
          <w:color w:val="FF0000"/>
          <w:kern w:val="0"/>
          <w:sz w:val="21"/>
          <w:szCs w:val="21"/>
          <w:lang w:bidi="ar"/>
        </w:rPr>
        <w:t>B。防火墙 </w:t>
      </w:r>
      <w:r>
        <w:rPr>
          <w:rFonts w:ascii="宋体" w:hAnsi="宋体" w:cs="宋体"/>
          <w:kern w:val="0"/>
          <w:sz w:val="21"/>
          <w:szCs w:val="21"/>
          <w:lang w:bidi="ar"/>
        </w:rPr>
        <w:t>   C.路由器    D.网桥</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19.</w:t>
      </w:r>
      <w:r>
        <w:rPr>
          <w:rFonts w:ascii="宋体" w:hAnsi="宋体" w:cs="宋体"/>
          <w:color w:val="FF0000"/>
          <w:kern w:val="0"/>
          <w:sz w:val="21"/>
          <w:szCs w:val="21"/>
          <w:highlight w:val="yellow"/>
          <w:lang w:bidi="ar"/>
        </w:rPr>
        <w:t>国家()负责统筹协调网络安全工作和相关监督管理工作。</w:t>
      </w:r>
      <w:r>
        <w:rPr>
          <w:rFonts w:ascii="宋体" w:hAnsi="宋体" w:cs="宋体"/>
          <w:kern w:val="0"/>
          <w:sz w:val="21"/>
          <w:szCs w:val="21"/>
          <w:lang w:bidi="ar"/>
        </w:rPr>
        <w:br/>
      </w:r>
      <w:r>
        <w:rPr>
          <w:rFonts w:ascii="宋体" w:hAnsi="宋体" w:cs="宋体"/>
          <w:b/>
          <w:bCs/>
          <w:color w:val="FF0000"/>
          <w:kern w:val="0"/>
          <w:sz w:val="21"/>
          <w:szCs w:val="21"/>
          <w:lang w:bidi="ar"/>
        </w:rPr>
        <w:t>A。网信部门 </w:t>
      </w:r>
      <w:r>
        <w:rPr>
          <w:rFonts w:ascii="宋体" w:hAnsi="宋体" w:cs="宋体"/>
          <w:kern w:val="0"/>
          <w:sz w:val="21"/>
          <w:szCs w:val="21"/>
          <w:lang w:bidi="ar"/>
        </w:rPr>
        <w:t>   B。公安部门    C.工业和信息化部门  D.通讯管理部门</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20。下列</w:t>
      </w:r>
      <w:r>
        <w:rPr>
          <w:rFonts w:ascii="宋体" w:hAnsi="宋体" w:cs="宋体"/>
          <w:color w:val="FF0000"/>
          <w:kern w:val="0"/>
          <w:sz w:val="21"/>
          <w:szCs w:val="21"/>
          <w:highlight w:val="yellow"/>
          <w:lang w:bidi="ar"/>
        </w:rPr>
        <w:t>不属于数据电文</w:t>
      </w:r>
      <w:r>
        <w:rPr>
          <w:rFonts w:ascii="宋体" w:hAnsi="宋体" w:cs="宋体"/>
          <w:kern w:val="0"/>
          <w:sz w:val="21"/>
          <w:szCs w:val="21"/>
          <w:lang w:bidi="ar"/>
        </w:rPr>
        <w:t>的是（）</w:t>
      </w:r>
      <w:r>
        <w:rPr>
          <w:rFonts w:ascii="宋体" w:hAnsi="宋体" w:cs="宋体"/>
          <w:kern w:val="0"/>
          <w:sz w:val="21"/>
          <w:szCs w:val="21"/>
          <w:lang w:bidi="ar"/>
        </w:rPr>
        <w:br/>
        <w:t>A.电子邮件    </w:t>
      </w:r>
      <w:r>
        <w:rPr>
          <w:rFonts w:ascii="宋体" w:hAnsi="宋体" w:cs="宋体"/>
          <w:b/>
          <w:bCs/>
          <w:color w:val="FF0000"/>
          <w:kern w:val="0"/>
          <w:sz w:val="21"/>
          <w:szCs w:val="21"/>
          <w:lang w:bidi="ar"/>
        </w:rPr>
        <w:t>B.书面合同</w:t>
      </w:r>
      <w:r>
        <w:rPr>
          <w:rFonts w:ascii="宋体" w:hAnsi="宋体" w:cs="宋体"/>
          <w:kern w:val="0"/>
          <w:sz w:val="21"/>
          <w:szCs w:val="21"/>
          <w:lang w:bidi="ar"/>
        </w:rPr>
        <w:t>    C。微信    </w:t>
      </w:r>
      <w:r>
        <w:rPr>
          <w:rFonts w:ascii="宋体" w:hAnsi="宋体" w:cs="宋体"/>
          <w:b/>
          <w:bCs/>
          <w:kern w:val="0"/>
          <w:sz w:val="21"/>
          <w:szCs w:val="21"/>
          <w:lang w:bidi="ar"/>
        </w:rPr>
        <w:t>D.</w:t>
      </w:r>
      <w:r>
        <w:rPr>
          <w:rFonts w:ascii="宋体" w:hAnsi="宋体" w:cs="宋体"/>
          <w:kern w:val="0"/>
          <w:sz w:val="21"/>
          <w:szCs w:val="21"/>
          <w:lang w:bidi="ar"/>
        </w:rPr>
        <w:t>手机短信</w:t>
      </w:r>
    </w:p>
    <w:p w:rsidR="008620A8" w:rsidP="008620A8">
      <w:pPr>
        <w:widowControl/>
        <w:spacing w:before="0" w:beforeLines="0" w:line="240" w:lineRule="auto"/>
        <w:ind w:firstLine="0" w:firstLineChars="0"/>
        <w:jc w:val="left"/>
        <w:rPr>
          <w:rFonts w:ascii="宋体" w:hAnsi="宋体" w:cs="宋体"/>
          <w:kern w:val="0"/>
          <w:sz w:val="21"/>
          <w:szCs w:val="21"/>
          <w:lang w:bidi="ar"/>
        </w:rPr>
      </w:pPr>
    </w:p>
    <w:p w:rsidR="008620A8" w:rsidP="008620A8">
      <w:pPr>
        <w:widowControl/>
        <w:numPr>
          <w:ilvl w:val="0"/>
          <w:numId w:val="11"/>
        </w:numPr>
        <w:spacing w:before="0" w:beforeLines="0" w:line="240" w:lineRule="auto"/>
        <w:ind w:firstLine="420"/>
        <w:jc w:val="left"/>
        <w:rPr>
          <w:rFonts w:ascii="宋体" w:hAnsi="宋体" w:cs="宋体"/>
          <w:kern w:val="0"/>
          <w:sz w:val="21"/>
          <w:szCs w:val="21"/>
          <w:lang w:bidi="ar"/>
        </w:rPr>
      </w:pPr>
      <w:r>
        <w:rPr>
          <w:rFonts w:ascii="宋体" w:hAnsi="宋体" w:cs="宋体"/>
          <w:kern w:val="0"/>
          <w:sz w:val="21"/>
          <w:szCs w:val="21"/>
          <w:lang w:bidi="ar"/>
        </w:rPr>
        <w:t>以下关于</w:t>
      </w:r>
      <w:r>
        <w:rPr>
          <w:rFonts w:ascii="宋体" w:hAnsi="宋体" w:cs="宋体"/>
          <w:color w:val="FF0000"/>
          <w:kern w:val="0"/>
          <w:sz w:val="21"/>
          <w:szCs w:val="21"/>
          <w:highlight w:val="yellow"/>
          <w:lang w:bidi="ar"/>
        </w:rPr>
        <w:t>对称密钥加密</w:t>
      </w:r>
      <w:r>
        <w:rPr>
          <w:rFonts w:ascii="宋体" w:hAnsi="宋体" w:cs="宋体"/>
          <w:kern w:val="0"/>
          <w:sz w:val="21"/>
          <w:szCs w:val="21"/>
          <w:lang w:bidi="ar"/>
        </w:rPr>
        <w:t>的</w:t>
      </w:r>
      <w:r>
        <w:rPr>
          <w:rFonts w:ascii="宋体" w:hAnsi="宋体" w:cs="宋体" w:hint="eastAsia"/>
          <w:kern w:val="0"/>
          <w:sz w:val="21"/>
          <w:szCs w:val="21"/>
          <w:lang w:bidi="ar"/>
        </w:rPr>
        <w:t>说法</w:t>
      </w:r>
      <w:r>
        <w:rPr>
          <w:rFonts w:ascii="宋体" w:hAnsi="宋体" w:cs="宋体"/>
          <w:kern w:val="0"/>
          <w:sz w:val="21"/>
          <w:szCs w:val="21"/>
          <w:lang w:bidi="ar"/>
        </w:rPr>
        <w:t>，</w:t>
      </w:r>
      <w:r>
        <w:rPr>
          <w:rFonts w:ascii="宋体" w:hAnsi="宋体" w:cs="宋体"/>
          <w:color w:val="FF0000"/>
          <w:kern w:val="0"/>
          <w:sz w:val="21"/>
          <w:szCs w:val="21"/>
          <w:highlight w:val="yellow"/>
          <w:lang w:bidi="ar"/>
        </w:rPr>
        <w:t>正确</w:t>
      </w:r>
      <w:r>
        <w:rPr>
          <w:rFonts w:ascii="宋体" w:hAnsi="宋体" w:cs="宋体"/>
          <w:kern w:val="0"/>
          <w:sz w:val="21"/>
          <w:szCs w:val="21"/>
          <w:lang w:bidi="ar"/>
        </w:rPr>
        <w:t>的是(）</w:t>
      </w:r>
      <w:r>
        <w:rPr>
          <w:rFonts w:ascii="宋体" w:hAnsi="宋体" w:cs="宋体"/>
          <w:kern w:val="0"/>
          <w:sz w:val="21"/>
          <w:szCs w:val="21"/>
          <w:lang w:bidi="ar"/>
        </w:rPr>
        <w:br/>
        <w:t>A.加密方和解密方可以使用不同的算法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B。加密密钥和解密密钥可以是不同的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C.加密密钥和解密密钥必须是相同的</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D。密钥的管理非常简单</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22.</w:t>
      </w:r>
      <w:r>
        <w:rPr>
          <w:rFonts w:ascii="宋体" w:hAnsi="宋体" w:cs="宋体"/>
          <w:color w:val="FF0000"/>
          <w:kern w:val="0"/>
          <w:sz w:val="21"/>
          <w:szCs w:val="21"/>
          <w:highlight w:val="yellow"/>
          <w:lang w:bidi="ar"/>
        </w:rPr>
        <w:t>构成计算机物理实体的部件被称为</w:t>
      </w:r>
      <w:r>
        <w:rPr>
          <w:rFonts w:ascii="宋体" w:hAnsi="宋体" w:cs="宋体"/>
          <w:kern w:val="0"/>
          <w:sz w:val="21"/>
          <w:szCs w:val="21"/>
          <w:lang w:bidi="ar"/>
        </w:rPr>
        <w:t>（)</w:t>
      </w:r>
      <w:r>
        <w:rPr>
          <w:rFonts w:ascii="宋体" w:hAnsi="宋体" w:cs="宋体"/>
          <w:kern w:val="0"/>
          <w:sz w:val="21"/>
          <w:szCs w:val="21"/>
          <w:lang w:bidi="ar"/>
        </w:rPr>
        <w:br/>
        <w:t>A.计算机系统    </w:t>
      </w:r>
      <w:r>
        <w:rPr>
          <w:rFonts w:ascii="宋体" w:hAnsi="宋体" w:cs="宋体"/>
          <w:b/>
          <w:bCs/>
          <w:color w:val="FF0000"/>
          <w:kern w:val="0"/>
          <w:sz w:val="21"/>
          <w:szCs w:val="21"/>
          <w:lang w:bidi="ar"/>
        </w:rPr>
        <w:t>B.计算机硬件</w:t>
      </w:r>
      <w:r>
        <w:rPr>
          <w:rFonts w:ascii="宋体" w:hAnsi="宋体" w:cs="宋体"/>
          <w:kern w:val="0"/>
          <w:sz w:val="21"/>
          <w:szCs w:val="21"/>
          <w:lang w:bidi="ar"/>
        </w:rPr>
        <w:t>    C.计算机软件    D。计算机程序</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23.以下有关</w:t>
      </w:r>
      <w:r>
        <w:rPr>
          <w:rFonts w:ascii="宋体" w:hAnsi="宋体" w:cs="宋体"/>
          <w:color w:val="FF0000"/>
          <w:kern w:val="0"/>
          <w:sz w:val="21"/>
          <w:szCs w:val="21"/>
          <w:highlight w:val="yellow"/>
          <w:lang w:bidi="ar"/>
        </w:rPr>
        <w:t>云计算的</w:t>
      </w:r>
      <w:r>
        <w:rPr>
          <w:rFonts w:ascii="宋体" w:hAnsi="宋体" w:cs="宋体" w:hint="eastAsia"/>
          <w:color w:val="FF0000"/>
          <w:kern w:val="0"/>
          <w:sz w:val="21"/>
          <w:szCs w:val="21"/>
          <w:highlight w:val="yellow"/>
          <w:lang w:bidi="ar"/>
        </w:rPr>
        <w:t>表达</w:t>
      </w:r>
      <w:r>
        <w:rPr>
          <w:rFonts w:ascii="宋体" w:hAnsi="宋体" w:cs="宋体"/>
          <w:color w:val="FF0000"/>
          <w:kern w:val="0"/>
          <w:sz w:val="21"/>
          <w:szCs w:val="21"/>
          <w:highlight w:val="yellow"/>
          <w:lang w:bidi="ar"/>
        </w:rPr>
        <w:t>，不恰当</w:t>
      </w:r>
      <w:r>
        <w:rPr>
          <w:rFonts w:ascii="宋体" w:hAnsi="宋体" w:cs="宋体"/>
          <w:kern w:val="0"/>
          <w:sz w:val="21"/>
          <w:szCs w:val="21"/>
          <w:lang w:bidi="ar"/>
        </w:rPr>
        <w:t>的是()</w:t>
      </w:r>
      <w:r>
        <w:rPr>
          <w:rFonts w:ascii="宋体" w:hAnsi="宋体" w:cs="宋体"/>
          <w:kern w:val="0"/>
          <w:sz w:val="21"/>
          <w:szCs w:val="21"/>
          <w:lang w:bidi="ar"/>
        </w:rPr>
        <w:br/>
        <w:t>A。云计算是一种按使用量付费的模式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B。这种模式提供可用的、便捷的、按需的网络访问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C。云计算的可配置计算资源共享池包括网络、服务器、存储、应用软件、服务等资源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D。云计算服务是通过卫星进行的数据服务</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24.访问控制是指确定(）以及实施访问权限的过程.</w:t>
      </w:r>
      <w:r>
        <w:rPr>
          <w:rFonts w:ascii="宋体" w:hAnsi="宋体" w:cs="宋体"/>
          <w:kern w:val="0"/>
          <w:sz w:val="21"/>
          <w:szCs w:val="21"/>
          <w:lang w:bidi="ar"/>
        </w:rPr>
        <w:br/>
      </w:r>
      <w:r>
        <w:rPr>
          <w:rFonts w:ascii="宋体" w:hAnsi="宋体" w:cs="宋体"/>
          <w:b/>
          <w:bCs/>
          <w:color w:val="FF0000"/>
          <w:kern w:val="0"/>
          <w:sz w:val="21"/>
          <w:szCs w:val="21"/>
          <w:lang w:bidi="ar"/>
        </w:rPr>
        <w:t>A。用户权限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B.可给与哪些主体访问权限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C.可被用户访问的资源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D.系统是否遭受攻击</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25。</w:t>
      </w:r>
      <w:r>
        <w:rPr>
          <w:rFonts w:ascii="宋体" w:hAnsi="宋体" w:cs="宋体" w:hint="eastAsia"/>
          <w:kern w:val="0"/>
          <w:sz w:val="21"/>
          <w:szCs w:val="21"/>
          <w:lang w:bidi="ar"/>
        </w:rPr>
        <w:t>下列</w:t>
      </w:r>
      <w:r>
        <w:rPr>
          <w:rFonts w:ascii="宋体" w:hAnsi="宋体" w:cs="宋体"/>
          <w:kern w:val="0"/>
          <w:sz w:val="21"/>
          <w:szCs w:val="21"/>
          <w:lang w:bidi="ar"/>
        </w:rPr>
        <w:t>关于</w:t>
      </w:r>
      <w:r>
        <w:rPr>
          <w:rFonts w:ascii="宋体" w:hAnsi="宋体" w:cs="宋体"/>
          <w:color w:val="FF0000"/>
          <w:kern w:val="0"/>
          <w:sz w:val="21"/>
          <w:szCs w:val="21"/>
          <w:highlight w:val="yellow"/>
          <w:lang w:bidi="ar"/>
        </w:rPr>
        <w:t>大数据的表述，不恰当</w:t>
      </w:r>
      <w:r>
        <w:rPr>
          <w:rFonts w:ascii="宋体" w:hAnsi="宋体" w:cs="宋体"/>
          <w:kern w:val="0"/>
          <w:sz w:val="21"/>
          <w:szCs w:val="21"/>
          <w:lang w:bidi="ar"/>
        </w:rPr>
        <w:t>地是（)</w:t>
      </w:r>
      <w:r>
        <w:rPr>
          <w:rFonts w:ascii="宋体" w:hAnsi="宋体" w:cs="宋体"/>
          <w:kern w:val="0"/>
          <w:sz w:val="21"/>
          <w:szCs w:val="21"/>
          <w:lang w:bidi="ar"/>
        </w:rPr>
        <w:br/>
        <w:t>A。大数据技术指的是所涉及的资料量规模巨大，至少1YB字节以上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B。大数据所指的数据量一般无法通过目前主流软件工具在合理时间内进行处理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C。大数据的4V特点是指Volume（大量）、Velocity（高速）、Variety（多样）、value(价值）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D.大数据最核心的价值就是在于对于海量数据进行存储和分析</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26.</w:t>
      </w:r>
      <w:r>
        <w:rPr>
          <w:rFonts w:ascii="宋体" w:hAnsi="宋体" w:cs="宋体" w:hint="eastAsia"/>
          <w:kern w:val="0"/>
          <w:sz w:val="21"/>
          <w:szCs w:val="21"/>
          <w:lang w:bidi="ar"/>
        </w:rPr>
        <w:t>以下</w:t>
      </w:r>
      <w:r>
        <w:rPr>
          <w:rFonts w:ascii="宋体" w:hAnsi="宋体" w:cs="宋体"/>
          <w:color w:val="FF0000"/>
          <w:kern w:val="0"/>
          <w:sz w:val="21"/>
          <w:szCs w:val="21"/>
          <w:highlight w:val="yellow"/>
          <w:lang w:bidi="ar"/>
        </w:rPr>
        <w:t>防止用户被冒名所欺骗的方法</w:t>
      </w:r>
      <w:r>
        <w:rPr>
          <w:rFonts w:ascii="宋体" w:hAnsi="宋体" w:cs="宋体"/>
          <w:kern w:val="0"/>
          <w:sz w:val="21"/>
          <w:szCs w:val="21"/>
          <w:lang w:bidi="ar"/>
        </w:rPr>
        <w:t>是</w:t>
      </w:r>
      <w:r>
        <w:rPr>
          <w:rFonts w:ascii="宋体" w:hAnsi="宋体" w:cs="宋体" w:hint="eastAsia"/>
          <w:kern w:val="0"/>
          <w:sz w:val="21"/>
          <w:szCs w:val="21"/>
          <w:lang w:bidi="ar"/>
        </w:rPr>
        <w:t>正确的是</w:t>
      </w:r>
      <w:r>
        <w:rPr>
          <w:rFonts w:ascii="宋体" w:hAnsi="宋体" w:cs="宋体"/>
          <w:kern w:val="0"/>
          <w:sz w:val="21"/>
          <w:szCs w:val="21"/>
          <w:lang w:bidi="ar"/>
        </w:rPr>
        <w:br/>
      </w:r>
      <w:r>
        <w:rPr>
          <w:rFonts w:ascii="宋体" w:hAnsi="宋体" w:cs="宋体"/>
          <w:b/>
          <w:bCs/>
          <w:color w:val="FF0000"/>
          <w:kern w:val="0"/>
          <w:sz w:val="21"/>
          <w:szCs w:val="21"/>
          <w:lang w:bidi="ar"/>
        </w:rPr>
        <w:t>A.对信息源发送方进行身份验证</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B.进行数据加密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C.对访问网络的流量进行过滤和保护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D。采用防火墙</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27。</w:t>
      </w:r>
      <w:r>
        <w:rPr>
          <w:rFonts w:ascii="宋体" w:hAnsi="宋体" w:cs="宋体"/>
          <w:color w:val="FF0000"/>
          <w:kern w:val="0"/>
          <w:sz w:val="21"/>
          <w:szCs w:val="21"/>
          <w:highlight w:val="yellow"/>
          <w:lang w:bidi="ar"/>
        </w:rPr>
        <w:t>《互联网直播服务管理规定》什么时候在全国实行</w:t>
      </w:r>
      <w:r>
        <w:rPr>
          <w:rFonts w:ascii="宋体" w:hAnsi="宋体" w:cs="宋体"/>
          <w:color w:val="FF0000"/>
          <w:kern w:val="0"/>
          <w:sz w:val="21"/>
          <w:szCs w:val="21"/>
          <w:highlight w:val="yellow"/>
          <w:lang w:bidi="ar"/>
        </w:rPr>
        <w:br/>
      </w:r>
      <w:r>
        <w:rPr>
          <w:rFonts w:ascii="宋体" w:hAnsi="宋体" w:cs="宋体"/>
          <w:kern w:val="0"/>
          <w:sz w:val="21"/>
          <w:szCs w:val="21"/>
          <w:lang w:bidi="ar"/>
        </w:rPr>
        <w:t> A。2016/6/1    </w:t>
      </w:r>
      <w:r>
        <w:rPr>
          <w:rFonts w:ascii="宋体" w:hAnsi="宋体" w:cs="宋体"/>
          <w:b/>
          <w:bCs/>
          <w:color w:val="FF0000"/>
          <w:kern w:val="0"/>
          <w:sz w:val="21"/>
          <w:szCs w:val="21"/>
          <w:lang w:bidi="ar"/>
        </w:rPr>
        <w:t>B.2016/12/1</w:t>
      </w:r>
      <w:r>
        <w:rPr>
          <w:rFonts w:ascii="宋体" w:hAnsi="宋体" w:cs="宋体"/>
          <w:kern w:val="0"/>
          <w:sz w:val="21"/>
          <w:szCs w:val="21"/>
          <w:lang w:bidi="ar"/>
        </w:rPr>
        <w:t>    C.2017/3/1    D。2017/6/1</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28.在德国卡尔斯鲁厄大学(Karlsruhe University)维纳•措恩（Werner Zorn）教授带领的科研小组的帮助下，王运丰教授和李澄炯博士等在北京计算机应用技术研究所(ICA）建成一个电子邮件节点，并向德国成功发出了一封电子邮件,邮件内容为</w:t>
      </w:r>
      <w:r>
        <w:rPr>
          <w:rFonts w:ascii="宋体" w:hAnsi="宋体" w:cs="宋体"/>
          <w:color w:val="FF0000"/>
          <w:kern w:val="0"/>
          <w:sz w:val="21"/>
          <w:szCs w:val="21"/>
          <w:highlight w:val="yellow"/>
          <w:lang w:bidi="ar"/>
        </w:rPr>
        <w:t>“Across the Great Wall we can reach every corner in the world。（越过长城,走向世界)”</w:t>
      </w:r>
      <w:r>
        <w:rPr>
          <w:rFonts w:ascii="宋体" w:hAnsi="宋体" w:cs="宋体"/>
          <w:kern w:val="0"/>
          <w:sz w:val="21"/>
          <w:szCs w:val="21"/>
          <w:lang w:bidi="ar"/>
        </w:rPr>
        <w:t>。该邮件的发送时间为()</w:t>
      </w:r>
      <w:r>
        <w:rPr>
          <w:rFonts w:ascii="宋体" w:hAnsi="宋体" w:cs="宋体"/>
          <w:kern w:val="0"/>
          <w:sz w:val="21"/>
          <w:szCs w:val="21"/>
          <w:lang w:bidi="ar"/>
        </w:rPr>
        <w:br/>
      </w:r>
      <w:r>
        <w:rPr>
          <w:rFonts w:ascii="宋体" w:hAnsi="宋体" w:cs="宋体"/>
          <w:kern w:val="0"/>
          <w:sz w:val="21"/>
          <w:szCs w:val="21"/>
          <w:lang w:bidi="ar"/>
        </w:rPr>
        <w:br/>
      </w:r>
      <w:r>
        <w:rPr>
          <w:rFonts w:ascii="宋体" w:hAnsi="宋体" w:cs="宋体"/>
          <w:b/>
          <w:bCs/>
          <w:color w:val="FF0000"/>
          <w:kern w:val="0"/>
          <w:sz w:val="21"/>
          <w:szCs w:val="21"/>
          <w:lang w:bidi="ar"/>
        </w:rPr>
        <w:t> A.198</w:t>
      </w:r>
      <w:r>
        <w:rPr>
          <w:rFonts w:ascii="宋体" w:hAnsi="宋体" w:cs="宋体" w:hint="eastAsia"/>
          <w:b/>
          <w:bCs/>
          <w:color w:val="FF0000"/>
          <w:kern w:val="0"/>
          <w:sz w:val="21"/>
          <w:szCs w:val="21"/>
          <w:lang w:bidi="ar"/>
        </w:rPr>
        <w:t>7</w:t>
      </w:r>
      <w:r>
        <w:rPr>
          <w:rFonts w:ascii="宋体" w:hAnsi="宋体" w:cs="宋体"/>
          <w:b/>
          <w:bCs/>
          <w:color w:val="FF0000"/>
          <w:kern w:val="0"/>
          <w:sz w:val="21"/>
          <w:szCs w:val="21"/>
          <w:lang w:bidi="ar"/>
        </w:rPr>
        <w:t>年  </w:t>
      </w:r>
      <w:r>
        <w:rPr>
          <w:rFonts w:ascii="宋体" w:hAnsi="宋体" w:cs="宋体"/>
          <w:kern w:val="0"/>
          <w:sz w:val="21"/>
          <w:szCs w:val="21"/>
          <w:lang w:bidi="ar"/>
        </w:rPr>
        <w:t>  B.1986年    C.198</w:t>
      </w:r>
      <w:r>
        <w:rPr>
          <w:rFonts w:ascii="宋体" w:hAnsi="宋体" w:cs="宋体" w:hint="eastAsia"/>
          <w:kern w:val="0"/>
          <w:sz w:val="21"/>
          <w:szCs w:val="21"/>
          <w:lang w:bidi="ar"/>
        </w:rPr>
        <w:t>5</w:t>
      </w:r>
      <w:r>
        <w:rPr>
          <w:rFonts w:ascii="宋体" w:hAnsi="宋体" w:cs="宋体"/>
          <w:kern w:val="0"/>
          <w:sz w:val="21"/>
          <w:szCs w:val="21"/>
          <w:lang w:bidi="ar"/>
        </w:rPr>
        <w:t>年    D。1988年</w:t>
      </w:r>
      <w:r>
        <w:rPr>
          <w:rFonts w:ascii="宋体" w:hAnsi="宋体" w:cs="宋体"/>
          <w:kern w:val="0"/>
          <w:sz w:val="21"/>
          <w:szCs w:val="21"/>
          <w:lang w:bidi="ar"/>
        </w:rPr>
        <w:br/>
        <w:t>29。互联网直播服务提供者应当</w:t>
      </w:r>
      <w:r>
        <w:rPr>
          <w:rFonts w:ascii="宋体" w:hAnsi="宋体" w:cs="宋体"/>
          <w:color w:val="FF0000"/>
          <w:kern w:val="0"/>
          <w:sz w:val="21"/>
          <w:szCs w:val="21"/>
          <w:highlight w:val="yellow"/>
          <w:lang w:bidi="ar"/>
        </w:rPr>
        <w:t>记录互联网直播服务使用者发布内容和日志信息</w:t>
      </w:r>
      <w:r>
        <w:rPr>
          <w:rFonts w:ascii="宋体" w:hAnsi="宋体" w:cs="宋体"/>
          <w:kern w:val="0"/>
          <w:sz w:val="21"/>
          <w:szCs w:val="21"/>
          <w:lang w:bidi="ar"/>
        </w:rPr>
        <w:t>,保存</w:t>
      </w:r>
      <w:r>
        <w:rPr>
          <w:rFonts w:ascii="宋体" w:hAnsi="宋体" w:cs="宋体"/>
          <w:kern w:val="0"/>
          <w:sz w:val="21"/>
          <w:szCs w:val="21"/>
          <w:lang w:bidi="ar"/>
        </w:rPr>
        <w:br/>
        <w:t> A.30天    </w:t>
      </w:r>
      <w:r>
        <w:rPr>
          <w:rFonts w:ascii="宋体" w:hAnsi="宋体" w:cs="宋体"/>
          <w:b/>
          <w:bCs/>
          <w:color w:val="FF0000"/>
          <w:kern w:val="0"/>
          <w:sz w:val="21"/>
          <w:szCs w:val="21"/>
          <w:lang w:bidi="ar"/>
        </w:rPr>
        <w:t>B。60天 </w:t>
      </w:r>
      <w:r>
        <w:rPr>
          <w:rFonts w:ascii="宋体" w:hAnsi="宋体" w:cs="宋体"/>
          <w:kern w:val="0"/>
          <w:sz w:val="21"/>
          <w:szCs w:val="21"/>
          <w:lang w:bidi="ar"/>
        </w:rPr>
        <w:t>   C.100天    D。6个月</w:t>
      </w:r>
    </w:p>
    <w:p w:rsidR="008620A8" w:rsidP="008620A8">
      <w:pPr>
        <w:widowControl/>
        <w:spacing w:before="0" w:beforeLines="0" w:line="240" w:lineRule="auto"/>
        <w:ind w:firstLine="0" w:firstLineChars="0"/>
        <w:jc w:val="left"/>
        <w:rPr>
          <w:b/>
          <w:bCs/>
          <w:color w:val="FF0000"/>
          <w:sz w:val="18"/>
          <w:szCs w:val="21"/>
        </w:rPr>
      </w:pPr>
      <w:r>
        <w:rPr>
          <w:rFonts w:ascii="宋体" w:hAnsi="宋体" w:cs="宋体"/>
          <w:kern w:val="0"/>
          <w:sz w:val="21"/>
          <w:szCs w:val="21"/>
          <w:lang w:bidi="ar"/>
        </w:rPr>
        <w:br/>
        <w:t>30.虚假恐怖信息是指以严重威胁公共安全的事件为内容,可能引起社会恐慌或者公共安全危机的不真实信息。</w:t>
      </w:r>
      <w:r>
        <w:rPr>
          <w:rFonts w:ascii="宋体" w:hAnsi="宋体" w:cs="宋体" w:hint="eastAsia"/>
          <w:kern w:val="0"/>
          <w:sz w:val="21"/>
          <w:szCs w:val="21"/>
          <w:lang w:bidi="ar"/>
        </w:rPr>
        <w:t>以下</w:t>
      </w:r>
      <w:r>
        <w:rPr>
          <w:rFonts w:ascii="宋体" w:hAnsi="宋体" w:cs="宋体"/>
          <w:color w:val="FF0000"/>
          <w:kern w:val="0"/>
          <w:sz w:val="21"/>
          <w:szCs w:val="21"/>
          <w:highlight w:val="yellow"/>
          <w:lang w:bidi="ar"/>
        </w:rPr>
        <w:t>不属于虚假</w:t>
      </w:r>
      <w:r>
        <w:rPr>
          <w:rFonts w:ascii="宋体" w:hAnsi="宋体" w:cs="宋体"/>
          <w:b/>
          <w:bCs/>
          <w:color w:val="FF0000"/>
          <w:kern w:val="0"/>
          <w:sz w:val="21"/>
          <w:szCs w:val="21"/>
          <w:highlight w:val="yellow"/>
          <w:lang w:bidi="ar"/>
        </w:rPr>
        <w:t>恐怖</w:t>
      </w:r>
      <w:r>
        <w:rPr>
          <w:rFonts w:ascii="宋体" w:hAnsi="宋体" w:cs="宋体"/>
          <w:color w:val="FF0000"/>
          <w:kern w:val="0"/>
          <w:sz w:val="21"/>
          <w:szCs w:val="21"/>
          <w:highlight w:val="yellow"/>
          <w:lang w:bidi="ar"/>
        </w:rPr>
        <w:t>信息</w:t>
      </w:r>
      <w:r>
        <w:rPr>
          <w:rFonts w:ascii="宋体" w:hAnsi="宋体" w:cs="宋体"/>
          <w:kern w:val="0"/>
          <w:sz w:val="21"/>
          <w:szCs w:val="21"/>
          <w:lang w:bidi="ar"/>
        </w:rPr>
        <w:t>的是（）</w:t>
      </w:r>
      <w:r>
        <w:rPr>
          <w:rFonts w:ascii="宋体" w:hAnsi="宋体" w:cs="宋体"/>
          <w:kern w:val="0"/>
          <w:sz w:val="21"/>
          <w:szCs w:val="21"/>
          <w:lang w:bidi="ar"/>
        </w:rPr>
        <w:br/>
        <w:t>A。虚假鼠疫信息   B.虚假地震信息  C。虚假劫持航空器信息  </w:t>
      </w:r>
      <w:r>
        <w:rPr>
          <w:rFonts w:ascii="宋体" w:hAnsi="宋体" w:cs="宋体"/>
          <w:b/>
          <w:bCs/>
          <w:color w:val="FF0000"/>
          <w:kern w:val="0"/>
          <w:sz w:val="21"/>
          <w:szCs w:val="21"/>
          <w:lang w:bidi="ar"/>
        </w:rPr>
        <w:t>D。虚假中奖信息</w:t>
      </w:r>
    </w:p>
    <w:p w:rsidR="008620A8" w:rsidP="008620A8">
      <w:pPr>
        <w:spacing w:before="0" w:beforeLines="0" w:line="240" w:lineRule="auto"/>
        <w:ind w:firstLine="360"/>
        <w:rPr>
          <w:sz w:val="18"/>
          <w:szCs w:val="21"/>
        </w:rPr>
      </w:pPr>
    </w:p>
    <w:p w:rsidR="008620A8" w:rsidP="008620A8">
      <w:pPr>
        <w:widowControl/>
        <w:numPr>
          <w:ilvl w:val="0"/>
          <w:numId w:val="12"/>
        </w:numPr>
        <w:spacing w:before="0" w:beforeLines="0" w:line="240" w:lineRule="auto"/>
        <w:ind w:firstLine="420"/>
        <w:jc w:val="left"/>
        <w:rPr>
          <w:rFonts w:ascii="宋体" w:hAnsi="宋体" w:cs="宋体"/>
          <w:kern w:val="0"/>
          <w:sz w:val="21"/>
          <w:szCs w:val="21"/>
          <w:lang w:bidi="ar"/>
        </w:rPr>
      </w:pPr>
      <w:r>
        <w:rPr>
          <w:rFonts w:ascii="宋体" w:hAnsi="宋体" w:cs="宋体"/>
          <w:kern w:val="0"/>
          <w:sz w:val="21"/>
          <w:szCs w:val="21"/>
          <w:lang w:bidi="ar"/>
        </w:rPr>
        <w:t>我国于（）年在刑法修订时新增加了非法侵入计算机信息系统罪。</w:t>
      </w:r>
      <w:r>
        <w:rPr>
          <w:rFonts w:ascii="宋体" w:hAnsi="宋体" w:cs="宋体"/>
          <w:kern w:val="0"/>
          <w:sz w:val="21"/>
          <w:szCs w:val="21"/>
          <w:lang w:bidi="ar"/>
        </w:rPr>
        <w:br/>
        <w:t> </w:t>
      </w:r>
      <w:r>
        <w:rPr>
          <w:rFonts w:ascii="宋体" w:hAnsi="宋体" w:cs="宋体"/>
          <w:b/>
          <w:bCs/>
          <w:color w:val="FF0000"/>
          <w:kern w:val="0"/>
          <w:sz w:val="21"/>
          <w:szCs w:val="21"/>
          <w:lang w:bidi="ar"/>
        </w:rPr>
        <w:t>A。1997  </w:t>
      </w:r>
      <w:r>
        <w:rPr>
          <w:rFonts w:ascii="宋体" w:hAnsi="宋体" w:cs="宋体"/>
          <w:kern w:val="0"/>
          <w:sz w:val="21"/>
          <w:szCs w:val="21"/>
          <w:lang w:bidi="ar"/>
        </w:rPr>
        <w:t>  B.1999    C.1998    D.1996</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32.为了</w:t>
      </w:r>
      <w:r>
        <w:rPr>
          <w:rFonts w:ascii="宋体" w:hAnsi="宋体" w:cs="宋体"/>
          <w:color w:val="FF0000"/>
          <w:kern w:val="0"/>
          <w:sz w:val="21"/>
          <w:szCs w:val="21"/>
          <w:highlight w:val="yellow"/>
          <w:lang w:bidi="ar"/>
        </w:rPr>
        <w:t>有效抵御网络黑客攻击</w:t>
      </w:r>
      <w:r>
        <w:rPr>
          <w:rFonts w:ascii="宋体" w:hAnsi="宋体" w:cs="宋体"/>
          <w:kern w:val="0"/>
          <w:sz w:val="21"/>
          <w:szCs w:val="21"/>
          <w:lang w:bidi="ar"/>
        </w:rPr>
        <w:t>,可以</w:t>
      </w:r>
      <w:r>
        <w:rPr>
          <w:rFonts w:ascii="宋体" w:hAnsi="宋体" w:cs="宋体" w:hint="eastAsia"/>
          <w:kern w:val="0"/>
          <w:sz w:val="21"/>
          <w:szCs w:val="21"/>
          <w:lang w:bidi="ar"/>
        </w:rPr>
        <w:t>采用</w:t>
      </w:r>
      <w:r>
        <w:rPr>
          <w:rFonts w:ascii="宋体" w:hAnsi="宋体" w:cs="宋体"/>
          <w:kern w:val="0"/>
          <w:sz w:val="21"/>
          <w:szCs w:val="21"/>
          <w:lang w:bidi="ar"/>
        </w:rPr>
        <w:t>（）作为安全防御措施。</w:t>
      </w:r>
      <w:r>
        <w:rPr>
          <w:rFonts w:ascii="宋体" w:hAnsi="宋体" w:cs="宋体"/>
          <w:kern w:val="0"/>
          <w:sz w:val="21"/>
          <w:szCs w:val="21"/>
          <w:lang w:bidi="ar"/>
        </w:rPr>
        <w:br/>
        <w:t> A。绿色上网软件    B。杀病毒软件  </w:t>
      </w:r>
      <w:r>
        <w:rPr>
          <w:rFonts w:ascii="宋体" w:hAnsi="宋体" w:cs="宋体"/>
          <w:b/>
          <w:bCs/>
          <w:color w:val="FF0000"/>
          <w:kern w:val="0"/>
          <w:sz w:val="21"/>
          <w:szCs w:val="21"/>
          <w:lang w:bidi="ar"/>
        </w:rPr>
        <w:t>  C.防火墙 </w:t>
      </w:r>
      <w:r>
        <w:rPr>
          <w:rFonts w:ascii="宋体" w:hAnsi="宋体" w:cs="宋体"/>
          <w:kern w:val="0"/>
          <w:sz w:val="21"/>
          <w:szCs w:val="21"/>
          <w:lang w:bidi="ar"/>
        </w:rPr>
        <w:t>   D.审计软件</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br/>
        <w:t>33。微软公司于2014年4月8日后停止技术支持与更新服务的操作系统是（）</w:t>
      </w:r>
      <w:r>
        <w:rPr>
          <w:rFonts w:ascii="宋体" w:hAnsi="宋体" w:cs="宋体"/>
          <w:kern w:val="0"/>
          <w:sz w:val="21"/>
          <w:szCs w:val="21"/>
          <w:lang w:bidi="ar"/>
        </w:rPr>
        <w:br/>
        <w:t> A.Windows 98    B。Windows 7    C.Windows 8    </w:t>
      </w:r>
      <w:r>
        <w:rPr>
          <w:rFonts w:ascii="宋体" w:hAnsi="宋体" w:cs="宋体"/>
          <w:b/>
          <w:bCs/>
          <w:color w:val="FF0000"/>
          <w:kern w:val="0"/>
          <w:sz w:val="21"/>
          <w:szCs w:val="21"/>
          <w:lang w:bidi="ar"/>
        </w:rPr>
        <w:t>D。Windows XP</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34.</w:t>
      </w:r>
      <w:r>
        <w:rPr>
          <w:rFonts w:ascii="宋体" w:hAnsi="宋体" w:cs="宋体"/>
          <w:color w:val="FF0000"/>
          <w:kern w:val="0"/>
          <w:sz w:val="21"/>
          <w:szCs w:val="21"/>
          <w:highlight w:val="yellow"/>
          <w:lang w:bidi="ar"/>
        </w:rPr>
        <w:t>以下有关秘钥的表述,</w:t>
      </w:r>
      <w:r>
        <w:rPr>
          <w:rFonts w:ascii="宋体" w:hAnsi="宋体" w:cs="宋体" w:hint="eastAsia"/>
          <w:color w:val="FF0000"/>
          <w:kern w:val="0"/>
          <w:sz w:val="21"/>
          <w:szCs w:val="21"/>
          <w:highlight w:val="yellow"/>
          <w:lang w:bidi="ar"/>
        </w:rPr>
        <w:t>不正确</w:t>
      </w:r>
      <w:r>
        <w:rPr>
          <w:rFonts w:ascii="宋体" w:hAnsi="宋体" w:cs="宋体"/>
          <w:color w:val="FF0000"/>
          <w:kern w:val="0"/>
          <w:sz w:val="21"/>
          <w:szCs w:val="21"/>
          <w:highlight w:val="yellow"/>
          <w:lang w:bidi="ar"/>
        </w:rPr>
        <w:t>的是(）</w:t>
      </w:r>
      <w:r>
        <w:rPr>
          <w:rFonts w:ascii="宋体" w:hAnsi="宋体" w:cs="宋体"/>
          <w:kern w:val="0"/>
          <w:sz w:val="21"/>
          <w:szCs w:val="21"/>
          <w:lang w:bidi="ar"/>
        </w:rPr>
        <w:br/>
      </w:r>
      <w:r>
        <w:rPr>
          <w:rFonts w:ascii="宋体" w:hAnsi="宋体" w:cs="宋体"/>
          <w:b/>
          <w:bCs/>
          <w:color w:val="FF0000"/>
          <w:kern w:val="0"/>
          <w:sz w:val="21"/>
          <w:szCs w:val="21"/>
          <w:lang w:bidi="ar"/>
        </w:rPr>
        <w:t>A.密钥是一种硬件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B。密钥分为对称密钥与非对称密钥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C.对称密钥加密是指信息的发送方和接收方使用同一个密钥去加密和解密数据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D.非对称密钥加密需要使用不同的密钥来分别完成加密和解密操作</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r>
      <w:r>
        <w:rPr>
          <w:rFonts w:ascii="宋体" w:hAnsi="宋体" w:cs="宋体" w:hint="eastAsia"/>
          <w:b/>
          <w:bCs/>
          <w:color w:val="FF0000"/>
          <w:kern w:val="0"/>
          <w:sz w:val="21"/>
          <w:szCs w:val="21"/>
          <w:lang w:bidi="ar"/>
        </w:rPr>
        <w:t>？</w:t>
      </w:r>
      <w:r>
        <w:rPr>
          <w:rFonts w:ascii="宋体" w:hAnsi="宋体" w:cs="宋体"/>
          <w:b/>
          <w:bCs/>
          <w:color w:val="FF0000"/>
          <w:kern w:val="0"/>
          <w:sz w:val="21"/>
          <w:szCs w:val="21"/>
          <w:lang w:bidi="ar"/>
        </w:rPr>
        <w:t>35.</w:t>
      </w:r>
      <w:r>
        <w:rPr>
          <w:rFonts w:ascii="宋体" w:hAnsi="宋体" w:cs="宋体"/>
          <w:kern w:val="0"/>
          <w:sz w:val="21"/>
          <w:szCs w:val="21"/>
          <w:lang w:bidi="ar"/>
        </w:rPr>
        <w:t>某网站为黄色网站，有人向网站所在的服务器托管公司举报,请求关闭该网站。但服务器托管公司负责人认为，该网站每年上交3万多元的服务费,拒绝关闭该网站.张三的行为(）</w:t>
      </w:r>
      <w:r>
        <w:rPr>
          <w:rFonts w:ascii="宋体" w:hAnsi="宋体" w:cs="宋体"/>
          <w:kern w:val="0"/>
          <w:sz w:val="21"/>
          <w:szCs w:val="21"/>
          <w:lang w:bidi="ar"/>
        </w:rPr>
        <w:br/>
        <w:t>A.不构成犯罪  B。仅仅属于行政违法  C。构成包庇罪  D。构成传播淫秽物品牟利罪</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36.从事危害网络安全的活动,或者提供专门用于从事危害网络安全活动的程序、工具，或者为他人从事危害网络安全的活动提供技术支持、广告推广、支付结算等帮助,</w:t>
      </w:r>
      <w:r>
        <w:rPr>
          <w:rFonts w:ascii="宋体" w:hAnsi="宋体" w:cs="宋体"/>
          <w:color w:val="FF0000"/>
          <w:kern w:val="0"/>
          <w:sz w:val="21"/>
          <w:szCs w:val="21"/>
          <w:highlight w:val="yellow"/>
          <w:lang w:bidi="ar"/>
        </w:rPr>
        <w:t>尚不构成犯罪的，由公安机关没收违法所得</w:t>
      </w:r>
      <w:r>
        <w:rPr>
          <w:rFonts w:ascii="宋体" w:hAnsi="宋体" w:cs="宋体"/>
          <w:kern w:val="0"/>
          <w:sz w:val="21"/>
          <w:szCs w:val="21"/>
          <w:lang w:bidi="ar"/>
        </w:rPr>
        <w:t>,处（)日以下拘留,可以并处（)万元以上()万元以下罚款</w:t>
      </w:r>
      <w:r>
        <w:rPr>
          <w:rFonts w:ascii="宋体" w:hAnsi="宋体" w:cs="宋体"/>
          <w:kern w:val="0"/>
          <w:sz w:val="21"/>
          <w:szCs w:val="21"/>
          <w:lang w:bidi="ar"/>
        </w:rPr>
        <w:br/>
        <w:t> </w:t>
      </w:r>
      <w:r>
        <w:rPr>
          <w:rFonts w:ascii="宋体" w:hAnsi="宋体" w:cs="宋体"/>
          <w:b/>
          <w:bCs/>
          <w:color w:val="FF0000"/>
          <w:kern w:val="0"/>
          <w:sz w:val="21"/>
          <w:szCs w:val="21"/>
          <w:lang w:bidi="ar"/>
        </w:rPr>
        <w:t>A.5 </w:t>
      </w:r>
      <w:r>
        <w:rPr>
          <w:rFonts w:ascii="宋体" w:hAnsi="宋体" w:cs="宋体" w:hint="eastAsia"/>
          <w:b/>
          <w:bCs/>
          <w:color w:val="FF0000"/>
          <w:kern w:val="0"/>
          <w:sz w:val="21"/>
          <w:szCs w:val="21"/>
          <w:lang w:bidi="ar"/>
        </w:rPr>
        <w:t>5</w:t>
      </w:r>
      <w:r>
        <w:rPr>
          <w:rFonts w:ascii="宋体" w:hAnsi="宋体" w:cs="宋体"/>
          <w:b/>
          <w:bCs/>
          <w:color w:val="FF0000"/>
          <w:kern w:val="0"/>
          <w:sz w:val="21"/>
          <w:szCs w:val="21"/>
          <w:lang w:bidi="ar"/>
        </w:rPr>
        <w:t> 50 </w:t>
      </w:r>
      <w:r>
        <w:rPr>
          <w:rFonts w:ascii="宋体" w:hAnsi="宋体" w:cs="宋体"/>
          <w:kern w:val="0"/>
          <w:sz w:val="21"/>
          <w:szCs w:val="21"/>
          <w:lang w:bidi="ar"/>
        </w:rPr>
        <w:t>   B.5 </w:t>
      </w:r>
      <w:r>
        <w:rPr>
          <w:rFonts w:ascii="宋体" w:hAnsi="宋体" w:cs="宋体" w:hint="eastAsia"/>
          <w:kern w:val="0"/>
          <w:sz w:val="21"/>
          <w:szCs w:val="21"/>
          <w:lang w:bidi="ar"/>
        </w:rPr>
        <w:t>10</w:t>
      </w:r>
      <w:r>
        <w:rPr>
          <w:rFonts w:ascii="宋体" w:hAnsi="宋体" w:cs="宋体"/>
          <w:kern w:val="0"/>
          <w:sz w:val="21"/>
          <w:szCs w:val="21"/>
          <w:lang w:bidi="ar"/>
        </w:rPr>
        <w:t> 50    C。10 5 50    D.10 10 50</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37.</w:t>
      </w:r>
      <w:r>
        <w:rPr>
          <w:rFonts w:ascii="宋体" w:hAnsi="宋体" w:cs="宋体"/>
          <w:color w:val="FF0000"/>
          <w:kern w:val="0"/>
          <w:sz w:val="21"/>
          <w:szCs w:val="21"/>
          <w:highlight w:val="yellow"/>
          <w:lang w:bidi="ar"/>
        </w:rPr>
        <w:t>密码学的目的</w:t>
      </w:r>
      <w:r>
        <w:rPr>
          <w:rFonts w:ascii="宋体" w:hAnsi="宋体" w:cs="宋体"/>
          <w:kern w:val="0"/>
          <w:sz w:val="21"/>
          <w:szCs w:val="21"/>
          <w:lang w:bidi="ar"/>
        </w:rPr>
        <w:t>是（）。</w:t>
      </w:r>
      <w:r>
        <w:rPr>
          <w:rFonts w:ascii="宋体" w:hAnsi="宋体" w:cs="宋体"/>
          <w:kern w:val="0"/>
          <w:sz w:val="21"/>
          <w:szCs w:val="21"/>
          <w:lang w:bidi="ar"/>
        </w:rPr>
        <w:br/>
        <w:t>A。研究数据加密   B.研究数据解密    </w:t>
      </w:r>
      <w:r>
        <w:rPr>
          <w:rFonts w:ascii="宋体" w:hAnsi="宋体" w:cs="宋体"/>
          <w:b/>
          <w:bCs/>
          <w:color w:val="FF0000"/>
          <w:kern w:val="0"/>
          <w:sz w:val="21"/>
          <w:szCs w:val="21"/>
          <w:lang w:bidi="ar"/>
        </w:rPr>
        <w:t>C.研究数据保密</w:t>
      </w:r>
      <w:r>
        <w:rPr>
          <w:rFonts w:ascii="宋体" w:hAnsi="宋体" w:cs="宋体"/>
          <w:kern w:val="0"/>
          <w:sz w:val="21"/>
          <w:szCs w:val="21"/>
          <w:lang w:bidi="ar"/>
        </w:rPr>
        <w:t>    D。研究信息安全</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38.木马程序一般是指潜藏在用户电脑中带有恶意性质的（）</w:t>
      </w:r>
      <w:r>
        <w:rPr>
          <w:rFonts w:ascii="宋体" w:hAnsi="宋体" w:cs="宋体"/>
          <w:kern w:val="0"/>
          <w:sz w:val="21"/>
          <w:szCs w:val="21"/>
          <w:lang w:bidi="ar"/>
        </w:rPr>
        <w:br/>
      </w:r>
      <w:r>
        <w:rPr>
          <w:rFonts w:ascii="宋体" w:hAnsi="宋体" w:cs="宋体"/>
          <w:b/>
          <w:bCs/>
          <w:color w:val="FF0000"/>
          <w:kern w:val="0"/>
          <w:sz w:val="21"/>
          <w:szCs w:val="21"/>
          <w:lang w:bidi="ar"/>
        </w:rPr>
        <w:t>A。远程控制软件 </w:t>
      </w:r>
      <w:r>
        <w:rPr>
          <w:rFonts w:ascii="宋体" w:hAnsi="宋体" w:cs="宋体"/>
          <w:kern w:val="0"/>
          <w:sz w:val="21"/>
          <w:szCs w:val="21"/>
          <w:lang w:bidi="ar"/>
        </w:rPr>
        <w:t>   B。计算机操作系统    C。游戏软件    D。视频播放器</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39.以下说法</w:t>
      </w:r>
      <w:r>
        <w:rPr>
          <w:rFonts w:ascii="宋体" w:hAnsi="宋体" w:cs="宋体"/>
          <w:color w:val="FF0000"/>
          <w:kern w:val="0"/>
          <w:sz w:val="21"/>
          <w:szCs w:val="21"/>
          <w:highlight w:val="yellow"/>
          <w:lang w:bidi="ar"/>
        </w:rPr>
        <w:t>不正确</w:t>
      </w:r>
      <w:r>
        <w:rPr>
          <w:rFonts w:ascii="宋体" w:hAnsi="宋体" w:cs="宋体"/>
          <w:kern w:val="0"/>
          <w:sz w:val="21"/>
          <w:szCs w:val="21"/>
          <w:lang w:bidi="ar"/>
        </w:rPr>
        <w:t>的是</w:t>
      </w:r>
      <w:r>
        <w:rPr>
          <w:rFonts w:ascii="宋体" w:hAnsi="宋体" w:cs="宋体"/>
          <w:kern w:val="0"/>
          <w:sz w:val="21"/>
          <w:szCs w:val="21"/>
          <w:lang w:bidi="ar"/>
        </w:rPr>
        <w:br/>
        <w:t>A.国务院相关管理部门依据职责对互联网直播服务实施相应监督管理。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color w:val="FF0000"/>
          <w:kern w:val="0"/>
          <w:sz w:val="21"/>
          <w:szCs w:val="21"/>
          <w:lang w:bidi="ar"/>
        </w:rPr>
        <w:t>B。</w:t>
      </w:r>
      <w:r>
        <w:rPr>
          <w:rFonts w:ascii="宋体" w:hAnsi="宋体" w:cs="宋体"/>
          <w:b/>
          <w:bCs/>
          <w:color w:val="FF0000"/>
          <w:kern w:val="0"/>
          <w:sz w:val="21"/>
          <w:szCs w:val="21"/>
          <w:lang w:bidi="ar"/>
        </w:rPr>
        <w:t>国家互联网信息办公室不负责全国互联网直播服务信息内容的监督管理执法工作。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t>C。地方互联网信息办公室依据职责负责本行政区域内的互联网直播服务信息内容的监督管理执法工作。  </w:t>
      </w:r>
      <w:r>
        <w:rPr>
          <w:rFonts w:ascii="宋体" w:hAnsi="宋体" w:cs="宋体"/>
          <w:b/>
          <w:bCs/>
          <w:color w:val="FF0000"/>
          <w:kern w:val="0"/>
          <w:sz w:val="21"/>
          <w:szCs w:val="21"/>
          <w:lang w:bidi="ar"/>
        </w:rPr>
        <w:t>  </w:t>
      </w:r>
    </w:p>
    <w:p w:rsidR="008620A8" w:rsidP="008620A8">
      <w:pPr>
        <w:widowControl/>
        <w:spacing w:before="0" w:beforeLines="0" w:line="240" w:lineRule="auto"/>
        <w:ind w:firstLine="0" w:firstLineChars="0"/>
        <w:jc w:val="left"/>
        <w:rPr>
          <w:sz w:val="18"/>
          <w:szCs w:val="21"/>
        </w:rPr>
      </w:pPr>
      <w:r>
        <w:rPr>
          <w:rFonts w:ascii="宋体" w:hAnsi="宋体" w:cs="宋体"/>
          <w:kern w:val="0"/>
          <w:sz w:val="21"/>
          <w:szCs w:val="21"/>
          <w:lang w:bidi="ar"/>
        </w:rPr>
        <w:t>D.各级互联网信息办公室应当建立日常监督检查和定期检查相结合的监督管理制度,指导督促互联网直播服务提供者依据法律法规和服务协议规范互联网直播服务行为.</w:t>
      </w:r>
    </w:p>
    <w:p w:rsidR="008620A8" w:rsidP="008620A8">
      <w:pPr>
        <w:spacing w:before="0" w:beforeLines="0" w:line="240" w:lineRule="auto"/>
        <w:ind w:firstLine="360"/>
        <w:rPr>
          <w:rFonts w:hint="eastAsia"/>
          <w:sz w:val="18"/>
          <w:szCs w:val="21"/>
        </w:rPr>
      </w:pPr>
    </w:p>
    <w:p w:rsidR="008620A8" w:rsidP="008620A8">
      <w:pPr>
        <w:spacing w:before="0" w:beforeLines="0" w:line="240" w:lineRule="auto"/>
        <w:ind w:firstLine="361"/>
        <w:rPr>
          <w:rFonts w:hint="eastAsia"/>
          <w:sz w:val="18"/>
          <w:szCs w:val="21"/>
        </w:rPr>
      </w:pPr>
      <w:r>
        <w:rPr>
          <w:rFonts w:hint="eastAsia"/>
          <w:b/>
          <w:bCs/>
          <w:color w:val="FF0000"/>
          <w:sz w:val="18"/>
          <w:szCs w:val="21"/>
        </w:rPr>
        <w:t>？</w:t>
      </w:r>
      <w:r>
        <w:rPr>
          <w:rFonts w:hint="eastAsia"/>
          <w:b/>
          <w:bCs/>
          <w:color w:val="FF0000"/>
          <w:sz w:val="18"/>
          <w:szCs w:val="21"/>
        </w:rPr>
        <w:t>40.</w:t>
      </w:r>
      <w:r>
        <w:rPr>
          <w:rFonts w:hint="eastAsia"/>
          <w:color w:val="FF0000"/>
          <w:sz w:val="18"/>
          <w:szCs w:val="21"/>
          <w:highlight w:val="yellow"/>
        </w:rPr>
        <w:t>世界上第一个计算机病毒</w:t>
      </w:r>
      <w:r>
        <w:rPr>
          <w:rFonts w:hint="eastAsia"/>
          <w:sz w:val="18"/>
          <w:szCs w:val="21"/>
        </w:rPr>
        <w:t>出现在</w:t>
      </w:r>
      <w:r>
        <w:rPr>
          <w:rFonts w:hint="eastAsia"/>
          <w:sz w:val="18"/>
          <w:szCs w:val="21"/>
        </w:rPr>
        <w:t>20</w:t>
      </w:r>
      <w:r>
        <w:rPr>
          <w:rFonts w:hint="eastAsia"/>
          <w:sz w:val="18"/>
          <w:szCs w:val="21"/>
        </w:rPr>
        <w:t>世纪</w:t>
      </w:r>
      <w:r>
        <w:rPr>
          <w:rFonts w:hint="eastAsia"/>
          <w:sz w:val="18"/>
          <w:szCs w:val="21"/>
        </w:rPr>
        <w:t>(）</w:t>
      </w:r>
    </w:p>
    <w:p w:rsidR="008620A8" w:rsidP="008620A8">
      <w:pPr>
        <w:spacing w:before="0" w:beforeLines="0" w:line="240" w:lineRule="auto"/>
        <w:ind w:firstLine="360"/>
        <w:rPr>
          <w:rFonts w:hint="eastAsia"/>
          <w:sz w:val="18"/>
          <w:szCs w:val="21"/>
        </w:rPr>
      </w:pPr>
      <w:r>
        <w:rPr>
          <w:rFonts w:hint="eastAsia"/>
          <w:sz w:val="18"/>
          <w:szCs w:val="21"/>
        </w:rPr>
        <w:t xml:space="preserve"> A。60</w:t>
      </w:r>
      <w:r>
        <w:rPr>
          <w:rFonts w:hint="eastAsia"/>
          <w:sz w:val="18"/>
          <w:szCs w:val="21"/>
        </w:rPr>
        <w:t>年代</w:t>
      </w:r>
      <w:r>
        <w:rPr>
          <w:rFonts w:hint="eastAsia"/>
          <w:sz w:val="18"/>
          <w:szCs w:val="21"/>
        </w:rPr>
        <w:t xml:space="preserve">    </w:t>
      </w:r>
      <w:r>
        <w:rPr>
          <w:rFonts w:hint="eastAsia"/>
          <w:b/>
          <w:bCs/>
          <w:color w:val="FF0000"/>
          <w:sz w:val="18"/>
          <w:szCs w:val="21"/>
        </w:rPr>
        <w:t xml:space="preserve">B.70 </w:t>
      </w:r>
      <w:r>
        <w:rPr>
          <w:rFonts w:hint="eastAsia"/>
          <w:b/>
          <w:bCs/>
          <w:color w:val="FF0000"/>
          <w:sz w:val="18"/>
          <w:szCs w:val="21"/>
        </w:rPr>
        <w:t>年代</w:t>
      </w:r>
      <w:r>
        <w:rPr>
          <w:rFonts w:hint="eastAsia"/>
          <w:b/>
          <w:bCs/>
          <w:color w:val="FF0000"/>
          <w:sz w:val="18"/>
          <w:szCs w:val="21"/>
        </w:rPr>
        <w:t xml:space="preserve"> </w:t>
      </w:r>
      <w:r>
        <w:rPr>
          <w:rFonts w:hint="eastAsia"/>
          <w:sz w:val="18"/>
          <w:szCs w:val="21"/>
        </w:rPr>
        <w:t xml:space="preserve">   C。80</w:t>
      </w:r>
      <w:r>
        <w:rPr>
          <w:rFonts w:hint="eastAsia"/>
          <w:sz w:val="18"/>
          <w:szCs w:val="21"/>
        </w:rPr>
        <w:t>年代</w:t>
      </w:r>
      <w:r>
        <w:rPr>
          <w:rFonts w:hint="eastAsia"/>
          <w:sz w:val="18"/>
          <w:szCs w:val="21"/>
        </w:rPr>
        <w:t xml:space="preserve">    D。90</w:t>
      </w:r>
      <w:r>
        <w:rPr>
          <w:rFonts w:hint="eastAsia"/>
          <w:sz w:val="18"/>
          <w:szCs w:val="21"/>
        </w:rPr>
        <w:t>年代</w:t>
      </w:r>
    </w:p>
    <w:p w:rsidR="008620A8" w:rsidP="008620A8">
      <w:pPr>
        <w:spacing w:before="0" w:beforeLines="0" w:line="240" w:lineRule="auto"/>
        <w:ind w:firstLine="360"/>
        <w:rPr>
          <w:sz w:val="18"/>
          <w:szCs w:val="21"/>
        </w:rPr>
      </w:pPr>
    </w:p>
    <w:p w:rsidR="008620A8" w:rsidP="008620A8">
      <w:pPr>
        <w:widowControl/>
        <w:numPr>
          <w:ilvl w:val="0"/>
          <w:numId w:val="13"/>
        </w:numPr>
        <w:spacing w:before="0" w:beforeLines="0" w:line="240" w:lineRule="auto"/>
        <w:ind w:firstLine="420"/>
        <w:jc w:val="left"/>
        <w:rPr>
          <w:rFonts w:ascii="宋体" w:hAnsi="宋体" w:cs="宋体"/>
          <w:b/>
          <w:bCs/>
          <w:color w:val="FF0000"/>
          <w:kern w:val="0"/>
          <w:sz w:val="21"/>
          <w:szCs w:val="21"/>
          <w:lang w:bidi="ar"/>
        </w:rPr>
      </w:pPr>
      <w:r>
        <w:rPr>
          <w:rFonts w:ascii="宋体" w:hAnsi="宋体" w:cs="宋体"/>
          <w:kern w:val="0"/>
          <w:sz w:val="21"/>
          <w:szCs w:val="21"/>
          <w:lang w:bidi="ar"/>
        </w:rPr>
        <w:t>多选题</w:t>
      </w:r>
      <w:r>
        <w:rPr>
          <w:rFonts w:ascii="宋体" w:hAnsi="宋体" w:cs="宋体"/>
          <w:kern w:val="0"/>
          <w:sz w:val="21"/>
          <w:szCs w:val="21"/>
          <w:lang w:bidi="ar"/>
        </w:rPr>
        <w:br/>
        <w:t>1。下面关于安全员的表述,正确的有（）</w:t>
      </w:r>
      <w:r>
        <w:rPr>
          <w:rFonts w:ascii="宋体" w:hAnsi="宋体" w:cs="宋体"/>
          <w:kern w:val="0"/>
          <w:sz w:val="21"/>
          <w:szCs w:val="21"/>
          <w:lang w:bidi="ar"/>
        </w:rPr>
        <w:br/>
      </w:r>
      <w:r>
        <w:rPr>
          <w:rFonts w:ascii="宋体" w:hAnsi="宋体" w:cs="宋体"/>
          <w:b/>
          <w:bCs/>
          <w:color w:val="FF0000"/>
          <w:kern w:val="0"/>
          <w:sz w:val="21"/>
          <w:szCs w:val="21"/>
          <w:lang w:bidi="ar"/>
        </w:rPr>
        <w:t>A。依据国家有关法规政策,从事本单位的信息网络安全保护工作,确保网络安全运行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B.隶属于本单位领导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C.向本单位的负责人提出改进计算机信息网络安全工作的意见和建议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D.在公安机关的指导下工作</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2。应用程序的安装方式有()</w:t>
      </w:r>
      <w:r>
        <w:rPr>
          <w:rFonts w:ascii="宋体" w:hAnsi="宋体" w:cs="宋体"/>
          <w:kern w:val="0"/>
          <w:sz w:val="21"/>
          <w:szCs w:val="21"/>
          <w:lang w:bidi="ar"/>
        </w:rPr>
        <w:br/>
      </w:r>
      <w:r>
        <w:rPr>
          <w:rFonts w:ascii="宋体" w:hAnsi="宋体" w:cs="宋体" w:hint="eastAsia"/>
          <w:b/>
          <w:bCs/>
          <w:color w:val="FF0000"/>
          <w:kern w:val="0"/>
          <w:sz w:val="21"/>
          <w:szCs w:val="21"/>
          <w:lang w:bidi="ar"/>
        </w:rPr>
        <w:t>A</w:t>
      </w:r>
      <w:r>
        <w:rPr>
          <w:rFonts w:ascii="宋体" w:hAnsi="宋体" w:cs="宋体"/>
          <w:b/>
          <w:bCs/>
          <w:color w:val="FF0000"/>
          <w:kern w:val="0"/>
          <w:sz w:val="21"/>
          <w:szCs w:val="21"/>
          <w:lang w:bidi="ar"/>
        </w:rPr>
        <w:t>。最小安装    </w:t>
      </w:r>
      <w:r>
        <w:rPr>
          <w:rFonts w:ascii="宋体" w:hAnsi="宋体" w:cs="宋体" w:hint="eastAsia"/>
          <w:b/>
          <w:bCs/>
          <w:color w:val="FF0000"/>
          <w:kern w:val="0"/>
          <w:sz w:val="21"/>
          <w:szCs w:val="21"/>
          <w:lang w:bidi="ar"/>
        </w:rPr>
        <w:t>B</w:t>
      </w:r>
      <w:r>
        <w:rPr>
          <w:rFonts w:ascii="宋体" w:hAnsi="宋体" w:cs="宋体"/>
          <w:b/>
          <w:bCs/>
          <w:color w:val="FF0000"/>
          <w:kern w:val="0"/>
          <w:sz w:val="21"/>
          <w:szCs w:val="21"/>
          <w:lang w:bidi="ar"/>
        </w:rPr>
        <w:t>.完全安装    </w:t>
      </w:r>
      <w:r>
        <w:rPr>
          <w:rFonts w:ascii="宋体" w:hAnsi="宋体" w:cs="宋体" w:hint="eastAsia"/>
          <w:b/>
          <w:bCs/>
          <w:color w:val="FF0000"/>
          <w:kern w:val="0"/>
          <w:sz w:val="21"/>
          <w:szCs w:val="21"/>
          <w:lang w:bidi="ar"/>
        </w:rPr>
        <w:t>C</w:t>
      </w:r>
      <w:r>
        <w:rPr>
          <w:rFonts w:ascii="宋体" w:hAnsi="宋体" w:cs="宋体"/>
          <w:b/>
          <w:bCs/>
          <w:color w:val="FF0000"/>
          <w:kern w:val="0"/>
          <w:sz w:val="21"/>
          <w:szCs w:val="21"/>
          <w:lang w:bidi="ar"/>
        </w:rPr>
        <w:t>.定制安装</w:t>
      </w:r>
      <w:r>
        <w:rPr>
          <w:rFonts w:ascii="宋体" w:hAnsi="宋体" w:cs="宋体" w:hint="eastAsia"/>
          <w:b/>
          <w:bCs/>
          <w:color w:val="FF0000"/>
          <w:kern w:val="0"/>
          <w:sz w:val="21"/>
          <w:szCs w:val="21"/>
          <w:lang w:bidi="ar"/>
        </w:rPr>
        <w:t xml:space="preserve">   </w:t>
      </w:r>
      <w:r>
        <w:rPr>
          <w:rFonts w:ascii="宋体" w:hAnsi="宋体" w:cs="宋体" w:hint="eastAsia"/>
          <w:kern w:val="0"/>
          <w:sz w:val="21"/>
          <w:szCs w:val="21"/>
          <w:lang w:bidi="ar"/>
        </w:rPr>
        <w:t>D</w:t>
      </w:r>
      <w:r>
        <w:rPr>
          <w:rFonts w:ascii="宋体" w:hAnsi="宋体" w:cs="宋体"/>
          <w:kern w:val="0"/>
          <w:sz w:val="21"/>
          <w:szCs w:val="21"/>
          <w:lang w:bidi="ar"/>
        </w:rPr>
        <w:t>。最大安装</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3。下列关于密码安全的描述，正确的是（）</w:t>
      </w:r>
      <w:r>
        <w:rPr>
          <w:rFonts w:ascii="宋体" w:hAnsi="宋体" w:cs="宋体"/>
          <w:kern w:val="0"/>
          <w:sz w:val="21"/>
          <w:szCs w:val="21"/>
          <w:lang w:bidi="ar"/>
        </w:rPr>
        <w:br/>
        <w:t>A。容易被他人记住的密码不安全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B。相对而言，密码越长越安全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C.密码要定期更换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D.密码中使用的字符种类越多越不容易被猜中</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 xml:space="preserve">4.198、 </w:t>
      </w:r>
      <w:r>
        <w:rPr>
          <w:rFonts w:ascii="宋体" w:hAnsi="宋体" w:cs="宋体"/>
          <w:color w:val="FF0000"/>
          <w:kern w:val="0"/>
          <w:sz w:val="21"/>
          <w:szCs w:val="21"/>
          <w:highlight w:val="yellow"/>
          <w:lang w:bidi="ar"/>
        </w:rPr>
        <w:t>重大计算机安全事故和计算机违法案件可由（)受理</w:t>
      </w:r>
      <w:r>
        <w:rPr>
          <w:rFonts w:ascii="宋体" w:hAnsi="宋体" w:cs="宋体"/>
          <w:kern w:val="0"/>
          <w:sz w:val="21"/>
          <w:szCs w:val="21"/>
          <w:lang w:bidi="ar"/>
        </w:rPr>
        <w:t>。</w:t>
      </w:r>
      <w:r>
        <w:rPr>
          <w:rFonts w:ascii="宋体" w:hAnsi="宋体" w:cs="宋体"/>
          <w:kern w:val="0"/>
          <w:sz w:val="21"/>
          <w:szCs w:val="21"/>
          <w:lang w:bidi="ar"/>
        </w:rPr>
        <w:br/>
      </w:r>
      <w:r>
        <w:rPr>
          <w:rFonts w:ascii="宋体" w:hAnsi="宋体" w:cs="宋体"/>
          <w:b/>
          <w:bCs/>
          <w:color w:val="FF0000"/>
          <w:kern w:val="0"/>
          <w:sz w:val="21"/>
          <w:szCs w:val="21"/>
          <w:lang w:bidi="ar"/>
        </w:rPr>
        <w:t>A.案发地市级公安机关公共信息网络安全监察部门</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B。案发地当地县级(区、市）公安机关治安部门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C。案发地当地县级（区、市）公安机关公共信息网络安全监察部门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D。案发地当地公安派出所</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5。</w:t>
      </w:r>
      <w:r>
        <w:rPr>
          <w:rFonts w:ascii="宋体" w:hAnsi="宋体" w:cs="宋体"/>
          <w:color w:val="FF0000"/>
          <w:kern w:val="0"/>
          <w:sz w:val="21"/>
          <w:szCs w:val="21"/>
          <w:highlight w:val="yellow"/>
          <w:lang w:bidi="ar"/>
        </w:rPr>
        <w:t>网络广告的特点</w:t>
      </w:r>
      <w:r>
        <w:rPr>
          <w:rFonts w:ascii="宋体" w:hAnsi="宋体" w:cs="宋体"/>
          <w:kern w:val="0"/>
          <w:sz w:val="21"/>
          <w:szCs w:val="21"/>
          <w:lang w:bidi="ar"/>
        </w:rPr>
        <w:t>有（）</w:t>
      </w:r>
      <w:r>
        <w:rPr>
          <w:rFonts w:ascii="宋体" w:hAnsi="宋体" w:cs="宋体"/>
          <w:kern w:val="0"/>
          <w:sz w:val="21"/>
          <w:szCs w:val="21"/>
          <w:lang w:bidi="ar"/>
        </w:rPr>
        <w:br/>
      </w:r>
      <w:r>
        <w:rPr>
          <w:rFonts w:ascii="宋体" w:hAnsi="宋体" w:cs="宋体"/>
          <w:b/>
          <w:bCs/>
          <w:color w:val="FF0000"/>
          <w:kern w:val="0"/>
          <w:sz w:val="21"/>
          <w:szCs w:val="21"/>
          <w:lang w:bidi="ar"/>
        </w:rPr>
        <w:t>A。快速准确    B.成本低廉    C。信息丰富</w:t>
      </w:r>
      <w:r>
        <w:rPr>
          <w:rFonts w:ascii="宋体" w:hAnsi="宋体" w:cs="宋体"/>
          <w:kern w:val="0"/>
          <w:sz w:val="21"/>
          <w:szCs w:val="21"/>
          <w:lang w:bidi="ar"/>
        </w:rPr>
        <w:t>    D.不能保存</w:t>
      </w:r>
    </w:p>
    <w:p w:rsidR="008620A8" w:rsidP="008620A8">
      <w:pPr>
        <w:widowControl/>
        <w:spacing w:before="0" w:beforeLines="0" w:line="240" w:lineRule="auto"/>
        <w:ind w:firstLine="0" w:firstLineChars="0"/>
        <w:jc w:val="left"/>
        <w:rPr>
          <w:rFonts w:ascii="宋体" w:hAnsi="宋体" w:cs="宋体"/>
          <w:b/>
          <w:bCs/>
          <w:kern w:val="0"/>
          <w:sz w:val="21"/>
          <w:szCs w:val="21"/>
          <w:lang w:bidi="ar"/>
        </w:rPr>
      </w:pPr>
      <w:r>
        <w:rPr>
          <w:rFonts w:ascii="宋体" w:hAnsi="宋体" w:cs="宋体"/>
          <w:kern w:val="0"/>
          <w:sz w:val="21"/>
          <w:szCs w:val="21"/>
          <w:lang w:bidi="ar"/>
        </w:rPr>
        <w:br/>
        <w:t>6。设立互联网上网服务营业场所，经营单位应具备的条件有()</w:t>
      </w:r>
      <w:r>
        <w:rPr>
          <w:rFonts w:ascii="宋体" w:hAnsi="宋体" w:cs="宋体"/>
          <w:kern w:val="0"/>
          <w:sz w:val="21"/>
          <w:szCs w:val="21"/>
          <w:lang w:bidi="ar"/>
        </w:rPr>
        <w:br/>
      </w:r>
      <w:r>
        <w:rPr>
          <w:rFonts w:ascii="宋体" w:hAnsi="宋体" w:cs="宋体"/>
          <w:b/>
          <w:bCs/>
          <w:color w:val="FF0000"/>
          <w:kern w:val="0"/>
          <w:sz w:val="21"/>
          <w:szCs w:val="21"/>
          <w:lang w:bidi="ar"/>
        </w:rPr>
        <w:t>A.有企业的名称、住所、组织机构和章程 </w:t>
      </w:r>
      <w:r>
        <w:rPr>
          <w:rFonts w:ascii="宋体" w:hAnsi="宋体" w:cs="宋体"/>
          <w:b/>
          <w:bCs/>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B。有固定的网络地址和与其经营活动相适应的计算机等装置及附属设备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C.有健全、完善的信息网络安全管理制度和安全技术措施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D。有与其经营活动相适应的资金</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7.小</w:t>
      </w:r>
      <w:r>
        <w:rPr>
          <w:rFonts w:ascii="宋体" w:hAnsi="宋体" w:cs="宋体" w:hint="eastAsia"/>
          <w:kern w:val="0"/>
          <w:sz w:val="21"/>
          <w:szCs w:val="21"/>
          <w:lang w:bidi="ar"/>
        </w:rPr>
        <w:t>方</w:t>
      </w:r>
      <w:r>
        <w:rPr>
          <w:rFonts w:ascii="宋体" w:hAnsi="宋体" w:cs="宋体"/>
          <w:kern w:val="0"/>
          <w:sz w:val="21"/>
          <w:szCs w:val="21"/>
          <w:lang w:bidi="ar"/>
        </w:rPr>
        <w:t>的极品游戏装备被盗，该装备被盗的原因是该游戏的软件确实存在漏洞,有被黑客攻击的可能性。小</w:t>
      </w:r>
      <w:r>
        <w:rPr>
          <w:rFonts w:ascii="宋体" w:hAnsi="宋体" w:cs="宋体" w:hint="eastAsia"/>
          <w:kern w:val="0"/>
          <w:sz w:val="21"/>
          <w:szCs w:val="21"/>
          <w:lang w:bidi="ar"/>
        </w:rPr>
        <w:t>方</w:t>
      </w:r>
      <w:r>
        <w:rPr>
          <w:rFonts w:ascii="宋体" w:hAnsi="宋体" w:cs="宋体"/>
          <w:color w:val="FF0000"/>
          <w:kern w:val="0"/>
          <w:sz w:val="21"/>
          <w:szCs w:val="21"/>
          <w:highlight w:val="yellow"/>
          <w:lang w:bidi="ar"/>
        </w:rPr>
        <w:t>不可以</w:t>
      </w:r>
      <w:r>
        <w:rPr>
          <w:rFonts w:ascii="宋体" w:hAnsi="宋体" w:cs="宋体"/>
          <w:kern w:val="0"/>
          <w:sz w:val="21"/>
          <w:szCs w:val="21"/>
          <w:lang w:bidi="ar"/>
        </w:rPr>
        <w:t>(）</w:t>
      </w:r>
      <w:r>
        <w:rPr>
          <w:rFonts w:ascii="宋体" w:hAnsi="宋体" w:cs="宋体"/>
          <w:kern w:val="0"/>
          <w:sz w:val="21"/>
          <w:szCs w:val="21"/>
          <w:lang w:bidi="ar"/>
        </w:rPr>
        <w:br/>
        <w:t>A.起诉该游戏公司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B。自己也去盗别人的装备,补偿损失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C.发帖辱骂盗其装备的人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D.找到盗装备的人，并在他电脑中植入木马病毒</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8.下列选项中,收集网络个人信息资料声明应包括的主要内容有（）</w:t>
      </w:r>
      <w:r>
        <w:rPr>
          <w:rFonts w:ascii="宋体" w:hAnsi="宋体" w:cs="宋体"/>
          <w:kern w:val="0"/>
          <w:sz w:val="21"/>
          <w:szCs w:val="21"/>
          <w:lang w:bidi="ar"/>
        </w:rPr>
        <w:br/>
      </w:r>
      <w:r>
        <w:rPr>
          <w:rFonts w:ascii="宋体" w:hAnsi="宋体" w:cs="宋体"/>
          <w:b/>
          <w:bCs/>
          <w:color w:val="FF0000"/>
          <w:kern w:val="0"/>
          <w:sz w:val="21"/>
          <w:szCs w:val="21"/>
          <w:lang w:bidi="ar"/>
        </w:rPr>
        <w:t>A。收集网络个人信息资料目的的声明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B.网络个人信息资料的共享或再利用的声明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C。查阅、修正及更新网络个人信息资料的声明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b/>
          <w:bCs/>
          <w:color w:val="FF0000"/>
          <w:kern w:val="0"/>
          <w:sz w:val="21"/>
          <w:szCs w:val="21"/>
          <w:lang w:bidi="ar"/>
        </w:rPr>
        <w:t>D。网络个人信息资料的保护措施及隐私权保护政策链接的声明</w:t>
      </w:r>
    </w:p>
    <w:p w:rsidR="008620A8" w:rsidP="008620A8">
      <w:pPr>
        <w:widowControl/>
        <w:spacing w:before="0" w:beforeLines="0" w:line="240" w:lineRule="auto"/>
        <w:ind w:firstLine="0" w:firstLineChars="0"/>
        <w:jc w:val="left"/>
        <w:rPr>
          <w:rFonts w:ascii="宋体" w:hAnsi="宋体" w:cs="宋体"/>
          <w:b/>
          <w:bCs/>
          <w:color w:val="FF0000"/>
          <w:kern w:val="0"/>
          <w:sz w:val="21"/>
          <w:szCs w:val="21"/>
          <w:lang w:bidi="ar"/>
        </w:rPr>
      </w:pPr>
      <w:r>
        <w:rPr>
          <w:rFonts w:ascii="宋体" w:hAnsi="宋体" w:cs="宋体"/>
          <w:kern w:val="0"/>
          <w:sz w:val="21"/>
          <w:szCs w:val="21"/>
          <w:lang w:bidi="ar"/>
        </w:rPr>
        <w:br/>
        <w:t>9.开展网络安全认证、检测、风险评估等活动需要向社会发布(）网络安全信息。</w:t>
      </w:r>
      <w:r>
        <w:rPr>
          <w:rFonts w:ascii="宋体" w:hAnsi="宋体" w:cs="宋体"/>
          <w:kern w:val="0"/>
          <w:sz w:val="21"/>
          <w:szCs w:val="21"/>
          <w:lang w:bidi="ar"/>
        </w:rPr>
        <w:br/>
      </w:r>
      <w:r>
        <w:rPr>
          <w:rFonts w:ascii="宋体" w:hAnsi="宋体" w:cs="宋体"/>
          <w:b/>
          <w:bCs/>
          <w:color w:val="FF0000"/>
          <w:kern w:val="0"/>
          <w:sz w:val="21"/>
          <w:szCs w:val="21"/>
          <w:lang w:bidi="ar"/>
        </w:rPr>
        <w:t>A.系统漏洞    B。计算机病毒    C。网络攻击    D。网络侵入</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br/>
        <w:t>10。</w:t>
      </w:r>
      <w:r>
        <w:rPr>
          <w:rFonts w:ascii="宋体" w:hAnsi="宋体" w:cs="宋体" w:hint="eastAsia"/>
          <w:kern w:val="0"/>
          <w:sz w:val="21"/>
          <w:szCs w:val="21"/>
          <w:lang w:bidi="ar"/>
        </w:rPr>
        <w:t>以下</w:t>
      </w:r>
      <w:r>
        <w:rPr>
          <w:rFonts w:ascii="宋体" w:hAnsi="宋体" w:cs="宋体"/>
          <w:kern w:val="0"/>
          <w:sz w:val="21"/>
          <w:szCs w:val="21"/>
          <w:lang w:bidi="ar"/>
        </w:rPr>
        <w:t>操作中，</w:t>
      </w:r>
      <w:r>
        <w:rPr>
          <w:rFonts w:ascii="宋体" w:hAnsi="宋体" w:cs="宋体"/>
          <w:b/>
          <w:bCs/>
          <w:color w:val="FF0000"/>
          <w:kern w:val="0"/>
          <w:sz w:val="21"/>
          <w:szCs w:val="21"/>
          <w:highlight w:val="yellow"/>
          <w:lang w:bidi="ar"/>
        </w:rPr>
        <w:t>可以</w:t>
      </w:r>
      <w:r>
        <w:rPr>
          <w:rFonts w:ascii="宋体" w:hAnsi="宋体" w:cs="宋体"/>
          <w:color w:val="FF0000"/>
          <w:kern w:val="0"/>
          <w:sz w:val="21"/>
          <w:szCs w:val="21"/>
          <w:highlight w:val="yellow"/>
          <w:lang w:bidi="ar"/>
        </w:rPr>
        <w:t>清除文件型计算机病毒</w:t>
      </w:r>
      <w:r>
        <w:rPr>
          <w:rFonts w:ascii="宋体" w:hAnsi="宋体" w:cs="宋体"/>
          <w:kern w:val="0"/>
          <w:sz w:val="21"/>
          <w:szCs w:val="21"/>
          <w:lang w:bidi="ar"/>
        </w:rPr>
        <w:t>的是(）</w:t>
      </w:r>
      <w:r>
        <w:rPr>
          <w:rFonts w:ascii="宋体" w:hAnsi="宋体" w:cs="宋体"/>
          <w:kern w:val="0"/>
          <w:sz w:val="21"/>
          <w:szCs w:val="21"/>
          <w:lang w:bidi="ar"/>
        </w:rPr>
        <w:br/>
      </w:r>
      <w:r>
        <w:rPr>
          <w:rFonts w:ascii="宋体" w:hAnsi="宋体" w:cs="宋体"/>
          <w:b/>
          <w:bCs/>
          <w:color w:val="FF0000"/>
          <w:kern w:val="0"/>
          <w:sz w:val="21"/>
          <w:szCs w:val="21"/>
          <w:lang w:bidi="ar"/>
        </w:rPr>
        <w:t>A.删除感染计算机病毒的文件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kern w:val="0"/>
          <w:sz w:val="21"/>
          <w:szCs w:val="21"/>
          <w:lang w:bidi="ar"/>
        </w:rPr>
        <w:t>B。将感染计算机病毒的文件更名    </w:t>
      </w:r>
    </w:p>
    <w:p w:rsidR="008620A8" w:rsidP="008620A8">
      <w:pPr>
        <w:widowControl/>
        <w:spacing w:before="0" w:beforeLines="0" w:line="240" w:lineRule="auto"/>
        <w:ind w:firstLine="0" w:firstLineChars="0"/>
        <w:jc w:val="left"/>
        <w:rPr>
          <w:rFonts w:ascii="宋体" w:hAnsi="宋体" w:cs="宋体"/>
          <w:kern w:val="0"/>
          <w:sz w:val="21"/>
          <w:szCs w:val="21"/>
          <w:lang w:bidi="ar"/>
        </w:rPr>
      </w:pPr>
      <w:r>
        <w:rPr>
          <w:rFonts w:ascii="宋体" w:hAnsi="宋体" w:cs="宋体"/>
          <w:b/>
          <w:bCs/>
          <w:color w:val="FF0000"/>
          <w:kern w:val="0"/>
          <w:sz w:val="21"/>
          <w:szCs w:val="21"/>
          <w:lang w:bidi="ar"/>
        </w:rPr>
        <w:t>C.格式化感染计算机病毒的磁盘 </w:t>
      </w:r>
      <w:r>
        <w:rPr>
          <w:rFonts w:ascii="宋体" w:hAnsi="宋体" w:cs="宋体"/>
          <w:kern w:val="0"/>
          <w:sz w:val="21"/>
          <w:szCs w:val="21"/>
          <w:lang w:bidi="ar"/>
        </w:rPr>
        <w:t>   </w:t>
      </w:r>
    </w:p>
    <w:p w:rsidR="008620A8" w:rsidP="008620A8">
      <w:pPr>
        <w:widowControl/>
        <w:spacing w:before="0" w:beforeLines="0" w:line="240" w:lineRule="auto"/>
        <w:ind w:firstLine="0" w:firstLineChars="0"/>
        <w:jc w:val="left"/>
        <w:rPr>
          <w:b/>
          <w:bCs/>
          <w:color w:val="FF0000"/>
          <w:sz w:val="18"/>
          <w:szCs w:val="21"/>
        </w:rPr>
      </w:pPr>
      <w:r>
        <w:rPr>
          <w:rFonts w:ascii="宋体" w:hAnsi="宋体" w:cs="宋体"/>
          <w:b/>
          <w:bCs/>
          <w:color w:val="FF0000"/>
          <w:kern w:val="0"/>
          <w:sz w:val="21"/>
          <w:szCs w:val="21"/>
          <w:lang w:bidi="ar"/>
        </w:rPr>
        <w:t>D.用杀毒软件进行清除</w:t>
      </w:r>
    </w:p>
    <w:p w:rsidR="008620A8" w:rsidP="008620A8">
      <w:pPr>
        <w:spacing w:before="0" w:beforeLines="0" w:line="240" w:lineRule="auto"/>
        <w:ind w:firstLine="360"/>
        <w:rPr>
          <w:sz w:val="18"/>
          <w:szCs w:val="21"/>
        </w:rPr>
      </w:pPr>
    </w:p>
    <w:p w:rsidR="008620A8" w:rsidP="008620A8">
      <w:pPr>
        <w:spacing w:before="0" w:beforeLines="0" w:line="240" w:lineRule="auto"/>
        <w:ind w:firstLine="360"/>
        <w:rPr>
          <w:sz w:val="18"/>
          <w:szCs w:val="21"/>
        </w:rPr>
      </w:pPr>
    </w:p>
    <w:p w:rsidR="008620A8" w:rsidP="008620A8">
      <w:pPr>
        <w:spacing w:before="0" w:beforeLines="0" w:line="240" w:lineRule="auto"/>
        <w:ind w:firstLine="360"/>
        <w:rPr>
          <w:sz w:val="18"/>
          <w:szCs w:val="21"/>
        </w:rPr>
      </w:pPr>
    </w:p>
    <w:p w:rsidR="008620A8" w:rsidP="008620A8">
      <w:pPr>
        <w:spacing w:before="0" w:beforeLines="0" w:line="240" w:lineRule="auto"/>
        <w:ind w:firstLine="360"/>
        <w:rPr>
          <w:sz w:val="18"/>
          <w:szCs w:val="21"/>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widowControl/>
        <w:numPr>
          <w:ilvl w:val="0"/>
          <w:numId w:val="14"/>
        </w:numPr>
        <w:spacing w:before="0" w:beforeLines="0" w:line="240" w:lineRule="auto"/>
        <w:ind w:firstLine="480"/>
        <w:jc w:val="left"/>
        <w:rPr>
          <w:rFonts w:ascii="宋体" w:hAnsi="宋体" w:cs="宋体"/>
          <w:kern w:val="0"/>
          <w:szCs w:val="24"/>
          <w:lang w:bidi="ar"/>
        </w:rPr>
      </w:pPr>
      <w:r>
        <w:rPr>
          <w:rFonts w:ascii="宋体" w:hAnsi="宋体" w:cs="宋体"/>
          <w:kern w:val="0"/>
          <w:szCs w:val="24"/>
          <w:lang w:bidi="ar"/>
        </w:rPr>
        <w:t>单选题</w:t>
      </w:r>
      <w:r>
        <w:rPr>
          <w:rFonts w:ascii="宋体" w:hAnsi="宋体" w:cs="宋体"/>
          <w:kern w:val="0"/>
          <w:szCs w:val="24"/>
          <w:lang w:bidi="ar"/>
        </w:rPr>
        <w:br/>
        <w:t>1。</w:t>
      </w:r>
      <w:r>
        <w:rPr>
          <w:rFonts w:ascii="宋体" w:hAnsi="宋体" w:cs="宋体" w:hint="eastAsia"/>
          <w:kern w:val="0"/>
          <w:szCs w:val="24"/>
          <w:lang w:bidi="ar"/>
        </w:rPr>
        <w:t>吴</w:t>
      </w:r>
      <w:r>
        <w:rPr>
          <w:rFonts w:ascii="宋体" w:hAnsi="宋体" w:cs="宋体"/>
          <w:kern w:val="0"/>
          <w:szCs w:val="24"/>
          <w:lang w:bidi="ar"/>
        </w:rPr>
        <w:t>某出于好玩的心理入侵了关于国防事务的网站，但没有实施任何破坏行为。</w:t>
      </w:r>
      <w:r>
        <w:rPr>
          <w:rFonts w:ascii="宋体" w:hAnsi="宋体" w:cs="宋体" w:hint="eastAsia"/>
          <w:kern w:val="0"/>
          <w:szCs w:val="24"/>
          <w:lang w:bidi="ar"/>
        </w:rPr>
        <w:t>吴</w:t>
      </w:r>
      <w:r>
        <w:rPr>
          <w:rFonts w:ascii="宋体" w:hAnsi="宋体" w:cs="宋体"/>
          <w:kern w:val="0"/>
          <w:szCs w:val="24"/>
          <w:lang w:bidi="ar"/>
        </w:rPr>
        <w:t>某的行为()</w:t>
      </w:r>
      <w:r>
        <w:rPr>
          <w:rFonts w:ascii="宋体" w:hAnsi="宋体" w:cs="宋体"/>
          <w:kern w:val="0"/>
          <w:szCs w:val="24"/>
          <w:lang w:bidi="ar"/>
        </w:rPr>
        <w:br/>
        <w:t>A.不构成违法犯罪   </w:t>
      </w:r>
      <w:r>
        <w:rPr>
          <w:rFonts w:ascii="宋体" w:hAnsi="宋体" w:cs="宋体"/>
          <w:b/>
          <w:bCs/>
          <w:color w:val="FF0000"/>
          <w:kern w:val="0"/>
          <w:szCs w:val="24"/>
          <w:lang w:bidi="ar"/>
        </w:rPr>
        <w:t> B.构成非法侵入计算机信息系统罪 </w:t>
      </w:r>
      <w:r>
        <w:rPr>
          <w:rFonts w:ascii="宋体" w:hAnsi="宋体" w:cs="宋体"/>
          <w:kern w:val="0"/>
          <w:szCs w:val="24"/>
          <w:lang w:bidi="ar"/>
        </w:rPr>
        <w:t>   C.构成妨害公务罪    D.构成盗窃罪</w:t>
      </w:r>
    </w:p>
    <w:p w:rsidR="008620A8" w:rsidP="008620A8">
      <w:pPr>
        <w:widowControl/>
        <w:spacing w:before="0" w:beforeLines="0" w:line="240" w:lineRule="auto"/>
        <w:ind w:firstLine="0" w:firstLineChars="0"/>
        <w:jc w:val="left"/>
      </w:pPr>
      <w:r>
        <w:rPr>
          <w:rFonts w:ascii="宋体" w:hAnsi="宋体" w:cs="宋体"/>
          <w:kern w:val="0"/>
          <w:szCs w:val="24"/>
          <w:lang w:bidi="ar"/>
        </w:rPr>
        <w:br/>
        <w:t>2。非法获取计算机信息系统数据、非法控制计算机信息系统罪的犯罪主体是年满（)周岁并具有刑事责任能力的自然人。</w:t>
      </w:r>
      <w:r>
        <w:rPr>
          <w:rFonts w:ascii="宋体" w:hAnsi="宋体" w:cs="宋体"/>
          <w:kern w:val="0"/>
          <w:szCs w:val="24"/>
          <w:lang w:bidi="ar"/>
        </w:rPr>
        <w:br/>
      </w:r>
      <w:r>
        <w:rPr>
          <w:rFonts w:ascii="宋体" w:hAnsi="宋体" w:cs="宋体"/>
          <w:kern w:val="0"/>
          <w:szCs w:val="24"/>
          <w:lang w:bidi="ar"/>
        </w:rPr>
        <w:br/>
        <w:t> A。10.0    </w:t>
      </w:r>
      <w:r>
        <w:rPr>
          <w:rFonts w:ascii="宋体" w:hAnsi="宋体" w:cs="宋体"/>
          <w:b/>
          <w:bCs/>
          <w:color w:val="FF0000"/>
          <w:kern w:val="0"/>
          <w:szCs w:val="24"/>
          <w:lang w:bidi="ar"/>
        </w:rPr>
        <w:t>B。1</w:t>
      </w:r>
      <w:r>
        <w:rPr>
          <w:rFonts w:ascii="宋体" w:hAnsi="宋体" w:cs="宋体" w:hint="eastAsia"/>
          <w:b/>
          <w:bCs/>
          <w:color w:val="FF0000"/>
          <w:kern w:val="0"/>
          <w:szCs w:val="24"/>
          <w:lang w:bidi="ar"/>
        </w:rPr>
        <w:t>6</w:t>
      </w:r>
      <w:r>
        <w:rPr>
          <w:rFonts w:ascii="宋体" w:hAnsi="宋体" w:cs="宋体"/>
          <w:b/>
          <w:bCs/>
          <w:color w:val="FF0000"/>
          <w:kern w:val="0"/>
          <w:szCs w:val="24"/>
          <w:lang w:bidi="ar"/>
        </w:rPr>
        <w:t>.0 </w:t>
      </w:r>
      <w:r>
        <w:rPr>
          <w:rFonts w:ascii="宋体" w:hAnsi="宋体" w:cs="宋体"/>
          <w:kern w:val="0"/>
          <w:szCs w:val="24"/>
          <w:lang w:bidi="ar"/>
        </w:rPr>
        <w:t>  </w:t>
      </w:r>
      <w:r>
        <w:rPr>
          <w:rFonts w:ascii="宋体" w:hAnsi="宋体" w:cs="宋体"/>
          <w:b/>
          <w:bCs/>
          <w:kern w:val="0"/>
          <w:szCs w:val="24"/>
          <w:lang w:bidi="ar"/>
        </w:rPr>
        <w:t> </w:t>
      </w:r>
      <w:r>
        <w:rPr>
          <w:rFonts w:ascii="宋体" w:hAnsi="宋体" w:cs="宋体"/>
          <w:kern w:val="0"/>
          <w:szCs w:val="24"/>
          <w:lang w:bidi="ar"/>
        </w:rPr>
        <w:t>C.1</w:t>
      </w:r>
      <w:r>
        <w:rPr>
          <w:rFonts w:ascii="宋体" w:hAnsi="宋体" w:cs="宋体" w:hint="eastAsia"/>
          <w:kern w:val="0"/>
          <w:szCs w:val="24"/>
          <w:lang w:bidi="ar"/>
        </w:rPr>
        <w:t>4</w:t>
      </w:r>
      <w:r>
        <w:rPr>
          <w:rFonts w:ascii="宋体" w:hAnsi="宋体" w:cs="宋体"/>
          <w:kern w:val="0"/>
          <w:szCs w:val="24"/>
          <w:lang w:bidi="ar"/>
        </w:rPr>
        <w:t>.0    D.18.0</w:t>
      </w:r>
      <w:r>
        <w:rPr>
          <w:rFonts w:ascii="宋体" w:hAnsi="宋体" w:cs="宋体"/>
          <w:kern w:val="0"/>
          <w:szCs w:val="24"/>
          <w:lang w:bidi="ar"/>
        </w:rPr>
        <w:br/>
        <w:t>3。组建以太网时，通常都是用双绞线把若干台计算机连到一个中心的设备上,这个设备叫做（)</w:t>
      </w:r>
      <w:r>
        <w:rPr>
          <w:rFonts w:ascii="宋体" w:hAnsi="宋体" w:cs="宋体"/>
          <w:kern w:val="0"/>
          <w:szCs w:val="24"/>
          <w:lang w:bidi="ar"/>
        </w:rPr>
        <w:br/>
      </w:r>
      <w:r>
        <w:rPr>
          <w:rFonts w:ascii="宋体" w:hAnsi="宋体" w:cs="宋体"/>
          <w:kern w:val="0"/>
          <w:szCs w:val="24"/>
          <w:lang w:bidi="ar"/>
        </w:rPr>
        <w:br/>
        <w:t> A.网络适配器    </w:t>
      </w:r>
      <w:r>
        <w:rPr>
          <w:rFonts w:ascii="宋体" w:hAnsi="宋体" w:cs="宋体"/>
          <w:b/>
          <w:bCs/>
          <w:color w:val="FF0000"/>
          <w:kern w:val="0"/>
          <w:szCs w:val="24"/>
          <w:lang w:bidi="ar"/>
        </w:rPr>
        <w:t>B.集线器 </w:t>
      </w:r>
      <w:r>
        <w:rPr>
          <w:rFonts w:ascii="宋体" w:hAnsi="宋体" w:cs="宋体"/>
          <w:kern w:val="0"/>
          <w:szCs w:val="24"/>
          <w:lang w:bidi="ar"/>
        </w:rPr>
        <w:t>  </w:t>
      </w:r>
      <w:r>
        <w:rPr>
          <w:rFonts w:ascii="宋体" w:hAnsi="宋体" w:cs="宋体"/>
          <w:b/>
          <w:bCs/>
          <w:color w:val="FF0000"/>
          <w:kern w:val="0"/>
          <w:szCs w:val="24"/>
          <w:lang w:bidi="ar"/>
        </w:rPr>
        <w:t> </w:t>
      </w:r>
      <w:r>
        <w:rPr>
          <w:rFonts w:ascii="宋体" w:hAnsi="宋体" w:cs="宋体"/>
          <w:b/>
          <w:bCs/>
          <w:kern w:val="0"/>
          <w:szCs w:val="24"/>
          <w:lang w:bidi="ar"/>
        </w:rPr>
        <w:t>C.服务器 </w:t>
      </w:r>
      <w:r>
        <w:rPr>
          <w:rFonts w:ascii="宋体" w:hAnsi="宋体" w:cs="宋体"/>
          <w:kern w:val="0"/>
          <w:szCs w:val="24"/>
          <w:lang w:bidi="ar"/>
        </w:rPr>
        <w:t>   D。总线</w:t>
      </w:r>
      <w:r>
        <w:rPr>
          <w:rFonts w:ascii="宋体" w:hAnsi="宋体" w:cs="宋体"/>
          <w:kern w:val="0"/>
          <w:szCs w:val="24"/>
          <w:lang w:bidi="ar"/>
        </w:rPr>
        <w:br/>
        <w:t>4.人和计算机下棋,</w:t>
      </w:r>
      <w:r>
        <w:rPr>
          <w:rFonts w:ascii="宋体" w:hAnsi="宋体" w:cs="宋体" w:hint="eastAsia"/>
          <w:kern w:val="0"/>
          <w:szCs w:val="24"/>
          <w:lang w:bidi="ar"/>
        </w:rPr>
        <w:t>这一</w:t>
      </w:r>
      <w:r>
        <w:rPr>
          <w:rFonts w:ascii="宋体" w:hAnsi="宋体" w:cs="宋体"/>
          <w:kern w:val="0"/>
          <w:szCs w:val="24"/>
          <w:lang w:bidi="ar"/>
        </w:rPr>
        <w:t>应用属于()</w:t>
      </w:r>
      <w:r>
        <w:rPr>
          <w:rFonts w:ascii="宋体" w:hAnsi="宋体" w:cs="宋体"/>
          <w:kern w:val="0"/>
          <w:szCs w:val="24"/>
          <w:lang w:bidi="ar"/>
        </w:rPr>
        <w:br/>
      </w:r>
      <w:r>
        <w:rPr>
          <w:rFonts w:ascii="宋体" w:hAnsi="宋体" w:cs="宋体"/>
          <w:kern w:val="0"/>
          <w:szCs w:val="24"/>
          <w:lang w:bidi="ar"/>
        </w:rPr>
        <w:br/>
        <w:t> A。过程控制    B.数据处理    C.科学计算    </w:t>
      </w:r>
      <w:r>
        <w:rPr>
          <w:rFonts w:ascii="宋体" w:hAnsi="宋体" w:cs="宋体"/>
          <w:b/>
          <w:bCs/>
          <w:color w:val="FF0000"/>
          <w:kern w:val="0"/>
          <w:szCs w:val="24"/>
          <w:lang w:bidi="ar"/>
        </w:rPr>
        <w:t>D。人工智能</w:t>
      </w:r>
      <w:r>
        <w:rPr>
          <w:rFonts w:ascii="宋体" w:hAnsi="宋体" w:cs="宋体"/>
          <w:b/>
          <w:bCs/>
          <w:color w:val="FF0000"/>
          <w:kern w:val="0"/>
          <w:szCs w:val="24"/>
          <w:lang w:bidi="ar"/>
        </w:rPr>
        <w:br/>
      </w:r>
      <w:r>
        <w:rPr>
          <w:rFonts w:ascii="宋体" w:hAnsi="宋体" w:cs="宋体"/>
          <w:kern w:val="0"/>
          <w:szCs w:val="24"/>
          <w:lang w:bidi="ar"/>
        </w:rPr>
        <w:t>5.提供互联网新闻信息服务,还应当依法向()部门办理互联网信息服务许可或备</w:t>
      </w:r>
      <w:r>
        <w:rPr>
          <w:rFonts w:ascii="宋体" w:hAnsi="宋体" w:cs="宋体"/>
          <w:kern w:val="0"/>
          <w:szCs w:val="24"/>
          <w:lang w:bidi="ar"/>
        </w:rPr>
        <w:t>案手续.</w:t>
      </w:r>
      <w:r>
        <w:rPr>
          <w:rFonts w:ascii="宋体" w:hAnsi="宋体" w:cs="宋体"/>
          <w:kern w:val="0"/>
          <w:szCs w:val="24"/>
          <w:lang w:bidi="ar"/>
        </w:rPr>
        <w:br/>
      </w:r>
      <w:r>
        <w:rPr>
          <w:rFonts w:ascii="宋体" w:hAnsi="宋体" w:cs="宋体"/>
          <w:kern w:val="0"/>
          <w:szCs w:val="24"/>
          <w:lang w:bidi="ar"/>
        </w:rPr>
        <w:br/>
        <w:t> A。公安局   </w:t>
      </w:r>
      <w:r>
        <w:rPr>
          <w:rFonts w:ascii="宋体" w:hAnsi="宋体" w:cs="宋体"/>
          <w:b/>
          <w:bCs/>
          <w:color w:val="FF0000"/>
          <w:kern w:val="0"/>
          <w:szCs w:val="24"/>
          <w:lang w:bidi="ar"/>
        </w:rPr>
        <w:t> B。电信主管部门 </w:t>
      </w:r>
      <w:r>
        <w:rPr>
          <w:rFonts w:ascii="宋体" w:hAnsi="宋体" w:cs="宋体"/>
          <w:kern w:val="0"/>
          <w:szCs w:val="24"/>
          <w:lang w:bidi="ar"/>
        </w:rPr>
        <w:t>   C。消防部门    D。税务局</w:t>
      </w:r>
      <w:r>
        <w:rPr>
          <w:rFonts w:ascii="宋体" w:hAnsi="宋体" w:cs="宋体"/>
          <w:kern w:val="0"/>
          <w:szCs w:val="24"/>
          <w:lang w:bidi="ar"/>
        </w:rPr>
        <w:br/>
        <w:t>6.(）是最常用的一类访问控制机制,用来决定一个用户是否有权访问一些特定客体的一种访问约束机制.</w:t>
      </w:r>
      <w:r>
        <w:rPr>
          <w:rFonts w:ascii="宋体" w:hAnsi="宋体" w:cs="宋体"/>
          <w:kern w:val="0"/>
          <w:szCs w:val="24"/>
          <w:lang w:bidi="ar"/>
        </w:rPr>
        <w:br/>
      </w:r>
      <w:r>
        <w:rPr>
          <w:rFonts w:ascii="宋体" w:hAnsi="宋体" w:cs="宋体"/>
          <w:kern w:val="0"/>
          <w:szCs w:val="24"/>
          <w:lang w:bidi="ar"/>
        </w:rPr>
        <w:br/>
        <w:t> A.强制访问控制    B.访问控制列表    </w:t>
      </w:r>
      <w:r>
        <w:rPr>
          <w:rFonts w:ascii="宋体" w:hAnsi="宋体" w:cs="宋体"/>
          <w:b/>
          <w:bCs/>
          <w:color w:val="FF0000"/>
          <w:kern w:val="0"/>
          <w:szCs w:val="24"/>
          <w:lang w:bidi="ar"/>
        </w:rPr>
        <w:t>C。自主访问控制</w:t>
      </w:r>
      <w:r>
        <w:rPr>
          <w:rFonts w:ascii="宋体" w:hAnsi="宋体" w:cs="宋体"/>
          <w:kern w:val="0"/>
          <w:szCs w:val="24"/>
          <w:lang w:bidi="ar"/>
        </w:rPr>
        <w:t>    D。访问控制矩阵</w:t>
      </w:r>
      <w:r>
        <w:rPr>
          <w:rFonts w:ascii="宋体" w:hAnsi="宋体" w:cs="宋体"/>
          <w:kern w:val="0"/>
          <w:szCs w:val="24"/>
          <w:lang w:bidi="ar"/>
        </w:rPr>
        <w:br/>
        <w:t>7.网络安全工作的目标包括：</w:t>
      </w:r>
      <w:r>
        <w:rPr>
          <w:rFonts w:ascii="宋体" w:hAnsi="宋体" w:cs="宋体"/>
          <w:kern w:val="0"/>
          <w:szCs w:val="24"/>
          <w:lang w:bidi="ar"/>
        </w:rPr>
        <w:br/>
        <w:t> A。信息机密性   B。信息完整性  C。服务可用性    </w:t>
      </w:r>
      <w:r>
        <w:rPr>
          <w:rFonts w:ascii="宋体" w:hAnsi="宋体" w:cs="宋体"/>
          <w:b/>
          <w:bCs/>
          <w:color w:val="FF0000"/>
          <w:kern w:val="0"/>
          <w:szCs w:val="24"/>
          <w:lang w:bidi="ar"/>
        </w:rPr>
        <w:t>D.以上都是</w:t>
      </w:r>
      <w:r>
        <w:rPr>
          <w:rFonts w:ascii="宋体" w:hAnsi="宋体" w:cs="宋体"/>
          <w:kern w:val="0"/>
          <w:szCs w:val="24"/>
          <w:lang w:bidi="ar"/>
        </w:rPr>
        <w:br/>
        <w:t>8.网络游戏防沉迷系统是一种旨在解决未成年人沉迷网络游戏的技术手段，未成年玩家如玩游戏时间超过3个小时的健康时间，游戏将会提出警示,并通过经验值减半、收益减半等方式促使玩家下线休息.这一系统开始在全国网络游戏中正式推广的时间是()</w:t>
      </w:r>
      <w:r>
        <w:rPr>
          <w:rFonts w:ascii="宋体" w:hAnsi="宋体" w:cs="宋体"/>
          <w:kern w:val="0"/>
          <w:szCs w:val="24"/>
          <w:lang w:bidi="ar"/>
        </w:rPr>
        <w:br/>
      </w:r>
      <w:r>
        <w:rPr>
          <w:rFonts w:ascii="宋体" w:hAnsi="宋体" w:cs="宋体"/>
          <w:kern w:val="0"/>
          <w:szCs w:val="24"/>
          <w:lang w:bidi="ar"/>
        </w:rPr>
        <w:br/>
      </w:r>
      <w:r>
        <w:rPr>
          <w:rFonts w:ascii="宋体" w:hAnsi="宋体" w:cs="宋体"/>
          <w:b/>
          <w:bCs/>
          <w:kern w:val="0"/>
          <w:szCs w:val="24"/>
          <w:lang w:bidi="ar"/>
        </w:rPr>
        <w:t> A.200</w:t>
      </w:r>
      <w:r>
        <w:rPr>
          <w:rFonts w:ascii="宋体" w:hAnsi="宋体" w:cs="宋体" w:hint="eastAsia"/>
          <w:b/>
          <w:bCs/>
          <w:kern w:val="0"/>
          <w:szCs w:val="24"/>
          <w:lang w:bidi="ar"/>
        </w:rPr>
        <w:t>5</w:t>
      </w:r>
      <w:r>
        <w:rPr>
          <w:rFonts w:ascii="宋体" w:hAnsi="宋体" w:cs="宋体"/>
          <w:b/>
          <w:bCs/>
          <w:kern w:val="0"/>
          <w:szCs w:val="24"/>
          <w:lang w:bidi="ar"/>
        </w:rPr>
        <w:t>年 </w:t>
      </w:r>
      <w:r>
        <w:rPr>
          <w:rFonts w:ascii="宋体" w:hAnsi="宋体" w:cs="宋体"/>
          <w:kern w:val="0"/>
          <w:szCs w:val="24"/>
          <w:lang w:bidi="ar"/>
        </w:rPr>
        <w:t>   B。2008年   </w:t>
      </w:r>
      <w:r>
        <w:rPr>
          <w:rFonts w:ascii="宋体" w:hAnsi="宋体" w:cs="宋体"/>
          <w:b/>
          <w:bCs/>
          <w:color w:val="FF0000"/>
          <w:kern w:val="0"/>
          <w:szCs w:val="24"/>
          <w:lang w:bidi="ar"/>
        </w:rPr>
        <w:t> C。200</w:t>
      </w:r>
      <w:r>
        <w:rPr>
          <w:rFonts w:ascii="宋体" w:hAnsi="宋体" w:cs="宋体" w:hint="eastAsia"/>
          <w:b/>
          <w:bCs/>
          <w:color w:val="FF0000"/>
          <w:kern w:val="0"/>
          <w:szCs w:val="24"/>
          <w:lang w:bidi="ar"/>
        </w:rPr>
        <w:t>7</w:t>
      </w:r>
      <w:r>
        <w:rPr>
          <w:rFonts w:ascii="宋体" w:hAnsi="宋体" w:cs="宋体"/>
          <w:b/>
          <w:bCs/>
          <w:color w:val="FF0000"/>
          <w:kern w:val="0"/>
          <w:szCs w:val="24"/>
          <w:lang w:bidi="ar"/>
        </w:rPr>
        <w:t>年 </w:t>
      </w:r>
      <w:r>
        <w:rPr>
          <w:rFonts w:ascii="宋体" w:hAnsi="宋体" w:cs="宋体"/>
          <w:kern w:val="0"/>
          <w:szCs w:val="24"/>
          <w:lang w:bidi="ar"/>
        </w:rPr>
        <w:t>   D。2010年</w:t>
      </w:r>
      <w:r>
        <w:rPr>
          <w:rFonts w:ascii="宋体" w:hAnsi="宋体" w:cs="宋体"/>
          <w:kern w:val="0"/>
          <w:szCs w:val="24"/>
          <w:lang w:bidi="ar"/>
        </w:rPr>
        <w:br/>
        <w:t>9.未经许可或超越许可范围开展互联网新闻信息服务活动的，由国家和省、自治区、直辖市互联网信息办公室依据职责责令停止相关服务活动,处多少罚款?</w:t>
      </w:r>
      <w:r>
        <w:rPr>
          <w:rFonts w:ascii="宋体" w:hAnsi="宋体" w:cs="宋体"/>
          <w:kern w:val="0"/>
          <w:szCs w:val="24"/>
          <w:lang w:bidi="ar"/>
        </w:rPr>
        <w:br/>
      </w:r>
      <w:r>
        <w:rPr>
          <w:rFonts w:ascii="宋体" w:hAnsi="宋体" w:cs="宋体"/>
          <w:kern w:val="0"/>
          <w:szCs w:val="24"/>
          <w:lang w:bidi="ar"/>
        </w:rPr>
        <w:br/>
        <w:t> A。一万元以下   </w:t>
      </w:r>
      <w:r>
        <w:rPr>
          <w:rFonts w:ascii="宋体" w:hAnsi="宋体" w:cs="宋体"/>
          <w:b/>
          <w:bCs/>
          <w:color w:val="FF0000"/>
          <w:kern w:val="0"/>
          <w:szCs w:val="24"/>
          <w:lang w:bidi="ar"/>
        </w:rPr>
        <w:t> B。一万元以上三万元以下 </w:t>
      </w:r>
      <w:r>
        <w:rPr>
          <w:rFonts w:ascii="宋体" w:hAnsi="宋体" w:cs="宋体"/>
          <w:kern w:val="0"/>
          <w:szCs w:val="24"/>
          <w:lang w:bidi="ar"/>
        </w:rPr>
        <w:t>   C.三万元以上五万元以下    D。五万元以上</w:t>
      </w:r>
      <w:r>
        <w:rPr>
          <w:rFonts w:ascii="宋体" w:hAnsi="宋体" w:cs="宋体"/>
          <w:kern w:val="0"/>
          <w:szCs w:val="24"/>
          <w:lang w:bidi="ar"/>
        </w:rPr>
        <w:br/>
        <w:t>10.国内第一家网上银行是(）</w:t>
      </w:r>
      <w:r>
        <w:rPr>
          <w:rFonts w:ascii="宋体" w:hAnsi="宋体" w:cs="宋体"/>
          <w:kern w:val="0"/>
          <w:szCs w:val="24"/>
          <w:lang w:bidi="ar"/>
        </w:rPr>
        <w:br/>
      </w:r>
      <w:r>
        <w:rPr>
          <w:rFonts w:ascii="宋体" w:hAnsi="宋体" w:cs="宋体"/>
          <w:b/>
          <w:bCs/>
          <w:color w:val="FF0000"/>
          <w:kern w:val="0"/>
          <w:szCs w:val="24"/>
          <w:lang w:bidi="ar"/>
        </w:rPr>
        <w:t> </w:t>
      </w:r>
      <w:r>
        <w:rPr>
          <w:rFonts w:ascii="宋体" w:hAnsi="宋体" w:cs="宋体"/>
          <w:kern w:val="0"/>
          <w:szCs w:val="24"/>
          <w:lang w:bidi="ar"/>
        </w:rPr>
        <w:t>A。中国农业银行网上银行    </w:t>
      </w:r>
      <w:r>
        <w:rPr>
          <w:rFonts w:ascii="宋体" w:hAnsi="宋体" w:cs="宋体"/>
          <w:b/>
          <w:bCs/>
          <w:color w:val="FF0000"/>
          <w:kern w:val="0"/>
          <w:szCs w:val="24"/>
          <w:lang w:bidi="ar"/>
        </w:rPr>
        <w:t>B。招商银行网上银行</w:t>
      </w:r>
      <w:r>
        <w:rPr>
          <w:rFonts w:ascii="宋体" w:hAnsi="宋体" w:cs="宋体"/>
          <w:kern w:val="0"/>
          <w:szCs w:val="24"/>
          <w:lang w:bidi="ar"/>
        </w:rPr>
        <w:t>    C。中国银行网上银行    D。中国建设银行网上银行</w:t>
      </w:r>
    </w:p>
    <w:p w:rsidR="008620A8" w:rsidP="008620A8">
      <w:pPr>
        <w:spacing w:before="0" w:beforeLines="0" w:line="240" w:lineRule="auto"/>
        <w:ind w:firstLine="480"/>
      </w:pPr>
    </w:p>
    <w:p w:rsidR="008620A8" w:rsidP="008620A8">
      <w:pPr>
        <w:widowControl/>
        <w:spacing w:before="0" w:beforeLines="0" w:line="240" w:lineRule="auto"/>
        <w:ind w:firstLine="480"/>
        <w:jc w:val="left"/>
      </w:pPr>
      <w:r>
        <w:rPr>
          <w:rFonts w:ascii="宋体" w:hAnsi="宋体" w:cs="宋体"/>
          <w:kern w:val="0"/>
          <w:szCs w:val="24"/>
          <w:lang w:bidi="ar"/>
        </w:rPr>
        <w:t>11。甲冒充新闻工作者,以在新闻网站上发布隐私为要挟,向乙、丙、丁等人索取了数十万财物。甲的行为应当认定为（）</w:t>
      </w:r>
      <w:r>
        <w:rPr>
          <w:rFonts w:ascii="宋体" w:hAnsi="宋体" w:cs="宋体"/>
          <w:kern w:val="0"/>
          <w:szCs w:val="24"/>
          <w:lang w:bidi="ar"/>
        </w:rPr>
        <w:br/>
      </w:r>
      <w:r>
        <w:rPr>
          <w:rFonts w:ascii="宋体" w:hAnsi="宋体" w:cs="宋体"/>
          <w:kern w:val="0"/>
          <w:szCs w:val="24"/>
          <w:lang w:bidi="ar"/>
        </w:rPr>
        <w:br/>
        <w:t> </w:t>
      </w:r>
      <w:r>
        <w:rPr>
          <w:rFonts w:ascii="宋体" w:hAnsi="宋体" w:cs="宋体"/>
          <w:b/>
          <w:bCs/>
          <w:color w:val="FF0000"/>
          <w:kern w:val="0"/>
          <w:szCs w:val="24"/>
          <w:lang w:bidi="ar"/>
        </w:rPr>
        <w:t>A.敲诈勒索罪 </w:t>
      </w:r>
      <w:r>
        <w:rPr>
          <w:rFonts w:ascii="宋体" w:hAnsi="宋体" w:cs="宋体"/>
          <w:kern w:val="0"/>
          <w:szCs w:val="24"/>
          <w:lang w:bidi="ar"/>
        </w:rPr>
        <w:t>   B。诈骗罪    C。招摇撞骗罪    D。寻衅滋事罪</w:t>
      </w:r>
      <w:r>
        <w:rPr>
          <w:rFonts w:ascii="宋体" w:hAnsi="宋体" w:cs="宋体"/>
          <w:kern w:val="0"/>
          <w:szCs w:val="24"/>
          <w:lang w:bidi="ar"/>
        </w:rPr>
        <w:br/>
        <w:t>12。互联网直播服务提供者应当记录互联网直播服务使用者发布内容和日志信息,保存时长为?</w:t>
      </w:r>
      <w:r>
        <w:rPr>
          <w:rFonts w:ascii="宋体" w:hAnsi="宋体" w:cs="宋体"/>
          <w:kern w:val="0"/>
          <w:szCs w:val="24"/>
          <w:lang w:bidi="ar"/>
        </w:rPr>
        <w:br/>
      </w:r>
      <w:r>
        <w:rPr>
          <w:rFonts w:ascii="宋体" w:hAnsi="宋体" w:cs="宋体"/>
          <w:kern w:val="0"/>
          <w:szCs w:val="24"/>
          <w:lang w:bidi="ar"/>
        </w:rPr>
        <w:br/>
        <w:t> A.一周    B。三十日   </w:t>
      </w:r>
      <w:r>
        <w:rPr>
          <w:rFonts w:ascii="宋体" w:hAnsi="宋体" w:cs="宋体"/>
          <w:b/>
          <w:bCs/>
          <w:color w:val="FF0000"/>
          <w:kern w:val="0"/>
          <w:szCs w:val="24"/>
          <w:lang w:bidi="ar"/>
        </w:rPr>
        <w:t> C.六十日</w:t>
      </w:r>
      <w:r>
        <w:rPr>
          <w:rFonts w:ascii="宋体" w:hAnsi="宋体" w:cs="宋体"/>
          <w:kern w:val="0"/>
          <w:szCs w:val="24"/>
          <w:lang w:bidi="ar"/>
        </w:rPr>
        <w:t>    D.半年</w:t>
      </w:r>
      <w:r>
        <w:rPr>
          <w:rFonts w:ascii="宋体" w:hAnsi="宋体" w:cs="宋体"/>
          <w:kern w:val="0"/>
          <w:szCs w:val="24"/>
          <w:lang w:bidi="ar"/>
        </w:rPr>
        <w:br/>
        <w:t>13.邮件炸弹攻击主要是(）</w:t>
      </w:r>
      <w:r>
        <w:rPr>
          <w:rFonts w:ascii="宋体" w:hAnsi="宋体" w:cs="宋体"/>
          <w:kern w:val="0"/>
          <w:szCs w:val="24"/>
          <w:lang w:bidi="ar"/>
        </w:rPr>
        <w:br/>
      </w:r>
      <w:r>
        <w:rPr>
          <w:rFonts w:ascii="宋体" w:hAnsi="宋体" w:cs="宋体"/>
          <w:kern w:val="0"/>
          <w:szCs w:val="24"/>
          <w:lang w:bidi="ar"/>
        </w:rPr>
        <w:br/>
        <w:t> A。破坏被攻击者邮件服务器    B。破坏被攻击者邮件客户端    C.</w:t>
      </w:r>
      <w:r>
        <w:rPr>
          <w:rFonts w:ascii="宋体" w:hAnsi="宋体" w:cs="宋体"/>
          <w:b/>
          <w:bCs/>
          <w:color w:val="FF0000"/>
          <w:kern w:val="0"/>
          <w:szCs w:val="24"/>
          <w:lang w:bidi="ar"/>
        </w:rPr>
        <w:t>填满被攻击者邮箱</w:t>
      </w:r>
      <w:r>
        <w:rPr>
          <w:rFonts w:ascii="宋体" w:hAnsi="宋体" w:cs="宋体"/>
          <w:kern w:val="0"/>
          <w:szCs w:val="24"/>
          <w:lang w:bidi="ar"/>
        </w:rPr>
        <w:t>    D。破坏被攻击者邮件文本</w:t>
      </w:r>
      <w:r>
        <w:rPr>
          <w:rFonts w:ascii="宋体" w:hAnsi="宋体" w:cs="宋体"/>
          <w:kern w:val="0"/>
          <w:szCs w:val="24"/>
          <w:lang w:bidi="ar"/>
        </w:rPr>
        <w:br/>
        <w:t>14.《互联网新闻信息服务管理规定》已经国家互联网信息办公室室务会议审议通过,现予公布，自()起施行。</w:t>
      </w:r>
      <w:r>
        <w:rPr>
          <w:rFonts w:ascii="宋体" w:hAnsi="宋体" w:cs="宋体"/>
          <w:kern w:val="0"/>
          <w:szCs w:val="24"/>
          <w:lang w:bidi="ar"/>
        </w:rPr>
        <w:br/>
      </w:r>
      <w:r>
        <w:rPr>
          <w:rFonts w:ascii="宋体" w:hAnsi="宋体" w:cs="宋体"/>
          <w:kern w:val="0"/>
          <w:szCs w:val="24"/>
          <w:lang w:bidi="ar"/>
        </w:rPr>
        <w:br/>
        <w:t> A。2016/6/1    B.2017/10/1   </w:t>
      </w:r>
      <w:r>
        <w:rPr>
          <w:rFonts w:ascii="宋体" w:hAnsi="宋体" w:cs="宋体"/>
          <w:b/>
          <w:bCs/>
          <w:color w:val="FF0000"/>
          <w:kern w:val="0"/>
          <w:szCs w:val="24"/>
          <w:lang w:bidi="ar"/>
        </w:rPr>
        <w:t> C。2017/6/1 </w:t>
      </w:r>
      <w:r>
        <w:rPr>
          <w:rFonts w:ascii="宋体" w:hAnsi="宋体" w:cs="宋体"/>
          <w:kern w:val="0"/>
          <w:szCs w:val="24"/>
          <w:lang w:bidi="ar"/>
        </w:rPr>
        <w:t>   D。2016/10/1</w:t>
      </w:r>
      <w:r>
        <w:rPr>
          <w:rFonts w:ascii="宋体" w:hAnsi="宋体" w:cs="宋体"/>
          <w:kern w:val="0"/>
          <w:szCs w:val="24"/>
          <w:lang w:bidi="ar"/>
        </w:rPr>
        <w:br/>
        <w:t>15.申请互联网新闻信息传播平台服务许可的,国家和省、自治区、直辖市互联网信息办公室应当在规定期限内依法作出批准或不予批准的决定。省、自治区、直</w:t>
      </w:r>
      <w:r>
        <w:rPr>
          <w:rFonts w:ascii="宋体" w:hAnsi="宋体" w:cs="宋体"/>
          <w:kern w:val="0"/>
          <w:szCs w:val="24"/>
          <w:lang w:bidi="ar"/>
        </w:rPr>
        <w:t>辖市互联网信息办公室应当自作出批准决定之日起（）工作日内,向国家互联网信息办公室报告有关情况。</w:t>
      </w:r>
      <w:r>
        <w:rPr>
          <w:rFonts w:ascii="宋体" w:hAnsi="宋体" w:cs="宋体"/>
          <w:kern w:val="0"/>
          <w:szCs w:val="24"/>
          <w:lang w:bidi="ar"/>
        </w:rPr>
        <w:br/>
      </w:r>
      <w:r>
        <w:rPr>
          <w:rFonts w:ascii="宋体" w:hAnsi="宋体" w:cs="宋体"/>
          <w:kern w:val="0"/>
          <w:szCs w:val="24"/>
          <w:lang w:bidi="ar"/>
        </w:rPr>
        <w:br/>
        <w:t> A.</w:t>
      </w:r>
      <w:r>
        <w:rPr>
          <w:rFonts w:ascii="宋体" w:hAnsi="宋体" w:cs="宋体" w:hint="eastAsia"/>
          <w:kern w:val="0"/>
          <w:szCs w:val="24"/>
          <w:lang w:bidi="ar"/>
        </w:rPr>
        <w:t>12</w:t>
      </w:r>
      <w:r>
        <w:rPr>
          <w:rFonts w:ascii="宋体" w:hAnsi="宋体" w:cs="宋体"/>
          <w:kern w:val="0"/>
          <w:szCs w:val="24"/>
          <w:lang w:bidi="ar"/>
        </w:rPr>
        <w:t>个    B。10个   </w:t>
      </w:r>
      <w:r>
        <w:rPr>
          <w:rFonts w:ascii="宋体" w:hAnsi="宋体" w:cs="宋体"/>
          <w:b/>
          <w:bCs/>
          <w:color w:val="FF0000"/>
          <w:kern w:val="0"/>
          <w:szCs w:val="24"/>
          <w:lang w:bidi="ar"/>
        </w:rPr>
        <w:t> C.7个</w:t>
      </w:r>
      <w:r>
        <w:rPr>
          <w:rFonts w:ascii="宋体" w:hAnsi="宋体" w:cs="宋体"/>
          <w:kern w:val="0"/>
          <w:szCs w:val="24"/>
          <w:lang w:bidi="ar"/>
        </w:rPr>
        <w:t>    D。15个</w:t>
      </w:r>
      <w:r>
        <w:rPr>
          <w:rFonts w:ascii="宋体" w:hAnsi="宋体" w:cs="宋体"/>
          <w:kern w:val="0"/>
          <w:szCs w:val="24"/>
          <w:lang w:bidi="ar"/>
        </w:rPr>
        <w:br/>
        <w:t>16。下列选项中,不属于系统软件的是（)</w:t>
      </w:r>
      <w:r>
        <w:rPr>
          <w:rFonts w:ascii="宋体" w:hAnsi="宋体" w:cs="宋体"/>
          <w:kern w:val="0"/>
          <w:szCs w:val="24"/>
          <w:lang w:bidi="ar"/>
        </w:rPr>
        <w:br/>
        <w:t> A.操作系统    </w:t>
      </w:r>
      <w:r>
        <w:rPr>
          <w:rFonts w:ascii="宋体" w:hAnsi="宋体" w:cs="宋体"/>
          <w:b/>
          <w:bCs/>
          <w:color w:val="FF0000"/>
          <w:kern w:val="0"/>
          <w:szCs w:val="24"/>
          <w:lang w:bidi="ar"/>
        </w:rPr>
        <w:t>B.字处理程序</w:t>
      </w:r>
      <w:r>
        <w:rPr>
          <w:rFonts w:ascii="宋体" w:hAnsi="宋体" w:cs="宋体"/>
          <w:kern w:val="0"/>
          <w:szCs w:val="24"/>
          <w:lang w:bidi="ar"/>
        </w:rPr>
        <w:t>    C.语言处理程序    D.数据库管理系统</w:t>
      </w:r>
      <w:r>
        <w:rPr>
          <w:rFonts w:ascii="宋体" w:hAnsi="宋体" w:cs="宋体"/>
          <w:kern w:val="0"/>
          <w:szCs w:val="24"/>
          <w:lang w:bidi="ar"/>
        </w:rPr>
        <w:br/>
        <w:t>17。统一域名争议解决机制的核心是强制性行政程序，只适用于(）</w:t>
      </w:r>
      <w:r>
        <w:rPr>
          <w:rFonts w:ascii="宋体" w:hAnsi="宋体" w:cs="宋体"/>
          <w:kern w:val="0"/>
          <w:szCs w:val="24"/>
          <w:lang w:bidi="ar"/>
        </w:rPr>
        <w:br/>
      </w:r>
      <w:r>
        <w:rPr>
          <w:rFonts w:ascii="宋体" w:hAnsi="宋体" w:cs="宋体"/>
          <w:kern w:val="0"/>
          <w:szCs w:val="24"/>
          <w:lang w:bidi="ar"/>
        </w:rPr>
        <w:br/>
      </w:r>
      <w:r>
        <w:rPr>
          <w:rFonts w:ascii="宋体" w:hAnsi="宋体" w:cs="宋体"/>
          <w:b/>
          <w:bCs/>
          <w:color w:val="FF0000"/>
          <w:kern w:val="0"/>
          <w:szCs w:val="24"/>
          <w:lang w:bidi="ar"/>
        </w:rPr>
        <w:t> A。因恶意注册域名侵害他人商标权而引发的域名纠纷</w:t>
      </w:r>
      <w:r>
        <w:rPr>
          <w:rFonts w:ascii="宋体" w:hAnsi="宋体" w:cs="宋体"/>
          <w:kern w:val="0"/>
          <w:szCs w:val="24"/>
          <w:lang w:bidi="ar"/>
        </w:rPr>
        <w:t>    B。因注册域名无效而引发的域名争议    C.因恶意注册域名侵害他人名誉权而引发的域名纠纷  D。因网站管理而引发的域名纠纷</w:t>
      </w:r>
      <w:r>
        <w:rPr>
          <w:rFonts w:ascii="宋体" w:hAnsi="宋体" w:cs="宋体"/>
          <w:kern w:val="0"/>
          <w:szCs w:val="24"/>
          <w:lang w:bidi="ar"/>
        </w:rPr>
        <w:br/>
        <w:t>18。数据库中存储的是（)</w:t>
      </w:r>
      <w:r>
        <w:rPr>
          <w:rFonts w:ascii="宋体" w:hAnsi="宋体" w:cs="宋体"/>
          <w:kern w:val="0"/>
          <w:szCs w:val="24"/>
          <w:lang w:bidi="ar"/>
        </w:rPr>
        <w:br/>
      </w:r>
      <w:r>
        <w:rPr>
          <w:rFonts w:ascii="宋体" w:hAnsi="宋体" w:cs="宋体"/>
          <w:kern w:val="0"/>
          <w:szCs w:val="24"/>
          <w:lang w:bidi="ar"/>
        </w:rPr>
        <w:br/>
        <w:t>A。数据之间的联系  B.数据 </w:t>
      </w:r>
      <w:r>
        <w:rPr>
          <w:rFonts w:ascii="宋体" w:hAnsi="宋体" w:cs="宋体"/>
          <w:b/>
          <w:bCs/>
          <w:color w:val="FF0000"/>
          <w:kern w:val="0"/>
          <w:szCs w:val="24"/>
          <w:lang w:bidi="ar"/>
        </w:rPr>
        <w:t>C.数据以及数据之间的联系</w:t>
      </w:r>
      <w:r>
        <w:rPr>
          <w:rFonts w:ascii="宋体" w:hAnsi="宋体" w:cs="宋体"/>
          <w:kern w:val="0"/>
          <w:szCs w:val="24"/>
          <w:lang w:bidi="ar"/>
        </w:rPr>
        <w:t> D。数据模型</w:t>
      </w:r>
      <w:r>
        <w:rPr>
          <w:rFonts w:ascii="宋体" w:hAnsi="宋体" w:cs="宋体"/>
          <w:kern w:val="0"/>
          <w:szCs w:val="24"/>
          <w:lang w:bidi="ar"/>
        </w:rPr>
        <w:br/>
        <w:t>19.通过互联网站、应用程序、论坛、博客、微博客、公众账号、即时通信工具、网络直播等形式向社会公众提供互联网新闻信息服务不包括互联网新闻信息</w:t>
      </w:r>
      <w:r>
        <w:rPr>
          <w:rFonts w:ascii="宋体" w:hAnsi="宋体" w:cs="宋体"/>
          <w:kern w:val="0"/>
          <w:szCs w:val="24"/>
          <w:lang w:bidi="ar"/>
        </w:rPr>
        <w:br/>
        <w:t> A。转载服务    B.采编发布服务    </w:t>
      </w:r>
      <w:r>
        <w:rPr>
          <w:rFonts w:ascii="宋体" w:hAnsi="宋体" w:cs="宋体"/>
          <w:b/>
          <w:bCs/>
          <w:color w:val="FF0000"/>
          <w:kern w:val="0"/>
          <w:szCs w:val="24"/>
          <w:lang w:bidi="ar"/>
        </w:rPr>
        <w:t>C.公共服务</w:t>
      </w:r>
      <w:r>
        <w:rPr>
          <w:rFonts w:ascii="宋体" w:hAnsi="宋体" w:cs="宋体"/>
          <w:kern w:val="0"/>
          <w:szCs w:val="24"/>
          <w:lang w:bidi="ar"/>
        </w:rPr>
        <w:t>    D。传播平台服务</w:t>
      </w:r>
      <w:r>
        <w:rPr>
          <w:rFonts w:ascii="宋体" w:hAnsi="宋体" w:cs="宋体"/>
          <w:kern w:val="0"/>
          <w:szCs w:val="24"/>
          <w:lang w:bidi="ar"/>
        </w:rPr>
        <w:br/>
        <w:t>20.非公有资本介入互联网新闻信息采编业务的，由国家和地方互联网信息办公室依据职责给予警告；情节严重或拒不改正的,暂停新闻信息更新，并处多少罚款?</w:t>
      </w:r>
      <w:r>
        <w:rPr>
          <w:rFonts w:ascii="宋体" w:hAnsi="宋体" w:cs="宋体"/>
          <w:kern w:val="0"/>
          <w:szCs w:val="24"/>
          <w:lang w:bidi="ar"/>
        </w:rPr>
        <w:br/>
        <w:t> A。一千元以下    B.一千元以上五千元以下    </w:t>
      </w:r>
      <w:r>
        <w:rPr>
          <w:rFonts w:ascii="宋体" w:hAnsi="宋体" w:cs="宋体"/>
          <w:b/>
          <w:bCs/>
          <w:color w:val="FF0000"/>
          <w:kern w:val="0"/>
          <w:szCs w:val="24"/>
          <w:lang w:bidi="ar"/>
        </w:rPr>
        <w:t>C。五千元以上三万元以下</w:t>
      </w:r>
      <w:r>
        <w:rPr>
          <w:rFonts w:ascii="宋体" w:hAnsi="宋体" w:cs="宋体"/>
          <w:kern w:val="0"/>
          <w:szCs w:val="24"/>
          <w:lang w:bidi="ar"/>
        </w:rPr>
        <w:t>    D。三万元以上</w:t>
      </w:r>
    </w:p>
    <w:p w:rsidR="008620A8" w:rsidP="008620A8">
      <w:pPr>
        <w:spacing w:before="0" w:beforeLines="0" w:line="240" w:lineRule="auto"/>
        <w:ind w:firstLine="480"/>
      </w:pPr>
    </w:p>
    <w:p w:rsidR="008620A8" w:rsidP="008620A8">
      <w:pPr>
        <w:widowControl/>
        <w:numPr>
          <w:ilvl w:val="0"/>
          <w:numId w:val="15"/>
        </w:numPr>
        <w:spacing w:before="0" w:beforeLines="0" w:line="240" w:lineRule="auto"/>
        <w:ind w:firstLine="480"/>
        <w:jc w:val="left"/>
        <w:rPr>
          <w:rFonts w:ascii="宋体" w:hAnsi="宋体" w:cs="宋体"/>
          <w:kern w:val="0"/>
          <w:szCs w:val="24"/>
          <w:lang w:bidi="ar"/>
        </w:rPr>
      </w:pPr>
      <w:r>
        <w:rPr>
          <w:rFonts w:ascii="宋体" w:hAnsi="宋体" w:cs="宋体"/>
          <w:kern w:val="0"/>
          <w:szCs w:val="24"/>
          <w:lang w:bidi="ar"/>
        </w:rPr>
        <w:t>未经国家允许,在网上擅自发行、销售彩票的，如果构成犯罪，则罪名为（）</w:t>
      </w:r>
      <w:r>
        <w:rPr>
          <w:rFonts w:ascii="宋体" w:hAnsi="宋体" w:cs="宋体"/>
          <w:kern w:val="0"/>
          <w:szCs w:val="24"/>
          <w:lang w:bidi="ar"/>
        </w:rPr>
        <w:br/>
        <w:t>A。洗钱罪  B.赌博罪    </w:t>
      </w:r>
      <w:r>
        <w:rPr>
          <w:rFonts w:ascii="宋体" w:hAnsi="宋体" w:cs="宋体"/>
          <w:b/>
          <w:bCs/>
          <w:color w:val="FF0000"/>
          <w:kern w:val="0"/>
          <w:szCs w:val="24"/>
          <w:lang w:bidi="ar"/>
        </w:rPr>
        <w:t>C.非法经营罪 </w:t>
      </w:r>
      <w:r>
        <w:rPr>
          <w:rFonts w:ascii="宋体" w:hAnsi="宋体" w:cs="宋体"/>
          <w:kern w:val="0"/>
          <w:szCs w:val="24"/>
          <w:lang w:bidi="ar"/>
        </w:rPr>
        <w:t>    D。抢劫罪</w:t>
      </w:r>
    </w:p>
    <w:p w:rsidR="008620A8" w:rsidP="008620A8">
      <w:pPr>
        <w:widowControl/>
        <w:numPr>
          <w:ilvl w:val="0"/>
          <w:numId w:val="15"/>
        </w:numPr>
        <w:spacing w:before="0" w:beforeLines="0" w:line="240" w:lineRule="auto"/>
        <w:ind w:firstLine="480"/>
        <w:jc w:val="left"/>
      </w:pPr>
      <w:r>
        <w:rPr>
          <w:rFonts w:ascii="宋体" w:hAnsi="宋体" w:cs="宋体"/>
          <w:kern w:val="0"/>
          <w:szCs w:val="24"/>
          <w:lang w:bidi="ar"/>
        </w:rPr>
        <w:br/>
        <w:t>22。网上银行系统的一次转账操作过程中发生了转账金额被非法篡改的行为,这破坏了信息安全的( )属性。</w:t>
      </w:r>
      <w:r>
        <w:rPr>
          <w:rFonts w:ascii="宋体" w:hAnsi="宋体" w:cs="宋体"/>
          <w:kern w:val="0"/>
          <w:szCs w:val="24"/>
          <w:lang w:bidi="ar"/>
        </w:rPr>
        <w:br/>
      </w:r>
      <w:r>
        <w:rPr>
          <w:rFonts w:ascii="宋体" w:hAnsi="宋体" w:cs="宋体"/>
          <w:kern w:val="0"/>
          <w:szCs w:val="24"/>
          <w:lang w:bidi="ar"/>
        </w:rPr>
        <w:br/>
        <w:t> A.不可否认性   B。保密性   </w:t>
      </w:r>
      <w:r>
        <w:rPr>
          <w:rFonts w:ascii="宋体" w:hAnsi="宋体" w:cs="宋体"/>
          <w:b/>
          <w:bCs/>
          <w:color w:val="FF0000"/>
          <w:kern w:val="0"/>
          <w:szCs w:val="24"/>
          <w:lang w:bidi="ar"/>
        </w:rPr>
        <w:t> C.完整性 </w:t>
      </w:r>
      <w:r>
        <w:rPr>
          <w:rFonts w:ascii="宋体" w:hAnsi="宋体" w:cs="宋体"/>
          <w:kern w:val="0"/>
          <w:szCs w:val="24"/>
          <w:lang w:bidi="ar"/>
        </w:rPr>
        <w:t>    D。可用性</w:t>
      </w:r>
      <w:r>
        <w:rPr>
          <w:rFonts w:ascii="宋体" w:hAnsi="宋体" w:cs="宋体"/>
          <w:kern w:val="0"/>
          <w:szCs w:val="24"/>
          <w:lang w:bidi="ar"/>
        </w:rPr>
        <w:br/>
        <w:t>23.《预防未成年人犯罪法》规定：“禁止在中小学附近开办营业性歌舞厅、营业性电子游戏场所以及其他未成年人不适宜进入的场所。”对此，下列认识不正确的是()</w:t>
      </w:r>
      <w:r>
        <w:rPr>
          <w:rFonts w:ascii="宋体" w:hAnsi="宋体" w:cs="宋体"/>
          <w:kern w:val="0"/>
          <w:szCs w:val="24"/>
          <w:lang w:bidi="ar"/>
        </w:rPr>
        <w:br/>
      </w:r>
      <w:r>
        <w:rPr>
          <w:rFonts w:ascii="宋体" w:hAnsi="宋体" w:cs="宋体"/>
          <w:kern w:val="0"/>
          <w:szCs w:val="24"/>
          <w:lang w:bidi="ar"/>
        </w:rPr>
        <w:br/>
        <w:t> A.这有助于未成年人抵制不良诱惑    B。这有助于净化未成年人的成长环境    </w:t>
      </w:r>
      <w:r>
        <w:rPr>
          <w:rFonts w:ascii="宋体" w:hAnsi="宋体" w:cs="宋体"/>
          <w:b/>
          <w:bCs/>
          <w:color w:val="FF0000"/>
          <w:kern w:val="0"/>
          <w:szCs w:val="24"/>
          <w:lang w:bidi="ar"/>
        </w:rPr>
        <w:t>C。这会抑制未成年人好奇心的发展</w:t>
      </w:r>
      <w:r>
        <w:rPr>
          <w:rFonts w:ascii="宋体" w:hAnsi="宋体" w:cs="宋体"/>
          <w:kern w:val="0"/>
          <w:szCs w:val="24"/>
          <w:lang w:bidi="ar"/>
        </w:rPr>
        <w:t>    D。这有助于未成年人健康成长</w:t>
      </w:r>
      <w:r>
        <w:rPr>
          <w:rFonts w:ascii="宋体" w:hAnsi="宋体" w:cs="宋体"/>
          <w:kern w:val="0"/>
          <w:szCs w:val="24"/>
          <w:lang w:bidi="ar"/>
        </w:rPr>
        <w:br/>
        <w:t>24。通常意义上的网络黑客是指通过互联网并利用非正常手段（）</w:t>
      </w:r>
      <w:r>
        <w:rPr>
          <w:rFonts w:ascii="宋体" w:hAnsi="宋体" w:cs="宋体"/>
          <w:kern w:val="0"/>
          <w:szCs w:val="24"/>
          <w:lang w:bidi="ar"/>
        </w:rPr>
        <w:br/>
      </w:r>
      <w:r>
        <w:rPr>
          <w:rFonts w:ascii="宋体" w:hAnsi="宋体" w:cs="宋体"/>
          <w:kern w:val="0"/>
          <w:szCs w:val="24"/>
          <w:lang w:bidi="ar"/>
        </w:rPr>
        <w:br/>
        <w:t> A。上网的人    </w:t>
      </w:r>
      <w:r>
        <w:rPr>
          <w:rFonts w:ascii="宋体" w:hAnsi="宋体" w:cs="宋体"/>
          <w:b/>
          <w:bCs/>
          <w:color w:val="FF0000"/>
          <w:kern w:val="0"/>
          <w:szCs w:val="24"/>
          <w:lang w:bidi="ar"/>
        </w:rPr>
        <w:t>B.入侵他人计算机系统的人 </w:t>
      </w:r>
      <w:r>
        <w:rPr>
          <w:rFonts w:ascii="宋体" w:hAnsi="宋体" w:cs="宋体"/>
          <w:kern w:val="0"/>
          <w:szCs w:val="24"/>
          <w:lang w:bidi="ar"/>
        </w:rPr>
        <w:t>   C.在网络上行骗的人    D。在网络上卖东西的人</w:t>
      </w:r>
      <w:r>
        <w:rPr>
          <w:rFonts w:ascii="宋体" w:hAnsi="宋体" w:cs="宋体"/>
          <w:kern w:val="0"/>
          <w:szCs w:val="24"/>
          <w:lang w:bidi="ar"/>
        </w:rPr>
        <w:br/>
        <w:t>25.“口令”是保证系统安全的一种简单而有效的方法。一个好的口令不</w:t>
      </w:r>
      <w:r>
        <w:rPr>
          <w:rFonts w:ascii="宋体" w:hAnsi="宋体" w:cs="宋体" w:hint="eastAsia"/>
          <w:kern w:val="0"/>
          <w:szCs w:val="24"/>
          <w:lang w:bidi="ar"/>
        </w:rPr>
        <w:t>应该</w:t>
      </w:r>
      <w:r>
        <w:rPr>
          <w:rFonts w:ascii="宋体" w:hAnsi="宋体" w:cs="宋体"/>
          <w:kern w:val="0"/>
          <w:szCs w:val="24"/>
          <w:lang w:bidi="ar"/>
        </w:rPr>
        <w:br/>
      </w:r>
      <w:r>
        <w:rPr>
          <w:rFonts w:ascii="宋体" w:hAnsi="宋体" w:cs="宋体"/>
          <w:kern w:val="0"/>
          <w:szCs w:val="24"/>
          <w:lang w:bidi="ar"/>
        </w:rPr>
        <w:br/>
      </w:r>
      <w:r>
        <w:rPr>
          <w:rFonts w:ascii="宋体" w:hAnsi="宋体" w:cs="宋体"/>
          <w:kern w:val="0"/>
          <w:szCs w:val="24"/>
          <w:lang w:bidi="ar"/>
        </w:rPr>
        <w:t> </w:t>
      </w:r>
      <w:r>
        <w:rPr>
          <w:rFonts w:ascii="宋体" w:hAnsi="宋体" w:cs="宋体"/>
          <w:b/>
          <w:bCs/>
          <w:color w:val="FF0000"/>
          <w:kern w:val="0"/>
          <w:szCs w:val="24"/>
          <w:lang w:bidi="ar"/>
        </w:rPr>
        <w:t>A。只使用小写字母 </w:t>
      </w:r>
      <w:r>
        <w:rPr>
          <w:rFonts w:ascii="宋体" w:hAnsi="宋体" w:cs="宋体"/>
          <w:kern w:val="0"/>
          <w:szCs w:val="24"/>
          <w:lang w:bidi="ar"/>
        </w:rPr>
        <w:t>   B.混合使用大写字母和小写字母    C。混合使用标点符号和数字    D.混合使用字母和标的符合</w:t>
      </w:r>
      <w:r>
        <w:rPr>
          <w:rFonts w:ascii="宋体" w:hAnsi="宋体" w:cs="宋体"/>
          <w:kern w:val="0"/>
          <w:szCs w:val="24"/>
          <w:lang w:bidi="ar"/>
        </w:rPr>
        <w:br/>
        <w:t>26。世界上第一台计算机的名称是（）</w:t>
      </w:r>
      <w:r>
        <w:rPr>
          <w:rFonts w:ascii="宋体" w:hAnsi="宋体" w:cs="宋体"/>
          <w:kern w:val="0"/>
          <w:szCs w:val="24"/>
          <w:lang w:bidi="ar"/>
        </w:rPr>
        <w:br/>
      </w:r>
      <w:r>
        <w:rPr>
          <w:rFonts w:ascii="宋体" w:hAnsi="宋体" w:cs="宋体"/>
          <w:kern w:val="0"/>
          <w:szCs w:val="24"/>
          <w:lang w:bidi="ar"/>
        </w:rPr>
        <w:br/>
        <w:t> A。IBM    B.APPLE    C.MAC   </w:t>
      </w:r>
      <w:r>
        <w:rPr>
          <w:rFonts w:ascii="宋体" w:hAnsi="宋体" w:cs="宋体"/>
          <w:b/>
          <w:bCs/>
          <w:color w:val="FF0000"/>
          <w:kern w:val="0"/>
          <w:szCs w:val="24"/>
          <w:lang w:bidi="ar"/>
        </w:rPr>
        <w:t> D。ENIAC</w:t>
      </w:r>
      <w:r>
        <w:rPr>
          <w:rFonts w:ascii="宋体" w:hAnsi="宋体" w:cs="宋体"/>
          <w:b/>
          <w:bCs/>
          <w:color w:val="FF0000"/>
          <w:kern w:val="0"/>
          <w:szCs w:val="24"/>
          <w:lang w:bidi="ar"/>
        </w:rPr>
        <w:br/>
      </w:r>
      <w:r>
        <w:rPr>
          <w:rFonts w:ascii="宋体" w:hAnsi="宋体" w:cs="宋体"/>
          <w:kern w:val="0"/>
          <w:szCs w:val="24"/>
          <w:lang w:bidi="ar"/>
        </w:rPr>
        <w:t>27.商品按照顾客指定的时间和方式送到指定地点的活动,被称为（)</w:t>
      </w:r>
      <w:r>
        <w:rPr>
          <w:rFonts w:ascii="宋体" w:hAnsi="宋体" w:cs="宋体"/>
          <w:kern w:val="0"/>
          <w:szCs w:val="24"/>
          <w:lang w:bidi="ar"/>
        </w:rPr>
        <w:br/>
      </w:r>
      <w:r>
        <w:rPr>
          <w:rFonts w:ascii="宋体" w:hAnsi="宋体" w:cs="宋体"/>
          <w:kern w:val="0"/>
          <w:szCs w:val="24"/>
          <w:lang w:bidi="ar"/>
        </w:rPr>
        <w:br/>
        <w:t> A.订单接收    B.在线订购    C。在线支付   </w:t>
      </w:r>
      <w:r>
        <w:rPr>
          <w:rFonts w:ascii="宋体" w:hAnsi="宋体" w:cs="宋体"/>
          <w:b/>
          <w:bCs/>
          <w:color w:val="FF0000"/>
          <w:kern w:val="0"/>
          <w:szCs w:val="24"/>
          <w:lang w:bidi="ar"/>
        </w:rPr>
        <w:t> D.订单履行</w:t>
      </w:r>
      <w:r>
        <w:rPr>
          <w:rFonts w:ascii="宋体" w:hAnsi="宋体" w:cs="宋体"/>
          <w:b/>
          <w:bCs/>
          <w:color w:val="FF0000"/>
          <w:kern w:val="0"/>
          <w:szCs w:val="24"/>
          <w:lang w:bidi="ar"/>
        </w:rPr>
        <w:br/>
      </w:r>
      <w:r>
        <w:rPr>
          <w:rFonts w:ascii="宋体" w:hAnsi="宋体" w:cs="宋体"/>
          <w:kern w:val="0"/>
          <w:szCs w:val="24"/>
          <w:lang w:bidi="ar"/>
        </w:rPr>
        <w:t>28。向他人发送包含商业广告内容的互联网电子邮件时，应当在电子邮件标题的前部注明(）</w:t>
      </w:r>
      <w:r>
        <w:rPr>
          <w:rFonts w:ascii="宋体" w:hAnsi="宋体" w:cs="宋体"/>
          <w:kern w:val="0"/>
          <w:szCs w:val="24"/>
          <w:lang w:bidi="ar"/>
        </w:rPr>
        <w:br/>
      </w:r>
      <w:r>
        <w:rPr>
          <w:rFonts w:ascii="宋体" w:hAnsi="宋体" w:cs="宋体"/>
          <w:kern w:val="0"/>
          <w:szCs w:val="24"/>
          <w:lang w:bidi="ar"/>
        </w:rPr>
        <w:br/>
        <w:t> A.“推销”字样    B.“商业信函”字样    </w:t>
      </w:r>
      <w:r>
        <w:rPr>
          <w:rFonts w:ascii="宋体" w:hAnsi="宋体" w:cs="宋体"/>
          <w:b/>
          <w:bCs/>
          <w:color w:val="FF0000"/>
          <w:kern w:val="0"/>
          <w:szCs w:val="24"/>
          <w:lang w:bidi="ar"/>
        </w:rPr>
        <w:t>C。“广告”或“AD” 字样</w:t>
      </w:r>
      <w:r>
        <w:rPr>
          <w:rFonts w:ascii="宋体" w:hAnsi="宋体" w:cs="宋体"/>
          <w:kern w:val="0"/>
          <w:szCs w:val="24"/>
          <w:lang w:bidi="ar"/>
        </w:rPr>
        <w:t>    D。不用注明任何字样</w:t>
      </w:r>
      <w:r>
        <w:rPr>
          <w:rFonts w:ascii="宋体" w:hAnsi="宋体" w:cs="宋体"/>
          <w:kern w:val="0"/>
          <w:szCs w:val="24"/>
          <w:lang w:bidi="ar"/>
        </w:rPr>
        <w:br/>
        <w:t>29。网络安全在多网合一时代的脆弱性体现在</w:t>
      </w:r>
      <w:r>
        <w:rPr>
          <w:rFonts w:ascii="宋体" w:hAnsi="宋体" w:cs="宋体"/>
          <w:kern w:val="0"/>
          <w:szCs w:val="24"/>
          <w:lang w:bidi="ar"/>
        </w:rPr>
        <w:br/>
      </w:r>
      <w:r>
        <w:rPr>
          <w:rFonts w:ascii="宋体" w:hAnsi="宋体" w:cs="宋体"/>
          <w:kern w:val="0"/>
          <w:szCs w:val="24"/>
          <w:lang w:bidi="ar"/>
        </w:rPr>
        <w:br/>
        <w:t> A。网络的脆弱性    B。软件的脆弱性   </w:t>
      </w:r>
      <w:r>
        <w:rPr>
          <w:rFonts w:ascii="宋体" w:hAnsi="宋体" w:cs="宋体"/>
          <w:b/>
          <w:bCs/>
          <w:color w:val="FF0000"/>
          <w:kern w:val="0"/>
          <w:szCs w:val="24"/>
          <w:lang w:bidi="ar"/>
        </w:rPr>
        <w:t> C。管理的脆弱性 </w:t>
      </w:r>
      <w:r>
        <w:rPr>
          <w:rFonts w:ascii="宋体" w:hAnsi="宋体" w:cs="宋体"/>
          <w:kern w:val="0"/>
          <w:szCs w:val="24"/>
          <w:lang w:bidi="ar"/>
        </w:rPr>
        <w:t>   D。应用的脆弱性</w:t>
      </w:r>
      <w:r>
        <w:rPr>
          <w:rFonts w:ascii="宋体" w:hAnsi="宋体" w:cs="宋体"/>
          <w:kern w:val="0"/>
          <w:szCs w:val="24"/>
          <w:lang w:bidi="ar"/>
        </w:rPr>
        <w:br/>
        <w:t>30.需报备的IP地址信息不包</w:t>
      </w:r>
      <w:r>
        <w:rPr>
          <w:rFonts w:ascii="宋体" w:hAnsi="宋体" w:cs="宋体" w:hint="eastAsia"/>
          <w:kern w:val="0"/>
          <w:szCs w:val="24"/>
          <w:lang w:bidi="ar"/>
        </w:rPr>
        <w:t>含</w:t>
      </w:r>
      <w:r>
        <w:rPr>
          <w:rFonts w:ascii="宋体" w:hAnsi="宋体" w:cs="宋体"/>
          <w:kern w:val="0"/>
          <w:szCs w:val="24"/>
          <w:lang w:bidi="ar"/>
        </w:rPr>
        <w:t>()</w:t>
      </w:r>
      <w:r>
        <w:rPr>
          <w:rFonts w:ascii="宋体" w:hAnsi="宋体" w:cs="宋体"/>
          <w:kern w:val="0"/>
          <w:szCs w:val="24"/>
          <w:lang w:bidi="ar"/>
        </w:rPr>
        <w:br/>
      </w:r>
      <w:r>
        <w:rPr>
          <w:rFonts w:ascii="宋体" w:hAnsi="宋体" w:cs="宋体"/>
          <w:kern w:val="0"/>
          <w:szCs w:val="24"/>
          <w:lang w:bidi="ar"/>
        </w:rPr>
        <w:br/>
        <w:t> A。备案单位基本情况    B。备案单位的IP地址来源信息    C。备案单位的IP地址分配使用信息    </w:t>
      </w:r>
      <w:r>
        <w:rPr>
          <w:rFonts w:ascii="宋体" w:hAnsi="宋体" w:cs="宋体"/>
          <w:b/>
          <w:bCs/>
          <w:color w:val="FF0000"/>
          <w:kern w:val="0"/>
          <w:szCs w:val="24"/>
          <w:lang w:bidi="ar"/>
        </w:rPr>
        <w:t>D。备案单位对于IP地址的资金投入情况</w:t>
      </w:r>
      <w:r>
        <w:rPr>
          <w:rFonts w:ascii="宋体" w:hAnsi="宋体" w:cs="宋体"/>
          <w:b/>
          <w:bCs/>
          <w:color w:val="FF0000"/>
          <w:kern w:val="0"/>
          <w:szCs w:val="24"/>
          <w:lang w:bidi="ar"/>
        </w:rPr>
        <w:br/>
      </w:r>
      <w:r>
        <w:rPr>
          <w:rFonts w:ascii="宋体" w:hAnsi="宋体" w:cs="宋体"/>
          <w:kern w:val="0"/>
          <w:szCs w:val="24"/>
          <w:lang w:bidi="ar"/>
        </w:rPr>
        <w:t>31.</w:t>
      </w:r>
      <w:r>
        <w:rPr>
          <w:rFonts w:ascii="宋体" w:hAnsi="宋体" w:cs="宋体" w:hint="eastAsia"/>
          <w:kern w:val="0"/>
          <w:szCs w:val="24"/>
          <w:lang w:bidi="ar"/>
        </w:rPr>
        <w:t>方</w:t>
      </w:r>
      <w:r>
        <w:rPr>
          <w:rFonts w:ascii="宋体" w:hAnsi="宋体" w:cs="宋体"/>
          <w:kern w:val="0"/>
          <w:szCs w:val="24"/>
          <w:lang w:bidi="ar"/>
        </w:rPr>
        <w:t>某利用网络获取某公司上网账号和密码后,以按月出租的方式提供给他人使用，从中获利5000元，给该公司造成数万元的巨大损失.</w:t>
      </w:r>
      <w:r>
        <w:rPr>
          <w:rFonts w:ascii="宋体" w:hAnsi="宋体" w:cs="宋体" w:hint="eastAsia"/>
          <w:kern w:val="0"/>
          <w:szCs w:val="24"/>
          <w:lang w:bidi="ar"/>
        </w:rPr>
        <w:t>方</w:t>
      </w:r>
      <w:r>
        <w:rPr>
          <w:rFonts w:ascii="宋体" w:hAnsi="宋体" w:cs="宋体"/>
          <w:kern w:val="0"/>
          <w:szCs w:val="24"/>
          <w:lang w:bidi="ar"/>
        </w:rPr>
        <w:t>某的行为构成（)</w:t>
      </w:r>
      <w:r>
        <w:rPr>
          <w:rFonts w:ascii="宋体" w:hAnsi="宋体" w:cs="宋体"/>
          <w:kern w:val="0"/>
          <w:szCs w:val="24"/>
          <w:lang w:bidi="ar"/>
        </w:rPr>
        <w:br/>
      </w:r>
      <w:r>
        <w:rPr>
          <w:rFonts w:ascii="宋体" w:hAnsi="宋体" w:cs="宋体"/>
          <w:kern w:val="0"/>
          <w:szCs w:val="24"/>
          <w:lang w:bidi="ar"/>
        </w:rPr>
        <w:br/>
        <w:t> </w:t>
      </w:r>
      <w:r>
        <w:rPr>
          <w:rFonts w:ascii="宋体" w:hAnsi="宋体" w:cs="宋体"/>
          <w:b/>
          <w:bCs/>
          <w:color w:val="FF0000"/>
          <w:kern w:val="0"/>
          <w:szCs w:val="24"/>
          <w:lang w:bidi="ar"/>
        </w:rPr>
        <w:t>A.盗窃罪 </w:t>
      </w:r>
      <w:r>
        <w:rPr>
          <w:rFonts w:ascii="宋体" w:hAnsi="宋体" w:cs="宋体"/>
          <w:kern w:val="0"/>
          <w:szCs w:val="24"/>
          <w:lang w:bidi="ar"/>
        </w:rPr>
        <w:t>   B.诈骗罪    C。侵占罪    D。非法经营罪</w:t>
      </w:r>
      <w:r>
        <w:rPr>
          <w:rFonts w:ascii="宋体" w:hAnsi="宋体" w:cs="宋体"/>
          <w:kern w:val="0"/>
          <w:szCs w:val="24"/>
          <w:lang w:bidi="ar"/>
        </w:rPr>
        <w:br/>
        <w:t>32.近几年，“天价烟"事件、“表哥"事件等频频被爆出,反映了网络在()方面具有巨大作用.</w:t>
      </w:r>
      <w:r>
        <w:rPr>
          <w:rFonts w:ascii="宋体" w:hAnsi="宋体" w:cs="宋体"/>
          <w:kern w:val="0"/>
          <w:szCs w:val="24"/>
          <w:lang w:bidi="ar"/>
        </w:rPr>
        <w:br/>
      </w:r>
      <w:r>
        <w:rPr>
          <w:rFonts w:ascii="宋体" w:hAnsi="宋体" w:cs="宋体"/>
          <w:kern w:val="0"/>
          <w:szCs w:val="24"/>
          <w:lang w:bidi="ar"/>
        </w:rPr>
        <w:br/>
        <w:t>A.提高网民素质  B.增强智慧  </w:t>
      </w:r>
      <w:r>
        <w:rPr>
          <w:rFonts w:ascii="宋体" w:hAnsi="宋体" w:cs="宋体"/>
          <w:b/>
          <w:bCs/>
          <w:color w:val="FF0000"/>
          <w:kern w:val="0"/>
          <w:szCs w:val="24"/>
          <w:lang w:bidi="ar"/>
        </w:rPr>
        <w:t> C.舆论监督 </w:t>
      </w:r>
      <w:r>
        <w:rPr>
          <w:rFonts w:ascii="宋体" w:hAnsi="宋体" w:cs="宋体"/>
          <w:kern w:val="0"/>
          <w:szCs w:val="24"/>
          <w:lang w:bidi="ar"/>
        </w:rPr>
        <w:t>   D。学习交往</w:t>
      </w:r>
      <w:r>
        <w:rPr>
          <w:rFonts w:ascii="宋体" w:hAnsi="宋体" w:cs="宋体"/>
          <w:kern w:val="0"/>
          <w:szCs w:val="24"/>
          <w:lang w:bidi="ar"/>
        </w:rPr>
        <w:br/>
        <w:t>33.以下关于大数据的表述，不恰当地是(）</w:t>
      </w:r>
      <w:r>
        <w:rPr>
          <w:rFonts w:ascii="宋体" w:hAnsi="宋体" w:cs="宋体"/>
          <w:kern w:val="0"/>
          <w:szCs w:val="24"/>
          <w:lang w:bidi="ar"/>
        </w:rPr>
        <w:br/>
        <w:t>A。大数据技术指的是所涉及的资料量规模巨大,至少1YB字节以上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t>B。大数据所指的数据量一般无法通过目前主流软件工具在合理时间内进行处理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b/>
          <w:bCs/>
          <w:color w:val="FF0000"/>
          <w:kern w:val="0"/>
          <w:szCs w:val="24"/>
          <w:lang w:bidi="ar"/>
        </w:rPr>
        <w:t>C。大数据的4V特点是指Volume（大量）、Velocity(高速）、Variety(多样)、value(价值）</w:t>
      </w:r>
      <w:r>
        <w:rPr>
          <w:rFonts w:ascii="宋体" w:hAnsi="宋体" w:cs="宋体"/>
          <w:kern w:val="0"/>
          <w:szCs w:val="24"/>
          <w:lang w:bidi="ar"/>
        </w:rPr>
        <w:t>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t>D.大数据最核心的价值就是在于对于海量数据进行存储和分析</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br/>
        <w:t>34。</w:t>
      </w:r>
      <w:r>
        <w:rPr>
          <w:rFonts w:ascii="宋体" w:hAnsi="宋体" w:cs="宋体" w:hint="eastAsia"/>
          <w:kern w:val="0"/>
          <w:szCs w:val="24"/>
          <w:lang w:bidi="ar"/>
        </w:rPr>
        <w:t>下列</w:t>
      </w:r>
      <w:r>
        <w:rPr>
          <w:rFonts w:ascii="宋体" w:hAnsi="宋体" w:cs="宋体"/>
          <w:kern w:val="0"/>
          <w:szCs w:val="24"/>
          <w:lang w:bidi="ar"/>
        </w:rPr>
        <w:t>关于宏病毒的表述，正确的是()</w:t>
      </w:r>
      <w:r>
        <w:rPr>
          <w:rFonts w:ascii="宋体" w:hAnsi="宋体" w:cs="宋体"/>
          <w:kern w:val="0"/>
          <w:szCs w:val="24"/>
          <w:lang w:bidi="ar"/>
        </w:rPr>
        <w:br/>
        <w:t>A。宏病毒主要感染可执行文件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t>B。宏病毒仅向办公自动化程序编制的文档进行传染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t>C。宏病毒主要感染U盘、硬盘的引导扇区或主引导扇区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D.CIH病毒属于宏病毒</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b/>
          <w:bCs/>
          <w:color w:val="FF0000"/>
          <w:kern w:val="0"/>
          <w:szCs w:val="24"/>
          <w:lang w:bidi="ar"/>
        </w:rPr>
        <w:br/>
      </w:r>
      <w:r>
        <w:rPr>
          <w:rFonts w:ascii="宋体" w:hAnsi="宋体" w:cs="宋体"/>
          <w:kern w:val="0"/>
          <w:szCs w:val="24"/>
          <w:lang w:bidi="ar"/>
        </w:rPr>
        <w:t>35.语义攻击利用的是（)</w:t>
      </w:r>
      <w:r>
        <w:rPr>
          <w:rFonts w:ascii="宋体" w:hAnsi="宋体" w:cs="宋体"/>
          <w:kern w:val="0"/>
          <w:szCs w:val="24"/>
          <w:lang w:bidi="ar"/>
        </w:rPr>
        <w:br/>
        <w:t>A.病毒对软件攻击B。黑客对系统攻击</w:t>
      </w:r>
      <w:r>
        <w:rPr>
          <w:rFonts w:ascii="宋体" w:hAnsi="宋体" w:cs="宋体"/>
          <w:b/>
          <w:bCs/>
          <w:color w:val="FF0000"/>
          <w:kern w:val="0"/>
          <w:szCs w:val="24"/>
          <w:lang w:bidi="ar"/>
        </w:rPr>
        <w:t>C。信息内容的含义</w:t>
      </w:r>
      <w:r>
        <w:rPr>
          <w:rFonts w:ascii="宋体" w:hAnsi="宋体" w:cs="宋体"/>
          <w:kern w:val="0"/>
          <w:szCs w:val="24"/>
          <w:lang w:bidi="ar"/>
        </w:rPr>
        <w:t> D。黑客和病毒的攻击</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br/>
        <w:t>36.互联网新闻信息服务提供者为用户提供互联网新闻信息传播平台服务，应当按照《中华人民共和国网络安全法》的规定,要求用户提供</w:t>
      </w:r>
      <w:r>
        <w:rPr>
          <w:rFonts w:ascii="宋体" w:hAnsi="宋体" w:cs="宋体"/>
          <w:kern w:val="0"/>
          <w:szCs w:val="24"/>
          <w:lang w:bidi="ar"/>
        </w:rPr>
        <w:br/>
        <w:t>A。他人身份信息  B.网络身份信息 </w:t>
      </w:r>
      <w:r>
        <w:rPr>
          <w:rFonts w:ascii="宋体" w:hAnsi="宋体" w:cs="宋体"/>
          <w:b/>
          <w:bCs/>
          <w:color w:val="FF0000"/>
          <w:kern w:val="0"/>
          <w:szCs w:val="24"/>
          <w:lang w:bidi="ar"/>
        </w:rPr>
        <w:t> C。真实身份信息 </w:t>
      </w:r>
      <w:r>
        <w:rPr>
          <w:rFonts w:ascii="宋体" w:hAnsi="宋体" w:cs="宋体"/>
          <w:kern w:val="0"/>
          <w:szCs w:val="24"/>
          <w:lang w:bidi="ar"/>
        </w:rPr>
        <w:t> D。虚假身份信息</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br/>
        <w:t>37.浏览网页时,遇到的最常见的网络广告形式是（)</w:t>
      </w:r>
      <w:r>
        <w:rPr>
          <w:rFonts w:ascii="宋体" w:hAnsi="宋体" w:cs="宋体"/>
          <w:kern w:val="0"/>
          <w:szCs w:val="24"/>
          <w:lang w:bidi="ar"/>
        </w:rPr>
        <w:br/>
        <w:t>A。飘移广告   </w:t>
      </w:r>
      <w:r>
        <w:rPr>
          <w:rFonts w:ascii="宋体" w:hAnsi="宋体" w:cs="宋体"/>
          <w:b/>
          <w:bCs/>
          <w:color w:val="FF0000"/>
          <w:kern w:val="0"/>
          <w:szCs w:val="24"/>
          <w:lang w:bidi="ar"/>
        </w:rPr>
        <w:t> B.旗帜广告  </w:t>
      </w:r>
      <w:r>
        <w:rPr>
          <w:rFonts w:ascii="宋体" w:hAnsi="宋体" w:cs="宋体"/>
          <w:kern w:val="0"/>
          <w:szCs w:val="24"/>
          <w:lang w:bidi="ar"/>
        </w:rPr>
        <w:t>  C。竞价广告    D.邮件列表</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br/>
        <w:t>38.为保护青少年健康成长,绿色上网软件可以自动过滤或屏蔽互联网上的(）</w:t>
      </w:r>
      <w:r>
        <w:rPr>
          <w:rFonts w:ascii="宋体" w:hAnsi="宋体" w:cs="宋体"/>
          <w:kern w:val="0"/>
          <w:szCs w:val="24"/>
          <w:lang w:bidi="ar"/>
        </w:rPr>
        <w:br/>
        <w:t>A.网络游戏    B.网络聊天信息   </w:t>
      </w:r>
      <w:r>
        <w:rPr>
          <w:rFonts w:ascii="宋体" w:hAnsi="宋体" w:cs="宋体"/>
          <w:b/>
          <w:bCs/>
          <w:color w:val="FF0000"/>
          <w:kern w:val="0"/>
          <w:szCs w:val="24"/>
          <w:lang w:bidi="ar"/>
        </w:rPr>
        <w:t> C。淫秽色情信息</w:t>
      </w:r>
      <w:r>
        <w:rPr>
          <w:rFonts w:ascii="宋体" w:hAnsi="宋体" w:cs="宋体"/>
          <w:kern w:val="0"/>
          <w:szCs w:val="24"/>
          <w:lang w:bidi="ar"/>
        </w:rPr>
        <w:t>    D。网络新闻信息</w:t>
      </w:r>
      <w:r>
        <w:rPr>
          <w:rFonts w:ascii="宋体" w:hAnsi="宋体" w:cs="宋体"/>
          <w:kern w:val="0"/>
          <w:szCs w:val="24"/>
          <w:lang w:bidi="ar"/>
        </w:rPr>
        <w:br/>
        <w:t>39。最高人民法院于2014年10月9日发布了《关于审理利用信息网络侵害人身权益民事纠纷案件适用法律若干问题的规定》,首次划定了个人信息保护的范围,涉及网络平台规避责任,有偿删帖,网络水军等多方面。这是()在互联网领域的具体化.</w:t>
      </w:r>
      <w:r>
        <w:rPr>
          <w:rFonts w:ascii="宋体" w:hAnsi="宋体" w:cs="宋体"/>
          <w:kern w:val="0"/>
          <w:szCs w:val="24"/>
          <w:lang w:bidi="ar"/>
        </w:rPr>
        <w:br/>
        <w:t>A。科技兴国政策</w:t>
      </w:r>
      <w:r>
        <w:rPr>
          <w:rFonts w:ascii="宋体" w:hAnsi="宋体" w:cs="宋体"/>
          <w:b/>
          <w:bCs/>
          <w:color w:val="FF0000"/>
          <w:kern w:val="0"/>
          <w:szCs w:val="24"/>
          <w:lang w:bidi="ar"/>
        </w:rPr>
        <w:t> B.依法治国政策 </w:t>
      </w:r>
      <w:r>
        <w:rPr>
          <w:rFonts w:ascii="宋体" w:hAnsi="宋体" w:cs="宋体"/>
          <w:kern w:val="0"/>
          <w:szCs w:val="24"/>
          <w:lang w:bidi="ar"/>
        </w:rPr>
        <w:t> C。以德治国政策   D.四项基本原则</w:t>
      </w:r>
    </w:p>
    <w:p w:rsidR="008620A8" w:rsidP="008620A8">
      <w:pPr>
        <w:widowControl/>
        <w:spacing w:before="0" w:beforeLines="0" w:line="240" w:lineRule="auto"/>
        <w:ind w:firstLine="0" w:firstLineChars="0"/>
        <w:jc w:val="left"/>
      </w:pPr>
      <w:r>
        <w:rPr>
          <w:rFonts w:ascii="宋体" w:hAnsi="宋体" w:cs="宋体"/>
          <w:kern w:val="0"/>
          <w:szCs w:val="24"/>
          <w:lang w:bidi="ar"/>
        </w:rPr>
        <w:br/>
        <w:t>40。《互联网新闻信息服务许可证》有效期届满，需继续从事互联网新闻信息服务活动的，应当于有效期届满多长时间前申请续办?</w:t>
      </w:r>
      <w:r>
        <w:rPr>
          <w:rFonts w:ascii="宋体" w:hAnsi="宋体" w:cs="宋体"/>
          <w:kern w:val="0"/>
          <w:szCs w:val="24"/>
          <w:lang w:bidi="ar"/>
        </w:rPr>
        <w:br/>
        <w:t>A.七天   </w:t>
      </w:r>
      <w:r>
        <w:rPr>
          <w:rFonts w:ascii="宋体" w:hAnsi="宋体" w:cs="宋体"/>
          <w:b/>
          <w:bCs/>
          <w:color w:val="FF0000"/>
          <w:kern w:val="0"/>
          <w:szCs w:val="24"/>
          <w:lang w:bidi="ar"/>
        </w:rPr>
        <w:t> B。三十天 </w:t>
      </w:r>
      <w:r>
        <w:rPr>
          <w:rFonts w:ascii="宋体" w:hAnsi="宋体" w:cs="宋体"/>
          <w:kern w:val="0"/>
          <w:szCs w:val="24"/>
          <w:lang w:bidi="ar"/>
        </w:rPr>
        <w:t>   C。两个月    D。三个月</w:t>
      </w:r>
    </w:p>
    <w:p w:rsidR="008620A8" w:rsidP="008620A8">
      <w:pPr>
        <w:spacing w:before="0" w:beforeLines="0" w:line="240" w:lineRule="auto"/>
        <w:ind w:firstLine="480"/>
      </w:pPr>
    </w:p>
    <w:p w:rsidR="008620A8" w:rsidP="008620A8">
      <w:pPr>
        <w:widowControl/>
        <w:numPr>
          <w:ilvl w:val="0"/>
          <w:numId w:val="16"/>
        </w:numPr>
        <w:spacing w:before="0" w:beforeLines="0" w:line="240" w:lineRule="auto"/>
        <w:ind w:firstLine="480"/>
        <w:jc w:val="left"/>
        <w:rPr>
          <w:rFonts w:ascii="宋体" w:hAnsi="宋体" w:cs="宋体"/>
          <w:b/>
          <w:bCs/>
          <w:color w:val="FF0000"/>
          <w:kern w:val="0"/>
          <w:szCs w:val="24"/>
          <w:lang w:bidi="ar"/>
        </w:rPr>
      </w:pPr>
      <w:r>
        <w:rPr>
          <w:rFonts w:ascii="宋体" w:hAnsi="宋体" w:cs="宋体"/>
          <w:kern w:val="0"/>
          <w:szCs w:val="24"/>
          <w:lang w:bidi="ar"/>
        </w:rPr>
        <w:t>多选题</w:t>
      </w:r>
      <w:r>
        <w:rPr>
          <w:rFonts w:ascii="宋体" w:hAnsi="宋体" w:cs="宋体"/>
          <w:kern w:val="0"/>
          <w:szCs w:val="24"/>
          <w:lang w:bidi="ar"/>
        </w:rPr>
        <w:br/>
        <w:t>1.国家互联网信息办公室2015年2月4日发布《互联网用户账号名称管理规定》，规定指出，互联网信息服务使用者在(）等注册信息中不得出现违法和不良信息。</w:t>
      </w:r>
      <w:r>
        <w:rPr>
          <w:rFonts w:ascii="宋体" w:hAnsi="宋体" w:cs="宋体"/>
          <w:kern w:val="0"/>
          <w:szCs w:val="24"/>
          <w:lang w:bidi="ar"/>
        </w:rPr>
        <w:br/>
      </w:r>
      <w:r>
        <w:rPr>
          <w:rFonts w:ascii="宋体" w:hAnsi="宋体" w:cs="宋体"/>
          <w:kern w:val="0"/>
          <w:szCs w:val="24"/>
          <w:lang w:bidi="ar"/>
        </w:rPr>
        <w:br/>
        <w:t> </w:t>
      </w:r>
      <w:r>
        <w:rPr>
          <w:rFonts w:ascii="宋体" w:hAnsi="宋体" w:cs="宋体"/>
          <w:b/>
          <w:bCs/>
          <w:color w:val="FF0000"/>
          <w:kern w:val="0"/>
          <w:szCs w:val="24"/>
          <w:lang w:bidi="ar"/>
        </w:rPr>
        <w:t>A.头像    B。账号名称    C.简介 </w:t>
      </w:r>
      <w:r>
        <w:rPr>
          <w:rFonts w:ascii="宋体" w:hAnsi="宋体" w:cs="宋体"/>
          <w:kern w:val="0"/>
          <w:szCs w:val="24"/>
          <w:lang w:bidi="ar"/>
        </w:rPr>
        <w:t>   D.签名</w:t>
      </w:r>
      <w:r>
        <w:rPr>
          <w:rFonts w:ascii="宋体" w:hAnsi="宋体" w:cs="宋体"/>
          <w:kern w:val="0"/>
          <w:szCs w:val="24"/>
          <w:lang w:bidi="ar"/>
        </w:rPr>
        <w:br/>
      </w:r>
      <w:r>
        <w:rPr>
          <w:rFonts w:ascii="宋体" w:hAnsi="宋体" w:cs="宋体" w:hint="eastAsia"/>
          <w:color w:val="FF0000"/>
          <w:kern w:val="0"/>
          <w:szCs w:val="24"/>
          <w:lang w:bidi="ar"/>
        </w:rPr>
        <w:t>？</w:t>
      </w:r>
      <w:r>
        <w:rPr>
          <w:rFonts w:ascii="宋体" w:hAnsi="宋体" w:cs="宋体"/>
          <w:color w:val="FF0000"/>
          <w:kern w:val="0"/>
          <w:szCs w:val="24"/>
          <w:lang w:bidi="ar"/>
        </w:rPr>
        <w:t>2.内部网需要防范的攻击</w:t>
      </w:r>
      <w:r>
        <w:rPr>
          <w:rFonts w:ascii="宋体" w:hAnsi="宋体" w:cs="宋体"/>
          <w:kern w:val="0"/>
          <w:szCs w:val="24"/>
          <w:lang w:bidi="ar"/>
        </w:rPr>
        <w:t>有(）</w:t>
      </w:r>
      <w:r>
        <w:rPr>
          <w:rFonts w:ascii="宋体" w:hAnsi="宋体" w:cs="宋体"/>
          <w:kern w:val="0"/>
          <w:szCs w:val="24"/>
          <w:lang w:bidi="ar"/>
        </w:rPr>
        <w:br/>
      </w:r>
      <w:r>
        <w:rPr>
          <w:rFonts w:ascii="宋体" w:hAnsi="宋体" w:cs="宋体"/>
          <w:kern w:val="0"/>
          <w:szCs w:val="24"/>
          <w:lang w:bidi="ar"/>
        </w:rPr>
        <w:br/>
        <w:t> A.间谍    B。盗窃    C.破坏系统    D.网络钓鱼</w:t>
      </w:r>
      <w:r>
        <w:rPr>
          <w:rFonts w:ascii="宋体" w:hAnsi="宋体" w:cs="宋体"/>
          <w:kern w:val="0"/>
          <w:szCs w:val="24"/>
          <w:lang w:bidi="ar"/>
        </w:rPr>
        <w:br/>
        <w:t>3.防火墙的作用有（)</w:t>
      </w:r>
      <w:r>
        <w:rPr>
          <w:rFonts w:ascii="宋体" w:hAnsi="宋体" w:cs="宋体"/>
          <w:kern w:val="0"/>
          <w:szCs w:val="24"/>
          <w:lang w:bidi="ar"/>
        </w:rPr>
        <w:br/>
        <w:t> </w:t>
      </w:r>
      <w:r>
        <w:rPr>
          <w:rFonts w:ascii="宋体" w:hAnsi="宋体" w:cs="宋体"/>
          <w:b/>
          <w:bCs/>
          <w:color w:val="FF0000"/>
          <w:kern w:val="0"/>
          <w:szCs w:val="24"/>
          <w:lang w:bidi="ar"/>
        </w:rPr>
        <w:t>A。网络安全的屏障    B.可以强化网络安全策略    C。对网络存取和访问进行监控、审计 </w:t>
      </w:r>
      <w:r>
        <w:rPr>
          <w:rFonts w:ascii="宋体" w:hAnsi="宋体" w:cs="宋体"/>
          <w:kern w:val="0"/>
          <w:szCs w:val="24"/>
          <w:lang w:bidi="ar"/>
        </w:rPr>
        <w:t>   D。防止内部信息的外泄</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br/>
        <w:t>4.建设关键信息基础设施应当确保其具有支持业务稳定、持续运行的性能，并保证安全技术措施(）</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kern w:val="0"/>
          <w:szCs w:val="24"/>
          <w:lang w:bidi="ar"/>
        </w:rPr>
        <w:br/>
      </w:r>
      <w:r>
        <w:rPr>
          <w:rFonts w:ascii="宋体" w:hAnsi="宋体" w:cs="宋体"/>
          <w:b/>
          <w:bCs/>
          <w:color w:val="FF0000"/>
          <w:kern w:val="0"/>
          <w:szCs w:val="24"/>
          <w:lang w:bidi="ar"/>
        </w:rPr>
        <w:t> A.同步规划    B。同步建设 </w:t>
      </w:r>
      <w:r>
        <w:rPr>
          <w:rFonts w:ascii="宋体" w:hAnsi="宋体" w:cs="宋体"/>
          <w:kern w:val="0"/>
          <w:szCs w:val="24"/>
          <w:lang w:bidi="ar"/>
        </w:rPr>
        <w:t>   C.同步投运   </w:t>
      </w:r>
      <w:r>
        <w:rPr>
          <w:rFonts w:ascii="宋体" w:hAnsi="宋体" w:cs="宋体"/>
          <w:b/>
          <w:bCs/>
          <w:color w:val="FF0000"/>
          <w:kern w:val="0"/>
          <w:szCs w:val="24"/>
          <w:lang w:bidi="ar"/>
        </w:rPr>
        <w:t> D.同步使用</w:t>
      </w:r>
      <w:r>
        <w:rPr>
          <w:rFonts w:ascii="宋体" w:hAnsi="宋体" w:cs="宋体"/>
          <w:b/>
          <w:bCs/>
          <w:color w:val="FF0000"/>
          <w:kern w:val="0"/>
          <w:szCs w:val="24"/>
          <w:lang w:bidi="ar"/>
        </w:rPr>
        <w:br/>
      </w:r>
      <w:r>
        <w:rPr>
          <w:rFonts w:ascii="宋体" w:hAnsi="宋体" w:cs="宋体"/>
          <w:kern w:val="0"/>
          <w:szCs w:val="24"/>
          <w:lang w:bidi="ar"/>
        </w:rPr>
        <w:t>5。</w:t>
      </w:r>
      <w:r>
        <w:rPr>
          <w:rFonts w:ascii="宋体" w:hAnsi="宋体" w:cs="宋体" w:hint="eastAsia"/>
          <w:kern w:val="0"/>
          <w:szCs w:val="24"/>
          <w:lang w:bidi="ar"/>
        </w:rPr>
        <w:t>以下</w:t>
      </w:r>
      <w:r>
        <w:rPr>
          <w:rFonts w:ascii="宋体" w:hAnsi="宋体" w:cs="宋体"/>
          <w:kern w:val="0"/>
          <w:szCs w:val="24"/>
          <w:lang w:bidi="ar"/>
        </w:rPr>
        <w:t>不属于侵犯网络隐私权的情形有（)</w:t>
      </w:r>
      <w:r>
        <w:rPr>
          <w:rFonts w:ascii="宋体" w:hAnsi="宋体" w:cs="宋体"/>
          <w:kern w:val="0"/>
          <w:szCs w:val="24"/>
          <w:lang w:bidi="ar"/>
        </w:rPr>
        <w:br/>
      </w:r>
      <w:r>
        <w:rPr>
          <w:rFonts w:ascii="宋体" w:hAnsi="宋体" w:cs="宋体"/>
          <w:b/>
          <w:bCs/>
          <w:color w:val="FF0000"/>
          <w:kern w:val="0"/>
          <w:szCs w:val="24"/>
          <w:lang w:bidi="ar"/>
        </w:rPr>
        <w:t>A。用户在注册邮箱的时候,要求填写其个人联系方式和真实姓名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B.根据相关法律，在网络游戏进行注册的时候需要填写个人身份证号码以验证用户是否为成年人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b/>
          <w:bCs/>
          <w:color w:val="FF0000"/>
          <w:kern w:val="0"/>
          <w:szCs w:val="24"/>
          <w:lang w:bidi="ar"/>
        </w:rPr>
        <w:t>C。张某想要开一家淘宝商店,淘宝要求商户注册的时候实名认证  </w:t>
      </w:r>
      <w:r>
        <w:rPr>
          <w:rFonts w:ascii="宋体" w:hAnsi="宋体" w:cs="宋体"/>
          <w:kern w:val="0"/>
          <w:szCs w:val="24"/>
          <w:lang w:bidi="ar"/>
        </w:rPr>
        <w:t>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t>D。商家收集消费者的购物倾向，制定针对个别消费者的营销策略追求商业利益</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kern w:val="0"/>
          <w:szCs w:val="24"/>
          <w:lang w:bidi="ar"/>
        </w:rPr>
        <w:br/>
        <w:t>6.下列有关计算机使用的说法，错误的是()</w:t>
      </w:r>
      <w:r>
        <w:rPr>
          <w:rFonts w:ascii="宋体" w:hAnsi="宋体" w:cs="宋体"/>
          <w:kern w:val="0"/>
          <w:szCs w:val="24"/>
          <w:lang w:bidi="ar"/>
        </w:rPr>
        <w:br/>
      </w:r>
      <w:r>
        <w:rPr>
          <w:rFonts w:ascii="宋体" w:hAnsi="宋体" w:cs="宋体"/>
          <w:b/>
          <w:bCs/>
          <w:color w:val="FF0000"/>
          <w:kern w:val="0"/>
          <w:szCs w:val="24"/>
          <w:lang w:bidi="ar"/>
        </w:rPr>
        <w:t>A。在买计算机时,一定要买最高档的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B.频繁开、关机对计算机的使用寿命并无影响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b/>
          <w:bCs/>
          <w:color w:val="FF0000"/>
          <w:kern w:val="0"/>
          <w:szCs w:val="24"/>
          <w:lang w:bidi="ar"/>
        </w:rPr>
        <w:t>C。为防止计算机感染病毒，应常用消毒液清洗计算机 </w:t>
      </w:r>
      <w:r>
        <w:rPr>
          <w:rFonts w:ascii="宋体" w:hAnsi="宋体" w:cs="宋体"/>
          <w:kern w:val="0"/>
          <w:szCs w:val="24"/>
          <w:lang w:bidi="ar"/>
        </w:rPr>
        <w:t> </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kern w:val="0"/>
          <w:szCs w:val="24"/>
          <w:lang w:bidi="ar"/>
        </w:rPr>
        <w:t>D.系统启动盘应写保护,且一般在该盘中不要存放用户程序及数据</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kern w:val="0"/>
          <w:szCs w:val="24"/>
          <w:lang w:bidi="ar"/>
        </w:rPr>
        <w:br/>
        <w:t>7.防火墙的局限性有（)</w:t>
      </w:r>
      <w:r>
        <w:rPr>
          <w:rFonts w:ascii="宋体" w:hAnsi="宋体" w:cs="宋体"/>
          <w:kern w:val="0"/>
          <w:szCs w:val="24"/>
          <w:lang w:bidi="ar"/>
        </w:rPr>
        <w:br/>
      </w:r>
      <w:r>
        <w:rPr>
          <w:rFonts w:ascii="宋体" w:hAnsi="宋体" w:cs="宋体"/>
          <w:b/>
          <w:bCs/>
          <w:color w:val="FF0000"/>
          <w:kern w:val="0"/>
          <w:szCs w:val="24"/>
          <w:lang w:bidi="ar"/>
        </w:rPr>
        <w:t>A.网络上有些攻击可以绕过防火墙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B。防火墙不能防范来自内部网络的攻击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C。防火墙不能对被病毒感染的程序和文件的传输提供保护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D。防火墙不能防范全新的网络威胁</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kern w:val="0"/>
          <w:szCs w:val="24"/>
          <w:lang w:bidi="ar"/>
        </w:rPr>
        <w:br/>
        <w:t>8.对已感染病毒的磁盘，以下做法</w:t>
      </w:r>
      <w:r>
        <w:rPr>
          <w:rFonts w:ascii="宋体" w:hAnsi="宋体" w:cs="宋体" w:hint="eastAsia"/>
          <w:kern w:val="0"/>
          <w:szCs w:val="24"/>
          <w:lang w:bidi="ar"/>
        </w:rPr>
        <w:t>不正确</w:t>
      </w:r>
      <w:r>
        <w:rPr>
          <w:rFonts w:ascii="宋体" w:hAnsi="宋体" w:cs="宋体"/>
          <w:kern w:val="0"/>
          <w:szCs w:val="24"/>
          <w:lang w:bidi="ar"/>
        </w:rPr>
        <w:t>的是(）</w:t>
      </w:r>
      <w:r>
        <w:rPr>
          <w:rFonts w:ascii="宋体" w:hAnsi="宋体" w:cs="宋体"/>
          <w:kern w:val="0"/>
          <w:szCs w:val="24"/>
          <w:lang w:bidi="ar"/>
        </w:rPr>
        <w:br/>
      </w:r>
      <w:r>
        <w:rPr>
          <w:rFonts w:ascii="宋体" w:hAnsi="宋体" w:cs="宋体"/>
          <w:b/>
          <w:bCs/>
          <w:color w:val="FF0000"/>
          <w:kern w:val="0"/>
          <w:szCs w:val="24"/>
          <w:lang w:bidi="ar"/>
        </w:rPr>
        <w:t>A.不能使用只能丢掉 </w:t>
      </w:r>
      <w:r>
        <w:rPr>
          <w:rFonts w:ascii="宋体" w:hAnsi="宋体" w:cs="宋体"/>
          <w:kern w:val="0"/>
          <w:szCs w:val="24"/>
          <w:lang w:bidi="ar"/>
        </w:rPr>
        <w:t>   B.用杀毒软件杀毒后可继续使用    C</w:t>
      </w:r>
      <w:r>
        <w:rPr>
          <w:rFonts w:ascii="宋体" w:hAnsi="宋体" w:cs="宋体"/>
          <w:b/>
          <w:bCs/>
          <w:color w:val="FF0000"/>
          <w:kern w:val="0"/>
          <w:szCs w:val="24"/>
          <w:lang w:bidi="ar"/>
        </w:rPr>
        <w:t>.用酒精消毒后可继续使用    D.可直接使用,对系统无任何影响</w:t>
      </w:r>
    </w:p>
    <w:p w:rsidR="008620A8" w:rsidP="008620A8">
      <w:pPr>
        <w:widowControl/>
        <w:spacing w:before="0" w:beforeLines="0" w:line="240" w:lineRule="auto"/>
        <w:ind w:firstLine="0" w:firstLineChars="0"/>
        <w:jc w:val="left"/>
        <w:rPr>
          <w:rFonts w:ascii="宋体" w:hAnsi="宋体" w:cs="宋体"/>
          <w:kern w:val="0"/>
          <w:szCs w:val="24"/>
          <w:lang w:bidi="ar"/>
        </w:rPr>
      </w:pPr>
      <w:r>
        <w:rPr>
          <w:rFonts w:ascii="宋体" w:hAnsi="宋体" w:cs="宋体"/>
          <w:b/>
          <w:bCs/>
          <w:color w:val="FF0000"/>
          <w:kern w:val="0"/>
          <w:szCs w:val="24"/>
          <w:lang w:bidi="ar"/>
        </w:rPr>
        <w:br/>
      </w:r>
      <w:r>
        <w:rPr>
          <w:rFonts w:ascii="宋体" w:hAnsi="宋体" w:cs="宋体"/>
          <w:kern w:val="0"/>
          <w:szCs w:val="24"/>
          <w:lang w:bidi="ar"/>
        </w:rPr>
        <w:t>9。</w:t>
      </w:r>
      <w:r>
        <w:rPr>
          <w:rFonts w:ascii="宋体" w:hAnsi="宋体" w:cs="宋体" w:hint="eastAsia"/>
          <w:kern w:val="0"/>
          <w:szCs w:val="24"/>
          <w:lang w:bidi="ar"/>
        </w:rPr>
        <w:t>以下</w:t>
      </w:r>
      <w:r>
        <w:rPr>
          <w:rFonts w:ascii="宋体" w:hAnsi="宋体" w:cs="宋体"/>
          <w:kern w:val="0"/>
          <w:szCs w:val="24"/>
          <w:lang w:bidi="ar"/>
        </w:rPr>
        <w:t>选项是正确的</w:t>
      </w:r>
      <w:r>
        <w:rPr>
          <w:rFonts w:ascii="宋体" w:hAnsi="宋体" w:cs="宋体"/>
          <w:kern w:val="0"/>
          <w:szCs w:val="24"/>
          <w:lang w:bidi="ar"/>
        </w:rPr>
        <w:br/>
        <w:t>A。互联网直播服务提供者应当与互联网直播服务使用者签订服务协议,明确双方权利义务,但不一定签署平台公约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B.互联网直播服务协议和平台公约的必备条款由互联网直播服务提供者所在地省、自治区、直辖市互联网信息办公室指导制定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C.互联网直播服务提供者应当建立互联网直播发布者信用等级管理体系，提供与信用等级挂钩的管理和服务。  </w:t>
      </w:r>
    </w:p>
    <w:p w:rsidR="008620A8" w:rsidP="008620A8">
      <w:pPr>
        <w:widowControl/>
        <w:spacing w:before="0" w:beforeLines="0" w:line="240" w:lineRule="auto"/>
        <w:ind w:firstLine="0" w:firstLineChars="0"/>
        <w:jc w:val="left"/>
        <w:rPr>
          <w:rFonts w:ascii="宋体" w:hAnsi="宋体" w:cs="宋体"/>
          <w:b/>
          <w:bCs/>
          <w:color w:val="FF0000"/>
          <w:kern w:val="0"/>
          <w:szCs w:val="24"/>
          <w:lang w:bidi="ar"/>
        </w:rPr>
      </w:pPr>
      <w:r>
        <w:rPr>
          <w:rFonts w:ascii="宋体" w:hAnsi="宋体" w:cs="宋体"/>
          <w:b/>
          <w:bCs/>
          <w:color w:val="FF0000"/>
          <w:kern w:val="0"/>
          <w:szCs w:val="24"/>
          <w:lang w:bidi="ar"/>
        </w:rPr>
        <w:t>D.省、自治区、直辖市互联网信息办公室应当建立黑名单通报制度,并向国家互联网信息办公室报告。</w:t>
      </w:r>
    </w:p>
    <w:p w:rsidR="008620A8" w:rsidP="008620A8">
      <w:pPr>
        <w:widowControl/>
        <w:spacing w:before="0" w:beforeLines="0" w:line="240" w:lineRule="auto"/>
        <w:ind w:firstLine="0" w:firstLineChars="0"/>
        <w:jc w:val="left"/>
      </w:pPr>
      <w:r>
        <w:rPr>
          <w:rFonts w:ascii="宋体" w:hAnsi="宋体" w:cs="宋体"/>
          <w:b/>
          <w:bCs/>
          <w:color w:val="FF0000"/>
          <w:kern w:val="0"/>
          <w:szCs w:val="24"/>
          <w:lang w:bidi="ar"/>
        </w:rPr>
        <w:br/>
      </w:r>
      <w:r>
        <w:rPr>
          <w:rFonts w:ascii="宋体" w:hAnsi="宋体" w:cs="宋体"/>
          <w:kern w:val="0"/>
          <w:szCs w:val="24"/>
          <w:lang w:bidi="ar"/>
        </w:rPr>
        <w:t>10。根据“谁主管，谁负责;谁应用，谁负责"的原则,各重点单位应建立健全的安全管理制度有（)</w:t>
      </w:r>
      <w:r>
        <w:rPr>
          <w:rFonts w:ascii="宋体" w:hAnsi="宋体" w:cs="宋体"/>
          <w:kern w:val="0"/>
          <w:szCs w:val="24"/>
          <w:lang w:bidi="ar"/>
        </w:rPr>
        <w:br/>
      </w:r>
      <w:r>
        <w:rPr>
          <w:rFonts w:ascii="宋体" w:hAnsi="宋体" w:cs="宋体"/>
          <w:b/>
          <w:bCs/>
          <w:color w:val="FF0000"/>
          <w:kern w:val="0"/>
          <w:szCs w:val="24"/>
          <w:lang w:bidi="ar"/>
        </w:rPr>
        <w:t>A.与公安机关的联系制度    B。计算机技术人员和管理人员管理制度    C.灾难恢复制度    D。日志管理制度</w:t>
      </w:r>
    </w:p>
    <w:p w:rsidR="008620A8" w:rsidP="008620A8">
      <w:pPr>
        <w:spacing w:before="0" w:beforeLines="0" w:line="240" w:lineRule="auto"/>
        <w:ind w:firstLine="480"/>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0" w:firstLineChars="0"/>
        <w:rPr>
          <w:rFonts w:ascii="仿宋" w:eastAsia="仿宋" w:hAnsi="仿宋"/>
          <w:szCs w:val="24"/>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单选题</w:t>
      </w:r>
    </w:p>
    <w:p w:rsidR="008620A8" w:rsidP="008620A8">
      <w:pPr>
        <w:spacing w:before="0" w:beforeLines="0" w:line="240" w:lineRule="auto"/>
        <w:ind w:firstLine="480"/>
        <w:rPr>
          <w:rFonts w:hint="eastAsia"/>
        </w:rPr>
      </w:pPr>
      <w:r>
        <w:rPr>
          <w:rFonts w:hint="eastAsia"/>
        </w:rPr>
        <w:t>1.</w:t>
      </w:r>
      <w:r>
        <w:t>使网络服务器中充斥着大量要求回复的信息,消耗带宽，导致网络或系统</w:t>
      </w:r>
      <w:r>
        <w:t>停止正常服务，这属于什么攻击类型</w:t>
      </w:r>
      <w:r>
        <w:t xml:space="preserve">？ </w:t>
      </w:r>
      <w:r>
        <w:rPr>
          <w:rFonts w:hint="eastAsia"/>
        </w:rPr>
        <w:t>（</w:t>
      </w:r>
      <w:r>
        <w:rPr>
          <w:rFonts w:hint="eastAsia"/>
        </w:rPr>
        <w:t>A</w:t>
      </w:r>
      <w:r>
        <w:rPr>
          <w:rFonts w:hint="eastAsia"/>
        </w:rPr>
        <w:t>)</w:t>
      </w:r>
    </w:p>
    <w:p w:rsidR="008620A8" w:rsidP="008620A8">
      <w:pPr>
        <w:spacing w:before="0" w:beforeLines="0" w:line="240" w:lineRule="auto"/>
        <w:ind w:firstLine="480"/>
        <w:rPr>
          <w:rFonts w:hint="eastAsia"/>
          <w:color w:val="FF0000"/>
        </w:rPr>
      </w:pPr>
      <w:r>
        <w:rPr>
          <w:color w:val="FF0000"/>
        </w:rPr>
        <w:t>A</w:t>
      </w:r>
      <w:r>
        <w:rPr>
          <w:color w:val="FF0000"/>
        </w:rPr>
        <w:t>、拒绝服务</w:t>
      </w:r>
      <w:r>
        <w:rPr>
          <w:rFonts w:hint="eastAsia"/>
          <w:color w:val="FF0000"/>
        </w:rPr>
        <w:t xml:space="preserve">   </w:t>
      </w:r>
    </w:p>
    <w:p w:rsidR="008620A8" w:rsidP="008620A8">
      <w:pPr>
        <w:spacing w:before="0" w:beforeLines="0" w:line="240" w:lineRule="auto"/>
        <w:ind w:firstLine="480"/>
        <w:rPr>
          <w:rFonts w:hint="eastAsia"/>
        </w:rPr>
      </w:pPr>
      <w:r>
        <w:t>B</w:t>
      </w:r>
      <w:r>
        <w:t>、文件共享</w:t>
      </w:r>
      <w:r>
        <w:rPr>
          <w:rFonts w:hint="eastAsia"/>
        </w:rPr>
        <w:t xml:space="preserve">    </w:t>
      </w:r>
    </w:p>
    <w:p w:rsidR="008620A8" w:rsidP="008620A8">
      <w:pPr>
        <w:spacing w:before="0" w:beforeLines="0" w:line="240" w:lineRule="auto"/>
        <w:ind w:firstLine="480"/>
        <w:rPr>
          <w:rFonts w:hint="eastAsia"/>
        </w:rPr>
      </w:pPr>
      <w:r>
        <w:t>C</w:t>
      </w:r>
      <w:r>
        <w:t>、</w:t>
      </w:r>
      <w:r>
        <w:t>BIND</w:t>
      </w:r>
      <w:r>
        <w:t>漏洞</w:t>
      </w:r>
      <w:r>
        <w:rPr>
          <w:rFonts w:hint="eastAsia"/>
        </w:rPr>
        <w:t xml:space="preserve">    </w:t>
      </w:r>
    </w:p>
    <w:p w:rsidR="008620A8" w:rsidP="008620A8">
      <w:pPr>
        <w:spacing w:before="0" w:beforeLines="0" w:line="240" w:lineRule="auto"/>
        <w:ind w:firstLine="480"/>
        <w:rPr>
          <w:rFonts w:hint="eastAsia"/>
        </w:rPr>
      </w:pPr>
      <w:r>
        <w:t>D</w:t>
      </w:r>
      <w:r>
        <w:t>、远程过程调用</w:t>
      </w:r>
      <w:r>
        <w:rPr>
          <w:rFonts w:hint="eastAsia"/>
        </w:rPr>
        <w:t xml:space="preserve">  </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w:t>
      </w:r>
      <w:r>
        <w:t>为了防御网络监听，最常用的方法是</w:t>
      </w:r>
      <w:r>
        <w:t xml:space="preserve"> </w:t>
      </w:r>
      <w:r>
        <w:rPr>
          <w:rFonts w:hint="eastAsia"/>
        </w:rPr>
        <w:t>（B)</w:t>
      </w:r>
    </w:p>
    <w:p w:rsidR="008620A8" w:rsidP="008620A8">
      <w:pPr>
        <w:spacing w:before="0" w:beforeLines="0" w:line="240" w:lineRule="auto"/>
        <w:ind w:firstLine="480"/>
        <w:rPr>
          <w:rFonts w:hint="eastAsia"/>
        </w:rPr>
      </w:pPr>
      <w:r>
        <w:t>A</w:t>
      </w:r>
      <w:r>
        <w:t>、采用物理传输（非网络)</w:t>
      </w:r>
      <w:r>
        <w:rPr>
          <w:rFonts w:hint="eastAsia"/>
        </w:rPr>
        <w:t xml:space="preserve"> </w:t>
      </w:r>
    </w:p>
    <w:p w:rsidR="008620A8" w:rsidP="008620A8">
      <w:pPr>
        <w:spacing w:before="0" w:beforeLines="0" w:line="240" w:lineRule="auto"/>
        <w:ind w:firstLine="480"/>
        <w:rPr>
          <w:rFonts w:hint="eastAsia"/>
          <w:color w:val="FF0000"/>
        </w:rPr>
      </w:pPr>
      <w:r>
        <w:rPr>
          <w:color w:val="FF0000"/>
        </w:rPr>
        <w:t>B</w:t>
      </w:r>
      <w:r>
        <w:rPr>
          <w:color w:val="FF0000"/>
        </w:rPr>
        <w:t>、信息加密</w:t>
      </w:r>
      <w:r>
        <w:rPr>
          <w:rFonts w:hint="eastAsia"/>
          <w:color w:val="FF0000"/>
        </w:rPr>
        <w:t xml:space="preserve">     </w:t>
      </w:r>
    </w:p>
    <w:p w:rsidR="008620A8" w:rsidP="008620A8">
      <w:pPr>
        <w:spacing w:before="0" w:beforeLines="0" w:line="240" w:lineRule="auto"/>
        <w:ind w:firstLine="480"/>
        <w:rPr>
          <w:rFonts w:hint="eastAsia"/>
        </w:rPr>
      </w:pPr>
      <w:r>
        <w:t>C</w:t>
      </w:r>
      <w:r>
        <w:t>、无线网</w:t>
      </w:r>
      <w:r>
        <w:rPr>
          <w:rFonts w:hint="eastAsia"/>
        </w:rPr>
        <w:t xml:space="preserve">    </w:t>
      </w:r>
    </w:p>
    <w:p w:rsidR="008620A8" w:rsidP="008620A8">
      <w:pPr>
        <w:spacing w:before="0" w:beforeLines="0" w:line="240" w:lineRule="auto"/>
        <w:ind w:firstLine="480"/>
        <w:rPr>
          <w:rFonts w:hint="eastAsia"/>
        </w:rPr>
      </w:pPr>
      <w:r>
        <w:t>D</w:t>
      </w:r>
      <w:r>
        <w:t>、使用专线传输</w:t>
      </w:r>
      <w:r>
        <w:br/>
      </w:r>
    </w:p>
    <w:p w:rsidR="008620A8" w:rsidP="008620A8">
      <w:pPr>
        <w:spacing w:before="0" w:beforeLines="0" w:line="240" w:lineRule="auto"/>
        <w:ind w:firstLine="480"/>
        <w:rPr>
          <w:rFonts w:hint="eastAsia"/>
        </w:rPr>
      </w:pPr>
      <w:r>
        <w:rPr>
          <w:rFonts w:hint="eastAsia"/>
        </w:rPr>
        <w:t>3。</w:t>
      </w:r>
      <w:r>
        <w:t>向有限的空间输入超长的字符串是哪一种攻击手段？</w:t>
      </w:r>
      <w:r>
        <w:rPr>
          <w:rFonts w:hint="eastAsia"/>
        </w:rPr>
        <w:t>（</w:t>
      </w:r>
      <w:r>
        <w:rPr>
          <w:rFonts w:hint="eastAsia"/>
        </w:rPr>
        <w:t>A</w:t>
      </w:r>
      <w:r>
        <w:rPr>
          <w:rFonts w:hint="eastAsia"/>
        </w:rPr>
        <w:t>）</w:t>
      </w:r>
      <w:r>
        <w:t xml:space="preserve"> </w:t>
      </w:r>
    </w:p>
    <w:p w:rsidR="008620A8" w:rsidP="008620A8">
      <w:pPr>
        <w:spacing w:before="0" w:beforeLines="0" w:line="240" w:lineRule="auto"/>
        <w:ind w:firstLine="480"/>
        <w:rPr>
          <w:rFonts w:hint="eastAsia"/>
        </w:rPr>
      </w:pPr>
      <w:r>
        <w:t>A</w:t>
      </w:r>
      <w:r>
        <w:t>、缓冲区溢出</w:t>
      </w:r>
      <w:r>
        <w:t>；</w:t>
      </w:r>
      <w:r>
        <w:rPr>
          <w:rFonts w:hint="eastAsia"/>
        </w:rPr>
        <w:t xml:space="preserve">   </w:t>
      </w:r>
    </w:p>
    <w:p w:rsidR="008620A8" w:rsidP="008620A8">
      <w:pPr>
        <w:spacing w:before="0" w:beforeLines="0" w:line="240" w:lineRule="auto"/>
        <w:ind w:firstLine="480"/>
        <w:rPr>
          <w:rFonts w:hint="eastAsia"/>
        </w:rPr>
      </w:pPr>
      <w:r>
        <w:t>B</w:t>
      </w:r>
      <w:r>
        <w:t>、网络监听</w:t>
      </w:r>
      <w:r>
        <w:rPr>
          <w:rFonts w:hint="eastAsia"/>
        </w:rPr>
        <w:t xml:space="preserve">   </w:t>
      </w:r>
    </w:p>
    <w:p w:rsidR="008620A8" w:rsidP="008620A8">
      <w:pPr>
        <w:spacing w:before="0" w:beforeLines="0" w:line="240" w:lineRule="auto"/>
        <w:ind w:firstLine="480"/>
        <w:rPr>
          <w:rFonts w:hint="eastAsia"/>
        </w:rPr>
      </w:pPr>
      <w:r>
        <w:t>C</w:t>
      </w:r>
      <w:r>
        <w:t>、拒绝服务</w:t>
      </w:r>
      <w:r>
        <w:rPr>
          <w:rFonts w:hint="eastAsia"/>
        </w:rPr>
        <w:t xml:space="preserve">   </w:t>
      </w:r>
    </w:p>
    <w:p w:rsidR="008620A8" w:rsidP="008620A8">
      <w:pPr>
        <w:spacing w:before="0" w:beforeLines="0" w:line="240" w:lineRule="auto"/>
        <w:ind w:firstLine="480"/>
        <w:rPr>
          <w:rFonts w:hint="eastAsia"/>
        </w:rPr>
      </w:pPr>
      <w:r>
        <w:t>D</w:t>
      </w:r>
      <w:r>
        <w:t>、</w:t>
      </w:r>
      <w:r>
        <w:t>IP</w:t>
      </w:r>
      <w:r>
        <w:t>欺骗</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4。</w:t>
      </w:r>
      <w:r>
        <w:t>主要用于加密机制的协议是</w:t>
      </w:r>
      <w:r>
        <w:rPr>
          <w:rFonts w:hint="eastAsia"/>
        </w:rPr>
        <w:t>(D)</w:t>
      </w:r>
    </w:p>
    <w:p w:rsidR="008620A8" w:rsidP="008620A8">
      <w:pPr>
        <w:spacing w:before="0" w:beforeLines="0" w:line="240" w:lineRule="auto"/>
        <w:ind w:firstLine="480"/>
        <w:rPr>
          <w:rFonts w:hint="eastAsia"/>
        </w:rPr>
      </w:pPr>
      <w:r>
        <w:t>A</w:t>
      </w:r>
      <w:r>
        <w:t>、</w:t>
      </w:r>
      <w:r>
        <w:t>HTTP    </w:t>
      </w:r>
    </w:p>
    <w:p w:rsidR="008620A8" w:rsidP="008620A8">
      <w:pPr>
        <w:spacing w:before="0" w:beforeLines="0" w:line="240" w:lineRule="auto"/>
        <w:ind w:firstLine="480"/>
        <w:rPr>
          <w:rFonts w:hint="eastAsia"/>
        </w:rPr>
      </w:pPr>
      <w:r>
        <w:t>B</w:t>
      </w:r>
      <w:r>
        <w:t>、</w:t>
      </w:r>
      <w:r>
        <w:t>FTP</w:t>
      </w:r>
      <w:r>
        <w:rPr>
          <w:rFonts w:hint="eastAsia"/>
        </w:rPr>
        <w:t xml:space="preserve">    </w:t>
      </w:r>
    </w:p>
    <w:p w:rsidR="008620A8" w:rsidP="008620A8">
      <w:pPr>
        <w:spacing w:before="0" w:beforeLines="0" w:line="240" w:lineRule="auto"/>
        <w:ind w:firstLine="480"/>
        <w:rPr>
          <w:rFonts w:hint="eastAsia"/>
        </w:rPr>
      </w:pPr>
      <w:r>
        <w:t>C</w:t>
      </w:r>
      <w:r>
        <w:t>、</w:t>
      </w:r>
      <w:r>
        <w:t>TELNET </w:t>
      </w:r>
      <w:r>
        <w:rPr>
          <w:rFonts w:hint="eastAsia"/>
        </w:rPr>
        <w:t xml:space="preserve">   </w:t>
      </w:r>
      <w:r>
        <w:t xml:space="preserve">  </w:t>
      </w:r>
    </w:p>
    <w:p w:rsidR="008620A8" w:rsidP="008620A8">
      <w:pPr>
        <w:spacing w:before="0" w:beforeLines="0" w:line="240" w:lineRule="auto"/>
        <w:ind w:firstLine="480"/>
        <w:rPr>
          <w:rFonts w:hint="eastAsia"/>
        </w:rPr>
      </w:pPr>
      <w:r>
        <w:t>D</w:t>
      </w:r>
      <w:r>
        <w:t>、</w:t>
      </w:r>
      <w:r>
        <w:t>SSL</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5。</w:t>
      </w:r>
      <w:r>
        <w:t>用户收到了一封可疑的电子邮件</w:t>
      </w:r>
      <w:r>
        <w:t>，</w:t>
      </w:r>
      <w:r>
        <w:t>要求用户提供银行账户及密码</w:t>
      </w:r>
      <w:r>
        <w:t>,</w:t>
      </w:r>
      <w:r>
        <w:t>这是属于何种攻击手段？</w:t>
      </w:r>
      <w:r>
        <w:t xml:space="preserve"> </w:t>
      </w:r>
      <w:r>
        <w:rPr>
          <w:rFonts w:hint="eastAsia"/>
        </w:rPr>
        <w:t>(B)</w:t>
      </w:r>
    </w:p>
    <w:p w:rsidR="008620A8" w:rsidP="008620A8">
      <w:pPr>
        <w:spacing w:before="0" w:beforeLines="0" w:line="240" w:lineRule="auto"/>
        <w:ind w:firstLine="480"/>
        <w:rPr>
          <w:rFonts w:hint="eastAsia"/>
        </w:rPr>
      </w:pPr>
      <w:r>
        <w:t>A</w:t>
      </w:r>
      <w:r>
        <w:t>、缓存溢出攻击</w:t>
      </w:r>
      <w:r>
        <w:t>；</w:t>
      </w:r>
      <w:r>
        <w:rPr>
          <w:rFonts w:hint="eastAsia"/>
        </w:rPr>
        <w:t xml:space="preserve">     </w:t>
      </w:r>
    </w:p>
    <w:p w:rsidR="008620A8" w:rsidP="008620A8">
      <w:pPr>
        <w:spacing w:before="0" w:beforeLines="0" w:line="240" w:lineRule="auto"/>
        <w:ind w:firstLine="480"/>
        <w:rPr>
          <w:rFonts w:hint="eastAsia"/>
        </w:rPr>
      </w:pPr>
      <w:r>
        <w:t>B</w:t>
      </w:r>
      <w:r>
        <w:t>、钓鱼攻击</w:t>
      </w:r>
      <w:r>
        <w:rPr>
          <w:rFonts w:hint="eastAsia"/>
        </w:rPr>
        <w:t xml:space="preserve">    </w:t>
      </w:r>
    </w:p>
    <w:p w:rsidR="008620A8" w:rsidP="008620A8">
      <w:pPr>
        <w:spacing w:before="0" w:beforeLines="0" w:line="240" w:lineRule="auto"/>
        <w:ind w:firstLine="480"/>
        <w:rPr>
          <w:rFonts w:hint="eastAsia"/>
        </w:rPr>
      </w:pPr>
      <w:r>
        <w:t>C</w:t>
      </w:r>
      <w:r>
        <w:t>、暗门攻击</w:t>
      </w:r>
      <w:r>
        <w:t>;</w:t>
      </w:r>
      <w:r>
        <w:rPr>
          <w:rFonts w:hint="eastAsia"/>
        </w:rPr>
        <w:t xml:space="preserve">  </w:t>
      </w:r>
    </w:p>
    <w:p w:rsidR="008620A8" w:rsidP="008620A8">
      <w:pPr>
        <w:spacing w:before="0" w:beforeLines="0" w:line="240" w:lineRule="auto"/>
        <w:ind w:firstLine="480"/>
        <w:rPr>
          <w:rFonts w:hint="eastAsia"/>
        </w:rPr>
      </w:pPr>
      <w:r>
        <w:t>D</w:t>
      </w:r>
      <w:r>
        <w:t>、</w:t>
      </w:r>
      <w:r>
        <w:t>DDOS</w:t>
      </w:r>
      <w:r>
        <w:t>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6。</w:t>
      </w:r>
      <w:r>
        <w:t xml:space="preserve">Windows NT </w:t>
      </w:r>
      <w:r>
        <w:t>和</w:t>
      </w:r>
      <w:r>
        <w:t>Windows 2000</w:t>
      </w:r>
      <w:r>
        <w:t>系统能设置为在几次无效登录后锁定帐号</w:t>
      </w:r>
      <w:r>
        <w:t>，</w:t>
      </w:r>
      <w:r>
        <w:t>这可以防止</w:t>
      </w:r>
      <w:r>
        <w:rPr>
          <w:rFonts w:hint="eastAsia"/>
        </w:rPr>
        <w:t>（B）</w:t>
      </w:r>
    </w:p>
    <w:p w:rsidR="008620A8" w:rsidP="008620A8">
      <w:pPr>
        <w:spacing w:before="0" w:beforeLines="0" w:line="240" w:lineRule="auto"/>
        <w:ind w:firstLine="480"/>
        <w:rPr>
          <w:rFonts w:hint="eastAsia"/>
        </w:rPr>
      </w:pPr>
      <w:r>
        <w:t>A</w:t>
      </w:r>
      <w:r>
        <w:t>、木马</w:t>
      </w:r>
      <w:r>
        <w:t>;</w:t>
      </w:r>
      <w:r>
        <w:rPr>
          <w:rFonts w:hint="eastAsia"/>
        </w:rPr>
        <w:t xml:space="preserve">  </w:t>
      </w:r>
    </w:p>
    <w:p w:rsidR="008620A8" w:rsidP="008620A8">
      <w:pPr>
        <w:spacing w:before="0" w:beforeLines="0" w:line="240" w:lineRule="auto"/>
        <w:ind w:firstLine="480"/>
        <w:rPr>
          <w:rFonts w:hint="eastAsia"/>
        </w:rPr>
      </w:pPr>
      <w:r>
        <w:t>B</w:t>
      </w:r>
      <w:r>
        <w:t>、暴力攻击</w:t>
      </w:r>
      <w:r>
        <w:t>;</w:t>
      </w:r>
      <w:r>
        <w:rPr>
          <w:rFonts w:hint="eastAsia"/>
        </w:rPr>
        <w:t xml:space="preserve">  </w:t>
      </w:r>
    </w:p>
    <w:p w:rsidR="008620A8" w:rsidP="008620A8">
      <w:pPr>
        <w:spacing w:before="0" w:beforeLines="0" w:line="240" w:lineRule="auto"/>
        <w:ind w:firstLine="480"/>
        <w:rPr>
          <w:rFonts w:hint="eastAsia"/>
        </w:rPr>
      </w:pPr>
      <w:r>
        <w:t>C</w:t>
      </w:r>
      <w:r>
        <w:t>、</w:t>
      </w:r>
      <w:r>
        <w:t>IP</w:t>
      </w:r>
      <w:r>
        <w:t>欺骗</w:t>
      </w:r>
      <w:r>
        <w:t>;</w:t>
      </w:r>
      <w:r>
        <w:rPr>
          <w:rFonts w:hint="eastAsia"/>
        </w:rPr>
        <w:t xml:space="preserve">   </w:t>
      </w:r>
    </w:p>
    <w:p w:rsidR="008620A8" w:rsidP="008620A8">
      <w:pPr>
        <w:spacing w:before="0" w:beforeLines="0" w:line="240" w:lineRule="auto"/>
        <w:ind w:firstLine="480"/>
        <w:rPr>
          <w:rFonts w:hint="eastAsia"/>
        </w:rPr>
      </w:pPr>
      <w:r>
        <w:t>D</w:t>
      </w:r>
      <w:r>
        <w:t>、缓存溢出攻击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w:t>
      </w:r>
      <w:r>
        <w:t>在以下认证方式中,最常用的认证方式是:</w:t>
      </w:r>
      <w:r>
        <w:rPr>
          <w:rFonts w:hint="eastAsia"/>
        </w:rPr>
        <w:t>(A)</w:t>
      </w:r>
    </w:p>
    <w:p w:rsidR="008620A8" w:rsidP="008620A8">
      <w:pPr>
        <w:spacing w:before="0" w:beforeLines="0" w:line="240" w:lineRule="auto"/>
        <w:ind w:firstLine="480"/>
        <w:rPr>
          <w:rFonts w:hint="eastAsia"/>
        </w:rPr>
      </w:pPr>
      <w:r>
        <w:t>A</w:t>
      </w:r>
      <w:r>
        <w:t>基于账户名／口令认证</w:t>
      </w:r>
      <w:r>
        <w:rPr>
          <w:rFonts w:hint="eastAsia"/>
        </w:rPr>
        <w:t xml:space="preserve">   </w:t>
      </w:r>
    </w:p>
    <w:p w:rsidR="008620A8" w:rsidP="008620A8">
      <w:pPr>
        <w:spacing w:before="0" w:beforeLines="0" w:line="240" w:lineRule="auto"/>
        <w:ind w:firstLine="480"/>
        <w:rPr>
          <w:rFonts w:hint="eastAsia"/>
        </w:rPr>
      </w:pPr>
      <w:r>
        <w:t>B</w:t>
      </w:r>
      <w:r>
        <w:t>基于摘要算法认证</w:t>
      </w:r>
      <w:r>
        <w:rPr>
          <w:rFonts w:hint="eastAsia"/>
        </w:rPr>
        <w:t xml:space="preserve"> </w:t>
      </w:r>
      <w:r>
        <w:t>；</w:t>
      </w:r>
      <w:r>
        <w:rPr>
          <w:rFonts w:hint="eastAsia"/>
        </w:rPr>
        <w:t xml:space="preserve">   </w:t>
      </w:r>
    </w:p>
    <w:p w:rsidR="008620A8" w:rsidP="008620A8">
      <w:pPr>
        <w:spacing w:before="0" w:beforeLines="0" w:line="240" w:lineRule="auto"/>
        <w:ind w:firstLine="480"/>
        <w:rPr>
          <w:rFonts w:hint="eastAsia"/>
        </w:rPr>
      </w:pPr>
      <w:r>
        <w:t>C</w:t>
      </w:r>
      <w:r>
        <w:t>基于</w:t>
      </w:r>
      <w:r>
        <w:t>PKI</w:t>
      </w:r>
      <w:r>
        <w:t>认证</w:t>
      </w:r>
      <w:r>
        <w:t xml:space="preserve"> ;</w:t>
      </w:r>
      <w:r>
        <w:rPr>
          <w:rFonts w:hint="eastAsia"/>
        </w:rPr>
        <w:t xml:space="preserve">   </w:t>
      </w:r>
    </w:p>
    <w:p w:rsidR="008620A8" w:rsidP="008620A8">
      <w:pPr>
        <w:spacing w:before="0" w:beforeLines="0" w:line="240" w:lineRule="auto"/>
        <w:ind w:firstLine="480"/>
        <w:rPr>
          <w:rFonts w:hint="eastAsia"/>
        </w:rPr>
      </w:pPr>
      <w:r>
        <w:t>D</w:t>
      </w:r>
      <w:r>
        <w:t>基于数据库认证</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8。</w:t>
      </w:r>
      <w:r>
        <w:t>以下哪项不属于防止口令猜测的措施？</w:t>
      </w:r>
      <w:r>
        <w:t xml:space="preserve"> </w:t>
      </w:r>
      <w:r>
        <w:rPr>
          <w:rFonts w:hint="eastAsia"/>
        </w:rPr>
        <w:t>（B)</w:t>
      </w:r>
    </w:p>
    <w:p w:rsidR="008620A8" w:rsidP="008620A8">
      <w:pPr>
        <w:spacing w:before="0" w:beforeLines="0" w:line="240" w:lineRule="auto"/>
        <w:ind w:firstLine="480"/>
        <w:rPr>
          <w:rFonts w:hint="eastAsia"/>
        </w:rPr>
      </w:pPr>
      <w:r>
        <w:t>A</w:t>
      </w:r>
      <w:r>
        <w:t>、严格限定从一个给定的终端进行非法认证的次数</w:t>
      </w:r>
      <w:r>
        <w:t>;</w:t>
      </w:r>
      <w:r>
        <w:rPr>
          <w:rFonts w:hint="eastAsia"/>
        </w:rPr>
        <w:t xml:space="preserve">   </w:t>
      </w:r>
    </w:p>
    <w:p w:rsidR="008620A8" w:rsidP="008620A8">
      <w:pPr>
        <w:spacing w:before="0" w:beforeLines="0" w:line="240" w:lineRule="auto"/>
        <w:ind w:firstLine="480"/>
        <w:rPr>
          <w:rFonts w:hint="eastAsia"/>
        </w:rPr>
      </w:pPr>
      <w:r>
        <w:t>B</w:t>
      </w:r>
      <w:r>
        <w:t>、确保口令不在终端上再现</w:t>
      </w:r>
      <w:r>
        <w:t>；</w:t>
      </w:r>
      <w:r>
        <w:rPr>
          <w:rFonts w:hint="eastAsia"/>
        </w:rPr>
        <w:t xml:space="preserve">   </w:t>
      </w:r>
    </w:p>
    <w:p w:rsidR="008620A8" w:rsidP="008620A8">
      <w:pPr>
        <w:spacing w:before="0" w:beforeLines="0" w:line="240" w:lineRule="auto"/>
        <w:ind w:firstLine="480"/>
        <w:rPr>
          <w:rFonts w:hint="eastAsia"/>
        </w:rPr>
      </w:pPr>
      <w:r>
        <w:t>C</w:t>
      </w:r>
      <w:r>
        <w:t>、防止用户使用太短的口令</w:t>
      </w:r>
      <w:r>
        <w:t>；</w:t>
      </w:r>
      <w:r>
        <w:rPr>
          <w:rFonts w:hint="eastAsia"/>
        </w:rPr>
        <w:t xml:space="preserve">    </w:t>
      </w:r>
    </w:p>
    <w:p w:rsidR="008620A8" w:rsidP="008620A8">
      <w:pPr>
        <w:spacing w:before="0" w:beforeLines="0" w:line="240" w:lineRule="auto"/>
        <w:ind w:firstLine="480"/>
        <w:rPr>
          <w:rFonts w:hint="eastAsia"/>
        </w:rPr>
      </w:pPr>
      <w:r>
        <w:t>D</w:t>
      </w:r>
      <w:r>
        <w:t>、使用机器产生的口令</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9.</w:t>
      </w:r>
      <w:r>
        <w:t>下列不属于系统安全的技术是</w:t>
      </w:r>
      <w:r>
        <w:rPr>
          <w:rFonts w:hint="eastAsia"/>
        </w:rPr>
        <w:t xml:space="preserve">(B) </w:t>
      </w:r>
    </w:p>
    <w:p w:rsidR="008620A8" w:rsidP="008620A8">
      <w:pPr>
        <w:spacing w:before="0" w:beforeLines="0" w:line="240" w:lineRule="auto"/>
        <w:ind w:firstLine="480"/>
        <w:rPr>
          <w:rFonts w:hint="eastAsia"/>
        </w:rPr>
      </w:pPr>
      <w:r>
        <w:t>A</w:t>
      </w:r>
      <w:r>
        <w:t>、防火墙</w:t>
      </w:r>
      <w:r>
        <w:rPr>
          <w:rFonts w:hint="eastAsia"/>
        </w:rPr>
        <w:t xml:space="preserve">  </w:t>
      </w:r>
    </w:p>
    <w:p w:rsidR="008620A8" w:rsidP="008620A8">
      <w:pPr>
        <w:spacing w:before="0" w:beforeLines="0" w:line="240" w:lineRule="auto"/>
        <w:ind w:firstLine="480"/>
        <w:rPr>
          <w:rFonts w:hint="eastAsia"/>
        </w:rPr>
      </w:pPr>
      <w:r>
        <w:t>B</w:t>
      </w:r>
      <w:r>
        <w:t>、加密狗</w:t>
      </w:r>
      <w:r>
        <w:rPr>
          <w:rFonts w:hint="eastAsia"/>
        </w:rPr>
        <w:t xml:space="preserve">  </w:t>
      </w:r>
    </w:p>
    <w:p w:rsidR="008620A8" w:rsidP="008620A8">
      <w:pPr>
        <w:spacing w:before="0" w:beforeLines="0" w:line="240" w:lineRule="auto"/>
        <w:ind w:firstLine="480"/>
        <w:rPr>
          <w:rFonts w:hint="eastAsia"/>
        </w:rPr>
      </w:pPr>
      <w:r>
        <w:t>C</w:t>
      </w:r>
      <w:r>
        <w:t>、认证</w:t>
      </w:r>
      <w:r>
        <w:t xml:space="preserve"> </w:t>
      </w:r>
      <w:r>
        <w:rPr>
          <w:rFonts w:hint="eastAsia"/>
        </w:rPr>
        <w:t xml:space="preserve">    </w:t>
      </w:r>
    </w:p>
    <w:p w:rsidR="008620A8" w:rsidP="008620A8">
      <w:pPr>
        <w:spacing w:before="0" w:beforeLines="0" w:line="240" w:lineRule="auto"/>
        <w:ind w:firstLine="480"/>
        <w:rPr>
          <w:rFonts w:hint="eastAsia"/>
        </w:rPr>
      </w:pPr>
      <w:r>
        <w:t>D</w:t>
      </w:r>
      <w:r>
        <w:t>、防病毒</w:t>
      </w:r>
      <w:r>
        <w:t xml:space="preserve"> </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10.</w:t>
      </w:r>
      <w:r>
        <w:rPr>
          <w:rFonts w:hint="eastAsia"/>
        </w:rPr>
        <w:t>抵御电子邮箱入侵措施中，不正确的是（</w:t>
      </w:r>
      <w:r>
        <w:rPr>
          <w:rFonts w:hint="eastAsia"/>
        </w:rPr>
        <w:t xml:space="preserve"> D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、不用生日做密码</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、不要使用少于</w:t>
      </w:r>
      <w:r>
        <w:rPr>
          <w:rFonts w:hint="eastAsia"/>
        </w:rPr>
        <w:t>5</w:t>
      </w:r>
      <w:r>
        <w:rPr>
          <w:rFonts w:hint="eastAsia"/>
        </w:rPr>
        <w:t>位的密码</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、不要使用纯数字</w:t>
      </w:r>
      <w:r>
        <w:rPr>
          <w:rFonts w:hint="eastAsia"/>
        </w:rPr>
        <w:t xml:space="preserve">     </w:t>
      </w:r>
    </w:p>
    <w:p w:rsidR="008620A8" w:rsidP="008620A8">
      <w:pPr>
        <w:spacing w:before="0" w:beforeLines="0" w:line="240" w:lineRule="auto"/>
        <w:ind w:firstLine="480"/>
        <w:rPr>
          <w:rFonts w:hint="eastAsia"/>
        </w:rPr>
      </w:pPr>
      <w:r>
        <w:rPr>
          <w:rFonts w:hint="eastAsia"/>
        </w:rPr>
        <w:t>D</w:t>
      </w:r>
      <w:r>
        <w:rPr>
          <w:rFonts w:hint="eastAsia"/>
        </w:rPr>
        <w:t>、自己做服务器</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11。</w:t>
      </w:r>
      <w:r>
        <w:rPr>
          <w:rFonts w:hint="eastAsia"/>
        </w:rPr>
        <w:t>不属于常见的危险密码是（</w:t>
      </w:r>
      <w:r>
        <w:rPr>
          <w:rFonts w:hint="eastAsia"/>
        </w:rPr>
        <w:t xml:space="preserve"> D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、跟用户名相同的密码</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、使用生日作为密码</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、只有</w:t>
      </w:r>
      <w:r>
        <w:rPr>
          <w:rFonts w:hint="eastAsia"/>
        </w:rPr>
        <w:t>4</w:t>
      </w:r>
      <w:r>
        <w:rPr>
          <w:rFonts w:hint="eastAsia"/>
        </w:rPr>
        <w:t>位数的密码</w:t>
      </w:r>
      <w:r>
        <w:rPr>
          <w:rFonts w:hint="eastAsia"/>
        </w:rPr>
        <w:t xml:space="preserve">      </w:t>
      </w:r>
    </w:p>
    <w:p w:rsidR="008620A8" w:rsidP="008620A8">
      <w:pPr>
        <w:spacing w:before="0" w:beforeLines="0" w:line="240" w:lineRule="auto"/>
        <w:ind w:firstLine="480"/>
        <w:rPr>
          <w:rFonts w:hint="eastAsia"/>
        </w:rPr>
      </w:pPr>
      <w:r>
        <w:rPr>
          <w:rFonts w:hint="eastAsia"/>
        </w:rPr>
        <w:t>D</w:t>
      </w:r>
      <w:r>
        <w:rPr>
          <w:rFonts w:hint="eastAsia"/>
        </w:rPr>
        <w:t>、</w:t>
      </w:r>
      <w:r>
        <w:rPr>
          <w:rFonts w:hint="eastAsia"/>
        </w:rPr>
        <w:t>10</w:t>
      </w:r>
      <w:r>
        <w:rPr>
          <w:rFonts w:hint="eastAsia"/>
        </w:rPr>
        <w:t>位的综合型密码</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12。</w:t>
      </w:r>
      <w:r>
        <w:rPr>
          <w:rFonts w:hint="eastAsia"/>
        </w:rPr>
        <w:t>不属于计算机病毒防治的策略的是（</w:t>
      </w:r>
      <w:r>
        <w:rPr>
          <w:rFonts w:hint="eastAsia"/>
        </w:rPr>
        <w:t xml:space="preserve"> D  </w:t>
      </w:r>
      <w:r>
        <w:rPr>
          <w:rFonts w:hint="eastAsia"/>
        </w:rPr>
        <w:t>）</w:t>
      </w:r>
    </w:p>
    <w:p w:rsidR="008620A8" w:rsidP="008620A8">
      <w:pPr>
        <w:numPr>
          <w:ilvl w:val="0"/>
          <w:numId w:val="5"/>
        </w:numPr>
        <w:tabs>
          <w:tab w:val="left" w:pos="420"/>
        </w:tabs>
        <w:spacing w:before="0" w:beforeLines="0" w:line="240" w:lineRule="auto"/>
        <w:ind w:firstLine="480"/>
        <w:rPr>
          <w:rFonts w:hint="eastAsia"/>
        </w:rPr>
      </w:pPr>
      <w:r>
        <w:rPr>
          <w:rFonts w:hint="eastAsia"/>
        </w:rPr>
        <w:t>确认您手头常备一张真正“干净”的引导盘</w:t>
      </w:r>
    </w:p>
    <w:p w:rsidR="008620A8" w:rsidP="008620A8">
      <w:pPr>
        <w:numPr>
          <w:ilvl w:val="0"/>
          <w:numId w:val="5"/>
        </w:numPr>
        <w:tabs>
          <w:tab w:val="left" w:pos="420"/>
        </w:tabs>
        <w:spacing w:before="0" w:beforeLines="0" w:line="240" w:lineRule="auto"/>
        <w:ind w:firstLine="480"/>
        <w:rPr>
          <w:rFonts w:hint="eastAsia"/>
        </w:rPr>
      </w:pPr>
      <w:r>
        <w:rPr>
          <w:rFonts w:hint="eastAsia"/>
        </w:rPr>
        <w:t>及时、可靠升级反病毒产品</w:t>
      </w:r>
    </w:p>
    <w:p w:rsidR="008620A8" w:rsidP="008620A8">
      <w:pPr>
        <w:numPr>
          <w:ilvl w:val="0"/>
          <w:numId w:val="5"/>
        </w:numPr>
        <w:tabs>
          <w:tab w:val="left" w:pos="420"/>
        </w:tabs>
        <w:spacing w:before="0" w:beforeLines="0" w:line="240" w:lineRule="auto"/>
        <w:ind w:firstLine="480"/>
        <w:rPr>
          <w:rFonts w:hint="eastAsia"/>
        </w:rPr>
      </w:pPr>
      <w:r>
        <w:rPr>
          <w:rFonts w:hint="eastAsia"/>
        </w:rPr>
        <w:t>新购置的计算机软件也要进行病毒检测</w:t>
      </w:r>
    </w:p>
    <w:p w:rsidR="008620A8" w:rsidP="008620A8">
      <w:pPr>
        <w:numPr>
          <w:ilvl w:val="0"/>
          <w:numId w:val="5"/>
        </w:numPr>
        <w:tabs>
          <w:tab w:val="left" w:pos="420"/>
        </w:tabs>
        <w:spacing w:before="0" w:beforeLines="0" w:line="240" w:lineRule="auto"/>
        <w:ind w:firstLine="480"/>
        <w:rPr>
          <w:rFonts w:hint="eastAsia"/>
        </w:rPr>
      </w:pPr>
      <w:r>
        <w:rPr>
          <w:rFonts w:hint="eastAsia"/>
        </w:rPr>
        <w:t>整理磁盘</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w:t>
      </w:r>
      <w:r>
        <w:rPr>
          <w:rFonts w:hint="eastAsia"/>
        </w:rPr>
        <w:t>针对数据包过滤和应用网关技术存在的缺点而引入的防火墙技术，这是（</w:t>
      </w:r>
      <w:r>
        <w:rPr>
          <w:rFonts w:hint="eastAsia"/>
        </w:rPr>
        <w:t xml:space="preserve">   </w:t>
      </w:r>
      <w:r>
        <w:rPr>
          <w:rFonts w:hint="eastAsia"/>
        </w:rPr>
        <w:t>）防火墙的特点。</w:t>
      </w:r>
      <w:r>
        <w:rPr>
          <w:rFonts w:hint="eastAsia"/>
        </w:rPr>
        <w:t>（D）</w:t>
      </w:r>
    </w:p>
    <w:p w:rsidR="008620A8" w:rsidP="008620A8">
      <w:pPr>
        <w:spacing w:before="0" w:beforeLines="0" w:line="240" w:lineRule="auto"/>
        <w:ind w:firstLine="480"/>
        <w:rPr>
          <w:rFonts w:hint="eastAsia"/>
        </w:rPr>
      </w:pPr>
      <w:r>
        <w:rPr>
          <w:rFonts w:hint="eastAsia"/>
        </w:rPr>
        <w:t>A</w:t>
      </w:r>
      <w:r>
        <w:rPr>
          <w:rFonts w:hint="eastAsia"/>
        </w:rPr>
        <w:t>、包过滤型</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、应用级网关型</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、复合型防火墙</w:t>
      </w:r>
      <w:r>
        <w:rPr>
          <w:rFonts w:hint="eastAsia"/>
        </w:rPr>
        <w:t xml:space="preserve">    </w:t>
      </w:r>
    </w:p>
    <w:p w:rsidR="008620A8" w:rsidP="008620A8">
      <w:pPr>
        <w:spacing w:before="0" w:beforeLines="0" w:line="240" w:lineRule="auto"/>
        <w:ind w:firstLine="480"/>
        <w:rPr>
          <w:rFonts w:hint="eastAsia"/>
        </w:rPr>
      </w:pPr>
      <w:r>
        <w:rPr>
          <w:rFonts w:hint="eastAsia"/>
        </w:rPr>
        <w:t>D</w:t>
      </w:r>
      <w:r>
        <w:rPr>
          <w:rFonts w:hint="eastAsia"/>
        </w:rPr>
        <w:t>、代理服务型</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w:t>
      </w:r>
      <w:r>
        <w:rPr>
          <w:rFonts w:hint="eastAsia"/>
        </w:rPr>
        <w:t>在每天下午</w:t>
      </w:r>
      <w:r>
        <w:rPr>
          <w:rFonts w:hint="eastAsia"/>
        </w:rPr>
        <w:t>5</w:t>
      </w:r>
      <w:r>
        <w:rPr>
          <w:rFonts w:hint="eastAsia"/>
        </w:rPr>
        <w:t>点使用计算机结束时断开终端的连接属于（</w:t>
      </w:r>
      <w:r>
        <w:rPr>
          <w:rFonts w:hint="eastAsia"/>
        </w:rPr>
        <w:t xml:space="preserve">  A </w:t>
      </w:r>
      <w:r>
        <w:rPr>
          <w:rFonts w:hint="eastAsia"/>
        </w:rPr>
        <w:t>）</w:t>
      </w:r>
    </w:p>
    <w:p w:rsidR="008620A8" w:rsidP="008620A8">
      <w:pPr>
        <w:spacing w:before="0" w:beforeLines="0" w:line="240" w:lineRule="auto"/>
        <w:ind w:firstLine="480"/>
        <w:rPr>
          <w:rFonts w:hint="eastAsia"/>
          <w:color w:val="FF0000"/>
        </w:rPr>
      </w:pPr>
      <w:r>
        <w:rPr>
          <w:rFonts w:hint="eastAsia"/>
          <w:color w:val="FF0000"/>
        </w:rPr>
        <w:t>A</w:t>
      </w:r>
      <w:r>
        <w:rPr>
          <w:rFonts w:hint="eastAsia"/>
          <w:color w:val="FF0000"/>
        </w:rPr>
        <w:t>、外部终端的物理安全</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rPr>
          <w:rFonts w:hint="eastAsia"/>
        </w:rPr>
        <w:t>、通信线的物理安全</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、窃听数据</w:t>
      </w:r>
      <w:r>
        <w:rPr>
          <w:rFonts w:hint="eastAsia"/>
        </w:rPr>
        <w:t xml:space="preserve">         </w:t>
      </w:r>
    </w:p>
    <w:p w:rsidR="008620A8" w:rsidP="008620A8">
      <w:pPr>
        <w:spacing w:before="0" w:beforeLines="0" w:line="240" w:lineRule="auto"/>
        <w:ind w:firstLine="480"/>
        <w:rPr>
          <w:rFonts w:hint="eastAsia"/>
        </w:rPr>
      </w:pPr>
      <w:r>
        <w:rPr>
          <w:rFonts w:hint="eastAsia"/>
        </w:rPr>
        <w:t>D</w:t>
      </w:r>
      <w:r>
        <w:rPr>
          <w:rFonts w:hint="eastAsia"/>
        </w:rPr>
        <w:t>、网络地址欺骗</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15.</w:t>
      </w:r>
      <w:r>
        <w:t>2003</w:t>
      </w:r>
      <w:r>
        <w:t>年上半年发生的较有影响的计算机及网络病毒是什么</w:t>
      </w:r>
      <w:r>
        <w:rPr>
          <w:rFonts w:hint="eastAsia"/>
        </w:rPr>
        <w:t>(B)</w:t>
      </w:r>
    </w:p>
    <w:p w:rsidR="008620A8" w:rsidP="008620A8">
      <w:pPr>
        <w:spacing w:before="0" w:beforeLines="0" w:line="240" w:lineRule="auto"/>
        <w:ind w:firstLine="480"/>
        <w:rPr>
          <w:rFonts w:hint="eastAsia"/>
        </w:rPr>
      </w:pPr>
      <w:r>
        <w:rPr>
          <w:rFonts w:hint="eastAsia"/>
        </w:rPr>
        <w:t>(A)</w:t>
      </w:r>
      <w:r>
        <w:t>SARS</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SQL</w:t>
      </w:r>
      <w:r>
        <w:rPr>
          <w:color w:val="FF0000"/>
        </w:rPr>
        <w:t>杀手蠕虫</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手机病毒</w:t>
      </w:r>
      <w:r>
        <w:rPr>
          <w:rFonts w:hint="eastAsia"/>
        </w:rPr>
        <w:t xml:space="preserve">    </w:t>
      </w:r>
    </w:p>
    <w:p w:rsidR="008620A8" w:rsidP="008620A8">
      <w:pPr>
        <w:spacing w:before="0" w:beforeLines="0" w:line="240" w:lineRule="auto"/>
        <w:ind w:firstLine="480"/>
        <w:rPr>
          <w:rFonts w:hint="eastAsia"/>
        </w:rPr>
      </w:pPr>
      <w:r>
        <w:rPr>
          <w:rFonts w:hint="eastAsia"/>
        </w:rPr>
        <w:t>（D）</w:t>
      </w:r>
      <w:r>
        <w:t>小球病毒</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16。</w:t>
      </w:r>
      <w:r>
        <w:t>SQL </w:t>
      </w:r>
      <w:r>
        <w:t>杀手蠕虫病毒发作的特征是什么</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大量消耗网络带宽</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攻击个人</w:t>
      </w:r>
      <w:r>
        <w:t>PC</w:t>
      </w:r>
      <w:r>
        <w:t>终端</w:t>
      </w:r>
      <w:r>
        <w:rPr>
          <w:rFonts w:hint="eastAsia"/>
        </w:rPr>
        <w:t xml:space="preserve">    </w:t>
      </w:r>
    </w:p>
    <w:p w:rsidR="008620A8" w:rsidP="008620A8">
      <w:pPr>
        <w:spacing w:before="0" w:beforeLines="0" w:line="240" w:lineRule="auto"/>
        <w:ind w:firstLine="480"/>
        <w:rPr>
          <w:rFonts w:hint="eastAsia"/>
        </w:rPr>
      </w:pPr>
      <w:r>
        <w:rPr>
          <w:rFonts w:hint="eastAsia"/>
        </w:rPr>
        <w:t>(C）</w:t>
      </w:r>
      <w:r>
        <w:t>破坏</w:t>
      </w:r>
      <w:r>
        <w:t>PC</w:t>
      </w:r>
      <w:r>
        <w:t>游戏程序</w:t>
      </w:r>
      <w:r>
        <w:rPr>
          <w:rFonts w:hint="eastAsia"/>
        </w:rPr>
        <w:t xml:space="preserve">   </w:t>
      </w:r>
    </w:p>
    <w:p w:rsidR="008620A8" w:rsidP="008620A8">
      <w:pPr>
        <w:spacing w:before="0" w:beforeLines="0" w:line="240" w:lineRule="auto"/>
        <w:ind w:firstLine="480"/>
        <w:rPr>
          <w:rFonts w:hint="eastAsia"/>
        </w:rPr>
      </w:pPr>
      <w:r>
        <w:rPr>
          <w:rFonts w:hint="eastAsia"/>
        </w:rPr>
        <w:t>（D）</w:t>
      </w:r>
      <w:r>
        <w:t>攻击手机网络</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17.</w:t>
      </w:r>
      <w:r>
        <w:t>当今</w:t>
      </w:r>
      <w:r>
        <w:t>IT </w:t>
      </w:r>
      <w:r>
        <w:t>的发展与安全投入，安全意识和安全手段之间形成</w:t>
      </w:r>
      <w:r>
        <w:rPr>
          <w:rFonts w:hint="eastAsia"/>
        </w:rPr>
        <w:t>(B)</w:t>
      </w:r>
    </w:p>
    <w:p w:rsidR="008620A8" w:rsidP="008620A8">
      <w:pPr>
        <w:spacing w:before="0" w:beforeLines="0" w:line="240" w:lineRule="auto"/>
        <w:ind w:firstLine="480"/>
        <w:rPr>
          <w:rFonts w:hint="eastAsia"/>
        </w:rPr>
      </w:pPr>
      <w:r>
        <w:rPr>
          <w:rFonts w:hint="eastAsia"/>
        </w:rPr>
        <w:t>(A）</w:t>
      </w:r>
      <w:r>
        <w:t>安全风险屏障</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安全风险缺口</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管理方式的变革</w:t>
      </w:r>
      <w:r>
        <w:rPr>
          <w:rFonts w:hint="eastAsia"/>
        </w:rPr>
        <w:t xml:space="preserve">   </w:t>
      </w:r>
    </w:p>
    <w:p w:rsidR="008620A8" w:rsidP="008620A8">
      <w:pPr>
        <w:spacing w:before="0" w:beforeLines="0" w:line="240" w:lineRule="auto"/>
        <w:ind w:firstLine="480"/>
        <w:rPr>
          <w:rFonts w:hint="eastAsia"/>
        </w:rPr>
      </w:pPr>
      <w:r>
        <w:rPr>
          <w:rFonts w:hint="eastAsia"/>
        </w:rPr>
        <w:t>（D)</w:t>
      </w:r>
      <w:r>
        <w:t>管理方式的缺口</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18。</w:t>
      </w:r>
      <w:r>
        <w:t>我国的计算机年犯罪率的增长是</w:t>
      </w:r>
      <w:r>
        <w:rPr>
          <w:rFonts w:hint="eastAsia"/>
        </w:rPr>
        <w:t>（C)</w:t>
      </w:r>
    </w:p>
    <w:p w:rsidR="008620A8" w:rsidP="008620A8">
      <w:pPr>
        <w:spacing w:before="0" w:beforeLines="0" w:line="240" w:lineRule="auto"/>
        <w:ind w:firstLine="480"/>
        <w:rPr>
          <w:rFonts w:hint="eastAsia"/>
        </w:rPr>
      </w:pPr>
      <w:r>
        <w:rPr>
          <w:rFonts w:hint="eastAsia"/>
        </w:rPr>
        <w:t>（A)</w:t>
      </w:r>
      <w:r>
        <w:t>10%</w:t>
      </w:r>
      <w:r>
        <w:rPr>
          <w:rFonts w:hint="eastAsia"/>
        </w:rPr>
        <w:t xml:space="preserve">   </w:t>
      </w:r>
    </w:p>
    <w:p w:rsidR="008620A8" w:rsidP="008620A8">
      <w:pPr>
        <w:spacing w:before="0" w:beforeLines="0" w:line="240" w:lineRule="auto"/>
        <w:ind w:firstLine="480"/>
        <w:rPr>
          <w:rFonts w:hint="eastAsia"/>
        </w:rPr>
      </w:pPr>
      <w:r>
        <w:rPr>
          <w:rFonts w:hint="eastAsia"/>
        </w:rPr>
        <w:t>（B）</w:t>
      </w:r>
      <w:r>
        <w:t>160%</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60%</w:t>
      </w:r>
      <w:r>
        <w:rPr>
          <w:rFonts w:hint="eastAsia"/>
          <w:color w:val="FF0000"/>
        </w:rPr>
        <w:t xml:space="preserve">   </w:t>
      </w:r>
    </w:p>
    <w:p w:rsidR="008620A8" w:rsidP="008620A8">
      <w:pPr>
        <w:spacing w:before="0" w:beforeLines="0" w:line="240" w:lineRule="auto"/>
        <w:ind w:firstLine="480"/>
        <w:rPr>
          <w:rFonts w:hint="eastAsia"/>
        </w:rPr>
      </w:pPr>
      <w:r>
        <w:rPr>
          <w:rFonts w:hint="eastAsia"/>
        </w:rPr>
        <w:t>(D）</w:t>
      </w:r>
      <w:r>
        <w:t>300%</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19。</w:t>
      </w:r>
      <w:r>
        <w:t>信息安全风险缺口是指</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IT </w:t>
      </w:r>
      <w:r>
        <w:rPr>
          <w:color w:val="FF0000"/>
        </w:rPr>
        <w:t>的发展与安全投入，安全意识和安全手段的不平衡</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信息化中,信息不足产生的漏洞</w:t>
      </w:r>
      <w:r>
        <w:br/>
      </w:r>
      <w:r>
        <w:rPr>
          <w:rFonts w:hint="eastAsia"/>
        </w:rPr>
        <w:t>（C）</w:t>
      </w:r>
      <w:r>
        <w:t>计算机网络运行，维护的漏洞</w:t>
      </w:r>
      <w:r>
        <w:rPr>
          <w:rFonts w:hint="eastAsia"/>
        </w:rPr>
        <w:t xml:space="preserve">                           </w:t>
      </w:r>
    </w:p>
    <w:p w:rsidR="008620A8" w:rsidP="008620A8">
      <w:pPr>
        <w:spacing w:before="0" w:beforeLines="0" w:line="240" w:lineRule="auto"/>
        <w:ind w:firstLine="480"/>
      </w:pPr>
      <w:r>
        <w:rPr>
          <w:rFonts w:hint="eastAsia"/>
        </w:rPr>
        <w:t>（D）</w:t>
      </w:r>
      <w:r>
        <w:t>计算中心的火灾隐患</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20.</w:t>
      </w:r>
      <w:r>
        <w:t>信息网络安全的第一个时代</w:t>
      </w:r>
      <w:r>
        <w:rPr>
          <w:rFonts w:hint="eastAsia"/>
        </w:rPr>
        <w:t>（B)</w:t>
      </w:r>
    </w:p>
    <w:p w:rsidR="008620A8" w:rsidP="008620A8">
      <w:pPr>
        <w:spacing w:before="0" w:beforeLines="0" w:line="240" w:lineRule="auto"/>
        <w:ind w:firstLine="480"/>
        <w:rPr>
          <w:rFonts w:hint="eastAsia"/>
        </w:rPr>
      </w:pPr>
      <w:r>
        <w:rPr>
          <w:rFonts w:hint="eastAsia"/>
        </w:rPr>
        <w:t>(A)</w:t>
      </w:r>
      <w:r>
        <w:t>九十年代中叶</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九十年代中叶前</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世纪之交</w:t>
      </w:r>
      <w:r>
        <w:rPr>
          <w:rFonts w:hint="eastAsia"/>
        </w:rPr>
        <w:t xml:space="preserve">           </w:t>
      </w:r>
    </w:p>
    <w:p w:rsidR="008620A8" w:rsidP="008620A8">
      <w:pPr>
        <w:spacing w:before="0" w:beforeLines="0" w:line="240" w:lineRule="auto"/>
        <w:ind w:firstLine="480"/>
      </w:pPr>
      <w:r>
        <w:rPr>
          <w:rFonts w:hint="eastAsia"/>
        </w:rPr>
        <w:t>(D)</w:t>
      </w:r>
      <w:r>
        <w:t>专网时代</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21。</w:t>
      </w:r>
      <w:r>
        <w:t>信息网络安全的第三个时代</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主机时代</w:t>
      </w:r>
      <w:r>
        <w:rPr>
          <w:color w:val="FF0000"/>
        </w:rPr>
        <w:t>, </w:t>
      </w:r>
      <w:r>
        <w:rPr>
          <w:color w:val="FF0000"/>
        </w:rPr>
        <w:t>专网时代</w:t>
      </w:r>
      <w:r>
        <w:rPr>
          <w:color w:val="FF0000"/>
        </w:rPr>
        <w:t>, </w:t>
      </w:r>
      <w:r>
        <w:rPr>
          <w:color w:val="FF0000"/>
        </w:rPr>
        <w:t>多网合一时代</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主机时代</w:t>
      </w:r>
      <w:r>
        <w:t>, PC</w:t>
      </w:r>
      <w:r>
        <w:t>机时代</w:t>
      </w:r>
      <w:r>
        <w:t>， </w:t>
      </w:r>
      <w:r>
        <w:t>网络时代</w:t>
      </w:r>
    </w:p>
    <w:p w:rsidR="008620A8" w:rsidP="008620A8">
      <w:pPr>
        <w:spacing w:before="0" w:beforeLines="0" w:line="240" w:lineRule="auto"/>
        <w:ind w:firstLine="480"/>
        <w:rPr>
          <w:rFonts w:hint="eastAsia"/>
        </w:rPr>
      </w:pPr>
      <w:r>
        <w:rPr>
          <w:rFonts w:hint="eastAsia"/>
        </w:rPr>
        <w:t>（C)</w:t>
      </w:r>
      <w:r>
        <w:t>PC</w:t>
      </w:r>
      <w:r>
        <w:t>机时代</w:t>
      </w:r>
      <w:r>
        <w:t>,</w:t>
      </w:r>
      <w:r>
        <w:t>网络时代</w:t>
      </w:r>
      <w:r>
        <w:t>，</w:t>
      </w:r>
      <w:r>
        <w:t>信息时代</w:t>
      </w:r>
      <w:r>
        <w:rPr>
          <w:rFonts w:hint="eastAsia"/>
        </w:rPr>
        <w:t xml:space="preserve">           </w:t>
      </w:r>
    </w:p>
    <w:p w:rsidR="008620A8" w:rsidP="008620A8">
      <w:pPr>
        <w:spacing w:before="0" w:beforeLines="0" w:line="240" w:lineRule="auto"/>
        <w:ind w:firstLine="480"/>
      </w:pPr>
      <w:r>
        <w:rPr>
          <w:rFonts w:hint="eastAsia"/>
        </w:rPr>
        <w:t>(D)</w:t>
      </w:r>
      <w:r>
        <w:t>2001</w:t>
      </w:r>
      <w:r>
        <w:t>年</w:t>
      </w:r>
      <w:r>
        <w:t>，2002</w:t>
      </w:r>
      <w:r>
        <w:t>年</w:t>
      </w:r>
      <w:r>
        <w:t>，2003</w:t>
      </w:r>
      <w:r>
        <w:t>年</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22。</w:t>
      </w:r>
      <w:r>
        <w:t>信息网络安全的第二个时代</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专网时代</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九十年代中叶前</w:t>
      </w:r>
      <w:r>
        <w:rPr>
          <w:rFonts w:hint="eastAsia"/>
        </w:rPr>
        <w:t xml:space="preserve">    </w:t>
      </w:r>
    </w:p>
    <w:p w:rsidR="008620A8" w:rsidP="008620A8">
      <w:pPr>
        <w:spacing w:before="0" w:beforeLines="0" w:line="240" w:lineRule="auto"/>
        <w:ind w:firstLine="480"/>
        <w:rPr>
          <w:rFonts w:hint="eastAsia"/>
        </w:rPr>
      </w:pPr>
      <w:r>
        <w:rPr>
          <w:rFonts w:hint="eastAsia"/>
        </w:rPr>
        <w:t>(C)</w:t>
      </w:r>
      <w:r>
        <w:t>世纪之交</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23。</w:t>
      </w:r>
      <w:r>
        <w:t>网络安全在多网合一时代的脆弱性体现在</w:t>
      </w:r>
      <w:r>
        <w:rPr>
          <w:rFonts w:hint="eastAsia"/>
        </w:rPr>
        <w:t>（C）</w:t>
      </w:r>
    </w:p>
    <w:p w:rsidR="008620A8" w:rsidP="008620A8">
      <w:pPr>
        <w:spacing w:before="0" w:beforeLines="0" w:line="240" w:lineRule="auto"/>
        <w:ind w:firstLine="480"/>
        <w:rPr>
          <w:rFonts w:hint="eastAsia"/>
        </w:rPr>
      </w:pPr>
      <w:r>
        <w:rPr>
          <w:rFonts w:hint="eastAsia"/>
        </w:rPr>
        <w:t>（A)</w:t>
      </w:r>
      <w:r>
        <w:t>网络的脆弱性</w:t>
      </w:r>
      <w:r>
        <w:rPr>
          <w:rFonts w:hint="eastAsia"/>
        </w:rPr>
        <w:t xml:space="preserve">    </w:t>
      </w:r>
    </w:p>
    <w:p w:rsidR="008620A8" w:rsidP="008620A8">
      <w:pPr>
        <w:spacing w:before="0" w:beforeLines="0" w:line="240" w:lineRule="auto"/>
        <w:ind w:firstLine="480"/>
        <w:rPr>
          <w:rFonts w:hint="eastAsia"/>
        </w:rPr>
      </w:pPr>
      <w:r>
        <w:rPr>
          <w:rFonts w:hint="eastAsia"/>
        </w:rPr>
        <w:t>(B）</w:t>
      </w:r>
      <w:r>
        <w:t>软件的脆弱性</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管理的脆弱性</w:t>
      </w:r>
      <w:r>
        <w:rPr>
          <w:rFonts w:hint="eastAsia"/>
          <w:color w:val="FF0000"/>
        </w:rPr>
        <w:t xml:space="preserve">     </w:t>
      </w:r>
    </w:p>
    <w:p w:rsidR="008620A8" w:rsidP="008620A8">
      <w:pPr>
        <w:spacing w:before="0" w:beforeLines="0" w:line="240" w:lineRule="auto"/>
        <w:ind w:firstLine="480"/>
        <w:rPr>
          <w:rFonts w:hint="eastAsia"/>
        </w:rPr>
      </w:pPr>
      <w:r>
        <w:rPr>
          <w:rFonts w:hint="eastAsia"/>
        </w:rPr>
        <w:t>（D)</w:t>
      </w:r>
      <w:r>
        <w:t>应用的脆弱性</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24.</w:t>
      </w:r>
      <w:r>
        <w:t>人对网络的依赖性最高的时代</w:t>
      </w:r>
      <w:r>
        <w:rPr>
          <w:rFonts w:hint="eastAsia"/>
        </w:rPr>
        <w:t>（C）</w:t>
      </w:r>
    </w:p>
    <w:p w:rsidR="008620A8" w:rsidP="008620A8">
      <w:pPr>
        <w:spacing w:before="0" w:beforeLines="0" w:line="240" w:lineRule="auto"/>
        <w:ind w:firstLine="480"/>
        <w:rPr>
          <w:rFonts w:hint="eastAsia"/>
        </w:rPr>
      </w:pPr>
      <w:r>
        <w:rPr>
          <w:rFonts w:hint="eastAsia"/>
        </w:rPr>
        <w:t>（A)</w:t>
      </w:r>
      <w:r>
        <w:t>专网时代</w:t>
      </w:r>
      <w:r>
        <w:rPr>
          <w:rFonts w:hint="eastAsia"/>
        </w:rPr>
        <w:t xml:space="preserve">   </w:t>
      </w:r>
    </w:p>
    <w:p w:rsidR="008620A8" w:rsidP="008620A8">
      <w:pPr>
        <w:spacing w:before="0" w:beforeLines="0" w:line="240" w:lineRule="auto"/>
        <w:ind w:firstLine="480"/>
        <w:rPr>
          <w:rFonts w:hint="eastAsia"/>
        </w:rPr>
      </w:pPr>
      <w:r>
        <w:rPr>
          <w:rFonts w:hint="eastAsia"/>
        </w:rPr>
        <w:t>（B)</w:t>
      </w:r>
      <w:r>
        <w:t>PC</w:t>
      </w:r>
      <w:r>
        <w:t>时代</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多网合一时代</w:t>
      </w:r>
      <w:r>
        <w:rPr>
          <w:rFonts w:hint="eastAsia"/>
          <w:color w:val="FF0000"/>
        </w:rPr>
        <w:t xml:space="preserve">    </w:t>
      </w:r>
    </w:p>
    <w:p w:rsidR="008620A8" w:rsidP="008620A8">
      <w:pPr>
        <w:spacing w:before="0" w:beforeLines="0" w:line="240" w:lineRule="auto"/>
        <w:ind w:firstLine="480"/>
      </w:pPr>
      <w:r>
        <w:rPr>
          <w:rFonts w:hint="eastAsia"/>
        </w:rPr>
        <w:t>（D)</w:t>
      </w:r>
      <w:r>
        <w:t>主机时代</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25。</w:t>
      </w:r>
      <w:r>
        <w:t>网络攻击与防御处于不对称状态是因为</w:t>
      </w:r>
      <w:r>
        <w:rPr>
          <w:rFonts w:hint="eastAsia"/>
        </w:rPr>
        <w:t>(C）</w:t>
      </w:r>
    </w:p>
    <w:p w:rsidR="008620A8" w:rsidP="008620A8">
      <w:pPr>
        <w:spacing w:before="0" w:beforeLines="0" w:line="240" w:lineRule="auto"/>
        <w:ind w:firstLine="480"/>
        <w:rPr>
          <w:rFonts w:hint="eastAsia"/>
        </w:rPr>
      </w:pPr>
      <w:r>
        <w:rPr>
          <w:rFonts w:hint="eastAsia"/>
        </w:rPr>
        <w:t>（A）</w:t>
      </w:r>
      <w:r>
        <w:t>管理的脆弱性</w:t>
      </w:r>
      <w:r>
        <w:rPr>
          <w:rFonts w:hint="eastAsia"/>
        </w:rPr>
        <w:t xml:space="preserve">    </w:t>
      </w:r>
    </w:p>
    <w:p w:rsidR="008620A8" w:rsidP="008620A8">
      <w:pPr>
        <w:spacing w:before="0" w:beforeLines="0" w:line="240" w:lineRule="auto"/>
        <w:ind w:firstLine="480"/>
        <w:rPr>
          <w:rFonts w:hint="eastAsia"/>
        </w:rPr>
      </w:pPr>
      <w:r>
        <w:rPr>
          <w:rFonts w:hint="eastAsia"/>
        </w:rPr>
        <w:t>（B)</w:t>
      </w:r>
      <w:r>
        <w:t>应用的脆弱性</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网络软，硬件的复杂性</w:t>
      </w:r>
      <w:r>
        <w:rPr>
          <w:rFonts w:hint="eastAsia"/>
          <w:color w:val="FF0000"/>
        </w:rPr>
        <w:t xml:space="preserve">    </w:t>
      </w:r>
    </w:p>
    <w:p w:rsidR="008620A8" w:rsidP="008620A8">
      <w:pPr>
        <w:spacing w:before="0" w:beforeLines="0" w:line="240" w:lineRule="auto"/>
        <w:ind w:firstLine="480"/>
      </w:pPr>
      <w:r>
        <w:rPr>
          <w:rFonts w:hint="eastAsia"/>
        </w:rPr>
        <w:t>(D）</w:t>
      </w:r>
      <w:r>
        <w:t>软件的脆弱性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26。</w:t>
      </w:r>
      <w:r>
        <w:t>网络攻击的种类</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物理攻击，语法攻击,语义攻击</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黑客攻击，病毒攻击</w:t>
      </w:r>
    </w:p>
    <w:p w:rsidR="008620A8" w:rsidP="008620A8">
      <w:pPr>
        <w:spacing w:before="0" w:beforeLines="0" w:line="240" w:lineRule="auto"/>
        <w:ind w:firstLine="480"/>
        <w:rPr>
          <w:rFonts w:hint="eastAsia"/>
        </w:rPr>
      </w:pPr>
      <w:r>
        <w:rPr>
          <w:rFonts w:hint="eastAsia"/>
        </w:rPr>
        <w:t>（C)</w:t>
      </w:r>
      <w:r>
        <w:t>硬件攻击,软件攻击</w:t>
      </w:r>
      <w:r>
        <w:rPr>
          <w:rFonts w:hint="eastAsia"/>
        </w:rPr>
        <w:t xml:space="preserve">               </w:t>
      </w:r>
    </w:p>
    <w:p w:rsidR="008620A8" w:rsidP="008620A8">
      <w:pPr>
        <w:spacing w:before="0" w:beforeLines="0" w:line="240" w:lineRule="auto"/>
        <w:ind w:firstLine="480"/>
      </w:pPr>
      <w:r>
        <w:rPr>
          <w:rFonts w:hint="eastAsia"/>
        </w:rPr>
        <w:t>(D）</w:t>
      </w:r>
      <w:r>
        <w:t>物理攻击，黑客攻击，病毒攻击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27。</w:t>
      </w:r>
      <w:r>
        <w:t>语义攻击利用的是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信息内容的含义</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病毒对软件攻击</w:t>
      </w:r>
      <w:r>
        <w:rPr>
          <w:rFonts w:hint="eastAsia"/>
        </w:rPr>
        <w:t xml:space="preserve">     </w:t>
      </w:r>
    </w:p>
    <w:p w:rsidR="008620A8" w:rsidP="008620A8">
      <w:pPr>
        <w:spacing w:before="0" w:beforeLines="0" w:line="240" w:lineRule="auto"/>
        <w:ind w:firstLine="480"/>
        <w:rPr>
          <w:rFonts w:hint="eastAsia"/>
        </w:rPr>
      </w:pPr>
      <w:r>
        <w:rPr>
          <w:rFonts w:hint="eastAsia"/>
        </w:rPr>
        <w:t>(C）</w:t>
      </w:r>
      <w:r>
        <w:t>黑客对系统攻击</w:t>
      </w:r>
      <w:r>
        <w:rPr>
          <w:rFonts w:hint="eastAsia"/>
        </w:rPr>
        <w:t xml:space="preserve">      </w:t>
      </w:r>
    </w:p>
    <w:p w:rsidR="008620A8" w:rsidP="008620A8">
      <w:pPr>
        <w:spacing w:before="0" w:beforeLines="0" w:line="240" w:lineRule="auto"/>
        <w:ind w:firstLine="480"/>
      </w:pPr>
      <w:r>
        <w:rPr>
          <w:rFonts w:hint="eastAsia"/>
        </w:rPr>
        <w:t>（D)</w:t>
      </w:r>
      <w:r>
        <w:t>黑客和病毒的攻击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28。</w:t>
      </w:r>
      <w:r>
        <w:t>1995</w:t>
      </w:r>
      <w:r>
        <w:t>年之后信息网络安全问题就是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风险管理</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访问控制</w:t>
      </w:r>
      <w:r>
        <w:rPr>
          <w:rFonts w:hint="eastAsia"/>
        </w:rPr>
        <w:t xml:space="preserve">    </w:t>
      </w:r>
    </w:p>
    <w:p w:rsidR="008620A8" w:rsidP="008620A8">
      <w:pPr>
        <w:spacing w:before="0" w:beforeLines="0" w:line="240" w:lineRule="auto"/>
        <w:ind w:firstLine="480"/>
        <w:rPr>
          <w:rFonts w:hint="eastAsia"/>
        </w:rPr>
      </w:pPr>
      <w:r>
        <w:rPr>
          <w:rFonts w:hint="eastAsia"/>
        </w:rPr>
        <w:t>(C)</w:t>
      </w:r>
      <w:r>
        <w:t>消除风险</w:t>
      </w:r>
      <w:r>
        <w:rPr>
          <w:rFonts w:hint="eastAsia"/>
        </w:rPr>
        <w:t xml:space="preserve">    </w:t>
      </w:r>
    </w:p>
    <w:p w:rsidR="008620A8" w:rsidP="008620A8">
      <w:pPr>
        <w:spacing w:before="0" w:beforeLines="0" w:line="240" w:lineRule="auto"/>
        <w:ind w:firstLine="480"/>
      </w:pPr>
      <w:r>
        <w:rPr>
          <w:rFonts w:hint="eastAsia"/>
        </w:rPr>
        <w:t>(D）</w:t>
      </w:r>
      <w:r>
        <w:t>回避风险</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29。</w:t>
      </w:r>
      <w:r>
        <w:t>风险评估的三个要素</w:t>
      </w:r>
      <w:r>
        <w:rPr>
          <w:rFonts w:hint="eastAsia"/>
        </w:rPr>
        <w:t>(D）</w:t>
      </w:r>
    </w:p>
    <w:p w:rsidR="008620A8" w:rsidP="008620A8">
      <w:pPr>
        <w:spacing w:before="0" w:beforeLines="0" w:line="240" w:lineRule="auto"/>
        <w:ind w:firstLine="480"/>
        <w:rPr>
          <w:rFonts w:hint="eastAsia"/>
        </w:rPr>
      </w:pPr>
      <w:r>
        <w:rPr>
          <w:rFonts w:hint="eastAsia"/>
        </w:rPr>
        <w:t>(A）</w:t>
      </w:r>
      <w:r>
        <w:t>政策,结构和技术</w:t>
      </w:r>
      <w:r>
        <w:rPr>
          <w:rFonts w:hint="eastAsia"/>
        </w:rPr>
        <w:t xml:space="preserve">    </w:t>
      </w:r>
    </w:p>
    <w:p w:rsidR="008620A8" w:rsidP="008620A8">
      <w:pPr>
        <w:spacing w:before="0" w:beforeLines="0" w:line="240" w:lineRule="auto"/>
        <w:ind w:firstLine="480"/>
        <w:rPr>
          <w:rFonts w:hint="eastAsia"/>
        </w:rPr>
      </w:pPr>
      <w:r>
        <w:rPr>
          <w:rFonts w:hint="eastAsia"/>
        </w:rPr>
        <w:t>(B）</w:t>
      </w:r>
      <w:r>
        <w:t>组织,技术和信息</w:t>
      </w:r>
      <w:r>
        <w:rPr>
          <w:rFonts w:hint="eastAsia"/>
        </w:rPr>
        <w:t xml:space="preserve">      </w:t>
      </w:r>
    </w:p>
    <w:p w:rsidR="008620A8" w:rsidP="008620A8">
      <w:pPr>
        <w:spacing w:before="0" w:beforeLines="0" w:line="240" w:lineRule="auto"/>
        <w:ind w:firstLine="480"/>
        <w:rPr>
          <w:rFonts w:hint="eastAsia"/>
        </w:rPr>
      </w:pPr>
      <w:r>
        <w:rPr>
          <w:rFonts w:hint="eastAsia"/>
        </w:rPr>
        <w:t>(C）</w:t>
      </w:r>
      <w:r>
        <w:t>硬件，软件和人</w:t>
      </w:r>
      <w:r>
        <w:rPr>
          <w:rFonts w:hint="eastAsia"/>
        </w:rPr>
        <w:t xml:space="preserve">         </w:t>
      </w:r>
    </w:p>
    <w:p w:rsidR="008620A8" w:rsidP="008620A8">
      <w:pPr>
        <w:spacing w:before="0" w:beforeLines="0" w:line="240" w:lineRule="auto"/>
        <w:ind w:firstLine="480"/>
        <w:rPr>
          <w:color w:val="FF0000"/>
        </w:rPr>
      </w:pPr>
      <w:r>
        <w:rPr>
          <w:rFonts w:hint="eastAsia"/>
          <w:color w:val="FF0000"/>
        </w:rPr>
        <w:t>（D）</w:t>
      </w:r>
      <w:r>
        <w:rPr>
          <w:color w:val="FF0000"/>
        </w:rPr>
        <w:t>资产，威胁和脆弱性</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30。</w:t>
      </w:r>
      <w:r>
        <w:t>信息网络安全（风险)评估的方法</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定性评估与定量评估相结合</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定性评估</w:t>
      </w:r>
      <w:r>
        <w:rPr>
          <w:rFonts w:hint="eastAsia"/>
        </w:rPr>
        <w:t xml:space="preserve">         </w:t>
      </w:r>
    </w:p>
    <w:p w:rsidR="008620A8" w:rsidP="008620A8">
      <w:pPr>
        <w:spacing w:before="0" w:beforeLines="0" w:line="240" w:lineRule="auto"/>
        <w:ind w:firstLine="480"/>
        <w:rPr>
          <w:rFonts w:hint="eastAsia"/>
        </w:rPr>
      </w:pPr>
      <w:r>
        <w:rPr>
          <w:rFonts w:hint="eastAsia"/>
        </w:rPr>
        <w:t>(C）</w:t>
      </w:r>
      <w:r>
        <w:t>定量评估</w:t>
      </w:r>
      <w:r>
        <w:rPr>
          <w:rFonts w:hint="eastAsia"/>
        </w:rPr>
        <w:t xml:space="preserve">        </w:t>
      </w:r>
    </w:p>
    <w:p w:rsidR="008620A8" w:rsidP="008620A8">
      <w:pPr>
        <w:spacing w:before="0" w:beforeLines="0" w:line="240" w:lineRule="auto"/>
        <w:ind w:firstLine="480"/>
      </w:pPr>
      <w:r>
        <w:rPr>
          <w:rFonts w:hint="eastAsia"/>
        </w:rPr>
        <w:t>（D)</w:t>
      </w:r>
      <w:r>
        <w:t>定点评估</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31.</w:t>
      </w:r>
      <w:r>
        <w:t>PDR</w:t>
      </w:r>
      <w:r>
        <w:t>模型与访问控制的主要区别</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PDR</w:t>
      </w:r>
      <w:r>
        <w:rPr>
          <w:color w:val="FF0000"/>
        </w:rPr>
        <w:t>把安全对象看作一个整体</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PDR</w:t>
      </w:r>
      <w:r>
        <w:t>作为系统保护的第一道防线</w:t>
      </w:r>
    </w:p>
    <w:p w:rsidR="008620A8" w:rsidP="008620A8">
      <w:pPr>
        <w:spacing w:before="0" w:beforeLines="0" w:line="240" w:lineRule="auto"/>
        <w:ind w:firstLine="480"/>
        <w:rPr>
          <w:rFonts w:hint="eastAsia"/>
        </w:rPr>
      </w:pPr>
      <w:r>
        <w:rPr>
          <w:rFonts w:hint="eastAsia"/>
        </w:rPr>
        <w:t>（C)</w:t>
      </w:r>
      <w:r>
        <w:t>PDR</w:t>
      </w:r>
      <w:r>
        <w:t>采用定性评估与定量评估相结合</w:t>
      </w:r>
      <w:r>
        <w:rPr>
          <w:rFonts w:hint="eastAsia"/>
        </w:rPr>
        <w:t xml:space="preserve">            </w:t>
      </w:r>
    </w:p>
    <w:p w:rsidR="008620A8" w:rsidP="008620A8">
      <w:pPr>
        <w:spacing w:before="0" w:beforeLines="0" w:line="240" w:lineRule="auto"/>
        <w:ind w:firstLine="480"/>
      </w:pPr>
      <w:r>
        <w:rPr>
          <w:rFonts w:hint="eastAsia"/>
        </w:rPr>
        <w:t>(D）</w:t>
      </w:r>
      <w:r>
        <w:t>PDR</w:t>
      </w:r>
      <w:r>
        <w:t>的关键因素是人</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32.</w:t>
      </w:r>
      <w:r>
        <w:t>信息安全中</w:t>
      </w:r>
      <w:r>
        <w:t>PDR</w:t>
      </w:r>
      <w:r>
        <w:t>模型的关键因素是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人</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技术</w:t>
      </w:r>
      <w:r>
        <w:rPr>
          <w:rFonts w:hint="eastAsia"/>
        </w:rPr>
        <w:t xml:space="preserve">         </w:t>
      </w:r>
    </w:p>
    <w:p w:rsidR="008620A8" w:rsidP="008620A8">
      <w:pPr>
        <w:spacing w:before="0" w:beforeLines="0" w:line="240" w:lineRule="auto"/>
        <w:ind w:firstLine="480"/>
        <w:rPr>
          <w:rFonts w:hint="eastAsia"/>
        </w:rPr>
      </w:pPr>
      <w:r>
        <w:rPr>
          <w:rFonts w:hint="eastAsia"/>
        </w:rPr>
        <w:t>（C)</w:t>
      </w:r>
      <w:r>
        <w:t>模型</w:t>
      </w:r>
      <w:r>
        <w:rPr>
          <w:rFonts w:hint="eastAsia"/>
        </w:rPr>
        <w:t xml:space="preserve">      </w:t>
      </w:r>
    </w:p>
    <w:p w:rsidR="008620A8" w:rsidP="008620A8">
      <w:pPr>
        <w:spacing w:before="0" w:beforeLines="0" w:line="240" w:lineRule="auto"/>
        <w:ind w:firstLine="480"/>
      </w:pPr>
      <w:r>
        <w:rPr>
          <w:rFonts w:hint="eastAsia"/>
        </w:rPr>
        <w:t>(D）</w:t>
      </w:r>
      <w:r>
        <w:t>客体</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33.</w:t>
      </w:r>
      <w:r>
        <w:t>计算机网络最早出现在哪个年代</w:t>
      </w:r>
      <w:r>
        <w:rPr>
          <w:rFonts w:hint="eastAsia"/>
        </w:rPr>
        <w:t>（B）</w:t>
      </w:r>
    </w:p>
    <w:p w:rsidR="008620A8" w:rsidP="008620A8">
      <w:pPr>
        <w:spacing w:before="0" w:beforeLines="0" w:line="240" w:lineRule="auto"/>
        <w:ind w:firstLine="480"/>
        <w:rPr>
          <w:rFonts w:hint="eastAsia"/>
        </w:rPr>
      </w:pPr>
      <w:r>
        <w:rPr>
          <w:rFonts w:hint="eastAsia"/>
        </w:rPr>
        <w:t>（A）</w:t>
      </w:r>
      <w:r>
        <w:t>20</w:t>
      </w:r>
      <w:r>
        <w:t>世纪</w:t>
      </w:r>
      <w:r>
        <w:t>50</w:t>
      </w:r>
      <w:r>
        <w:t>年代</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20</w:t>
      </w:r>
      <w:r>
        <w:rPr>
          <w:color w:val="FF0000"/>
        </w:rPr>
        <w:t>世纪</w:t>
      </w:r>
      <w:r>
        <w:rPr>
          <w:color w:val="FF0000"/>
        </w:rPr>
        <w:t>60</w:t>
      </w:r>
      <w:r>
        <w:rPr>
          <w:color w:val="FF0000"/>
        </w:rPr>
        <w:t>年代</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20</w:t>
      </w:r>
      <w:r>
        <w:t>世纪</w:t>
      </w:r>
      <w:r>
        <w:t>80</w:t>
      </w:r>
      <w:r>
        <w:t>年代</w:t>
      </w:r>
      <w:r>
        <w:rPr>
          <w:rFonts w:hint="eastAsia"/>
        </w:rPr>
        <w:t xml:space="preserve">             </w:t>
      </w:r>
    </w:p>
    <w:p w:rsidR="008620A8" w:rsidP="008620A8">
      <w:pPr>
        <w:spacing w:before="0" w:beforeLines="0" w:line="240" w:lineRule="auto"/>
        <w:ind w:firstLine="480"/>
      </w:pPr>
      <w:r>
        <w:rPr>
          <w:rFonts w:hint="eastAsia"/>
        </w:rPr>
        <w:t>(D)</w:t>
      </w:r>
      <w:r>
        <w:t>20</w:t>
      </w:r>
      <w:r>
        <w:t>世纪</w:t>
      </w:r>
      <w:r>
        <w:t>90</w:t>
      </w:r>
      <w:r>
        <w:t>年代</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34。</w:t>
      </w:r>
      <w:r>
        <w:t>最早研究计算机网络的目的是什么？</w:t>
      </w:r>
      <w:r>
        <w:rPr>
          <w:rFonts w:hint="eastAsia"/>
        </w:rPr>
        <w:t>(C）</w:t>
      </w:r>
    </w:p>
    <w:p w:rsidR="008620A8" w:rsidP="008620A8">
      <w:pPr>
        <w:spacing w:before="0" w:beforeLines="0" w:line="240" w:lineRule="auto"/>
        <w:ind w:firstLine="480"/>
        <w:rPr>
          <w:rFonts w:hint="eastAsia"/>
        </w:rPr>
      </w:pPr>
      <w:r>
        <w:rPr>
          <w:rFonts w:hint="eastAsia"/>
        </w:rPr>
        <w:t>(A)</w:t>
      </w:r>
      <w:r>
        <w:t>直接的个人通信；</w:t>
      </w:r>
      <w:r>
        <w:rPr>
          <w:rFonts w:hint="eastAsia"/>
        </w:rPr>
        <w:t xml:space="preserve">    </w:t>
      </w:r>
    </w:p>
    <w:p w:rsidR="008620A8" w:rsidP="008620A8">
      <w:pPr>
        <w:spacing w:before="0" w:beforeLines="0" w:line="240" w:lineRule="auto"/>
        <w:ind w:firstLine="480"/>
        <w:rPr>
          <w:rFonts w:hint="eastAsia"/>
        </w:rPr>
      </w:pPr>
      <w:r>
        <w:rPr>
          <w:rFonts w:hint="eastAsia"/>
        </w:rPr>
        <w:t>（B）</w:t>
      </w:r>
      <w:r>
        <w:t>共享硬盘空间、打印机等设备；</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共享计算资源；</w:t>
      </w:r>
      <w:r>
        <w:rPr>
          <w:rFonts w:hint="eastAsia"/>
          <w:color w:val="FF0000"/>
        </w:rPr>
        <w:t xml:space="preserve">    </w:t>
      </w:r>
    </w:p>
    <w:p w:rsidR="008620A8" w:rsidP="008620A8">
      <w:pPr>
        <w:spacing w:before="0" w:beforeLines="0" w:line="240" w:lineRule="auto"/>
        <w:ind w:firstLine="480"/>
      </w:pPr>
      <w:r>
        <w:rPr>
          <w:rFonts w:hint="eastAsia"/>
        </w:rPr>
        <w:t>D</w:t>
      </w:r>
      <w:r>
        <w:t>大量的数据交换。</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35。</w:t>
      </w:r>
      <w:r>
        <w:t>最早的计算机网络与传统的通信网络最大的区别是什么?</w:t>
      </w:r>
      <w:r>
        <w:rPr>
          <w:rFonts w:hint="eastAsia"/>
        </w:rPr>
        <w:t>（B）</w:t>
      </w:r>
    </w:p>
    <w:p w:rsidR="008620A8" w:rsidP="008620A8">
      <w:pPr>
        <w:spacing w:before="0" w:beforeLines="0" w:line="240" w:lineRule="auto"/>
        <w:ind w:firstLine="480"/>
        <w:rPr>
          <w:rFonts w:hint="eastAsia"/>
        </w:rPr>
      </w:pPr>
      <w:r>
        <w:rPr>
          <w:rFonts w:hint="eastAsia"/>
        </w:rPr>
        <w:t>(A)</w:t>
      </w:r>
      <w:r>
        <w:t>计算机网络带宽和速度大大提高。</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计算机网络采用了分组交换技术。</w:t>
      </w:r>
    </w:p>
    <w:p w:rsidR="008620A8" w:rsidP="008620A8">
      <w:pPr>
        <w:spacing w:before="0" w:beforeLines="0" w:line="240" w:lineRule="auto"/>
        <w:ind w:firstLine="480"/>
        <w:rPr>
          <w:rFonts w:hint="eastAsia"/>
        </w:rPr>
      </w:pPr>
      <w:r>
        <w:rPr>
          <w:rFonts w:hint="eastAsia"/>
        </w:rPr>
        <w:t>(C）</w:t>
      </w:r>
      <w:r>
        <w:t>计算机网络采用了电路交换技术</w:t>
      </w:r>
      <w:r>
        <w:rPr>
          <w:rFonts w:hint="eastAsia"/>
        </w:rPr>
        <w:t xml:space="preserve">              </w:t>
      </w:r>
    </w:p>
    <w:p w:rsidR="008620A8" w:rsidP="008620A8">
      <w:pPr>
        <w:spacing w:before="0" w:beforeLines="0" w:line="240" w:lineRule="auto"/>
        <w:ind w:firstLine="480"/>
      </w:pPr>
      <w:r>
        <w:rPr>
          <w:rFonts w:hint="eastAsia"/>
        </w:rPr>
        <w:t>(D）</w:t>
      </w:r>
      <w:r>
        <w:t>计算机网络的可靠性大大提高。</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36.</w:t>
      </w:r>
      <w:r>
        <w:t>关于</w:t>
      </w:r>
      <w:r>
        <w:t>80</w:t>
      </w:r>
      <w:r>
        <w:t>年代</w:t>
      </w:r>
      <w:r>
        <w:t>Mirros </w:t>
      </w:r>
      <w:r>
        <w:t>蠕虫危害的描述，哪句话是错误的？</w:t>
      </w:r>
      <w:r>
        <w:rPr>
          <w:rFonts w:hint="eastAsia"/>
        </w:rPr>
        <w:t>(B）</w:t>
      </w:r>
    </w:p>
    <w:p w:rsidR="008620A8" w:rsidP="008620A8">
      <w:pPr>
        <w:spacing w:before="0" w:beforeLines="0" w:line="240" w:lineRule="auto"/>
        <w:ind w:firstLine="480"/>
        <w:rPr>
          <w:rFonts w:hint="eastAsia"/>
        </w:rPr>
      </w:pPr>
      <w:r>
        <w:rPr>
          <w:rFonts w:hint="eastAsia"/>
        </w:rPr>
        <w:t>（A)</w:t>
      </w:r>
      <w:r>
        <w:t>该蠕虫利用</w:t>
      </w:r>
      <w:r>
        <w:t>Unix</w:t>
      </w:r>
      <w:r>
        <w:t>系统上的漏洞传播</w:t>
      </w:r>
      <w:r>
        <w:rPr>
          <w:rFonts w:hint="eastAsia"/>
        </w:rPr>
        <w:t xml:space="preserve">                   </w:t>
      </w:r>
    </w:p>
    <w:p w:rsidR="008620A8" w:rsidP="008620A8">
      <w:pPr>
        <w:spacing w:before="0" w:beforeLines="0" w:line="240" w:lineRule="auto"/>
        <w:ind w:firstLine="480"/>
        <w:rPr>
          <w:rFonts w:hint="eastAsia"/>
        </w:rPr>
      </w:pPr>
      <w:r>
        <w:rPr>
          <w:rFonts w:hint="eastAsia"/>
          <w:color w:val="FF0000"/>
        </w:rPr>
        <w:t>(B)</w:t>
      </w:r>
      <w:r>
        <w:rPr>
          <w:color w:val="FF0000"/>
        </w:rPr>
        <w:t>窃取用户的机密信息，破坏计算机数据文件</w:t>
      </w:r>
      <w:r>
        <w:br/>
      </w:r>
      <w:r>
        <w:rPr>
          <w:rFonts w:hint="eastAsia"/>
        </w:rPr>
        <w:t>(C）</w:t>
      </w:r>
      <w:r>
        <w:t>占用了大量的计算机处理器的时间，导致拒绝服务</w:t>
      </w:r>
      <w:r>
        <w:rPr>
          <w:rFonts w:hint="eastAsia"/>
        </w:rPr>
        <w:t xml:space="preserve">      </w:t>
      </w:r>
    </w:p>
    <w:p w:rsidR="008620A8" w:rsidP="008620A8">
      <w:pPr>
        <w:spacing w:before="0" w:beforeLines="0" w:line="240" w:lineRule="auto"/>
        <w:ind w:firstLine="480"/>
      </w:pPr>
      <w:r>
        <w:rPr>
          <w:rFonts w:hint="eastAsia"/>
        </w:rPr>
        <w:t>(D)</w:t>
      </w:r>
      <w:r>
        <w:t>大量的流量堵塞了网络，导致网络瘫痪</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37.</w:t>
      </w:r>
      <w:r>
        <w:t>以下关于</w:t>
      </w:r>
      <w:r>
        <w:t>DOS</w:t>
      </w:r>
      <w:r>
        <w:t>攻击的描述,哪句话是正确的?</w:t>
      </w:r>
      <w:r>
        <w:rPr>
          <w:rFonts w:hint="eastAsia"/>
        </w:rPr>
        <w:t>（C)</w:t>
      </w:r>
    </w:p>
    <w:p w:rsidR="008620A8" w:rsidP="008620A8">
      <w:pPr>
        <w:spacing w:before="0" w:beforeLines="0" w:line="240" w:lineRule="auto"/>
        <w:ind w:firstLine="480"/>
        <w:rPr>
          <w:rFonts w:hint="eastAsia"/>
        </w:rPr>
      </w:pPr>
      <w:r>
        <w:rPr>
          <w:rFonts w:hint="eastAsia"/>
        </w:rPr>
        <w:t>（A)</w:t>
      </w:r>
      <w:r>
        <w:t>不需要侵入受攻击的系统</w:t>
      </w:r>
      <w:r>
        <w:rPr>
          <w:rFonts w:hint="eastAsia"/>
        </w:rPr>
        <w:t xml:space="preserve">                             </w:t>
      </w:r>
    </w:p>
    <w:p w:rsidR="008620A8" w:rsidP="008620A8">
      <w:pPr>
        <w:spacing w:before="0" w:beforeLines="0" w:line="240" w:lineRule="auto"/>
        <w:ind w:firstLine="480"/>
        <w:rPr>
          <w:rFonts w:hint="eastAsia"/>
        </w:rPr>
      </w:pPr>
      <w:r>
        <w:rPr>
          <w:rFonts w:hint="eastAsia"/>
        </w:rPr>
        <w:t>（B）</w:t>
      </w:r>
      <w:r>
        <w:t>以窃取目标系统上的机密信息为目的</w:t>
      </w:r>
      <w:r>
        <w:br/>
      </w:r>
      <w:r>
        <w:rPr>
          <w:rFonts w:hint="eastAsia"/>
          <w:color w:val="FF0000"/>
        </w:rPr>
        <w:t>(C)</w:t>
      </w:r>
      <w:r>
        <w:rPr>
          <w:color w:val="FF0000"/>
        </w:rPr>
        <w:t>导致目标系统无法处理正常用户的请求</w:t>
      </w:r>
      <w:r>
        <w:rPr>
          <w:rFonts w:hint="eastAsia"/>
          <w:color w:val="FF0000"/>
        </w:rPr>
        <w:t xml:space="preserve">   </w:t>
      </w:r>
      <w:r>
        <w:rPr>
          <w:rFonts w:hint="eastAsia"/>
        </w:rPr>
        <w:t xml:space="preserve">              </w:t>
      </w:r>
    </w:p>
    <w:p w:rsidR="008620A8" w:rsidP="008620A8">
      <w:pPr>
        <w:spacing w:before="0" w:beforeLines="0" w:line="240" w:lineRule="auto"/>
        <w:ind w:firstLine="480"/>
      </w:pPr>
      <w:r>
        <w:rPr>
          <w:rFonts w:hint="eastAsia"/>
        </w:rPr>
        <w:t>(D）</w:t>
      </w:r>
      <w:r>
        <w:t>如果目标系统没有漏洞，远程攻击就不可能成功</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38。</w:t>
      </w:r>
      <w:r>
        <w:t>许多黑客攻击都是利用软件实现中的缓冲区溢出的漏洞,对于这一威胁，</w:t>
      </w:r>
      <w:r>
        <w:t>最可靠的解决方案是什么？</w:t>
      </w:r>
      <w:r>
        <w:rPr>
          <w:rFonts w:hint="eastAsia"/>
        </w:rPr>
        <w:t>(C)</w:t>
      </w:r>
    </w:p>
    <w:p w:rsidR="008620A8" w:rsidP="008620A8">
      <w:pPr>
        <w:spacing w:before="0" w:beforeLines="0" w:line="240" w:lineRule="auto"/>
        <w:ind w:firstLine="480"/>
        <w:rPr>
          <w:rFonts w:hint="eastAsia"/>
        </w:rPr>
      </w:pPr>
      <w:r>
        <w:rPr>
          <w:rFonts w:hint="eastAsia"/>
        </w:rPr>
        <w:t>（A）</w:t>
      </w:r>
      <w:r>
        <w:t>安装防火墙</w:t>
      </w:r>
      <w:r>
        <w:rPr>
          <w:rFonts w:hint="eastAsia"/>
        </w:rPr>
        <w:t xml:space="preserve">         </w:t>
      </w:r>
    </w:p>
    <w:p w:rsidR="008620A8" w:rsidP="008620A8">
      <w:pPr>
        <w:spacing w:before="0" w:beforeLines="0" w:line="240" w:lineRule="auto"/>
        <w:ind w:firstLine="480"/>
        <w:rPr>
          <w:rFonts w:hint="eastAsia"/>
        </w:rPr>
      </w:pPr>
      <w:r>
        <w:rPr>
          <w:rFonts w:hint="eastAsia"/>
        </w:rPr>
        <w:t>(B)</w:t>
      </w:r>
      <w:r>
        <w:t>安装入侵检测系统</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给系统安装最新的补丁</w:t>
      </w:r>
      <w:r>
        <w:rPr>
          <w:rFonts w:hint="eastAsia"/>
          <w:color w:val="FF0000"/>
        </w:rPr>
        <w:t xml:space="preserve">      </w:t>
      </w:r>
    </w:p>
    <w:p w:rsidR="008620A8" w:rsidP="008620A8">
      <w:pPr>
        <w:spacing w:before="0" w:beforeLines="0" w:line="240" w:lineRule="auto"/>
        <w:ind w:firstLine="480"/>
      </w:pPr>
      <w:r>
        <w:rPr>
          <w:rFonts w:hint="eastAsia"/>
        </w:rPr>
        <w:t>(D)</w:t>
      </w:r>
      <w:r>
        <w:t>安装防病毒软件</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39。</w:t>
      </w:r>
      <w:r>
        <w:t>下面哪个功能属于操作系统中的安全功能</w:t>
      </w:r>
      <w:r>
        <w:t> </w:t>
      </w:r>
      <w:r>
        <w:rPr>
          <w:rFonts w:hint="eastAsia"/>
        </w:rPr>
        <w:t>（C)</w:t>
      </w:r>
    </w:p>
    <w:p w:rsidR="008620A8" w:rsidP="008620A8">
      <w:pPr>
        <w:spacing w:before="0" w:beforeLines="0" w:line="240" w:lineRule="auto"/>
        <w:ind w:firstLine="480"/>
        <w:rPr>
          <w:rFonts w:hint="eastAsia"/>
        </w:rPr>
      </w:pPr>
      <w:r>
        <w:rPr>
          <w:rFonts w:hint="eastAsia"/>
        </w:rPr>
        <w:t>（A)</w:t>
      </w:r>
      <w:r>
        <w:t>控制用户的作业排序和运行</w:t>
      </w:r>
      <w:r>
        <w:rPr>
          <w:rFonts w:hint="eastAsia"/>
        </w:rPr>
        <w:t xml:space="preserve">                                 </w:t>
      </w:r>
    </w:p>
    <w:p w:rsidR="008620A8" w:rsidP="008620A8">
      <w:pPr>
        <w:spacing w:before="0" w:beforeLines="0" w:line="240" w:lineRule="auto"/>
        <w:ind w:firstLine="480"/>
        <w:rPr>
          <w:rFonts w:hint="eastAsia"/>
        </w:rPr>
      </w:pPr>
      <w:r>
        <w:rPr>
          <w:rFonts w:hint="eastAsia"/>
        </w:rPr>
        <w:t>（B）</w:t>
      </w:r>
      <w:r>
        <w:t>实现主机和外设的并行处理以及异常情况的处理</w:t>
      </w:r>
      <w:r>
        <w:br/>
      </w:r>
      <w:r>
        <w:rPr>
          <w:rFonts w:hint="eastAsia"/>
          <w:color w:val="FF0000"/>
        </w:rPr>
        <w:t>（C）</w:t>
      </w:r>
      <w:r>
        <w:rPr>
          <w:color w:val="FF0000"/>
        </w:rPr>
        <w:t>保护系统程序和作业，禁止不合要求的对程序和数据的访问</w:t>
      </w:r>
      <w:r>
        <w:rPr>
          <w:rFonts w:hint="eastAsia"/>
          <w:color w:val="FF0000"/>
        </w:rPr>
        <w:t xml:space="preserve">  </w:t>
      </w:r>
      <w:r>
        <w:rPr>
          <w:rFonts w:hint="eastAsia"/>
        </w:rPr>
        <w:t xml:space="preserve">    </w:t>
      </w:r>
    </w:p>
    <w:p w:rsidR="008620A8" w:rsidP="008620A8">
      <w:pPr>
        <w:spacing w:before="0" w:beforeLines="0" w:line="240" w:lineRule="auto"/>
        <w:ind w:firstLine="480"/>
      </w:pPr>
      <w:r>
        <w:rPr>
          <w:rFonts w:hint="eastAsia"/>
        </w:rPr>
        <w:t>（D）</w:t>
      </w:r>
      <w:r>
        <w:t>对计算机用户访问系统和资源的情况进行记录</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40.</w:t>
      </w:r>
      <w:r>
        <w:t>下面哪个功能属于操作系统中的日志记录功能</w:t>
      </w:r>
      <w:r>
        <w:rPr>
          <w:rFonts w:hint="eastAsia"/>
        </w:rPr>
        <w:t>（D)</w:t>
      </w:r>
    </w:p>
    <w:p w:rsidR="008620A8" w:rsidP="008620A8">
      <w:pPr>
        <w:spacing w:before="0" w:beforeLines="0" w:line="240" w:lineRule="auto"/>
        <w:ind w:firstLine="480"/>
        <w:rPr>
          <w:rFonts w:hint="eastAsia"/>
        </w:rPr>
      </w:pPr>
      <w:r>
        <w:rPr>
          <w:rFonts w:hint="eastAsia"/>
        </w:rPr>
        <w:t>(A）</w:t>
      </w:r>
      <w:r>
        <w:t>控制用户的作业排序和运行</w:t>
      </w:r>
      <w:r>
        <w:rPr>
          <w:rFonts w:hint="eastAsia"/>
        </w:rPr>
        <w:t xml:space="preserve">                              </w:t>
      </w:r>
    </w:p>
    <w:p w:rsidR="008620A8" w:rsidP="008620A8">
      <w:pPr>
        <w:spacing w:before="0" w:beforeLines="0" w:line="240" w:lineRule="auto"/>
        <w:ind w:firstLine="480"/>
        <w:rPr>
          <w:rFonts w:hint="eastAsia"/>
        </w:rPr>
      </w:pPr>
      <w:r>
        <w:rPr>
          <w:rFonts w:hint="eastAsia"/>
        </w:rPr>
        <w:t>（B）</w:t>
      </w:r>
      <w:r>
        <w:t>以合理的方式处理错误事件，而不至于影响其他程序的正常运行</w:t>
      </w:r>
      <w:r>
        <w:br/>
      </w:r>
      <w:r>
        <w:rPr>
          <w:rFonts w:hint="eastAsia"/>
        </w:rPr>
        <w:t>(C)</w:t>
      </w:r>
      <w:r>
        <w:t>保护系统程序和作业，禁止不合要求的对程序和数据的访问</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对计算机用户访问系统和资源的情况进行记录</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42.</w:t>
      </w:r>
      <w:r>
        <w:t>Windows NT</w:t>
      </w:r>
      <w:r>
        <w:t>提供的分布式安全环境又被称为</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域（</w:t>
      </w:r>
      <w:r>
        <w:rPr>
          <w:color w:val="FF0000"/>
        </w:rPr>
        <w:t>Domain</w:t>
      </w:r>
      <w:r>
        <w:rPr>
          <w:color w:val="FF0000"/>
        </w:rPr>
        <w:t>)</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工作组</w:t>
      </w:r>
      <w:r>
        <w:rPr>
          <w:rFonts w:hint="eastAsia"/>
        </w:rPr>
        <w:t xml:space="preserve">     </w:t>
      </w:r>
    </w:p>
    <w:p w:rsidR="008620A8" w:rsidP="008620A8">
      <w:pPr>
        <w:spacing w:before="0" w:beforeLines="0" w:line="240" w:lineRule="auto"/>
        <w:ind w:firstLine="480"/>
        <w:rPr>
          <w:rFonts w:hint="eastAsia"/>
        </w:rPr>
      </w:pPr>
      <w:r>
        <w:rPr>
          <w:rFonts w:hint="eastAsia"/>
        </w:rPr>
        <w:t>（C）</w:t>
      </w:r>
      <w:r>
        <w:t>对等网</w:t>
      </w:r>
      <w:r>
        <w:rPr>
          <w:rFonts w:hint="eastAsia"/>
        </w:rPr>
        <w:t xml:space="preserve">    </w:t>
      </w:r>
    </w:p>
    <w:p w:rsidR="008620A8" w:rsidP="008620A8">
      <w:pPr>
        <w:spacing w:before="0" w:beforeLines="0" w:line="240" w:lineRule="auto"/>
        <w:ind w:firstLine="480"/>
        <w:rPr>
          <w:rFonts w:hint="eastAsia"/>
        </w:rPr>
      </w:pPr>
      <w:r>
        <w:rPr>
          <w:rFonts w:hint="eastAsia"/>
        </w:rPr>
        <w:t>（D）</w:t>
      </w:r>
      <w:r>
        <w:t>安全网</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43。</w:t>
      </w:r>
      <w:r>
        <w:t>下面哪一个情景属于身份验证(</w:t>
      </w:r>
      <w:r>
        <w:t>Authentication</w:t>
      </w:r>
      <w:r>
        <w:t>）过程</w:t>
      </w:r>
      <w:r>
        <w:rPr>
          <w:rFonts w:hint="eastAsia"/>
        </w:rPr>
        <w:t>（A）</w:t>
      </w:r>
    </w:p>
    <w:p w:rsidR="008620A8" w:rsidP="008620A8">
      <w:pPr>
        <w:spacing w:before="0" w:beforeLines="0" w:line="240" w:lineRule="auto"/>
        <w:ind w:firstLine="480"/>
        <w:rPr>
          <w:rFonts w:hint="eastAsia"/>
        </w:rPr>
      </w:pPr>
      <w:r>
        <w:rPr>
          <w:rFonts w:hint="eastAsia"/>
          <w:color w:val="FF0000"/>
        </w:rPr>
        <w:t>（A）</w:t>
      </w:r>
      <w:r>
        <w:rPr>
          <w:color w:val="FF0000"/>
        </w:rPr>
        <w:t>用户依照系统提示输入用户名和口令</w:t>
      </w:r>
      <w:r>
        <w:br/>
      </w:r>
      <w:r>
        <w:rPr>
          <w:rFonts w:hint="eastAsia"/>
        </w:rPr>
        <w:t>（B）</w:t>
      </w:r>
      <w:r>
        <w:t>用户在网络上共享了自己编写的一份</w:t>
      </w:r>
      <w:r>
        <w:t>Office</w:t>
      </w:r>
      <w:r>
        <w:t>文档,并设定哪些用户可以阅读，哪些用户可以修改</w:t>
      </w:r>
      <w:r>
        <w:br/>
      </w:r>
      <w:r>
        <w:rPr>
          <w:rFonts w:hint="eastAsia"/>
        </w:rPr>
        <w:t>(C)</w:t>
      </w:r>
      <w:r>
        <w:t>用户使用加密软件对自己编写的</w:t>
      </w:r>
      <w:r>
        <w:t>Office</w:t>
      </w:r>
      <w:r>
        <w:t>文档进行加密，以阻止其他人得到这份拷贝后看到文档中的内容</w:t>
      </w:r>
      <w:r>
        <w:br/>
      </w:r>
      <w:r>
        <w:rPr>
          <w:rFonts w:hint="eastAsia"/>
        </w:rPr>
        <w:t>(D）</w:t>
      </w:r>
      <w:r>
        <w:t>某个人尝试登录到你的计算机中，但是口令输入的不对，系统提示口令错误，并将这次失败的登录过程纪录在系统日志中</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44.</w:t>
      </w:r>
      <w:r>
        <w:t>下面哪一个情景属于授权(</w:t>
      </w:r>
      <w:r>
        <w:t>Authorization</w:t>
      </w:r>
      <w:r>
        <w:t>）</w:t>
      </w:r>
      <w:r>
        <w:rPr>
          <w:rFonts w:hint="eastAsia"/>
        </w:rPr>
        <w:t>(B)</w:t>
      </w:r>
    </w:p>
    <w:p w:rsidR="008620A8" w:rsidP="008620A8">
      <w:pPr>
        <w:spacing w:before="0" w:beforeLines="0" w:line="240" w:lineRule="auto"/>
        <w:ind w:firstLine="480"/>
        <w:rPr>
          <w:rFonts w:hint="eastAsia"/>
        </w:rPr>
      </w:pPr>
      <w:r>
        <w:rPr>
          <w:rFonts w:hint="eastAsia"/>
        </w:rPr>
        <w:t>（A）</w:t>
      </w:r>
      <w:r>
        <w:t>用户依照系统提示输入用户名和口令</w:t>
      </w:r>
      <w:r>
        <w:br/>
      </w:r>
      <w:r>
        <w:rPr>
          <w:rFonts w:hint="eastAsia"/>
          <w:color w:val="FF0000"/>
        </w:rPr>
        <w:t>(B)</w:t>
      </w:r>
      <w:r>
        <w:rPr>
          <w:color w:val="FF0000"/>
        </w:rPr>
        <w:t>用户在网络上共享了自己编写的一份</w:t>
      </w:r>
      <w:r>
        <w:rPr>
          <w:color w:val="FF0000"/>
        </w:rPr>
        <w:t>Office</w:t>
      </w:r>
      <w:r>
        <w:rPr>
          <w:color w:val="FF0000"/>
        </w:rPr>
        <w:t>文档，并设定哪些用户可以阅读,哪些用户可以修改</w:t>
      </w:r>
      <w:r>
        <w:br/>
      </w:r>
      <w:r>
        <w:rPr>
          <w:rFonts w:hint="eastAsia"/>
        </w:rPr>
        <w:t>(C）</w:t>
      </w:r>
      <w:r>
        <w:t>用户使用加密软件对自己编写的</w:t>
      </w:r>
      <w:r>
        <w:t>Office</w:t>
      </w:r>
      <w:r>
        <w:t>文档进行加密，以阻止其他人得到这份拷贝后看到文档中的内容</w:t>
      </w:r>
      <w:r>
        <w:br/>
      </w:r>
      <w:r>
        <w:rPr>
          <w:rFonts w:hint="eastAsia"/>
        </w:rPr>
        <w:t>（D）</w:t>
      </w:r>
      <w:r>
        <w:t>某个人尝试登录到你的计算机中,但是口令输入的不对,系统提示口令错误，并将这次失败的登录过程纪录在系统日志中</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45.</w:t>
      </w:r>
      <w:r>
        <w:t>下面哪一个情景属于审计（</w:t>
      </w:r>
      <w:r>
        <w:t>Audit</w:t>
      </w:r>
      <w:r>
        <w:t>）</w:t>
      </w:r>
      <w:r>
        <w:rPr>
          <w:rFonts w:hint="eastAsia"/>
        </w:rPr>
        <w:t>（D）</w:t>
      </w:r>
    </w:p>
    <w:p w:rsidR="008620A8" w:rsidP="008620A8">
      <w:pPr>
        <w:spacing w:before="0" w:beforeLines="0" w:line="240" w:lineRule="auto"/>
        <w:ind w:firstLine="480"/>
        <w:rPr>
          <w:rFonts w:hint="eastAsia"/>
          <w:color w:val="FF0000"/>
        </w:rPr>
      </w:pPr>
      <w:r>
        <w:rPr>
          <w:rFonts w:hint="eastAsia"/>
        </w:rPr>
        <w:t>（A)</w:t>
      </w:r>
      <w:r>
        <w:t>用户依照系统提示输入用户名和口令</w:t>
      </w:r>
      <w:r>
        <w:br/>
      </w:r>
      <w:r>
        <w:rPr>
          <w:rFonts w:hint="eastAsia"/>
        </w:rPr>
        <w:t>(B)</w:t>
      </w:r>
      <w:r>
        <w:t>用户在网络上共享了自己编写的一份</w:t>
      </w:r>
      <w:r>
        <w:t>Office</w:t>
      </w:r>
      <w:r>
        <w:t>文档,并设定哪些用户可以阅读，</w:t>
      </w:r>
      <w:r>
        <w:t>哪些用户可以修改</w:t>
      </w:r>
      <w:r>
        <w:br/>
      </w:r>
      <w:r>
        <w:rPr>
          <w:rFonts w:hint="eastAsia"/>
        </w:rPr>
        <w:t>(C）</w:t>
      </w:r>
      <w:r>
        <w:t>用户使用加密软件对自己编写的</w:t>
      </w:r>
      <w:r>
        <w:t>Office</w:t>
      </w:r>
      <w:r>
        <w:t>文档进行加密,以阻止其他人得到这份拷贝后看到文档中的内容</w:t>
      </w:r>
      <w:r>
        <w:br/>
      </w:r>
      <w:r>
        <w:rPr>
          <w:rFonts w:hint="eastAsia"/>
          <w:color w:val="FF0000"/>
        </w:rPr>
        <w:t>（D）</w:t>
      </w:r>
      <w:r>
        <w:rPr>
          <w:color w:val="FF0000"/>
        </w:rPr>
        <w:t>某个人尝试登录到你的计算机中，但是口令输入的不对,系统提示口令错误，并将这次失败的登录过程纪录在系统日志中</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46。</w:t>
      </w:r>
      <w:r>
        <w:t>以网络为本的知识文明人们所关心的主要安全是</w:t>
      </w:r>
      <w:r>
        <w:rPr>
          <w:rFonts w:hint="eastAsia"/>
        </w:rPr>
        <w:t>(C）</w:t>
      </w:r>
    </w:p>
    <w:p w:rsidR="008620A8" w:rsidP="008620A8">
      <w:pPr>
        <w:spacing w:before="0" w:beforeLines="0" w:line="240" w:lineRule="auto"/>
        <w:ind w:firstLine="480"/>
        <w:rPr>
          <w:rFonts w:hint="eastAsia"/>
        </w:rPr>
      </w:pPr>
      <w:r>
        <w:rPr>
          <w:rFonts w:hint="eastAsia"/>
        </w:rPr>
        <w:t>(A)</w:t>
      </w:r>
      <w:r>
        <w:t>人身安全</w:t>
      </w:r>
      <w:r>
        <w:rPr>
          <w:rFonts w:hint="eastAsia"/>
        </w:rPr>
        <w:t xml:space="preserve">           </w:t>
      </w:r>
    </w:p>
    <w:p w:rsidR="008620A8" w:rsidP="008620A8">
      <w:pPr>
        <w:spacing w:before="0" w:beforeLines="0" w:line="240" w:lineRule="auto"/>
        <w:ind w:firstLine="480"/>
        <w:rPr>
          <w:rFonts w:hint="eastAsia"/>
        </w:rPr>
      </w:pPr>
      <w:r>
        <w:rPr>
          <w:rFonts w:hint="eastAsia"/>
        </w:rPr>
        <w:t>(B)</w:t>
      </w:r>
      <w:r>
        <w:t>社会安全</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信息安全</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47。</w:t>
      </w:r>
      <w:r>
        <w:t>第一次出现</w:t>
      </w:r>
      <w:r>
        <w:t>"HACKER”</w:t>
      </w:r>
      <w:r>
        <w:t>这个词是在</w:t>
      </w:r>
      <w:r>
        <w:rPr>
          <w:rFonts w:hint="eastAsia"/>
        </w:rPr>
        <w:t>(B）</w:t>
      </w:r>
    </w:p>
    <w:p w:rsidR="008620A8" w:rsidP="008620A8">
      <w:pPr>
        <w:spacing w:before="0" w:beforeLines="0" w:line="240" w:lineRule="auto"/>
        <w:ind w:firstLine="480"/>
        <w:rPr>
          <w:rFonts w:hint="eastAsia"/>
        </w:rPr>
      </w:pPr>
      <w:r>
        <w:rPr>
          <w:rFonts w:hint="eastAsia"/>
        </w:rPr>
        <w:t>(A）</w:t>
      </w:r>
      <w:r>
        <w:t>BELL</w:t>
      </w:r>
      <w:r>
        <w:t>实验室</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麻省理工</w:t>
      </w:r>
      <w:r>
        <w:rPr>
          <w:color w:val="FF0000"/>
        </w:rPr>
        <w:t>AI</w:t>
      </w:r>
      <w:r>
        <w:rPr>
          <w:color w:val="FF0000"/>
        </w:rPr>
        <w:t>实验室</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AT&amp;T</w:t>
      </w:r>
      <w:r>
        <w:t>实验室</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48。</w:t>
      </w:r>
      <w:r>
        <w:t>可能给系统造成影响或者破坏的人包括</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所有网络与信息系统使用者</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只有黑客</w:t>
      </w:r>
      <w:r>
        <w:rPr>
          <w:rFonts w:hint="eastAsia"/>
        </w:rPr>
        <w:t xml:space="preserve">          </w:t>
      </w:r>
    </w:p>
    <w:p w:rsidR="008620A8" w:rsidP="008620A8">
      <w:pPr>
        <w:spacing w:before="0" w:beforeLines="0" w:line="240" w:lineRule="auto"/>
        <w:ind w:firstLine="480"/>
        <w:rPr>
          <w:rFonts w:hint="eastAsia"/>
        </w:rPr>
      </w:pPr>
      <w:r>
        <w:rPr>
          <w:rFonts w:hint="eastAsia"/>
        </w:rPr>
        <w:t>(C）</w:t>
      </w:r>
      <w:r>
        <w:t>只有跨客</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49.</w:t>
      </w:r>
      <w:r>
        <w:t>黑客的主要攻击手段包括</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社会工程攻击、蛮力攻击和技术攻击</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人类工程攻击、武力攻击及技术攻击</w:t>
      </w:r>
      <w:r>
        <w:rPr>
          <w:rFonts w:hint="eastAsia"/>
        </w:rPr>
        <w:t xml:space="preserve">      </w:t>
      </w:r>
    </w:p>
    <w:p w:rsidR="008620A8" w:rsidP="008620A8">
      <w:pPr>
        <w:spacing w:before="0" w:beforeLines="0" w:line="240" w:lineRule="auto"/>
        <w:ind w:firstLine="480"/>
      </w:pPr>
      <w:r>
        <w:rPr>
          <w:rFonts w:hint="eastAsia"/>
        </w:rPr>
        <w:t>(C)</w:t>
      </w:r>
      <w:r>
        <w:t>社会工程攻击、系统攻击及技术攻击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50.</w:t>
      </w:r>
      <w:r>
        <w:t>从统计的情况看，造成危害最大的黑客攻击是</w:t>
      </w:r>
      <w:r>
        <w:rPr>
          <w:rFonts w:hint="eastAsia"/>
        </w:rPr>
        <w:t>（C）</w:t>
      </w:r>
    </w:p>
    <w:p w:rsidR="008620A8" w:rsidP="008620A8">
      <w:pPr>
        <w:spacing w:before="0" w:beforeLines="0" w:line="240" w:lineRule="auto"/>
        <w:ind w:firstLine="480"/>
        <w:rPr>
          <w:rFonts w:hint="eastAsia"/>
        </w:rPr>
      </w:pPr>
      <w:r>
        <w:rPr>
          <w:rFonts w:hint="eastAsia"/>
        </w:rPr>
        <w:t>（A)</w:t>
      </w:r>
      <w:r>
        <w:t>漏洞攻击</w:t>
      </w:r>
      <w:r>
        <w:rPr>
          <w:rFonts w:hint="eastAsia"/>
        </w:rPr>
        <w:t xml:space="preserve">         </w:t>
      </w:r>
    </w:p>
    <w:p w:rsidR="008620A8" w:rsidP="008620A8">
      <w:pPr>
        <w:spacing w:before="0" w:beforeLines="0" w:line="240" w:lineRule="auto"/>
        <w:ind w:firstLine="480"/>
        <w:rPr>
          <w:rFonts w:hint="eastAsia"/>
        </w:rPr>
      </w:pPr>
      <w:r>
        <w:rPr>
          <w:rFonts w:hint="eastAsia"/>
        </w:rPr>
        <w:t>（B)</w:t>
      </w:r>
      <w:r>
        <w:t>蠕虫攻击</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病毒攻击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51.</w:t>
      </w:r>
      <w:r>
        <w:t>第一个计算机病毒出现在</w:t>
      </w:r>
      <w:r>
        <w:rPr>
          <w:rFonts w:hint="eastAsia"/>
        </w:rPr>
        <w:t>（B)</w:t>
      </w:r>
    </w:p>
    <w:p w:rsidR="008620A8" w:rsidP="008620A8">
      <w:pPr>
        <w:spacing w:before="0" w:beforeLines="0" w:line="240" w:lineRule="auto"/>
        <w:ind w:firstLine="480"/>
        <w:rPr>
          <w:rFonts w:hint="eastAsia"/>
        </w:rPr>
      </w:pPr>
      <w:r>
        <w:rPr>
          <w:rFonts w:hint="eastAsia"/>
        </w:rPr>
        <w:t>(A）</w:t>
      </w:r>
      <w:r>
        <w:t>40</w:t>
      </w:r>
      <w:r>
        <w:t>年代</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70 </w:t>
      </w:r>
      <w:r>
        <w:rPr>
          <w:color w:val="FF0000"/>
        </w:rPr>
        <w:t>年代</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90</w:t>
      </w:r>
      <w:r>
        <w:t>年代</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52.</w:t>
      </w:r>
      <w:r>
        <w:t>口令攻击的主要目的是</w:t>
      </w:r>
      <w:r>
        <w:rPr>
          <w:rFonts w:hint="eastAsia"/>
        </w:rPr>
        <w:t>(B)</w:t>
      </w:r>
    </w:p>
    <w:p w:rsidR="008620A8" w:rsidP="008620A8">
      <w:pPr>
        <w:spacing w:before="0" w:beforeLines="0" w:line="240" w:lineRule="auto"/>
        <w:ind w:firstLine="480"/>
        <w:rPr>
          <w:rFonts w:hint="eastAsia"/>
        </w:rPr>
      </w:pPr>
      <w:r>
        <w:rPr>
          <w:rFonts w:hint="eastAsia"/>
        </w:rPr>
        <w:t>（A）</w:t>
      </w:r>
      <w:r>
        <w:t>获取口令破坏系统</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获取口令进入系统</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仅获取口令没有用途</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53。</w:t>
      </w:r>
      <w:r>
        <w:t>通过口令使用习惯调查发现有大约</w:t>
      </w:r>
      <w:r>
        <w:t>___％</w:t>
      </w:r>
      <w:r>
        <w:t>的人使用的口令长度低于</w:t>
      </w:r>
      <w:r>
        <w:t>5</w:t>
      </w:r>
      <w:r>
        <w:t>个字符的</w:t>
      </w:r>
      <w:r>
        <w:rPr>
          <w:rFonts w:hint="eastAsia"/>
        </w:rPr>
        <w:t>(B)</w:t>
      </w:r>
    </w:p>
    <w:p w:rsidR="008620A8" w:rsidP="008620A8">
      <w:pPr>
        <w:spacing w:before="0" w:beforeLines="0" w:line="240" w:lineRule="auto"/>
        <w:ind w:firstLine="480"/>
        <w:rPr>
          <w:rFonts w:hint="eastAsia"/>
        </w:rPr>
      </w:pPr>
      <w:r>
        <w:rPr>
          <w:rFonts w:hint="eastAsia"/>
        </w:rPr>
        <w:t>(A)</w:t>
      </w:r>
      <w:r>
        <w:t>50。5</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51.</w:t>
      </w:r>
      <w:r>
        <w:rPr>
          <w:rFonts w:hint="eastAsia"/>
          <w:color w:val="FF0000"/>
        </w:rPr>
        <w:t xml:space="preserve"> </w:t>
      </w:r>
      <w:r>
        <w:rPr>
          <w:color w:val="FF0000"/>
        </w:rPr>
        <w:t>5</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52.5</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54.</w:t>
      </w:r>
      <w:r>
        <w:t>通常一个三个字符的口令破解需要</w:t>
      </w:r>
      <w:r>
        <w:rPr>
          <w:rFonts w:hint="eastAsia"/>
        </w:rPr>
        <w:t>(B）</w:t>
      </w:r>
    </w:p>
    <w:p w:rsidR="008620A8" w:rsidP="008620A8">
      <w:pPr>
        <w:spacing w:before="0" w:beforeLines="0" w:line="240" w:lineRule="auto"/>
        <w:ind w:firstLine="480"/>
        <w:rPr>
          <w:rFonts w:hint="eastAsia"/>
        </w:rPr>
      </w:pPr>
      <w:r>
        <w:rPr>
          <w:rFonts w:hint="eastAsia"/>
        </w:rPr>
        <w:t>(A）</w:t>
      </w:r>
      <w:r>
        <w:t>18</w:t>
      </w:r>
      <w:r>
        <w:t>毫秒</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18 </w:t>
      </w:r>
      <w:r>
        <w:rPr>
          <w:color w:val="FF0000"/>
        </w:rPr>
        <w:t>秒</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18</w:t>
      </w:r>
      <w:r>
        <w:t>分</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55。</w:t>
      </w:r>
      <w:r>
        <w:t>黑色星期四是指</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1998</w:t>
      </w:r>
      <w:r>
        <w:rPr>
          <w:color w:val="FF0000"/>
        </w:rPr>
        <w:t>年</w:t>
      </w:r>
      <w:r>
        <w:rPr>
          <w:color w:val="FF0000"/>
        </w:rPr>
        <w:t>11</w:t>
      </w:r>
      <w:r>
        <w:rPr>
          <w:color w:val="FF0000"/>
        </w:rPr>
        <w:t>月</w:t>
      </w:r>
      <w:r>
        <w:rPr>
          <w:color w:val="FF0000"/>
        </w:rPr>
        <w:t>3</w:t>
      </w:r>
      <w:r>
        <w:rPr>
          <w:color w:val="FF0000"/>
        </w:rPr>
        <w:t>日星期四</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1999</w:t>
      </w:r>
      <w:r>
        <w:t>年</w:t>
      </w:r>
      <w:r>
        <w:t>6</w:t>
      </w:r>
      <w:r>
        <w:t>月</w:t>
      </w:r>
      <w:r>
        <w:t>24</w:t>
      </w:r>
      <w:r>
        <w:t>日星期四</w:t>
      </w:r>
      <w:r>
        <w:rPr>
          <w:rFonts w:hint="eastAsia"/>
        </w:rPr>
        <w:t xml:space="preserve">       </w:t>
      </w:r>
    </w:p>
    <w:p w:rsidR="008620A8" w:rsidP="008620A8">
      <w:pPr>
        <w:spacing w:before="0" w:beforeLines="0" w:line="240" w:lineRule="auto"/>
        <w:ind w:firstLine="480"/>
        <w:rPr>
          <w:rFonts w:hint="eastAsia"/>
        </w:rPr>
      </w:pPr>
      <w:r>
        <w:rPr>
          <w:rFonts w:hint="eastAsia"/>
        </w:rPr>
        <w:t>(C)</w:t>
      </w:r>
      <w:r>
        <w:t>2000</w:t>
      </w:r>
      <w:r>
        <w:t>年</w:t>
      </w:r>
      <w:r>
        <w:t>4</w:t>
      </w:r>
      <w:r>
        <w:t>月</w:t>
      </w:r>
      <w:r>
        <w:t>13</w:t>
      </w:r>
      <w:r>
        <w:t>日星期四</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56.</w:t>
      </w:r>
      <w:r>
        <w:t>大家所认为的对</w:t>
      </w:r>
      <w:r>
        <w:t>Internet</w:t>
      </w:r>
      <w:r>
        <w:t>安全技术进行研究是从</w:t>
      </w:r>
      <w:r>
        <w:t>_______</w:t>
      </w:r>
      <w:r>
        <w:t>时候开始的</w:t>
      </w:r>
      <w:r>
        <w:t> </w:t>
      </w:r>
      <w:r>
        <w:rPr>
          <w:rFonts w:hint="eastAsia"/>
        </w:rPr>
        <w:t xml:space="preserve"> （C）</w:t>
      </w:r>
    </w:p>
    <w:p w:rsidR="008620A8" w:rsidP="008620A8">
      <w:pPr>
        <w:spacing w:before="0" w:beforeLines="0" w:line="240" w:lineRule="auto"/>
        <w:ind w:firstLine="480"/>
        <w:rPr>
          <w:rFonts w:hint="eastAsia"/>
        </w:rPr>
      </w:pPr>
      <w:r>
        <w:rPr>
          <w:rFonts w:hint="eastAsia"/>
        </w:rPr>
        <w:t>(A）</w:t>
      </w:r>
      <w:r>
        <w:t>Internet </w:t>
      </w:r>
      <w:r>
        <w:t>诞生</w:t>
      </w:r>
      <w:r>
        <w:rPr>
          <w:rFonts w:hint="eastAsia"/>
        </w:rPr>
        <w:t xml:space="preserve">    </w:t>
      </w:r>
    </w:p>
    <w:p w:rsidR="008620A8" w:rsidP="008620A8">
      <w:pPr>
        <w:spacing w:before="0" w:beforeLines="0" w:line="240" w:lineRule="auto"/>
        <w:ind w:firstLine="480"/>
        <w:rPr>
          <w:rFonts w:hint="eastAsia"/>
        </w:rPr>
      </w:pPr>
      <w:r>
        <w:rPr>
          <w:rFonts w:hint="eastAsia"/>
        </w:rPr>
        <w:t>（B)</w:t>
      </w:r>
      <w:r>
        <w:t>第一个计算机病毒出现</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 C）</w:t>
      </w:r>
      <w:r>
        <w:rPr>
          <w:color w:val="FF0000"/>
        </w:rPr>
        <w:t>黑色星期四</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57。</w:t>
      </w:r>
      <w:r>
        <w:t>计算机紧急应急小组的简称是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CERT</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FIRST</w:t>
      </w:r>
      <w:r>
        <w:rPr>
          <w:rFonts w:hint="eastAsia"/>
        </w:rPr>
        <w:t xml:space="preserve">            </w:t>
      </w:r>
    </w:p>
    <w:p w:rsidR="008620A8" w:rsidP="008620A8">
      <w:pPr>
        <w:spacing w:before="0" w:beforeLines="0" w:line="240" w:lineRule="auto"/>
        <w:ind w:firstLine="480"/>
        <w:rPr>
          <w:rFonts w:hint="eastAsia"/>
        </w:rPr>
      </w:pPr>
      <w:r>
        <w:rPr>
          <w:rFonts w:hint="eastAsia"/>
        </w:rPr>
        <w:t>(C)</w:t>
      </w:r>
      <w:r>
        <w:t>SANA</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58.</w:t>
      </w:r>
      <w:r>
        <w:t>邮件炸弹攻击主要是</w:t>
      </w:r>
      <w:r>
        <w:rPr>
          <w:rFonts w:hint="eastAsia"/>
        </w:rPr>
        <w:t>（B)</w:t>
      </w:r>
    </w:p>
    <w:p w:rsidR="008620A8" w:rsidP="008620A8">
      <w:pPr>
        <w:spacing w:before="0" w:beforeLines="0" w:line="240" w:lineRule="auto"/>
        <w:ind w:firstLine="480"/>
        <w:rPr>
          <w:rFonts w:hint="eastAsia"/>
        </w:rPr>
      </w:pPr>
      <w:r>
        <w:rPr>
          <w:rFonts w:hint="eastAsia"/>
        </w:rPr>
        <w:t>(A）</w:t>
      </w:r>
      <w:r>
        <w:t>破坏被攻击者邮件服务器</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添满被攻击者邮箱</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破坏被攻击者邮件客户端</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59.</w:t>
      </w:r>
      <w:r>
        <w:t>逻辑炸弹通常是通过</w:t>
      </w:r>
      <w:r>
        <w:rPr>
          <w:rFonts w:hint="eastAsia"/>
        </w:rPr>
        <w:t>（B）</w:t>
      </w:r>
    </w:p>
    <w:p w:rsidR="008620A8" w:rsidP="008620A8">
      <w:pPr>
        <w:spacing w:before="0" w:beforeLines="0" w:line="240" w:lineRule="auto"/>
        <w:ind w:firstLine="480"/>
        <w:rPr>
          <w:rFonts w:hint="eastAsia"/>
        </w:rPr>
      </w:pPr>
      <w:r>
        <w:rPr>
          <w:rFonts w:hint="eastAsia"/>
        </w:rPr>
        <w:t>（A）</w:t>
      </w:r>
      <w:r>
        <w:t>必须远程控制启动执行，实施破坏</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指定条件或外来触发启动执行,实施破坏</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通过管理员控制启动执行，实施破坏</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60.</w:t>
      </w:r>
      <w:r>
        <w:t>1996</w:t>
      </w:r>
      <w:r>
        <w:t>年上海某寻呼台发生的逻辑炸弹事件，造事者被判</w:t>
      </w:r>
      <w:r>
        <w:t>"</w:t>
      </w:r>
      <w:r>
        <w:t>情节轻微,无罪释放</w:t>
      </w:r>
      <w:r>
        <w:t>"</w:t>
      </w:r>
      <w:r>
        <w:t>是因为</w:t>
      </w:r>
      <w:r>
        <w:rPr>
          <w:rFonts w:hint="eastAsia"/>
        </w:rPr>
        <w:t>(C）</w:t>
      </w:r>
    </w:p>
    <w:p w:rsidR="008620A8" w:rsidP="008620A8">
      <w:pPr>
        <w:spacing w:before="0" w:beforeLines="0" w:line="240" w:lineRule="auto"/>
        <w:ind w:firstLine="480"/>
        <w:rPr>
          <w:rFonts w:hint="eastAsia"/>
        </w:rPr>
      </w:pPr>
      <w:r>
        <w:rPr>
          <w:rFonts w:hint="eastAsia"/>
        </w:rPr>
        <w:t>(A）</w:t>
      </w:r>
      <w:r>
        <w:t>证据不足</w:t>
      </w:r>
      <w:r>
        <w:rPr>
          <w:rFonts w:hint="eastAsia"/>
        </w:rPr>
        <w:t xml:space="preserve">      </w:t>
      </w:r>
    </w:p>
    <w:p w:rsidR="008620A8" w:rsidP="008620A8">
      <w:pPr>
        <w:spacing w:before="0" w:beforeLines="0" w:line="240" w:lineRule="auto"/>
        <w:ind w:firstLine="480"/>
        <w:rPr>
          <w:rFonts w:hint="eastAsia"/>
        </w:rPr>
      </w:pPr>
      <w:r>
        <w:rPr>
          <w:rFonts w:hint="eastAsia"/>
        </w:rPr>
        <w:t>（B)</w:t>
      </w:r>
      <w:r>
        <w:t>没有造成破坏</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法律不健全</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61.</w:t>
      </w:r>
      <w:r>
        <w:t>扫描工具</w:t>
      </w:r>
      <w:r>
        <w:rPr>
          <w:rFonts w:hint="eastAsia"/>
        </w:rPr>
        <w:t>(C）</w:t>
      </w:r>
    </w:p>
    <w:p w:rsidR="008620A8" w:rsidP="008620A8">
      <w:pPr>
        <w:spacing w:before="0" w:beforeLines="0" w:line="240" w:lineRule="auto"/>
        <w:ind w:firstLine="480"/>
        <w:rPr>
          <w:rFonts w:hint="eastAsia"/>
        </w:rPr>
      </w:pPr>
      <w:r>
        <w:rPr>
          <w:rFonts w:hint="eastAsia"/>
        </w:rPr>
        <w:t>(A)</w:t>
      </w:r>
      <w:r>
        <w:t>只能作为攻击工具</w:t>
      </w:r>
      <w:r>
        <w:rPr>
          <w:rFonts w:hint="eastAsia"/>
        </w:rPr>
        <w:t xml:space="preserve">     </w:t>
      </w:r>
    </w:p>
    <w:p w:rsidR="008620A8" w:rsidP="008620A8">
      <w:pPr>
        <w:spacing w:before="0" w:beforeLines="0" w:line="240" w:lineRule="auto"/>
        <w:ind w:firstLine="480"/>
        <w:rPr>
          <w:rFonts w:hint="eastAsia"/>
        </w:rPr>
      </w:pPr>
      <w:r>
        <w:rPr>
          <w:rFonts w:hint="eastAsia"/>
        </w:rPr>
        <w:t>（B)</w:t>
      </w:r>
      <w:r>
        <w:t>只能作为防范工具</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既可作为攻击工具也可以作为防范工具</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62.</w:t>
      </w:r>
      <w:r>
        <w:t>DDOS</w:t>
      </w:r>
      <w:r>
        <w:t>攻击是利用</w:t>
      </w:r>
      <w:r>
        <w:t>_____</w:t>
      </w:r>
      <w:r>
        <w:t>进行攻击</w:t>
      </w:r>
      <w:r>
        <w:rPr>
          <w:rFonts w:hint="eastAsia"/>
        </w:rPr>
        <w:t>（C）</w:t>
      </w:r>
    </w:p>
    <w:p w:rsidR="008620A8" w:rsidP="008620A8">
      <w:pPr>
        <w:spacing w:before="0" w:beforeLines="0" w:line="240" w:lineRule="auto"/>
        <w:ind w:firstLine="480"/>
        <w:rPr>
          <w:rFonts w:hint="eastAsia"/>
        </w:rPr>
      </w:pPr>
      <w:r>
        <w:rPr>
          <w:rFonts w:hint="eastAsia"/>
        </w:rPr>
        <w:t>(A)</w:t>
      </w:r>
      <w:r>
        <w:t>其他网络</w:t>
      </w:r>
      <w:r>
        <w:rPr>
          <w:rFonts w:hint="eastAsia"/>
        </w:rPr>
        <w:t xml:space="preserve">            </w:t>
      </w:r>
    </w:p>
    <w:p w:rsidR="008620A8" w:rsidP="008620A8">
      <w:pPr>
        <w:spacing w:before="0" w:beforeLines="0" w:line="240" w:lineRule="auto"/>
        <w:ind w:firstLine="480"/>
        <w:rPr>
          <w:rFonts w:hint="eastAsia"/>
        </w:rPr>
      </w:pPr>
      <w:r>
        <w:rPr>
          <w:rFonts w:hint="eastAsia"/>
        </w:rPr>
        <w:t>（B)</w:t>
      </w:r>
      <w:r>
        <w:t>通讯握手过程问题</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中间代理</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63.</w:t>
      </w:r>
      <w:r>
        <w:t>全国首例计算机入侵银行系统是通过</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安装无限</w:t>
      </w:r>
      <w:r>
        <w:rPr>
          <w:color w:val="FF0000"/>
        </w:rPr>
        <w:t>MODEM</w:t>
      </w:r>
      <w:r>
        <w:rPr>
          <w:color w:val="FF0000"/>
        </w:rPr>
        <w:t>进行攻击</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通过内部系统进行攻击</w:t>
      </w:r>
      <w:r>
        <w:rPr>
          <w:rFonts w:hint="eastAsia"/>
        </w:rPr>
        <w:t xml:space="preserve">            </w:t>
      </w:r>
    </w:p>
    <w:p w:rsidR="008620A8" w:rsidP="008620A8">
      <w:pPr>
        <w:spacing w:before="0" w:beforeLines="0" w:line="240" w:lineRule="auto"/>
        <w:ind w:firstLine="480"/>
        <w:rPr>
          <w:rFonts w:hint="eastAsia"/>
        </w:rPr>
      </w:pPr>
      <w:r>
        <w:rPr>
          <w:rFonts w:hint="eastAsia"/>
        </w:rPr>
        <w:t>（C)</w:t>
      </w:r>
      <w:r>
        <w:t>通过搭线进行攻击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64.</w:t>
      </w:r>
      <w:r>
        <w:t>黑客造成的主要安全隐患包括</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破坏系统、窃取信息及伪造信息</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攻击系统、获取信息及假冒信息</w:t>
      </w:r>
      <w:r>
        <w:rPr>
          <w:rFonts w:hint="eastAsia"/>
        </w:rPr>
        <w:t xml:space="preserve">            </w:t>
      </w:r>
    </w:p>
    <w:p w:rsidR="008620A8" w:rsidP="008620A8">
      <w:pPr>
        <w:spacing w:before="0" w:beforeLines="0" w:line="240" w:lineRule="auto"/>
        <w:ind w:firstLine="480"/>
        <w:rPr>
          <w:rFonts w:hint="eastAsia"/>
        </w:rPr>
      </w:pPr>
      <w:r>
        <w:rPr>
          <w:rFonts w:hint="eastAsia"/>
        </w:rPr>
        <w:t>(C)</w:t>
      </w:r>
      <w:r>
        <w:t>进入系统、损毁信息及谣传信息</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65。</w:t>
      </w:r>
      <w:r>
        <w:t>从统计的资料看，内部攻击是网络攻击的</w:t>
      </w:r>
      <w:r>
        <w:rPr>
          <w:rFonts w:hint="eastAsia"/>
        </w:rPr>
        <w:t>（B）</w:t>
      </w:r>
    </w:p>
    <w:p w:rsidR="008620A8" w:rsidP="008620A8">
      <w:pPr>
        <w:spacing w:before="0" w:beforeLines="0" w:line="240" w:lineRule="auto"/>
        <w:ind w:firstLine="480"/>
        <w:rPr>
          <w:rFonts w:hint="eastAsia"/>
        </w:rPr>
      </w:pPr>
      <w:r>
        <w:rPr>
          <w:rFonts w:hint="eastAsia"/>
        </w:rPr>
        <w:t>（A)</w:t>
      </w:r>
      <w:r>
        <w:t>次要攻击</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最主要攻击</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不是攻击源</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66.</w:t>
      </w:r>
      <w:r>
        <w:t>江泽民主席指出信息战的主要形式是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电子战和计算机网络战</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信息攻击和网络攻击</w:t>
      </w:r>
      <w:r>
        <w:rPr>
          <w:rFonts w:hint="eastAsia"/>
        </w:rPr>
        <w:t xml:space="preserve">           </w:t>
      </w:r>
    </w:p>
    <w:p w:rsidR="008620A8" w:rsidP="008620A8">
      <w:pPr>
        <w:spacing w:before="0" w:beforeLines="0" w:line="240" w:lineRule="auto"/>
        <w:ind w:firstLine="480"/>
        <w:rPr>
          <w:rFonts w:hint="eastAsia"/>
        </w:rPr>
      </w:pPr>
      <w:r>
        <w:rPr>
          <w:rFonts w:hint="eastAsia"/>
        </w:rPr>
        <w:t>(C)</w:t>
      </w:r>
      <w:r>
        <w:t>系统破坏和信息破坏</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67。</w:t>
      </w:r>
      <w:r>
        <w:t>广义地说，信息战是指敌对双方为达成各自的国家战略目标，为夺取</w:t>
      </w:r>
      <w:r>
        <w:t>______</w:t>
      </w:r>
      <w:r>
        <w:t>在等各个领域的信息优势，运用信息和信息技术手段而展开的信息斗争</w:t>
      </w:r>
      <w:r>
        <w:rPr>
          <w:rFonts w:hint="eastAsia"/>
        </w:rPr>
        <w:t>(B)</w:t>
      </w:r>
    </w:p>
    <w:p w:rsidR="008620A8" w:rsidP="008620A8">
      <w:pPr>
        <w:spacing w:before="0" w:beforeLines="0" w:line="240" w:lineRule="auto"/>
        <w:ind w:firstLine="480"/>
        <w:rPr>
          <w:rFonts w:hint="eastAsia"/>
        </w:rPr>
      </w:pPr>
      <w:r>
        <w:rPr>
          <w:rFonts w:hint="eastAsia"/>
        </w:rPr>
        <w:t>(A）</w:t>
      </w:r>
      <w:r>
        <w:t>政治、经济、国防、领土、文化、外交</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政治、经济、军事、科技、文化、外交</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网络、经济、信息、科技、文化、外交</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68.</w:t>
      </w:r>
      <w:r>
        <w:t>狭义地说，信息战是指军事领域里的信息斗争.它是敌对双方为争夺信息的</w:t>
      </w:r>
      <w:r>
        <w:t>______</w:t>
      </w:r>
      <w:r>
        <w:t>，通过利用、破坏敌方和保护己方的信息、信息系统而采取的作战形式</w:t>
      </w:r>
      <w:r>
        <w:t> </w:t>
      </w:r>
      <w:r>
        <w:rPr>
          <w:rFonts w:hint="eastAsia"/>
        </w:rPr>
        <w:t>（C)</w:t>
      </w:r>
    </w:p>
    <w:p w:rsidR="008620A8" w:rsidP="008620A8">
      <w:pPr>
        <w:spacing w:before="0" w:beforeLines="0" w:line="240" w:lineRule="auto"/>
        <w:ind w:firstLine="480"/>
        <w:rPr>
          <w:rFonts w:hint="eastAsia"/>
        </w:rPr>
      </w:pPr>
      <w:r>
        <w:rPr>
          <w:rFonts w:hint="eastAsia"/>
        </w:rPr>
        <w:t>(A）</w:t>
      </w:r>
      <w:r>
        <w:t>占有权、控制权和制造权</w:t>
      </w:r>
      <w:r>
        <w:rPr>
          <w:rFonts w:hint="eastAsia"/>
        </w:rPr>
        <w:t xml:space="preserve">           </w:t>
      </w:r>
    </w:p>
    <w:p w:rsidR="008620A8" w:rsidP="008620A8">
      <w:pPr>
        <w:spacing w:before="0" w:beforeLines="0" w:line="240" w:lineRule="auto"/>
        <w:ind w:firstLine="480"/>
        <w:rPr>
          <w:rFonts w:hint="eastAsia"/>
        </w:rPr>
      </w:pPr>
      <w:r>
        <w:rPr>
          <w:rFonts w:hint="eastAsia"/>
        </w:rPr>
        <w:t>（B)</w:t>
      </w:r>
      <w:r>
        <w:t>保存权、制造权和使用权</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获取权、控制权和使用权</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69.</w:t>
      </w:r>
      <w:r>
        <w:t>信息战的战争危害较常规战争的危害</w:t>
      </w:r>
      <w:r>
        <w:rPr>
          <w:rFonts w:hint="eastAsia"/>
        </w:rPr>
        <w:t>（C)</w:t>
      </w:r>
    </w:p>
    <w:p w:rsidR="008620A8" w:rsidP="008620A8">
      <w:pPr>
        <w:spacing w:before="0" w:beforeLines="0" w:line="240" w:lineRule="auto"/>
        <w:ind w:firstLine="480"/>
        <w:rPr>
          <w:rFonts w:hint="eastAsia"/>
        </w:rPr>
      </w:pPr>
      <w:r>
        <w:rPr>
          <w:rFonts w:hint="eastAsia"/>
        </w:rPr>
        <w:t>(A)</w:t>
      </w:r>
      <w:r>
        <w:t>轻</w:t>
      </w:r>
      <w:r>
        <w:rPr>
          <w:rFonts w:hint="eastAsia"/>
        </w:rPr>
        <w:t xml:space="preserve">            </w:t>
      </w:r>
    </w:p>
    <w:p w:rsidR="008620A8" w:rsidP="008620A8">
      <w:pPr>
        <w:spacing w:before="0" w:beforeLines="0" w:line="240" w:lineRule="auto"/>
        <w:ind w:firstLine="480"/>
        <w:rPr>
          <w:rFonts w:hint="eastAsia"/>
        </w:rPr>
      </w:pPr>
      <w:r>
        <w:rPr>
          <w:rFonts w:hint="eastAsia"/>
        </w:rPr>
        <w:t>B）</w:t>
      </w:r>
      <w:r>
        <w:t>重</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不一定</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70.</w:t>
      </w:r>
      <w:r>
        <w:t>信息战的军人身份确认较常规战争的军人身份确认</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难</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易</w:t>
      </w:r>
      <w:r>
        <w:rPr>
          <w:rFonts w:hint="eastAsia"/>
        </w:rPr>
        <w:t xml:space="preserve">             </w:t>
      </w:r>
    </w:p>
    <w:p w:rsidR="008620A8" w:rsidP="008620A8">
      <w:pPr>
        <w:spacing w:before="0" w:beforeLines="0" w:line="240" w:lineRule="auto"/>
        <w:ind w:firstLine="480"/>
        <w:rPr>
          <w:rFonts w:hint="eastAsia"/>
        </w:rPr>
      </w:pPr>
      <w:r>
        <w:rPr>
          <w:rFonts w:hint="eastAsia"/>
        </w:rPr>
        <w:t>(C）</w:t>
      </w:r>
      <w:r>
        <w:t>难说</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71.</w:t>
      </w:r>
      <w:r>
        <w:t>互联网用户应在其网络正式联通之日起</w:t>
      </w:r>
      <w:r>
        <w:t>_____</w:t>
      </w:r>
      <w:r>
        <w:t>内，到公安机关办理国际联网备案手续</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三十日</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二十日</w:t>
      </w:r>
      <w:r>
        <w:rPr>
          <w:rFonts w:hint="eastAsia"/>
        </w:rPr>
        <w:t xml:space="preserve">          </w:t>
      </w:r>
    </w:p>
    <w:p w:rsidR="008620A8" w:rsidP="008620A8">
      <w:pPr>
        <w:spacing w:before="0" w:beforeLines="0" w:line="240" w:lineRule="auto"/>
        <w:ind w:firstLine="480"/>
        <w:rPr>
          <w:rFonts w:hint="eastAsia"/>
        </w:rPr>
      </w:pPr>
      <w:r>
        <w:rPr>
          <w:rFonts w:hint="eastAsia"/>
        </w:rPr>
        <w:t>(C)</w:t>
      </w:r>
      <w:r>
        <w:t>十五日</w:t>
      </w:r>
      <w:r>
        <w:rPr>
          <w:rFonts w:hint="eastAsia"/>
        </w:rPr>
        <w:t xml:space="preserve">               </w:t>
      </w:r>
    </w:p>
    <w:p w:rsidR="008620A8" w:rsidP="008620A8">
      <w:pPr>
        <w:spacing w:before="0" w:beforeLines="0" w:line="240" w:lineRule="auto"/>
        <w:ind w:firstLine="480"/>
        <w:rPr>
          <w:rFonts w:hint="eastAsia"/>
        </w:rPr>
      </w:pPr>
      <w:r>
        <w:rPr>
          <w:rFonts w:hint="eastAsia"/>
        </w:rPr>
        <w:t>（D)</w:t>
      </w:r>
      <w:r>
        <w:t>四十日</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72。</w:t>
      </w:r>
      <w:r>
        <w:t>一般性的计算机安全事故和计算机违法案件可由</w:t>
      </w:r>
      <w:r>
        <w:t>_____</w:t>
      </w:r>
      <w:r>
        <w:t>受理</w:t>
      </w:r>
      <w:r>
        <w:rPr>
          <w:rFonts w:hint="eastAsia"/>
        </w:rPr>
        <w:t>（C)</w:t>
      </w:r>
    </w:p>
    <w:p w:rsidR="008620A8" w:rsidP="008620A8">
      <w:pPr>
        <w:spacing w:before="0" w:beforeLines="0" w:line="240" w:lineRule="auto"/>
        <w:ind w:firstLine="480"/>
        <w:rPr>
          <w:rFonts w:hint="eastAsia"/>
        </w:rPr>
      </w:pPr>
      <w:r>
        <w:rPr>
          <w:rFonts w:hint="eastAsia"/>
        </w:rPr>
        <w:t>（A)</w:t>
      </w:r>
      <w:r>
        <w:t>案发地市级公安机关公共信息网络安全监察部门</w:t>
      </w:r>
      <w:r>
        <w:br/>
      </w:r>
      <w:r>
        <w:rPr>
          <w:rFonts w:hint="eastAsia"/>
        </w:rPr>
        <w:t>(B)</w:t>
      </w:r>
      <w:r>
        <w:t>案发地当地县级（区、市）公安机关治安部门。</w:t>
      </w:r>
      <w:r>
        <w:br/>
      </w:r>
      <w:r>
        <w:rPr>
          <w:rFonts w:hint="eastAsia"/>
        </w:rPr>
        <w:t>(</w:t>
      </w:r>
      <w:r>
        <w:rPr>
          <w:rFonts w:hint="eastAsia"/>
          <w:color w:val="FF0000"/>
        </w:rPr>
        <w:t>C）</w:t>
      </w:r>
      <w:r>
        <w:rPr>
          <w:color w:val="FF0000"/>
        </w:rPr>
        <w:t>案发地当地县级（区、市）公安机关公共信息网络安全监察部门</w:t>
      </w:r>
      <w:r>
        <w:br/>
      </w:r>
      <w:r>
        <w:rPr>
          <w:rFonts w:hint="eastAsia"/>
        </w:rPr>
        <w:t>(D)</w:t>
      </w:r>
      <w:r>
        <w:t>案发地当地公安派出所</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73.</w:t>
      </w:r>
      <w:r>
        <w:t>计算机刑事案件可由</w:t>
      </w:r>
      <w:r>
        <w:t>_____</w:t>
      </w:r>
      <w:r>
        <w:t>受理</w:t>
      </w:r>
      <w:r>
        <w:rPr>
          <w:rFonts w:hint="eastAsia"/>
        </w:rPr>
        <w:t>（A）</w:t>
      </w:r>
    </w:p>
    <w:p w:rsidR="008620A8" w:rsidP="008620A8">
      <w:pPr>
        <w:spacing w:before="0" w:beforeLines="0" w:line="240" w:lineRule="auto"/>
        <w:ind w:firstLine="480"/>
        <w:rPr>
          <w:rFonts w:hint="eastAsia"/>
        </w:rPr>
      </w:pPr>
      <w:r>
        <w:rPr>
          <w:rFonts w:hint="eastAsia"/>
          <w:color w:val="FF0000"/>
        </w:rPr>
        <w:t>（A）</w:t>
      </w:r>
      <w:r>
        <w:rPr>
          <w:color w:val="FF0000"/>
        </w:rPr>
        <w:t>案发地市级公安机关公共信息网络安全监察部门</w:t>
      </w:r>
      <w:r>
        <w:br/>
      </w:r>
      <w:r>
        <w:rPr>
          <w:rFonts w:hint="eastAsia"/>
        </w:rPr>
        <w:t>(B)</w:t>
      </w:r>
      <w:r>
        <w:t>案发地市级公安机关治安部门</w:t>
      </w:r>
      <w:r>
        <w:br/>
      </w:r>
      <w:r>
        <w:rPr>
          <w:rFonts w:hint="eastAsia"/>
        </w:rPr>
        <w:t>(C)</w:t>
      </w:r>
      <w:r>
        <w:t>案发地当地县级（区、市)公安机关公共信息网络安全监察部门</w:t>
      </w:r>
      <w:r>
        <w:br/>
      </w:r>
      <w:r>
        <w:rPr>
          <w:rFonts w:hint="eastAsia"/>
        </w:rPr>
        <w:t>(D）</w:t>
      </w:r>
      <w:r>
        <w:t>案发地当地公安派出所</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74。</w:t>
      </w:r>
      <w:r>
        <w:t>计算机信息系统发生安全事故和案件，应当</w:t>
      </w:r>
      <w:r>
        <w:t>______</w:t>
      </w:r>
      <w:r>
        <w:t>在内报告当地公安机关公共信息网络安全监察部门</w:t>
      </w:r>
      <w:r>
        <w:rPr>
          <w:rFonts w:hint="eastAsia"/>
        </w:rPr>
        <w:t>（D）</w:t>
      </w:r>
    </w:p>
    <w:p w:rsidR="008620A8" w:rsidP="008620A8">
      <w:pPr>
        <w:spacing w:before="0" w:beforeLines="0" w:line="240" w:lineRule="auto"/>
        <w:ind w:firstLine="480"/>
        <w:rPr>
          <w:rFonts w:hint="eastAsia"/>
        </w:rPr>
      </w:pPr>
      <w:r>
        <w:rPr>
          <w:rFonts w:hint="eastAsia"/>
        </w:rPr>
        <w:t>（A)</w:t>
      </w:r>
      <w:r>
        <w:t>8</w:t>
      </w:r>
      <w:r>
        <w:t>小时</w:t>
      </w:r>
      <w:r>
        <w:rPr>
          <w:rFonts w:hint="eastAsia"/>
        </w:rPr>
        <w:t xml:space="preserve">            </w:t>
      </w:r>
    </w:p>
    <w:p w:rsidR="008620A8" w:rsidP="008620A8">
      <w:pPr>
        <w:spacing w:before="0" w:beforeLines="0" w:line="240" w:lineRule="auto"/>
        <w:ind w:firstLine="480"/>
        <w:rPr>
          <w:rFonts w:hint="eastAsia"/>
        </w:rPr>
      </w:pPr>
      <w:r>
        <w:rPr>
          <w:rFonts w:hint="eastAsia"/>
        </w:rPr>
        <w:t>（B)</w:t>
      </w:r>
      <w:r>
        <w:t>48</w:t>
      </w:r>
      <w:r>
        <w:t>小时</w:t>
      </w:r>
      <w:r>
        <w:rPr>
          <w:rFonts w:hint="eastAsia"/>
        </w:rPr>
        <w:t xml:space="preserve">           </w:t>
      </w:r>
    </w:p>
    <w:p w:rsidR="008620A8" w:rsidP="008620A8">
      <w:pPr>
        <w:spacing w:before="0" w:beforeLines="0" w:line="240" w:lineRule="auto"/>
        <w:ind w:firstLine="480"/>
        <w:rPr>
          <w:rFonts w:hint="eastAsia"/>
        </w:rPr>
      </w:pPr>
      <w:r>
        <w:rPr>
          <w:rFonts w:hint="eastAsia"/>
        </w:rPr>
        <w:t>（C)</w:t>
      </w:r>
      <w:r>
        <w:t>36</w:t>
      </w:r>
      <w:r>
        <w:t>小时</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24</w:t>
      </w:r>
      <w:r>
        <w:rPr>
          <w:color w:val="FF0000"/>
        </w:rPr>
        <w:t>小时</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75。</w:t>
      </w:r>
      <w:r>
        <w:t>对计算机安全事故的原因的认定或确定由</w:t>
      </w:r>
      <w:r>
        <w:t>_____</w:t>
      </w:r>
      <w:r>
        <w:t>作出</w:t>
      </w:r>
      <w:r>
        <w:rPr>
          <w:rFonts w:hint="eastAsia"/>
        </w:rPr>
        <w:t>(C）</w:t>
      </w:r>
    </w:p>
    <w:p w:rsidR="008620A8" w:rsidP="008620A8">
      <w:pPr>
        <w:spacing w:before="0" w:beforeLines="0" w:line="240" w:lineRule="auto"/>
        <w:ind w:firstLine="480"/>
        <w:rPr>
          <w:rFonts w:hint="eastAsia"/>
        </w:rPr>
      </w:pPr>
      <w:r>
        <w:rPr>
          <w:rFonts w:hint="eastAsia"/>
        </w:rPr>
        <w:t>(A)</w:t>
      </w:r>
      <w:r>
        <w:t>人民法院</w:t>
      </w:r>
      <w:r>
        <w:rPr>
          <w:rFonts w:hint="eastAsia"/>
        </w:rPr>
        <w:t xml:space="preserve">           </w:t>
      </w:r>
    </w:p>
    <w:p w:rsidR="008620A8" w:rsidP="008620A8">
      <w:pPr>
        <w:spacing w:before="0" w:beforeLines="0" w:line="240" w:lineRule="auto"/>
        <w:ind w:firstLine="480"/>
        <w:rPr>
          <w:rFonts w:hint="eastAsia"/>
        </w:rPr>
      </w:pPr>
      <w:r>
        <w:rPr>
          <w:rFonts w:hint="eastAsia"/>
        </w:rPr>
        <w:t>(B)</w:t>
      </w:r>
      <w:r>
        <w:t>公安机关</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发案单位</w:t>
      </w:r>
      <w:r>
        <w:rPr>
          <w:rFonts w:hint="eastAsia"/>
          <w:color w:val="FF0000"/>
        </w:rPr>
        <w:t xml:space="preserve">            </w:t>
      </w:r>
    </w:p>
    <w:p w:rsidR="008620A8" w:rsidP="008620A8">
      <w:pPr>
        <w:spacing w:before="0" w:beforeLines="0" w:line="240" w:lineRule="auto"/>
        <w:ind w:firstLine="480"/>
        <w:rPr>
          <w:rFonts w:hint="eastAsia"/>
        </w:rPr>
      </w:pPr>
      <w:r>
        <w:rPr>
          <w:rFonts w:hint="eastAsia"/>
        </w:rPr>
        <w:t>（D）</w:t>
      </w:r>
      <w:r>
        <w:t>以上都可以</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76。</w:t>
      </w:r>
      <w:r>
        <w:t>对发生计算机安全事故和案件的计算机信息系统，如存在安全隐患的，</w:t>
      </w:r>
      <w:r>
        <w:t>______</w:t>
      </w:r>
      <w:r>
        <w:t>应当要求限期整改</w:t>
      </w:r>
      <w:r>
        <w:rPr>
          <w:rFonts w:hint="eastAsia"/>
        </w:rPr>
        <w:t>(B）</w:t>
      </w:r>
    </w:p>
    <w:p w:rsidR="008620A8" w:rsidP="008620A8">
      <w:pPr>
        <w:spacing w:before="0" w:beforeLines="0" w:line="240" w:lineRule="auto"/>
        <w:ind w:firstLine="480"/>
        <w:rPr>
          <w:rFonts w:hint="eastAsia"/>
        </w:rPr>
      </w:pPr>
      <w:r>
        <w:rPr>
          <w:rFonts w:hint="eastAsia"/>
        </w:rPr>
        <w:t>(A)</w:t>
      </w:r>
      <w:r>
        <w:t>人民法院</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公安机关</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发案单位的主管部门</w:t>
      </w:r>
      <w:r>
        <w:rPr>
          <w:rFonts w:hint="eastAsia"/>
        </w:rPr>
        <w:t xml:space="preserve">            </w:t>
      </w:r>
    </w:p>
    <w:p w:rsidR="008620A8" w:rsidP="008620A8">
      <w:pPr>
        <w:spacing w:before="0" w:beforeLines="0" w:line="240" w:lineRule="auto"/>
        <w:ind w:firstLine="480"/>
        <w:rPr>
          <w:rFonts w:hint="eastAsia"/>
        </w:rPr>
      </w:pPr>
      <w:r>
        <w:rPr>
          <w:rFonts w:hint="eastAsia"/>
        </w:rPr>
        <w:t>（D)</w:t>
      </w:r>
      <w:r>
        <w:t>以上都可以</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77。</w:t>
      </w:r>
      <w:r>
        <w:t>传入我国的第一例计算机病毒是＿＿</w:t>
      </w:r>
      <w:r>
        <w:rPr>
          <w:rFonts w:hint="eastAsia"/>
        </w:rPr>
        <w:t>(B）</w:t>
      </w:r>
    </w:p>
    <w:p w:rsidR="008620A8" w:rsidP="008620A8">
      <w:pPr>
        <w:spacing w:before="0" w:beforeLines="0" w:line="240" w:lineRule="auto"/>
        <w:ind w:firstLine="480"/>
        <w:rPr>
          <w:rFonts w:hint="eastAsia"/>
        </w:rPr>
      </w:pPr>
      <w:r>
        <w:rPr>
          <w:rFonts w:hint="eastAsia"/>
        </w:rPr>
        <w:t>(A）</w:t>
      </w:r>
      <w:r>
        <w:t>大麻病毒</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小球病毒</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1575</w:t>
      </w:r>
      <w:r>
        <w:t>病毒</w:t>
      </w:r>
      <w:r>
        <w:rPr>
          <w:rFonts w:hint="eastAsia"/>
        </w:rPr>
        <w:t xml:space="preserve">             </w:t>
      </w:r>
    </w:p>
    <w:p w:rsidR="008620A8" w:rsidP="008620A8">
      <w:pPr>
        <w:spacing w:before="0" w:beforeLines="0" w:line="240" w:lineRule="auto"/>
        <w:ind w:firstLine="480"/>
        <w:rPr>
          <w:rFonts w:hint="eastAsia"/>
        </w:rPr>
      </w:pPr>
      <w:r>
        <w:rPr>
          <w:rFonts w:hint="eastAsia"/>
        </w:rPr>
        <w:t>（D）</w:t>
      </w:r>
      <w:r>
        <w:t>米开朗基罗病毒</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78.</w:t>
      </w:r>
      <w:r>
        <w:t>我国是在＿＿年出现第一例计算机病毒</w:t>
      </w:r>
      <w:r>
        <w:rPr>
          <w:rFonts w:hint="eastAsia"/>
        </w:rPr>
        <w:t>（C）</w:t>
      </w:r>
    </w:p>
    <w:p w:rsidR="008620A8" w:rsidP="008620A8">
      <w:pPr>
        <w:spacing w:before="0" w:beforeLines="0" w:line="240" w:lineRule="auto"/>
        <w:ind w:firstLine="480"/>
        <w:rPr>
          <w:rFonts w:hint="eastAsia"/>
        </w:rPr>
      </w:pPr>
      <w:r>
        <w:rPr>
          <w:rFonts w:hint="eastAsia"/>
        </w:rPr>
        <w:t>(A)</w:t>
      </w:r>
      <w:r>
        <w:t>1980</w:t>
      </w:r>
      <w:r>
        <w:rPr>
          <w:rFonts w:hint="eastAsia"/>
        </w:rPr>
        <w:t xml:space="preserve">             </w:t>
      </w:r>
    </w:p>
    <w:p w:rsidR="008620A8" w:rsidP="008620A8">
      <w:pPr>
        <w:spacing w:before="0" w:beforeLines="0" w:line="240" w:lineRule="auto"/>
        <w:ind w:firstLine="480"/>
        <w:rPr>
          <w:rFonts w:hint="eastAsia"/>
        </w:rPr>
      </w:pPr>
      <w:r>
        <w:rPr>
          <w:rFonts w:hint="eastAsia"/>
        </w:rPr>
        <w:t>（B)</w:t>
      </w:r>
      <w:r>
        <w:t>1983</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1988</w:t>
      </w:r>
      <w:r>
        <w:rPr>
          <w:rFonts w:hint="eastAsia"/>
          <w:color w:val="FF0000"/>
        </w:rPr>
        <w:t xml:space="preserve">             </w:t>
      </w:r>
    </w:p>
    <w:p w:rsidR="008620A8" w:rsidP="008620A8">
      <w:pPr>
        <w:spacing w:before="0" w:beforeLines="0" w:line="240" w:lineRule="auto"/>
        <w:ind w:firstLine="480"/>
        <w:rPr>
          <w:rFonts w:hint="eastAsia"/>
        </w:rPr>
      </w:pPr>
      <w:r>
        <w:rPr>
          <w:rFonts w:hint="eastAsia"/>
        </w:rPr>
        <w:t>(D)</w:t>
      </w:r>
      <w:r>
        <w:t>1977</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79.</w:t>
      </w:r>
      <w:r>
        <w:t>计算机病毒是</w:t>
      </w:r>
      <w:r>
        <w:t>_____</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计算机程序</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数据</w:t>
      </w:r>
      <w:r>
        <w:rPr>
          <w:rFonts w:hint="eastAsia"/>
        </w:rPr>
        <w:t xml:space="preserve">        </w:t>
      </w:r>
    </w:p>
    <w:p w:rsidR="008620A8" w:rsidP="008620A8">
      <w:pPr>
        <w:spacing w:before="0" w:beforeLines="0" w:line="240" w:lineRule="auto"/>
        <w:ind w:firstLine="480"/>
        <w:rPr>
          <w:rFonts w:hint="eastAsia"/>
        </w:rPr>
      </w:pPr>
      <w:r>
        <w:rPr>
          <w:rFonts w:hint="eastAsia"/>
        </w:rPr>
        <w:t>（C）</w:t>
      </w:r>
      <w:r>
        <w:t>临时文件</w:t>
      </w:r>
      <w:r>
        <w:rPr>
          <w:rFonts w:hint="eastAsia"/>
        </w:rPr>
        <w:t xml:space="preserve">            </w:t>
      </w:r>
    </w:p>
    <w:p w:rsidR="008620A8" w:rsidP="008620A8">
      <w:pPr>
        <w:spacing w:before="0" w:beforeLines="0" w:line="240" w:lineRule="auto"/>
        <w:ind w:firstLine="480"/>
        <w:rPr>
          <w:rFonts w:hint="eastAsia"/>
        </w:rPr>
      </w:pPr>
      <w:r>
        <w:rPr>
          <w:rFonts w:hint="eastAsia"/>
        </w:rPr>
        <w:t>（D）</w:t>
      </w:r>
      <w:r>
        <w:t>应用软件</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80。</w:t>
      </w:r>
      <w:r>
        <w:t>计算机病毒能够</w:t>
      </w:r>
      <w:r>
        <w:t>_____</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破坏计算机功能或者毁坏数据</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影响计算机使用</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(C)</w:t>
      </w:r>
      <w:r>
        <w:rPr>
          <w:color w:val="FF0000"/>
        </w:rPr>
        <w:t>能够自我复制</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保护版权</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81。</w:t>
      </w:r>
      <w:r>
        <w:t>1994</w:t>
      </w:r>
      <w:r>
        <w:t>年我国颁布的第一个与信息安全有关的法规是</w:t>
      </w:r>
      <w:r>
        <w:t>_____</w:t>
      </w:r>
      <w:r>
        <w:rPr>
          <w:rFonts w:hint="eastAsia"/>
        </w:rPr>
        <w:t>（D)</w:t>
      </w:r>
    </w:p>
    <w:p w:rsidR="008620A8" w:rsidP="008620A8">
      <w:pPr>
        <w:spacing w:before="0" w:beforeLines="0" w:line="240" w:lineRule="auto"/>
        <w:ind w:firstLine="480"/>
        <w:rPr>
          <w:rFonts w:hint="eastAsia"/>
        </w:rPr>
      </w:pPr>
      <w:r>
        <w:rPr>
          <w:rFonts w:hint="eastAsia"/>
        </w:rPr>
        <w:t>(A）</w:t>
      </w:r>
      <w:r>
        <w:t>国际互联网管理备案规定</w:t>
      </w:r>
      <w:r>
        <w:rPr>
          <w:rFonts w:hint="eastAsia"/>
        </w:rPr>
        <w:t xml:space="preserve">   </w:t>
      </w:r>
    </w:p>
    <w:p w:rsidR="008620A8" w:rsidP="008620A8">
      <w:pPr>
        <w:spacing w:before="0" w:beforeLines="0" w:line="240" w:lineRule="auto"/>
        <w:ind w:firstLine="480"/>
        <w:rPr>
          <w:rFonts w:hint="eastAsia"/>
        </w:rPr>
      </w:pPr>
      <w:r>
        <w:rPr>
          <w:rFonts w:hint="eastAsia"/>
        </w:rPr>
        <w:t>（B）</w:t>
      </w:r>
      <w:r>
        <w:t>计算机病毒防治管理办法</w:t>
      </w:r>
      <w:r>
        <w:rPr>
          <w:rFonts w:hint="eastAsia"/>
        </w:rPr>
        <w:t xml:space="preserve">     </w:t>
      </w:r>
    </w:p>
    <w:p w:rsidR="008620A8" w:rsidP="008620A8">
      <w:pPr>
        <w:spacing w:before="0" w:beforeLines="0" w:line="240" w:lineRule="auto"/>
        <w:ind w:firstLine="480"/>
        <w:rPr>
          <w:rFonts w:hint="eastAsia"/>
        </w:rPr>
      </w:pPr>
      <w:r>
        <w:rPr>
          <w:rFonts w:hint="eastAsia"/>
        </w:rPr>
        <w:t>（C）</w:t>
      </w:r>
      <w:r>
        <w:t>网吧管理规定</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中华人民共和国计算机信息系统安全保护条例</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82。</w:t>
      </w:r>
      <w:r>
        <w:t>网页病毒主要通过以下途径传播</w:t>
      </w:r>
      <w:r>
        <w:rPr>
          <w:rFonts w:hint="eastAsia"/>
        </w:rPr>
        <w:t>（C）</w:t>
      </w:r>
    </w:p>
    <w:p w:rsidR="008620A8" w:rsidP="008620A8">
      <w:pPr>
        <w:spacing w:before="0" w:beforeLines="0" w:line="240" w:lineRule="auto"/>
        <w:ind w:firstLine="480"/>
        <w:rPr>
          <w:rFonts w:hint="eastAsia"/>
        </w:rPr>
      </w:pPr>
      <w:r>
        <w:rPr>
          <w:rFonts w:hint="eastAsia"/>
        </w:rPr>
        <w:t>(A)</w:t>
      </w:r>
      <w:r>
        <w:t>1〉</w:t>
      </w:r>
      <w:r>
        <w:t>邮件</w:t>
      </w:r>
      <w:r>
        <w:rPr>
          <w:rFonts w:hint="eastAsia"/>
        </w:rPr>
        <w:t xml:space="preserve">      </w:t>
      </w:r>
    </w:p>
    <w:p w:rsidR="008620A8" w:rsidP="008620A8">
      <w:pPr>
        <w:spacing w:before="0" w:beforeLines="0" w:line="240" w:lineRule="auto"/>
        <w:ind w:firstLine="480"/>
        <w:rPr>
          <w:rFonts w:hint="eastAsia"/>
        </w:rPr>
      </w:pPr>
      <w:r>
        <w:rPr>
          <w:rFonts w:hint="eastAsia"/>
        </w:rPr>
        <w:t>（B）</w:t>
      </w:r>
      <w:r>
        <w:t>文件交换</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网络浏览</w:t>
      </w:r>
      <w:r>
        <w:rPr>
          <w:rFonts w:hint="eastAsia"/>
          <w:color w:val="FF0000"/>
        </w:rPr>
        <w:t xml:space="preserve">     </w:t>
      </w:r>
    </w:p>
    <w:p w:rsidR="008620A8" w:rsidP="008620A8">
      <w:pPr>
        <w:spacing w:before="0" w:beforeLines="0" w:line="240" w:lineRule="auto"/>
        <w:ind w:firstLine="480"/>
        <w:rPr>
          <w:rFonts w:hint="eastAsia"/>
        </w:rPr>
      </w:pPr>
      <w:r>
        <w:rPr>
          <w:rFonts w:hint="eastAsia"/>
        </w:rPr>
        <w:t>(D)</w:t>
      </w:r>
      <w:r>
        <w:t>光盘</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83。</w:t>
      </w:r>
      <w:r>
        <w:t>故意制作、传播计算机病毒等破坏性程序，影响计算机系统正常运行，后果严重的，将受到</w:t>
      </w:r>
      <w:r>
        <w:t>____</w:t>
      </w:r>
      <w:r>
        <w:t>处罚</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处五年以下有期徒刑或者拘役</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拘留</w:t>
      </w:r>
      <w:r>
        <w:rPr>
          <w:rFonts w:hint="eastAsia"/>
        </w:rPr>
        <w:t xml:space="preserve">     </w:t>
      </w:r>
    </w:p>
    <w:p w:rsidR="008620A8" w:rsidP="008620A8">
      <w:pPr>
        <w:spacing w:before="0" w:beforeLines="0" w:line="240" w:lineRule="auto"/>
        <w:ind w:firstLine="480"/>
        <w:rPr>
          <w:rFonts w:hint="eastAsia"/>
        </w:rPr>
      </w:pPr>
      <w:r>
        <w:rPr>
          <w:rFonts w:hint="eastAsia"/>
        </w:rPr>
        <w:t>(C)</w:t>
      </w:r>
      <w:r>
        <w:t>罚款</w:t>
      </w:r>
      <w:r>
        <w:rPr>
          <w:rFonts w:hint="eastAsia"/>
        </w:rPr>
        <w:t xml:space="preserve">    </w:t>
      </w:r>
    </w:p>
    <w:p w:rsidR="008620A8" w:rsidP="008620A8">
      <w:pPr>
        <w:spacing w:before="0" w:beforeLines="0" w:line="240" w:lineRule="auto"/>
        <w:ind w:firstLine="480"/>
        <w:rPr>
          <w:rFonts w:hint="eastAsia"/>
        </w:rPr>
      </w:pPr>
      <w:r>
        <w:rPr>
          <w:rFonts w:hint="eastAsia"/>
        </w:rPr>
        <w:t>(D)</w:t>
      </w:r>
      <w:r>
        <w:t>警告</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84。</w:t>
      </w:r>
      <w:r>
        <w:t>计算机病毒防治产品根据</w:t>
      </w:r>
      <w:r>
        <w:t>____</w:t>
      </w:r>
      <w:r>
        <w:t>标准进行检验</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计算机病毒防治产品评级准测</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计算机病毒防治管理办法</w:t>
      </w:r>
      <w:r>
        <w:rPr>
          <w:rFonts w:hint="eastAsia"/>
        </w:rPr>
        <w:t xml:space="preserve">   </w:t>
      </w:r>
    </w:p>
    <w:p w:rsidR="008620A8" w:rsidP="008620A8">
      <w:pPr>
        <w:spacing w:before="0" w:beforeLines="0" w:line="240" w:lineRule="auto"/>
        <w:ind w:firstLine="480"/>
        <w:rPr>
          <w:rFonts w:hint="eastAsia"/>
        </w:rPr>
      </w:pPr>
      <w:r>
        <w:rPr>
          <w:rFonts w:hint="eastAsia"/>
        </w:rPr>
        <w:t>(C)</w:t>
      </w:r>
      <w:r>
        <w:t>基于</w:t>
      </w:r>
      <w:r>
        <w:t>DOS</w:t>
      </w:r>
      <w:r>
        <w:t>系统的安全评级准则</w:t>
      </w:r>
      <w:r>
        <w:rPr>
          <w:rFonts w:hint="eastAsia"/>
        </w:rPr>
        <w:t xml:space="preserve">   </w:t>
      </w:r>
    </w:p>
    <w:p w:rsidR="008620A8" w:rsidP="008620A8">
      <w:pPr>
        <w:spacing w:before="0" w:beforeLines="0" w:line="240" w:lineRule="auto"/>
        <w:ind w:firstLine="480"/>
        <w:rPr>
          <w:rFonts w:hint="eastAsia"/>
        </w:rPr>
      </w:pPr>
      <w:r>
        <w:rPr>
          <w:rFonts w:hint="eastAsia"/>
        </w:rPr>
        <w:t>(D）</w:t>
      </w:r>
      <w:r>
        <w:t>计算机病毒防治产品检验标准</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85。</w:t>
      </w:r>
      <w:r>
        <w:t>《计算机病毒防治管理办法》是在哪一年颁布的</w:t>
      </w:r>
      <w:r>
        <w:rPr>
          <w:rFonts w:hint="eastAsia"/>
        </w:rPr>
        <w:t>（C)</w:t>
      </w:r>
    </w:p>
    <w:p w:rsidR="008620A8" w:rsidP="008620A8">
      <w:pPr>
        <w:spacing w:before="0" w:beforeLines="0" w:line="240" w:lineRule="auto"/>
        <w:ind w:firstLine="480"/>
        <w:rPr>
          <w:rFonts w:hint="eastAsia"/>
        </w:rPr>
      </w:pPr>
      <w:r>
        <w:rPr>
          <w:rFonts w:hint="eastAsia"/>
        </w:rPr>
        <w:t>（A）</w:t>
      </w:r>
      <w:r>
        <w:t>1994</w:t>
      </w:r>
      <w:r>
        <w:rPr>
          <w:rFonts w:hint="eastAsia"/>
        </w:rPr>
        <w:t xml:space="preserve">    </w:t>
      </w:r>
    </w:p>
    <w:p w:rsidR="008620A8" w:rsidP="008620A8">
      <w:pPr>
        <w:spacing w:before="0" w:beforeLines="0" w:line="240" w:lineRule="auto"/>
        <w:ind w:firstLine="480"/>
        <w:rPr>
          <w:rFonts w:hint="eastAsia"/>
        </w:rPr>
      </w:pPr>
      <w:r>
        <w:rPr>
          <w:rFonts w:hint="eastAsia"/>
        </w:rPr>
        <w:t>(B)</w:t>
      </w:r>
      <w:r>
        <w:t>1997</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2000</w:t>
      </w:r>
      <w:r>
        <w:rPr>
          <w:rFonts w:hint="eastAsia"/>
          <w:color w:val="FF0000"/>
        </w:rPr>
        <w:t xml:space="preserve">       </w:t>
      </w:r>
    </w:p>
    <w:p w:rsidR="008620A8" w:rsidP="008620A8">
      <w:pPr>
        <w:spacing w:before="0" w:beforeLines="0" w:line="240" w:lineRule="auto"/>
        <w:ind w:firstLine="480"/>
        <w:rPr>
          <w:rFonts w:hint="eastAsia"/>
        </w:rPr>
      </w:pPr>
      <w:r>
        <w:rPr>
          <w:rFonts w:hint="eastAsia"/>
        </w:rPr>
        <w:t>（D）</w:t>
      </w:r>
      <w:r>
        <w:t>1998</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86。</w:t>
      </w:r>
      <w:r>
        <w:t>边界防范的根本作用是</w:t>
      </w:r>
      <w:r>
        <w:rPr>
          <w:rFonts w:hint="eastAsia"/>
        </w:rPr>
        <w:t>（C)</w:t>
      </w:r>
    </w:p>
    <w:p w:rsidR="008620A8" w:rsidP="008620A8">
      <w:pPr>
        <w:spacing w:before="0" w:beforeLines="0" w:line="240" w:lineRule="auto"/>
        <w:ind w:firstLine="480"/>
        <w:rPr>
          <w:rFonts w:hint="eastAsia"/>
        </w:rPr>
      </w:pPr>
      <w:r>
        <w:rPr>
          <w:rFonts w:hint="eastAsia"/>
        </w:rPr>
        <w:t>（A）</w:t>
      </w:r>
      <w:r>
        <w:t>对系统工作情况进行检验与控制,防止外部非法入侵</w:t>
      </w:r>
      <w:r>
        <w:br/>
      </w:r>
      <w:r>
        <w:rPr>
          <w:rFonts w:hint="eastAsia"/>
        </w:rPr>
        <w:t>（B）</w:t>
      </w:r>
      <w:r>
        <w:t>对网络运行状况进行检验与控制，防止外部非法入侵</w:t>
      </w:r>
      <w:r>
        <w:br/>
      </w:r>
      <w:r>
        <w:rPr>
          <w:rFonts w:hint="eastAsia"/>
          <w:color w:val="FF0000"/>
        </w:rPr>
        <w:t>（C)</w:t>
      </w:r>
      <w:r>
        <w:rPr>
          <w:color w:val="FF0000"/>
        </w:rPr>
        <w:t>对访问合法性进行检验与控制，防止外部非法入侵</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87。</w:t>
      </w:r>
      <w:r>
        <w:t>路由设置是边界防范的</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基本手段之一</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根本手段</w:t>
      </w:r>
      <w:r>
        <w:rPr>
          <w:rFonts w:hint="eastAsia"/>
        </w:rPr>
        <w:t xml:space="preserve">          </w:t>
      </w:r>
    </w:p>
    <w:p w:rsidR="008620A8" w:rsidP="008620A8">
      <w:pPr>
        <w:spacing w:before="0" w:beforeLines="0" w:line="240" w:lineRule="auto"/>
        <w:ind w:firstLine="480"/>
        <w:rPr>
          <w:rFonts w:hint="eastAsia"/>
        </w:rPr>
      </w:pPr>
      <w:r>
        <w:rPr>
          <w:rFonts w:hint="eastAsia"/>
        </w:rPr>
        <w:t>(C）</w:t>
      </w:r>
      <w:r>
        <w:t>无效手段</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88.</w:t>
      </w:r>
      <w:r>
        <w:t>网络物理隔离是指</w:t>
      </w:r>
      <w:r>
        <w:rPr>
          <w:rFonts w:hint="eastAsia"/>
        </w:rPr>
        <w:t>(C)</w:t>
      </w:r>
    </w:p>
    <w:p w:rsidR="008620A8" w:rsidP="008620A8">
      <w:pPr>
        <w:spacing w:before="0" w:beforeLines="0" w:line="240" w:lineRule="auto"/>
        <w:ind w:firstLine="480"/>
        <w:rPr>
          <w:rFonts w:hint="eastAsia"/>
        </w:rPr>
      </w:pPr>
      <w:r>
        <w:rPr>
          <w:rFonts w:hint="eastAsia"/>
        </w:rPr>
        <w:t>（A)</w:t>
      </w:r>
      <w:r>
        <w:t>两个网络间链路层在任何时刻不能直接通讯</w:t>
      </w:r>
      <w:r>
        <w:br/>
      </w:r>
      <w:r>
        <w:rPr>
          <w:rFonts w:hint="eastAsia"/>
        </w:rPr>
        <w:t>（B）</w:t>
      </w:r>
      <w:r>
        <w:t>两个网络间网络层在任何时刻不能直接通讯</w:t>
      </w:r>
      <w:r>
        <w:br/>
      </w:r>
      <w:r>
        <w:rPr>
          <w:rFonts w:hint="eastAsia"/>
          <w:color w:val="FF0000"/>
        </w:rPr>
        <w:t>(C)</w:t>
      </w:r>
      <w:r>
        <w:rPr>
          <w:color w:val="FF0000"/>
        </w:rPr>
        <w:t>两个网络间链路层、网络层在任何时刻都不能直接通讯</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89.</w:t>
      </w:r>
      <w:r>
        <w:t>VPN</w:t>
      </w:r>
      <w:r>
        <w:t>是指</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虚拟的专用网络</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虚拟的协议网络</w:t>
      </w:r>
      <w:r>
        <w:rPr>
          <w:rFonts w:hint="eastAsia"/>
        </w:rPr>
        <w:t xml:space="preserve">    </w:t>
      </w:r>
    </w:p>
    <w:p w:rsidR="008620A8" w:rsidP="008620A8">
      <w:pPr>
        <w:spacing w:before="0" w:beforeLines="0" w:line="240" w:lineRule="auto"/>
        <w:ind w:firstLine="480"/>
        <w:rPr>
          <w:rFonts w:hint="eastAsia"/>
        </w:rPr>
      </w:pPr>
      <w:r>
        <w:rPr>
          <w:rFonts w:hint="eastAsia"/>
        </w:rPr>
        <w:t>C）</w:t>
      </w:r>
      <w:r>
        <w:t>虚拟的包过滤网络</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90.</w:t>
      </w:r>
      <w:r>
        <w:t>带</w:t>
      </w:r>
      <w:r>
        <w:t>VPN</w:t>
      </w:r>
      <w:r>
        <w:t>的防火墙的基本原理流程是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先进行流量检查</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先进行协议检查</w:t>
      </w:r>
      <w:r>
        <w:rPr>
          <w:rFonts w:hint="eastAsia"/>
        </w:rPr>
        <w:t xml:space="preserve">             </w:t>
      </w:r>
    </w:p>
    <w:p w:rsidR="008620A8" w:rsidP="008620A8">
      <w:pPr>
        <w:spacing w:before="0" w:beforeLines="0" w:line="240" w:lineRule="auto"/>
        <w:ind w:firstLine="480"/>
        <w:rPr>
          <w:rFonts w:hint="eastAsia"/>
        </w:rPr>
      </w:pPr>
      <w:r>
        <w:rPr>
          <w:rFonts w:hint="eastAsia"/>
        </w:rPr>
        <w:t>(C)</w:t>
      </w:r>
      <w:r>
        <w:t>先进行合法性检查</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91。</w:t>
      </w:r>
      <w:r>
        <w:t>防火墙主要可以分为</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包过滤型、代理性、混合型</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包过滤型、系统代理型、应用代理型</w:t>
      </w:r>
      <w:r>
        <w:rPr>
          <w:rFonts w:hint="eastAsia"/>
        </w:rPr>
        <w:t xml:space="preserve">            </w:t>
      </w:r>
    </w:p>
    <w:p w:rsidR="008620A8" w:rsidP="008620A8">
      <w:pPr>
        <w:spacing w:before="0" w:beforeLines="0" w:line="240" w:lineRule="auto"/>
        <w:ind w:firstLine="480"/>
        <w:rPr>
          <w:rFonts w:hint="eastAsia"/>
        </w:rPr>
      </w:pPr>
      <w:r>
        <w:rPr>
          <w:rFonts w:hint="eastAsia"/>
        </w:rPr>
        <w:t>(C）</w:t>
      </w:r>
      <w:r>
        <w:t>包过滤型、内容过滤型、混合型</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92.</w:t>
      </w:r>
      <w:r>
        <w:t>NAT </w:t>
      </w:r>
      <w:r>
        <w:t>是指</w:t>
      </w:r>
      <w:r>
        <w:rPr>
          <w:rFonts w:hint="eastAsia"/>
        </w:rPr>
        <w:t>(B)</w:t>
      </w:r>
    </w:p>
    <w:p w:rsidR="008620A8" w:rsidP="008620A8">
      <w:pPr>
        <w:spacing w:before="0" w:beforeLines="0" w:line="240" w:lineRule="auto"/>
        <w:ind w:firstLine="480"/>
        <w:rPr>
          <w:rFonts w:hint="eastAsia"/>
        </w:rPr>
      </w:pPr>
      <w:r>
        <w:rPr>
          <w:rFonts w:hint="eastAsia"/>
        </w:rPr>
        <w:t>（A）</w:t>
      </w:r>
      <w:r>
        <w:t>网络地址传输</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网络地址转换</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网络地址跟踪</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93.</w:t>
      </w:r>
      <w:r>
        <w:t>VPN</w:t>
      </w:r>
      <w:r>
        <w:t>通常用于建立</w:t>
      </w:r>
      <w:r>
        <w:t>____</w:t>
      </w:r>
      <w:r>
        <w:t>之间的安全通道</w:t>
      </w:r>
      <w:r>
        <w:rPr>
          <w:rFonts w:hint="eastAsia"/>
        </w:rPr>
        <w:t>(A)</w:t>
      </w:r>
    </w:p>
    <w:p w:rsidR="008620A8" w:rsidP="008620A8">
      <w:pPr>
        <w:spacing w:before="0" w:beforeLines="0" w:line="240" w:lineRule="auto"/>
        <w:ind w:firstLine="480"/>
        <w:rPr>
          <w:rFonts w:hint="eastAsia"/>
        </w:rPr>
      </w:pPr>
      <w:r>
        <w:rPr>
          <w:rFonts w:hint="eastAsia"/>
          <w:color w:val="FF0000"/>
        </w:rPr>
        <w:t>（A）</w:t>
      </w:r>
      <w:r>
        <w:rPr>
          <w:color w:val="FF0000"/>
        </w:rPr>
        <w:t>总部与分支机构、与合作伙伴、与移动办公用户</w:t>
      </w:r>
      <w:r>
        <w:br/>
      </w:r>
      <w:r>
        <w:rPr>
          <w:rFonts w:hint="eastAsia"/>
        </w:rPr>
        <w:t>(B）</w:t>
      </w:r>
      <w:r>
        <w:t>客户与客户、与合作伙伴、与远程用户</w:t>
      </w:r>
      <w:r>
        <w:br/>
      </w:r>
      <w:r>
        <w:rPr>
          <w:rFonts w:hint="eastAsia"/>
        </w:rPr>
        <w:t>(C）</w:t>
      </w:r>
      <w:r>
        <w:t>总部与分支机构、与外部网站、与移动办公用户</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94。</w:t>
      </w:r>
      <w:r>
        <w:t>在安全区域划分中</w:t>
      </w:r>
      <w:r>
        <w:t>DMZ </w:t>
      </w:r>
      <w:r>
        <w:t>区通常用做</w:t>
      </w:r>
      <w:r>
        <w:rPr>
          <w:rFonts w:hint="eastAsia"/>
        </w:rPr>
        <w:t>（B）</w:t>
      </w:r>
    </w:p>
    <w:p w:rsidR="008620A8" w:rsidP="008620A8">
      <w:pPr>
        <w:spacing w:before="0" w:beforeLines="0" w:line="240" w:lineRule="auto"/>
        <w:ind w:firstLine="480"/>
        <w:rPr>
          <w:rFonts w:hint="eastAsia"/>
        </w:rPr>
      </w:pPr>
      <w:r>
        <w:rPr>
          <w:rFonts w:hint="eastAsia"/>
        </w:rPr>
        <w:t>(A）</w:t>
      </w:r>
      <w:r>
        <w:t>数据区</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对外服务区</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重要业务区</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95。</w:t>
      </w:r>
      <w:r>
        <w:t>目前用户局域网内部区域划分通常通过</w:t>
      </w:r>
      <w:r>
        <w:t>____</w:t>
      </w:r>
      <w:r>
        <w:t>实现</w:t>
      </w:r>
      <w:r>
        <w:rPr>
          <w:rFonts w:hint="eastAsia"/>
        </w:rPr>
        <w:t>（B）</w:t>
      </w:r>
    </w:p>
    <w:p w:rsidR="008620A8" w:rsidP="008620A8">
      <w:pPr>
        <w:spacing w:before="0" w:beforeLines="0" w:line="240" w:lineRule="auto"/>
        <w:ind w:firstLine="480"/>
        <w:rPr>
          <w:rFonts w:hint="eastAsia"/>
        </w:rPr>
      </w:pPr>
      <w:r>
        <w:rPr>
          <w:rFonts w:hint="eastAsia"/>
        </w:rPr>
        <w:t>（A）</w:t>
      </w:r>
      <w:r>
        <w:t>物理隔离</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Vlan </w:t>
      </w:r>
      <w:r>
        <w:rPr>
          <w:color w:val="FF0000"/>
        </w:rPr>
        <w:t>划分</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防火墙防范</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96。</w:t>
      </w:r>
      <w:r>
        <w:t>防火墙的部署</w:t>
      </w:r>
      <w:r>
        <w:rPr>
          <w:rFonts w:hint="eastAsia"/>
        </w:rPr>
        <w:t>(B）</w:t>
      </w:r>
    </w:p>
    <w:p w:rsidR="008620A8" w:rsidP="008620A8">
      <w:pPr>
        <w:spacing w:before="0" w:beforeLines="0" w:line="240" w:lineRule="auto"/>
        <w:ind w:firstLine="480"/>
        <w:rPr>
          <w:rFonts w:hint="eastAsia"/>
        </w:rPr>
      </w:pPr>
      <w:r>
        <w:rPr>
          <w:rFonts w:hint="eastAsia"/>
        </w:rPr>
        <w:t>(A)</w:t>
      </w:r>
      <w:r>
        <w:t>只需要在与</w:t>
      </w:r>
      <w:r>
        <w:t>Internet </w:t>
      </w:r>
      <w:r>
        <w:t>相连接的出入口设置</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在需要保护局域网络的所有出入口设置</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需要在出入口和网段之间进行部署</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97.</w:t>
      </w:r>
      <w:r>
        <w:t>防火墙是一个</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分离器、限制器、分析器</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隔离器、控制器、分析器</w:t>
      </w:r>
      <w:r>
        <w:rPr>
          <w:rFonts w:hint="eastAsia"/>
        </w:rPr>
        <w:t xml:space="preserve">             </w:t>
      </w:r>
    </w:p>
    <w:p w:rsidR="008620A8" w:rsidP="008620A8">
      <w:pPr>
        <w:spacing w:before="0" w:beforeLines="0" w:line="240" w:lineRule="auto"/>
        <w:ind w:firstLine="480"/>
        <w:rPr>
          <w:rFonts w:hint="eastAsia"/>
        </w:rPr>
      </w:pPr>
      <w:r>
        <w:rPr>
          <w:rFonts w:hint="eastAsia"/>
        </w:rPr>
        <w:t>(C)</w:t>
      </w:r>
      <w:r>
        <w:t>分离器、控制器、解析器</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98。</w:t>
      </w:r>
      <w:r>
        <w:t>目前的防火墙防范主要是</w:t>
      </w:r>
      <w:r>
        <w:rPr>
          <w:rFonts w:hint="eastAsia"/>
        </w:rPr>
        <w:t>(B)</w:t>
      </w:r>
    </w:p>
    <w:p w:rsidR="008620A8" w:rsidP="008620A8">
      <w:pPr>
        <w:spacing w:before="0" w:beforeLines="0" w:line="240" w:lineRule="auto"/>
        <w:ind w:firstLine="480"/>
        <w:rPr>
          <w:rFonts w:hint="eastAsia"/>
        </w:rPr>
      </w:pPr>
      <w:r>
        <w:rPr>
          <w:rFonts w:hint="eastAsia"/>
        </w:rPr>
        <w:t>（A)</w:t>
      </w:r>
      <w:r>
        <w:t>主动防范</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被动防范</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不一定</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99。</w:t>
      </w:r>
      <w:r>
        <w:t>目前的防火墙防范主要是</w:t>
      </w:r>
      <w:r>
        <w:rPr>
          <w:rFonts w:hint="eastAsia"/>
        </w:rPr>
        <w:t xml:space="preserve">（B)   </w:t>
      </w:r>
    </w:p>
    <w:p w:rsidR="008620A8" w:rsidP="008620A8">
      <w:pPr>
        <w:spacing w:before="0" w:beforeLines="0" w:line="240" w:lineRule="auto"/>
        <w:ind w:firstLine="480"/>
        <w:rPr>
          <w:rFonts w:hint="eastAsia"/>
        </w:rPr>
      </w:pPr>
      <w:r>
        <w:rPr>
          <w:rFonts w:hint="eastAsia"/>
        </w:rPr>
        <w:t>（A)</w:t>
      </w:r>
      <w:r>
        <w:t>主动防范</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被动防范</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不一定</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100.</w:t>
      </w:r>
      <w:r>
        <w:t>IP</w:t>
      </w:r>
      <w:r>
        <w:t>地址欺骗通常是</w:t>
      </w:r>
      <w:r>
        <w:rPr>
          <w:rFonts w:hint="eastAsia"/>
        </w:rPr>
        <w:t>(A）</w:t>
      </w:r>
    </w:p>
    <w:p w:rsidR="008620A8" w:rsidP="008620A8">
      <w:pPr>
        <w:spacing w:before="0" w:beforeLines="0" w:line="240" w:lineRule="auto"/>
        <w:ind w:firstLine="480"/>
        <w:rPr>
          <w:rFonts w:hint="eastAsia"/>
          <w:color w:val="FF0000"/>
        </w:rPr>
      </w:pPr>
      <w:r>
        <w:rPr>
          <w:rFonts w:hint="eastAsia"/>
          <w:color w:val="FF0000"/>
        </w:rPr>
        <w:t>（A)</w:t>
      </w:r>
      <w:r>
        <w:rPr>
          <w:color w:val="FF0000"/>
        </w:rPr>
        <w:t>黑客的攻击手段</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防火墙的专门技术</w:t>
      </w:r>
      <w:r>
        <w:rPr>
          <w:rFonts w:hint="eastAsia"/>
        </w:rPr>
        <w:t xml:space="preserve">            </w:t>
      </w:r>
    </w:p>
    <w:p w:rsidR="008620A8" w:rsidP="008620A8">
      <w:pPr>
        <w:spacing w:before="0" w:beforeLines="0" w:line="240" w:lineRule="auto"/>
        <w:ind w:firstLine="480"/>
        <w:rPr>
          <w:rFonts w:hint="eastAsia"/>
        </w:rPr>
      </w:pPr>
      <w:r>
        <w:rPr>
          <w:rFonts w:hint="eastAsia"/>
        </w:rPr>
        <w:t>(C)</w:t>
      </w:r>
      <w:r>
        <w:t>IP </w:t>
      </w:r>
      <w:r>
        <w:t>通讯的一种模式</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101。</w:t>
      </w:r>
      <w:r>
        <w:t>Code Red</w:t>
      </w:r>
      <w:r>
        <w:t>爆发于</w:t>
      </w:r>
      <w:r>
        <w:t>2001</w:t>
      </w:r>
      <w:r>
        <w:t>年</w:t>
      </w:r>
      <w:r>
        <w:t>7</w:t>
      </w:r>
      <w:r>
        <w:t>月，利用微软的</w:t>
      </w:r>
      <w:r>
        <w:t>IIS</w:t>
      </w:r>
      <w:r>
        <w:t>漏洞在</w:t>
      </w:r>
      <w:r>
        <w:t>Web</w:t>
      </w:r>
      <w:r>
        <w:t>服务器之间传播。针对这一漏洞，微软早在</w:t>
      </w:r>
      <w:r>
        <w:t>2001</w:t>
      </w:r>
      <w:r>
        <w:t>年三月就发布了相关的补丁.如果今天服务器仍然感染</w:t>
      </w:r>
      <w:r>
        <w:t>Code Red</w:t>
      </w:r>
      <w:r>
        <w:t>，那么属于哪个阶段的问题</w:t>
      </w:r>
      <w:r>
        <w:t>？</w:t>
      </w:r>
      <w:r>
        <w:rPr>
          <w:rFonts w:hint="eastAsia"/>
        </w:rPr>
        <w:t>（</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(A)</w:t>
      </w:r>
      <w:r>
        <w:t>微软公司软件的设计阶段的失误</w:t>
      </w:r>
      <w:r>
        <w:rPr>
          <w:rFonts w:hint="eastAsia"/>
        </w:rPr>
        <w:t xml:space="preserve">        </w:t>
      </w:r>
    </w:p>
    <w:p w:rsidR="008620A8" w:rsidP="008620A8">
      <w:pPr>
        <w:spacing w:before="0" w:beforeLines="0" w:line="240" w:lineRule="auto"/>
        <w:ind w:firstLine="480"/>
        <w:rPr>
          <w:rFonts w:hint="eastAsia"/>
        </w:rPr>
      </w:pPr>
      <w:r>
        <w:rPr>
          <w:rFonts w:hint="eastAsia"/>
        </w:rPr>
        <w:t>（B）</w:t>
      </w:r>
      <w:r>
        <w:t>微软公司软件的实现阶段的失误</w:t>
      </w:r>
      <w:r>
        <w:br/>
      </w:r>
      <w:r>
        <w:rPr>
          <w:rFonts w:hint="eastAsia"/>
          <w:color w:val="FF0000"/>
        </w:rPr>
        <w:t>（C）</w:t>
      </w:r>
      <w:r>
        <w:rPr>
          <w:color w:val="FF0000"/>
        </w:rPr>
        <w:t>系统管理员维护阶段的失误</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最终用户使用阶段的失误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102</w:t>
      </w:r>
      <w:r>
        <w:rPr>
          <w:rFonts w:hint="eastAsia"/>
        </w:rPr>
        <w:t>）</w:t>
      </w:r>
      <w:r>
        <w:t>现代主动安全防御的主要手段是</w:t>
      </w:r>
      <w:r>
        <w:rPr>
          <w:rFonts w:hint="eastAsia"/>
        </w:rPr>
        <w:t>（</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A</w:t>
      </w:r>
      <w:r>
        <w:rPr>
          <w:color w:val="FF0000"/>
        </w:rPr>
        <w:t>〉</w:t>
      </w:r>
      <w:r>
        <w:rPr>
          <w:color w:val="FF0000"/>
        </w:rPr>
        <w:t>探测、预警、监视、警报</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&gt;</w:t>
      </w:r>
      <w:r>
        <w:t>嘹望、烟火、巡更、敲梆</w:t>
      </w:r>
      <w:r>
        <w:rPr>
          <w:rFonts w:hint="eastAsia"/>
        </w:rPr>
        <w:t xml:space="preserve">             </w:t>
      </w:r>
    </w:p>
    <w:p w:rsidR="008620A8" w:rsidP="008620A8">
      <w:pPr>
        <w:spacing w:before="0" w:beforeLines="0" w:line="240" w:lineRule="auto"/>
        <w:ind w:firstLine="480"/>
        <w:rPr>
          <w:rFonts w:hint="eastAsia"/>
        </w:rPr>
      </w:pPr>
      <w:r>
        <w:rPr>
          <w:rFonts w:hint="eastAsia"/>
        </w:rPr>
        <w:t>C</w:t>
      </w:r>
      <w:r>
        <w:t>&gt;</w:t>
      </w:r>
      <w:r>
        <w:t>调查、报告、分析、警报</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103</w:t>
      </w:r>
      <w:r>
        <w:rPr>
          <w:rFonts w:hint="eastAsia"/>
        </w:rPr>
        <w:t>)</w:t>
      </w:r>
      <w:r>
        <w:t>古代主动安全防御的典型手段有</w:t>
      </w:r>
      <w:r>
        <w:rPr>
          <w:rFonts w:hint="eastAsia"/>
        </w:rPr>
        <w:t>(</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A</w:t>
      </w:r>
      <w:r>
        <w:t>&gt;</w:t>
      </w:r>
      <w:r>
        <w:t>探测、预警、监视、警报</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w:t>
      </w:r>
      <w:r>
        <w:rPr>
          <w:color w:val="FF0000"/>
        </w:rPr>
        <w:t>嘹望、烟火、巡更、敲梆</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t>〉</w:t>
      </w:r>
      <w:r>
        <w:t>调查、报告、分析、警报</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ascii="宋体" w:hAnsi="宋体" w:hint="eastAsia"/>
        </w:rPr>
      </w:pPr>
      <w:r>
        <w:rPr>
          <w:rFonts w:ascii="宋体" w:hAnsi="宋体" w:hint="eastAsia"/>
        </w:rPr>
        <w:t>（104)．计算机信息系统，是指由（B )及其相关的和配套的设备、设施（含网络）构成的，按照一定的应用目标和规则对信息进行采集、加工、存储、传输、检索等处理的人机系统。</w:t>
      </w:r>
    </w:p>
    <w:p w:rsidR="008620A8" w:rsidP="008620A8">
      <w:pPr>
        <w:spacing w:before="0" w:beforeLines="0" w:line="240" w:lineRule="auto"/>
        <w:ind w:firstLine="480"/>
        <w:rPr>
          <w:rFonts w:ascii="宋体" w:hAnsi="宋体" w:hint="eastAsia"/>
        </w:rPr>
      </w:pPr>
      <w:r>
        <w:rPr>
          <w:rFonts w:ascii="宋体" w:hAnsi="宋体" w:hint="eastAsia"/>
        </w:rPr>
        <w:t xml:space="preserve">A．计算机硬件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B．计算机    </w:t>
      </w:r>
    </w:p>
    <w:p w:rsidR="008620A8" w:rsidP="008620A8">
      <w:pPr>
        <w:spacing w:before="0" w:beforeLines="0" w:line="240" w:lineRule="auto"/>
        <w:ind w:firstLine="480"/>
        <w:rPr>
          <w:rFonts w:ascii="宋体" w:hAnsi="宋体" w:hint="eastAsia"/>
        </w:rPr>
      </w:pPr>
      <w:r>
        <w:rPr>
          <w:rFonts w:ascii="宋体" w:hAnsi="宋体" w:hint="eastAsia"/>
        </w:rPr>
        <w:t xml:space="preserve">C．计算机软件     </w:t>
      </w:r>
    </w:p>
    <w:p w:rsidR="008620A8" w:rsidP="008620A8">
      <w:pPr>
        <w:spacing w:before="0" w:beforeLines="0" w:line="240" w:lineRule="auto"/>
        <w:ind w:firstLine="480"/>
        <w:rPr>
          <w:rFonts w:ascii="宋体" w:hAnsi="宋体" w:hint="eastAsia"/>
        </w:rPr>
      </w:pPr>
      <w:r>
        <w:rPr>
          <w:rFonts w:ascii="宋体" w:hAnsi="宋体" w:hint="eastAsia"/>
        </w:rPr>
        <w:t>D．计算机网络</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pPr>
      <w:r>
        <w:rPr>
          <w:rFonts w:hint="eastAsia"/>
        </w:rPr>
        <w:t>(</w:t>
      </w:r>
      <w:r>
        <w:rPr>
          <w:rFonts w:hint="eastAsia"/>
        </w:rPr>
        <w:t>105</w:t>
      </w:r>
      <w:r>
        <w:rPr>
          <w:rFonts w:hint="eastAsia"/>
        </w:rPr>
        <w:t>)．</w:t>
      </w:r>
      <w:r>
        <w:t>计算机信息系统的安全保护，应当保障（</w:t>
      </w:r>
      <w:r>
        <w:t xml:space="preserve">A </w:t>
      </w:r>
      <w:r>
        <w:t>)，运行环境的安全，保障信息的安全,保障计算机功能的正常发挥,以维护计算机信息系统的安全运行.</w:t>
      </w:r>
    </w:p>
    <w:p w:rsidR="008620A8" w:rsidP="008620A8">
      <w:pPr>
        <w:spacing w:before="0" w:beforeLines="0" w:line="240" w:lineRule="auto"/>
        <w:ind w:firstLine="480"/>
        <w:rPr>
          <w:rFonts w:hint="eastAsia"/>
          <w:color w:val="FF0000"/>
        </w:rPr>
      </w:pPr>
      <w:r>
        <w:rPr>
          <w:color w:val="FF0000"/>
        </w:rPr>
        <w:t>A</w:t>
      </w:r>
      <w:r>
        <w:rPr>
          <w:color w:val="FF0000"/>
        </w:rPr>
        <w:t>．计算机及其相关的和配套的设备、设施</w:t>
      </w:r>
      <w:r>
        <w:rPr>
          <w:color w:val="FF0000"/>
        </w:rPr>
        <w:t>（</w:t>
      </w:r>
      <w:r>
        <w:rPr>
          <w:color w:val="FF0000"/>
        </w:rPr>
        <w:t>含网络</w:t>
      </w:r>
      <w:r>
        <w:rPr>
          <w:color w:val="FF0000"/>
        </w:rPr>
        <w:t>）</w:t>
      </w:r>
      <w:r>
        <w:rPr>
          <w:color w:val="FF0000"/>
        </w:rPr>
        <w:t>的安全</w:t>
      </w:r>
      <w:r>
        <w:rPr>
          <w:rFonts w:hint="eastAsia"/>
          <w:color w:val="FF0000"/>
        </w:rPr>
        <w:t xml:space="preserve">     </w:t>
      </w:r>
    </w:p>
    <w:p w:rsidR="008620A8" w:rsidP="008620A8">
      <w:pPr>
        <w:spacing w:before="0" w:beforeLines="0" w:line="240" w:lineRule="auto"/>
        <w:ind w:firstLine="480"/>
      </w:pPr>
      <w:r>
        <w:t>B</w:t>
      </w:r>
      <w:r>
        <w:t>．计算机的安全</w:t>
      </w:r>
    </w:p>
    <w:p w:rsidR="008620A8" w:rsidP="008620A8">
      <w:pPr>
        <w:spacing w:before="0" w:beforeLines="0" w:line="240" w:lineRule="auto"/>
        <w:ind w:firstLine="480"/>
        <w:rPr>
          <w:rFonts w:hint="eastAsia"/>
        </w:rPr>
      </w:pPr>
      <w:r>
        <w:t>C</w:t>
      </w:r>
      <w:r>
        <w:t>．计算机硬件的系统安全</w:t>
      </w:r>
      <w:r>
        <w:rPr>
          <w:rFonts w:hint="eastAsia"/>
        </w:rPr>
        <w:t xml:space="preserve">                                 </w:t>
      </w:r>
    </w:p>
    <w:p w:rsidR="008620A8" w:rsidP="008620A8">
      <w:pPr>
        <w:spacing w:before="0" w:beforeLines="0" w:line="240" w:lineRule="auto"/>
        <w:ind w:firstLine="480"/>
      </w:pPr>
      <w:r>
        <w:t>D</w:t>
      </w:r>
      <w:r>
        <w:t>．计算机操作人员的安全</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（106）．当前奇瑞股份有限公司所使用的杀毒软件是：（C  ） 。</w:t>
      </w:r>
    </w:p>
    <w:p w:rsidR="008620A8" w:rsidP="008620A8">
      <w:pPr>
        <w:spacing w:before="0" w:beforeLines="0" w:line="240" w:lineRule="auto"/>
        <w:ind w:firstLine="480"/>
        <w:rPr>
          <w:rFonts w:ascii="宋体" w:hAnsi="宋体" w:hint="eastAsia"/>
        </w:rPr>
      </w:pPr>
      <w:r>
        <w:rPr>
          <w:rFonts w:ascii="宋体" w:hAnsi="宋体" w:hint="eastAsia"/>
        </w:rPr>
        <w:t xml:space="preserve">A 瑞星企业版   </w:t>
      </w:r>
    </w:p>
    <w:p w:rsidR="008620A8" w:rsidP="008620A8">
      <w:pPr>
        <w:spacing w:before="0" w:beforeLines="0" w:line="240" w:lineRule="auto"/>
        <w:ind w:firstLine="480"/>
        <w:rPr>
          <w:rFonts w:ascii="宋体" w:hAnsi="宋体" w:hint="eastAsia"/>
        </w:rPr>
      </w:pPr>
      <w:r>
        <w:rPr>
          <w:rFonts w:ascii="宋体" w:hAnsi="宋体" w:hint="eastAsia"/>
        </w:rPr>
        <w:t xml:space="preserve">B卡巴斯基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C 趋势防病毒网络墙   </w:t>
      </w:r>
    </w:p>
    <w:p w:rsidR="008620A8" w:rsidP="008620A8">
      <w:pPr>
        <w:spacing w:before="0" w:beforeLines="0" w:line="240" w:lineRule="auto"/>
        <w:ind w:firstLine="480"/>
        <w:rPr>
          <w:rFonts w:ascii="宋体" w:hAnsi="宋体" w:hint="eastAsia"/>
        </w:rPr>
      </w:pPr>
      <w:r>
        <w:rPr>
          <w:rFonts w:ascii="宋体" w:hAnsi="宋体" w:hint="eastAsia"/>
        </w:rPr>
        <w:t>D  诺顿企业版</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 xml:space="preserve">（107）．计算机病毒是指:（C ） </w:t>
      </w:r>
    </w:p>
    <w:p w:rsidR="008620A8" w:rsidP="008620A8">
      <w:pPr>
        <w:spacing w:before="0" w:beforeLines="0" w:line="240" w:lineRule="auto"/>
        <w:ind w:firstLine="480"/>
        <w:rPr>
          <w:rFonts w:ascii="宋体" w:hAnsi="宋体" w:hint="eastAsia"/>
        </w:rPr>
      </w:pPr>
      <w:r>
        <w:rPr>
          <w:rFonts w:ascii="宋体" w:hAnsi="宋体" w:hint="eastAsia"/>
        </w:rPr>
        <w:t xml:space="preserve">A .带细菌的磁盘  </w:t>
      </w:r>
    </w:p>
    <w:p w:rsidR="008620A8" w:rsidP="008620A8">
      <w:pPr>
        <w:spacing w:before="0" w:beforeLines="0" w:line="240" w:lineRule="auto"/>
        <w:ind w:firstLine="480"/>
        <w:rPr>
          <w:rFonts w:ascii="宋体" w:hAnsi="宋体" w:hint="eastAsia"/>
        </w:rPr>
      </w:pPr>
      <w:r>
        <w:rPr>
          <w:rFonts w:ascii="宋体" w:hAnsi="宋体" w:hint="eastAsia"/>
        </w:rPr>
        <w:t xml:space="preserve">B。 已损坏的磁盘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C. 具有破坏性的特制程序   </w:t>
      </w:r>
    </w:p>
    <w:p w:rsidR="008620A8" w:rsidP="008620A8">
      <w:pPr>
        <w:spacing w:before="0" w:beforeLines="0" w:line="240" w:lineRule="auto"/>
        <w:ind w:firstLine="480"/>
        <w:rPr>
          <w:rFonts w:ascii="宋体" w:hAnsi="宋体" w:hint="eastAsia"/>
        </w:rPr>
      </w:pPr>
      <w:r>
        <w:rPr>
          <w:rFonts w:ascii="宋体" w:hAnsi="宋体" w:hint="eastAsia"/>
        </w:rPr>
        <w:t>D。被破坏了的程序</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 xml:space="preserve">（108)．计算机连网的主要目的是____A__________。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A资源共享    </w:t>
      </w:r>
    </w:p>
    <w:p w:rsidR="008620A8" w:rsidP="008620A8">
      <w:pPr>
        <w:spacing w:before="0" w:beforeLines="0" w:line="240" w:lineRule="auto"/>
        <w:ind w:firstLine="480"/>
        <w:rPr>
          <w:rFonts w:ascii="宋体" w:hAnsi="宋体" w:hint="eastAsia"/>
        </w:rPr>
      </w:pPr>
      <w:r>
        <w:rPr>
          <w:rFonts w:ascii="宋体" w:hAnsi="宋体" w:hint="eastAsia"/>
        </w:rPr>
        <w:t xml:space="preserve">B．共用一个硬盘   </w:t>
      </w:r>
    </w:p>
    <w:p w:rsidR="008620A8" w:rsidP="008620A8">
      <w:pPr>
        <w:spacing w:before="0" w:beforeLines="0" w:line="240" w:lineRule="auto"/>
        <w:ind w:firstLine="480"/>
        <w:rPr>
          <w:rFonts w:ascii="宋体" w:hAnsi="宋体" w:hint="eastAsia"/>
        </w:rPr>
      </w:pPr>
      <w:r>
        <w:rPr>
          <w:rFonts w:ascii="宋体" w:hAnsi="宋体" w:hint="eastAsia"/>
        </w:rPr>
        <w:t xml:space="preserve">C．节省经费    </w:t>
      </w:r>
    </w:p>
    <w:p w:rsidR="008620A8" w:rsidP="008620A8">
      <w:pPr>
        <w:spacing w:before="0" w:beforeLines="0" w:line="240" w:lineRule="auto"/>
        <w:ind w:firstLine="480"/>
        <w:rPr>
          <w:rFonts w:ascii="宋体" w:hAnsi="宋体" w:hint="eastAsia"/>
        </w:rPr>
      </w:pPr>
      <w:r>
        <w:rPr>
          <w:rFonts w:ascii="宋体" w:hAnsi="宋体" w:hint="eastAsia"/>
        </w:rPr>
        <w:t>D．提高可靠性</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（109）．关于计算机病毒知识，叙述不正确的是D</w:t>
      </w:r>
    </w:p>
    <w:p w:rsidR="008620A8" w:rsidP="008620A8">
      <w:pPr>
        <w:spacing w:before="0" w:beforeLines="0" w:line="240" w:lineRule="auto"/>
        <w:ind w:firstLine="480"/>
        <w:rPr>
          <w:rFonts w:ascii="宋体" w:hAnsi="宋体" w:hint="eastAsia"/>
        </w:rPr>
      </w:pPr>
      <w:r>
        <w:rPr>
          <w:rFonts w:ascii="宋体" w:hAnsi="宋体" w:hint="eastAsia"/>
        </w:rPr>
        <w:t xml:space="preserve">A . 计算机病毒是人为制造的一种破坏性程序         </w:t>
      </w:r>
    </w:p>
    <w:p w:rsidR="008620A8" w:rsidP="008620A8">
      <w:pPr>
        <w:spacing w:before="0" w:beforeLines="0" w:line="240" w:lineRule="auto"/>
        <w:ind w:firstLine="480"/>
        <w:rPr>
          <w:rFonts w:ascii="宋体" w:hAnsi="宋体" w:hint="eastAsia"/>
        </w:rPr>
      </w:pPr>
      <w:r>
        <w:rPr>
          <w:rFonts w:ascii="宋体" w:hAnsi="宋体" w:hint="eastAsia"/>
        </w:rPr>
        <w:t xml:space="preserve">B 。 大多数病毒程序具有自身复制功能 </w:t>
      </w:r>
    </w:p>
    <w:p w:rsidR="008620A8" w:rsidP="008620A8">
      <w:pPr>
        <w:spacing w:before="0" w:beforeLines="0" w:line="240" w:lineRule="auto"/>
        <w:ind w:firstLine="480"/>
        <w:rPr>
          <w:rFonts w:ascii="宋体" w:hAnsi="宋体" w:hint="eastAsia"/>
        </w:rPr>
      </w:pPr>
      <w:r>
        <w:rPr>
          <w:rFonts w:ascii="宋体" w:hAnsi="宋体" w:hint="eastAsia"/>
        </w:rPr>
        <w:t xml:space="preserve">C. 安装防病毒卡,并不能完全杜绝病毒的侵入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D。 不使用来历不明的软件是防止病毒侵入的有效措施</w:t>
      </w:r>
    </w:p>
    <w:p w:rsidR="008620A8" w:rsidP="008620A8">
      <w:pPr>
        <w:spacing w:before="0" w:beforeLines="0" w:line="240" w:lineRule="auto"/>
        <w:ind w:firstLine="480"/>
        <w:rPr>
          <w:rFonts w:ascii="宋体" w:hAnsi="宋体" w:hint="eastAsia"/>
        </w:rPr>
      </w:pPr>
      <w:r>
        <w:rPr>
          <w:rFonts w:ascii="宋体" w:hAnsi="宋体" w:hint="eastAsia"/>
        </w:rPr>
        <w:t xml:space="preserve"> </w:t>
      </w:r>
    </w:p>
    <w:p w:rsidR="008620A8" w:rsidP="008620A8">
      <w:pPr>
        <w:spacing w:before="0" w:beforeLines="0" w:line="240" w:lineRule="auto"/>
        <w:ind w:firstLine="480"/>
        <w:rPr>
          <w:rFonts w:ascii="宋体" w:hAnsi="宋体" w:hint="eastAsia"/>
        </w:rPr>
      </w:pPr>
      <w:r>
        <w:rPr>
          <w:rFonts w:ascii="宋体" w:hAnsi="宋体" w:hint="eastAsia"/>
        </w:rPr>
        <w:t>（110）．公司USB接口控制标准：院中心研发部门（  A  ）,一般职能部门(   A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A 2％ 5%    </w:t>
      </w:r>
    </w:p>
    <w:p w:rsidR="008620A8" w:rsidP="008620A8">
      <w:pPr>
        <w:spacing w:before="0" w:beforeLines="0" w:line="240" w:lineRule="auto"/>
        <w:ind w:firstLine="480"/>
        <w:rPr>
          <w:rFonts w:ascii="宋体" w:hAnsi="宋体" w:hint="eastAsia"/>
        </w:rPr>
      </w:pPr>
      <w:r>
        <w:rPr>
          <w:rFonts w:ascii="宋体" w:hAnsi="宋体" w:hint="eastAsia"/>
        </w:rPr>
        <w:t xml:space="preserve">B 4%  10%     </w:t>
      </w:r>
    </w:p>
    <w:p w:rsidR="008620A8" w:rsidP="008620A8">
      <w:pPr>
        <w:spacing w:before="0" w:beforeLines="0" w:line="240" w:lineRule="auto"/>
        <w:ind w:firstLine="480"/>
        <w:rPr>
          <w:rFonts w:ascii="宋体" w:hAnsi="宋体" w:hint="eastAsia"/>
        </w:rPr>
      </w:pPr>
      <w:r>
        <w:rPr>
          <w:rFonts w:ascii="宋体" w:hAnsi="宋体" w:hint="eastAsia"/>
        </w:rPr>
        <w:t xml:space="preserve">Ｃ 5％　10％   </w:t>
      </w:r>
    </w:p>
    <w:p w:rsidR="008620A8" w:rsidP="008620A8">
      <w:pPr>
        <w:spacing w:before="0" w:beforeLines="0" w:line="240" w:lineRule="auto"/>
        <w:ind w:firstLine="480"/>
        <w:rPr>
          <w:rFonts w:ascii="宋体" w:hAnsi="宋体" w:hint="eastAsia"/>
        </w:rPr>
      </w:pPr>
      <w:r>
        <w:rPr>
          <w:rFonts w:ascii="宋体" w:hAnsi="宋体" w:hint="eastAsia"/>
        </w:rPr>
        <w:t>D 2％  4%。</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（111)．木马程序一般是指潜藏在用户电脑中</w:t>
      </w:r>
      <w:r>
        <w:rPr>
          <w:rFonts w:ascii="宋体" w:hAnsi="宋体"/>
        </w:rPr>
        <w:t>带有恶意性质的</w:t>
      </w:r>
      <w:r>
        <w:rPr>
          <w:rFonts w:ascii="宋体" w:hAnsi="宋体" w:hint="eastAsia"/>
          <w:u w:val="single"/>
        </w:rPr>
        <w:t xml:space="preserve">  </w:t>
      </w:r>
      <w:r>
        <w:rPr>
          <w:rFonts w:ascii="宋体" w:hAnsi="宋体" w:hint="eastAsia"/>
        </w:rPr>
        <w:t>A</w:t>
      </w:r>
      <w:r>
        <w:rPr>
          <w:rFonts w:ascii="宋体" w:hAnsi="宋体" w:hint="eastAsia"/>
          <w:u w:val="single"/>
        </w:rPr>
        <w:t xml:space="preserve">   </w:t>
      </w:r>
      <w:r>
        <w:rPr>
          <w:rFonts w:ascii="宋体" w:hAnsi="宋体" w:hint="eastAsia"/>
        </w:rPr>
        <w:t xml:space="preserve">，利用它可以在用户不知情的情况下窃取用户联网电脑上的重要数据信息。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A </w:t>
      </w:r>
      <w:r>
        <w:rPr>
          <w:rFonts w:ascii="宋体" w:hAnsi="宋体"/>
          <w:color w:val="FF0000"/>
        </w:rPr>
        <w:t>远程控制软件</w:t>
      </w:r>
      <w:r>
        <w:rPr>
          <w:rFonts w:ascii="宋体" w:hAnsi="宋体" w:hint="eastAsia"/>
          <w:color w:val="FF0000"/>
        </w:rPr>
        <w:t xml:space="preserve">              </w:t>
      </w:r>
    </w:p>
    <w:p w:rsidR="008620A8" w:rsidP="008620A8">
      <w:pPr>
        <w:spacing w:before="0" w:beforeLines="0" w:line="240" w:lineRule="auto"/>
        <w:ind w:firstLine="480"/>
        <w:rPr>
          <w:rFonts w:ascii="宋体" w:hAnsi="宋体" w:hint="eastAsia"/>
        </w:rPr>
      </w:pPr>
      <w:r>
        <w:rPr>
          <w:rFonts w:ascii="宋体" w:hAnsi="宋体" w:hint="eastAsia"/>
        </w:rPr>
        <w:t xml:space="preserve">B 计算机操作系统          </w:t>
      </w:r>
    </w:p>
    <w:p w:rsidR="008620A8" w:rsidP="008620A8">
      <w:pPr>
        <w:spacing w:before="0" w:beforeLines="0" w:line="240" w:lineRule="auto"/>
        <w:ind w:firstLine="480"/>
        <w:rPr>
          <w:rFonts w:ascii="宋体" w:hAnsi="宋体" w:hint="eastAsia"/>
        </w:rPr>
      </w:pPr>
      <w:r>
        <w:rPr>
          <w:rFonts w:ascii="宋体" w:hAnsi="宋体" w:hint="eastAsia"/>
        </w:rPr>
        <w:t>C 木头做的马</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（112） 。为了防止各种各样的病毒对计算机系统造成危害，可以在计算机上安装防病毒软件，并注意及时</w:t>
      </w:r>
      <w:r>
        <w:rPr>
          <w:rFonts w:ascii="宋体" w:hAnsi="宋体" w:hint="eastAsia"/>
          <w:u w:val="single"/>
        </w:rPr>
        <w:t xml:space="preserve">   </w:t>
      </w:r>
      <w:r>
        <w:rPr>
          <w:rFonts w:ascii="宋体" w:hAnsi="宋体" w:hint="eastAsia"/>
        </w:rPr>
        <w:t>B</w:t>
      </w:r>
      <w:r>
        <w:rPr>
          <w:rFonts w:ascii="宋体" w:hAnsi="宋体" w:hint="eastAsia"/>
          <w:u w:val="single"/>
        </w:rPr>
        <w:t xml:space="preserve">   </w:t>
      </w:r>
      <w:r>
        <w:rPr>
          <w:rFonts w:ascii="宋体" w:hAnsi="宋体" w:hint="eastAsia"/>
        </w:rPr>
        <w:t>，以保证能防止和查杀新近出现的病毒。</w:t>
      </w:r>
    </w:p>
    <w:p w:rsidR="008620A8" w:rsidP="008620A8">
      <w:pPr>
        <w:spacing w:before="0" w:beforeLines="0" w:line="240" w:lineRule="auto"/>
        <w:ind w:firstLine="480"/>
        <w:rPr>
          <w:rFonts w:ascii="宋体" w:hAnsi="宋体" w:hint="eastAsia"/>
        </w:rPr>
      </w:pPr>
      <w:r>
        <w:rPr>
          <w:rFonts w:ascii="宋体" w:hAnsi="宋体" w:hint="eastAsia"/>
        </w:rPr>
        <w:t xml:space="preserve">A 分析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B 升级                </w:t>
      </w:r>
    </w:p>
    <w:p w:rsidR="008620A8" w:rsidP="008620A8">
      <w:pPr>
        <w:spacing w:before="0" w:beforeLines="0" w:line="240" w:lineRule="auto"/>
        <w:ind w:firstLine="480"/>
        <w:rPr>
          <w:rFonts w:ascii="宋体" w:hAnsi="宋体" w:hint="eastAsia"/>
        </w:rPr>
      </w:pPr>
      <w:r>
        <w:rPr>
          <w:rFonts w:ascii="宋体" w:hAnsi="宋体" w:hint="eastAsia"/>
        </w:rPr>
        <w:t>C 检查</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（113）. 局域网内如果一个计算机的IP地址与另外一台计算机的IP地址一样，则（  C )。</w:t>
      </w:r>
    </w:p>
    <w:p w:rsidR="008620A8" w:rsidP="008620A8">
      <w:pPr>
        <w:spacing w:before="0" w:beforeLines="0" w:line="240" w:lineRule="auto"/>
        <w:ind w:firstLine="480"/>
        <w:rPr>
          <w:rFonts w:ascii="宋体" w:hAnsi="宋体" w:hint="eastAsia"/>
        </w:rPr>
      </w:pPr>
      <w:r>
        <w:rPr>
          <w:rFonts w:ascii="宋体" w:hAnsi="宋体" w:hint="eastAsia"/>
        </w:rPr>
        <w:t xml:space="preserve">A 两台计算机都正常      </w:t>
      </w:r>
    </w:p>
    <w:p w:rsidR="008620A8" w:rsidP="008620A8">
      <w:pPr>
        <w:spacing w:before="0" w:beforeLines="0" w:line="240" w:lineRule="auto"/>
        <w:ind w:firstLine="480"/>
        <w:rPr>
          <w:rFonts w:ascii="宋体" w:hAnsi="宋体" w:hint="eastAsia"/>
        </w:rPr>
      </w:pPr>
      <w:r>
        <w:rPr>
          <w:rFonts w:ascii="宋体" w:hAnsi="宋体" w:hint="eastAsia"/>
        </w:rPr>
        <w:t xml:space="preserve">B 两台计算机都无法通讯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C 一台正常通讯一台无法通讯</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（114）.同一根网线的两头插在同一交换机上会（  A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A 网络环路       </w:t>
      </w:r>
    </w:p>
    <w:p w:rsidR="008620A8" w:rsidP="008620A8">
      <w:pPr>
        <w:spacing w:before="0" w:beforeLines="0" w:line="240" w:lineRule="auto"/>
        <w:ind w:firstLine="480"/>
        <w:rPr>
          <w:rFonts w:ascii="宋体" w:hAnsi="宋体" w:hint="eastAsia"/>
        </w:rPr>
      </w:pPr>
      <w:r>
        <w:rPr>
          <w:rFonts w:ascii="宋体" w:hAnsi="宋体" w:hint="eastAsia"/>
        </w:rPr>
        <w:t xml:space="preserve">B  根本没有影响    </w:t>
      </w:r>
    </w:p>
    <w:p w:rsidR="008620A8" w:rsidP="008620A8">
      <w:pPr>
        <w:spacing w:before="0" w:beforeLines="0" w:line="240" w:lineRule="auto"/>
        <w:ind w:firstLine="480"/>
        <w:rPr>
          <w:rFonts w:ascii="宋体" w:hAnsi="宋体" w:hint="eastAsia"/>
        </w:rPr>
      </w:pPr>
      <w:r>
        <w:rPr>
          <w:rFonts w:ascii="宋体" w:hAnsi="宋体" w:hint="eastAsia"/>
        </w:rPr>
        <w:t>Ｃ　短路　　</w:t>
      </w:r>
    </w:p>
    <w:p w:rsidR="008620A8" w:rsidP="008620A8">
      <w:pPr>
        <w:spacing w:before="0" w:beforeLines="0" w:line="240" w:lineRule="auto"/>
        <w:ind w:firstLine="480"/>
        <w:rPr>
          <w:rFonts w:ascii="宋体" w:hAnsi="宋体" w:hint="eastAsia"/>
        </w:rPr>
      </w:pPr>
      <w:r>
        <w:rPr>
          <w:rFonts w:ascii="宋体" w:hAnsi="宋体" w:hint="eastAsia"/>
        </w:rPr>
        <w:t>D 回路　</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(115)企业重要数据要及时进行（　C　），以防出现以外情况导致数据丢失。</w:t>
      </w:r>
    </w:p>
    <w:p w:rsidR="008620A8" w:rsidP="008620A8">
      <w:pPr>
        <w:spacing w:before="0" w:beforeLines="0" w:line="240" w:lineRule="auto"/>
        <w:ind w:firstLine="480"/>
        <w:rPr>
          <w:rFonts w:ascii="宋体" w:hAnsi="宋体" w:hint="eastAsia"/>
        </w:rPr>
      </w:pPr>
      <w:r>
        <w:rPr>
          <w:rFonts w:ascii="宋体" w:hAnsi="宋体" w:hint="eastAsia"/>
        </w:rPr>
        <w:t>Ａ杀毒　　　　　　</w:t>
      </w:r>
    </w:p>
    <w:p w:rsidR="008620A8" w:rsidP="008620A8">
      <w:pPr>
        <w:spacing w:before="0" w:beforeLines="0" w:line="240" w:lineRule="auto"/>
        <w:ind w:firstLine="480"/>
        <w:rPr>
          <w:rFonts w:ascii="宋体" w:hAnsi="宋体" w:hint="eastAsia"/>
        </w:rPr>
      </w:pPr>
      <w:r>
        <w:rPr>
          <w:rFonts w:ascii="宋体" w:hAnsi="宋体" w:hint="eastAsia"/>
        </w:rPr>
        <w:t>Ｂ加密　　　　　　　</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Ｃ备份</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（116）.WINDOWS主机推荐使用（  A）格式</w:t>
      </w:r>
    </w:p>
    <w:p w:rsidR="008620A8" w:rsidP="008620A8">
      <w:pPr>
        <w:spacing w:before="0" w:beforeLines="0" w:line="240" w:lineRule="auto"/>
        <w:ind w:firstLine="480"/>
        <w:rPr>
          <w:rFonts w:ascii="宋体" w:hAnsi="宋体" w:hint="eastAsia"/>
          <w:color w:val="FF0000"/>
        </w:rPr>
      </w:pPr>
      <w:r>
        <w:rPr>
          <w:rFonts w:ascii="宋体" w:hAnsi="宋体" w:hint="eastAsia"/>
          <w:color w:val="FF0000"/>
        </w:rPr>
        <w:t xml:space="preserve">A NTFS     </w:t>
      </w:r>
    </w:p>
    <w:p w:rsidR="008620A8" w:rsidP="008620A8">
      <w:pPr>
        <w:spacing w:before="0" w:beforeLines="0" w:line="240" w:lineRule="auto"/>
        <w:ind w:firstLine="480"/>
        <w:rPr>
          <w:rFonts w:ascii="宋体" w:hAnsi="宋体" w:hint="eastAsia"/>
        </w:rPr>
      </w:pPr>
      <w:r>
        <w:rPr>
          <w:rFonts w:ascii="宋体" w:hAnsi="宋体" w:hint="eastAsia"/>
        </w:rPr>
        <w:t xml:space="preserve">B FAT32     </w:t>
      </w:r>
    </w:p>
    <w:p w:rsidR="008620A8" w:rsidP="008620A8">
      <w:pPr>
        <w:spacing w:before="0" w:beforeLines="0" w:line="240" w:lineRule="auto"/>
        <w:ind w:firstLine="480"/>
        <w:rPr>
          <w:rFonts w:ascii="宋体" w:hAnsi="宋体" w:hint="eastAsia"/>
        </w:rPr>
      </w:pPr>
      <w:r>
        <w:rPr>
          <w:rFonts w:ascii="宋体" w:hAnsi="宋体" w:hint="eastAsia"/>
        </w:rPr>
        <w:t xml:space="preserve">C FAT      </w:t>
      </w:r>
    </w:p>
    <w:p w:rsidR="008620A8" w:rsidP="008620A8">
      <w:pPr>
        <w:spacing w:before="0" w:beforeLines="0" w:line="240" w:lineRule="auto"/>
        <w:ind w:firstLine="480"/>
        <w:rPr>
          <w:rFonts w:ascii="宋体" w:hAnsi="宋体" w:hint="eastAsia"/>
        </w:rPr>
      </w:pPr>
      <w:r>
        <w:rPr>
          <w:rFonts w:ascii="宋体" w:hAnsi="宋体" w:hint="eastAsia"/>
        </w:rPr>
        <w:t>D LINUX</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pPr>
      <w:r>
        <w:rPr>
          <w:rFonts w:hint="eastAsia"/>
        </w:rPr>
        <w:t xml:space="preserve">117. </w:t>
      </w:r>
      <w:r>
        <w:rPr>
          <w:rFonts w:hint="eastAsia"/>
        </w:rPr>
        <w:t>计算机网络是地理上分散的多台（</w:t>
      </w:r>
      <w:r>
        <w:rPr>
          <w:rFonts w:hint="eastAsia"/>
        </w:rPr>
        <w:t>C</w:t>
      </w:r>
      <w:r>
        <w:rPr>
          <w:rFonts w:hint="eastAsia"/>
        </w:rPr>
        <w:t>）遵循约定的通信协议,通过软硬件互联的系统.</w:t>
      </w:r>
    </w:p>
    <w:p w:rsidR="008620A8" w:rsidP="008620A8">
      <w:pPr>
        <w:spacing w:before="0" w:beforeLines="0" w:line="240" w:lineRule="auto"/>
        <w:ind w:firstLine="480"/>
        <w:rPr>
          <w:rFonts w:hint="eastAsia"/>
        </w:rPr>
      </w:pPr>
      <w:r>
        <w:rPr>
          <w:rFonts w:hint="eastAsia"/>
        </w:rPr>
        <w:t xml:space="preserve">A. </w:t>
      </w:r>
      <w:r>
        <w:rPr>
          <w:rFonts w:hint="eastAsia"/>
        </w:rPr>
        <w:t>计算机</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主从计算机</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 xml:space="preserve">C。 </w:t>
      </w:r>
      <w:r>
        <w:rPr>
          <w:rFonts w:hint="eastAsia"/>
          <w:color w:val="FF0000"/>
        </w:rPr>
        <w:t>自主计算机</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数字设备</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118. </w:t>
      </w:r>
      <w:r>
        <w:rPr>
          <w:rFonts w:hint="eastAsia"/>
        </w:rPr>
        <w:t>密码学的目的是(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研究数据加密</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研究数据解密</w:t>
      </w:r>
    </w:p>
    <w:p w:rsidR="008620A8" w:rsidP="008620A8">
      <w:pPr>
        <w:spacing w:before="0" w:beforeLines="0" w:line="240" w:lineRule="auto"/>
        <w:ind w:firstLine="480"/>
        <w:rPr>
          <w:rFonts w:hint="eastAsia"/>
          <w:color w:val="FF0000"/>
        </w:rPr>
      </w:pPr>
      <w:r>
        <w:rPr>
          <w:rFonts w:hint="eastAsia"/>
          <w:color w:val="FF0000"/>
        </w:rPr>
        <w:t xml:space="preserve">C. </w:t>
      </w:r>
      <w:r>
        <w:rPr>
          <w:rFonts w:hint="eastAsia"/>
          <w:color w:val="FF0000"/>
        </w:rPr>
        <w:t>研究数据保密</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研究信息安全</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119. </w:t>
      </w:r>
      <w:r>
        <w:rPr>
          <w:rFonts w:hint="eastAsia"/>
        </w:rPr>
        <w:t>假设使用一种加密算法，它的加密方法很简单：将每一个字母加</w:t>
      </w:r>
      <w:r>
        <w:rPr>
          <w:rFonts w:hint="eastAsia"/>
        </w:rPr>
        <w:t>5</w:t>
      </w:r>
      <w:r>
        <w:rPr>
          <w:rFonts w:hint="eastAsia"/>
        </w:rPr>
        <w:t>，即</w:t>
      </w:r>
      <w:r>
        <w:rPr>
          <w:rFonts w:hint="eastAsia"/>
        </w:rPr>
        <w:t>a</w:t>
      </w:r>
      <w:r>
        <w:rPr>
          <w:rFonts w:hint="eastAsia"/>
        </w:rPr>
        <w:t>加密成</w:t>
      </w:r>
      <w:r>
        <w:rPr>
          <w:rFonts w:hint="eastAsia"/>
        </w:rPr>
        <w:t>f</w:t>
      </w:r>
      <w:r>
        <w:rPr>
          <w:rFonts w:hint="eastAsia"/>
        </w:rPr>
        <w:t>。这种算法的密钥就是</w:t>
      </w:r>
      <w:r>
        <w:rPr>
          <w:rFonts w:hint="eastAsia"/>
        </w:rPr>
        <w:t>5</w:t>
      </w:r>
      <w:r>
        <w:rPr>
          <w:rFonts w:hint="eastAsia"/>
        </w:rPr>
        <w:t>，那么它属于（</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 xml:space="preserve">A。 </w:t>
      </w:r>
      <w:r>
        <w:rPr>
          <w:rFonts w:hint="eastAsia"/>
          <w:color w:val="FF0000"/>
        </w:rPr>
        <w:t>对称加密技术</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分组密码技术</w:t>
      </w:r>
    </w:p>
    <w:p w:rsidR="008620A8" w:rsidP="008620A8">
      <w:pPr>
        <w:spacing w:before="0" w:beforeLines="0" w:line="240" w:lineRule="auto"/>
        <w:ind w:firstLine="480"/>
        <w:rPr>
          <w:rFonts w:hint="eastAsia"/>
        </w:rPr>
      </w:pPr>
      <w:r>
        <w:rPr>
          <w:rFonts w:hint="eastAsia"/>
        </w:rPr>
        <w:t xml:space="preserve">C。 </w:t>
      </w:r>
      <w:r>
        <w:rPr>
          <w:rFonts w:hint="eastAsia"/>
        </w:rPr>
        <w:t>公钥加密技术</w:t>
      </w:r>
      <w:r>
        <w:rPr>
          <w:rFonts w:hint="eastAsia"/>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单向函数密码技术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120. </w:t>
      </w:r>
      <w:r>
        <w:rPr>
          <w:rFonts w:hint="eastAsia"/>
        </w:rPr>
        <w:t>网络安全最终是一个折衷的方案,即安全强度和安全操作代价的折衷,除增加安全设施投资外，还应考虑（</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用户的方便性</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管理的复杂性</w:t>
      </w:r>
    </w:p>
    <w:p w:rsidR="008620A8" w:rsidP="008620A8">
      <w:pPr>
        <w:spacing w:before="0" w:beforeLines="0" w:line="240" w:lineRule="auto"/>
        <w:ind w:firstLine="480"/>
        <w:rPr>
          <w:rFonts w:hint="eastAsia"/>
        </w:rPr>
      </w:pPr>
      <w:r>
        <w:rPr>
          <w:rFonts w:hint="eastAsia"/>
        </w:rPr>
        <w:t xml:space="preserve">C. </w:t>
      </w:r>
      <w:r>
        <w:rPr>
          <w:rFonts w:hint="eastAsia"/>
        </w:rPr>
        <w:t>对现有系统的影响及对不同平台的支持</w:t>
      </w:r>
    </w:p>
    <w:p w:rsidR="008620A8" w:rsidP="008620A8">
      <w:pPr>
        <w:spacing w:before="0" w:beforeLines="0" w:line="240" w:lineRule="auto"/>
        <w:ind w:firstLine="480"/>
        <w:rPr>
          <w:rFonts w:hint="eastAsia"/>
          <w:color w:val="FF0000"/>
        </w:rPr>
      </w:pPr>
      <w:r>
        <w:rPr>
          <w:rFonts w:hint="eastAsia"/>
          <w:color w:val="FF0000"/>
        </w:rPr>
        <w:t xml:space="preserve">D。 </w:t>
      </w:r>
      <w:r>
        <w:rPr>
          <w:rFonts w:hint="eastAsia"/>
          <w:color w:val="FF0000"/>
        </w:rPr>
        <w:t>上面</w:t>
      </w:r>
      <w:r>
        <w:rPr>
          <w:rFonts w:hint="eastAsia"/>
          <w:color w:val="FF0000"/>
        </w:rPr>
        <w:t>3</w:t>
      </w:r>
      <w:r>
        <w:rPr>
          <w:rFonts w:hint="eastAsia"/>
          <w:color w:val="FF0000"/>
        </w:rPr>
        <w:t>项都是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121</w:t>
      </w:r>
      <w:r>
        <w:rPr>
          <w:rFonts w:hint="eastAsia"/>
        </w:rPr>
        <w:t>．</w:t>
      </w:r>
      <w:r>
        <w:rPr>
          <w:rFonts w:hint="eastAsia"/>
        </w:rPr>
        <w:t>A</w:t>
      </w:r>
      <w:r>
        <w:rPr>
          <w:rFonts w:hint="eastAsia"/>
        </w:rPr>
        <w:t>方有一对密钥（</w:t>
      </w:r>
      <w:r>
        <w:rPr>
          <w:rFonts w:hint="eastAsia"/>
        </w:rPr>
        <w:t>KA</w:t>
      </w:r>
      <w:r>
        <w:rPr>
          <w:rFonts w:hint="eastAsia"/>
        </w:rPr>
        <w:t>公开，</w:t>
      </w:r>
      <w:r>
        <w:rPr>
          <w:rFonts w:hint="eastAsia"/>
        </w:rPr>
        <w:t>KA</w:t>
      </w:r>
      <w:r>
        <w:rPr>
          <w:rFonts w:hint="eastAsia"/>
        </w:rPr>
        <w:t>秘密）,</w:t>
      </w:r>
      <w:r>
        <w:rPr>
          <w:rFonts w:hint="eastAsia"/>
        </w:rPr>
        <w:t>B</w:t>
      </w:r>
      <w:r>
        <w:rPr>
          <w:rFonts w:hint="eastAsia"/>
        </w:rPr>
        <w:t>方有一对密钥（</w:t>
      </w:r>
      <w:r>
        <w:rPr>
          <w:rFonts w:hint="eastAsia"/>
        </w:rPr>
        <w:t>KB</w:t>
      </w:r>
      <w:r>
        <w:rPr>
          <w:rFonts w:hint="eastAsia"/>
        </w:rPr>
        <w:t>公开，</w:t>
      </w:r>
      <w:r>
        <w:rPr>
          <w:rFonts w:hint="eastAsia"/>
        </w:rPr>
        <w:t>KB</w:t>
      </w:r>
      <w:r>
        <w:rPr>
          <w:rFonts w:hint="eastAsia"/>
        </w:rPr>
        <w:t>秘密），</w:t>
      </w:r>
      <w:r>
        <w:rPr>
          <w:rFonts w:hint="eastAsia"/>
        </w:rPr>
        <w:t>A</w:t>
      </w:r>
      <w:r>
        <w:rPr>
          <w:rFonts w:hint="eastAsia"/>
        </w:rPr>
        <w:t>方向</w:t>
      </w:r>
      <w:r>
        <w:rPr>
          <w:rFonts w:hint="eastAsia"/>
        </w:rPr>
        <w:t>B</w:t>
      </w:r>
      <w:r>
        <w:rPr>
          <w:rFonts w:hint="eastAsia"/>
        </w:rPr>
        <w:t>方发送数字签名</w:t>
      </w:r>
      <w:r>
        <w:rPr>
          <w:rFonts w:hint="eastAsia"/>
        </w:rPr>
        <w:t>M</w:t>
      </w:r>
      <w:r>
        <w:rPr>
          <w:rFonts w:hint="eastAsia"/>
        </w:rPr>
        <w:t>，对信息</w:t>
      </w:r>
      <w:r>
        <w:rPr>
          <w:rFonts w:hint="eastAsia"/>
        </w:rPr>
        <w:t>M</w:t>
      </w:r>
      <w:r>
        <w:rPr>
          <w:rFonts w:hint="eastAsia"/>
        </w:rPr>
        <w:t>加密为：</w:t>
      </w:r>
      <w:r>
        <w:rPr>
          <w:rFonts w:hint="eastAsia"/>
        </w:rPr>
        <w:t>M</w:t>
      </w:r>
      <w:r>
        <w:rPr>
          <w:rFonts w:hint="eastAsia"/>
        </w:rPr>
        <w:t>'</w:t>
      </w:r>
      <w:r>
        <w:rPr>
          <w:rFonts w:hint="eastAsia"/>
        </w:rPr>
        <w:t>= KB</w:t>
      </w:r>
      <w:r>
        <w:rPr>
          <w:rFonts w:hint="eastAsia"/>
        </w:rPr>
        <w:t>公开(</w:t>
      </w:r>
      <w:r>
        <w:rPr>
          <w:rFonts w:hint="eastAsia"/>
        </w:rPr>
        <w:t>KA</w:t>
      </w:r>
      <w:r>
        <w:rPr>
          <w:rFonts w:hint="eastAsia"/>
        </w:rPr>
        <w:t>秘密（</w:t>
      </w:r>
      <w:r>
        <w:rPr>
          <w:rFonts w:hint="eastAsia"/>
        </w:rPr>
        <w:t>M</w:t>
      </w:r>
      <w:r>
        <w:rPr>
          <w:rFonts w:hint="eastAsia"/>
        </w:rPr>
        <w:t>））。</w:t>
      </w:r>
      <w:r>
        <w:rPr>
          <w:rFonts w:hint="eastAsia"/>
        </w:rPr>
        <w:t>B</w:t>
      </w:r>
      <w:r>
        <w:rPr>
          <w:rFonts w:hint="eastAsia"/>
        </w:rPr>
        <w:t>方收到密文的解密方案是（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A。 KB</w:t>
      </w:r>
      <w:r>
        <w:rPr>
          <w:rFonts w:hint="eastAsia"/>
        </w:rPr>
        <w:t>公开（</w:t>
      </w:r>
      <w:r>
        <w:rPr>
          <w:rFonts w:hint="eastAsia"/>
        </w:rPr>
        <w:t>KA</w:t>
      </w:r>
      <w:r>
        <w:rPr>
          <w:rFonts w:hint="eastAsia"/>
        </w:rPr>
        <w:t>秘密（</w:t>
      </w:r>
      <w:r>
        <w:rPr>
          <w:rFonts w:hint="eastAsia"/>
        </w:rPr>
        <w:t>M</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B。  KA</w:t>
      </w:r>
      <w:r>
        <w:rPr>
          <w:rFonts w:hint="eastAsia"/>
        </w:rPr>
        <w:t>公开（</w:t>
      </w:r>
      <w:r>
        <w:rPr>
          <w:rFonts w:hint="eastAsia"/>
        </w:rPr>
        <w:t>KA</w:t>
      </w:r>
      <w:r>
        <w:rPr>
          <w:rFonts w:hint="eastAsia"/>
        </w:rPr>
        <w:t>公开(</w:t>
      </w:r>
      <w:r>
        <w:rPr>
          <w:rFonts w:hint="eastAsia"/>
        </w:rPr>
        <w:t>M</w:t>
      </w:r>
      <w:r>
        <w:rPr>
          <w:rFonts w:hint="eastAsia"/>
        </w:rPr>
        <w:t>’））</w:t>
      </w:r>
    </w:p>
    <w:p w:rsidR="008620A8" w:rsidP="008620A8">
      <w:pPr>
        <w:spacing w:before="0" w:beforeLines="0" w:line="240" w:lineRule="auto"/>
        <w:ind w:firstLine="480"/>
        <w:rPr>
          <w:rFonts w:hint="eastAsia"/>
          <w:color w:val="FF0000"/>
        </w:rPr>
      </w:pPr>
      <w:r>
        <w:rPr>
          <w:rFonts w:hint="eastAsia"/>
          <w:color w:val="FF0000"/>
        </w:rPr>
        <w:t>C。 KA</w:t>
      </w:r>
      <w:r>
        <w:rPr>
          <w:rFonts w:hint="eastAsia"/>
          <w:color w:val="FF0000"/>
        </w:rPr>
        <w:t>公开(</w:t>
      </w:r>
      <w:r>
        <w:rPr>
          <w:rFonts w:hint="eastAsia"/>
          <w:color w:val="FF0000"/>
        </w:rPr>
        <w:t>KB</w:t>
      </w:r>
      <w:r>
        <w:rPr>
          <w:rFonts w:hint="eastAsia"/>
          <w:color w:val="FF0000"/>
        </w:rPr>
        <w:t>秘密（</w:t>
      </w:r>
      <w:r>
        <w:rPr>
          <w:rFonts w:hint="eastAsia"/>
          <w:color w:val="FF0000"/>
        </w:rPr>
        <w:t>M</w:t>
      </w:r>
      <w:r>
        <w:rPr>
          <w:rFonts w:hint="eastAsia"/>
          <w:color w:val="FF0000"/>
        </w:rPr>
        <w:t>’））</w:t>
      </w:r>
      <w:r>
        <w:rPr>
          <w:rFonts w:hint="eastAsia"/>
          <w:color w:val="FF0000"/>
        </w:rPr>
        <w:t xml:space="preserve">                </w:t>
      </w:r>
    </w:p>
    <w:p w:rsidR="008620A8" w:rsidP="008620A8">
      <w:pPr>
        <w:spacing w:before="0" w:beforeLines="0" w:line="240" w:lineRule="auto"/>
        <w:ind w:firstLine="480"/>
        <w:rPr>
          <w:rFonts w:hint="eastAsia"/>
        </w:rPr>
      </w:pPr>
      <w:r>
        <w:rPr>
          <w:rFonts w:hint="eastAsia"/>
        </w:rPr>
        <w:t>D.  KB</w:t>
      </w:r>
      <w:r>
        <w:rPr>
          <w:rFonts w:hint="eastAsia"/>
        </w:rPr>
        <w:t>秘密（</w:t>
      </w:r>
      <w:r>
        <w:rPr>
          <w:rFonts w:hint="eastAsia"/>
        </w:rPr>
        <w:t>KA</w:t>
      </w:r>
      <w:r>
        <w:rPr>
          <w:rFonts w:hint="eastAsia"/>
        </w:rPr>
        <w:t>秘密（</w:t>
      </w:r>
      <w:r>
        <w:rPr>
          <w:rFonts w:hint="eastAsia"/>
        </w:rPr>
        <w:t>M</w:t>
      </w:r>
      <w:r>
        <w:rPr>
          <w:rFonts w:hint="eastAsia"/>
        </w:rPr>
        <w:t>’））</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122。 </w:t>
      </w:r>
      <w:r>
        <w:rPr>
          <w:rFonts w:hint="eastAsia"/>
        </w:rPr>
        <w:t>“公开密钥密码体制"的含义是（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将所有密钥公开</w:t>
      </w:r>
    </w:p>
    <w:p w:rsidR="008620A8" w:rsidP="008620A8">
      <w:pPr>
        <w:spacing w:before="0" w:beforeLines="0" w:line="240" w:lineRule="auto"/>
        <w:ind w:firstLine="480"/>
        <w:rPr>
          <w:rFonts w:hint="eastAsia"/>
        </w:rPr>
      </w:pPr>
      <w:r>
        <w:rPr>
          <w:rFonts w:hint="eastAsia"/>
        </w:rPr>
        <w:t xml:space="preserve">B. </w:t>
      </w:r>
      <w:r>
        <w:rPr>
          <w:rFonts w:hint="eastAsia"/>
        </w:rPr>
        <w:t>将私有密钥公开，公开密钥保密</w:t>
      </w:r>
    </w:p>
    <w:p w:rsidR="008620A8" w:rsidP="008620A8">
      <w:pPr>
        <w:spacing w:before="0" w:beforeLines="0" w:line="240" w:lineRule="auto"/>
        <w:ind w:firstLine="480"/>
        <w:rPr>
          <w:rFonts w:hint="eastAsia"/>
          <w:color w:val="FF0000"/>
        </w:rPr>
      </w:pPr>
      <w:r>
        <w:rPr>
          <w:color w:val="FF0000"/>
        </w:rPr>
        <w:t xml:space="preserve">C. </w:t>
      </w:r>
      <w:r>
        <w:rPr>
          <w:rFonts w:hint="eastAsia"/>
          <w:color w:val="FF0000"/>
        </w:rPr>
        <w:t>将公开密钥公开，私有密钥保密</w:t>
      </w:r>
      <w:r>
        <w:rPr>
          <w:color w:val="FF0000"/>
        </w:rPr>
        <w:t xml:space="preserve">     </w:t>
      </w:r>
    </w:p>
    <w:p w:rsidR="008620A8" w:rsidP="008620A8">
      <w:pPr>
        <w:spacing w:before="0" w:beforeLines="0" w:line="240" w:lineRule="auto"/>
        <w:ind w:firstLine="480"/>
        <w:rPr>
          <w:rFonts w:hint="eastAsia"/>
        </w:rPr>
      </w:pPr>
      <w:r>
        <w:t xml:space="preserve">D. </w:t>
      </w:r>
      <w:r>
        <w:rPr>
          <w:rFonts w:hint="eastAsia"/>
        </w:rPr>
        <w:t>两个密钥相同</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123. PKI</w:t>
      </w:r>
      <w:r>
        <w:rPr>
          <w:rFonts w:hint="eastAsia"/>
        </w:rPr>
        <w:t>支持的服务不包括（</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非对称密钥技术及证书管理</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目录服务</w:t>
      </w:r>
    </w:p>
    <w:p w:rsidR="008620A8" w:rsidP="008620A8">
      <w:pPr>
        <w:spacing w:before="0" w:beforeLines="0" w:line="240" w:lineRule="auto"/>
        <w:ind w:firstLine="480"/>
        <w:rPr>
          <w:rFonts w:hint="eastAsia"/>
        </w:rPr>
      </w:pPr>
      <w:r>
        <w:rPr>
          <w:rFonts w:hint="eastAsia"/>
        </w:rPr>
        <w:t xml:space="preserve">C。 </w:t>
      </w:r>
      <w:r>
        <w:rPr>
          <w:rFonts w:hint="eastAsia"/>
        </w:rPr>
        <w:t>对称密钥的产生和分发</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 xml:space="preserve">D. </w:t>
      </w:r>
      <w:r>
        <w:rPr>
          <w:rFonts w:hint="eastAsia"/>
          <w:color w:val="FF0000"/>
        </w:rPr>
        <w:t>访问控制服务</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124。 PKI</w:t>
      </w:r>
      <w:r>
        <w:rPr>
          <w:rFonts w:hint="eastAsia"/>
        </w:rPr>
        <w:t>的主要组成不包括（</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证书授权</w:t>
      </w:r>
      <w:r>
        <w:rPr>
          <w:rFonts w:hint="eastAsia"/>
        </w:rPr>
        <w:t xml:space="preserve">CA       </w:t>
      </w:r>
    </w:p>
    <w:p w:rsidR="008620A8" w:rsidP="008620A8">
      <w:pPr>
        <w:spacing w:before="0" w:beforeLines="0" w:line="240" w:lineRule="auto"/>
        <w:ind w:firstLine="480"/>
        <w:rPr>
          <w:rFonts w:hint="eastAsia"/>
          <w:color w:val="FF0000"/>
        </w:rPr>
      </w:pPr>
      <w:r>
        <w:rPr>
          <w:rFonts w:hint="eastAsia"/>
          <w:color w:val="FF0000"/>
        </w:rPr>
        <w:t>B。 SSL</w:t>
      </w:r>
    </w:p>
    <w:p w:rsidR="008620A8" w:rsidP="008620A8">
      <w:pPr>
        <w:spacing w:before="0" w:beforeLines="0" w:line="240" w:lineRule="auto"/>
        <w:ind w:firstLine="480"/>
        <w:rPr>
          <w:rFonts w:hint="eastAsia"/>
        </w:rPr>
      </w:pPr>
      <w:r>
        <w:rPr>
          <w:rFonts w:hint="eastAsia"/>
        </w:rPr>
        <w:t xml:space="preserve">C. </w:t>
      </w:r>
      <w:r>
        <w:rPr>
          <w:rFonts w:hint="eastAsia"/>
        </w:rPr>
        <w:t>注册授权</w:t>
      </w:r>
      <w:r>
        <w:rPr>
          <w:rFonts w:hint="eastAsia"/>
        </w:rPr>
        <w:t xml:space="preserve">RA       </w:t>
      </w:r>
    </w:p>
    <w:p w:rsidR="008620A8" w:rsidP="008620A8">
      <w:pPr>
        <w:spacing w:before="0" w:beforeLines="0" w:line="240" w:lineRule="auto"/>
        <w:ind w:firstLine="480"/>
        <w:rPr>
          <w:rFonts w:hint="eastAsia"/>
        </w:rPr>
      </w:pPr>
      <w:r>
        <w:rPr>
          <w:rFonts w:hint="eastAsia"/>
        </w:rPr>
        <w:t xml:space="preserve">D. </w:t>
      </w:r>
      <w:r>
        <w:rPr>
          <w:rFonts w:hint="eastAsia"/>
        </w:rPr>
        <w:t>证书存储库</w:t>
      </w:r>
      <w:r>
        <w:rPr>
          <w:rFonts w:hint="eastAsia"/>
        </w:rPr>
        <w:t>CR</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125. PKI</w:t>
      </w:r>
      <w:r>
        <w:rPr>
          <w:rFonts w:hint="eastAsia"/>
        </w:rPr>
        <w:t>管理对象不包括（</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A. ID</w:t>
      </w:r>
      <w:r>
        <w:rPr>
          <w:rFonts w:hint="eastAsia"/>
          <w:color w:val="FF0000"/>
        </w:rPr>
        <w:t>和口令</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证书</w:t>
      </w:r>
    </w:p>
    <w:p w:rsidR="008620A8" w:rsidP="008620A8">
      <w:pPr>
        <w:spacing w:before="0" w:beforeLines="0" w:line="240" w:lineRule="auto"/>
        <w:ind w:firstLine="480"/>
        <w:rPr>
          <w:rFonts w:hint="eastAsia"/>
        </w:rPr>
      </w:pPr>
      <w:r>
        <w:rPr>
          <w:rFonts w:hint="eastAsia"/>
        </w:rPr>
        <w:t xml:space="preserve">C. </w:t>
      </w:r>
      <w:r>
        <w:rPr>
          <w:rFonts w:hint="eastAsia"/>
        </w:rPr>
        <w:t>密钥</w:t>
      </w:r>
      <w:r>
        <w:rPr>
          <w:rFonts w:hint="eastAsia"/>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证书撤消</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126。 </w:t>
      </w:r>
      <w:r>
        <w:rPr>
          <w:rFonts w:hint="eastAsia"/>
        </w:rPr>
        <w:t>下面不属于</w:t>
      </w:r>
      <w:r>
        <w:rPr>
          <w:rFonts w:hint="eastAsia"/>
        </w:rPr>
        <w:t>PKI</w:t>
      </w:r>
      <w:r>
        <w:rPr>
          <w:rFonts w:hint="eastAsia"/>
        </w:rPr>
        <w:t>组成部分的是（</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证书主体</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使用证书的应用和系统</w:t>
      </w:r>
    </w:p>
    <w:p w:rsidR="008620A8" w:rsidP="008620A8">
      <w:pPr>
        <w:spacing w:before="0" w:beforeLines="0" w:line="240" w:lineRule="auto"/>
        <w:ind w:firstLine="480"/>
        <w:rPr>
          <w:rFonts w:hint="eastAsia"/>
        </w:rPr>
      </w:pPr>
      <w:r>
        <w:rPr>
          <w:rFonts w:hint="eastAsia"/>
        </w:rPr>
        <w:t xml:space="preserve">C。 </w:t>
      </w:r>
      <w:r>
        <w:rPr>
          <w:rFonts w:hint="eastAsia"/>
        </w:rPr>
        <w:t>证书权威机构</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 AS</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127。 SSL</w:t>
      </w:r>
      <w:r>
        <w:rPr>
          <w:rFonts w:hint="eastAsia"/>
        </w:rPr>
        <w:t>产生会话密钥的方式是（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从密钥管理数据库中请求获得</w:t>
      </w:r>
    </w:p>
    <w:p w:rsidR="008620A8" w:rsidP="008620A8">
      <w:pPr>
        <w:spacing w:before="0" w:beforeLines="0" w:line="240" w:lineRule="auto"/>
        <w:ind w:firstLine="480"/>
        <w:rPr>
          <w:rFonts w:hint="eastAsia"/>
        </w:rPr>
      </w:pPr>
      <w:r>
        <w:rPr>
          <w:rFonts w:hint="eastAsia"/>
        </w:rPr>
        <w:t xml:space="preserve">B。 </w:t>
      </w:r>
      <w:r>
        <w:rPr>
          <w:rFonts w:hint="eastAsia"/>
        </w:rPr>
        <w:t>每一台客户机分配一个密钥的方式</w:t>
      </w:r>
    </w:p>
    <w:p w:rsidR="008620A8" w:rsidP="008620A8">
      <w:pPr>
        <w:spacing w:before="0" w:beforeLines="0" w:line="240" w:lineRule="auto"/>
        <w:ind w:firstLine="480"/>
        <w:rPr>
          <w:rFonts w:hint="eastAsia"/>
          <w:color w:val="FF0000"/>
        </w:rPr>
      </w:pPr>
      <w:r>
        <w:rPr>
          <w:rFonts w:hint="eastAsia"/>
          <w:color w:val="FF0000"/>
        </w:rPr>
        <w:t xml:space="preserve">C. </w:t>
      </w:r>
      <w:r>
        <w:rPr>
          <w:rFonts w:hint="eastAsia"/>
          <w:color w:val="FF0000"/>
        </w:rPr>
        <w:t>随机由客户机产生并加密后通知服务器</w:t>
      </w:r>
    </w:p>
    <w:p w:rsidR="008620A8" w:rsidP="008620A8">
      <w:pPr>
        <w:spacing w:before="0" w:beforeLines="0" w:line="240" w:lineRule="auto"/>
        <w:ind w:firstLine="480"/>
        <w:rPr>
          <w:rFonts w:hint="eastAsia"/>
        </w:rPr>
      </w:pPr>
      <w:r>
        <w:rPr>
          <w:rFonts w:hint="eastAsia"/>
        </w:rPr>
        <w:t xml:space="preserve">D. </w:t>
      </w:r>
      <w:r>
        <w:rPr>
          <w:rFonts w:hint="eastAsia"/>
        </w:rPr>
        <w:t>由服务器产生并分配给客户机</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128.</w:t>
      </w:r>
      <w:r>
        <w:rPr>
          <w:rFonts w:hint="eastAsia"/>
        </w:rPr>
        <w:t>属于</w:t>
      </w:r>
      <w:r>
        <w:rPr>
          <w:rFonts w:hint="eastAsia"/>
        </w:rPr>
        <w:t>Web</w:t>
      </w:r>
      <w:r>
        <w:rPr>
          <w:rFonts w:hint="eastAsia"/>
        </w:rPr>
        <w:t>中使用的安全协议（</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A。 PEM</w:t>
      </w:r>
      <w:r>
        <w:rPr>
          <w:rFonts w:hint="eastAsia"/>
        </w:rPr>
        <w:t>、</w:t>
      </w:r>
      <w:r>
        <w:rPr>
          <w:rFonts w:hint="eastAsia"/>
        </w:rPr>
        <w:t xml:space="preserve">SSL           </w:t>
      </w:r>
    </w:p>
    <w:p w:rsidR="008620A8" w:rsidP="008620A8">
      <w:pPr>
        <w:spacing w:before="0" w:beforeLines="0" w:line="240" w:lineRule="auto"/>
        <w:ind w:firstLine="480"/>
        <w:rPr>
          <w:rFonts w:hint="eastAsia"/>
        </w:rPr>
      </w:pPr>
      <w:r>
        <w:rPr>
          <w:rFonts w:hint="eastAsia"/>
        </w:rPr>
        <w:t>B. S-HTTP</w:t>
      </w:r>
      <w:r>
        <w:rPr>
          <w:rFonts w:hint="eastAsia"/>
        </w:rPr>
        <w:t>、</w:t>
      </w:r>
      <w:r>
        <w:rPr>
          <w:rFonts w:hint="eastAsia"/>
        </w:rPr>
        <w:t>S/MIME</w:t>
      </w:r>
    </w:p>
    <w:p w:rsidR="008620A8" w:rsidP="008620A8">
      <w:pPr>
        <w:spacing w:before="0" w:beforeLines="0" w:line="240" w:lineRule="auto"/>
        <w:ind w:firstLine="480"/>
        <w:rPr>
          <w:rFonts w:hint="eastAsia"/>
          <w:color w:val="FF0000"/>
        </w:rPr>
      </w:pPr>
      <w:r>
        <w:rPr>
          <w:rFonts w:hint="eastAsia"/>
          <w:color w:val="FF0000"/>
        </w:rPr>
        <w:t>C。 SSL</w:t>
      </w:r>
      <w:r>
        <w:rPr>
          <w:rFonts w:hint="eastAsia"/>
          <w:color w:val="FF0000"/>
        </w:rPr>
        <w:t>、</w:t>
      </w:r>
      <w:r>
        <w:rPr>
          <w:rFonts w:hint="eastAsia"/>
          <w:color w:val="FF0000"/>
        </w:rPr>
        <w:t xml:space="preserve">S—HTTP        </w:t>
      </w:r>
    </w:p>
    <w:p w:rsidR="008620A8" w:rsidP="008620A8">
      <w:pPr>
        <w:spacing w:before="0" w:beforeLines="0" w:line="240" w:lineRule="auto"/>
        <w:ind w:firstLine="480"/>
        <w:rPr>
          <w:rFonts w:hint="eastAsia"/>
        </w:rPr>
      </w:pPr>
      <w:r>
        <w:rPr>
          <w:rFonts w:hint="eastAsia"/>
        </w:rPr>
        <w:t>D。 S/MIME</w:t>
      </w:r>
      <w:r>
        <w:rPr>
          <w:rFonts w:hint="eastAsia"/>
        </w:rPr>
        <w:t>、</w:t>
      </w:r>
      <w:r>
        <w:rPr>
          <w:rFonts w:hint="eastAsia"/>
        </w:rPr>
        <w:t>SSL</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129. </w:t>
      </w:r>
      <w:r>
        <w:rPr>
          <w:rFonts w:hint="eastAsia"/>
        </w:rPr>
        <w:t>传输层保护的网络采用的主要技术是建立在（</w:t>
      </w:r>
      <w:r>
        <w:rPr>
          <w:rFonts w:hint="eastAsia"/>
        </w:rPr>
        <w:t>A</w:t>
      </w:r>
      <w:r>
        <w:rPr>
          <w:rFonts w:hint="eastAsia"/>
        </w:rPr>
        <w:t>)基础上的（</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 xml:space="preserve">A. </w:t>
      </w:r>
      <w:r>
        <w:rPr>
          <w:rFonts w:hint="eastAsia"/>
          <w:color w:val="FF0000"/>
        </w:rPr>
        <w:t>可靠的传输服务，安全套接字层</w:t>
      </w:r>
      <w:r>
        <w:rPr>
          <w:rFonts w:hint="eastAsia"/>
          <w:color w:val="FF0000"/>
        </w:rPr>
        <w:t>SSL</w:t>
      </w:r>
      <w:r>
        <w:rPr>
          <w:rFonts w:hint="eastAsia"/>
          <w:color w:val="FF0000"/>
        </w:rPr>
        <w:t>协议</w:t>
      </w:r>
    </w:p>
    <w:p w:rsidR="008620A8" w:rsidP="008620A8">
      <w:pPr>
        <w:spacing w:before="0" w:beforeLines="0" w:line="240" w:lineRule="auto"/>
        <w:ind w:firstLine="480"/>
        <w:rPr>
          <w:rFonts w:hint="eastAsia"/>
        </w:rPr>
      </w:pPr>
      <w:r>
        <w:rPr>
          <w:rFonts w:hint="eastAsia"/>
        </w:rPr>
        <w:t xml:space="preserve">B。 </w:t>
      </w:r>
      <w:r>
        <w:rPr>
          <w:rFonts w:hint="eastAsia"/>
        </w:rPr>
        <w:t>不可靠的传输服务，</w:t>
      </w:r>
      <w:r>
        <w:rPr>
          <w:rFonts w:hint="eastAsia"/>
        </w:rPr>
        <w:t>S-HTTP</w:t>
      </w:r>
      <w:r>
        <w:rPr>
          <w:rFonts w:hint="eastAsia"/>
        </w:rPr>
        <w:t>协议</w:t>
      </w:r>
    </w:p>
    <w:p w:rsidR="008620A8" w:rsidP="008620A8">
      <w:pPr>
        <w:spacing w:before="0" w:beforeLines="0" w:line="240" w:lineRule="auto"/>
        <w:ind w:firstLine="480"/>
        <w:rPr>
          <w:rFonts w:hint="eastAsia"/>
        </w:rPr>
      </w:pPr>
      <w:r>
        <w:rPr>
          <w:rFonts w:hint="eastAsia"/>
        </w:rPr>
        <w:t xml:space="preserve">C。 </w:t>
      </w:r>
      <w:r>
        <w:rPr>
          <w:rFonts w:hint="eastAsia"/>
        </w:rPr>
        <w:t>可靠的传输服务，</w:t>
      </w:r>
      <w:r>
        <w:rPr>
          <w:rFonts w:hint="eastAsia"/>
        </w:rPr>
        <w:t xml:space="preserve"> S-HTTP</w:t>
      </w:r>
      <w:r>
        <w:rPr>
          <w:rFonts w:hint="eastAsia"/>
        </w:rPr>
        <w:t>协议</w:t>
      </w:r>
    </w:p>
    <w:p w:rsidR="008620A8" w:rsidP="008620A8">
      <w:pPr>
        <w:spacing w:before="0" w:beforeLines="0" w:line="240" w:lineRule="auto"/>
        <w:ind w:firstLine="480"/>
        <w:rPr>
          <w:rFonts w:hint="eastAsia"/>
        </w:rPr>
      </w:pPr>
      <w:r>
        <w:rPr>
          <w:rFonts w:hint="eastAsia"/>
        </w:rPr>
        <w:t xml:space="preserve">D。 </w:t>
      </w:r>
      <w:r>
        <w:rPr>
          <w:rFonts w:hint="eastAsia"/>
        </w:rPr>
        <w:t>不可靠的传输服务，安全套接字层</w:t>
      </w:r>
      <w:r>
        <w:rPr>
          <w:rFonts w:hint="eastAsia"/>
        </w:rPr>
        <w:t>SSL</w:t>
      </w:r>
      <w:r>
        <w:rPr>
          <w:rFonts w:hint="eastAsia"/>
        </w:rPr>
        <w:t>协议</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 xml:space="preserve">130. </w:t>
      </w:r>
      <w:r>
        <w:rPr>
          <w:rFonts w:hint="eastAsia"/>
        </w:rPr>
        <w:t>通常所说的移动</w:t>
      </w:r>
      <w:r>
        <w:rPr>
          <w:rFonts w:hint="eastAsia"/>
        </w:rPr>
        <w:t>VPN</w:t>
      </w:r>
      <w:r>
        <w:rPr>
          <w:rFonts w:hint="eastAsia"/>
        </w:rPr>
        <w:t>是指（</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 xml:space="preserve">A. Access VPN         </w:t>
      </w:r>
    </w:p>
    <w:p w:rsidR="008620A8" w:rsidP="008620A8">
      <w:pPr>
        <w:spacing w:before="0" w:beforeLines="0" w:line="240" w:lineRule="auto"/>
        <w:ind w:firstLine="480"/>
        <w:rPr>
          <w:rFonts w:hint="eastAsia"/>
        </w:rPr>
      </w:pPr>
      <w:r>
        <w:rPr>
          <w:rFonts w:hint="eastAsia"/>
        </w:rPr>
        <w:t>B。 Intranet VPN</w:t>
      </w:r>
    </w:p>
    <w:p w:rsidR="008620A8" w:rsidP="008620A8">
      <w:pPr>
        <w:spacing w:before="0" w:beforeLines="0" w:line="240" w:lineRule="auto"/>
        <w:ind w:firstLine="480"/>
        <w:rPr>
          <w:rFonts w:hint="eastAsia"/>
        </w:rPr>
      </w:pPr>
      <w:r>
        <w:rPr>
          <w:rFonts w:hint="eastAsia"/>
        </w:rPr>
        <w:t xml:space="preserve">C. Extranet VPN       </w:t>
      </w:r>
    </w:p>
    <w:p w:rsidR="008620A8" w:rsidP="008620A8">
      <w:pPr>
        <w:spacing w:before="0" w:beforeLines="0" w:line="240" w:lineRule="auto"/>
        <w:ind w:firstLine="480"/>
        <w:rPr>
          <w:rFonts w:hint="eastAsia"/>
        </w:rPr>
      </w:pPr>
      <w:r>
        <w:rPr>
          <w:rFonts w:hint="eastAsia"/>
        </w:rPr>
        <w:t xml:space="preserve">D. </w:t>
      </w:r>
      <w:r>
        <w:rPr>
          <w:rFonts w:hint="eastAsia"/>
        </w:rPr>
        <w:t>以上皆不是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131. </w:t>
      </w:r>
      <w:r>
        <w:rPr>
          <w:rFonts w:hint="eastAsia"/>
        </w:rPr>
        <w:t>属于第二层的</w:t>
      </w:r>
      <w:r>
        <w:rPr>
          <w:rFonts w:hint="eastAsia"/>
        </w:rPr>
        <w:t>VPN</w:t>
      </w:r>
      <w:r>
        <w:rPr>
          <w:rFonts w:hint="eastAsia"/>
        </w:rPr>
        <w:t>隧道协议有（</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 xml:space="preserve">A. IPSec     </w:t>
      </w:r>
    </w:p>
    <w:p w:rsidR="008620A8" w:rsidP="008620A8">
      <w:pPr>
        <w:spacing w:before="0" w:beforeLines="0" w:line="240" w:lineRule="auto"/>
        <w:ind w:firstLine="480"/>
        <w:rPr>
          <w:rFonts w:hint="eastAsia"/>
          <w:color w:val="FF0000"/>
        </w:rPr>
      </w:pPr>
      <w:r>
        <w:rPr>
          <w:rFonts w:hint="eastAsia"/>
          <w:color w:val="FF0000"/>
        </w:rPr>
        <w:t xml:space="preserve">B。 PPTP     </w:t>
      </w:r>
    </w:p>
    <w:p w:rsidR="008620A8" w:rsidP="008620A8">
      <w:pPr>
        <w:spacing w:before="0" w:beforeLines="0" w:line="240" w:lineRule="auto"/>
        <w:ind w:firstLine="480"/>
        <w:rPr>
          <w:rFonts w:hint="eastAsia"/>
        </w:rPr>
      </w:pPr>
      <w:r>
        <w:rPr>
          <w:rFonts w:hint="eastAsia"/>
        </w:rPr>
        <w:t xml:space="preserve">C.GRE     </w:t>
      </w:r>
    </w:p>
    <w:p w:rsidR="008620A8" w:rsidP="008620A8">
      <w:pPr>
        <w:spacing w:before="0" w:beforeLines="0" w:line="240" w:lineRule="auto"/>
        <w:ind w:firstLine="480"/>
        <w:rPr>
          <w:rFonts w:hint="eastAsia"/>
        </w:rPr>
      </w:pPr>
      <w:r>
        <w:rPr>
          <w:rFonts w:hint="eastAsia"/>
        </w:rPr>
        <w:t xml:space="preserve">D。 </w:t>
      </w:r>
      <w:r>
        <w:rPr>
          <w:rFonts w:hint="eastAsia"/>
        </w:rPr>
        <w:t>以上皆不是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132. GRE</w:t>
      </w:r>
      <w:r>
        <w:rPr>
          <w:rFonts w:hint="eastAsia"/>
        </w:rPr>
        <w:t>协议的乘客协议是(</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 xml:space="preserve">A. IP     </w:t>
      </w:r>
    </w:p>
    <w:p w:rsidR="008620A8" w:rsidP="008620A8">
      <w:pPr>
        <w:spacing w:before="0" w:beforeLines="0" w:line="240" w:lineRule="auto"/>
        <w:ind w:firstLine="480"/>
        <w:rPr>
          <w:rFonts w:hint="eastAsia"/>
        </w:rPr>
      </w:pPr>
      <w:r>
        <w:rPr>
          <w:rFonts w:hint="eastAsia"/>
        </w:rPr>
        <w:t xml:space="preserve">B。 IPX     </w:t>
      </w:r>
    </w:p>
    <w:p w:rsidR="008620A8" w:rsidP="008620A8">
      <w:pPr>
        <w:spacing w:before="0" w:beforeLines="0" w:line="240" w:lineRule="auto"/>
        <w:ind w:firstLine="480"/>
        <w:rPr>
          <w:rFonts w:hint="eastAsia"/>
        </w:rPr>
      </w:pPr>
      <w:r>
        <w:rPr>
          <w:rFonts w:hint="eastAsia"/>
        </w:rPr>
        <w:t xml:space="preserve">C. AppleTalk     </w:t>
      </w:r>
    </w:p>
    <w:p w:rsidR="008620A8" w:rsidP="008620A8">
      <w:pPr>
        <w:spacing w:before="0" w:beforeLines="0" w:line="240" w:lineRule="auto"/>
        <w:ind w:firstLine="480"/>
        <w:rPr>
          <w:rFonts w:hint="eastAsia"/>
          <w:color w:val="FF0000"/>
        </w:rPr>
      </w:pPr>
      <w:r>
        <w:rPr>
          <w:rFonts w:hint="eastAsia"/>
          <w:color w:val="FF0000"/>
        </w:rPr>
        <w:t xml:space="preserve">D. </w:t>
      </w:r>
      <w:r>
        <w:rPr>
          <w:rFonts w:hint="eastAsia"/>
          <w:color w:val="FF0000"/>
        </w:rPr>
        <w:t>上述皆可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133 VPN</w:t>
      </w:r>
      <w:r>
        <w:rPr>
          <w:rFonts w:hint="eastAsia"/>
        </w:rPr>
        <w:t>的加密手段为(</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具有加密功能的防火墙</w:t>
      </w:r>
    </w:p>
    <w:p w:rsidR="008620A8" w:rsidP="008620A8">
      <w:pPr>
        <w:spacing w:before="0" w:beforeLines="0" w:line="240" w:lineRule="auto"/>
        <w:ind w:firstLine="480"/>
        <w:rPr>
          <w:rFonts w:hint="eastAsia"/>
        </w:rPr>
      </w:pPr>
      <w:r>
        <w:rPr>
          <w:rFonts w:hint="eastAsia"/>
        </w:rPr>
        <w:t xml:space="preserve">B。 </w:t>
      </w:r>
      <w:r>
        <w:rPr>
          <w:rFonts w:hint="eastAsia"/>
        </w:rPr>
        <w:t>具有加密功能的路由器</w:t>
      </w:r>
    </w:p>
    <w:p w:rsidR="008620A8" w:rsidP="008620A8">
      <w:pPr>
        <w:spacing w:before="0" w:beforeLines="0" w:line="240" w:lineRule="auto"/>
        <w:ind w:firstLine="480"/>
        <w:rPr>
          <w:rFonts w:hint="eastAsia"/>
          <w:color w:val="FF0000"/>
        </w:rPr>
      </w:pPr>
      <w:r>
        <w:rPr>
          <w:rFonts w:hint="eastAsia"/>
          <w:color w:val="FF0000"/>
        </w:rPr>
        <w:t>C。 VPN</w:t>
      </w:r>
      <w:r>
        <w:rPr>
          <w:rFonts w:hint="eastAsia"/>
          <w:color w:val="FF0000"/>
        </w:rPr>
        <w:t>内的各台主机对各自的信息进行相应的加密</w:t>
      </w:r>
    </w:p>
    <w:p w:rsidR="008620A8" w:rsidP="008620A8">
      <w:pPr>
        <w:spacing w:before="0" w:beforeLines="0" w:line="240" w:lineRule="auto"/>
        <w:ind w:firstLine="480"/>
        <w:rPr>
          <w:rFonts w:hint="eastAsia"/>
        </w:rPr>
      </w:pPr>
      <w:r>
        <w:rPr>
          <w:rFonts w:hint="eastAsia"/>
        </w:rPr>
        <w:t xml:space="preserve">D。 </w:t>
      </w:r>
      <w:r>
        <w:rPr>
          <w:rFonts w:hint="eastAsia"/>
        </w:rPr>
        <w:t>单独的加密设备</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134。 </w:t>
      </w:r>
      <w:r>
        <w:rPr>
          <w:rFonts w:hint="eastAsia"/>
        </w:rPr>
        <w:t>将公司与外部供应商、客户及其他利益相关群体相连接的是（</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内联网</w:t>
      </w:r>
      <w:r>
        <w:rPr>
          <w:rFonts w:hint="eastAsia"/>
        </w:rPr>
        <w:t xml:space="preserve">VPN   </w:t>
      </w:r>
    </w:p>
    <w:p w:rsidR="008620A8" w:rsidP="008620A8">
      <w:pPr>
        <w:spacing w:before="0" w:beforeLines="0" w:line="240" w:lineRule="auto"/>
        <w:ind w:firstLine="480"/>
        <w:rPr>
          <w:rFonts w:hint="eastAsia"/>
          <w:color w:val="FF0000"/>
        </w:rPr>
      </w:pPr>
      <w:r>
        <w:rPr>
          <w:rFonts w:hint="eastAsia"/>
          <w:color w:val="FF0000"/>
        </w:rPr>
        <w:t xml:space="preserve">B。  </w:t>
      </w:r>
      <w:r>
        <w:rPr>
          <w:rFonts w:hint="eastAsia"/>
          <w:color w:val="FF0000"/>
        </w:rPr>
        <w:t>外联网</w:t>
      </w:r>
      <w:r>
        <w:rPr>
          <w:rFonts w:hint="eastAsia"/>
          <w:color w:val="FF0000"/>
        </w:rPr>
        <w:t xml:space="preserve">VPN     </w:t>
      </w:r>
    </w:p>
    <w:p w:rsidR="008620A8" w:rsidP="008620A8">
      <w:pPr>
        <w:spacing w:before="0" w:beforeLines="0" w:line="240" w:lineRule="auto"/>
        <w:ind w:firstLine="480"/>
        <w:rPr>
          <w:rFonts w:hint="eastAsia"/>
        </w:rPr>
      </w:pPr>
      <w:r>
        <w:rPr>
          <w:rFonts w:hint="eastAsia"/>
        </w:rPr>
        <w:t xml:space="preserve">C。  </w:t>
      </w:r>
      <w:r>
        <w:rPr>
          <w:rFonts w:hint="eastAsia"/>
        </w:rPr>
        <w:t>远程接入</w:t>
      </w:r>
      <w:r>
        <w:rPr>
          <w:rFonts w:hint="eastAsia"/>
        </w:rPr>
        <w:t xml:space="preserve">VPN      </w:t>
      </w:r>
    </w:p>
    <w:p w:rsidR="008620A8" w:rsidP="008620A8">
      <w:pPr>
        <w:spacing w:before="0" w:beforeLines="0" w:line="240" w:lineRule="auto"/>
        <w:ind w:firstLine="480"/>
        <w:rPr>
          <w:rFonts w:hint="eastAsia"/>
        </w:rPr>
      </w:pPr>
      <w:r>
        <w:rPr>
          <w:rFonts w:hint="eastAsia"/>
        </w:rPr>
        <w:t xml:space="preserve">D.  </w:t>
      </w:r>
      <w:r>
        <w:rPr>
          <w:rFonts w:hint="eastAsia"/>
        </w:rPr>
        <w:t>无线</w:t>
      </w:r>
      <w:r>
        <w:rPr>
          <w:rFonts w:hint="eastAsia"/>
        </w:rPr>
        <w:t>VPN</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135. PPTP</w:t>
      </w:r>
      <w:r>
        <w:rPr>
          <w:rFonts w:hint="eastAsia"/>
        </w:rPr>
        <w:t>、</w:t>
      </w:r>
      <w:r>
        <w:rPr>
          <w:rFonts w:hint="eastAsia"/>
        </w:rPr>
        <w:t>L2TP</w:t>
      </w:r>
      <w:r>
        <w:rPr>
          <w:rFonts w:hint="eastAsia"/>
        </w:rPr>
        <w:t>和</w:t>
      </w:r>
      <w:r>
        <w:rPr>
          <w:rFonts w:hint="eastAsia"/>
        </w:rPr>
        <w:t>L2F</w:t>
      </w:r>
      <w:r>
        <w:rPr>
          <w:rFonts w:hint="eastAsia"/>
        </w:rPr>
        <w:t>隧道协议属于（</w:t>
      </w:r>
      <w:r>
        <w:rPr>
          <w:rFonts w:hint="eastAsia"/>
        </w:rPr>
        <w:t>B</w:t>
      </w:r>
      <w:r>
        <w:rPr>
          <w:rFonts w:hint="eastAsia"/>
        </w:rPr>
        <w:t>）协议.</w:t>
      </w:r>
    </w:p>
    <w:p w:rsidR="008620A8" w:rsidP="008620A8">
      <w:pPr>
        <w:spacing w:before="0" w:beforeLines="0" w:line="240" w:lineRule="auto"/>
        <w:ind w:firstLine="480"/>
        <w:rPr>
          <w:rFonts w:hint="eastAsia"/>
        </w:rPr>
      </w:pPr>
      <w:r>
        <w:rPr>
          <w:rFonts w:hint="eastAsia"/>
        </w:rPr>
        <w:t xml:space="preserve">A.  </w:t>
      </w:r>
      <w:r>
        <w:rPr>
          <w:rFonts w:hint="eastAsia"/>
        </w:rPr>
        <w:t>第一层隧道</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 xml:space="preserve">B。  </w:t>
      </w:r>
      <w:r>
        <w:rPr>
          <w:rFonts w:hint="eastAsia"/>
          <w:color w:val="FF0000"/>
        </w:rPr>
        <w:t>第二层隧道</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C。  </w:t>
      </w:r>
      <w:r>
        <w:rPr>
          <w:rFonts w:hint="eastAsia"/>
        </w:rPr>
        <w:t>第三层隧道</w:t>
      </w:r>
      <w:r>
        <w:rPr>
          <w:rFonts w:hint="eastAsia"/>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第四层隧道</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136</w:t>
      </w:r>
      <w:r>
        <w:rPr>
          <w:rFonts w:hint="eastAsia"/>
        </w:rPr>
        <w:t>．不属于隧道协议的是（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PPTP     </w:t>
      </w:r>
    </w:p>
    <w:p w:rsidR="008620A8" w:rsidP="008620A8">
      <w:pPr>
        <w:spacing w:before="0" w:beforeLines="0" w:line="240" w:lineRule="auto"/>
        <w:ind w:firstLine="480"/>
        <w:rPr>
          <w:rFonts w:hint="eastAsia"/>
        </w:rPr>
      </w:pPr>
      <w:r>
        <w:rPr>
          <w:rFonts w:hint="eastAsia"/>
        </w:rPr>
        <w:t xml:space="preserve">B.  L2TP     </w:t>
      </w:r>
    </w:p>
    <w:p w:rsidR="008620A8" w:rsidP="008620A8">
      <w:pPr>
        <w:spacing w:before="0" w:beforeLines="0" w:line="240" w:lineRule="auto"/>
        <w:ind w:firstLine="480"/>
        <w:rPr>
          <w:rFonts w:hint="eastAsia"/>
          <w:color w:val="FF0000"/>
        </w:rPr>
      </w:pPr>
      <w:r>
        <w:rPr>
          <w:rFonts w:hint="eastAsia"/>
          <w:color w:val="FF0000"/>
        </w:rPr>
        <w:t xml:space="preserve">C。  TCP/IP    </w:t>
      </w:r>
    </w:p>
    <w:p w:rsidR="008620A8" w:rsidP="008620A8">
      <w:pPr>
        <w:spacing w:before="0" w:beforeLines="0" w:line="240" w:lineRule="auto"/>
        <w:ind w:firstLine="480"/>
        <w:rPr>
          <w:rFonts w:hint="eastAsia"/>
        </w:rPr>
      </w:pPr>
      <w:r>
        <w:rPr>
          <w:rFonts w:hint="eastAsia"/>
        </w:rPr>
        <w:t>D。  IPSec</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137.</w:t>
      </w:r>
      <w:r>
        <w:rPr>
          <w:rFonts w:hint="eastAsia"/>
        </w:rPr>
        <w:t>不属于</w:t>
      </w:r>
      <w:r>
        <w:rPr>
          <w:rFonts w:hint="eastAsia"/>
        </w:rPr>
        <w:t>VPN</w:t>
      </w:r>
      <w:r>
        <w:rPr>
          <w:rFonts w:hint="eastAsia"/>
        </w:rPr>
        <w:t>的核心技术是（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隧道技术</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身份认证</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 xml:space="preserve">C.  </w:t>
      </w:r>
      <w:r>
        <w:rPr>
          <w:rFonts w:hint="eastAsia"/>
          <w:color w:val="FF0000"/>
        </w:rPr>
        <w:t>日志记录</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访问控制</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138</w:t>
      </w:r>
      <w:r>
        <w:rPr>
          <w:rFonts w:hint="eastAsia"/>
        </w:rPr>
        <w:t>．目前,</w:t>
      </w:r>
      <w:r>
        <w:rPr>
          <w:rFonts w:hint="eastAsia"/>
        </w:rPr>
        <w:t>VPN</w:t>
      </w:r>
      <w:r>
        <w:rPr>
          <w:rFonts w:hint="eastAsia"/>
        </w:rPr>
        <w:t>使用了(</w:t>
      </w:r>
      <w:r>
        <w:rPr>
          <w:rFonts w:hint="eastAsia"/>
        </w:rPr>
        <w:t>A</w:t>
      </w:r>
      <w:r>
        <w:rPr>
          <w:rFonts w:hint="eastAsia"/>
        </w:rPr>
        <w:t>）技术保证了通信的安全性。</w:t>
      </w:r>
    </w:p>
    <w:p w:rsidR="008620A8" w:rsidP="008620A8">
      <w:pPr>
        <w:numPr>
          <w:ilvl w:val="0"/>
          <w:numId w:val="7"/>
        </w:numPr>
        <w:tabs>
          <w:tab w:val="left" w:pos="420"/>
        </w:tabs>
        <w:spacing w:before="0" w:beforeLines="0" w:line="240" w:lineRule="auto"/>
        <w:ind w:firstLine="480"/>
        <w:rPr>
          <w:rFonts w:hint="eastAsia"/>
          <w:color w:val="FF0000"/>
        </w:rPr>
      </w:pPr>
      <w:r>
        <w:rPr>
          <w:rFonts w:hint="eastAsia"/>
          <w:color w:val="FF0000"/>
        </w:rPr>
        <w:t>隧道协议、身份认证和数据加密</w:t>
      </w:r>
    </w:p>
    <w:p w:rsidR="008620A8" w:rsidP="008620A8">
      <w:pPr>
        <w:numPr>
          <w:ilvl w:val="0"/>
          <w:numId w:val="7"/>
        </w:numPr>
        <w:tabs>
          <w:tab w:val="left" w:pos="420"/>
        </w:tabs>
        <w:spacing w:before="0" w:beforeLines="0" w:line="240" w:lineRule="auto"/>
        <w:ind w:firstLine="480"/>
        <w:rPr>
          <w:rFonts w:hint="eastAsia"/>
        </w:rPr>
      </w:pPr>
      <w:r>
        <w:rPr>
          <w:rFonts w:hint="eastAsia"/>
        </w:rPr>
        <w:t>身份认证、数据加密</w:t>
      </w:r>
    </w:p>
    <w:p w:rsidR="008620A8" w:rsidP="008620A8">
      <w:pPr>
        <w:numPr>
          <w:ilvl w:val="0"/>
          <w:numId w:val="7"/>
        </w:numPr>
        <w:tabs>
          <w:tab w:val="left" w:pos="420"/>
        </w:tabs>
        <w:spacing w:before="0" w:beforeLines="0" w:line="240" w:lineRule="auto"/>
        <w:ind w:firstLine="480"/>
        <w:rPr>
          <w:rFonts w:hint="eastAsia"/>
        </w:rPr>
      </w:pPr>
      <w:r>
        <w:rPr>
          <w:rFonts w:hint="eastAsia"/>
        </w:rPr>
        <w:t>隧道协议、身份认证</w:t>
      </w:r>
    </w:p>
    <w:p w:rsidR="008620A8" w:rsidP="008620A8">
      <w:pPr>
        <w:numPr>
          <w:ilvl w:val="0"/>
          <w:numId w:val="7"/>
        </w:numPr>
        <w:tabs>
          <w:tab w:val="left" w:pos="420"/>
        </w:tabs>
        <w:spacing w:before="0" w:beforeLines="0" w:line="240" w:lineRule="auto"/>
        <w:ind w:firstLine="480"/>
        <w:rPr>
          <w:rFonts w:hint="eastAsia"/>
        </w:rPr>
      </w:pPr>
      <w:r>
        <w:rPr>
          <w:rFonts w:hint="eastAsia"/>
        </w:rPr>
        <w:t>隧道协议、数据加密</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139。</w:t>
      </w:r>
      <w:r>
        <w:rPr>
          <w:rFonts w:hint="eastAsia"/>
        </w:rPr>
        <w:t>（</w:t>
      </w:r>
      <w:r>
        <w:rPr>
          <w:rFonts w:hint="eastAsia"/>
        </w:rPr>
        <w:t>A</w:t>
      </w:r>
      <w:r>
        <w:rPr>
          <w:rFonts w:hint="eastAsia"/>
        </w:rPr>
        <w:t>)通过一个拥有与专用网络相同策略的共享基础设施，提供对企业内部网或外部</w:t>
      </w:r>
    </w:p>
    <w:p w:rsidR="008620A8" w:rsidP="008620A8">
      <w:pPr>
        <w:spacing w:before="0" w:beforeLines="0" w:line="240" w:lineRule="auto"/>
        <w:ind w:firstLine="480"/>
        <w:rPr>
          <w:rFonts w:hint="eastAsia"/>
        </w:rPr>
      </w:pPr>
      <w:r>
        <w:rPr>
          <w:rFonts w:hint="eastAsia"/>
        </w:rPr>
        <w:t>网的远程访问。</w:t>
      </w:r>
    </w:p>
    <w:p w:rsidR="008620A8" w:rsidP="008620A8">
      <w:pPr>
        <w:spacing w:before="0" w:beforeLines="0" w:line="240" w:lineRule="auto"/>
        <w:ind w:firstLine="480"/>
        <w:rPr>
          <w:rFonts w:hint="eastAsia"/>
          <w:color w:val="FF0000"/>
        </w:rPr>
      </w:pPr>
      <w:r>
        <w:rPr>
          <w:rFonts w:hint="eastAsia"/>
          <w:color w:val="FF0000"/>
        </w:rPr>
        <w:t xml:space="preserve">A.  Access VPN    </w:t>
      </w:r>
    </w:p>
    <w:p w:rsidR="008620A8" w:rsidP="008620A8">
      <w:pPr>
        <w:spacing w:before="0" w:beforeLines="0" w:line="240" w:lineRule="auto"/>
        <w:ind w:firstLine="480"/>
        <w:rPr>
          <w:rFonts w:hint="eastAsia"/>
        </w:rPr>
      </w:pPr>
      <w:r>
        <w:rPr>
          <w:rFonts w:hint="eastAsia"/>
        </w:rPr>
        <w:t xml:space="preserve">B。  Intranet VPN    </w:t>
      </w:r>
    </w:p>
    <w:p w:rsidR="008620A8" w:rsidP="008620A8">
      <w:pPr>
        <w:spacing w:before="0" w:beforeLines="0" w:line="240" w:lineRule="auto"/>
        <w:ind w:firstLine="480"/>
        <w:rPr>
          <w:rFonts w:hint="eastAsia"/>
        </w:rPr>
      </w:pPr>
      <w:r>
        <w:rPr>
          <w:rFonts w:hint="eastAsia"/>
        </w:rPr>
        <w:t xml:space="preserve">C.  Extranet VPN    </w:t>
      </w:r>
    </w:p>
    <w:p w:rsidR="008620A8" w:rsidP="008620A8">
      <w:pPr>
        <w:spacing w:before="0" w:beforeLines="0" w:line="240" w:lineRule="auto"/>
        <w:ind w:firstLine="480"/>
        <w:rPr>
          <w:rFonts w:hint="eastAsia"/>
        </w:rPr>
      </w:pPr>
      <w:r>
        <w:rPr>
          <w:rFonts w:hint="eastAsia"/>
        </w:rPr>
        <w:t>D.  Internet VPN</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140</w:t>
      </w:r>
      <w:r>
        <w:rPr>
          <w:rFonts w:hint="eastAsia"/>
        </w:rPr>
        <w:t>．</w:t>
      </w:r>
      <w:r>
        <w:rPr>
          <w:rFonts w:hint="eastAsia"/>
        </w:rPr>
        <w:t>L2TP</w:t>
      </w:r>
      <w:r>
        <w:rPr>
          <w:rFonts w:hint="eastAsia"/>
        </w:rPr>
        <w:t>隧道在两端的</w:t>
      </w:r>
      <w:r>
        <w:rPr>
          <w:rFonts w:hint="eastAsia"/>
        </w:rPr>
        <w:t>VPN</w:t>
      </w:r>
      <w:r>
        <w:rPr>
          <w:rFonts w:hint="eastAsia"/>
        </w:rPr>
        <w:t>服务器之间采用（</w:t>
      </w:r>
      <w:r>
        <w:rPr>
          <w:rFonts w:hint="eastAsia"/>
        </w:rPr>
        <w:t>A</w:t>
      </w:r>
      <w:r>
        <w:rPr>
          <w:rFonts w:hint="eastAsia"/>
        </w:rPr>
        <w:t>）来验证对方的身份。</w:t>
      </w:r>
    </w:p>
    <w:p w:rsidR="008620A8" w:rsidP="008620A8">
      <w:pPr>
        <w:spacing w:before="0" w:beforeLines="0" w:line="240" w:lineRule="auto"/>
        <w:ind w:firstLine="480"/>
        <w:rPr>
          <w:rFonts w:hint="eastAsia"/>
          <w:color w:val="FF0000"/>
        </w:rPr>
      </w:pPr>
      <w:r>
        <w:rPr>
          <w:rFonts w:hint="eastAsia"/>
          <w:color w:val="FF0000"/>
        </w:rPr>
        <w:t xml:space="preserve">A.  </w:t>
      </w:r>
      <w:r>
        <w:rPr>
          <w:rFonts w:hint="eastAsia"/>
          <w:color w:val="FF0000"/>
        </w:rPr>
        <w:t>口令握手协议</w:t>
      </w:r>
      <w:r>
        <w:rPr>
          <w:rFonts w:hint="eastAsia"/>
          <w:color w:val="FF0000"/>
        </w:rPr>
        <w:t xml:space="preserve">CHAP           </w:t>
      </w:r>
    </w:p>
    <w:p w:rsidR="008620A8" w:rsidP="008620A8">
      <w:pPr>
        <w:spacing w:before="0" w:beforeLines="0" w:line="240" w:lineRule="auto"/>
        <w:ind w:firstLine="480"/>
        <w:rPr>
          <w:rFonts w:hint="eastAsia"/>
        </w:rPr>
      </w:pPr>
      <w:r>
        <w:rPr>
          <w:rFonts w:hint="eastAsia"/>
        </w:rPr>
        <w:t>B。  SSL</w:t>
      </w:r>
    </w:p>
    <w:p w:rsidR="008620A8" w:rsidP="008620A8">
      <w:pPr>
        <w:spacing w:before="0" w:beforeLines="0" w:line="240" w:lineRule="auto"/>
        <w:ind w:firstLine="480"/>
        <w:rPr>
          <w:rFonts w:hint="eastAsia"/>
        </w:rPr>
      </w:pPr>
      <w:r>
        <w:rPr>
          <w:rFonts w:hint="eastAsia"/>
        </w:rPr>
        <w:t xml:space="preserve">C。  Kerberos                     </w:t>
      </w:r>
    </w:p>
    <w:p w:rsidR="008620A8" w:rsidP="008620A8">
      <w:pPr>
        <w:spacing w:before="0" w:beforeLines="0" w:line="240" w:lineRule="auto"/>
        <w:ind w:firstLine="480"/>
        <w:rPr>
          <w:rFonts w:hint="eastAsia"/>
        </w:rPr>
      </w:pPr>
      <w:r>
        <w:rPr>
          <w:rFonts w:hint="eastAsia"/>
        </w:rPr>
        <w:t xml:space="preserve">D。  </w:t>
      </w:r>
      <w:r>
        <w:rPr>
          <w:rFonts w:hint="eastAsia"/>
        </w:rPr>
        <w:t>数字证书</w:t>
      </w:r>
    </w:p>
    <w:p w:rsidR="008620A8" w:rsidP="008620A8">
      <w:pPr>
        <w:spacing w:before="0" w:beforeLines="0" w:line="240" w:lineRule="auto"/>
        <w:ind w:firstLine="480"/>
        <w:rPr>
          <w:rFonts w:ascii="宋体" w:hAnsi="宋体" w:hint="eastAsia"/>
        </w:rPr>
      </w:pPr>
    </w:p>
    <w:p w:rsidR="008620A8" w:rsidP="008620A8">
      <w:pPr>
        <w:spacing w:before="0" w:beforeLines="0" w:line="240" w:lineRule="auto"/>
        <w:ind w:firstLine="480"/>
        <w:rPr>
          <w:rFonts w:ascii="宋体" w:hAnsi="宋体" w:hint="eastAsia"/>
        </w:rPr>
      </w:pPr>
      <w:r>
        <w:rPr>
          <w:rFonts w:ascii="宋体" w:hAnsi="宋体" w:hint="eastAsia"/>
        </w:rPr>
        <w:t>141．设哈希函数H有128个可能的输出(即输出长度为128位)，如果H的k个随机输入中至少有两个产生相同输出的概率大于0。5，则k约等于＿＿。B</w:t>
      </w:r>
    </w:p>
    <w:p w:rsidR="008620A8" w:rsidP="008620A8">
      <w:pPr>
        <w:spacing w:before="0" w:beforeLines="0" w:line="240" w:lineRule="auto"/>
        <w:ind w:firstLine="560"/>
        <w:rPr>
          <w:rFonts w:ascii="宋体" w:hAnsi="宋体" w:hint="eastAsia"/>
          <w:color w:val="FF0000"/>
          <w:sz w:val="28"/>
          <w:szCs w:val="28"/>
        </w:rPr>
      </w:pPr>
      <w:r>
        <w:rPr>
          <w:rFonts w:ascii="宋体" w:hAnsi="宋体" w:hint="eastAsia"/>
          <w:sz w:val="28"/>
          <w:szCs w:val="28"/>
        </w:rPr>
        <w:t>A．2</w:t>
      </w:r>
      <w:r>
        <w:rPr>
          <w:rFonts w:ascii="宋体" w:hAnsi="宋体" w:hint="eastAsia"/>
          <w:sz w:val="28"/>
          <w:szCs w:val="28"/>
          <w:vertAlign w:val="superscript"/>
        </w:rPr>
        <w:t>128</w:t>
      </w:r>
      <w:r>
        <w:rPr>
          <w:rFonts w:ascii="宋体" w:hAnsi="宋体" w:hint="eastAsia"/>
          <w:sz w:val="28"/>
          <w:szCs w:val="28"/>
        </w:rPr>
        <w:t xml:space="preserve">                          </w:t>
      </w:r>
      <w:r>
        <w:rPr>
          <w:rFonts w:ascii="宋体" w:hAnsi="宋体" w:hint="eastAsia"/>
          <w:color w:val="FF0000"/>
          <w:sz w:val="28"/>
          <w:szCs w:val="28"/>
        </w:rPr>
        <w:t xml:space="preserve"> </w:t>
      </w:r>
    </w:p>
    <w:p w:rsidR="008620A8" w:rsidP="008620A8">
      <w:pPr>
        <w:spacing w:before="0" w:beforeLines="0" w:line="240" w:lineRule="auto"/>
        <w:ind w:firstLine="560"/>
        <w:rPr>
          <w:rFonts w:ascii="宋体" w:hAnsi="宋体" w:hint="eastAsia"/>
          <w:color w:val="FF0000"/>
          <w:sz w:val="28"/>
          <w:szCs w:val="28"/>
        </w:rPr>
      </w:pPr>
      <w:r>
        <w:rPr>
          <w:rFonts w:ascii="宋体" w:hAnsi="宋体" w:hint="eastAsia"/>
          <w:color w:val="FF0000"/>
          <w:sz w:val="28"/>
          <w:szCs w:val="28"/>
        </w:rPr>
        <w:t>B．2</w:t>
      </w:r>
      <w:r>
        <w:rPr>
          <w:rFonts w:ascii="宋体" w:hAnsi="宋体" w:hint="eastAsia"/>
          <w:color w:val="FF0000"/>
          <w:sz w:val="28"/>
          <w:szCs w:val="28"/>
          <w:vertAlign w:val="superscript"/>
        </w:rPr>
        <w:t>64</w:t>
      </w:r>
    </w:p>
    <w:p w:rsidR="008620A8" w:rsidP="008620A8">
      <w:pPr>
        <w:spacing w:before="0" w:beforeLines="0" w:line="240" w:lineRule="auto"/>
        <w:ind w:firstLine="560"/>
        <w:rPr>
          <w:rFonts w:ascii="宋体" w:hAnsi="宋体" w:hint="eastAsia"/>
          <w:sz w:val="28"/>
          <w:szCs w:val="28"/>
        </w:rPr>
      </w:pPr>
      <w:r>
        <w:rPr>
          <w:rFonts w:ascii="宋体" w:hAnsi="宋体" w:hint="eastAsia"/>
          <w:sz w:val="28"/>
          <w:szCs w:val="28"/>
        </w:rPr>
        <w:t>C．2</w:t>
      </w:r>
      <w:r>
        <w:rPr>
          <w:rFonts w:ascii="宋体" w:hAnsi="宋体" w:hint="eastAsia"/>
          <w:sz w:val="28"/>
          <w:szCs w:val="28"/>
          <w:vertAlign w:val="superscript"/>
        </w:rPr>
        <w:t xml:space="preserve">32 </w:t>
      </w:r>
      <w:r>
        <w:rPr>
          <w:rFonts w:ascii="宋体" w:hAnsi="宋体" w:hint="eastAsia"/>
          <w:sz w:val="28"/>
          <w:szCs w:val="28"/>
        </w:rPr>
        <w:t xml:space="preserve">                           </w:t>
      </w:r>
    </w:p>
    <w:p w:rsidR="008620A8" w:rsidP="008620A8">
      <w:pPr>
        <w:spacing w:before="0" w:beforeLines="0" w:line="240" w:lineRule="auto"/>
        <w:ind w:firstLine="560"/>
        <w:rPr>
          <w:rFonts w:ascii="宋体" w:hAnsi="宋体" w:hint="eastAsia"/>
          <w:b/>
          <w:sz w:val="28"/>
          <w:szCs w:val="28"/>
        </w:rPr>
      </w:pPr>
      <w:r>
        <w:rPr>
          <w:rFonts w:ascii="宋体" w:hAnsi="宋体" w:hint="eastAsia"/>
          <w:sz w:val="28"/>
          <w:szCs w:val="28"/>
        </w:rPr>
        <w:t>D．2</w:t>
      </w:r>
      <w:r>
        <w:rPr>
          <w:rFonts w:ascii="宋体" w:hAnsi="宋体" w:hint="eastAsia"/>
          <w:sz w:val="28"/>
          <w:szCs w:val="28"/>
          <w:vertAlign w:val="superscript"/>
        </w:rPr>
        <w:t>256</w:t>
      </w:r>
    </w:p>
    <w:p w:rsidR="008620A8" w:rsidP="008620A8">
      <w:pPr>
        <w:spacing w:before="0" w:beforeLines="0" w:line="240" w:lineRule="auto"/>
        <w:ind w:firstLine="480"/>
        <w:rPr>
          <w:rFonts w:ascii="宋体" w:hAnsi="宋体" w:hint="eastAsia"/>
        </w:rPr>
      </w:pPr>
      <w:r>
        <w:rPr>
          <w:rFonts w:ascii="宋体" w:hAnsi="宋体" w:hint="eastAsia"/>
        </w:rPr>
        <w:t>142．Bell—LaPadula模型的出发点是维护系统的＿＿＿,而Biba模型与Bell—LaPadula模型完全对立，它修正了Bell-LaPadula模型所忽略的信息的＿＿＿问题。它们存在共同的缺点:直接绑定主体与客体，授权工作困难。C</w:t>
      </w:r>
    </w:p>
    <w:p w:rsidR="008620A8" w:rsidP="008620A8">
      <w:pPr>
        <w:spacing w:before="0" w:beforeLines="0" w:line="240" w:lineRule="auto"/>
        <w:ind w:firstLine="480"/>
        <w:rPr>
          <w:rFonts w:ascii="宋体" w:hAnsi="宋体" w:hint="eastAsia"/>
        </w:rPr>
      </w:pPr>
      <w:r>
        <w:rPr>
          <w:rFonts w:ascii="宋体" w:hAnsi="宋体" w:hint="eastAsia"/>
        </w:rPr>
        <w:t xml:space="preserve">      A．保密性  可用性                        B．可用性  保密性</w:t>
      </w:r>
    </w:p>
    <w:p w:rsidR="008620A8" w:rsidP="008620A8">
      <w:pPr>
        <w:spacing w:before="0" w:beforeLines="0" w:line="240" w:lineRule="auto"/>
        <w:ind w:firstLine="480"/>
        <w:rPr>
          <w:rFonts w:ascii="宋体" w:hAnsi="宋体" w:hint="eastAsia"/>
        </w:rPr>
      </w:pPr>
      <w:r>
        <w:rPr>
          <w:rFonts w:ascii="宋体" w:hAnsi="宋体" w:hint="eastAsia"/>
        </w:rPr>
        <w:t xml:space="preserve">     </w:t>
      </w:r>
      <w:r>
        <w:rPr>
          <w:rFonts w:ascii="宋体" w:hAnsi="宋体" w:hint="eastAsia"/>
          <w:color w:val="FF0000"/>
        </w:rPr>
        <w:t xml:space="preserve"> C．保密性  完整性 </w:t>
      </w:r>
      <w:r>
        <w:rPr>
          <w:rFonts w:ascii="宋体" w:hAnsi="宋体" w:hint="eastAsia"/>
        </w:rPr>
        <w:t xml:space="preserve">                       D．完整性  保密性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143</w:t>
      </w:r>
      <w:r>
        <w:rPr>
          <w:rFonts w:hint="eastAsia"/>
        </w:rPr>
        <w:t>、口令破解的最好方法是(</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暴力破解</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rFonts w:hint="eastAsia"/>
          <w:color w:val="FF0000"/>
        </w:rPr>
        <w:t>组合破解</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rPr>
          <w:rFonts w:hint="eastAsia"/>
        </w:rPr>
        <w:t>字典攻击</w:t>
      </w:r>
      <w:r>
        <w:rPr>
          <w:rFonts w:hint="eastAsia"/>
        </w:rPr>
        <w:t xml:space="preserve">         </w:t>
      </w:r>
    </w:p>
    <w:p w:rsidR="008620A8" w:rsidP="008620A8">
      <w:pPr>
        <w:spacing w:before="0" w:beforeLines="0" w:line="240" w:lineRule="auto"/>
        <w:ind w:firstLine="480"/>
        <w:rPr>
          <w:rFonts w:hint="eastAsia"/>
        </w:rPr>
      </w:pPr>
      <w:r>
        <w:rPr>
          <w:rFonts w:hint="eastAsia"/>
        </w:rPr>
        <w:t>D</w:t>
      </w:r>
      <w:r>
        <w:rPr>
          <w:rFonts w:hint="eastAsia"/>
        </w:rPr>
        <w:t>生日攻击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144</w:t>
      </w:r>
      <w:r>
        <w:rPr>
          <w:rFonts w:hint="eastAsia"/>
        </w:rPr>
        <w:t>、杂凑码最好的攻击方式是（</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穷举攻击</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中途相遇</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字典攻击</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rFonts w:hint="eastAsia"/>
          <w:color w:val="FF0000"/>
        </w:rPr>
        <w:t>生日攻击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145</w:t>
      </w:r>
      <w:r>
        <w:rPr>
          <w:rFonts w:hint="eastAsia"/>
        </w:rPr>
        <w:t>、可以被数据完整性机制防止的攻击方式是（</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假冒</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抵赖</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数据中途窃取</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rFonts w:hint="eastAsia"/>
          <w:color w:val="FF0000"/>
        </w:rPr>
        <w:t>数据中途篡改</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146</w:t>
      </w:r>
      <w:r>
        <w:rPr>
          <w:rFonts w:hint="eastAsia"/>
        </w:rPr>
        <w:t>、会话侦听与劫持技术属于(</w:t>
      </w:r>
      <w:r>
        <w:rPr>
          <w:rFonts w:hint="eastAsia"/>
        </w:rPr>
        <w:t>B</w:t>
      </w:r>
      <w:r>
        <w:rPr>
          <w:rFonts w:hint="eastAsia"/>
        </w:rPr>
        <w:t>）技术</w:t>
      </w:r>
    </w:p>
    <w:p w:rsidR="008620A8" w:rsidP="008620A8">
      <w:pPr>
        <w:spacing w:before="0" w:beforeLines="0" w:line="240" w:lineRule="auto"/>
        <w:ind w:firstLine="480"/>
        <w:rPr>
          <w:rFonts w:hint="eastAsia"/>
        </w:rPr>
      </w:pPr>
      <w:r>
        <w:rPr>
          <w:rFonts w:hint="eastAsia"/>
        </w:rPr>
        <w:t>A</w:t>
      </w:r>
      <w:r>
        <w:rPr>
          <w:rFonts w:hint="eastAsia"/>
        </w:rPr>
        <w:t>密码分析还原</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rFonts w:hint="eastAsia"/>
          <w:color w:val="FF0000"/>
        </w:rPr>
        <w:t>协议漏洞渗透</w:t>
      </w:r>
      <w:r>
        <w:rPr>
          <w:rFonts w:hint="eastAsia"/>
          <w:color w:val="FF0000"/>
        </w:rPr>
        <w:t xml:space="preserve">    </w:t>
      </w:r>
    </w:p>
    <w:p w:rsidR="008620A8" w:rsidP="008620A8">
      <w:pPr>
        <w:spacing w:before="0" w:beforeLines="0" w:line="240" w:lineRule="auto"/>
        <w:ind w:firstLine="480"/>
        <w:rPr>
          <w:rFonts w:hint="eastAsia"/>
        </w:rPr>
      </w:pPr>
      <w:r>
        <w:rPr>
          <w:rFonts w:hint="eastAsia"/>
        </w:rPr>
        <w:t>C</w:t>
      </w:r>
      <w:r>
        <w:rPr>
          <w:rFonts w:hint="eastAsia"/>
        </w:rPr>
        <w:t>应用漏洞分析与渗透</w:t>
      </w:r>
      <w:r>
        <w:rPr>
          <w:rFonts w:hint="eastAsia"/>
        </w:rPr>
        <w:t xml:space="preserve">   </w:t>
      </w:r>
    </w:p>
    <w:p w:rsidR="008620A8" w:rsidP="008620A8">
      <w:pPr>
        <w:spacing w:before="0" w:beforeLines="0" w:line="240" w:lineRule="auto"/>
        <w:ind w:firstLine="480"/>
        <w:rPr>
          <w:rFonts w:hint="eastAsia"/>
        </w:rPr>
      </w:pPr>
      <w:r>
        <w:rPr>
          <w:rFonts w:hint="eastAsia"/>
        </w:rPr>
        <w:t>D  DOS</w:t>
      </w:r>
      <w:r>
        <w:rPr>
          <w:rFonts w:hint="eastAsia"/>
        </w:rPr>
        <w:t>攻击</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147</w:t>
      </w:r>
      <w:r>
        <w:rPr>
          <w:rFonts w:hint="eastAsia"/>
        </w:rPr>
        <w:t>、</w:t>
      </w:r>
      <w:r>
        <w:rPr>
          <w:rFonts w:hint="eastAsia"/>
        </w:rPr>
        <w:t>PKI</w:t>
      </w:r>
      <w:r>
        <w:rPr>
          <w:rFonts w:hint="eastAsia"/>
        </w:rPr>
        <w:t>的主要组成不包括(</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 xml:space="preserve">A  CA     </w:t>
      </w:r>
    </w:p>
    <w:p w:rsidR="008620A8" w:rsidP="008620A8">
      <w:pPr>
        <w:spacing w:before="0" w:beforeLines="0" w:line="240" w:lineRule="auto"/>
        <w:ind w:firstLine="480"/>
        <w:rPr>
          <w:rFonts w:hint="eastAsia"/>
          <w:color w:val="FF0000"/>
        </w:rPr>
      </w:pPr>
      <w:r>
        <w:rPr>
          <w:rFonts w:hint="eastAsia"/>
          <w:color w:val="FF0000"/>
        </w:rPr>
        <w:t xml:space="preserve">B SSL   </w:t>
      </w:r>
    </w:p>
    <w:p w:rsidR="008620A8" w:rsidP="008620A8">
      <w:pPr>
        <w:spacing w:before="0" w:beforeLines="0" w:line="240" w:lineRule="auto"/>
        <w:ind w:firstLine="480"/>
        <w:rPr>
          <w:rFonts w:hint="eastAsia"/>
        </w:rPr>
      </w:pPr>
      <w:r>
        <w:rPr>
          <w:rFonts w:hint="eastAsia"/>
        </w:rPr>
        <w:t xml:space="preserve">C  RA     </w:t>
      </w:r>
    </w:p>
    <w:p w:rsidR="008620A8" w:rsidP="008620A8">
      <w:pPr>
        <w:spacing w:before="0" w:beforeLines="0" w:line="240" w:lineRule="auto"/>
        <w:ind w:firstLine="480"/>
        <w:rPr>
          <w:rFonts w:hint="eastAsia"/>
        </w:rPr>
      </w:pPr>
      <w:r>
        <w:rPr>
          <w:rFonts w:hint="eastAsia"/>
        </w:rPr>
        <w:t>D CR</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148.</w:t>
      </w:r>
      <w:r>
        <w:rPr>
          <w:rFonts w:hint="eastAsia"/>
        </w:rPr>
        <w:t>恶意代码是(</w:t>
      </w:r>
      <w:r>
        <w:t>指没有作用却会带来危险的代码</w:t>
      </w:r>
      <w:r>
        <w:rPr>
          <w:rFonts w:hint="eastAsia"/>
        </w:rPr>
        <w:t>D</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病毒</w:t>
      </w:r>
      <w:r>
        <w:rPr>
          <w:rFonts w:hint="eastAsia"/>
        </w:rPr>
        <w:t xml:space="preserve">*＊*   </w:t>
      </w:r>
    </w:p>
    <w:p w:rsidR="008620A8" w:rsidP="008620A8">
      <w:pPr>
        <w:spacing w:before="0" w:beforeLines="0" w:line="240" w:lineRule="auto"/>
        <w:ind w:firstLine="480"/>
        <w:rPr>
          <w:rFonts w:hint="eastAsia"/>
        </w:rPr>
      </w:pPr>
      <w:r>
        <w:rPr>
          <w:rFonts w:hint="eastAsia"/>
        </w:rPr>
        <w:t xml:space="preserve">B </w:t>
      </w:r>
      <w:r>
        <w:rPr>
          <w:rFonts w:hint="eastAsia"/>
        </w:rPr>
        <w:t>广告</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间谍</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 xml:space="preserve">D </w:t>
      </w:r>
      <w:r>
        <w:rPr>
          <w:rFonts w:hint="eastAsia"/>
          <w:color w:val="FF0000"/>
        </w:rPr>
        <w:t>都是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149。</w:t>
      </w:r>
      <w:r>
        <w:rPr>
          <w:rFonts w:hint="eastAsia"/>
        </w:rPr>
        <w:t>社会工程学常被黑客用于（踩点阶段信息收集</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 xml:space="preserve">A </w:t>
      </w:r>
      <w:r>
        <w:rPr>
          <w:rFonts w:hint="eastAsia"/>
          <w:color w:val="FF0000"/>
        </w:rPr>
        <w:t>口令获取</w:t>
      </w:r>
      <w:r>
        <w:rPr>
          <w:rFonts w:hint="eastAsia"/>
          <w:color w:val="FF0000"/>
        </w:rPr>
        <w:t xml:space="preserve">   </w:t>
      </w:r>
    </w:p>
    <w:p w:rsidR="008620A8" w:rsidP="008620A8">
      <w:pPr>
        <w:spacing w:before="0" w:beforeLines="0" w:line="240" w:lineRule="auto"/>
        <w:ind w:firstLine="480"/>
        <w:rPr>
          <w:rFonts w:hint="eastAsia"/>
        </w:rPr>
      </w:pPr>
      <w:r>
        <w:rPr>
          <w:rFonts w:hint="eastAsia"/>
        </w:rPr>
        <w:t xml:space="preserve">B ARP     </w:t>
      </w:r>
    </w:p>
    <w:p w:rsidR="008620A8" w:rsidP="008620A8">
      <w:pPr>
        <w:spacing w:before="0" w:beforeLines="0" w:line="240" w:lineRule="auto"/>
        <w:ind w:firstLine="480"/>
        <w:rPr>
          <w:rFonts w:hint="eastAsia"/>
        </w:rPr>
      </w:pPr>
      <w:r>
        <w:rPr>
          <w:rFonts w:hint="eastAsia"/>
        </w:rPr>
        <w:t xml:space="preserve">C TCP        </w:t>
      </w:r>
    </w:p>
    <w:p w:rsidR="008620A8" w:rsidP="008620A8">
      <w:pPr>
        <w:spacing w:before="0" w:beforeLines="0" w:line="240" w:lineRule="auto"/>
        <w:ind w:firstLine="480"/>
        <w:rPr>
          <w:rFonts w:hint="eastAsia"/>
        </w:rPr>
      </w:pPr>
      <w:r>
        <w:rPr>
          <w:rFonts w:hint="eastAsia"/>
        </w:rPr>
        <w:t>D DDOS</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150.windows</w:t>
      </w:r>
      <w:r>
        <w:rPr>
          <w:rFonts w:hint="eastAsia"/>
        </w:rPr>
        <w:t>中强制终止进程的命令是(</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 xml:space="preserve">A Tasklist    </w:t>
      </w:r>
    </w:p>
    <w:p w:rsidR="008620A8" w:rsidP="008620A8">
      <w:pPr>
        <w:spacing w:before="0" w:beforeLines="0" w:line="240" w:lineRule="auto"/>
        <w:ind w:firstLine="480"/>
        <w:rPr>
          <w:rFonts w:hint="eastAsia"/>
        </w:rPr>
      </w:pPr>
      <w:r>
        <w:rPr>
          <w:rFonts w:hint="eastAsia"/>
        </w:rPr>
        <w:t xml:space="preserve">B Netsat  </w:t>
      </w:r>
    </w:p>
    <w:p w:rsidR="008620A8" w:rsidP="008620A8">
      <w:pPr>
        <w:spacing w:before="0" w:beforeLines="0" w:line="240" w:lineRule="auto"/>
        <w:ind w:firstLine="480"/>
        <w:rPr>
          <w:rFonts w:hint="eastAsia"/>
          <w:color w:val="FF0000"/>
        </w:rPr>
      </w:pPr>
      <w:r>
        <w:rPr>
          <w:rFonts w:hint="eastAsia"/>
          <w:color w:val="FF0000"/>
        </w:rPr>
        <w:t xml:space="preserve">C Taskkill    </w:t>
      </w:r>
    </w:p>
    <w:p w:rsidR="008620A8" w:rsidP="008620A8">
      <w:pPr>
        <w:spacing w:before="0" w:beforeLines="0" w:line="240" w:lineRule="auto"/>
        <w:ind w:firstLine="480"/>
        <w:rPr>
          <w:rFonts w:hint="eastAsia"/>
        </w:rPr>
      </w:pPr>
      <w:r>
        <w:rPr>
          <w:rFonts w:hint="eastAsia"/>
        </w:rPr>
        <w:t>D Netshare</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151.</w:t>
      </w:r>
      <w:r>
        <w:rPr>
          <w:rFonts w:hint="eastAsia"/>
        </w:rPr>
        <w:t>现代病毒木马融合了（</w:t>
      </w:r>
      <w:r>
        <w:rPr>
          <w:rFonts w:hint="eastAsia"/>
        </w:rPr>
        <w:t>D</w:t>
      </w:r>
      <w:r>
        <w:rPr>
          <w:rFonts w:hint="eastAsia"/>
        </w:rPr>
        <w:t>）新技术</w:t>
      </w:r>
    </w:p>
    <w:p w:rsidR="008620A8" w:rsidP="008620A8">
      <w:pPr>
        <w:spacing w:before="0" w:beforeLines="0" w:line="240" w:lineRule="auto"/>
        <w:ind w:firstLine="480"/>
        <w:rPr>
          <w:rFonts w:hint="eastAsia"/>
        </w:rPr>
      </w:pPr>
      <w:r>
        <w:rPr>
          <w:rFonts w:hint="eastAsia"/>
        </w:rPr>
        <w:t xml:space="preserve">A </w:t>
      </w:r>
      <w:r>
        <w:rPr>
          <w:rFonts w:hint="eastAsia"/>
        </w:rPr>
        <w:t>进程注入</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注册表隐藏</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漏洞扫描</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rFonts w:hint="eastAsia"/>
          <w:color w:val="FF0000"/>
        </w:rPr>
        <w:t>都是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152。</w:t>
      </w:r>
      <w:r>
        <w:rPr>
          <w:rFonts w:hint="eastAsia"/>
        </w:rPr>
        <w:t>溢出攻击的核心是（</w:t>
      </w:r>
      <w:r>
        <w:rPr>
          <w:rFonts w:hint="eastAsia"/>
        </w:rPr>
        <w:t>A</w:t>
      </w:r>
      <w:r>
        <w:rPr>
          <w:rFonts w:hint="eastAsia"/>
        </w:rPr>
        <w:t>）</w:t>
      </w:r>
    </w:p>
    <w:p w:rsidR="008620A8" w:rsidP="008620A8">
      <w:pPr>
        <w:spacing w:before="0" w:beforeLines="0" w:line="240" w:lineRule="auto"/>
        <w:ind w:firstLine="480"/>
        <w:rPr>
          <w:rFonts w:hint="eastAsia"/>
          <w:color w:val="FF0000"/>
        </w:rPr>
      </w:pPr>
      <w:r>
        <w:rPr>
          <w:rFonts w:hint="eastAsia"/>
          <w:color w:val="FF0000"/>
        </w:rPr>
        <w:t xml:space="preserve">A </w:t>
      </w:r>
      <w:r>
        <w:rPr>
          <w:rFonts w:hint="eastAsia"/>
          <w:color w:val="FF0000"/>
        </w:rPr>
        <w:t>修改堆栈记录中进程的返回地址</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rPr>
          <w:rFonts w:hint="eastAsia"/>
        </w:rPr>
        <w:t>利用</w:t>
      </w:r>
      <w:r>
        <w:rPr>
          <w:rFonts w:hint="eastAsia"/>
        </w:rPr>
        <w:t xml:space="preserve">Shellcode   </w:t>
      </w:r>
    </w:p>
    <w:p w:rsidR="008620A8" w:rsidP="008620A8">
      <w:pPr>
        <w:spacing w:before="0" w:beforeLines="0" w:line="240" w:lineRule="auto"/>
        <w:ind w:firstLine="480"/>
        <w:rPr>
          <w:rFonts w:hint="eastAsia"/>
        </w:rPr>
      </w:pPr>
      <w:r>
        <w:rPr>
          <w:rFonts w:hint="eastAsia"/>
        </w:rPr>
        <w:t xml:space="preserve">C </w:t>
      </w:r>
      <w:r>
        <w:rPr>
          <w:rFonts w:hint="eastAsia"/>
        </w:rPr>
        <w:t>提升用户进程权限</w:t>
      </w:r>
      <w:r>
        <w:rPr>
          <w:rFonts w:hint="eastAsia"/>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捕捉程序漏洞</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153.</w:t>
      </w:r>
      <w:r>
        <w:rPr>
          <w:rFonts w:hint="eastAsia"/>
        </w:rPr>
        <w:t>在被屏蔽的主机体系中，堡垒主机位于（</w:t>
      </w:r>
      <w:r>
        <w:rPr>
          <w:rFonts w:hint="eastAsia"/>
        </w:rPr>
        <w:t>A</w:t>
      </w:r>
      <w:r>
        <w:rPr>
          <w:rFonts w:hint="eastAsia"/>
        </w:rPr>
        <w:t>）中,所有的外部连接都经过滤路由器到它上面去。</w:t>
      </w:r>
    </w:p>
    <w:p w:rsidR="008620A8" w:rsidP="008620A8">
      <w:pPr>
        <w:spacing w:before="0" w:beforeLines="0" w:line="240" w:lineRule="auto"/>
        <w:ind w:firstLine="480"/>
        <w:rPr>
          <w:rFonts w:hint="eastAsia"/>
          <w:color w:val="FF0000"/>
        </w:rPr>
      </w:pPr>
      <w:r>
        <w:rPr>
          <w:rFonts w:hint="eastAsia"/>
          <w:color w:val="FF0000"/>
        </w:rPr>
        <w:t xml:space="preserve">A </w:t>
      </w:r>
      <w:r>
        <w:rPr>
          <w:rFonts w:hint="eastAsia"/>
          <w:color w:val="FF0000"/>
        </w:rPr>
        <w:t>内部网络</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rPr>
          <w:rFonts w:hint="eastAsia"/>
        </w:rPr>
        <w:t>周边网络</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外部网络</w:t>
      </w:r>
      <w:r>
        <w:rPr>
          <w:rFonts w:hint="eastAsia"/>
        </w:rPr>
        <w:t xml:space="preserve">  </w:t>
      </w:r>
    </w:p>
    <w:p w:rsidR="008620A8" w:rsidP="008620A8">
      <w:pPr>
        <w:spacing w:before="0" w:beforeLines="0" w:line="240" w:lineRule="auto"/>
        <w:ind w:firstLine="480"/>
        <w:rPr>
          <w:rFonts w:hint="eastAsia"/>
        </w:rPr>
      </w:pPr>
      <w:r>
        <w:rPr>
          <w:rFonts w:hint="eastAsia"/>
        </w:rPr>
        <w:t>D</w:t>
      </w:r>
      <w:r>
        <w:rPr>
          <w:rFonts w:hint="eastAsia"/>
        </w:rPr>
        <w:t>自由连接</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多选题</w:t>
      </w:r>
    </w:p>
    <w:p w:rsidR="008620A8" w:rsidP="008620A8">
      <w:pPr>
        <w:spacing w:before="0" w:beforeLines="0" w:line="240" w:lineRule="auto"/>
        <w:ind w:firstLine="480"/>
        <w:rPr>
          <w:rFonts w:hint="eastAsia"/>
          <w:color w:val="FF0000"/>
        </w:rPr>
      </w:pPr>
      <w:r>
        <w:rPr>
          <w:rFonts w:hint="eastAsia"/>
        </w:rPr>
        <w:t>（1)</w:t>
      </w:r>
      <w:r>
        <w:t>网络安全工作的目标包括</w:t>
      </w:r>
      <w:r>
        <w:rPr>
          <w:rFonts w:hint="eastAsia"/>
        </w:rPr>
        <w:t>（</w:t>
      </w:r>
      <w:r>
        <w:rPr>
          <w:rFonts w:hint="eastAsia"/>
        </w:rPr>
        <w:t>ABCD</w:t>
      </w:r>
      <w:r>
        <w:rPr>
          <w:rFonts w:hint="eastAsia"/>
        </w:rPr>
        <w:t>）</w:t>
      </w:r>
      <w:r>
        <w:br/>
      </w:r>
      <w:r>
        <w:rPr>
          <w:color w:val="FF0000"/>
        </w:rPr>
        <w:t>A</w:t>
      </w:r>
      <w:r>
        <w:rPr>
          <w:color w:val="FF0000"/>
        </w:rPr>
        <w:t>、信息机密性</w:t>
      </w:r>
      <w:r>
        <w:rPr>
          <w:color w:val="FF0000"/>
        </w:rPr>
        <w:t>;</w:t>
      </w:r>
      <w:r>
        <w:rPr>
          <w:rFonts w:hint="eastAsia"/>
          <w:color w:val="FF0000"/>
        </w:rPr>
        <w:t xml:space="preserve">    </w:t>
      </w:r>
    </w:p>
    <w:p w:rsidR="008620A8" w:rsidP="008620A8">
      <w:pPr>
        <w:spacing w:before="0" w:beforeLines="0" w:line="240" w:lineRule="auto"/>
        <w:ind w:firstLine="480"/>
        <w:rPr>
          <w:rFonts w:hint="eastAsia"/>
          <w:color w:val="FF0000"/>
        </w:rPr>
      </w:pPr>
      <w:r>
        <w:rPr>
          <w:color w:val="FF0000"/>
        </w:rPr>
        <w:t>B</w:t>
      </w:r>
      <w:r>
        <w:rPr>
          <w:color w:val="FF0000"/>
        </w:rPr>
        <w:t>、信息完整性</w:t>
      </w:r>
      <w:r>
        <w:rPr>
          <w:color w:val="FF0000"/>
        </w:rPr>
        <w:t>;</w:t>
      </w:r>
      <w:r>
        <w:rPr>
          <w:rFonts w:hint="eastAsia"/>
          <w:color w:val="FF0000"/>
        </w:rPr>
        <w:t xml:space="preserve">   </w:t>
      </w:r>
    </w:p>
    <w:p w:rsidR="008620A8" w:rsidP="008620A8">
      <w:pPr>
        <w:spacing w:before="0" w:beforeLines="0" w:line="240" w:lineRule="auto"/>
        <w:ind w:firstLine="480"/>
        <w:rPr>
          <w:rFonts w:hint="eastAsia"/>
          <w:color w:val="FF0000"/>
        </w:rPr>
      </w:pPr>
      <w:r>
        <w:rPr>
          <w:color w:val="FF0000"/>
        </w:rPr>
        <w:t>C</w:t>
      </w:r>
      <w:r>
        <w:rPr>
          <w:color w:val="FF0000"/>
        </w:rPr>
        <w:t>、服务可用性</w:t>
      </w:r>
      <w:r>
        <w:rPr>
          <w:color w:val="FF0000"/>
        </w:rPr>
        <w:t>;</w:t>
      </w:r>
      <w:r>
        <w:rPr>
          <w:rFonts w:hint="eastAsia"/>
          <w:color w:val="FF0000"/>
        </w:rPr>
        <w:t xml:space="preserve">    </w:t>
      </w:r>
    </w:p>
    <w:p w:rsidR="008620A8" w:rsidP="008620A8">
      <w:pPr>
        <w:spacing w:before="0" w:beforeLines="0" w:line="240" w:lineRule="auto"/>
        <w:ind w:firstLine="480"/>
        <w:rPr>
          <w:rFonts w:hint="eastAsia"/>
          <w:color w:val="FF0000"/>
        </w:rPr>
      </w:pPr>
      <w:r>
        <w:rPr>
          <w:color w:val="FF0000"/>
        </w:rPr>
        <w:t>D</w:t>
      </w:r>
      <w:r>
        <w:rPr>
          <w:color w:val="FF0000"/>
        </w:rPr>
        <w:t>、可审查性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color w:val="FF0000"/>
        </w:rPr>
      </w:pPr>
      <w:r>
        <w:rPr>
          <w:rFonts w:hint="eastAsia"/>
        </w:rPr>
        <w:t>（2）</w:t>
      </w:r>
      <w:r>
        <w:t>智能卡可以应用的地方包括</w:t>
      </w:r>
      <w:r>
        <w:rPr>
          <w:rFonts w:hint="eastAsia"/>
        </w:rPr>
        <w:t>（</w:t>
      </w:r>
      <w:r>
        <w:rPr>
          <w:rFonts w:hint="eastAsia"/>
        </w:rPr>
        <w:t>ABCD</w:t>
      </w:r>
      <w:r>
        <w:rPr>
          <w:rFonts w:hint="eastAsia"/>
        </w:rPr>
        <w:t>）</w:t>
      </w:r>
      <w:r>
        <w:br/>
      </w:r>
      <w:r>
        <w:rPr>
          <w:color w:val="FF0000"/>
        </w:rPr>
        <w:t>A</w:t>
      </w:r>
      <w:r>
        <w:rPr>
          <w:color w:val="FF0000"/>
        </w:rPr>
        <w:t>、进入大楼；</w:t>
      </w:r>
      <w:r>
        <w:rPr>
          <w:rFonts w:hint="eastAsia"/>
          <w:color w:val="FF0000"/>
        </w:rPr>
        <w:t xml:space="preserve">  </w:t>
      </w:r>
    </w:p>
    <w:p w:rsidR="008620A8" w:rsidP="008620A8">
      <w:pPr>
        <w:spacing w:before="0" w:beforeLines="0" w:line="240" w:lineRule="auto"/>
        <w:ind w:firstLine="480"/>
        <w:rPr>
          <w:rFonts w:hint="eastAsia"/>
          <w:color w:val="FF0000"/>
        </w:rPr>
      </w:pPr>
      <w:r>
        <w:rPr>
          <w:color w:val="FF0000"/>
        </w:rPr>
        <w:t>B</w:t>
      </w:r>
      <w:r>
        <w:rPr>
          <w:color w:val="FF0000"/>
        </w:rPr>
        <w:t>、使用移动电话；</w:t>
      </w:r>
      <w:r>
        <w:rPr>
          <w:rFonts w:hint="eastAsia"/>
          <w:color w:val="FF0000"/>
        </w:rPr>
        <w:t xml:space="preserve">  </w:t>
      </w:r>
    </w:p>
    <w:p w:rsidR="008620A8" w:rsidP="008620A8">
      <w:pPr>
        <w:spacing w:before="0" w:beforeLines="0" w:line="240" w:lineRule="auto"/>
        <w:ind w:firstLine="480"/>
        <w:rPr>
          <w:rFonts w:hint="eastAsia"/>
          <w:color w:val="FF0000"/>
        </w:rPr>
      </w:pPr>
      <w:r>
        <w:rPr>
          <w:color w:val="FF0000"/>
        </w:rPr>
        <w:t>C</w:t>
      </w:r>
      <w:r>
        <w:rPr>
          <w:color w:val="FF0000"/>
        </w:rPr>
        <w:t>、登录特定主机；</w:t>
      </w:r>
      <w:r>
        <w:rPr>
          <w:rFonts w:hint="eastAsia"/>
          <w:color w:val="FF0000"/>
        </w:rPr>
        <w:t xml:space="preserve">  </w:t>
      </w:r>
    </w:p>
    <w:p w:rsidR="008620A8" w:rsidP="008620A8">
      <w:pPr>
        <w:spacing w:before="0" w:beforeLines="0" w:line="240" w:lineRule="auto"/>
        <w:ind w:firstLine="480"/>
        <w:rPr>
          <w:rFonts w:hint="eastAsia"/>
          <w:color w:val="FF0000"/>
        </w:rPr>
      </w:pPr>
      <w:r>
        <w:rPr>
          <w:color w:val="FF0000"/>
        </w:rPr>
        <w:t>D</w:t>
      </w:r>
      <w:r>
        <w:rPr>
          <w:color w:val="FF0000"/>
        </w:rPr>
        <w:t>、执行银行和电子商务交易</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(3）</w:t>
      </w:r>
      <w:r>
        <w:t>计算机信息系统安全保护的目标是要保护计算机信息系统的</w:t>
      </w:r>
      <w:r>
        <w:rPr>
          <w:rFonts w:hint="eastAsia"/>
        </w:rPr>
        <w:t>(ABCD)</w:t>
      </w:r>
    </w:p>
    <w:p w:rsidR="008620A8" w:rsidP="008620A8">
      <w:pPr>
        <w:spacing w:before="0" w:beforeLines="0" w:line="240" w:lineRule="auto"/>
        <w:ind w:firstLine="480"/>
        <w:rPr>
          <w:rFonts w:hint="eastAsia"/>
          <w:color w:val="FF0000"/>
        </w:rPr>
      </w:pPr>
      <w:r>
        <w:rPr>
          <w:rFonts w:hint="eastAsia"/>
          <w:color w:val="FF0000"/>
        </w:rPr>
        <w:t>（A)</w:t>
      </w:r>
      <w:r>
        <w:rPr>
          <w:color w:val="FF0000"/>
        </w:rPr>
        <w:t>实体安全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运行安全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信息安全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人员安全</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(4)</w:t>
      </w:r>
      <w:r>
        <w:t>计算机信息系统的运行安全包括</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系统风险管理</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审计跟踪</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(C)</w:t>
      </w:r>
      <w:r>
        <w:rPr>
          <w:color w:val="FF0000"/>
        </w:rPr>
        <w:t>备份与恢复</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电磁信息泄漏</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(5)</w:t>
      </w:r>
      <w:r>
        <w:t>实施计算机信息系统安全保护的措施包括</w:t>
      </w:r>
      <w:r>
        <w:rPr>
          <w:rFonts w:hint="eastAsia"/>
        </w:rPr>
        <w:t xml:space="preserve">(AB)                                                          </w:t>
      </w:r>
    </w:p>
    <w:p w:rsidR="008620A8" w:rsidP="008620A8">
      <w:pPr>
        <w:spacing w:before="0" w:beforeLines="0" w:line="240" w:lineRule="auto"/>
        <w:ind w:firstLine="480"/>
        <w:rPr>
          <w:rFonts w:hint="eastAsia"/>
          <w:color w:val="FF0000"/>
        </w:rPr>
      </w:pPr>
      <w:r>
        <w:rPr>
          <w:rFonts w:hint="eastAsia"/>
          <w:color w:val="FF0000"/>
        </w:rPr>
        <w:t>（A）</w:t>
      </w:r>
      <w:r>
        <w:rPr>
          <w:color w:val="FF0000"/>
        </w:rPr>
        <w:t>安全法规</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安全管理</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(C）</w:t>
      </w:r>
      <w:r>
        <w:t>组织建设</w:t>
      </w:r>
      <w:r>
        <w:rPr>
          <w:rFonts w:hint="eastAsia"/>
        </w:rPr>
        <w:t xml:space="preserve">             </w:t>
      </w:r>
    </w:p>
    <w:p w:rsidR="008620A8" w:rsidP="008620A8">
      <w:pPr>
        <w:spacing w:before="0" w:beforeLines="0" w:line="240" w:lineRule="auto"/>
        <w:ind w:firstLine="480"/>
        <w:rPr>
          <w:rFonts w:hint="eastAsia"/>
        </w:rPr>
      </w:pPr>
      <w:r>
        <w:rPr>
          <w:rFonts w:hint="eastAsia"/>
        </w:rPr>
        <w:t>（D)</w:t>
      </w:r>
      <w:r>
        <w:t>制度建设</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(6)</w:t>
      </w:r>
      <w:r>
        <w:t>计算机信息系统安全管理包括</w:t>
      </w:r>
      <w:r>
        <w:rPr>
          <w:rFonts w:hint="eastAsia"/>
        </w:rPr>
        <w:t xml:space="preserve">（ACD)   </w:t>
      </w:r>
    </w:p>
    <w:p w:rsidR="008620A8" w:rsidP="008620A8">
      <w:pPr>
        <w:spacing w:before="0" w:beforeLines="0" w:line="240" w:lineRule="auto"/>
        <w:ind w:firstLine="480"/>
        <w:rPr>
          <w:rFonts w:hint="eastAsia"/>
          <w:color w:val="FF0000"/>
        </w:rPr>
      </w:pPr>
      <w:r>
        <w:rPr>
          <w:rFonts w:hint="eastAsia"/>
          <w:color w:val="FF0000"/>
        </w:rPr>
        <w:t>(A)</w:t>
      </w:r>
      <w:r>
        <w:rPr>
          <w:color w:val="FF0000"/>
        </w:rPr>
        <w:t>组织建设</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事前检查</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制度建设</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人员意识</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(7)</w:t>
      </w:r>
      <w:r>
        <w:t>公共信息网络安全监察工作的性质</w:t>
      </w:r>
      <w:r>
        <w:rPr>
          <w:rFonts w:hint="eastAsia"/>
        </w:rPr>
        <w:t xml:space="preserve">（ABCD）  </w:t>
      </w:r>
    </w:p>
    <w:p w:rsidR="008620A8" w:rsidP="008620A8">
      <w:pPr>
        <w:spacing w:before="0" w:beforeLines="0" w:line="240" w:lineRule="auto"/>
        <w:ind w:firstLine="480"/>
        <w:rPr>
          <w:rFonts w:hint="eastAsia"/>
          <w:color w:val="FF0000"/>
        </w:rPr>
      </w:pPr>
      <w:r>
        <w:rPr>
          <w:rFonts w:hint="eastAsia"/>
          <w:color w:val="FF0000"/>
        </w:rPr>
        <w:t>(A)</w:t>
      </w:r>
      <w:r>
        <w:rPr>
          <w:color w:val="FF0000"/>
        </w:rPr>
        <w:t>是公安工作的一个重要组成部分</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是预防各种危害的重要手段</w:t>
      </w:r>
    </w:p>
    <w:p w:rsidR="008620A8" w:rsidP="008620A8">
      <w:pPr>
        <w:spacing w:before="0" w:beforeLines="0" w:line="240" w:lineRule="auto"/>
        <w:ind w:firstLine="480"/>
        <w:rPr>
          <w:rFonts w:hint="eastAsia"/>
          <w:color w:val="FF0000"/>
        </w:rPr>
      </w:pPr>
      <w:r>
        <w:rPr>
          <w:rFonts w:hint="eastAsia"/>
          <w:color w:val="FF0000"/>
        </w:rPr>
        <w:t>（C)</w:t>
      </w:r>
      <w:r>
        <w:rPr>
          <w:color w:val="FF0000"/>
        </w:rPr>
        <w:t>是行政管理的重要手段</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是打击犯罪的重要手段</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（8)</w:t>
      </w:r>
      <w:r>
        <w:t>公共信息网络安全监察工作的一般原则</w:t>
      </w:r>
      <w:r>
        <w:rPr>
          <w:rFonts w:hint="eastAsia"/>
        </w:rPr>
        <w:t xml:space="preserve">（ABCD)  </w:t>
      </w:r>
    </w:p>
    <w:p w:rsidR="008620A8" w:rsidP="008620A8">
      <w:pPr>
        <w:spacing w:before="0" w:beforeLines="0" w:line="240" w:lineRule="auto"/>
        <w:ind w:firstLine="480"/>
        <w:rPr>
          <w:rFonts w:hint="eastAsia"/>
          <w:color w:val="FF0000"/>
        </w:rPr>
      </w:pPr>
      <w:r>
        <w:rPr>
          <w:rFonts w:hint="eastAsia"/>
          <w:color w:val="FF0000"/>
        </w:rPr>
        <w:t>（A)</w:t>
      </w:r>
      <w:r>
        <w:rPr>
          <w:color w:val="FF0000"/>
        </w:rPr>
        <w:t>预防与打击相结合的原则</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专门机关监管与社会力量相结合的原则</w:t>
      </w:r>
      <w:r>
        <w:rPr>
          <w:color w:val="FF0000"/>
        </w:rPr>
        <w:br/>
      </w:r>
      <w:r>
        <w:rPr>
          <w:rFonts w:hint="eastAsia"/>
          <w:color w:val="FF0000"/>
        </w:rPr>
        <w:t>(C)</w:t>
      </w:r>
      <w:r>
        <w:rPr>
          <w:color w:val="FF0000"/>
        </w:rPr>
        <w:t>纠正与制裁相结合的原则</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教育和处罚相结合的原则</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(9）</w:t>
      </w:r>
      <w:r>
        <w:t>安全员应具备的条件</w:t>
      </w:r>
      <w:r>
        <w:rPr>
          <w:rFonts w:hint="eastAsia"/>
        </w:rPr>
        <w:t xml:space="preserve">: (ABD)  </w:t>
      </w:r>
    </w:p>
    <w:p w:rsidR="008620A8" w:rsidP="008620A8">
      <w:pPr>
        <w:spacing w:before="0" w:beforeLines="0" w:line="240" w:lineRule="auto"/>
        <w:ind w:firstLine="480"/>
        <w:rPr>
          <w:rFonts w:hint="eastAsia"/>
          <w:color w:val="FF0000"/>
        </w:rPr>
      </w:pPr>
      <w:r>
        <w:rPr>
          <w:rFonts w:hint="eastAsia"/>
          <w:color w:val="FF0000"/>
        </w:rPr>
        <w:t>(A)</w:t>
      </w:r>
      <w:r>
        <w:rPr>
          <w:color w:val="FF0000"/>
        </w:rPr>
        <w:t>具有一定的计算机网络专业技术知识</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经过计算机安全员培训，并考试合格</w:t>
      </w:r>
      <w:r>
        <w:br/>
      </w:r>
      <w:r>
        <w:rPr>
          <w:rFonts w:hint="eastAsia"/>
        </w:rPr>
        <w:t>（C）</w:t>
      </w:r>
      <w:r>
        <w:t>具有大本以上学历</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无违法犯罪记录</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(10）</w:t>
      </w:r>
      <w:r>
        <w:t>网络操作系统应当提供哪些安全保障</w:t>
      </w:r>
      <w:r>
        <w:rPr>
          <w:rFonts w:hint="eastAsia"/>
        </w:rPr>
        <w:t xml:space="preserve">(ABCDE) </w:t>
      </w:r>
    </w:p>
    <w:p w:rsidR="008620A8" w:rsidP="008620A8">
      <w:pPr>
        <w:spacing w:before="0" w:beforeLines="0" w:line="240" w:lineRule="auto"/>
        <w:ind w:firstLine="480"/>
        <w:rPr>
          <w:rFonts w:hint="eastAsia"/>
          <w:color w:val="FF0000"/>
        </w:rPr>
      </w:pPr>
      <w:r>
        <w:rPr>
          <w:rFonts w:hint="eastAsia"/>
          <w:color w:val="FF0000"/>
        </w:rPr>
        <w:t>(A）</w:t>
      </w:r>
      <w:r>
        <w:rPr>
          <w:color w:val="FF0000"/>
        </w:rPr>
        <w:t>验证</w:t>
      </w:r>
      <w:r>
        <w:rPr>
          <w:color w:val="FF0000"/>
        </w:rPr>
        <w:t>(Authentication）</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授权</w:t>
      </w:r>
      <w:r>
        <w:rPr>
          <w:color w:val="FF0000"/>
        </w:rPr>
        <w:t>(Authorization）</w:t>
      </w:r>
      <w:r>
        <w:rPr>
          <w:color w:val="FF0000"/>
        </w:rPr>
        <w:br/>
      </w:r>
      <w:r>
        <w:rPr>
          <w:rFonts w:hint="eastAsia"/>
          <w:color w:val="FF0000"/>
        </w:rPr>
        <w:t>（C）</w:t>
      </w:r>
      <w:r>
        <w:rPr>
          <w:color w:val="FF0000"/>
        </w:rPr>
        <w:t>数据保密性</w:t>
      </w:r>
      <w:r>
        <w:rPr>
          <w:color w:val="FF0000"/>
        </w:rPr>
        <w:t>(Data Confidentiality）</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数据一致性</w:t>
      </w:r>
      <w:r>
        <w:rPr>
          <w:color w:val="FF0000"/>
        </w:rPr>
        <w:t>(Data Integrity)</w:t>
      </w:r>
      <w:r>
        <w:rPr>
          <w:color w:val="FF0000"/>
        </w:rPr>
        <w:br/>
      </w:r>
      <w:r>
        <w:rPr>
          <w:rFonts w:hint="eastAsia"/>
          <w:color w:val="FF0000"/>
        </w:rPr>
        <w:t>(E）</w:t>
      </w:r>
      <w:r>
        <w:rPr>
          <w:color w:val="FF0000"/>
        </w:rPr>
        <w:t>数据的不可否认性</w:t>
      </w:r>
      <w:r>
        <w:rPr>
          <w:color w:val="FF0000"/>
        </w:rPr>
        <w:t>(Data Nonrepudiation）</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(11）</w:t>
      </w:r>
      <w:r>
        <w:t>Windows NT</w:t>
      </w:r>
      <w:r>
        <w:t>的</w:t>
      </w:r>
      <w:r>
        <w:t>"</w:t>
      </w:r>
      <w:r>
        <w:t>域</w:t>
      </w:r>
      <w:r>
        <w:t>"</w:t>
      </w:r>
      <w:r>
        <w:t>控制机制具备哪些安全特性？</w:t>
      </w:r>
      <w:r>
        <w:rPr>
          <w:rFonts w:hint="eastAsia"/>
        </w:rPr>
        <w:t xml:space="preserve">（ABC）  </w:t>
      </w:r>
    </w:p>
    <w:p w:rsidR="008620A8" w:rsidP="008620A8">
      <w:pPr>
        <w:spacing w:before="0" w:beforeLines="0" w:line="240" w:lineRule="auto"/>
        <w:ind w:firstLine="480"/>
        <w:rPr>
          <w:rFonts w:hint="eastAsia"/>
          <w:color w:val="FF0000"/>
        </w:rPr>
      </w:pPr>
      <w:r>
        <w:rPr>
          <w:rFonts w:hint="eastAsia"/>
          <w:color w:val="FF0000"/>
        </w:rPr>
        <w:t>（A)</w:t>
      </w:r>
      <w:r>
        <w:rPr>
          <w:color w:val="FF0000"/>
        </w:rPr>
        <w:t>用户身份验证</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访问控制</w:t>
      </w:r>
      <w:r>
        <w:rPr>
          <w:color w:val="FF0000"/>
        </w:rPr>
        <w:br/>
      </w:r>
      <w:r>
        <w:rPr>
          <w:rFonts w:hint="eastAsia"/>
          <w:color w:val="FF0000"/>
        </w:rPr>
        <w:t>(C）</w:t>
      </w:r>
      <w:r>
        <w:rPr>
          <w:color w:val="FF0000"/>
        </w:rPr>
        <w:t>审计</w:t>
      </w:r>
      <w:r>
        <w:rPr>
          <w:color w:val="FF0000"/>
        </w:rPr>
        <w:t>（</w:t>
      </w:r>
      <w:r>
        <w:rPr>
          <w:color w:val="FF0000"/>
        </w:rPr>
        <w:t>日志</w:t>
      </w:r>
      <w:r>
        <w:rPr>
          <w:color w:val="FF0000"/>
        </w:rPr>
        <w:t>)</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数据通讯的加密</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（12）</w:t>
      </w:r>
      <w:r>
        <w:t>从系统整体看，安全</w:t>
      </w:r>
      <w:r>
        <w:t>”</w:t>
      </w:r>
      <w:r>
        <w:t>漏洞</w:t>
      </w:r>
      <w:r>
        <w:t>”</w:t>
      </w:r>
      <w:r>
        <w:t>包括哪些方面</w:t>
      </w:r>
      <w:r>
        <w:rPr>
          <w:rFonts w:hint="eastAsia"/>
        </w:rPr>
        <w:t xml:space="preserve">（ABC）  </w:t>
      </w:r>
    </w:p>
    <w:p w:rsidR="008620A8" w:rsidP="008620A8">
      <w:pPr>
        <w:spacing w:before="0" w:beforeLines="0" w:line="240" w:lineRule="auto"/>
        <w:ind w:firstLine="480"/>
        <w:rPr>
          <w:rFonts w:hint="eastAsia"/>
          <w:color w:val="FF0000"/>
        </w:rPr>
      </w:pPr>
      <w:r>
        <w:rPr>
          <w:rFonts w:hint="eastAsia"/>
          <w:color w:val="FF0000"/>
        </w:rPr>
        <w:t>（A)</w:t>
      </w:r>
      <w:r>
        <w:rPr>
          <w:color w:val="FF0000"/>
        </w:rPr>
        <w:t>技术因素</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人的因素</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规划，策略和执行过程</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(13）</w:t>
      </w:r>
      <w:r>
        <w:t>从系统整体看,下述那些问题属于系统安全漏洞</w:t>
      </w:r>
      <w:r>
        <w:rPr>
          <w:rFonts w:hint="eastAsia"/>
        </w:rPr>
        <w:t>（ABCDE）</w:t>
      </w:r>
    </w:p>
    <w:p w:rsidR="008620A8" w:rsidP="008620A8">
      <w:pPr>
        <w:spacing w:before="0" w:beforeLines="0" w:line="240" w:lineRule="auto"/>
        <w:ind w:firstLine="480"/>
        <w:rPr>
          <w:rFonts w:hint="eastAsia"/>
          <w:color w:val="FF0000"/>
        </w:rPr>
      </w:pPr>
      <w:r>
        <w:rPr>
          <w:rFonts w:hint="eastAsia"/>
          <w:color w:val="FF0000"/>
        </w:rPr>
        <w:t>（A)</w:t>
      </w:r>
      <w:r>
        <w:rPr>
          <w:color w:val="FF0000"/>
        </w:rPr>
        <w:t>产品缺少安全功能</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产品有</w:t>
      </w:r>
      <w:r>
        <w:rPr>
          <w:color w:val="FF0000"/>
        </w:rPr>
        <w:t>Bugs</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缺少足够的安全知识</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人为错误</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(E）</w:t>
      </w:r>
      <w:r>
        <w:rPr>
          <w:color w:val="FF0000"/>
        </w:rPr>
        <w:t>缺少针对安全的系统设计</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w:t>
      </w:r>
      <w:r>
        <w:t>应对操作系统安全漏洞的基本方法是什么？</w:t>
      </w:r>
      <w:r>
        <w:rPr>
          <w:rFonts w:hint="eastAsia"/>
        </w:rPr>
        <w:t xml:space="preserve">（ABC）  </w:t>
      </w:r>
    </w:p>
    <w:p w:rsidR="008620A8" w:rsidP="008620A8">
      <w:pPr>
        <w:spacing w:before="0" w:beforeLines="0" w:line="240" w:lineRule="auto"/>
        <w:ind w:firstLine="480"/>
        <w:rPr>
          <w:rFonts w:hint="eastAsia"/>
          <w:color w:val="FF0000"/>
        </w:rPr>
      </w:pPr>
      <w:r>
        <w:rPr>
          <w:rFonts w:hint="eastAsia"/>
          <w:color w:val="FF0000"/>
        </w:rPr>
        <w:t>（A)</w:t>
      </w:r>
      <w:r>
        <w:rPr>
          <w:color w:val="FF0000"/>
        </w:rPr>
        <w:t>对默认安装进行必要的调整</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给所有用户设置严格的口令</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及时安装最新的安全补丁</w:t>
      </w:r>
      <w:r>
        <w:rPr>
          <w:rFonts w:hint="eastAsia"/>
          <w:color w:val="FF0000"/>
        </w:rPr>
        <w:t xml:space="preserve">       </w:t>
      </w:r>
    </w:p>
    <w:p w:rsidR="008620A8" w:rsidP="008620A8">
      <w:pPr>
        <w:spacing w:before="0" w:beforeLines="0" w:line="240" w:lineRule="auto"/>
        <w:ind w:firstLine="480"/>
        <w:rPr>
          <w:rFonts w:hint="eastAsia"/>
        </w:rPr>
      </w:pPr>
      <w:r>
        <w:rPr>
          <w:rFonts w:hint="eastAsia"/>
        </w:rPr>
        <w:t>（</w:t>
      </w:r>
      <w:r>
        <w:rPr>
          <w:rFonts w:hint="eastAsia"/>
        </w:rPr>
        <w:t>D</w:t>
      </w:r>
      <w:r>
        <w:rPr>
          <w:rFonts w:hint="eastAsia"/>
        </w:rPr>
        <w:t>）</w:t>
      </w:r>
      <w:r>
        <w:t>更换到另一种操作系统</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(15）</w:t>
      </w:r>
      <w:r>
        <w:t>造成操作系统安全漏洞的原因</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不安全的编程语言</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不安全的编程习惯</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考虑不周的架构设计</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(16）</w:t>
      </w:r>
      <w:r>
        <w:t>严格的口令策略应当包含哪些要素</w:t>
      </w:r>
      <w:r>
        <w:rPr>
          <w:rFonts w:hint="eastAsia"/>
        </w:rPr>
        <w:t xml:space="preserve">(ABCD）  </w:t>
      </w:r>
    </w:p>
    <w:p w:rsidR="008620A8" w:rsidP="008620A8">
      <w:pPr>
        <w:spacing w:before="0" w:beforeLines="0" w:line="240" w:lineRule="auto"/>
        <w:ind w:firstLine="480"/>
        <w:rPr>
          <w:rFonts w:hint="eastAsia"/>
          <w:color w:val="FF0000"/>
        </w:rPr>
      </w:pPr>
      <w:r>
        <w:rPr>
          <w:rFonts w:hint="eastAsia"/>
          <w:color w:val="FF0000"/>
        </w:rPr>
        <w:t>（A)</w:t>
      </w:r>
      <w:r>
        <w:rPr>
          <w:color w:val="FF0000"/>
        </w:rPr>
        <w:t>满足一定的长度，比如</w:t>
      </w:r>
      <w:r>
        <w:rPr>
          <w:color w:val="FF0000"/>
        </w:rPr>
        <w:t>8</w:t>
      </w:r>
      <w:r>
        <w:rPr>
          <w:color w:val="FF0000"/>
        </w:rPr>
        <w:t>位以上</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同时包含数字,字母和特殊字符</w:t>
      </w:r>
      <w:r>
        <w:rPr>
          <w:color w:val="FF0000"/>
        </w:rPr>
        <w:br/>
      </w:r>
      <w:r>
        <w:rPr>
          <w:rFonts w:hint="eastAsia"/>
          <w:color w:val="FF0000"/>
        </w:rPr>
        <w:t>(C)</w:t>
      </w:r>
      <w:r>
        <w:rPr>
          <w:color w:val="FF0000"/>
        </w:rPr>
        <w:t>系统强制要求定期更改口令</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用户可以设置空口令</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（17）</w:t>
      </w:r>
      <w:r>
        <w:t>计算机安全事件包括以下几个方面</w:t>
      </w:r>
      <w:r>
        <w:rPr>
          <w:rFonts w:hint="eastAsia"/>
        </w:rPr>
        <w:t>(ABCD)</w:t>
      </w:r>
    </w:p>
    <w:p w:rsidR="008620A8" w:rsidP="008620A8">
      <w:pPr>
        <w:spacing w:before="0" w:beforeLines="0" w:line="240" w:lineRule="auto"/>
        <w:ind w:firstLine="480"/>
        <w:rPr>
          <w:rFonts w:hint="eastAsia"/>
          <w:color w:val="FF0000"/>
        </w:rPr>
      </w:pPr>
      <w:r>
        <w:rPr>
          <w:rFonts w:hint="eastAsia"/>
          <w:color w:val="FF0000"/>
        </w:rPr>
        <w:t>（A）</w:t>
      </w:r>
      <w:r>
        <w:rPr>
          <w:color w:val="FF0000"/>
        </w:rPr>
        <w:t>重要安全技术的采用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安全标准的贯彻</w:t>
      </w:r>
      <w:r>
        <w:rPr>
          <w:color w:val="FF0000"/>
        </w:rPr>
        <w:br/>
      </w:r>
      <w:r>
        <w:rPr>
          <w:rFonts w:hint="eastAsia"/>
          <w:color w:val="FF0000"/>
        </w:rPr>
        <w:t>(C)</w:t>
      </w:r>
      <w:r>
        <w:rPr>
          <w:color w:val="FF0000"/>
        </w:rPr>
        <w:t>安全制度措施的建设与实施</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重大安全隐患、违法违规的发现，事故的发生</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（18)</w:t>
      </w:r>
      <w:r>
        <w:t>计算机案件包括以下几个内容</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违反国家法律的行为</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违反国家法规的行为</w:t>
      </w:r>
      <w:r>
        <w:rPr>
          <w:color w:val="FF0000"/>
        </w:rPr>
        <w:br/>
      </w:r>
      <w:r>
        <w:rPr>
          <w:rFonts w:hint="eastAsia"/>
          <w:color w:val="FF0000"/>
        </w:rPr>
        <w:t>（C)</w:t>
      </w:r>
      <w:r>
        <w:rPr>
          <w:color w:val="FF0000"/>
        </w:rPr>
        <w:t>危及、危害计算机信息系统安全的事件</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计算机硬件常见机械故障</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(19）</w:t>
      </w:r>
      <w:r>
        <w:t>重大计算机安全事故和计算机违法案件可由</w:t>
      </w:r>
      <w:r>
        <w:t>_____</w:t>
      </w:r>
      <w:r>
        <w:t>受理</w:t>
      </w:r>
      <w:r>
        <w:rPr>
          <w:rFonts w:hint="eastAsia"/>
        </w:rPr>
        <w:t>(AC）</w:t>
      </w:r>
    </w:p>
    <w:p w:rsidR="008620A8" w:rsidP="008620A8">
      <w:pPr>
        <w:spacing w:before="0" w:beforeLines="0" w:line="240" w:lineRule="auto"/>
        <w:ind w:firstLine="480"/>
        <w:rPr>
          <w:rFonts w:hint="eastAsia"/>
          <w:color w:val="FF0000"/>
        </w:rPr>
      </w:pPr>
      <w:r>
        <w:rPr>
          <w:rFonts w:hint="eastAsia"/>
          <w:color w:val="FF0000"/>
        </w:rPr>
        <w:t>（A)</w:t>
      </w:r>
      <w:r>
        <w:rPr>
          <w:color w:val="FF0000"/>
        </w:rPr>
        <w:t>案发地市级公安机关公共信息网络安全监察部门</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案发地当地县级(区、市）公安机关治安部门</w:t>
      </w:r>
      <w:r>
        <w:br/>
      </w:r>
      <w:r>
        <w:rPr>
          <w:rFonts w:hint="eastAsia"/>
          <w:color w:val="FF0000"/>
        </w:rPr>
        <w:t>(C)</w:t>
      </w:r>
      <w:r>
        <w:rPr>
          <w:color w:val="FF0000"/>
        </w:rPr>
        <w:t>案发地当地县级(区、市）公安机关公共信息网络安全监察部门</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案发地当地公安派出所</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（20）</w:t>
      </w:r>
      <w:r>
        <w:t>现场勘查主要包括以下几个环节</w:t>
      </w:r>
      <w:r>
        <w:t>_____</w:t>
      </w:r>
      <w:r>
        <w:rPr>
          <w:rFonts w:hint="eastAsia"/>
        </w:rPr>
        <w:t>（ABCD)</w:t>
      </w:r>
    </w:p>
    <w:p w:rsidR="008620A8" w:rsidP="008620A8">
      <w:pPr>
        <w:spacing w:before="0" w:beforeLines="0" w:line="240" w:lineRule="auto"/>
        <w:ind w:firstLine="480"/>
        <w:rPr>
          <w:rFonts w:hint="eastAsia"/>
          <w:color w:val="FF0000"/>
        </w:rPr>
      </w:pPr>
      <w:r>
        <w:rPr>
          <w:rFonts w:hint="eastAsia"/>
          <w:color w:val="FF0000"/>
        </w:rPr>
        <w:t>(A)</w:t>
      </w:r>
      <w:r>
        <w:rPr>
          <w:color w:val="FF0000"/>
        </w:rPr>
        <w:t>对遭受破坏的计算机信息系统的软硬件的描述及被破坏程度</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现场现有电子数据的复制和修复</w:t>
      </w:r>
      <w:r>
        <w:rPr>
          <w:color w:val="FF0000"/>
        </w:rPr>
        <w:br/>
      </w:r>
      <w:r>
        <w:rPr>
          <w:rFonts w:hint="eastAsia"/>
          <w:color w:val="FF0000"/>
        </w:rPr>
        <w:t>(C）</w:t>
      </w:r>
      <w:r>
        <w:rPr>
          <w:color w:val="FF0000"/>
        </w:rPr>
        <w:t>电子痕迹的发现和提取，证据的固定与保全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现场采集和扣押与事故或案件有关的物品</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(21）</w:t>
      </w:r>
      <w:r>
        <w:t>计算机安全事故原因的认定和计算机案件的数据鉴定</w:t>
      </w:r>
      <w:r>
        <w:t>,____</w:t>
      </w:r>
      <w:r>
        <w:rPr>
          <w:rFonts w:hint="eastAsia"/>
        </w:rPr>
        <w:t xml:space="preserve"> (ABC）</w:t>
      </w:r>
    </w:p>
    <w:p w:rsidR="008620A8" w:rsidP="008620A8">
      <w:pPr>
        <w:spacing w:before="0" w:beforeLines="0" w:line="240" w:lineRule="auto"/>
        <w:ind w:firstLine="480"/>
        <w:rPr>
          <w:rFonts w:hint="eastAsia"/>
          <w:color w:val="FF0000"/>
        </w:rPr>
      </w:pPr>
      <w:r>
        <w:rPr>
          <w:rFonts w:hint="eastAsia"/>
          <w:color w:val="FF0000"/>
        </w:rPr>
        <w:t>（A)</w:t>
      </w:r>
      <w:r>
        <w:rPr>
          <w:color w:val="FF0000"/>
        </w:rPr>
        <w:t>是一项专业性较强的技术工作</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必要时可进行相关的验证或侦查实验</w:t>
      </w:r>
      <w:r>
        <w:rPr>
          <w:color w:val="FF0000"/>
        </w:rPr>
        <w:br/>
      </w:r>
      <w:r>
        <w:rPr>
          <w:rFonts w:hint="eastAsia"/>
          <w:color w:val="FF0000"/>
        </w:rPr>
        <w:t>（C）</w:t>
      </w:r>
      <w:r>
        <w:rPr>
          <w:color w:val="FF0000"/>
        </w:rPr>
        <w:t>可聘请有关方面的专家，组成专家鉴定组进行分析鉴定</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可以由发生事故或计算机案件的单位出具鉴定报告</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(22）</w:t>
      </w:r>
      <w:r>
        <w:t>有害数据通过在信息网络中的运行，主要产生的危害有</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攻击国家政权,危害国家安全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破坏社会治安秩序</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破坏计算机信息系统，造成经济的社会的巨大损失</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（23）</w:t>
      </w:r>
      <w:r>
        <w:t>计算机病毒的特点</w:t>
      </w:r>
      <w:r>
        <w:t>______</w:t>
      </w:r>
      <w:r>
        <w:rPr>
          <w:rFonts w:hint="eastAsia"/>
        </w:rPr>
        <w:t>(ACD）</w:t>
      </w:r>
    </w:p>
    <w:p w:rsidR="008620A8" w:rsidP="008620A8">
      <w:pPr>
        <w:spacing w:before="0" w:beforeLines="0" w:line="240" w:lineRule="auto"/>
        <w:ind w:firstLine="480"/>
        <w:rPr>
          <w:rFonts w:hint="eastAsia"/>
          <w:color w:val="FF0000"/>
        </w:rPr>
      </w:pPr>
      <w:r>
        <w:rPr>
          <w:rFonts w:hint="eastAsia"/>
          <w:color w:val="FF0000"/>
        </w:rPr>
        <w:t>（A)</w:t>
      </w:r>
      <w:r>
        <w:rPr>
          <w:color w:val="FF0000"/>
        </w:rPr>
        <w:t>传染性</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可移植性</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破坏性</w:t>
      </w:r>
      <w:r>
        <w:rPr>
          <w:rFonts w:hint="eastAsia"/>
          <w:color w:val="FF0000"/>
        </w:rPr>
        <w:t xml:space="preserve">           </w:t>
      </w:r>
    </w:p>
    <w:p w:rsidR="008620A8" w:rsidP="008620A8">
      <w:pPr>
        <w:spacing w:before="0" w:beforeLines="0" w:line="240" w:lineRule="auto"/>
        <w:ind w:firstLine="480"/>
        <w:rPr>
          <w:color w:val="FF0000"/>
        </w:rPr>
      </w:pPr>
      <w:r>
        <w:rPr>
          <w:rFonts w:hint="eastAsia"/>
          <w:color w:val="FF0000"/>
        </w:rPr>
        <w:t>（D)</w:t>
      </w:r>
      <w:r>
        <w:rPr>
          <w:color w:val="FF0000"/>
        </w:rPr>
        <w:t>可触发性</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(24）</w:t>
      </w:r>
      <w:r>
        <w:t>计算机病毒按传染方式分为</w:t>
      </w:r>
      <w:r>
        <w:t>____</w:t>
      </w:r>
      <w:r>
        <w:rPr>
          <w:rFonts w:hint="eastAsia"/>
        </w:rPr>
        <w:t>（BCD）</w:t>
      </w:r>
    </w:p>
    <w:p w:rsidR="008620A8" w:rsidP="008620A8">
      <w:pPr>
        <w:spacing w:before="0" w:beforeLines="0" w:line="240" w:lineRule="auto"/>
        <w:ind w:firstLine="480"/>
        <w:rPr>
          <w:rFonts w:hint="eastAsia"/>
        </w:rPr>
      </w:pPr>
      <w:r>
        <w:rPr>
          <w:rFonts w:hint="eastAsia"/>
        </w:rPr>
        <w:t>(A）</w:t>
      </w:r>
      <w:r>
        <w:t>良性病毒</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引导型病毒</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文件型病毒</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复合型病毒</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（25）</w:t>
      </w:r>
      <w:r>
        <w:t>计算机病毒的危害性有以下几种表现</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删除数据</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阻塞网络</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(C)</w:t>
      </w:r>
      <w:r>
        <w:rPr>
          <w:color w:val="FF0000"/>
        </w:rPr>
        <w:t>信息泄漏</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烧毁主板</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（26）</w:t>
      </w:r>
      <w:r>
        <w:t>计算机病毒由</w:t>
      </w:r>
      <w:r>
        <w:t>_____</w:t>
      </w:r>
      <w:r>
        <w:t>部分组成</w:t>
      </w:r>
      <w:r>
        <w:rPr>
          <w:rFonts w:hint="eastAsia"/>
        </w:rPr>
        <w:t>（ABD)</w:t>
      </w:r>
    </w:p>
    <w:p w:rsidR="008620A8" w:rsidP="008620A8">
      <w:pPr>
        <w:spacing w:before="0" w:beforeLines="0" w:line="240" w:lineRule="auto"/>
        <w:ind w:firstLine="480"/>
        <w:rPr>
          <w:rFonts w:hint="eastAsia"/>
          <w:color w:val="FF0000"/>
        </w:rPr>
      </w:pPr>
      <w:r>
        <w:rPr>
          <w:rFonts w:hint="eastAsia"/>
          <w:color w:val="FF0000"/>
        </w:rPr>
        <w:t>(A）</w:t>
      </w:r>
      <w:r>
        <w:rPr>
          <w:color w:val="FF0000"/>
        </w:rPr>
        <w:t>引导部分</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传染部分</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(C)</w:t>
      </w:r>
      <w:r>
        <w:t>运行部分</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表现部分</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(27）</w:t>
      </w:r>
      <w:r>
        <w:t>以下哪些措施可以有效提高病毒防治能力</w:t>
      </w:r>
      <w:r>
        <w:rPr>
          <w:rFonts w:hint="eastAsia"/>
        </w:rPr>
        <w:t>(ABCD）</w:t>
      </w:r>
    </w:p>
    <w:p w:rsidR="008620A8" w:rsidP="008620A8">
      <w:pPr>
        <w:spacing w:before="0" w:beforeLines="0" w:line="240" w:lineRule="auto"/>
        <w:ind w:firstLine="480"/>
        <w:rPr>
          <w:rFonts w:hint="eastAsia"/>
          <w:color w:val="FF0000"/>
        </w:rPr>
      </w:pPr>
      <w:r>
        <w:rPr>
          <w:rFonts w:hint="eastAsia"/>
          <w:color w:val="FF0000"/>
        </w:rPr>
        <w:t>(A)</w:t>
      </w:r>
      <w:r>
        <w:rPr>
          <w:color w:val="FF0000"/>
        </w:rPr>
        <w:t>安装、升级杀毒软件</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升级系统、打补丁</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提高安全防范意识</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不要轻易打开来历不明的邮件</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（28)</w:t>
      </w:r>
      <w:r>
        <w:t>计算机病毒的主要传播途径有</w:t>
      </w:r>
      <w:r>
        <w:rPr>
          <w:rFonts w:hint="eastAsia"/>
        </w:rPr>
        <w:t>（ABCD)</w:t>
      </w:r>
    </w:p>
    <w:p w:rsidR="008620A8" w:rsidP="008620A8">
      <w:pPr>
        <w:spacing w:before="0" w:beforeLines="0" w:line="240" w:lineRule="auto"/>
        <w:ind w:firstLine="480"/>
        <w:rPr>
          <w:rFonts w:hint="eastAsia"/>
          <w:color w:val="FF0000"/>
        </w:rPr>
      </w:pPr>
      <w:r>
        <w:rPr>
          <w:rFonts w:hint="eastAsia"/>
          <w:color w:val="FF0000"/>
        </w:rPr>
        <w:t>（A）</w:t>
      </w:r>
      <w:r>
        <w:rPr>
          <w:color w:val="FF0000"/>
        </w:rPr>
        <w:t>电子邮件</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（B）</w:t>
      </w:r>
      <w:r>
        <w:rPr>
          <w:color w:val="FF0000"/>
        </w:rPr>
        <w:t>网络</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存储介质</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文件交换</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(29）</w:t>
      </w:r>
      <w:r>
        <w:t>计算机病毒的主要来源有</w:t>
      </w:r>
      <w:r>
        <w:t>____</w:t>
      </w:r>
      <w:r>
        <w:rPr>
          <w:rFonts w:hint="eastAsia"/>
        </w:rPr>
        <w:t>(ACD）</w:t>
      </w:r>
    </w:p>
    <w:p w:rsidR="008620A8" w:rsidP="008620A8">
      <w:pPr>
        <w:spacing w:before="0" w:beforeLines="0" w:line="240" w:lineRule="auto"/>
        <w:ind w:firstLine="480"/>
        <w:rPr>
          <w:rFonts w:hint="eastAsia"/>
          <w:color w:val="FF0000"/>
        </w:rPr>
      </w:pPr>
      <w:r>
        <w:rPr>
          <w:rFonts w:hint="eastAsia"/>
          <w:color w:val="FF0000"/>
        </w:rPr>
        <w:t>（A)</w:t>
      </w:r>
      <w:r>
        <w:rPr>
          <w:color w:val="FF0000"/>
        </w:rPr>
        <w:t>黑客组织编写</w:t>
      </w:r>
      <w:r>
        <w:rPr>
          <w:rFonts w:hint="eastAsia"/>
          <w:color w:val="FF0000"/>
        </w:rPr>
        <w:t xml:space="preserve">       </w:t>
      </w:r>
    </w:p>
    <w:p w:rsidR="008620A8" w:rsidP="008620A8">
      <w:pPr>
        <w:spacing w:before="0" w:beforeLines="0" w:line="240" w:lineRule="auto"/>
        <w:ind w:firstLine="480"/>
        <w:rPr>
          <w:rFonts w:hint="eastAsia"/>
        </w:rPr>
      </w:pPr>
      <w:r>
        <w:rPr>
          <w:rFonts w:hint="eastAsia"/>
        </w:rPr>
        <w:t>(B）</w:t>
      </w:r>
      <w:r>
        <w:t>计算机自动产生</w:t>
      </w:r>
      <w:r>
        <w:rPr>
          <w:rFonts w:hint="eastAsia"/>
        </w:rPr>
        <w:t xml:space="preserve">          </w:t>
      </w:r>
    </w:p>
    <w:p w:rsidR="008620A8" w:rsidP="008620A8">
      <w:pPr>
        <w:spacing w:before="0" w:beforeLines="0" w:line="240" w:lineRule="auto"/>
        <w:ind w:firstLine="480"/>
        <w:rPr>
          <w:rFonts w:hint="eastAsia"/>
          <w:color w:val="FF0000"/>
        </w:rPr>
      </w:pPr>
      <w:r>
        <w:rPr>
          <w:rFonts w:hint="eastAsia"/>
          <w:color w:val="FF0000"/>
        </w:rPr>
        <w:t>(C)</w:t>
      </w:r>
      <w:r>
        <w:rPr>
          <w:color w:val="FF0000"/>
        </w:rPr>
        <w:t>恶意编制</w:t>
      </w:r>
      <w:r>
        <w:rPr>
          <w:rFonts w:hint="eastAsia"/>
          <w:color w:val="FF0000"/>
        </w:rPr>
        <w:t xml:space="preserve">           </w:t>
      </w:r>
    </w:p>
    <w:p w:rsidR="008620A8" w:rsidP="008620A8">
      <w:pPr>
        <w:spacing w:before="0" w:beforeLines="0" w:line="240" w:lineRule="auto"/>
        <w:ind w:firstLine="480"/>
        <w:rPr>
          <w:rFonts w:hint="eastAsia"/>
          <w:color w:val="FF0000"/>
        </w:rPr>
      </w:pPr>
      <w:r>
        <w:rPr>
          <w:rFonts w:hint="eastAsia"/>
          <w:color w:val="FF0000"/>
        </w:rPr>
        <w:t>(D)</w:t>
      </w:r>
      <w:r>
        <w:rPr>
          <w:color w:val="FF0000"/>
        </w:rPr>
        <w:t>恶作剧</w:t>
      </w:r>
    </w:p>
    <w:p w:rsidR="008620A8" w:rsidP="008620A8">
      <w:pPr>
        <w:spacing w:before="0" w:beforeLines="0" w:line="240" w:lineRule="auto"/>
        <w:ind w:firstLine="480"/>
        <w:rPr>
          <w:rFonts w:hint="eastAsia"/>
        </w:rPr>
      </w:pPr>
    </w:p>
    <w:p w:rsidR="008620A8" w:rsidP="008620A8">
      <w:pPr>
        <w:spacing w:before="0" w:beforeLines="0" w:line="240" w:lineRule="auto"/>
        <w:ind w:firstLine="480"/>
      </w:pPr>
      <w:r>
        <w:rPr>
          <w:rFonts w:hint="eastAsia"/>
        </w:rPr>
        <w:t>（30）</w:t>
      </w:r>
      <w:r>
        <w:t>发现感染计算机病毒后,应采取哪些措施</w:t>
      </w:r>
      <w:r>
        <w:rPr>
          <w:rFonts w:hint="eastAsia"/>
        </w:rPr>
        <w:t>（ABC）</w:t>
      </w:r>
    </w:p>
    <w:p w:rsidR="008620A8" w:rsidP="008620A8">
      <w:pPr>
        <w:spacing w:before="0" w:beforeLines="0" w:line="240" w:lineRule="auto"/>
        <w:ind w:firstLine="480"/>
        <w:rPr>
          <w:rFonts w:hint="eastAsia"/>
          <w:color w:val="FF0000"/>
        </w:rPr>
      </w:pPr>
      <w:r>
        <w:rPr>
          <w:rFonts w:hint="eastAsia"/>
          <w:color w:val="FF0000"/>
        </w:rPr>
        <w:t>（A）</w:t>
      </w:r>
      <w:r>
        <w:rPr>
          <w:color w:val="FF0000"/>
        </w:rPr>
        <w:t>断开网络</w:t>
      </w:r>
      <w:r>
        <w:rPr>
          <w:rFonts w:hint="eastAsia"/>
          <w:color w:val="FF0000"/>
        </w:rPr>
        <w:t xml:space="preserve">                                                        </w:t>
      </w:r>
    </w:p>
    <w:p w:rsidR="008620A8" w:rsidP="008620A8">
      <w:pPr>
        <w:spacing w:before="0" w:beforeLines="0" w:line="240" w:lineRule="auto"/>
        <w:ind w:firstLine="480"/>
        <w:rPr>
          <w:rFonts w:hint="eastAsia"/>
        </w:rPr>
      </w:pPr>
      <w:r>
        <w:rPr>
          <w:rFonts w:hint="eastAsia"/>
          <w:color w:val="FF0000"/>
        </w:rPr>
        <w:t>(B）</w:t>
      </w:r>
      <w:r>
        <w:rPr>
          <w:color w:val="FF0000"/>
        </w:rPr>
        <w:t>使用杀毒软件检测、清除</w:t>
      </w:r>
      <w:r>
        <w:rPr>
          <w:color w:val="FF0000"/>
        </w:rPr>
        <w:br/>
      </w:r>
      <w:r>
        <w:rPr>
          <w:rFonts w:hint="eastAsia"/>
          <w:color w:val="FF0000"/>
        </w:rPr>
        <w:t>（C)</w:t>
      </w:r>
      <w:r>
        <w:rPr>
          <w:color w:val="FF0000"/>
        </w:rPr>
        <w:t>如果不能清除，将样本上报国家计算机病毒应急处理中心</w:t>
      </w:r>
      <w:r>
        <w:rPr>
          <w:rFonts w:hint="eastAsia"/>
          <w:color w:val="FF0000"/>
        </w:rPr>
        <w:t xml:space="preserve"> </w:t>
      </w:r>
      <w:r>
        <w:rPr>
          <w:rFonts w:hint="eastAsia"/>
        </w:rPr>
        <w:t xml:space="preserve">             </w:t>
      </w:r>
    </w:p>
    <w:p w:rsidR="008620A8" w:rsidP="008620A8">
      <w:pPr>
        <w:spacing w:before="0" w:beforeLines="0" w:line="240" w:lineRule="auto"/>
        <w:ind w:firstLine="480"/>
        <w:rPr>
          <w:rFonts w:hint="eastAsia"/>
        </w:rPr>
      </w:pPr>
      <w:r>
        <w:rPr>
          <w:rFonts w:hint="eastAsia"/>
        </w:rPr>
        <w:t>(D)</w:t>
      </w:r>
      <w:r>
        <w:t>格式化系统</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填空：</w:t>
      </w:r>
    </w:p>
    <w:p w:rsidR="008620A8" w:rsidP="008620A8">
      <w:pPr>
        <w:spacing w:before="0" w:beforeLines="0" w:line="240" w:lineRule="auto"/>
        <w:ind w:firstLine="480"/>
        <w:rPr>
          <w:rFonts w:ascii="宋体" w:hAnsi="宋体" w:hint="eastAsia"/>
        </w:rPr>
      </w:pPr>
      <w:r>
        <w:rPr>
          <w:rFonts w:ascii="宋体" w:hAnsi="宋体" w:hint="eastAsia"/>
        </w:rPr>
        <w:t>1．</w:t>
      </w:r>
      <w:r>
        <w:rPr>
          <w:rFonts w:ascii="宋体" w:hAnsi="宋体" w:hint="eastAsia"/>
        </w:rPr>
        <w:tab/>
        <w:t>信息安全包含：_</w:t>
      </w:r>
      <w:r>
        <w:rPr>
          <w:rFonts w:ascii="宋体" w:hAnsi="宋体" w:hint="eastAsia"/>
          <w:u w:val="single"/>
        </w:rPr>
        <w:t>_</w:t>
      </w:r>
      <w:r>
        <w:rPr>
          <w:rFonts w:ascii="宋体" w:hAnsi="宋体" w:hint="eastAsia"/>
          <w:color w:val="FF0000"/>
          <w:u w:val="single"/>
        </w:rPr>
        <w:t>物理</w:t>
      </w:r>
      <w:r>
        <w:rPr>
          <w:rFonts w:ascii="宋体" w:hAnsi="宋体" w:hint="eastAsia"/>
          <w:u w:val="single"/>
        </w:rPr>
        <w:t>_</w:t>
      </w:r>
      <w:r>
        <w:rPr>
          <w:rFonts w:ascii="宋体" w:hAnsi="宋体" w:hint="eastAsia"/>
        </w:rPr>
        <w:t>___安全、___</w:t>
      </w:r>
      <w:r>
        <w:rPr>
          <w:rFonts w:ascii="宋体" w:hAnsi="宋体" w:hint="eastAsia"/>
          <w:color w:val="FF0000"/>
          <w:u w:val="single"/>
        </w:rPr>
        <w:t>_信息系统</w:t>
      </w:r>
      <w:r>
        <w:rPr>
          <w:rFonts w:ascii="宋体" w:hAnsi="宋体" w:hint="eastAsia"/>
          <w:color w:val="FF0000"/>
        </w:rPr>
        <w:t>__</w:t>
      </w:r>
      <w:r>
        <w:rPr>
          <w:rFonts w:ascii="宋体" w:hAnsi="宋体" w:hint="eastAsia"/>
        </w:rPr>
        <w:t>______安全和__</w:t>
      </w:r>
      <w:r>
        <w:rPr>
          <w:rFonts w:ascii="宋体" w:hAnsi="宋体" w:hint="eastAsia"/>
          <w:color w:val="FF0000"/>
          <w:u w:val="single"/>
        </w:rPr>
        <w:t>数据</w:t>
      </w:r>
      <w:r>
        <w:rPr>
          <w:rFonts w:ascii="宋体" w:hAnsi="宋体" w:hint="eastAsia"/>
          <w:color w:val="FF0000"/>
        </w:rPr>
        <w:t>_</w:t>
      </w:r>
      <w:r>
        <w:rPr>
          <w:rFonts w:ascii="宋体" w:hAnsi="宋体" w:hint="eastAsia"/>
        </w:rPr>
        <w:t>安全。</w:t>
      </w:r>
    </w:p>
    <w:p w:rsidR="008620A8" w:rsidP="008620A8">
      <w:pPr>
        <w:spacing w:before="0" w:beforeLines="0" w:line="240" w:lineRule="auto"/>
        <w:ind w:firstLine="480"/>
        <w:rPr>
          <w:rFonts w:ascii="宋体" w:hAnsi="宋体" w:hint="eastAsia"/>
        </w:rPr>
      </w:pPr>
      <w:r>
        <w:rPr>
          <w:rFonts w:ascii="宋体" w:hAnsi="宋体" w:hint="eastAsia"/>
        </w:rPr>
        <w:t>2.  数据安全包含___</w:t>
      </w:r>
      <w:r>
        <w:rPr>
          <w:rFonts w:ascii="宋体" w:hAnsi="宋体" w:hint="eastAsia"/>
          <w:color w:val="FF0000"/>
          <w:u w:val="single"/>
        </w:rPr>
        <w:t>可用性</w:t>
      </w:r>
      <w:r>
        <w:rPr>
          <w:rFonts w:ascii="宋体" w:hAnsi="宋体" w:hint="eastAsia"/>
          <w:color w:val="FF0000"/>
        </w:rPr>
        <w:t>_、__</w:t>
      </w:r>
      <w:r>
        <w:rPr>
          <w:rFonts w:ascii="宋体" w:hAnsi="宋体" w:hint="eastAsia"/>
          <w:color w:val="FF0000"/>
          <w:u w:val="single"/>
        </w:rPr>
        <w:t>__完整性</w:t>
      </w:r>
      <w:r>
        <w:rPr>
          <w:rFonts w:ascii="宋体" w:hAnsi="宋体" w:hint="eastAsia"/>
          <w:color w:val="FF0000"/>
        </w:rPr>
        <w:t>__、___</w:t>
      </w:r>
      <w:r>
        <w:rPr>
          <w:rFonts w:ascii="宋体" w:hAnsi="宋体" w:hint="eastAsia"/>
          <w:color w:val="FF0000"/>
          <w:u w:val="single"/>
        </w:rPr>
        <w:t>保密性</w:t>
      </w:r>
      <w:r>
        <w:rPr>
          <w:rFonts w:ascii="宋体" w:hAnsi="宋体" w:hint="eastAsia"/>
        </w:rPr>
        <w:t>_三个基本特性。</w:t>
      </w:r>
    </w:p>
    <w:p w:rsidR="008620A8" w:rsidP="008620A8">
      <w:pPr>
        <w:spacing w:before="0" w:beforeLines="0" w:line="240" w:lineRule="auto"/>
        <w:ind w:firstLine="480"/>
        <w:rPr>
          <w:rFonts w:ascii="宋体" w:hAnsi="宋体" w:hint="eastAsia"/>
        </w:rPr>
      </w:pPr>
      <w:r>
        <w:rPr>
          <w:rFonts w:ascii="宋体" w:hAnsi="宋体" w:hint="eastAsia"/>
        </w:rPr>
        <w:t>2．公司对电脑密码的强壮度要求是：_</w:t>
      </w:r>
      <w:r>
        <w:rPr>
          <w:rFonts w:ascii="宋体" w:hAnsi="宋体" w:hint="eastAsia"/>
          <w:color w:val="FF0000"/>
          <w:u w:val="single"/>
        </w:rPr>
        <w:t>字母加数字组合8位以上</w:t>
      </w:r>
      <w:r>
        <w:rPr>
          <w:rFonts w:ascii="宋体" w:hAnsi="宋体" w:hint="eastAsia"/>
        </w:rPr>
        <w:t>____.</w:t>
      </w:r>
    </w:p>
    <w:p w:rsidR="008620A8" w:rsidP="008620A8">
      <w:pPr>
        <w:spacing w:before="0" w:beforeLines="0" w:line="240" w:lineRule="auto"/>
        <w:ind w:firstLine="480"/>
        <w:rPr>
          <w:rFonts w:ascii="宋体" w:hAnsi="宋体" w:hint="eastAsia"/>
        </w:rPr>
      </w:pPr>
      <w:r>
        <w:rPr>
          <w:rFonts w:ascii="宋体" w:hAnsi="宋体" w:hint="eastAsia"/>
        </w:rPr>
        <w:t>3．员工离开自己的计算机时要立即设置__</w:t>
      </w:r>
      <w:r>
        <w:rPr>
          <w:rFonts w:ascii="宋体" w:hAnsi="宋体" w:hint="eastAsia"/>
          <w:color w:val="FF0000"/>
        </w:rPr>
        <w:t>_</w:t>
      </w:r>
      <w:r>
        <w:rPr>
          <w:rFonts w:ascii="宋体" w:hAnsi="宋体" w:hint="eastAsia"/>
          <w:color w:val="FF0000"/>
          <w:u w:val="single"/>
        </w:rPr>
        <w:t>锁屏</w:t>
      </w:r>
      <w:r>
        <w:rPr>
          <w:rFonts w:ascii="宋体" w:hAnsi="宋体" w:hint="eastAsia"/>
          <w:u w:val="single"/>
        </w:rPr>
        <w:t>___</w:t>
      </w:r>
      <w:r>
        <w:rPr>
          <w:rFonts w:ascii="宋体" w:hAnsi="宋体" w:hint="eastAsia"/>
        </w:rPr>
        <w:t>______。</w:t>
      </w:r>
    </w:p>
    <w:p w:rsidR="008620A8" w:rsidP="008620A8">
      <w:pPr>
        <w:spacing w:before="0" w:beforeLines="0" w:line="240" w:lineRule="auto"/>
        <w:ind w:firstLine="480"/>
        <w:rPr>
          <w:rFonts w:ascii="宋体" w:hAnsi="宋体" w:hint="eastAsia"/>
        </w:rPr>
      </w:pPr>
      <w:r>
        <w:rPr>
          <w:rFonts w:ascii="宋体" w:hAnsi="宋体" w:hint="eastAsia"/>
        </w:rPr>
        <w:t>4.信息安全四大要素是：__</w:t>
      </w:r>
      <w:r>
        <w:rPr>
          <w:rFonts w:ascii="宋体" w:hAnsi="宋体" w:hint="eastAsia"/>
          <w:color w:val="FF0000"/>
          <w:u w:val="single"/>
        </w:rPr>
        <w:t>技术、___制度、流程、___人_</w:t>
      </w:r>
      <w:r>
        <w:rPr>
          <w:rFonts w:ascii="宋体" w:hAnsi="宋体" w:hint="eastAsia"/>
        </w:rPr>
        <w:t>.</w:t>
      </w:r>
    </w:p>
    <w:p w:rsidR="008620A8" w:rsidP="008620A8">
      <w:pPr>
        <w:spacing w:before="0" w:beforeLines="0" w:line="240" w:lineRule="auto"/>
        <w:ind w:firstLine="480"/>
        <w:rPr>
          <w:rFonts w:ascii="宋体" w:hAnsi="宋体" w:hint="eastAsia"/>
        </w:rPr>
      </w:pPr>
      <w:r>
        <w:rPr>
          <w:rFonts w:ascii="宋体" w:hAnsi="宋体" w:hint="eastAsia"/>
        </w:rPr>
        <w:t>5.未来信息安全的发展趋势是由____</w:t>
      </w:r>
      <w:r>
        <w:rPr>
          <w:rFonts w:ascii="宋体" w:hAnsi="宋体" w:hint="eastAsia"/>
          <w:color w:val="FF0000"/>
        </w:rPr>
        <w:t>_</w:t>
      </w:r>
      <w:r>
        <w:rPr>
          <w:rFonts w:ascii="宋体" w:hAnsi="宋体" w:hint="eastAsia"/>
          <w:color w:val="FF0000"/>
          <w:u w:val="single"/>
        </w:rPr>
        <w:t>防外</w:t>
      </w:r>
      <w:r>
        <w:rPr>
          <w:rFonts w:ascii="宋体" w:hAnsi="宋体" w:hint="eastAsia"/>
          <w:color w:val="FF0000"/>
        </w:rPr>
        <w:t>_</w:t>
      </w:r>
      <w:r>
        <w:rPr>
          <w:rFonts w:ascii="宋体" w:hAnsi="宋体" w:hint="eastAsia"/>
          <w:color w:val="FF0000"/>
          <w:highlight w:val="yellow"/>
        </w:rPr>
        <w:t>转变为</w:t>
      </w:r>
      <w:r>
        <w:rPr>
          <w:rFonts w:ascii="宋体" w:hAnsi="宋体" w:hint="eastAsia"/>
          <w:color w:val="FF0000"/>
        </w:rPr>
        <w:t>____</w:t>
      </w:r>
      <w:r>
        <w:rPr>
          <w:rFonts w:ascii="宋体" w:hAnsi="宋体" w:hint="eastAsia"/>
          <w:color w:val="FF0000"/>
          <w:u w:val="single"/>
        </w:rPr>
        <w:t>_防内_</w:t>
      </w:r>
      <w:r>
        <w:rPr>
          <w:rFonts w:ascii="宋体" w:hAnsi="宋体" w:hint="eastAsia"/>
          <w:color w:val="FF0000"/>
        </w:rPr>
        <w:t>__</w:t>
      </w:r>
      <w:r>
        <w:rPr>
          <w:rFonts w:ascii="宋体" w:hAnsi="宋体" w:hint="eastAsia"/>
        </w:rPr>
        <w:t>_.</w:t>
      </w:r>
    </w:p>
    <w:p w:rsidR="008620A8" w:rsidP="008620A8">
      <w:pPr>
        <w:spacing w:before="0" w:beforeLines="0" w:line="240" w:lineRule="auto"/>
        <w:ind w:firstLine="480"/>
        <w:rPr>
          <w:rFonts w:ascii="宋体" w:hAnsi="宋体" w:hint="eastAsia"/>
        </w:rPr>
      </w:pPr>
      <w:r>
        <w:rPr>
          <w:rFonts w:ascii="宋体" w:hAnsi="宋体" w:hint="eastAsia"/>
        </w:rPr>
        <w:t>6. 新修订《刑法》中有关失泄密处罚条款：以盗窃、利诱、胁迫或者其他不正当手段获取权利人的商业秘密的，给商业秘密的权利人造成重大损失的,处三年以下有期徒刑或者拘役,并处或者单处罚金；造成特别严重后果的，</w:t>
      </w:r>
      <w:r>
        <w:rPr>
          <w:rFonts w:ascii="宋体" w:hAnsi="宋体" w:hint="eastAsia"/>
          <w:color w:val="FF0000"/>
        </w:rPr>
        <w:t>处三年以上__</w:t>
      </w:r>
      <w:r>
        <w:rPr>
          <w:rFonts w:ascii="宋体" w:hAnsi="宋体" w:hint="eastAsia"/>
          <w:color w:val="FF0000"/>
          <w:u w:val="single"/>
        </w:rPr>
        <w:t>七</w:t>
      </w:r>
      <w:r>
        <w:rPr>
          <w:rFonts w:ascii="宋体" w:hAnsi="宋体" w:hint="eastAsia"/>
          <w:color w:val="FF0000"/>
        </w:rPr>
        <w:t>__年以下</w:t>
      </w:r>
      <w:r>
        <w:rPr>
          <w:rFonts w:ascii="宋体" w:hAnsi="宋体" w:hint="eastAsia"/>
        </w:rPr>
        <w:t>有期徒刑，并处罚金</w:t>
      </w:r>
    </w:p>
    <w:p w:rsidR="008620A8" w:rsidP="008620A8">
      <w:pPr>
        <w:spacing w:before="0" w:beforeLines="0" w:line="240" w:lineRule="auto"/>
        <w:ind w:firstLine="480"/>
        <w:rPr>
          <w:rFonts w:ascii="宋体" w:hAnsi="宋体" w:hint="eastAsia"/>
        </w:rPr>
      </w:pPr>
      <w:r>
        <w:rPr>
          <w:rFonts w:ascii="宋体" w:hAnsi="宋体" w:hint="eastAsia"/>
        </w:rPr>
        <w:t>7.工作人员因工作需要必须使用Internet时，需由各部门信息化管理员提交__</w:t>
      </w:r>
      <w:r>
        <w:rPr>
          <w:rFonts w:ascii="宋体" w:hAnsi="宋体" w:hint="eastAsia"/>
          <w:color w:val="FF0000"/>
        </w:rPr>
        <w:t>_</w:t>
      </w:r>
      <w:r>
        <w:rPr>
          <w:rFonts w:ascii="宋体" w:hAnsi="宋体" w:hint="eastAsia"/>
          <w:color w:val="FF0000"/>
          <w:u w:val="single"/>
        </w:rPr>
        <w:t>OA</w:t>
      </w:r>
      <w:r>
        <w:rPr>
          <w:rFonts w:ascii="宋体" w:hAnsi="宋体" w:hint="eastAsia"/>
          <w:u w:val="single"/>
        </w:rPr>
        <w:t>_</w:t>
      </w:r>
      <w:r>
        <w:rPr>
          <w:rFonts w:ascii="宋体" w:hAnsi="宋体" w:hint="eastAsia"/>
        </w:rPr>
        <w:t>_申请。</w:t>
      </w:r>
    </w:p>
    <w:p w:rsidR="008620A8" w:rsidP="008620A8">
      <w:pPr>
        <w:spacing w:before="0" w:beforeLines="0" w:line="240" w:lineRule="auto"/>
        <w:ind w:firstLine="480"/>
      </w:pPr>
      <w:r>
        <w:rPr>
          <w:rFonts w:ascii="宋体" w:hAnsi="宋体" w:hint="eastAsia"/>
        </w:rPr>
        <w:t>8。</w:t>
      </w:r>
      <w:r>
        <w:rPr>
          <w:rFonts w:hint="eastAsia"/>
        </w:rPr>
        <w:t>密码系统包括以下</w:t>
      </w:r>
      <w:r>
        <w:rPr>
          <w:rFonts w:hint="eastAsia"/>
        </w:rPr>
        <w:t>4</w:t>
      </w:r>
      <w:r>
        <w:rPr>
          <w:rFonts w:hint="eastAsia"/>
        </w:rPr>
        <w:t>个方面:</w:t>
      </w:r>
      <w:r>
        <w:rPr>
          <w:rFonts w:hint="eastAsia"/>
          <w:color w:val="FF0000"/>
        </w:rPr>
        <w:t>明文空间、密文空间、密钥空间和密码算法</w:t>
      </w:r>
      <w:r>
        <w:rPr>
          <w:rFonts w:hint="eastAsia"/>
        </w:rPr>
        <w:t>。</w:t>
      </w:r>
    </w:p>
    <w:p w:rsidR="008620A8" w:rsidP="008620A8">
      <w:pPr>
        <w:spacing w:before="0" w:beforeLines="0" w:line="240" w:lineRule="auto"/>
        <w:ind w:firstLine="480"/>
        <w:rPr>
          <w:rFonts w:hint="eastAsia"/>
        </w:rPr>
      </w:pPr>
      <w:r>
        <w:rPr>
          <w:rFonts w:ascii="宋体" w:hAnsi="宋体" w:hint="eastAsia"/>
        </w:rPr>
        <w:t>9.</w:t>
      </w:r>
      <w:r>
        <w:rPr>
          <w:rFonts w:hint="eastAsia"/>
          <w:color w:val="FF0000"/>
        </w:rPr>
        <w:t>解密算法</w:t>
      </w:r>
      <w:r>
        <w:rPr>
          <w:rFonts w:hint="eastAsia"/>
          <w:color w:val="FF0000"/>
        </w:rPr>
        <w:t>D</w:t>
      </w:r>
      <w:r>
        <w:rPr>
          <w:rFonts w:hint="eastAsia"/>
          <w:color w:val="FF0000"/>
        </w:rPr>
        <w:t>是加密算法</w:t>
      </w:r>
      <w:r>
        <w:rPr>
          <w:rFonts w:hint="eastAsia"/>
          <w:color w:val="FF0000"/>
        </w:rPr>
        <w:t>E</w:t>
      </w:r>
      <w:r>
        <w:rPr>
          <w:rFonts w:hint="eastAsia"/>
          <w:color w:val="FF0000"/>
        </w:rPr>
        <w:t>的</w:t>
      </w:r>
      <w:r>
        <w:rPr>
          <w:rFonts w:hint="eastAsia"/>
          <w:color w:val="FF0000"/>
        </w:rPr>
        <w:t xml:space="preserve"> </w:t>
      </w:r>
      <w:r>
        <w:rPr>
          <w:rFonts w:hint="eastAsia"/>
          <w:color w:val="FF0000"/>
        </w:rPr>
        <w:t>逆运算</w:t>
      </w:r>
      <w:r>
        <w:rPr>
          <w:rFonts w:hint="eastAsia"/>
          <w:color w:val="FF0000"/>
        </w:rPr>
        <w:t xml:space="preserve"> </w:t>
      </w:r>
      <w:r>
        <w:rPr>
          <w:rFonts w:hint="eastAsia"/>
        </w:rPr>
        <w:t>.</w:t>
      </w:r>
    </w:p>
    <w:p w:rsidR="008620A8" w:rsidP="008620A8">
      <w:pPr>
        <w:spacing w:before="0" w:beforeLines="0" w:line="240" w:lineRule="auto"/>
        <w:ind w:firstLine="480"/>
        <w:rPr>
          <w:rFonts w:hint="eastAsia"/>
        </w:rPr>
      </w:pPr>
      <w:r>
        <w:rPr>
          <w:rFonts w:ascii="宋体" w:hAnsi="宋体" w:hint="eastAsia"/>
        </w:rPr>
        <w:t>10。</w:t>
      </w:r>
      <w:r>
        <w:rPr>
          <w:rFonts w:hint="eastAsia"/>
        </w:rPr>
        <w:t>常规密钥密码体制又称为</w:t>
      </w:r>
      <w:r>
        <w:rPr>
          <w:rFonts w:hint="eastAsia"/>
        </w:rPr>
        <w:t xml:space="preserve"> </w:t>
      </w:r>
      <w:r>
        <w:rPr>
          <w:rFonts w:hint="eastAsia"/>
          <w:highlight w:val="yellow"/>
        </w:rPr>
        <w:t>对称密钥密码体制</w:t>
      </w:r>
      <w:r>
        <w:rPr>
          <w:rFonts w:hint="eastAsia"/>
        </w:rPr>
        <w:t xml:space="preserve"> </w:t>
      </w:r>
      <w:r>
        <w:rPr>
          <w:rFonts w:hint="eastAsia"/>
        </w:rPr>
        <w:t>,是在公开密钥密码体制以前使用的密码体制。</w:t>
      </w:r>
    </w:p>
    <w:p w:rsidR="008620A8" w:rsidP="008620A8">
      <w:pPr>
        <w:spacing w:before="0" w:beforeLines="0" w:line="240" w:lineRule="auto"/>
        <w:ind w:firstLine="480"/>
        <w:rPr>
          <w:rFonts w:hint="eastAsia"/>
        </w:rPr>
      </w:pPr>
      <w:r>
        <w:rPr>
          <w:rFonts w:ascii="宋体" w:hAnsi="宋体" w:hint="eastAsia"/>
        </w:rPr>
        <w:t>11。</w:t>
      </w:r>
      <w:r>
        <w:rPr>
          <w:rFonts w:hint="eastAsia"/>
        </w:rPr>
        <w:t>如果加密密钥和解密密钥</w:t>
      </w:r>
      <w:r>
        <w:rPr>
          <w:rFonts w:hint="eastAsia"/>
        </w:rPr>
        <w:t xml:space="preserve"> </w:t>
      </w:r>
      <w:r>
        <w:rPr>
          <w:rFonts w:hint="eastAsia"/>
        </w:rPr>
        <w:t>相同</w:t>
      </w:r>
      <w:r>
        <w:rPr>
          <w:rFonts w:hint="eastAsia"/>
        </w:rPr>
        <w:t xml:space="preserve"> </w:t>
      </w:r>
      <w:r>
        <w:rPr>
          <w:rFonts w:hint="eastAsia"/>
        </w:rPr>
        <w:t>，这种密码体制称为对称密码体制。</w:t>
      </w:r>
    </w:p>
    <w:p w:rsidR="008620A8" w:rsidP="008620A8">
      <w:pPr>
        <w:spacing w:before="0" w:beforeLines="0" w:line="240" w:lineRule="auto"/>
        <w:ind w:firstLine="480"/>
        <w:rPr>
          <w:rFonts w:hint="eastAsia"/>
          <w:color w:val="FF0000"/>
        </w:rPr>
      </w:pPr>
      <w:r>
        <w:rPr>
          <w:rFonts w:ascii="宋体" w:hAnsi="宋体" w:hint="eastAsia"/>
        </w:rPr>
        <w:t>12</w:t>
      </w:r>
      <w:r>
        <w:rPr>
          <w:rFonts w:ascii="宋体" w:hAnsi="宋体" w:hint="eastAsia"/>
          <w:color w:val="FF0000"/>
        </w:rPr>
        <w:t>.</w:t>
      </w:r>
      <w:r>
        <w:rPr>
          <w:rFonts w:hint="eastAsia"/>
          <w:color w:val="FF0000"/>
        </w:rPr>
        <w:t>DES</w:t>
      </w:r>
      <w:r>
        <w:rPr>
          <w:rFonts w:hint="eastAsia"/>
          <w:color w:val="FF0000"/>
        </w:rPr>
        <w:t>算法密钥是</w:t>
      </w:r>
      <w:r>
        <w:rPr>
          <w:rFonts w:hint="eastAsia"/>
          <w:color w:val="FF0000"/>
        </w:rPr>
        <w:t xml:space="preserve"> </w:t>
      </w:r>
      <w:r>
        <w:rPr>
          <w:rFonts w:hint="eastAsia"/>
          <w:color w:val="FF0000"/>
          <w:highlight w:val="yellow"/>
        </w:rPr>
        <w:t>64</w:t>
      </w:r>
      <w:r>
        <w:rPr>
          <w:rFonts w:hint="eastAsia"/>
          <w:color w:val="FF0000"/>
        </w:rPr>
        <w:t xml:space="preserve"> </w:t>
      </w:r>
      <w:r>
        <w:rPr>
          <w:rFonts w:hint="eastAsia"/>
          <w:color w:val="FF0000"/>
        </w:rPr>
        <w:t>位，其中密钥有效位是</w:t>
      </w:r>
      <w:r>
        <w:rPr>
          <w:rFonts w:hint="eastAsia"/>
          <w:color w:val="FF0000"/>
        </w:rPr>
        <w:t xml:space="preserve"> </w:t>
      </w:r>
      <w:r>
        <w:rPr>
          <w:rFonts w:hint="eastAsia"/>
          <w:color w:val="FF0000"/>
          <w:highlight w:val="yellow"/>
        </w:rPr>
        <w:t>56</w:t>
      </w:r>
      <w:r>
        <w:rPr>
          <w:rFonts w:hint="eastAsia"/>
          <w:color w:val="FF0000"/>
        </w:rPr>
        <w:t xml:space="preserve"> </w:t>
      </w:r>
      <w:r>
        <w:rPr>
          <w:rFonts w:hint="eastAsia"/>
          <w:color w:val="FF0000"/>
        </w:rPr>
        <w:t>位。</w:t>
      </w:r>
    </w:p>
    <w:p w:rsidR="008620A8" w:rsidP="008620A8">
      <w:pPr>
        <w:spacing w:before="0" w:beforeLines="0" w:line="240" w:lineRule="auto"/>
        <w:ind w:firstLine="480"/>
        <w:rPr>
          <w:rFonts w:hint="eastAsia"/>
        </w:rPr>
      </w:pPr>
      <w:r>
        <w:rPr>
          <w:rFonts w:ascii="宋体" w:hAnsi="宋体" w:hint="eastAsia"/>
        </w:rPr>
        <w:t>13。</w:t>
      </w:r>
      <w:r>
        <w:rPr>
          <w:rFonts w:hint="eastAsia"/>
        </w:rPr>
        <w:t>RSA</w:t>
      </w:r>
      <w:r>
        <w:rPr>
          <w:rFonts w:hint="eastAsia"/>
        </w:rPr>
        <w:t>算法的安全是基于</w:t>
      </w:r>
      <w:r>
        <w:rPr>
          <w:rFonts w:hint="eastAsia"/>
        </w:rPr>
        <w:t xml:space="preserve"> </w:t>
      </w:r>
      <w:r>
        <w:rPr>
          <w:rFonts w:hint="eastAsia"/>
        </w:rPr>
        <w:t>分解两个大素数的积</w:t>
      </w:r>
      <w:r>
        <w:rPr>
          <w:rFonts w:hint="eastAsia"/>
        </w:rPr>
        <w:t xml:space="preserve"> </w:t>
      </w:r>
      <w:r>
        <w:rPr>
          <w:rFonts w:hint="eastAsia"/>
        </w:rPr>
        <w:t>的困难。</w:t>
      </w:r>
    </w:p>
    <w:p w:rsidR="008620A8" w:rsidP="008620A8">
      <w:pPr>
        <w:spacing w:before="0" w:beforeLines="0" w:line="240" w:lineRule="auto"/>
        <w:ind w:firstLine="480"/>
        <w:rPr>
          <w:rFonts w:hint="eastAsia"/>
        </w:rPr>
      </w:pPr>
      <w:r>
        <w:rPr>
          <w:rFonts w:ascii="宋体" w:hAnsi="宋体" w:hint="eastAsia"/>
        </w:rPr>
        <w:t>14。</w:t>
      </w:r>
      <w:r>
        <w:rPr>
          <w:rFonts w:hint="eastAsia"/>
        </w:rPr>
        <w:t>公开密钥加密算法的用途主要包括两个方面：</w:t>
      </w:r>
      <w:r>
        <w:rPr>
          <w:rFonts w:hint="eastAsia"/>
          <w:color w:val="FF0000"/>
        </w:rPr>
        <w:t>密钥分配、数字签名</w:t>
      </w:r>
      <w:r>
        <w:rPr>
          <w:rFonts w:hint="eastAsia"/>
        </w:rPr>
        <w:t>。</w:t>
      </w:r>
    </w:p>
    <w:p w:rsidR="008620A8" w:rsidP="008620A8">
      <w:pPr>
        <w:spacing w:before="0" w:beforeLines="0" w:line="240" w:lineRule="auto"/>
        <w:ind w:firstLine="480"/>
        <w:rPr>
          <w:rFonts w:hint="eastAsia"/>
        </w:rPr>
      </w:pPr>
      <w:r>
        <w:rPr>
          <w:rFonts w:ascii="宋体" w:hAnsi="宋体" w:hint="eastAsia"/>
        </w:rPr>
        <w:t>15.</w:t>
      </w:r>
      <w:r>
        <w:rPr>
          <w:rFonts w:hint="eastAsia"/>
        </w:rPr>
        <w:t>消息认证是</w:t>
      </w:r>
      <w:r>
        <w:rPr>
          <w:rFonts w:hint="eastAsia"/>
        </w:rPr>
        <w:t xml:space="preserve"> </w:t>
      </w:r>
      <w:r>
        <w:rPr>
          <w:rFonts w:hint="eastAsia"/>
        </w:rPr>
        <w:t>验证信息的完整性</w:t>
      </w:r>
      <w:r>
        <w:rPr>
          <w:rFonts w:hint="eastAsia"/>
        </w:rPr>
        <w:t xml:space="preserve"> </w:t>
      </w:r>
      <w:r>
        <w:rPr>
          <w:rFonts w:hint="eastAsia"/>
        </w:rPr>
        <w:t>，即</w:t>
      </w:r>
      <w:r>
        <w:rPr>
          <w:rFonts w:hint="eastAsia"/>
          <w:highlight w:val="yellow"/>
        </w:rPr>
        <w:t>验证数据在传送和存储过程中是否被篡改、重放或延迟等。</w:t>
      </w:r>
    </w:p>
    <w:p w:rsidR="008620A8" w:rsidP="008620A8">
      <w:pPr>
        <w:spacing w:before="0" w:beforeLines="0" w:line="240" w:lineRule="auto"/>
        <w:ind w:firstLine="480"/>
        <w:rPr>
          <w:rFonts w:hint="eastAsia"/>
        </w:rPr>
      </w:pPr>
      <w:r>
        <w:rPr>
          <w:rFonts w:ascii="宋体" w:hAnsi="宋体" w:hint="eastAsia"/>
        </w:rPr>
        <w:t>16。</w:t>
      </w:r>
      <w:r>
        <w:rPr>
          <w:rFonts w:hint="eastAsia"/>
        </w:rPr>
        <w:t>MAC</w:t>
      </w:r>
      <w:r>
        <w:rPr>
          <w:rFonts w:hint="eastAsia"/>
        </w:rPr>
        <w:t>函数类似于加密，它于加密的区别是</w:t>
      </w:r>
      <w:r>
        <w:rPr>
          <w:rFonts w:hint="eastAsia"/>
        </w:rPr>
        <w:t>MAC</w:t>
      </w:r>
      <w:r>
        <w:rPr>
          <w:rFonts w:hint="eastAsia"/>
        </w:rPr>
        <w:t>函数</w:t>
      </w:r>
      <w:r>
        <w:rPr>
          <w:rFonts w:hint="eastAsia"/>
        </w:rPr>
        <w:t xml:space="preserve"> </w:t>
      </w:r>
      <w:r>
        <w:rPr>
          <w:rFonts w:hint="eastAsia"/>
        </w:rPr>
        <w:t>不</w:t>
      </w:r>
      <w:r>
        <w:rPr>
          <w:rFonts w:hint="eastAsia"/>
        </w:rPr>
        <w:t xml:space="preserve"> </w:t>
      </w:r>
      <w:r>
        <w:rPr>
          <w:rFonts w:hint="eastAsia"/>
        </w:rPr>
        <w:t>可逆.</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2"/>
        <w:rPr>
          <w:rFonts w:hint="eastAsia"/>
          <w:b/>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                                      </w:t>
      </w:r>
      <w:r>
        <w:rPr>
          <w:rFonts w:hint="eastAsia"/>
        </w:rPr>
        <w:t>一</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2011</w:t>
      </w:r>
      <w:r>
        <w:rPr>
          <w:rFonts w:hint="eastAsia"/>
        </w:rPr>
        <w:t>江西首届高校信息安全知识及软件设计大赛试题</w:t>
      </w:r>
    </w:p>
    <w:p w:rsidR="008620A8" w:rsidP="008620A8">
      <w:pPr>
        <w:spacing w:before="0" w:beforeLines="0" w:line="240" w:lineRule="auto"/>
        <w:ind w:firstLine="480"/>
        <w:rPr>
          <w:rFonts w:hint="eastAsia"/>
        </w:rPr>
      </w:pPr>
      <w:r>
        <w:rPr>
          <w:rFonts w:hint="eastAsia"/>
        </w:rPr>
        <w:t>比赛</w:t>
      </w:r>
      <w:r>
        <w:rPr>
          <w:rFonts w:hint="eastAsia"/>
        </w:rPr>
        <w:t>qq</w:t>
      </w:r>
      <w:r>
        <w:rPr>
          <w:rFonts w:hint="eastAsia"/>
        </w:rPr>
        <w:t>群：</w:t>
      </w:r>
      <w:r>
        <w:rPr>
          <w:rFonts w:hint="eastAsia"/>
        </w:rPr>
        <w:t>117613445</w:t>
      </w:r>
    </w:p>
    <w:p w:rsidR="008620A8" w:rsidP="008620A8">
      <w:pPr>
        <w:spacing w:before="0" w:beforeLines="0" w:line="240" w:lineRule="auto"/>
        <w:ind w:firstLine="480"/>
        <w:rPr>
          <w:rFonts w:hint="eastAsia"/>
        </w:rPr>
      </w:pPr>
      <w:r>
        <w:rPr>
          <w:rFonts w:hint="eastAsia"/>
        </w:rPr>
        <w:t>希望大家能够喜欢。试题从网上找的，好的话,希望大家别忘了给个好评。</w:t>
      </w:r>
    </w:p>
    <w:p w:rsidR="008620A8" w:rsidP="008620A8">
      <w:pPr>
        <w:spacing w:before="0" w:beforeLines="0" w:line="240" w:lineRule="auto"/>
        <w:ind w:firstLine="480"/>
        <w:rPr>
          <w:rFonts w:hint="eastAsia"/>
        </w:rPr>
      </w:pPr>
      <w:r>
        <w:rPr>
          <w:rFonts w:hint="eastAsia"/>
        </w:rPr>
        <w:t>进群条件：在各大论坛发布以下信息一条以上：江西首届高校信息安全知识及软件设计大赛</w:t>
      </w:r>
      <w:r>
        <w:rPr>
          <w:rFonts w:hint="eastAsia"/>
        </w:rPr>
        <w:t>qq</w:t>
      </w:r>
      <w:r>
        <w:rPr>
          <w:rFonts w:hint="eastAsia"/>
        </w:rPr>
        <w:t>：</w:t>
      </w:r>
      <w:r>
        <w:rPr>
          <w:rFonts w:hint="eastAsia"/>
        </w:rPr>
        <w:t xml:space="preserve">117613445  </w:t>
      </w:r>
      <w:r>
        <w:rPr>
          <w:rFonts w:hint="eastAsia"/>
        </w:rPr>
        <w:t>。</w:t>
      </w:r>
    </w:p>
    <w:p w:rsidR="008620A8" w:rsidP="008620A8">
      <w:pPr>
        <w:spacing w:before="0" w:beforeLines="0" w:line="240" w:lineRule="auto"/>
        <w:ind w:firstLine="480"/>
        <w:rPr>
          <w:rFonts w:hint="eastAsia"/>
        </w:rPr>
      </w:pPr>
      <w:r>
        <w:rPr>
          <w:rFonts w:hint="eastAsia"/>
        </w:rPr>
        <w:t>然后把你发布的地址给我.为了让更多的高手进群，希望大家推广下。谢谢！</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一、单选题</w:t>
      </w:r>
    </w:p>
    <w:p w:rsidR="008620A8" w:rsidP="008620A8">
      <w:pPr>
        <w:spacing w:before="0" w:beforeLines="0" w:line="240" w:lineRule="auto"/>
        <w:ind w:firstLine="480"/>
        <w:rPr>
          <w:rFonts w:hint="eastAsia"/>
        </w:rPr>
      </w:pPr>
      <w:r>
        <w:rPr>
          <w:rFonts w:hint="eastAsia"/>
        </w:rPr>
        <w:t>1。</w:t>
      </w:r>
      <w:r>
        <w:rPr>
          <w:rFonts w:hint="eastAsia"/>
        </w:rPr>
        <w:t>使网络服务器中充斥着大量要求回复的信息,消耗带宽,导致网络或系统停止正常服务,这属于什么攻击类型</w:t>
      </w:r>
      <w:r>
        <w:rPr>
          <w:rFonts w:hint="eastAsia"/>
        </w:rPr>
        <w:t xml:space="preserve">？ </w:t>
      </w:r>
      <w:r>
        <w:rPr>
          <w:rFonts w:hint="eastAsia"/>
        </w:rPr>
        <w:t>（</w:t>
      </w:r>
      <w:r>
        <w:rPr>
          <w:rFonts w:hint="eastAsia"/>
        </w:rPr>
        <w:t>A</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、拒绝服务</w:t>
      </w:r>
      <w:r>
        <w:rPr>
          <w:rFonts w:hint="eastAsia"/>
        </w:rPr>
        <w:t>B</w:t>
      </w:r>
      <w:r>
        <w:rPr>
          <w:rFonts w:hint="eastAsia"/>
        </w:rPr>
        <w:t>、文件共享</w:t>
      </w:r>
      <w:r>
        <w:rPr>
          <w:rFonts w:hint="eastAsia"/>
        </w:rPr>
        <w:t>C</w:t>
      </w:r>
      <w:r>
        <w:rPr>
          <w:rFonts w:hint="eastAsia"/>
        </w:rPr>
        <w:t>、</w:t>
      </w:r>
      <w:r>
        <w:rPr>
          <w:rFonts w:hint="eastAsia"/>
        </w:rPr>
        <w:t>BIND</w:t>
      </w:r>
      <w:r>
        <w:rPr>
          <w:rFonts w:hint="eastAsia"/>
        </w:rPr>
        <w:t>漏洞</w:t>
      </w:r>
      <w:r>
        <w:rPr>
          <w:rFonts w:hint="eastAsia"/>
        </w:rPr>
        <w:t>D</w:t>
      </w:r>
      <w:r>
        <w:rPr>
          <w:rFonts w:hint="eastAsia"/>
        </w:rPr>
        <w:t>、远程过程调用</w:t>
      </w:r>
    </w:p>
    <w:p w:rsidR="008620A8" w:rsidP="008620A8">
      <w:pPr>
        <w:spacing w:before="0" w:beforeLines="0" w:line="240" w:lineRule="auto"/>
        <w:ind w:firstLine="480"/>
        <w:rPr>
          <w:rFonts w:hint="eastAsia"/>
        </w:rPr>
      </w:pPr>
      <w:r>
        <w:rPr>
          <w:rFonts w:hint="eastAsia"/>
        </w:rPr>
        <w:t xml:space="preserve">  </w:t>
      </w:r>
    </w:p>
    <w:p w:rsidR="008620A8" w:rsidP="008620A8">
      <w:pPr>
        <w:spacing w:before="0" w:beforeLines="0" w:line="240" w:lineRule="auto"/>
        <w:ind w:firstLine="480"/>
        <w:rPr>
          <w:rFonts w:hint="eastAsia"/>
        </w:rPr>
      </w:pPr>
      <w:r>
        <w:rPr>
          <w:rFonts w:hint="eastAsia"/>
        </w:rPr>
        <w:t>2。</w:t>
      </w:r>
      <w:r>
        <w:rPr>
          <w:rFonts w:hint="eastAsia"/>
        </w:rPr>
        <w:t>为了防御网络监听，最常用的方法是</w:t>
      </w:r>
      <w:r>
        <w:rPr>
          <w:rFonts w:hint="eastAsia"/>
        </w:rPr>
        <w:t xml:space="preserve"> （B)</w:t>
      </w:r>
    </w:p>
    <w:p w:rsidR="008620A8" w:rsidP="008620A8">
      <w:pPr>
        <w:spacing w:before="0" w:beforeLines="0" w:line="240" w:lineRule="auto"/>
        <w:ind w:firstLine="480"/>
        <w:rPr>
          <w:rFonts w:hint="eastAsia"/>
        </w:rPr>
      </w:pPr>
      <w:r>
        <w:rPr>
          <w:rFonts w:hint="eastAsia"/>
        </w:rPr>
        <w:t>A</w:t>
      </w:r>
      <w:r>
        <w:rPr>
          <w:rFonts w:hint="eastAsia"/>
        </w:rPr>
        <w:t>、采用物理传输（非网络）</w:t>
      </w:r>
      <w:r>
        <w:rPr>
          <w:rFonts w:hint="eastAsia"/>
        </w:rPr>
        <w:t>B</w:t>
      </w:r>
      <w:r>
        <w:rPr>
          <w:rFonts w:hint="eastAsia"/>
        </w:rPr>
        <w:t>、信息加密</w:t>
      </w:r>
      <w:r>
        <w:rPr>
          <w:rFonts w:hint="eastAsia"/>
        </w:rPr>
        <w:t>C</w:t>
      </w:r>
      <w:r>
        <w:rPr>
          <w:rFonts w:hint="eastAsia"/>
        </w:rPr>
        <w:t>、无线网</w:t>
      </w:r>
      <w:r>
        <w:rPr>
          <w:rFonts w:hint="eastAsia"/>
        </w:rPr>
        <w:t>D</w:t>
      </w:r>
      <w:r>
        <w:rPr>
          <w:rFonts w:hint="eastAsia"/>
        </w:rPr>
        <w:t>、使用专线传输</w:t>
      </w:r>
    </w:p>
    <w:p w:rsidR="008620A8" w:rsidP="008620A8">
      <w:pPr>
        <w:spacing w:before="0" w:beforeLines="0" w:line="240" w:lineRule="auto"/>
        <w:ind w:firstLine="480"/>
        <w:rPr>
          <w:rFonts w:hint="eastAsia"/>
        </w:rPr>
      </w:pPr>
      <w:r>
        <w:rPr>
          <w:rFonts w:hint="eastAsia"/>
        </w:rPr>
        <w:t>3。</w:t>
      </w:r>
      <w:r>
        <w:rPr>
          <w:rFonts w:hint="eastAsia"/>
        </w:rPr>
        <w:t>向有限的空间输入超长的字符串是哪一种攻击手段？（</w:t>
      </w:r>
      <w:r>
        <w:rPr>
          <w:rFonts w:hint="eastAsia"/>
        </w:rPr>
        <w:t>A</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、缓冲区溢出</w:t>
      </w:r>
      <w:r>
        <w:rPr>
          <w:rFonts w:hint="eastAsia"/>
        </w:rPr>
        <w:t>；B</w:t>
      </w:r>
      <w:r>
        <w:rPr>
          <w:rFonts w:hint="eastAsia"/>
        </w:rPr>
        <w:t>、网络监听</w:t>
      </w:r>
      <w:r>
        <w:rPr>
          <w:rFonts w:hint="eastAsia"/>
        </w:rPr>
        <w:t>;C</w:t>
      </w:r>
      <w:r>
        <w:rPr>
          <w:rFonts w:hint="eastAsia"/>
        </w:rPr>
        <w:t>、拒绝服务</w:t>
      </w:r>
      <w:r>
        <w:rPr>
          <w:rFonts w:hint="eastAsia"/>
        </w:rPr>
        <w:t>D</w:t>
      </w:r>
      <w:r>
        <w:rPr>
          <w:rFonts w:hint="eastAsia"/>
        </w:rPr>
        <w:t>、</w:t>
      </w:r>
      <w:r>
        <w:rPr>
          <w:rFonts w:hint="eastAsia"/>
        </w:rPr>
        <w:t>IP</w:t>
      </w:r>
      <w:r>
        <w:rPr>
          <w:rFonts w:hint="eastAsia"/>
        </w:rPr>
        <w:t>欺骗</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4。</w:t>
      </w:r>
      <w:r>
        <w:rPr>
          <w:rFonts w:hint="eastAsia"/>
        </w:rPr>
        <w:t>主要用于加密机制的协议是</w:t>
      </w:r>
      <w:r>
        <w:rPr>
          <w:rFonts w:hint="eastAsia"/>
        </w:rPr>
        <w:t>(D）</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HTTP     B</w:t>
      </w:r>
      <w:r>
        <w:rPr>
          <w:rFonts w:hint="eastAsia"/>
        </w:rPr>
        <w:t>、</w:t>
      </w:r>
      <w:r>
        <w:rPr>
          <w:rFonts w:hint="eastAsia"/>
        </w:rPr>
        <w:t>FTPC</w:t>
      </w:r>
      <w:r>
        <w:rPr>
          <w:rFonts w:hint="eastAsia"/>
        </w:rPr>
        <w:t>、</w:t>
      </w:r>
      <w:r>
        <w:rPr>
          <w:rFonts w:hint="eastAsia"/>
        </w:rPr>
        <w:t>TELNET   D</w:t>
      </w:r>
      <w:r>
        <w:rPr>
          <w:rFonts w:hint="eastAsia"/>
        </w:rPr>
        <w:t>、</w:t>
      </w:r>
      <w:r>
        <w:rPr>
          <w:rFonts w:hint="eastAsia"/>
        </w:rPr>
        <w:t>SSL</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5。</w:t>
      </w:r>
      <w:r>
        <w:rPr>
          <w:rFonts w:hint="eastAsia"/>
        </w:rPr>
        <w:t>用户收到了一封可疑的电子邮件</w:t>
      </w:r>
      <w:r>
        <w:rPr>
          <w:rFonts w:hint="eastAsia"/>
        </w:rPr>
        <w:t>,</w:t>
      </w:r>
      <w:r>
        <w:rPr>
          <w:rFonts w:hint="eastAsia"/>
        </w:rPr>
        <w:t>要求用户提供银行账户及密码</w:t>
      </w:r>
      <w:r>
        <w:rPr>
          <w:rFonts w:hint="eastAsia"/>
        </w:rPr>
        <w:t>,</w:t>
      </w:r>
      <w:r>
        <w:rPr>
          <w:rFonts w:hint="eastAsia"/>
        </w:rPr>
        <w:t>这是属于何种攻击手段？</w:t>
      </w:r>
      <w:r>
        <w:rPr>
          <w:rFonts w:hint="eastAsia"/>
        </w:rPr>
        <w:t xml:space="preserve"> （B)</w:t>
      </w:r>
    </w:p>
    <w:p w:rsidR="008620A8" w:rsidP="008620A8">
      <w:pPr>
        <w:spacing w:before="0" w:beforeLines="0" w:line="240" w:lineRule="auto"/>
        <w:ind w:firstLine="480"/>
        <w:rPr>
          <w:rFonts w:hint="eastAsia"/>
        </w:rPr>
      </w:pPr>
      <w:r>
        <w:rPr>
          <w:rFonts w:hint="eastAsia"/>
        </w:rPr>
        <w:t>A</w:t>
      </w:r>
      <w:r>
        <w:rPr>
          <w:rFonts w:hint="eastAsia"/>
        </w:rPr>
        <w:t>、缓存溢出攻击</w:t>
      </w:r>
      <w:r>
        <w:rPr>
          <w:rFonts w:hint="eastAsia"/>
        </w:rPr>
        <w:t>;B</w:t>
      </w:r>
      <w:r>
        <w:rPr>
          <w:rFonts w:hint="eastAsia"/>
        </w:rPr>
        <w:t>、钓鱼攻击</w:t>
      </w:r>
      <w:r>
        <w:rPr>
          <w:rFonts w:hint="eastAsia"/>
        </w:rPr>
        <w:t>；C</w:t>
      </w:r>
      <w:r>
        <w:rPr>
          <w:rFonts w:hint="eastAsia"/>
        </w:rPr>
        <w:t>、暗门攻击</w:t>
      </w:r>
      <w:r>
        <w:rPr>
          <w:rFonts w:hint="eastAsia"/>
        </w:rPr>
        <w:t>;D</w:t>
      </w:r>
      <w:r>
        <w:rPr>
          <w:rFonts w:hint="eastAsia"/>
        </w:rPr>
        <w:t>、</w:t>
      </w:r>
      <w:r>
        <w:rPr>
          <w:rFonts w:hint="eastAsia"/>
        </w:rPr>
        <w:t>DDOS</w:t>
      </w:r>
      <w:r>
        <w:rPr>
          <w:rFonts w:hint="eastAsia"/>
        </w:rPr>
        <w:t>攻击</w:t>
      </w:r>
    </w:p>
    <w:p w:rsidR="008620A8" w:rsidP="008620A8">
      <w:pPr>
        <w:spacing w:before="0" w:beforeLines="0" w:line="240" w:lineRule="auto"/>
        <w:ind w:firstLine="480"/>
        <w:rPr>
          <w:rFonts w:hint="eastAsia"/>
        </w:rPr>
      </w:pPr>
      <w:r>
        <w:rPr>
          <w:rFonts w:hint="eastAsia"/>
        </w:rPr>
        <w:t xml:space="preserve">6。Windows NT </w:t>
      </w:r>
      <w:r>
        <w:rPr>
          <w:rFonts w:hint="eastAsia"/>
        </w:rPr>
        <w:t>和</w:t>
      </w:r>
      <w:r>
        <w:rPr>
          <w:rFonts w:hint="eastAsia"/>
        </w:rPr>
        <w:t>Windows 2000</w:t>
      </w:r>
      <w:r>
        <w:rPr>
          <w:rFonts w:hint="eastAsia"/>
        </w:rPr>
        <w:t>系统能设置为在几次无效登录后锁定帐号</w:t>
      </w:r>
      <w:r>
        <w:rPr>
          <w:rFonts w:hint="eastAsia"/>
        </w:rPr>
        <w:t>，</w:t>
      </w:r>
      <w:r>
        <w:rPr>
          <w:rFonts w:hint="eastAsia"/>
        </w:rPr>
        <w:t>这可以防止</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、木马</w:t>
      </w:r>
      <w:r>
        <w:rPr>
          <w:rFonts w:hint="eastAsia"/>
        </w:rPr>
        <w:t>;B</w:t>
      </w:r>
      <w:r>
        <w:rPr>
          <w:rFonts w:hint="eastAsia"/>
        </w:rPr>
        <w:t>、暴力攻击</w:t>
      </w:r>
      <w:r>
        <w:rPr>
          <w:rFonts w:hint="eastAsia"/>
        </w:rPr>
        <w:t>；C</w:t>
      </w:r>
      <w:r>
        <w:rPr>
          <w:rFonts w:hint="eastAsia"/>
        </w:rPr>
        <w:t>、</w:t>
      </w:r>
      <w:r>
        <w:rPr>
          <w:rFonts w:hint="eastAsia"/>
        </w:rPr>
        <w:t>IP</w:t>
      </w:r>
      <w:r>
        <w:rPr>
          <w:rFonts w:hint="eastAsia"/>
        </w:rPr>
        <w:t>欺骗</w:t>
      </w:r>
      <w:r>
        <w:rPr>
          <w:rFonts w:hint="eastAsia"/>
        </w:rPr>
        <w:t>;D</w:t>
      </w:r>
      <w:r>
        <w:rPr>
          <w:rFonts w:hint="eastAsia"/>
        </w:rPr>
        <w:t>、缓存溢出攻击</w:t>
      </w:r>
    </w:p>
    <w:p w:rsidR="008620A8" w:rsidP="008620A8">
      <w:pPr>
        <w:spacing w:before="0" w:beforeLines="0" w:line="240" w:lineRule="auto"/>
        <w:ind w:firstLine="480"/>
        <w:rPr>
          <w:rFonts w:hint="eastAsia"/>
        </w:rPr>
      </w:pPr>
      <w:r>
        <w:rPr>
          <w:rFonts w:hint="eastAsia"/>
        </w:rPr>
        <w:t>7.</w:t>
      </w:r>
      <w:r>
        <w:rPr>
          <w:rFonts w:hint="eastAsia"/>
        </w:rPr>
        <w:t>在以下认证方式中，最常用的认证方式是: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基于账户名／口令认证</w:t>
      </w:r>
      <w:r>
        <w:rPr>
          <w:rFonts w:hint="eastAsia"/>
        </w:rPr>
        <w:t>;B</w:t>
      </w:r>
      <w:r>
        <w:rPr>
          <w:rFonts w:hint="eastAsia"/>
        </w:rPr>
        <w:t>基于摘要算法认证</w:t>
      </w:r>
      <w:r>
        <w:rPr>
          <w:rFonts w:hint="eastAsia"/>
        </w:rPr>
        <w:t>；C</w:t>
      </w:r>
      <w:r>
        <w:rPr>
          <w:rFonts w:hint="eastAsia"/>
        </w:rPr>
        <w:t>基于</w:t>
      </w:r>
      <w:r>
        <w:rPr>
          <w:rFonts w:hint="eastAsia"/>
        </w:rPr>
        <w:t>PKI</w:t>
      </w:r>
      <w:r>
        <w:rPr>
          <w:rFonts w:hint="eastAsia"/>
        </w:rPr>
        <w:t>认证</w:t>
      </w:r>
      <w:r>
        <w:rPr>
          <w:rFonts w:hint="eastAsia"/>
        </w:rPr>
        <w:t xml:space="preserve"> ;D</w:t>
      </w:r>
      <w:r>
        <w:rPr>
          <w:rFonts w:hint="eastAsia"/>
        </w:rPr>
        <w:t>基于数据库认证</w:t>
      </w:r>
    </w:p>
    <w:p w:rsidR="008620A8" w:rsidP="008620A8">
      <w:pPr>
        <w:spacing w:before="0" w:beforeLines="0" w:line="240" w:lineRule="auto"/>
        <w:ind w:firstLine="480"/>
        <w:rPr>
          <w:rFonts w:hint="eastAsia"/>
        </w:rPr>
      </w:pPr>
      <w:r>
        <w:rPr>
          <w:rFonts w:hint="eastAsia"/>
        </w:rPr>
        <w:t>8.</w:t>
      </w:r>
      <w:r>
        <w:rPr>
          <w:rFonts w:hint="eastAsia"/>
        </w:rPr>
        <w:t>以下哪项不属于防止口令猜测的措施？</w:t>
      </w:r>
      <w:r>
        <w:rPr>
          <w:rFonts w:hint="eastAsia"/>
        </w:rPr>
        <w:t xml:space="preserve"> (B）</w:t>
      </w:r>
    </w:p>
    <w:p w:rsidR="008620A8" w:rsidP="008620A8">
      <w:pPr>
        <w:spacing w:before="0" w:beforeLines="0" w:line="240" w:lineRule="auto"/>
        <w:ind w:firstLine="480"/>
        <w:rPr>
          <w:rFonts w:hint="eastAsia"/>
        </w:rPr>
      </w:pPr>
      <w:r>
        <w:rPr>
          <w:rFonts w:hint="eastAsia"/>
        </w:rPr>
        <w:t>A</w:t>
      </w:r>
      <w:r>
        <w:rPr>
          <w:rFonts w:hint="eastAsia"/>
        </w:rPr>
        <w:t>、严格限定从一个给定的终端进行非法认证的次数</w:t>
      </w:r>
      <w:r>
        <w:rPr>
          <w:rFonts w:hint="eastAsia"/>
        </w:rPr>
        <w:t>；B</w:t>
      </w:r>
      <w:r>
        <w:rPr>
          <w:rFonts w:hint="eastAsia"/>
        </w:rPr>
        <w:t>、确保口令不在终端上再现</w:t>
      </w:r>
      <w:r>
        <w:rPr>
          <w:rFonts w:hint="eastAsia"/>
        </w:rPr>
        <w:t>；C</w:t>
      </w:r>
      <w:r>
        <w:rPr>
          <w:rFonts w:hint="eastAsia"/>
        </w:rPr>
        <w:t>、防止用户使用太短的口令</w:t>
      </w:r>
      <w:r>
        <w:rPr>
          <w:rFonts w:hint="eastAsia"/>
        </w:rPr>
        <w:t>；D</w:t>
      </w:r>
      <w:r>
        <w:rPr>
          <w:rFonts w:hint="eastAsia"/>
        </w:rPr>
        <w:t>、使用机器产生的口令</w:t>
      </w:r>
    </w:p>
    <w:p w:rsidR="008620A8" w:rsidP="008620A8">
      <w:pPr>
        <w:spacing w:before="0" w:beforeLines="0" w:line="240" w:lineRule="auto"/>
        <w:ind w:firstLine="480"/>
        <w:rPr>
          <w:rFonts w:hint="eastAsia"/>
        </w:rPr>
      </w:pPr>
      <w:r>
        <w:rPr>
          <w:rFonts w:hint="eastAsia"/>
        </w:rPr>
        <w:t>9.</w:t>
      </w:r>
      <w:r>
        <w:rPr>
          <w:rFonts w:hint="eastAsia"/>
        </w:rPr>
        <w:t>下列不属于系统安全的技术是</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、防火墙</w:t>
      </w:r>
      <w:r>
        <w:rPr>
          <w:rFonts w:hint="eastAsia"/>
        </w:rPr>
        <w:t>;B</w:t>
      </w:r>
      <w:r>
        <w:rPr>
          <w:rFonts w:hint="eastAsia"/>
        </w:rPr>
        <w:t>、加密狗</w:t>
      </w:r>
      <w:r>
        <w:rPr>
          <w:rFonts w:hint="eastAsia"/>
        </w:rPr>
        <w:t>；C</w:t>
      </w:r>
      <w:r>
        <w:rPr>
          <w:rFonts w:hint="eastAsia"/>
        </w:rPr>
        <w:t>、认证</w:t>
      </w:r>
      <w:r>
        <w:rPr>
          <w:rFonts w:hint="eastAsia"/>
        </w:rPr>
        <w:t xml:space="preserve"> ；D</w:t>
      </w:r>
      <w:r>
        <w:rPr>
          <w:rFonts w:hint="eastAsia"/>
        </w:rPr>
        <w:t>、防病毒</w:t>
      </w:r>
      <w:r>
        <w:rPr>
          <w:rFonts w:hint="eastAsia"/>
        </w:rPr>
        <w:t xml:space="preserve"> </w:t>
      </w:r>
    </w:p>
    <w:p w:rsidR="008620A8" w:rsidP="008620A8">
      <w:pPr>
        <w:spacing w:before="0" w:beforeLines="0" w:line="240" w:lineRule="auto"/>
        <w:ind w:firstLine="480"/>
        <w:rPr>
          <w:rFonts w:hint="eastAsia"/>
        </w:rPr>
      </w:pPr>
      <w:r>
        <w:rPr>
          <w:rFonts w:hint="eastAsia"/>
        </w:rPr>
        <w:t>10.</w:t>
      </w:r>
      <w:r>
        <w:rPr>
          <w:rFonts w:hint="eastAsia"/>
        </w:rPr>
        <w:t>抵御电子邮箱入侵措施中，不正确的是(</w:t>
      </w:r>
      <w:r>
        <w:rPr>
          <w:rFonts w:hint="eastAsia"/>
        </w:rPr>
        <w:t xml:space="preserve"> D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、不用生日做密码</w:t>
      </w:r>
      <w:r>
        <w:rPr>
          <w:rFonts w:hint="eastAsia"/>
        </w:rPr>
        <w:t xml:space="preserve">     B</w:t>
      </w:r>
      <w:r>
        <w:rPr>
          <w:rFonts w:hint="eastAsia"/>
        </w:rPr>
        <w:t>、不要使用少于</w:t>
      </w:r>
      <w:r>
        <w:rPr>
          <w:rFonts w:hint="eastAsia"/>
        </w:rPr>
        <w:t>5</w:t>
      </w:r>
      <w:r>
        <w:rPr>
          <w:rFonts w:hint="eastAsia"/>
        </w:rPr>
        <w:t>位的密码</w:t>
      </w:r>
      <w:r>
        <w:rPr>
          <w:rFonts w:hint="eastAsia"/>
        </w:rPr>
        <w:t>C</w:t>
      </w:r>
      <w:r>
        <w:rPr>
          <w:rFonts w:hint="eastAsia"/>
        </w:rPr>
        <w:t>、不要使用纯数字</w:t>
      </w:r>
      <w:r>
        <w:rPr>
          <w:rFonts w:hint="eastAsia"/>
        </w:rPr>
        <w:t xml:space="preserve">     D</w:t>
      </w:r>
      <w:r>
        <w:rPr>
          <w:rFonts w:hint="eastAsia"/>
        </w:rPr>
        <w:t>、自己做服务器</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11.</w:t>
      </w:r>
      <w:r>
        <w:rPr>
          <w:rFonts w:hint="eastAsia"/>
        </w:rPr>
        <w:t>不属于常见的危险密码是（</w:t>
      </w:r>
      <w:r>
        <w:rPr>
          <w:rFonts w:hint="eastAsia"/>
        </w:rPr>
        <w:t xml:space="preserve"> D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、跟用户名相同的密码</w:t>
      </w:r>
      <w:r>
        <w:rPr>
          <w:rFonts w:hint="eastAsia"/>
        </w:rPr>
        <w:t xml:space="preserve">    B</w:t>
      </w:r>
      <w:r>
        <w:rPr>
          <w:rFonts w:hint="eastAsia"/>
        </w:rPr>
        <w:t>、使用生日作为密码</w:t>
      </w:r>
      <w:r>
        <w:rPr>
          <w:rFonts w:hint="eastAsia"/>
        </w:rPr>
        <w:t>C</w:t>
      </w:r>
      <w:r>
        <w:rPr>
          <w:rFonts w:hint="eastAsia"/>
        </w:rPr>
        <w:t>、只有</w:t>
      </w:r>
      <w:r>
        <w:rPr>
          <w:rFonts w:hint="eastAsia"/>
        </w:rPr>
        <w:t>4</w:t>
      </w:r>
      <w:r>
        <w:rPr>
          <w:rFonts w:hint="eastAsia"/>
        </w:rPr>
        <w:t>位数的密码</w:t>
      </w:r>
      <w:r>
        <w:rPr>
          <w:rFonts w:hint="eastAsia"/>
        </w:rPr>
        <w:t xml:space="preserve">      D</w:t>
      </w:r>
      <w:r>
        <w:rPr>
          <w:rFonts w:hint="eastAsia"/>
        </w:rPr>
        <w:t>、</w:t>
      </w:r>
      <w:r>
        <w:rPr>
          <w:rFonts w:hint="eastAsia"/>
        </w:rPr>
        <w:t>10</w:t>
      </w:r>
      <w:r>
        <w:rPr>
          <w:rFonts w:hint="eastAsia"/>
        </w:rPr>
        <w:t>位的综合型密码</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12。</w:t>
      </w:r>
      <w:r>
        <w:rPr>
          <w:rFonts w:hint="eastAsia"/>
        </w:rPr>
        <w:t>不属于计算机病毒防治的策略的是（</w:t>
      </w:r>
      <w:r>
        <w:rPr>
          <w:rFonts w:hint="eastAsia"/>
        </w:rPr>
        <w:t xml:space="preserve"> D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 </w:t>
      </w:r>
      <w:r>
        <w:rPr>
          <w:rFonts w:hint="eastAsia"/>
        </w:rPr>
        <w:t>确认您手头常备一张真正“干净”的引导盘</w:t>
      </w:r>
    </w:p>
    <w:p w:rsidR="008620A8" w:rsidP="008620A8">
      <w:pPr>
        <w:spacing w:before="0" w:beforeLines="0" w:line="240" w:lineRule="auto"/>
        <w:ind w:firstLine="480"/>
        <w:rPr>
          <w:rFonts w:hint="eastAsia"/>
        </w:rPr>
      </w:pPr>
      <w:r>
        <w:rPr>
          <w:rFonts w:hint="eastAsia"/>
        </w:rPr>
        <w:t>B</w:t>
      </w:r>
      <w:r>
        <w:rPr>
          <w:rFonts w:hint="eastAsia"/>
        </w:rPr>
        <w:t>、</w:t>
      </w:r>
      <w:r>
        <w:rPr>
          <w:rFonts w:hint="eastAsia"/>
        </w:rPr>
        <w:t xml:space="preserve">  </w:t>
      </w:r>
      <w:r>
        <w:rPr>
          <w:rFonts w:hint="eastAsia"/>
        </w:rPr>
        <w:t>及时、可靠升级反病毒产品</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 xml:space="preserve">  </w:t>
      </w:r>
      <w:r>
        <w:rPr>
          <w:rFonts w:hint="eastAsia"/>
        </w:rPr>
        <w:t>新购置的计算机软件也要进行病毒检测</w:t>
      </w:r>
    </w:p>
    <w:p w:rsidR="008620A8" w:rsidP="008620A8">
      <w:pPr>
        <w:spacing w:before="0" w:beforeLines="0" w:line="240" w:lineRule="auto"/>
        <w:ind w:firstLine="480"/>
        <w:rPr>
          <w:rFonts w:hint="eastAsia"/>
        </w:rPr>
      </w:pPr>
      <w:r>
        <w:rPr>
          <w:rFonts w:hint="eastAsia"/>
        </w:rPr>
        <w:t>D</w:t>
      </w:r>
      <w:r>
        <w:rPr>
          <w:rFonts w:hint="eastAsia"/>
        </w:rPr>
        <w:t>、</w:t>
      </w:r>
      <w:r>
        <w:rPr>
          <w:rFonts w:hint="eastAsia"/>
        </w:rPr>
        <w:t xml:space="preserve"> </w:t>
      </w:r>
      <w:r>
        <w:rPr>
          <w:rFonts w:hint="eastAsia"/>
        </w:rPr>
        <w:t>整理磁盘</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13。</w:t>
      </w:r>
      <w:r>
        <w:rPr>
          <w:rFonts w:hint="eastAsia"/>
        </w:rPr>
        <w:t>针对数据包过滤和应用网关技术存在的缺点而引入的防火墙技术，这是（</w:t>
      </w:r>
      <w:r>
        <w:rPr>
          <w:rFonts w:hint="eastAsia"/>
        </w:rPr>
        <w:t xml:space="preserve">   </w:t>
      </w:r>
      <w:r>
        <w:rPr>
          <w:rFonts w:hint="eastAsia"/>
        </w:rPr>
        <w:t>)防火墙的特点。</w:t>
      </w:r>
      <w:r>
        <w:rPr>
          <w:rFonts w:hint="eastAsia"/>
        </w:rPr>
        <w:t>（D)</w:t>
      </w:r>
    </w:p>
    <w:p w:rsidR="008620A8" w:rsidP="008620A8">
      <w:pPr>
        <w:spacing w:before="0" w:beforeLines="0" w:line="240" w:lineRule="auto"/>
        <w:ind w:firstLine="480"/>
        <w:rPr>
          <w:rFonts w:hint="eastAsia"/>
        </w:rPr>
      </w:pPr>
      <w:r>
        <w:rPr>
          <w:rFonts w:hint="eastAsia"/>
        </w:rPr>
        <w:t>A</w:t>
      </w:r>
      <w:r>
        <w:rPr>
          <w:rFonts w:hint="eastAsia"/>
        </w:rPr>
        <w:t>、包过滤型</w:t>
      </w:r>
      <w:r>
        <w:rPr>
          <w:rFonts w:hint="eastAsia"/>
        </w:rPr>
        <w:t xml:space="preserve">    B</w:t>
      </w:r>
      <w:r>
        <w:rPr>
          <w:rFonts w:hint="eastAsia"/>
        </w:rPr>
        <w:t>、应用级网关型</w:t>
      </w:r>
      <w:r>
        <w:rPr>
          <w:rFonts w:hint="eastAsia"/>
        </w:rPr>
        <w:t xml:space="preserve">   C</w:t>
      </w:r>
      <w:r>
        <w:rPr>
          <w:rFonts w:hint="eastAsia"/>
        </w:rPr>
        <w:t>、复合型防火墙</w:t>
      </w:r>
      <w:r>
        <w:rPr>
          <w:rFonts w:hint="eastAsia"/>
        </w:rPr>
        <w:t xml:space="preserve">    D</w:t>
      </w:r>
      <w:r>
        <w:rPr>
          <w:rFonts w:hint="eastAsia"/>
        </w:rPr>
        <w:t>、代理服务型</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14.</w:t>
      </w:r>
      <w:r>
        <w:rPr>
          <w:rFonts w:hint="eastAsia"/>
        </w:rPr>
        <w:t>在每天下午</w:t>
      </w:r>
      <w:r>
        <w:rPr>
          <w:rFonts w:hint="eastAsia"/>
        </w:rPr>
        <w:t>5</w:t>
      </w:r>
      <w:r>
        <w:rPr>
          <w:rFonts w:hint="eastAsia"/>
        </w:rPr>
        <w:t>点使用计算机结束时断开终端的连接属于(</w:t>
      </w:r>
      <w:r>
        <w:rPr>
          <w:rFonts w:hint="eastAsia"/>
        </w:rPr>
        <w:t xml:space="preserve">  A </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、外部终端的物理安全</w:t>
      </w:r>
      <w:r>
        <w:rPr>
          <w:rFonts w:hint="eastAsia"/>
        </w:rPr>
        <w:t xml:space="preserve">     B</w:t>
      </w:r>
      <w:r>
        <w:rPr>
          <w:rFonts w:hint="eastAsia"/>
        </w:rPr>
        <w:t>、通信线的物理安全</w:t>
      </w:r>
      <w:r>
        <w:rPr>
          <w:rFonts w:hint="eastAsia"/>
        </w:rPr>
        <w:t xml:space="preserve">     C</w:t>
      </w:r>
      <w:r>
        <w:rPr>
          <w:rFonts w:hint="eastAsia"/>
        </w:rPr>
        <w:t>、窃听数据</w:t>
      </w:r>
      <w:r>
        <w:rPr>
          <w:rFonts w:hint="eastAsia"/>
        </w:rPr>
        <w:t xml:space="preserve">         D</w:t>
      </w:r>
      <w:r>
        <w:rPr>
          <w:rFonts w:hint="eastAsia"/>
        </w:rPr>
        <w:t>、网络地址欺骗</w:t>
      </w:r>
    </w:p>
    <w:p w:rsidR="008620A8" w:rsidP="008620A8">
      <w:pPr>
        <w:spacing w:before="0" w:beforeLines="0" w:line="240" w:lineRule="auto"/>
        <w:ind w:firstLine="480"/>
        <w:rPr>
          <w:rFonts w:hint="eastAsia"/>
        </w:rPr>
      </w:pPr>
      <w:r>
        <w:rPr>
          <w:rFonts w:hint="eastAsia"/>
        </w:rPr>
        <w:t>15。2003</w:t>
      </w:r>
      <w:r>
        <w:rPr>
          <w:rFonts w:hint="eastAsia"/>
        </w:rPr>
        <w:t>年上半年发生的较有影响的计算机及网络病毒是什么</w:t>
      </w:r>
      <w:r>
        <w:rPr>
          <w:rFonts w:hint="eastAsia"/>
        </w:rPr>
        <w:t>（B)</w:t>
      </w:r>
    </w:p>
    <w:p w:rsidR="008620A8" w:rsidP="008620A8">
      <w:pPr>
        <w:spacing w:before="0" w:beforeLines="0" w:line="240" w:lineRule="auto"/>
        <w:ind w:firstLine="480"/>
        <w:rPr>
          <w:rFonts w:hint="eastAsia"/>
        </w:rPr>
      </w:pPr>
      <w:r>
        <w:rPr>
          <w:rFonts w:hint="eastAsia"/>
        </w:rPr>
        <w:t>(A)SARS(B)SQL</w:t>
      </w:r>
      <w:r>
        <w:rPr>
          <w:rFonts w:hint="eastAsia"/>
        </w:rPr>
        <w:t>杀手蠕虫</w:t>
      </w:r>
      <w:r>
        <w:rPr>
          <w:rFonts w:hint="eastAsia"/>
        </w:rPr>
        <w:t>(C)</w:t>
      </w:r>
      <w:r>
        <w:rPr>
          <w:rFonts w:hint="eastAsia"/>
        </w:rPr>
        <w:t>手机病毒</w:t>
      </w:r>
      <w:r>
        <w:rPr>
          <w:rFonts w:hint="eastAsia"/>
        </w:rPr>
        <w:t>（D)</w:t>
      </w:r>
      <w:r>
        <w:rPr>
          <w:rFonts w:hint="eastAsia"/>
        </w:rPr>
        <w:t>小球病毒</w:t>
      </w:r>
    </w:p>
    <w:p w:rsidR="008620A8" w:rsidP="008620A8">
      <w:pPr>
        <w:spacing w:before="0" w:beforeLines="0" w:line="240" w:lineRule="auto"/>
        <w:ind w:firstLine="480"/>
        <w:rPr>
          <w:rFonts w:hint="eastAsia"/>
        </w:rPr>
      </w:pPr>
      <w:r>
        <w:rPr>
          <w:rFonts w:hint="eastAsia"/>
        </w:rPr>
        <w:t xml:space="preserve">16。SQL </w:t>
      </w:r>
      <w:r>
        <w:rPr>
          <w:rFonts w:hint="eastAsia"/>
        </w:rPr>
        <w:t>杀手蠕虫病毒发作的特征是什么</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大量消耗网络带宽</w:t>
      </w:r>
      <w:r>
        <w:rPr>
          <w:rFonts w:hint="eastAsia"/>
        </w:rPr>
        <w:t>(B）</w:t>
      </w:r>
      <w:r>
        <w:rPr>
          <w:rFonts w:hint="eastAsia"/>
        </w:rPr>
        <w:t>攻击个人</w:t>
      </w:r>
      <w:r>
        <w:rPr>
          <w:rFonts w:hint="eastAsia"/>
        </w:rPr>
        <w:t>PC</w:t>
      </w:r>
      <w:r>
        <w:rPr>
          <w:rFonts w:hint="eastAsia"/>
        </w:rPr>
        <w:t>终端</w:t>
      </w:r>
      <w:r>
        <w:rPr>
          <w:rFonts w:hint="eastAsia"/>
        </w:rPr>
        <w:t>(C）</w:t>
      </w:r>
      <w:r>
        <w:rPr>
          <w:rFonts w:hint="eastAsia"/>
        </w:rPr>
        <w:t>破坏</w:t>
      </w:r>
      <w:r>
        <w:rPr>
          <w:rFonts w:hint="eastAsia"/>
        </w:rPr>
        <w:t>PC</w:t>
      </w:r>
      <w:r>
        <w:rPr>
          <w:rFonts w:hint="eastAsia"/>
        </w:rPr>
        <w:t>游戏程序</w:t>
      </w:r>
      <w:r>
        <w:rPr>
          <w:rFonts w:hint="eastAsia"/>
        </w:rPr>
        <w:t>(D）</w:t>
      </w:r>
      <w:r>
        <w:rPr>
          <w:rFonts w:hint="eastAsia"/>
        </w:rPr>
        <w:t>攻击手机网络</w:t>
      </w:r>
    </w:p>
    <w:p w:rsidR="008620A8" w:rsidP="008620A8">
      <w:pPr>
        <w:spacing w:before="0" w:beforeLines="0" w:line="240" w:lineRule="auto"/>
        <w:ind w:firstLine="480"/>
        <w:rPr>
          <w:rFonts w:hint="eastAsia"/>
        </w:rPr>
      </w:pPr>
      <w:r>
        <w:rPr>
          <w:rFonts w:hint="eastAsia"/>
        </w:rPr>
        <w:t>17。</w:t>
      </w:r>
      <w:r>
        <w:rPr>
          <w:rFonts w:hint="eastAsia"/>
        </w:rPr>
        <w:t>当今</w:t>
      </w:r>
      <w:r>
        <w:rPr>
          <w:rFonts w:hint="eastAsia"/>
        </w:rPr>
        <w:t xml:space="preserve">IT </w:t>
      </w:r>
      <w:r>
        <w:rPr>
          <w:rFonts w:hint="eastAsia"/>
        </w:rPr>
        <w:t>的发展与安全投入，安全意识和安全手段之间形成</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安全风险屏障</w:t>
      </w:r>
      <w:r>
        <w:rPr>
          <w:rFonts w:hint="eastAsia"/>
        </w:rPr>
        <w:t>（B)</w:t>
      </w:r>
      <w:r>
        <w:rPr>
          <w:rFonts w:hint="eastAsia"/>
        </w:rPr>
        <w:t>安全风险缺口</w:t>
      </w:r>
      <w:r>
        <w:rPr>
          <w:rFonts w:hint="eastAsia"/>
        </w:rPr>
        <w:t>(C)</w:t>
      </w:r>
      <w:r>
        <w:rPr>
          <w:rFonts w:hint="eastAsia"/>
        </w:rPr>
        <w:t>管理方式的变革</w:t>
      </w:r>
      <w:r>
        <w:rPr>
          <w:rFonts w:hint="eastAsia"/>
        </w:rPr>
        <w:t>（D)</w:t>
      </w:r>
      <w:r>
        <w:rPr>
          <w:rFonts w:hint="eastAsia"/>
        </w:rPr>
        <w:t>管理方式的缺口</w:t>
      </w:r>
    </w:p>
    <w:p w:rsidR="008620A8" w:rsidP="008620A8">
      <w:pPr>
        <w:spacing w:before="0" w:beforeLines="0" w:line="240" w:lineRule="auto"/>
        <w:ind w:firstLine="480"/>
        <w:rPr>
          <w:rFonts w:hint="eastAsia"/>
        </w:rPr>
      </w:pPr>
      <w:r>
        <w:rPr>
          <w:rFonts w:hint="eastAsia"/>
        </w:rPr>
        <w:t>18.</w:t>
      </w:r>
      <w:r>
        <w:rPr>
          <w:rFonts w:hint="eastAsia"/>
        </w:rPr>
        <w:t>我国的计算机年犯罪率的增长是</w:t>
      </w:r>
      <w:r>
        <w:rPr>
          <w:rFonts w:hint="eastAsia"/>
        </w:rPr>
        <w:t>（C)</w:t>
      </w:r>
    </w:p>
    <w:p w:rsidR="008620A8" w:rsidP="008620A8">
      <w:pPr>
        <w:spacing w:before="0" w:beforeLines="0" w:line="240" w:lineRule="auto"/>
        <w:ind w:firstLine="480"/>
        <w:rPr>
          <w:rFonts w:hint="eastAsia"/>
        </w:rPr>
      </w:pPr>
      <w:r>
        <w:rPr>
          <w:rFonts w:hint="eastAsia"/>
        </w:rPr>
        <w:t>(A）10%(B）160％(C)60％(D)300％</w:t>
      </w:r>
    </w:p>
    <w:p w:rsidR="008620A8" w:rsidP="008620A8">
      <w:pPr>
        <w:spacing w:before="0" w:beforeLines="0" w:line="240" w:lineRule="auto"/>
        <w:ind w:firstLine="480"/>
        <w:rPr>
          <w:rFonts w:hint="eastAsia"/>
        </w:rPr>
      </w:pPr>
      <w:r>
        <w:rPr>
          <w:rFonts w:hint="eastAsia"/>
        </w:rPr>
        <w:t>19。</w:t>
      </w:r>
      <w:r>
        <w:rPr>
          <w:rFonts w:hint="eastAsia"/>
        </w:rPr>
        <w:t>信息安全风险缺口是指</w:t>
      </w:r>
      <w:r>
        <w:rPr>
          <w:rFonts w:hint="eastAsia"/>
        </w:rPr>
        <w:t>（A）</w:t>
      </w:r>
    </w:p>
    <w:p w:rsidR="008620A8" w:rsidP="008620A8">
      <w:pPr>
        <w:spacing w:before="0" w:beforeLines="0" w:line="240" w:lineRule="auto"/>
        <w:ind w:firstLine="480"/>
        <w:rPr>
          <w:rFonts w:hint="eastAsia"/>
        </w:rPr>
      </w:pPr>
      <w:r>
        <w:rPr>
          <w:rFonts w:hint="eastAsia"/>
        </w:rPr>
        <w:t xml:space="preserve">(A）IT </w:t>
      </w:r>
      <w:r>
        <w:rPr>
          <w:rFonts w:hint="eastAsia"/>
        </w:rPr>
        <w:t>的发展与安全投入,安全意识和安全手段的不平衡</w:t>
      </w:r>
      <w:r>
        <w:rPr>
          <w:rFonts w:hint="eastAsia"/>
        </w:rPr>
        <w:t>（B)</w:t>
      </w:r>
      <w:r>
        <w:rPr>
          <w:rFonts w:hint="eastAsia"/>
        </w:rPr>
        <w:t>信息化中,信息不足产生的漏洞</w:t>
      </w:r>
    </w:p>
    <w:p w:rsidR="008620A8" w:rsidP="008620A8">
      <w:pPr>
        <w:spacing w:before="0" w:beforeLines="0" w:line="240" w:lineRule="auto"/>
        <w:ind w:firstLine="480"/>
        <w:rPr>
          <w:rFonts w:hint="eastAsia"/>
        </w:rPr>
      </w:pPr>
      <w:r>
        <w:rPr>
          <w:rFonts w:hint="eastAsia"/>
        </w:rPr>
        <w:t>(C)</w:t>
      </w:r>
      <w:r>
        <w:rPr>
          <w:rFonts w:hint="eastAsia"/>
        </w:rPr>
        <w:t>计算机网络运行，维护的漏洞</w:t>
      </w:r>
      <w:r>
        <w:rPr>
          <w:rFonts w:hint="eastAsia"/>
        </w:rPr>
        <w:t>(D）</w:t>
      </w:r>
      <w:r>
        <w:rPr>
          <w:rFonts w:hint="eastAsia"/>
        </w:rPr>
        <w:t>计算中心的火灾隐患</w:t>
      </w:r>
    </w:p>
    <w:p w:rsidR="008620A8" w:rsidP="008620A8">
      <w:pPr>
        <w:spacing w:before="0" w:beforeLines="0" w:line="240" w:lineRule="auto"/>
        <w:ind w:firstLine="480"/>
        <w:rPr>
          <w:rFonts w:hint="eastAsia"/>
        </w:rPr>
      </w:pPr>
      <w:r>
        <w:rPr>
          <w:rFonts w:hint="eastAsia"/>
        </w:rPr>
        <w:t>20.</w:t>
      </w:r>
      <w:r>
        <w:rPr>
          <w:rFonts w:hint="eastAsia"/>
        </w:rPr>
        <w:t>信息网络安全的第一个时代</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九十年代中叶</w:t>
      </w:r>
      <w:r>
        <w:rPr>
          <w:rFonts w:hint="eastAsia"/>
        </w:rPr>
        <w:t>（B)</w:t>
      </w:r>
      <w:r>
        <w:rPr>
          <w:rFonts w:hint="eastAsia"/>
        </w:rPr>
        <w:t>九十年代中叶前</w:t>
      </w:r>
      <w:r>
        <w:rPr>
          <w:rFonts w:hint="eastAsia"/>
        </w:rPr>
        <w:t>（C)</w:t>
      </w:r>
      <w:r>
        <w:rPr>
          <w:rFonts w:hint="eastAsia"/>
        </w:rPr>
        <w:t>世纪之交</w:t>
      </w:r>
      <w:r>
        <w:rPr>
          <w:rFonts w:hint="eastAsia"/>
        </w:rPr>
        <w:t>(D)</w:t>
      </w:r>
      <w:r>
        <w:rPr>
          <w:rFonts w:hint="eastAsia"/>
        </w:rPr>
        <w:t>专网时代</w:t>
      </w:r>
    </w:p>
    <w:p w:rsidR="008620A8" w:rsidP="008620A8">
      <w:pPr>
        <w:spacing w:before="0" w:beforeLines="0" w:line="240" w:lineRule="auto"/>
        <w:ind w:firstLine="480"/>
        <w:rPr>
          <w:rFonts w:hint="eastAsia"/>
        </w:rPr>
      </w:pPr>
      <w:r>
        <w:rPr>
          <w:rFonts w:hint="eastAsia"/>
        </w:rPr>
        <w:t>21。</w:t>
      </w:r>
      <w:r>
        <w:rPr>
          <w:rFonts w:hint="eastAsia"/>
        </w:rPr>
        <w:t>信息网络安全的第三个时代</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主机时代</w:t>
      </w:r>
      <w:r>
        <w:rPr>
          <w:rFonts w:hint="eastAsia"/>
        </w:rPr>
        <w:t xml:space="preserve">, </w:t>
      </w:r>
      <w:r>
        <w:rPr>
          <w:rFonts w:hint="eastAsia"/>
        </w:rPr>
        <w:t>专网时代</w:t>
      </w:r>
      <w:r>
        <w:rPr>
          <w:rFonts w:hint="eastAsia"/>
        </w:rPr>
        <w:t xml:space="preserve">， </w:t>
      </w:r>
      <w:r>
        <w:rPr>
          <w:rFonts w:hint="eastAsia"/>
        </w:rPr>
        <w:t>多网合一时代</w:t>
      </w:r>
      <w:r>
        <w:rPr>
          <w:rFonts w:hint="eastAsia"/>
        </w:rPr>
        <w:t>（B）</w:t>
      </w:r>
      <w:r>
        <w:rPr>
          <w:rFonts w:hint="eastAsia"/>
        </w:rPr>
        <w:t>主机时代</w:t>
      </w:r>
      <w:r>
        <w:rPr>
          <w:rFonts w:hint="eastAsia"/>
        </w:rPr>
        <w:t>, PC</w:t>
      </w:r>
      <w:r>
        <w:rPr>
          <w:rFonts w:hint="eastAsia"/>
        </w:rPr>
        <w:t>机时代</w:t>
      </w:r>
      <w:r>
        <w:rPr>
          <w:rFonts w:hint="eastAsia"/>
        </w:rPr>
        <w:t xml:space="preserve">， </w:t>
      </w:r>
      <w:r>
        <w:rPr>
          <w:rFonts w:hint="eastAsia"/>
        </w:rPr>
        <w:t>网络时代</w:t>
      </w:r>
      <w:r>
        <w:rPr>
          <w:rFonts w:hint="eastAsia"/>
        </w:rPr>
        <w:t>（C)PC</w:t>
      </w:r>
      <w:r>
        <w:rPr>
          <w:rFonts w:hint="eastAsia"/>
        </w:rPr>
        <w:t>机时代</w:t>
      </w:r>
      <w:r>
        <w:rPr>
          <w:rFonts w:hint="eastAsia"/>
        </w:rPr>
        <w:t>，</w:t>
      </w:r>
      <w:r>
        <w:rPr>
          <w:rFonts w:hint="eastAsia"/>
        </w:rPr>
        <w:t>网络时代</w:t>
      </w:r>
      <w:r>
        <w:rPr>
          <w:rFonts w:hint="eastAsia"/>
        </w:rPr>
        <w:t>，</w:t>
      </w:r>
      <w:r>
        <w:rPr>
          <w:rFonts w:hint="eastAsia"/>
        </w:rPr>
        <w:t>信息时代</w:t>
      </w:r>
      <w:r>
        <w:rPr>
          <w:rFonts w:hint="eastAsia"/>
        </w:rPr>
        <w:t>(D）2001</w:t>
      </w:r>
      <w:r>
        <w:rPr>
          <w:rFonts w:hint="eastAsia"/>
        </w:rPr>
        <w:t>年</w:t>
      </w:r>
      <w:r>
        <w:rPr>
          <w:rFonts w:hint="eastAsia"/>
        </w:rPr>
        <w:t>,2002</w:t>
      </w:r>
      <w:r>
        <w:rPr>
          <w:rFonts w:hint="eastAsia"/>
        </w:rPr>
        <w:t>年</w:t>
      </w:r>
      <w:r>
        <w:rPr>
          <w:rFonts w:hint="eastAsia"/>
        </w:rPr>
        <w:t>,2003</w:t>
      </w:r>
      <w:r>
        <w:rPr>
          <w:rFonts w:hint="eastAsia"/>
        </w:rPr>
        <w:t>年</w:t>
      </w:r>
    </w:p>
    <w:p w:rsidR="008620A8" w:rsidP="008620A8">
      <w:pPr>
        <w:spacing w:before="0" w:beforeLines="0" w:line="240" w:lineRule="auto"/>
        <w:ind w:firstLine="480"/>
        <w:rPr>
          <w:rFonts w:hint="eastAsia"/>
        </w:rPr>
      </w:pPr>
      <w:r>
        <w:rPr>
          <w:rFonts w:hint="eastAsia"/>
        </w:rPr>
        <w:t>22.</w:t>
      </w:r>
      <w:r>
        <w:rPr>
          <w:rFonts w:hint="eastAsia"/>
        </w:rPr>
        <w:t>信息网络安全的第二个时代</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专网时代</w:t>
      </w:r>
      <w:r>
        <w:rPr>
          <w:rFonts w:hint="eastAsia"/>
        </w:rPr>
        <w:t>(B)</w:t>
      </w:r>
      <w:r>
        <w:rPr>
          <w:rFonts w:hint="eastAsia"/>
        </w:rPr>
        <w:t>九十年代中叶前</w:t>
      </w:r>
      <w:r>
        <w:rPr>
          <w:rFonts w:hint="eastAsia"/>
        </w:rPr>
        <w:t>(C)</w:t>
      </w:r>
      <w:r>
        <w:rPr>
          <w:rFonts w:hint="eastAsia"/>
        </w:rPr>
        <w:t>世纪之交</w:t>
      </w:r>
    </w:p>
    <w:p w:rsidR="008620A8" w:rsidP="008620A8">
      <w:pPr>
        <w:spacing w:before="0" w:beforeLines="0" w:line="240" w:lineRule="auto"/>
        <w:ind w:firstLine="480"/>
        <w:rPr>
          <w:rFonts w:hint="eastAsia"/>
        </w:rPr>
      </w:pPr>
      <w:r>
        <w:rPr>
          <w:rFonts w:hint="eastAsia"/>
        </w:rPr>
        <w:t>23。</w:t>
      </w:r>
      <w:r>
        <w:rPr>
          <w:rFonts w:hint="eastAsia"/>
        </w:rPr>
        <w:t>网络安全在多网合一时代的脆弱性体现在</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网络的脆弱性</w:t>
      </w:r>
      <w:r>
        <w:rPr>
          <w:rFonts w:hint="eastAsia"/>
        </w:rPr>
        <w:t>(B)</w:t>
      </w:r>
      <w:r>
        <w:rPr>
          <w:rFonts w:hint="eastAsia"/>
        </w:rPr>
        <w:t>软件的脆弱性</w:t>
      </w:r>
      <w:r>
        <w:rPr>
          <w:rFonts w:hint="eastAsia"/>
        </w:rPr>
        <w:t>(C)</w:t>
      </w:r>
      <w:r>
        <w:rPr>
          <w:rFonts w:hint="eastAsia"/>
        </w:rPr>
        <w:t>管理的脆弱性</w:t>
      </w:r>
      <w:r>
        <w:rPr>
          <w:rFonts w:hint="eastAsia"/>
        </w:rPr>
        <w:t>(D)</w:t>
      </w:r>
      <w:r>
        <w:rPr>
          <w:rFonts w:hint="eastAsia"/>
        </w:rPr>
        <w:t>应用的脆弱性</w:t>
      </w:r>
    </w:p>
    <w:p w:rsidR="008620A8" w:rsidP="008620A8">
      <w:pPr>
        <w:spacing w:before="0" w:beforeLines="0" w:line="240" w:lineRule="auto"/>
        <w:ind w:firstLine="480"/>
        <w:rPr>
          <w:rFonts w:hint="eastAsia"/>
        </w:rPr>
      </w:pPr>
      <w:r>
        <w:rPr>
          <w:rFonts w:hint="eastAsia"/>
        </w:rPr>
        <w:t>24。</w:t>
      </w:r>
      <w:r>
        <w:rPr>
          <w:rFonts w:hint="eastAsia"/>
        </w:rPr>
        <w:t>人对网络的依赖性最高的时代</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专网时代</w:t>
      </w:r>
      <w:r>
        <w:rPr>
          <w:rFonts w:hint="eastAsia"/>
        </w:rPr>
        <w:t>(B)PC</w:t>
      </w:r>
      <w:r>
        <w:rPr>
          <w:rFonts w:hint="eastAsia"/>
        </w:rPr>
        <w:t>时代</w:t>
      </w:r>
      <w:r>
        <w:rPr>
          <w:rFonts w:hint="eastAsia"/>
        </w:rPr>
        <w:t>(C）</w:t>
      </w:r>
      <w:r>
        <w:rPr>
          <w:rFonts w:hint="eastAsia"/>
        </w:rPr>
        <w:t>多网合一时代</w:t>
      </w:r>
      <w:r>
        <w:rPr>
          <w:rFonts w:hint="eastAsia"/>
        </w:rPr>
        <w:t>（D）</w:t>
      </w:r>
      <w:r>
        <w:rPr>
          <w:rFonts w:hint="eastAsia"/>
        </w:rPr>
        <w:t>主机时代</w:t>
      </w:r>
    </w:p>
    <w:p w:rsidR="008620A8" w:rsidP="008620A8">
      <w:pPr>
        <w:spacing w:before="0" w:beforeLines="0" w:line="240" w:lineRule="auto"/>
        <w:ind w:firstLine="480"/>
        <w:rPr>
          <w:rFonts w:hint="eastAsia"/>
        </w:rPr>
      </w:pPr>
      <w:r>
        <w:rPr>
          <w:rFonts w:hint="eastAsia"/>
        </w:rPr>
        <w:t>25.</w:t>
      </w:r>
      <w:r>
        <w:rPr>
          <w:rFonts w:hint="eastAsia"/>
        </w:rPr>
        <w:t>网络攻击与防御处于不对称状态是因为</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管理的脆弱性</w:t>
      </w:r>
      <w:r>
        <w:rPr>
          <w:rFonts w:hint="eastAsia"/>
        </w:rPr>
        <w:t>（B)</w:t>
      </w:r>
      <w:r>
        <w:rPr>
          <w:rFonts w:hint="eastAsia"/>
        </w:rPr>
        <w:t>应用的脆弱性</w:t>
      </w:r>
      <w:r>
        <w:rPr>
          <w:rFonts w:hint="eastAsia"/>
        </w:rPr>
        <w:t>（C）</w:t>
      </w:r>
      <w:r>
        <w:rPr>
          <w:rFonts w:hint="eastAsia"/>
        </w:rPr>
        <w:t>网络软,硬件的复杂性</w:t>
      </w:r>
      <w:r>
        <w:rPr>
          <w:rFonts w:hint="eastAsia"/>
        </w:rPr>
        <w:t>（D)</w:t>
      </w:r>
      <w:r>
        <w:rPr>
          <w:rFonts w:hint="eastAsia"/>
        </w:rPr>
        <w:t>软件的脆弱性</w:t>
      </w:r>
    </w:p>
    <w:p w:rsidR="008620A8" w:rsidP="008620A8">
      <w:pPr>
        <w:spacing w:before="0" w:beforeLines="0" w:line="240" w:lineRule="auto"/>
        <w:ind w:firstLine="480"/>
        <w:rPr>
          <w:rFonts w:hint="eastAsia"/>
        </w:rPr>
      </w:pPr>
      <w:r>
        <w:rPr>
          <w:rFonts w:hint="eastAsia"/>
        </w:rPr>
        <w:t>26.</w:t>
      </w:r>
      <w:r>
        <w:rPr>
          <w:rFonts w:hint="eastAsia"/>
        </w:rPr>
        <w:t>网络攻击的种类</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物理攻击,语法攻击，语义攻击</w:t>
      </w:r>
      <w:r>
        <w:rPr>
          <w:rFonts w:hint="eastAsia"/>
        </w:rPr>
        <w:t>(B)</w:t>
      </w:r>
      <w:r>
        <w:rPr>
          <w:rFonts w:hint="eastAsia"/>
        </w:rPr>
        <w:t>黑客攻击,病毒攻击</w:t>
      </w:r>
      <w:r>
        <w:rPr>
          <w:rFonts w:hint="eastAsia"/>
        </w:rPr>
        <w:t>（C）</w:t>
      </w:r>
      <w:r>
        <w:rPr>
          <w:rFonts w:hint="eastAsia"/>
        </w:rPr>
        <w:t>硬件攻击，软件攻击</w:t>
      </w:r>
      <w:r>
        <w:rPr>
          <w:rFonts w:hint="eastAsia"/>
        </w:rPr>
        <w:t>（D）</w:t>
      </w:r>
      <w:r>
        <w:rPr>
          <w:rFonts w:hint="eastAsia"/>
        </w:rPr>
        <w:t>物理攻击，黑客攻击,病毒攻击</w:t>
      </w:r>
    </w:p>
    <w:p w:rsidR="008620A8" w:rsidP="008620A8">
      <w:pPr>
        <w:spacing w:before="0" w:beforeLines="0" w:line="240" w:lineRule="auto"/>
        <w:ind w:firstLine="480"/>
        <w:rPr>
          <w:rFonts w:hint="eastAsia"/>
        </w:rPr>
      </w:pPr>
      <w:r>
        <w:rPr>
          <w:rFonts w:hint="eastAsia"/>
        </w:rPr>
        <w:t>27.</w:t>
      </w:r>
      <w:r>
        <w:rPr>
          <w:rFonts w:hint="eastAsia"/>
        </w:rPr>
        <w:t>语义攻击利用的是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信息内容的含义</w:t>
      </w:r>
      <w:r>
        <w:rPr>
          <w:rFonts w:hint="eastAsia"/>
        </w:rPr>
        <w:t>（B）</w:t>
      </w:r>
      <w:r>
        <w:rPr>
          <w:rFonts w:hint="eastAsia"/>
        </w:rPr>
        <w:t>病毒对软件攻击</w:t>
      </w:r>
      <w:r>
        <w:rPr>
          <w:rFonts w:hint="eastAsia"/>
        </w:rPr>
        <w:t>（C)</w:t>
      </w:r>
      <w:r>
        <w:rPr>
          <w:rFonts w:hint="eastAsia"/>
        </w:rPr>
        <w:t>黑客对系统攻击</w:t>
      </w:r>
      <w:r>
        <w:rPr>
          <w:rFonts w:hint="eastAsia"/>
        </w:rPr>
        <w:t>（D）</w:t>
      </w:r>
      <w:r>
        <w:rPr>
          <w:rFonts w:hint="eastAsia"/>
        </w:rPr>
        <w:t>黑客和病毒的攻击</w:t>
      </w:r>
    </w:p>
    <w:p w:rsidR="008620A8" w:rsidP="008620A8">
      <w:pPr>
        <w:spacing w:before="0" w:beforeLines="0" w:line="240" w:lineRule="auto"/>
        <w:ind w:firstLine="480"/>
        <w:rPr>
          <w:rFonts w:hint="eastAsia"/>
        </w:rPr>
      </w:pPr>
      <w:r>
        <w:rPr>
          <w:rFonts w:hint="eastAsia"/>
        </w:rPr>
        <w:t>28.1995</w:t>
      </w:r>
      <w:r>
        <w:rPr>
          <w:rFonts w:hint="eastAsia"/>
        </w:rPr>
        <w:t>年之后信息网络安全问题就是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风险管理</w:t>
      </w:r>
      <w:r>
        <w:rPr>
          <w:rFonts w:hint="eastAsia"/>
        </w:rPr>
        <w:t>(B）</w:t>
      </w:r>
      <w:r>
        <w:rPr>
          <w:rFonts w:hint="eastAsia"/>
        </w:rPr>
        <w:t>访问控制</w:t>
      </w:r>
      <w:r>
        <w:rPr>
          <w:rFonts w:hint="eastAsia"/>
        </w:rPr>
        <w:t>（C)</w:t>
      </w:r>
      <w:r>
        <w:rPr>
          <w:rFonts w:hint="eastAsia"/>
        </w:rPr>
        <w:t>消除风险</w:t>
      </w:r>
      <w:r>
        <w:rPr>
          <w:rFonts w:hint="eastAsia"/>
        </w:rPr>
        <w:t>(D）</w:t>
      </w:r>
      <w:r>
        <w:rPr>
          <w:rFonts w:hint="eastAsia"/>
        </w:rPr>
        <w:t>回避风险</w:t>
      </w:r>
    </w:p>
    <w:p w:rsidR="008620A8" w:rsidP="008620A8">
      <w:pPr>
        <w:spacing w:before="0" w:beforeLines="0" w:line="240" w:lineRule="auto"/>
        <w:ind w:firstLine="480"/>
        <w:rPr>
          <w:rFonts w:hint="eastAsia"/>
        </w:rPr>
      </w:pPr>
      <w:r>
        <w:rPr>
          <w:rFonts w:hint="eastAsia"/>
        </w:rPr>
        <w:t>29。</w:t>
      </w:r>
      <w:r>
        <w:rPr>
          <w:rFonts w:hint="eastAsia"/>
        </w:rPr>
        <w:t>风险评估的三个要素</w:t>
      </w:r>
      <w:r>
        <w:rPr>
          <w:rFonts w:hint="eastAsia"/>
        </w:rPr>
        <w:t>(D）</w:t>
      </w:r>
    </w:p>
    <w:p w:rsidR="008620A8" w:rsidP="008620A8">
      <w:pPr>
        <w:spacing w:before="0" w:beforeLines="0" w:line="240" w:lineRule="auto"/>
        <w:ind w:firstLine="480"/>
        <w:rPr>
          <w:rFonts w:hint="eastAsia"/>
        </w:rPr>
      </w:pPr>
      <w:r>
        <w:rPr>
          <w:rFonts w:hint="eastAsia"/>
        </w:rPr>
        <w:t>（A)</w:t>
      </w:r>
      <w:r>
        <w:rPr>
          <w:rFonts w:hint="eastAsia"/>
        </w:rPr>
        <w:t>政策,结构和技术</w:t>
      </w:r>
      <w:r>
        <w:rPr>
          <w:rFonts w:hint="eastAsia"/>
        </w:rPr>
        <w:t>(B）</w:t>
      </w:r>
      <w:r>
        <w:rPr>
          <w:rFonts w:hint="eastAsia"/>
        </w:rPr>
        <w:t>组织,技术和信息</w:t>
      </w:r>
      <w:r>
        <w:rPr>
          <w:rFonts w:hint="eastAsia"/>
        </w:rPr>
        <w:t>（C）</w:t>
      </w:r>
      <w:r>
        <w:rPr>
          <w:rFonts w:hint="eastAsia"/>
        </w:rPr>
        <w:t>硬件,软件和人</w:t>
      </w:r>
      <w:r>
        <w:rPr>
          <w:rFonts w:hint="eastAsia"/>
        </w:rPr>
        <w:t>（D)</w:t>
      </w:r>
      <w:r>
        <w:rPr>
          <w:rFonts w:hint="eastAsia"/>
        </w:rPr>
        <w:t>资产，威胁和脆弱性</w:t>
      </w:r>
    </w:p>
    <w:p w:rsidR="008620A8" w:rsidP="008620A8">
      <w:pPr>
        <w:spacing w:before="0" w:beforeLines="0" w:line="240" w:lineRule="auto"/>
        <w:ind w:firstLine="480"/>
        <w:rPr>
          <w:rFonts w:hint="eastAsia"/>
        </w:rPr>
      </w:pPr>
      <w:r>
        <w:rPr>
          <w:rFonts w:hint="eastAsia"/>
        </w:rPr>
        <w:t>30.</w:t>
      </w:r>
      <w:r>
        <w:rPr>
          <w:rFonts w:hint="eastAsia"/>
        </w:rPr>
        <w:t>信息网络安全（风险）评估的方法</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定性评估与定量评估相结合</w:t>
      </w:r>
      <w:r>
        <w:rPr>
          <w:rFonts w:hint="eastAsia"/>
        </w:rPr>
        <w:t>（B)</w:t>
      </w:r>
      <w:r>
        <w:rPr>
          <w:rFonts w:hint="eastAsia"/>
        </w:rPr>
        <w:t>定性评估</w:t>
      </w:r>
      <w:r>
        <w:rPr>
          <w:rFonts w:hint="eastAsia"/>
        </w:rPr>
        <w:t>(C)</w:t>
      </w:r>
      <w:r>
        <w:rPr>
          <w:rFonts w:hint="eastAsia"/>
        </w:rPr>
        <w:t>定量评估</w:t>
      </w:r>
      <w:r>
        <w:rPr>
          <w:rFonts w:hint="eastAsia"/>
        </w:rPr>
        <w:t>（D)</w:t>
      </w:r>
      <w:r>
        <w:rPr>
          <w:rFonts w:hint="eastAsia"/>
        </w:rPr>
        <w:t>定点评估</w:t>
      </w:r>
    </w:p>
    <w:p w:rsidR="008620A8" w:rsidP="008620A8">
      <w:pPr>
        <w:spacing w:before="0" w:beforeLines="0" w:line="240" w:lineRule="auto"/>
        <w:ind w:firstLine="480"/>
        <w:rPr>
          <w:rFonts w:hint="eastAsia"/>
        </w:rPr>
      </w:pPr>
      <w:r>
        <w:rPr>
          <w:rFonts w:hint="eastAsia"/>
        </w:rPr>
        <w:t>31。PDR</w:t>
      </w:r>
      <w:r>
        <w:rPr>
          <w:rFonts w:hint="eastAsia"/>
        </w:rPr>
        <w:t>模型与访问控制的主要区别</w:t>
      </w:r>
      <w:r>
        <w:rPr>
          <w:rFonts w:hint="eastAsia"/>
        </w:rPr>
        <w:t>(A）</w:t>
      </w:r>
    </w:p>
    <w:p w:rsidR="008620A8" w:rsidP="008620A8">
      <w:pPr>
        <w:spacing w:before="0" w:beforeLines="0" w:line="240" w:lineRule="auto"/>
        <w:ind w:firstLine="480"/>
        <w:rPr>
          <w:rFonts w:hint="eastAsia"/>
        </w:rPr>
      </w:pPr>
      <w:r>
        <w:rPr>
          <w:rFonts w:hint="eastAsia"/>
        </w:rPr>
        <w:t>(A）PDR</w:t>
      </w:r>
      <w:r>
        <w:rPr>
          <w:rFonts w:hint="eastAsia"/>
        </w:rPr>
        <w:t>把安全对象看作一个整体</w:t>
      </w:r>
      <w:r>
        <w:rPr>
          <w:rFonts w:hint="eastAsia"/>
        </w:rPr>
        <w:t>（B）PDR</w:t>
      </w:r>
      <w:r>
        <w:rPr>
          <w:rFonts w:hint="eastAsia"/>
        </w:rPr>
        <w:t>作为系统保护的第一道防线</w:t>
      </w:r>
      <w:r>
        <w:rPr>
          <w:rFonts w:hint="eastAsia"/>
        </w:rPr>
        <w:t>（C)PDR</w:t>
      </w:r>
      <w:r>
        <w:rPr>
          <w:rFonts w:hint="eastAsia"/>
        </w:rPr>
        <w:t>采用定性评估与定量评估相结合</w:t>
      </w:r>
      <w:r>
        <w:rPr>
          <w:rFonts w:hint="eastAsia"/>
        </w:rPr>
        <w:t>（D)PDR</w:t>
      </w:r>
      <w:r>
        <w:rPr>
          <w:rFonts w:hint="eastAsia"/>
        </w:rPr>
        <w:t>的关键因素是人</w:t>
      </w:r>
    </w:p>
    <w:p w:rsidR="008620A8" w:rsidP="008620A8">
      <w:pPr>
        <w:spacing w:before="0" w:beforeLines="0" w:line="240" w:lineRule="auto"/>
        <w:ind w:firstLine="480"/>
        <w:rPr>
          <w:rFonts w:hint="eastAsia"/>
        </w:rPr>
      </w:pPr>
      <w:r>
        <w:rPr>
          <w:rFonts w:hint="eastAsia"/>
        </w:rPr>
        <w:t>32.</w:t>
      </w:r>
      <w:r>
        <w:rPr>
          <w:rFonts w:hint="eastAsia"/>
        </w:rPr>
        <w:t>信息安全中</w:t>
      </w:r>
      <w:r>
        <w:rPr>
          <w:rFonts w:hint="eastAsia"/>
        </w:rPr>
        <w:t>PDR</w:t>
      </w:r>
      <w:r>
        <w:rPr>
          <w:rFonts w:hint="eastAsia"/>
        </w:rPr>
        <w:t>模型的关键因素是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人</w:t>
      </w:r>
      <w:r>
        <w:rPr>
          <w:rFonts w:hint="eastAsia"/>
        </w:rPr>
        <w:t>(B)</w:t>
      </w:r>
      <w:r>
        <w:rPr>
          <w:rFonts w:hint="eastAsia"/>
        </w:rPr>
        <w:t>技术</w:t>
      </w:r>
      <w:r>
        <w:rPr>
          <w:rFonts w:hint="eastAsia"/>
        </w:rPr>
        <w:t>（C)</w:t>
      </w:r>
      <w:r>
        <w:rPr>
          <w:rFonts w:hint="eastAsia"/>
        </w:rPr>
        <w:t>模型</w:t>
      </w:r>
      <w:r>
        <w:rPr>
          <w:rFonts w:hint="eastAsia"/>
        </w:rPr>
        <w:t>（D)</w:t>
      </w:r>
      <w:r>
        <w:rPr>
          <w:rFonts w:hint="eastAsia"/>
        </w:rPr>
        <w:t>客体</w:t>
      </w:r>
    </w:p>
    <w:p w:rsidR="008620A8" w:rsidP="008620A8">
      <w:pPr>
        <w:spacing w:before="0" w:beforeLines="0" w:line="240" w:lineRule="auto"/>
        <w:ind w:firstLine="480"/>
        <w:rPr>
          <w:rFonts w:hint="eastAsia"/>
        </w:rPr>
      </w:pPr>
      <w:r>
        <w:rPr>
          <w:rFonts w:hint="eastAsia"/>
        </w:rPr>
        <w:t>33.</w:t>
      </w:r>
      <w:r>
        <w:rPr>
          <w:rFonts w:hint="eastAsia"/>
        </w:rPr>
        <w:t>计算机网络最早出现在哪个年代</w:t>
      </w:r>
      <w:r>
        <w:rPr>
          <w:rFonts w:hint="eastAsia"/>
        </w:rPr>
        <w:t>（B)</w:t>
      </w:r>
    </w:p>
    <w:p w:rsidR="008620A8" w:rsidP="008620A8">
      <w:pPr>
        <w:spacing w:before="0" w:beforeLines="0" w:line="240" w:lineRule="auto"/>
        <w:ind w:firstLine="480"/>
        <w:rPr>
          <w:rFonts w:hint="eastAsia"/>
        </w:rPr>
      </w:pPr>
      <w:r>
        <w:rPr>
          <w:rFonts w:hint="eastAsia"/>
        </w:rPr>
        <w:t>(A)20</w:t>
      </w:r>
      <w:r>
        <w:rPr>
          <w:rFonts w:hint="eastAsia"/>
        </w:rPr>
        <w:t>世纪</w:t>
      </w:r>
      <w:r>
        <w:rPr>
          <w:rFonts w:hint="eastAsia"/>
        </w:rPr>
        <w:t>50</w:t>
      </w:r>
      <w:r>
        <w:rPr>
          <w:rFonts w:hint="eastAsia"/>
        </w:rPr>
        <w:t>年代</w:t>
      </w:r>
      <w:r>
        <w:rPr>
          <w:rFonts w:hint="eastAsia"/>
        </w:rPr>
        <w:t>（B)20</w:t>
      </w:r>
      <w:r>
        <w:rPr>
          <w:rFonts w:hint="eastAsia"/>
        </w:rPr>
        <w:t>世纪</w:t>
      </w:r>
      <w:r>
        <w:rPr>
          <w:rFonts w:hint="eastAsia"/>
        </w:rPr>
        <w:t>60</w:t>
      </w:r>
      <w:r>
        <w:rPr>
          <w:rFonts w:hint="eastAsia"/>
        </w:rPr>
        <w:t>年代</w:t>
      </w:r>
      <w:r>
        <w:rPr>
          <w:rFonts w:hint="eastAsia"/>
        </w:rPr>
        <w:t>(C)20</w:t>
      </w:r>
      <w:r>
        <w:rPr>
          <w:rFonts w:hint="eastAsia"/>
        </w:rPr>
        <w:t>世纪</w:t>
      </w:r>
      <w:r>
        <w:rPr>
          <w:rFonts w:hint="eastAsia"/>
        </w:rPr>
        <w:t>80</w:t>
      </w:r>
      <w:r>
        <w:rPr>
          <w:rFonts w:hint="eastAsia"/>
        </w:rPr>
        <w:t>年代</w:t>
      </w:r>
      <w:r>
        <w:rPr>
          <w:rFonts w:hint="eastAsia"/>
        </w:rPr>
        <w:t>（D）20</w:t>
      </w:r>
      <w:r>
        <w:rPr>
          <w:rFonts w:hint="eastAsia"/>
        </w:rPr>
        <w:t>世纪</w:t>
      </w:r>
      <w:r>
        <w:rPr>
          <w:rFonts w:hint="eastAsia"/>
        </w:rPr>
        <w:t>90</w:t>
      </w:r>
      <w:r>
        <w:rPr>
          <w:rFonts w:hint="eastAsia"/>
        </w:rPr>
        <w:t>年代</w:t>
      </w:r>
    </w:p>
    <w:p w:rsidR="008620A8" w:rsidP="008620A8">
      <w:pPr>
        <w:spacing w:before="0" w:beforeLines="0" w:line="240" w:lineRule="auto"/>
        <w:ind w:firstLine="480"/>
        <w:rPr>
          <w:rFonts w:hint="eastAsia"/>
        </w:rPr>
      </w:pPr>
      <w:r>
        <w:rPr>
          <w:rFonts w:hint="eastAsia"/>
        </w:rPr>
        <w:t>34。</w:t>
      </w:r>
      <w:r>
        <w:rPr>
          <w:rFonts w:hint="eastAsia"/>
        </w:rPr>
        <w:t>最早研究计算机网络的目的是什么？</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直接的个人通信;</w:t>
      </w:r>
      <w:r>
        <w:rPr>
          <w:rFonts w:hint="eastAsia"/>
        </w:rPr>
        <w:t>(B)</w:t>
      </w:r>
      <w:r>
        <w:rPr>
          <w:rFonts w:hint="eastAsia"/>
        </w:rPr>
        <w:t>共享硬盘空间、打印机等设备；</w:t>
      </w:r>
      <w:r>
        <w:rPr>
          <w:rFonts w:hint="eastAsia"/>
        </w:rPr>
        <w:t>(C）</w:t>
      </w:r>
      <w:r>
        <w:rPr>
          <w:rFonts w:hint="eastAsia"/>
        </w:rPr>
        <w:t>共享计算资源；</w:t>
      </w:r>
    </w:p>
    <w:p w:rsidR="008620A8" w:rsidP="008620A8">
      <w:pPr>
        <w:spacing w:before="0" w:beforeLines="0" w:line="240" w:lineRule="auto"/>
        <w:ind w:firstLine="480"/>
        <w:rPr>
          <w:rFonts w:hint="eastAsia"/>
        </w:rPr>
      </w:pPr>
      <w:r>
        <w:rPr>
          <w:rFonts w:hint="eastAsia"/>
        </w:rPr>
        <w:t>35。</w:t>
      </w:r>
      <w:r>
        <w:rPr>
          <w:rFonts w:hint="eastAsia"/>
        </w:rPr>
        <w:t>大量的数据交换.</w:t>
      </w:r>
    </w:p>
    <w:p w:rsidR="008620A8" w:rsidP="008620A8">
      <w:pPr>
        <w:spacing w:before="0" w:beforeLines="0" w:line="240" w:lineRule="auto"/>
        <w:ind w:firstLine="480"/>
        <w:rPr>
          <w:rFonts w:hint="eastAsia"/>
        </w:rPr>
      </w:pPr>
      <w:r>
        <w:rPr>
          <w:rFonts w:hint="eastAsia"/>
        </w:rPr>
        <w:t>36.</w:t>
      </w:r>
      <w:r>
        <w:rPr>
          <w:rFonts w:hint="eastAsia"/>
        </w:rPr>
        <w:t>最早的计算机网络与传统的通信网络最大的区别是什么？</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计算机网络带宽和速度大大提高。</w:t>
      </w:r>
      <w:r>
        <w:rPr>
          <w:rFonts w:hint="eastAsia"/>
        </w:rPr>
        <w:t>（B）</w:t>
      </w:r>
      <w:r>
        <w:rPr>
          <w:rFonts w:hint="eastAsia"/>
        </w:rPr>
        <w:t>计算机网络采用了分组交换技术。</w:t>
      </w:r>
      <w:r>
        <w:rPr>
          <w:rFonts w:hint="eastAsia"/>
        </w:rPr>
        <w:t>（C）</w:t>
      </w:r>
      <w:r>
        <w:rPr>
          <w:rFonts w:hint="eastAsia"/>
        </w:rPr>
        <w:t>计算机网络采用了电路交换技术。</w:t>
      </w:r>
      <w:r>
        <w:rPr>
          <w:rFonts w:hint="eastAsia"/>
        </w:rPr>
        <w:t>（D)</w:t>
      </w:r>
      <w:r>
        <w:rPr>
          <w:rFonts w:hint="eastAsia"/>
        </w:rPr>
        <w:t>计算机网络的可靠性大大提高。</w:t>
      </w:r>
    </w:p>
    <w:p w:rsidR="008620A8" w:rsidP="008620A8">
      <w:pPr>
        <w:spacing w:before="0" w:beforeLines="0" w:line="240" w:lineRule="auto"/>
        <w:ind w:firstLine="480"/>
        <w:rPr>
          <w:rFonts w:hint="eastAsia"/>
        </w:rPr>
      </w:pPr>
      <w:r>
        <w:rPr>
          <w:rFonts w:hint="eastAsia"/>
        </w:rPr>
        <w:t>37。</w:t>
      </w:r>
      <w:r>
        <w:rPr>
          <w:rFonts w:hint="eastAsia"/>
        </w:rPr>
        <w:t>关于</w:t>
      </w:r>
      <w:r>
        <w:rPr>
          <w:rFonts w:hint="eastAsia"/>
        </w:rPr>
        <w:t>80</w:t>
      </w:r>
      <w:r>
        <w:rPr>
          <w:rFonts w:hint="eastAsia"/>
        </w:rPr>
        <w:t>年代</w:t>
      </w:r>
      <w:r>
        <w:rPr>
          <w:rFonts w:hint="eastAsia"/>
        </w:rPr>
        <w:t xml:space="preserve">Mirros </w:t>
      </w:r>
      <w:r>
        <w:rPr>
          <w:rFonts w:hint="eastAsia"/>
        </w:rPr>
        <w:t>蠕虫危害的描述,哪句话是错误的？</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该蠕虫利用</w:t>
      </w:r>
      <w:r>
        <w:rPr>
          <w:rFonts w:hint="eastAsia"/>
        </w:rPr>
        <w:t>Unix</w:t>
      </w:r>
      <w:r>
        <w:rPr>
          <w:rFonts w:hint="eastAsia"/>
        </w:rPr>
        <w:t>系统上的漏洞传播</w:t>
      </w:r>
      <w:r>
        <w:rPr>
          <w:rFonts w:hint="eastAsia"/>
        </w:rPr>
        <w:t>（B)</w:t>
      </w:r>
      <w:r>
        <w:rPr>
          <w:rFonts w:hint="eastAsia"/>
        </w:rPr>
        <w:t>窃取用户的机密信息，破坏计算机数据文件</w:t>
      </w:r>
    </w:p>
    <w:p w:rsidR="008620A8" w:rsidP="008620A8">
      <w:pPr>
        <w:spacing w:before="0" w:beforeLines="0" w:line="240" w:lineRule="auto"/>
        <w:ind w:firstLine="480"/>
        <w:rPr>
          <w:rFonts w:hint="eastAsia"/>
        </w:rPr>
      </w:pPr>
      <w:r>
        <w:rPr>
          <w:rFonts w:hint="eastAsia"/>
        </w:rPr>
        <w:t>（C）</w:t>
      </w:r>
      <w:r>
        <w:rPr>
          <w:rFonts w:hint="eastAsia"/>
        </w:rPr>
        <w:t>占用了大量的计算机处理器的时间，导致拒绝服务</w:t>
      </w:r>
      <w:r>
        <w:rPr>
          <w:rFonts w:hint="eastAsia"/>
        </w:rPr>
        <w:t>（D)</w:t>
      </w:r>
      <w:r>
        <w:rPr>
          <w:rFonts w:hint="eastAsia"/>
        </w:rPr>
        <w:t>大量的流量堵塞了网络，导致网络瘫痪</w:t>
      </w:r>
    </w:p>
    <w:p w:rsidR="008620A8" w:rsidP="008620A8">
      <w:pPr>
        <w:spacing w:before="0" w:beforeLines="0" w:line="240" w:lineRule="auto"/>
        <w:ind w:firstLine="480"/>
        <w:rPr>
          <w:rFonts w:hint="eastAsia"/>
        </w:rPr>
      </w:pPr>
      <w:r>
        <w:rPr>
          <w:rFonts w:hint="eastAsia"/>
        </w:rPr>
        <w:t>38。</w:t>
      </w:r>
      <w:r>
        <w:rPr>
          <w:rFonts w:hint="eastAsia"/>
        </w:rPr>
        <w:t>以下关于</w:t>
      </w:r>
      <w:r>
        <w:rPr>
          <w:rFonts w:hint="eastAsia"/>
        </w:rPr>
        <w:t>DOS</w:t>
      </w:r>
      <w:r>
        <w:rPr>
          <w:rFonts w:hint="eastAsia"/>
        </w:rPr>
        <w:t>攻击的描述，哪句话是正确的？</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不需要侵入受攻击的系统</w:t>
      </w:r>
      <w:r>
        <w:rPr>
          <w:rFonts w:hint="eastAsia"/>
        </w:rPr>
        <w:t>（B）</w:t>
      </w:r>
      <w:r>
        <w:rPr>
          <w:rFonts w:hint="eastAsia"/>
        </w:rPr>
        <w:t>以窃取目标系统上的机密信息为目的</w:t>
      </w:r>
    </w:p>
    <w:p w:rsidR="008620A8" w:rsidP="008620A8">
      <w:pPr>
        <w:spacing w:before="0" w:beforeLines="0" w:line="240" w:lineRule="auto"/>
        <w:ind w:firstLine="480"/>
        <w:rPr>
          <w:rFonts w:hint="eastAsia"/>
        </w:rPr>
      </w:pPr>
      <w:r>
        <w:rPr>
          <w:rFonts w:hint="eastAsia"/>
        </w:rPr>
        <w:t>（C）</w:t>
      </w:r>
      <w:r>
        <w:rPr>
          <w:rFonts w:hint="eastAsia"/>
        </w:rPr>
        <w:t>导致目标系统无法处理正常用户的请求</w:t>
      </w:r>
      <w:r>
        <w:rPr>
          <w:rFonts w:hint="eastAsia"/>
        </w:rPr>
        <w:t>（D）</w:t>
      </w:r>
      <w:r>
        <w:rPr>
          <w:rFonts w:hint="eastAsia"/>
        </w:rPr>
        <w:t>如果目标系统没有漏洞，远程攻击就不可能成功</w:t>
      </w:r>
    </w:p>
    <w:p w:rsidR="008620A8" w:rsidP="008620A8">
      <w:pPr>
        <w:spacing w:before="0" w:beforeLines="0" w:line="240" w:lineRule="auto"/>
        <w:ind w:firstLine="480"/>
        <w:rPr>
          <w:rFonts w:hint="eastAsia"/>
        </w:rPr>
      </w:pPr>
      <w:r>
        <w:rPr>
          <w:rFonts w:hint="eastAsia"/>
        </w:rPr>
        <w:t>39。</w:t>
      </w:r>
      <w:r>
        <w:rPr>
          <w:rFonts w:hint="eastAsia"/>
        </w:rPr>
        <w:t>许多黑客攻击都是利用软件实现中的缓冲区溢出的漏洞，对于这一威胁，最可靠的解决方案是什么?</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安装防火墙</w:t>
      </w:r>
      <w:r>
        <w:rPr>
          <w:rFonts w:hint="eastAsia"/>
        </w:rPr>
        <w:t>（B)</w:t>
      </w:r>
      <w:r>
        <w:rPr>
          <w:rFonts w:hint="eastAsia"/>
        </w:rPr>
        <w:t>安装入侵检测系统</w:t>
      </w:r>
      <w:r>
        <w:rPr>
          <w:rFonts w:hint="eastAsia"/>
        </w:rPr>
        <w:t>(C）</w:t>
      </w:r>
      <w:r>
        <w:rPr>
          <w:rFonts w:hint="eastAsia"/>
        </w:rPr>
        <w:t>给系统安装最新的补丁</w:t>
      </w:r>
      <w:r>
        <w:rPr>
          <w:rFonts w:hint="eastAsia"/>
        </w:rPr>
        <w:t>（D）</w:t>
      </w:r>
      <w:r>
        <w:rPr>
          <w:rFonts w:hint="eastAsia"/>
        </w:rPr>
        <w:t>安装防病毒软件</w:t>
      </w:r>
    </w:p>
    <w:p w:rsidR="008620A8" w:rsidP="008620A8">
      <w:pPr>
        <w:spacing w:before="0" w:beforeLines="0" w:line="240" w:lineRule="auto"/>
        <w:ind w:firstLine="480"/>
        <w:rPr>
          <w:rFonts w:hint="eastAsia"/>
        </w:rPr>
      </w:pPr>
      <w:r>
        <w:rPr>
          <w:rFonts w:hint="eastAsia"/>
        </w:rPr>
        <w:t>40。</w:t>
      </w:r>
      <w:r>
        <w:rPr>
          <w:rFonts w:hint="eastAsia"/>
        </w:rPr>
        <w:t>下面哪个功能属于操作系统中的安全功能</w:t>
      </w:r>
      <w:r>
        <w:rPr>
          <w:rFonts w:hint="eastAsia"/>
        </w:rPr>
        <w:t xml:space="preserve"> （C)</w:t>
      </w:r>
    </w:p>
    <w:p w:rsidR="008620A8" w:rsidP="008620A8">
      <w:pPr>
        <w:spacing w:before="0" w:beforeLines="0" w:line="240" w:lineRule="auto"/>
        <w:ind w:firstLine="480"/>
        <w:rPr>
          <w:rFonts w:hint="eastAsia"/>
        </w:rPr>
      </w:pPr>
      <w:r>
        <w:rPr>
          <w:rFonts w:hint="eastAsia"/>
        </w:rPr>
        <w:t>(A)</w:t>
      </w:r>
      <w:r>
        <w:rPr>
          <w:rFonts w:hint="eastAsia"/>
        </w:rPr>
        <w:t>控制用户的作业排序和运行</w:t>
      </w:r>
      <w:r>
        <w:rPr>
          <w:rFonts w:hint="eastAsia"/>
        </w:rPr>
        <w:t>（B)</w:t>
      </w:r>
      <w:r>
        <w:rPr>
          <w:rFonts w:hint="eastAsia"/>
        </w:rPr>
        <w:t>实现主机和外设的并行处理以及异常情况的处理</w:t>
      </w:r>
    </w:p>
    <w:p w:rsidR="008620A8" w:rsidP="008620A8">
      <w:pPr>
        <w:spacing w:before="0" w:beforeLines="0" w:line="240" w:lineRule="auto"/>
        <w:ind w:firstLine="480"/>
        <w:rPr>
          <w:rFonts w:hint="eastAsia"/>
        </w:rPr>
      </w:pPr>
      <w:r>
        <w:rPr>
          <w:rFonts w:hint="eastAsia"/>
        </w:rPr>
        <w:t>（C)</w:t>
      </w:r>
      <w:r>
        <w:rPr>
          <w:rFonts w:hint="eastAsia"/>
        </w:rPr>
        <w:t>保护系统程序和作业，禁止不合要求的对程序和数据的访问</w:t>
      </w:r>
      <w:r>
        <w:rPr>
          <w:rFonts w:hint="eastAsia"/>
        </w:rPr>
        <w:t>（D)</w:t>
      </w:r>
      <w:r>
        <w:rPr>
          <w:rFonts w:hint="eastAsia"/>
        </w:rPr>
        <w:t>对计算机用户访问系统和资源的情况进行记录</w:t>
      </w:r>
    </w:p>
    <w:p w:rsidR="008620A8" w:rsidP="008620A8">
      <w:pPr>
        <w:spacing w:before="0" w:beforeLines="0" w:line="240" w:lineRule="auto"/>
        <w:ind w:firstLine="480"/>
        <w:rPr>
          <w:rFonts w:hint="eastAsia"/>
        </w:rPr>
      </w:pPr>
      <w:r>
        <w:rPr>
          <w:rFonts w:hint="eastAsia"/>
        </w:rPr>
        <w:t>41.</w:t>
      </w:r>
      <w:r>
        <w:rPr>
          <w:rFonts w:hint="eastAsia"/>
        </w:rPr>
        <w:t>下面哪个功能属于操作系统中的日志记录功能</w:t>
      </w:r>
      <w:r>
        <w:rPr>
          <w:rFonts w:hint="eastAsia"/>
        </w:rPr>
        <w:t>（D）</w:t>
      </w:r>
    </w:p>
    <w:p w:rsidR="008620A8" w:rsidP="008620A8">
      <w:pPr>
        <w:spacing w:before="0" w:beforeLines="0" w:line="240" w:lineRule="auto"/>
        <w:ind w:firstLine="480"/>
        <w:rPr>
          <w:rFonts w:hint="eastAsia"/>
        </w:rPr>
      </w:pPr>
      <w:r>
        <w:rPr>
          <w:rFonts w:hint="eastAsia"/>
        </w:rPr>
        <w:t>(A)</w:t>
      </w:r>
      <w:r>
        <w:rPr>
          <w:rFonts w:hint="eastAsia"/>
        </w:rPr>
        <w:t>控制用户的作业排序和运行</w:t>
      </w:r>
      <w:r>
        <w:rPr>
          <w:rFonts w:hint="eastAsia"/>
        </w:rPr>
        <w:t>（B）</w:t>
      </w:r>
      <w:r>
        <w:rPr>
          <w:rFonts w:hint="eastAsia"/>
        </w:rPr>
        <w:t>以合理的方式处理错误事件,而不至于影响其他程序的正常运行</w:t>
      </w:r>
    </w:p>
    <w:p w:rsidR="008620A8" w:rsidP="008620A8">
      <w:pPr>
        <w:spacing w:before="0" w:beforeLines="0" w:line="240" w:lineRule="auto"/>
        <w:ind w:firstLine="480"/>
        <w:rPr>
          <w:rFonts w:hint="eastAsia"/>
        </w:rPr>
      </w:pPr>
      <w:r>
        <w:rPr>
          <w:rFonts w:hint="eastAsia"/>
        </w:rPr>
        <w:t>（C)</w:t>
      </w:r>
      <w:r>
        <w:rPr>
          <w:rFonts w:hint="eastAsia"/>
        </w:rPr>
        <w:t>保护系统程序和作业，禁止不合要求的对程序和数据的访问</w:t>
      </w:r>
      <w:r>
        <w:rPr>
          <w:rFonts w:hint="eastAsia"/>
        </w:rPr>
        <w:t>(D）</w:t>
      </w:r>
      <w:r>
        <w:rPr>
          <w:rFonts w:hint="eastAsia"/>
        </w:rPr>
        <w:t>对计算机用户访问系统和资源的情况进行记录</w:t>
      </w:r>
    </w:p>
    <w:p w:rsidR="008620A8" w:rsidP="008620A8">
      <w:pPr>
        <w:spacing w:before="0" w:beforeLines="0" w:line="240" w:lineRule="auto"/>
        <w:ind w:firstLine="480"/>
        <w:rPr>
          <w:rFonts w:hint="eastAsia"/>
        </w:rPr>
      </w:pPr>
      <w:r>
        <w:rPr>
          <w:rFonts w:hint="eastAsia"/>
        </w:rPr>
        <w:t>42。Windows NT</w:t>
      </w:r>
      <w:r>
        <w:rPr>
          <w:rFonts w:hint="eastAsia"/>
        </w:rPr>
        <w:t>提供的分布式安全环境又被称为</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域（</w:t>
      </w:r>
      <w:r>
        <w:rPr>
          <w:rFonts w:hint="eastAsia"/>
        </w:rPr>
        <w:t>Domain</w:t>
      </w:r>
      <w:r>
        <w:rPr>
          <w:rFonts w:hint="eastAsia"/>
        </w:rPr>
        <w:t>）</w:t>
      </w:r>
      <w:r>
        <w:rPr>
          <w:rFonts w:hint="eastAsia"/>
        </w:rPr>
        <w:t>(B）</w:t>
      </w:r>
      <w:r>
        <w:rPr>
          <w:rFonts w:hint="eastAsia"/>
        </w:rPr>
        <w:t>工作组</w:t>
      </w:r>
      <w:r>
        <w:rPr>
          <w:rFonts w:hint="eastAsia"/>
        </w:rPr>
        <w:t>(C）</w:t>
      </w:r>
      <w:r>
        <w:rPr>
          <w:rFonts w:hint="eastAsia"/>
        </w:rPr>
        <w:t>对等网</w:t>
      </w:r>
      <w:r>
        <w:rPr>
          <w:rFonts w:hint="eastAsia"/>
        </w:rPr>
        <w:t>(D）</w:t>
      </w:r>
      <w:r>
        <w:rPr>
          <w:rFonts w:hint="eastAsia"/>
        </w:rPr>
        <w:t>安全网</w:t>
      </w:r>
    </w:p>
    <w:p w:rsidR="008620A8" w:rsidP="008620A8">
      <w:pPr>
        <w:spacing w:before="0" w:beforeLines="0" w:line="240" w:lineRule="auto"/>
        <w:ind w:firstLine="480"/>
        <w:rPr>
          <w:rFonts w:hint="eastAsia"/>
        </w:rPr>
      </w:pPr>
      <w:r>
        <w:rPr>
          <w:rFonts w:hint="eastAsia"/>
        </w:rPr>
        <w:t>43.</w:t>
      </w:r>
      <w:r>
        <w:rPr>
          <w:rFonts w:hint="eastAsia"/>
        </w:rPr>
        <w:t>下面哪一个情景属于身份验证(</w:t>
      </w:r>
      <w:r>
        <w:rPr>
          <w:rFonts w:hint="eastAsia"/>
        </w:rPr>
        <w:t>Authentication</w:t>
      </w:r>
      <w:r>
        <w:rPr>
          <w:rFonts w:hint="eastAsia"/>
        </w:rPr>
        <w:t>）过程</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用户依照系统提示输入用户名和口令</w:t>
      </w:r>
    </w:p>
    <w:p w:rsidR="008620A8" w:rsidP="008620A8">
      <w:pPr>
        <w:spacing w:before="0" w:beforeLines="0" w:line="240" w:lineRule="auto"/>
        <w:ind w:firstLine="480"/>
        <w:rPr>
          <w:rFonts w:hint="eastAsia"/>
        </w:rPr>
      </w:pPr>
      <w:r>
        <w:rPr>
          <w:rFonts w:hint="eastAsia"/>
        </w:rPr>
        <w:t>（B)</w:t>
      </w:r>
      <w:r>
        <w:rPr>
          <w:rFonts w:hint="eastAsia"/>
        </w:rPr>
        <w:t>用户在网络上共享了自己编写的一份</w:t>
      </w:r>
      <w:r>
        <w:rPr>
          <w:rFonts w:hint="eastAsia"/>
        </w:rPr>
        <w:t>Office</w:t>
      </w:r>
      <w:r>
        <w:rPr>
          <w:rFonts w:hint="eastAsia"/>
        </w:rPr>
        <w:t>文档，并设定哪些用户可以阅读，哪些用户可以修改</w:t>
      </w:r>
    </w:p>
    <w:p w:rsidR="008620A8" w:rsidP="008620A8">
      <w:pPr>
        <w:spacing w:before="0" w:beforeLines="0" w:line="240" w:lineRule="auto"/>
        <w:ind w:firstLine="480"/>
        <w:rPr>
          <w:rFonts w:hint="eastAsia"/>
        </w:rPr>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rsidR="008620A8" w:rsidP="008620A8">
      <w:pPr>
        <w:spacing w:before="0" w:beforeLines="0" w:line="240" w:lineRule="auto"/>
        <w:ind w:firstLine="480"/>
        <w:rPr>
          <w:rFonts w:hint="eastAsia"/>
        </w:rPr>
      </w:pPr>
      <w:r>
        <w:rPr>
          <w:rFonts w:hint="eastAsia"/>
        </w:rPr>
        <w:t>(D）</w:t>
      </w:r>
      <w:r>
        <w:rPr>
          <w:rFonts w:hint="eastAsia"/>
        </w:rPr>
        <w:t>某个人尝试登录到你的计算机中，但是口令输入的不对，系统提示口令错误,并将这次失败的登录过程纪录在系统日志中</w:t>
      </w:r>
    </w:p>
    <w:p w:rsidR="008620A8" w:rsidP="008620A8">
      <w:pPr>
        <w:spacing w:before="0" w:beforeLines="0" w:line="240" w:lineRule="auto"/>
        <w:ind w:firstLine="480"/>
        <w:rPr>
          <w:rFonts w:hint="eastAsia"/>
        </w:rPr>
      </w:pPr>
      <w:r>
        <w:rPr>
          <w:rFonts w:hint="eastAsia"/>
        </w:rPr>
        <w:t>44.</w:t>
      </w:r>
      <w:r>
        <w:rPr>
          <w:rFonts w:hint="eastAsia"/>
        </w:rPr>
        <w:t>下面哪一个情景属于授权（</w:t>
      </w:r>
      <w:r>
        <w:rPr>
          <w:rFonts w:hint="eastAsia"/>
        </w:rPr>
        <w:t>Authorization</w:t>
      </w:r>
      <w:r>
        <w:rPr>
          <w:rFonts w:hint="eastAsia"/>
        </w:rPr>
        <w:t>)</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用户依照系统提示输入用户名和口令</w:t>
      </w:r>
    </w:p>
    <w:p w:rsidR="008620A8" w:rsidP="008620A8">
      <w:pPr>
        <w:spacing w:before="0" w:beforeLines="0" w:line="240" w:lineRule="auto"/>
        <w:ind w:firstLine="480"/>
        <w:rPr>
          <w:rFonts w:hint="eastAsia"/>
        </w:rPr>
      </w:pPr>
      <w:r>
        <w:rPr>
          <w:rFonts w:hint="eastAsia"/>
        </w:rPr>
        <w:t>(B）</w:t>
      </w:r>
      <w:r>
        <w:rPr>
          <w:rFonts w:hint="eastAsia"/>
        </w:rPr>
        <w:t>用户在网络上共享了自己编写的一份</w:t>
      </w:r>
      <w:r>
        <w:rPr>
          <w:rFonts w:hint="eastAsia"/>
        </w:rPr>
        <w:t>Office</w:t>
      </w:r>
      <w:r>
        <w:rPr>
          <w:rFonts w:hint="eastAsia"/>
        </w:rPr>
        <w:t>文档,并设定哪些用户可以阅读，哪些用户可以修改</w:t>
      </w:r>
    </w:p>
    <w:p w:rsidR="008620A8" w:rsidP="008620A8">
      <w:pPr>
        <w:spacing w:before="0" w:beforeLines="0" w:line="240" w:lineRule="auto"/>
        <w:ind w:firstLine="480"/>
        <w:rPr>
          <w:rFonts w:hint="eastAsia"/>
        </w:rPr>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rsidR="008620A8" w:rsidP="008620A8">
      <w:pPr>
        <w:spacing w:before="0" w:beforeLines="0" w:line="240" w:lineRule="auto"/>
        <w:ind w:firstLine="480"/>
        <w:rPr>
          <w:rFonts w:hint="eastAsia"/>
        </w:rPr>
      </w:pPr>
      <w:r>
        <w:rPr>
          <w:rFonts w:hint="eastAsia"/>
        </w:rPr>
        <w:t>(D)</w:t>
      </w:r>
      <w:r>
        <w:rPr>
          <w:rFonts w:hint="eastAsia"/>
        </w:rPr>
        <w:t>某个人尝试登录到你的计算机中，但是口令输入的不对，系统提示口令错误，并将这次失败的登录过程纪录在系统日志中</w:t>
      </w:r>
    </w:p>
    <w:p w:rsidR="008620A8" w:rsidP="008620A8">
      <w:pPr>
        <w:spacing w:before="0" w:beforeLines="0" w:line="240" w:lineRule="auto"/>
        <w:ind w:firstLine="480"/>
        <w:rPr>
          <w:rFonts w:hint="eastAsia"/>
        </w:rPr>
      </w:pPr>
      <w:r>
        <w:rPr>
          <w:rFonts w:hint="eastAsia"/>
        </w:rPr>
        <w:t>45.</w:t>
      </w:r>
      <w:r>
        <w:rPr>
          <w:rFonts w:hint="eastAsia"/>
        </w:rPr>
        <w:t>下面哪一个情景属于审计（</w:t>
      </w:r>
      <w:r>
        <w:rPr>
          <w:rFonts w:hint="eastAsia"/>
        </w:rPr>
        <w:t>Audit</w:t>
      </w:r>
      <w:r>
        <w:rPr>
          <w:rFonts w:hint="eastAsia"/>
        </w:rPr>
        <w:t>)</w:t>
      </w:r>
      <w:r>
        <w:rPr>
          <w:rFonts w:hint="eastAsia"/>
        </w:rPr>
        <w:t>(D)</w:t>
      </w:r>
    </w:p>
    <w:p w:rsidR="008620A8" w:rsidP="008620A8">
      <w:pPr>
        <w:spacing w:before="0" w:beforeLines="0" w:line="240" w:lineRule="auto"/>
        <w:ind w:firstLine="480"/>
        <w:rPr>
          <w:rFonts w:hint="eastAsia"/>
        </w:rPr>
      </w:pPr>
      <w:r>
        <w:rPr>
          <w:rFonts w:hint="eastAsia"/>
        </w:rPr>
        <w:t>（A）</w:t>
      </w:r>
      <w:r>
        <w:rPr>
          <w:rFonts w:hint="eastAsia"/>
        </w:rPr>
        <w:t>用户依照系统提示输入用户名和口令</w:t>
      </w:r>
    </w:p>
    <w:p w:rsidR="008620A8" w:rsidP="008620A8">
      <w:pPr>
        <w:spacing w:before="0" w:beforeLines="0" w:line="240" w:lineRule="auto"/>
        <w:ind w:firstLine="480"/>
        <w:rPr>
          <w:rFonts w:hint="eastAsia"/>
        </w:rPr>
      </w:pPr>
      <w:r>
        <w:rPr>
          <w:rFonts w:hint="eastAsia"/>
        </w:rPr>
        <w:t>（B）</w:t>
      </w:r>
      <w:r>
        <w:rPr>
          <w:rFonts w:hint="eastAsia"/>
        </w:rPr>
        <w:t>用户在网络上共享了自己编写的一份</w:t>
      </w:r>
      <w:r>
        <w:rPr>
          <w:rFonts w:hint="eastAsia"/>
        </w:rPr>
        <w:t>Office</w:t>
      </w:r>
      <w:r>
        <w:rPr>
          <w:rFonts w:hint="eastAsia"/>
        </w:rPr>
        <w:t>文档,并设定哪些用户可以阅读，哪些用户可以修改</w:t>
      </w:r>
    </w:p>
    <w:p w:rsidR="008620A8" w:rsidP="008620A8">
      <w:pPr>
        <w:spacing w:before="0" w:beforeLines="0" w:line="240" w:lineRule="auto"/>
        <w:ind w:firstLine="480"/>
        <w:rPr>
          <w:rFonts w:hint="eastAsia"/>
        </w:rPr>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rsidR="008620A8" w:rsidP="008620A8">
      <w:pPr>
        <w:spacing w:before="0" w:beforeLines="0" w:line="240" w:lineRule="auto"/>
        <w:ind w:firstLine="480"/>
        <w:rPr>
          <w:rFonts w:hint="eastAsia"/>
        </w:rPr>
      </w:pPr>
      <w:r>
        <w:rPr>
          <w:rFonts w:hint="eastAsia"/>
        </w:rPr>
        <w:t>（D）</w:t>
      </w:r>
      <w:r>
        <w:rPr>
          <w:rFonts w:hint="eastAsia"/>
        </w:rPr>
        <w:t>某个人尝试登录到你的计算机中，但是口令输入的不对，系统提示口令错误，并将这次失败的登录过程纪录在系统日志中</w:t>
      </w:r>
    </w:p>
    <w:p w:rsidR="008620A8" w:rsidP="008620A8">
      <w:pPr>
        <w:spacing w:before="0" w:beforeLines="0" w:line="240" w:lineRule="auto"/>
        <w:ind w:firstLine="480"/>
        <w:rPr>
          <w:rFonts w:hint="eastAsia"/>
        </w:rPr>
      </w:pPr>
      <w:r>
        <w:rPr>
          <w:rFonts w:hint="eastAsia"/>
        </w:rPr>
        <w:t>46。</w:t>
      </w:r>
      <w:r>
        <w:rPr>
          <w:rFonts w:hint="eastAsia"/>
        </w:rPr>
        <w:t>以网络为本的知识文明人们所关心的主要安全是</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人身安全</w:t>
      </w:r>
      <w:r>
        <w:rPr>
          <w:rFonts w:hint="eastAsia"/>
        </w:rPr>
        <w:t>（B）</w:t>
      </w:r>
      <w:r>
        <w:rPr>
          <w:rFonts w:hint="eastAsia"/>
        </w:rPr>
        <w:t>社会安全</w:t>
      </w:r>
      <w:r>
        <w:rPr>
          <w:rFonts w:hint="eastAsia"/>
        </w:rPr>
        <w:t>(C)</w:t>
      </w:r>
      <w:r>
        <w:rPr>
          <w:rFonts w:hint="eastAsia"/>
        </w:rPr>
        <w:t>信息安全</w:t>
      </w:r>
    </w:p>
    <w:p w:rsidR="008620A8" w:rsidP="008620A8">
      <w:pPr>
        <w:spacing w:before="0" w:beforeLines="0" w:line="240" w:lineRule="auto"/>
        <w:ind w:firstLine="480"/>
        <w:rPr>
          <w:rFonts w:hint="eastAsia"/>
        </w:rPr>
      </w:pPr>
      <w:r>
        <w:rPr>
          <w:rFonts w:hint="eastAsia"/>
        </w:rPr>
        <w:t>47。</w:t>
      </w:r>
      <w:r>
        <w:rPr>
          <w:rFonts w:hint="eastAsia"/>
        </w:rPr>
        <w:t>第一次出现</w:t>
      </w:r>
      <w:r>
        <w:rPr>
          <w:rFonts w:hint="eastAsia"/>
        </w:rPr>
        <w:t>”HACKER”</w:t>
      </w:r>
      <w:r>
        <w:rPr>
          <w:rFonts w:hint="eastAsia"/>
        </w:rPr>
        <w:t>这个词是在</w:t>
      </w:r>
      <w:r>
        <w:rPr>
          <w:rFonts w:hint="eastAsia"/>
        </w:rPr>
        <w:t>(B)</w:t>
      </w:r>
    </w:p>
    <w:p w:rsidR="008620A8" w:rsidP="008620A8">
      <w:pPr>
        <w:spacing w:before="0" w:beforeLines="0" w:line="240" w:lineRule="auto"/>
        <w:ind w:firstLine="480"/>
        <w:rPr>
          <w:rFonts w:hint="eastAsia"/>
        </w:rPr>
      </w:pPr>
      <w:r>
        <w:rPr>
          <w:rFonts w:hint="eastAsia"/>
        </w:rPr>
        <w:t>（A)BELL</w:t>
      </w:r>
      <w:r>
        <w:rPr>
          <w:rFonts w:hint="eastAsia"/>
        </w:rPr>
        <w:t>实验室</w:t>
      </w:r>
      <w:r>
        <w:rPr>
          <w:rFonts w:hint="eastAsia"/>
        </w:rPr>
        <w:t>(B）</w:t>
      </w:r>
      <w:r>
        <w:rPr>
          <w:rFonts w:hint="eastAsia"/>
        </w:rPr>
        <w:t>麻省理工</w:t>
      </w:r>
      <w:r>
        <w:rPr>
          <w:rFonts w:hint="eastAsia"/>
        </w:rPr>
        <w:t>AI</w:t>
      </w:r>
      <w:r>
        <w:rPr>
          <w:rFonts w:hint="eastAsia"/>
        </w:rPr>
        <w:t>实验室</w:t>
      </w:r>
      <w:r>
        <w:rPr>
          <w:rFonts w:hint="eastAsia"/>
        </w:rPr>
        <w:t>（C)AT＆T</w:t>
      </w:r>
      <w:r>
        <w:rPr>
          <w:rFonts w:hint="eastAsia"/>
        </w:rPr>
        <w:t>实验室</w:t>
      </w:r>
    </w:p>
    <w:p w:rsidR="008620A8" w:rsidP="008620A8">
      <w:pPr>
        <w:spacing w:before="0" w:beforeLines="0" w:line="240" w:lineRule="auto"/>
        <w:ind w:firstLine="480"/>
        <w:rPr>
          <w:rFonts w:hint="eastAsia"/>
        </w:rPr>
      </w:pPr>
      <w:r>
        <w:rPr>
          <w:rFonts w:hint="eastAsia"/>
        </w:rPr>
        <w:t>48.</w:t>
      </w:r>
      <w:r>
        <w:rPr>
          <w:rFonts w:hint="eastAsia"/>
        </w:rPr>
        <w:t>可能给系统造成影响或者破坏的人包括</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所有网络与信息系统使用者</w:t>
      </w:r>
      <w:r>
        <w:rPr>
          <w:rFonts w:hint="eastAsia"/>
        </w:rPr>
        <w:t>（B)</w:t>
      </w:r>
      <w:r>
        <w:rPr>
          <w:rFonts w:hint="eastAsia"/>
        </w:rPr>
        <w:t>只有黑客</w:t>
      </w:r>
      <w:r>
        <w:rPr>
          <w:rFonts w:hint="eastAsia"/>
        </w:rPr>
        <w:t>(C）</w:t>
      </w:r>
      <w:r>
        <w:rPr>
          <w:rFonts w:hint="eastAsia"/>
        </w:rPr>
        <w:t>只有跨客</w:t>
      </w:r>
    </w:p>
    <w:p w:rsidR="008620A8" w:rsidP="008620A8">
      <w:pPr>
        <w:spacing w:before="0" w:beforeLines="0" w:line="240" w:lineRule="auto"/>
        <w:ind w:firstLine="480"/>
        <w:rPr>
          <w:rFonts w:hint="eastAsia"/>
        </w:rPr>
      </w:pPr>
      <w:r>
        <w:rPr>
          <w:rFonts w:hint="eastAsia"/>
        </w:rPr>
        <w:t>49.</w:t>
      </w:r>
      <w:r>
        <w:rPr>
          <w:rFonts w:hint="eastAsia"/>
        </w:rPr>
        <w:t>黑客的主要攻击手段包括</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社会工程攻击、蛮力攻击和技术攻击</w:t>
      </w:r>
      <w:r>
        <w:rPr>
          <w:rFonts w:hint="eastAsia"/>
        </w:rPr>
        <w:t>(B）</w:t>
      </w:r>
      <w:r>
        <w:rPr>
          <w:rFonts w:hint="eastAsia"/>
        </w:rPr>
        <w:t>人类工程攻击、武力攻击及技术攻击</w:t>
      </w:r>
      <w:r>
        <w:rPr>
          <w:rFonts w:hint="eastAsia"/>
        </w:rPr>
        <w:t>（C）</w:t>
      </w:r>
      <w:r>
        <w:rPr>
          <w:rFonts w:hint="eastAsia"/>
        </w:rPr>
        <w:t>社会工程攻击、系统攻击及技术攻击</w:t>
      </w:r>
    </w:p>
    <w:p w:rsidR="008620A8" w:rsidP="008620A8">
      <w:pPr>
        <w:spacing w:before="0" w:beforeLines="0" w:line="240" w:lineRule="auto"/>
        <w:ind w:firstLine="480"/>
        <w:rPr>
          <w:rFonts w:hint="eastAsia"/>
        </w:rPr>
      </w:pPr>
      <w:r>
        <w:rPr>
          <w:rFonts w:hint="eastAsia"/>
        </w:rPr>
        <w:t>50。</w:t>
      </w:r>
      <w:r>
        <w:rPr>
          <w:rFonts w:hint="eastAsia"/>
        </w:rPr>
        <w:t>从统计的情况看，造成危害最大的黑客攻击是</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漏洞攻击</w:t>
      </w:r>
      <w:r>
        <w:rPr>
          <w:rFonts w:hint="eastAsia"/>
        </w:rPr>
        <w:t>(B)</w:t>
      </w:r>
      <w:r>
        <w:rPr>
          <w:rFonts w:hint="eastAsia"/>
        </w:rPr>
        <w:t>蠕虫攻击</w:t>
      </w:r>
      <w:r>
        <w:rPr>
          <w:rFonts w:hint="eastAsia"/>
        </w:rPr>
        <w:t>（C)</w:t>
      </w:r>
      <w:r>
        <w:rPr>
          <w:rFonts w:hint="eastAsia"/>
        </w:rPr>
        <w:t>病毒攻击</w:t>
      </w:r>
    </w:p>
    <w:p w:rsidR="008620A8" w:rsidP="008620A8">
      <w:pPr>
        <w:spacing w:before="0" w:beforeLines="0" w:line="240" w:lineRule="auto"/>
        <w:ind w:firstLine="480"/>
        <w:rPr>
          <w:rFonts w:hint="eastAsia"/>
        </w:rPr>
      </w:pPr>
      <w:r>
        <w:rPr>
          <w:rFonts w:hint="eastAsia"/>
        </w:rPr>
        <w:t>51。</w:t>
      </w:r>
      <w:r>
        <w:rPr>
          <w:rFonts w:hint="eastAsia"/>
        </w:rPr>
        <w:t>第一个计算机病毒出现在</w:t>
      </w:r>
      <w:r>
        <w:rPr>
          <w:rFonts w:hint="eastAsia"/>
        </w:rPr>
        <w:t>（B)</w:t>
      </w:r>
    </w:p>
    <w:p w:rsidR="008620A8" w:rsidP="008620A8">
      <w:pPr>
        <w:spacing w:before="0" w:beforeLines="0" w:line="240" w:lineRule="auto"/>
        <w:ind w:firstLine="480"/>
        <w:rPr>
          <w:rFonts w:hint="eastAsia"/>
        </w:rPr>
      </w:pPr>
      <w:r>
        <w:rPr>
          <w:rFonts w:hint="eastAsia"/>
        </w:rPr>
        <w:t>（A)40</w:t>
      </w:r>
      <w:r>
        <w:rPr>
          <w:rFonts w:hint="eastAsia"/>
        </w:rPr>
        <w:t>年代</w:t>
      </w:r>
      <w:r>
        <w:rPr>
          <w:rFonts w:hint="eastAsia"/>
        </w:rPr>
        <w:t xml:space="preserve">(B）70 </w:t>
      </w:r>
      <w:r>
        <w:rPr>
          <w:rFonts w:hint="eastAsia"/>
        </w:rPr>
        <w:t>年代</w:t>
      </w:r>
      <w:r>
        <w:rPr>
          <w:rFonts w:hint="eastAsia"/>
        </w:rPr>
        <w:t>(C)90</w:t>
      </w:r>
      <w:r>
        <w:rPr>
          <w:rFonts w:hint="eastAsia"/>
        </w:rPr>
        <w:t>年代</w:t>
      </w:r>
    </w:p>
    <w:p w:rsidR="008620A8" w:rsidP="008620A8">
      <w:pPr>
        <w:spacing w:before="0" w:beforeLines="0" w:line="240" w:lineRule="auto"/>
        <w:ind w:firstLine="480"/>
        <w:rPr>
          <w:rFonts w:hint="eastAsia"/>
        </w:rPr>
      </w:pPr>
      <w:r>
        <w:rPr>
          <w:rFonts w:hint="eastAsia"/>
        </w:rPr>
        <w:t>52。</w:t>
      </w:r>
      <w:r>
        <w:rPr>
          <w:rFonts w:hint="eastAsia"/>
        </w:rPr>
        <w:t>口令攻击的主要目的是</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获取口令破坏系统</w:t>
      </w:r>
      <w:r>
        <w:rPr>
          <w:rFonts w:hint="eastAsia"/>
        </w:rPr>
        <w:t>（B)</w:t>
      </w:r>
      <w:r>
        <w:rPr>
          <w:rFonts w:hint="eastAsia"/>
        </w:rPr>
        <w:t>获取口令进入系统</w:t>
      </w:r>
      <w:r>
        <w:rPr>
          <w:rFonts w:hint="eastAsia"/>
        </w:rPr>
        <w:t>（C）</w:t>
      </w:r>
      <w:r>
        <w:rPr>
          <w:rFonts w:hint="eastAsia"/>
        </w:rPr>
        <w:t>仅获取口令没有用途</w:t>
      </w:r>
    </w:p>
    <w:p w:rsidR="008620A8" w:rsidP="008620A8">
      <w:pPr>
        <w:spacing w:before="0" w:beforeLines="0" w:line="240" w:lineRule="auto"/>
        <w:ind w:firstLine="480"/>
        <w:rPr>
          <w:rFonts w:hint="eastAsia"/>
        </w:rPr>
      </w:pPr>
      <w:r>
        <w:rPr>
          <w:rFonts w:hint="eastAsia"/>
        </w:rPr>
        <w:t>53。</w:t>
      </w:r>
      <w:r>
        <w:rPr>
          <w:rFonts w:hint="eastAsia"/>
        </w:rPr>
        <w:t>通过口令使用习惯调查发现有大约</w:t>
      </w:r>
      <w:r>
        <w:rPr>
          <w:rFonts w:hint="eastAsia"/>
        </w:rPr>
        <w:t>___％</w:t>
      </w:r>
      <w:r>
        <w:rPr>
          <w:rFonts w:hint="eastAsia"/>
        </w:rPr>
        <w:t>的人使用的口令长度低于</w:t>
      </w:r>
      <w:r>
        <w:rPr>
          <w:rFonts w:hint="eastAsia"/>
        </w:rPr>
        <w:t>5</w:t>
      </w:r>
      <w:r>
        <w:rPr>
          <w:rFonts w:hint="eastAsia"/>
        </w:rPr>
        <w:t>个字符的</w:t>
      </w:r>
      <w:r>
        <w:rPr>
          <w:rFonts w:hint="eastAsia"/>
        </w:rPr>
        <w:t>(B)</w:t>
      </w:r>
    </w:p>
    <w:p w:rsidR="008620A8" w:rsidP="008620A8">
      <w:pPr>
        <w:spacing w:before="0" w:beforeLines="0" w:line="240" w:lineRule="auto"/>
        <w:ind w:firstLine="480"/>
        <w:rPr>
          <w:rFonts w:hint="eastAsia"/>
        </w:rPr>
      </w:pPr>
      <w:r>
        <w:rPr>
          <w:rFonts w:hint="eastAsia"/>
        </w:rPr>
        <w:t>（A）50.5（B）51。5(C)52.5</w:t>
      </w:r>
    </w:p>
    <w:p w:rsidR="008620A8" w:rsidP="008620A8">
      <w:pPr>
        <w:spacing w:before="0" w:beforeLines="0" w:line="240" w:lineRule="auto"/>
        <w:ind w:firstLine="480"/>
        <w:rPr>
          <w:rFonts w:hint="eastAsia"/>
        </w:rPr>
      </w:pPr>
      <w:r>
        <w:rPr>
          <w:rFonts w:hint="eastAsia"/>
        </w:rPr>
        <w:t>54.</w:t>
      </w:r>
      <w:r>
        <w:rPr>
          <w:rFonts w:hint="eastAsia"/>
        </w:rPr>
        <w:t>通常一个三个字符的口令破解需要</w:t>
      </w:r>
      <w:r>
        <w:rPr>
          <w:rFonts w:hint="eastAsia"/>
        </w:rPr>
        <w:t>（B）</w:t>
      </w:r>
    </w:p>
    <w:p w:rsidR="008620A8" w:rsidP="008620A8">
      <w:pPr>
        <w:spacing w:before="0" w:beforeLines="0" w:line="240" w:lineRule="auto"/>
        <w:ind w:firstLine="480"/>
        <w:rPr>
          <w:rFonts w:hint="eastAsia"/>
        </w:rPr>
      </w:pPr>
      <w:r>
        <w:rPr>
          <w:rFonts w:hint="eastAsia"/>
        </w:rPr>
        <w:t>(A）18</w:t>
      </w:r>
      <w:r>
        <w:rPr>
          <w:rFonts w:hint="eastAsia"/>
        </w:rPr>
        <w:t>毫秒</w:t>
      </w:r>
      <w:r>
        <w:rPr>
          <w:rFonts w:hint="eastAsia"/>
        </w:rPr>
        <w:t xml:space="preserve">(B）18 </w:t>
      </w:r>
      <w:r>
        <w:rPr>
          <w:rFonts w:hint="eastAsia"/>
        </w:rPr>
        <w:t>秒</w:t>
      </w:r>
      <w:r>
        <w:rPr>
          <w:rFonts w:hint="eastAsia"/>
        </w:rPr>
        <w:t>(C）18</w:t>
      </w:r>
      <w:r>
        <w:rPr>
          <w:rFonts w:hint="eastAsia"/>
        </w:rPr>
        <w:t>分</w:t>
      </w:r>
    </w:p>
    <w:p w:rsidR="008620A8" w:rsidP="008620A8">
      <w:pPr>
        <w:spacing w:before="0" w:beforeLines="0" w:line="240" w:lineRule="auto"/>
        <w:ind w:firstLine="480"/>
        <w:rPr>
          <w:rFonts w:hint="eastAsia"/>
        </w:rPr>
      </w:pPr>
      <w:r>
        <w:rPr>
          <w:rFonts w:hint="eastAsia"/>
        </w:rPr>
        <w:t>55。</w:t>
      </w:r>
      <w:r>
        <w:rPr>
          <w:rFonts w:hint="eastAsia"/>
        </w:rPr>
        <w:t>黑色星期四是指</w:t>
      </w:r>
      <w:r>
        <w:rPr>
          <w:rFonts w:hint="eastAsia"/>
        </w:rPr>
        <w:t>（A)</w:t>
      </w:r>
    </w:p>
    <w:p w:rsidR="008620A8" w:rsidP="008620A8">
      <w:pPr>
        <w:spacing w:before="0" w:beforeLines="0" w:line="240" w:lineRule="auto"/>
        <w:ind w:firstLine="480"/>
        <w:rPr>
          <w:rFonts w:hint="eastAsia"/>
        </w:rPr>
      </w:pPr>
      <w:r>
        <w:rPr>
          <w:rFonts w:hint="eastAsia"/>
        </w:rPr>
        <w:t>(A）1998</w:t>
      </w:r>
      <w:r>
        <w:rPr>
          <w:rFonts w:hint="eastAsia"/>
        </w:rPr>
        <w:t>年</w:t>
      </w:r>
      <w:r>
        <w:rPr>
          <w:rFonts w:hint="eastAsia"/>
        </w:rPr>
        <w:t>11</w:t>
      </w:r>
      <w:r>
        <w:rPr>
          <w:rFonts w:hint="eastAsia"/>
        </w:rPr>
        <w:t>月</w:t>
      </w:r>
      <w:r>
        <w:rPr>
          <w:rFonts w:hint="eastAsia"/>
        </w:rPr>
        <w:t>3</w:t>
      </w:r>
      <w:r>
        <w:rPr>
          <w:rFonts w:hint="eastAsia"/>
        </w:rPr>
        <w:t>日星期四</w:t>
      </w:r>
      <w:r>
        <w:rPr>
          <w:rFonts w:hint="eastAsia"/>
        </w:rPr>
        <w:t>(B）1999</w:t>
      </w:r>
      <w:r>
        <w:rPr>
          <w:rFonts w:hint="eastAsia"/>
        </w:rPr>
        <w:t>年</w:t>
      </w:r>
      <w:r>
        <w:rPr>
          <w:rFonts w:hint="eastAsia"/>
        </w:rPr>
        <w:t>6</w:t>
      </w:r>
      <w:r>
        <w:rPr>
          <w:rFonts w:hint="eastAsia"/>
        </w:rPr>
        <w:t>月</w:t>
      </w:r>
      <w:r>
        <w:rPr>
          <w:rFonts w:hint="eastAsia"/>
        </w:rPr>
        <w:t>24</w:t>
      </w:r>
      <w:r>
        <w:rPr>
          <w:rFonts w:hint="eastAsia"/>
        </w:rPr>
        <w:t>日星期四</w:t>
      </w:r>
      <w:r>
        <w:rPr>
          <w:rFonts w:hint="eastAsia"/>
        </w:rPr>
        <w:t>（C)2000</w:t>
      </w:r>
      <w:r>
        <w:rPr>
          <w:rFonts w:hint="eastAsia"/>
        </w:rPr>
        <w:t>年</w:t>
      </w:r>
      <w:r>
        <w:rPr>
          <w:rFonts w:hint="eastAsia"/>
        </w:rPr>
        <w:t>4</w:t>
      </w:r>
      <w:r>
        <w:rPr>
          <w:rFonts w:hint="eastAsia"/>
        </w:rPr>
        <w:t>月</w:t>
      </w:r>
      <w:r>
        <w:rPr>
          <w:rFonts w:hint="eastAsia"/>
        </w:rPr>
        <w:t>13</w:t>
      </w:r>
      <w:r>
        <w:rPr>
          <w:rFonts w:hint="eastAsia"/>
        </w:rPr>
        <w:t>日星期四</w:t>
      </w:r>
    </w:p>
    <w:p w:rsidR="008620A8" w:rsidP="008620A8">
      <w:pPr>
        <w:spacing w:before="0" w:beforeLines="0" w:line="240" w:lineRule="auto"/>
        <w:ind w:firstLine="480"/>
        <w:rPr>
          <w:rFonts w:hint="eastAsia"/>
        </w:rPr>
      </w:pPr>
      <w:r>
        <w:rPr>
          <w:rFonts w:hint="eastAsia"/>
        </w:rPr>
        <w:t>56.</w:t>
      </w:r>
      <w:r>
        <w:rPr>
          <w:rFonts w:hint="eastAsia"/>
        </w:rPr>
        <w:t>大家所认为的对</w:t>
      </w:r>
      <w:r>
        <w:rPr>
          <w:rFonts w:hint="eastAsia"/>
        </w:rPr>
        <w:t>Internet</w:t>
      </w:r>
      <w:r>
        <w:rPr>
          <w:rFonts w:hint="eastAsia"/>
        </w:rPr>
        <w:t>安全技术进行研究是从</w:t>
      </w:r>
      <w:r>
        <w:rPr>
          <w:rFonts w:hint="eastAsia"/>
        </w:rPr>
        <w:t>_______</w:t>
      </w:r>
      <w:r>
        <w:rPr>
          <w:rFonts w:hint="eastAsia"/>
        </w:rPr>
        <w:t>时候开始的</w:t>
      </w:r>
      <w:r>
        <w:rPr>
          <w:rFonts w:hint="eastAsia"/>
        </w:rPr>
        <w:t xml:space="preserve"> uds：qbody（C)</w:t>
      </w:r>
    </w:p>
    <w:p w:rsidR="008620A8" w:rsidP="008620A8">
      <w:pPr>
        <w:spacing w:before="0" w:beforeLines="0" w:line="240" w:lineRule="auto"/>
        <w:ind w:firstLine="480"/>
        <w:rPr>
          <w:rFonts w:hint="eastAsia"/>
        </w:rPr>
      </w:pPr>
      <w:r>
        <w:rPr>
          <w:rFonts w:hint="eastAsia"/>
        </w:rPr>
        <w:t xml:space="preserve">(A）Internet </w:t>
      </w:r>
      <w:r>
        <w:rPr>
          <w:rFonts w:hint="eastAsia"/>
        </w:rPr>
        <w:t>诞生</w:t>
      </w:r>
      <w:r>
        <w:rPr>
          <w:rFonts w:hint="eastAsia"/>
        </w:rPr>
        <w:t>(B）</w:t>
      </w:r>
      <w:r>
        <w:rPr>
          <w:rFonts w:hint="eastAsia"/>
        </w:rPr>
        <w:t>第一个计算机病毒出现</w:t>
      </w:r>
      <w:r>
        <w:rPr>
          <w:rFonts w:hint="eastAsia"/>
        </w:rPr>
        <w:t>(C）</w:t>
      </w:r>
      <w:r>
        <w:rPr>
          <w:rFonts w:hint="eastAsia"/>
        </w:rPr>
        <w:t>黑色星期四</w:t>
      </w:r>
    </w:p>
    <w:p w:rsidR="008620A8" w:rsidP="008620A8">
      <w:pPr>
        <w:spacing w:before="0" w:beforeLines="0" w:line="240" w:lineRule="auto"/>
        <w:ind w:firstLine="480"/>
        <w:rPr>
          <w:rFonts w:hint="eastAsia"/>
        </w:rPr>
      </w:pPr>
      <w:r>
        <w:rPr>
          <w:rFonts w:hint="eastAsia"/>
        </w:rPr>
        <w:t>57.</w:t>
      </w:r>
      <w:r>
        <w:rPr>
          <w:rFonts w:hint="eastAsia"/>
        </w:rPr>
        <w:t>计算机紧急应急小组的简称是</w:t>
      </w:r>
      <w:r>
        <w:rPr>
          <w:rFonts w:hint="eastAsia"/>
        </w:rPr>
        <w:t>（A)</w:t>
      </w:r>
    </w:p>
    <w:p w:rsidR="008620A8" w:rsidP="008620A8">
      <w:pPr>
        <w:spacing w:before="0" w:beforeLines="0" w:line="240" w:lineRule="auto"/>
        <w:ind w:firstLine="480"/>
        <w:rPr>
          <w:rFonts w:hint="eastAsia"/>
        </w:rPr>
      </w:pPr>
      <w:r>
        <w:rPr>
          <w:rFonts w:hint="eastAsia"/>
        </w:rPr>
        <w:t>（A）CERT（B）FIRST(C）SANA</w:t>
      </w:r>
    </w:p>
    <w:p w:rsidR="008620A8" w:rsidP="008620A8">
      <w:pPr>
        <w:spacing w:before="0" w:beforeLines="0" w:line="240" w:lineRule="auto"/>
        <w:ind w:firstLine="480"/>
        <w:rPr>
          <w:rFonts w:hint="eastAsia"/>
        </w:rPr>
      </w:pPr>
      <w:r>
        <w:rPr>
          <w:rFonts w:hint="eastAsia"/>
        </w:rPr>
        <w:t>58。</w:t>
      </w:r>
      <w:r>
        <w:rPr>
          <w:rFonts w:hint="eastAsia"/>
        </w:rPr>
        <w:t>邮件炸弹攻击主要是</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破坏被攻击者邮件服务器</w:t>
      </w:r>
      <w:r>
        <w:rPr>
          <w:rFonts w:hint="eastAsia"/>
        </w:rPr>
        <w:t>（B）</w:t>
      </w:r>
      <w:r>
        <w:rPr>
          <w:rFonts w:hint="eastAsia"/>
        </w:rPr>
        <w:t>添满被攻击者邮箱</w:t>
      </w:r>
      <w:r>
        <w:rPr>
          <w:rFonts w:hint="eastAsia"/>
        </w:rPr>
        <w:t>(C）</w:t>
      </w:r>
      <w:r>
        <w:rPr>
          <w:rFonts w:hint="eastAsia"/>
        </w:rPr>
        <w:t>破坏被攻击者邮件客户端</w:t>
      </w:r>
    </w:p>
    <w:p w:rsidR="008620A8" w:rsidP="008620A8">
      <w:pPr>
        <w:spacing w:before="0" w:beforeLines="0" w:line="240" w:lineRule="auto"/>
        <w:ind w:firstLine="480"/>
        <w:rPr>
          <w:rFonts w:hint="eastAsia"/>
        </w:rPr>
      </w:pPr>
      <w:r>
        <w:rPr>
          <w:rFonts w:hint="eastAsia"/>
        </w:rPr>
        <w:t>59.</w:t>
      </w:r>
      <w:r>
        <w:rPr>
          <w:rFonts w:hint="eastAsia"/>
        </w:rPr>
        <w:t>逻辑炸弹通常是通过</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必须远程控制启动执行,实施破坏</w:t>
      </w:r>
      <w:r>
        <w:rPr>
          <w:rFonts w:hint="eastAsia"/>
        </w:rPr>
        <w:t>(B)</w:t>
      </w:r>
      <w:r>
        <w:rPr>
          <w:rFonts w:hint="eastAsia"/>
        </w:rPr>
        <w:t>指定条件或外来触发启动执行，实施破坏</w:t>
      </w:r>
      <w:r>
        <w:rPr>
          <w:rFonts w:hint="eastAsia"/>
        </w:rPr>
        <w:t>（C)</w:t>
      </w:r>
      <w:r>
        <w:rPr>
          <w:rFonts w:hint="eastAsia"/>
        </w:rPr>
        <w:t>通过管理员控制启动执行，实施破坏</w:t>
      </w:r>
    </w:p>
    <w:p w:rsidR="008620A8" w:rsidP="008620A8">
      <w:pPr>
        <w:spacing w:before="0" w:beforeLines="0" w:line="240" w:lineRule="auto"/>
        <w:ind w:firstLine="480"/>
        <w:rPr>
          <w:rFonts w:hint="eastAsia"/>
        </w:rPr>
      </w:pPr>
      <w:r>
        <w:rPr>
          <w:rFonts w:hint="eastAsia"/>
        </w:rPr>
        <w:t>60.1996</w:t>
      </w:r>
      <w:r>
        <w:rPr>
          <w:rFonts w:hint="eastAsia"/>
        </w:rPr>
        <w:t>年上海某寻呼台发生的逻辑炸弹事件，造事者被判</w:t>
      </w:r>
      <w:r>
        <w:rPr>
          <w:rFonts w:hint="eastAsia"/>
        </w:rPr>
        <w:t>”</w:t>
      </w:r>
      <w:r>
        <w:rPr>
          <w:rFonts w:hint="eastAsia"/>
        </w:rPr>
        <w:t>情节轻微,无罪释放</w:t>
      </w:r>
      <w:r>
        <w:rPr>
          <w:rFonts w:hint="eastAsia"/>
        </w:rPr>
        <w:t>"</w:t>
      </w:r>
      <w:r>
        <w:rPr>
          <w:rFonts w:hint="eastAsia"/>
        </w:rPr>
        <w:t>是因为</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证据不足</w:t>
      </w:r>
      <w:r>
        <w:rPr>
          <w:rFonts w:hint="eastAsia"/>
        </w:rPr>
        <w:t>（B）</w:t>
      </w:r>
      <w:r>
        <w:rPr>
          <w:rFonts w:hint="eastAsia"/>
        </w:rPr>
        <w:t>没有造成破坏</w:t>
      </w:r>
      <w:r>
        <w:rPr>
          <w:rFonts w:hint="eastAsia"/>
        </w:rPr>
        <w:t>（C）</w:t>
      </w:r>
      <w:r>
        <w:rPr>
          <w:rFonts w:hint="eastAsia"/>
        </w:rPr>
        <w:t>法律不健全</w:t>
      </w:r>
    </w:p>
    <w:p w:rsidR="008620A8" w:rsidP="008620A8">
      <w:pPr>
        <w:spacing w:before="0" w:beforeLines="0" w:line="240" w:lineRule="auto"/>
        <w:ind w:firstLine="480"/>
        <w:rPr>
          <w:rFonts w:hint="eastAsia"/>
        </w:rPr>
      </w:pPr>
      <w:r>
        <w:rPr>
          <w:rFonts w:hint="eastAsia"/>
        </w:rPr>
        <w:t>61.</w:t>
      </w:r>
      <w:r>
        <w:rPr>
          <w:rFonts w:hint="eastAsia"/>
        </w:rPr>
        <w:t>扫描工具</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只能作为攻击工具</w:t>
      </w:r>
      <w:r>
        <w:rPr>
          <w:rFonts w:hint="eastAsia"/>
        </w:rPr>
        <w:t>(B)</w:t>
      </w:r>
      <w:r>
        <w:rPr>
          <w:rFonts w:hint="eastAsia"/>
        </w:rPr>
        <w:t>只能作为防范工具</w:t>
      </w:r>
      <w:r>
        <w:rPr>
          <w:rFonts w:hint="eastAsia"/>
        </w:rPr>
        <w:t>(C)</w:t>
      </w:r>
      <w:r>
        <w:rPr>
          <w:rFonts w:hint="eastAsia"/>
        </w:rPr>
        <w:t>既可作为攻击工具也可以作为防范工具</w:t>
      </w:r>
    </w:p>
    <w:p w:rsidR="008620A8" w:rsidP="008620A8">
      <w:pPr>
        <w:spacing w:before="0" w:beforeLines="0" w:line="240" w:lineRule="auto"/>
        <w:ind w:firstLine="480"/>
        <w:rPr>
          <w:rFonts w:hint="eastAsia"/>
        </w:rPr>
      </w:pPr>
      <w:r>
        <w:rPr>
          <w:rFonts w:hint="eastAsia"/>
        </w:rPr>
        <w:t>62.DDOS</w:t>
      </w:r>
      <w:r>
        <w:rPr>
          <w:rFonts w:hint="eastAsia"/>
        </w:rPr>
        <w:t>攻击是利用</w:t>
      </w:r>
      <w:r>
        <w:rPr>
          <w:rFonts w:hint="eastAsia"/>
        </w:rPr>
        <w:t>_____</w:t>
      </w:r>
      <w:r>
        <w:rPr>
          <w:rFonts w:hint="eastAsia"/>
        </w:rPr>
        <w:t>进行攻击</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其他网络</w:t>
      </w:r>
      <w:r>
        <w:rPr>
          <w:rFonts w:hint="eastAsia"/>
        </w:rPr>
        <w:t>(B）</w:t>
      </w:r>
      <w:r>
        <w:rPr>
          <w:rFonts w:hint="eastAsia"/>
        </w:rPr>
        <w:t>通讯握手过程问题</w:t>
      </w:r>
      <w:r>
        <w:rPr>
          <w:rFonts w:hint="eastAsia"/>
        </w:rPr>
        <w:t>（C)</w:t>
      </w:r>
      <w:r>
        <w:rPr>
          <w:rFonts w:hint="eastAsia"/>
        </w:rPr>
        <w:t>中间代理</w:t>
      </w:r>
    </w:p>
    <w:p w:rsidR="008620A8" w:rsidP="008620A8">
      <w:pPr>
        <w:spacing w:before="0" w:beforeLines="0" w:line="240" w:lineRule="auto"/>
        <w:ind w:firstLine="480"/>
        <w:rPr>
          <w:rFonts w:hint="eastAsia"/>
        </w:rPr>
      </w:pPr>
      <w:r>
        <w:rPr>
          <w:rFonts w:hint="eastAsia"/>
        </w:rPr>
        <w:t>63。</w:t>
      </w:r>
      <w:r>
        <w:rPr>
          <w:rFonts w:hint="eastAsia"/>
        </w:rPr>
        <w:t>全国首例计算机入侵银行系统是通过</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安装无限</w:t>
      </w:r>
      <w:r>
        <w:rPr>
          <w:rFonts w:hint="eastAsia"/>
        </w:rPr>
        <w:t>MODEM</w:t>
      </w:r>
      <w:r>
        <w:rPr>
          <w:rFonts w:hint="eastAsia"/>
        </w:rPr>
        <w:t>进行攻击</w:t>
      </w:r>
      <w:r>
        <w:rPr>
          <w:rFonts w:hint="eastAsia"/>
        </w:rPr>
        <w:t>（B)</w:t>
      </w:r>
      <w:r>
        <w:rPr>
          <w:rFonts w:hint="eastAsia"/>
        </w:rPr>
        <w:t>通过内部系统进行攻击</w:t>
      </w:r>
      <w:r>
        <w:rPr>
          <w:rFonts w:hint="eastAsia"/>
        </w:rPr>
        <w:t>（C）</w:t>
      </w:r>
      <w:r>
        <w:rPr>
          <w:rFonts w:hint="eastAsia"/>
        </w:rPr>
        <w:t>通过搭线进行攻击</w:t>
      </w:r>
    </w:p>
    <w:p w:rsidR="008620A8" w:rsidP="008620A8">
      <w:pPr>
        <w:spacing w:before="0" w:beforeLines="0" w:line="240" w:lineRule="auto"/>
        <w:ind w:firstLine="480"/>
        <w:rPr>
          <w:rFonts w:hint="eastAsia"/>
        </w:rPr>
      </w:pPr>
      <w:r>
        <w:rPr>
          <w:rFonts w:hint="eastAsia"/>
        </w:rPr>
        <w:t>64。</w:t>
      </w:r>
      <w:r>
        <w:rPr>
          <w:rFonts w:hint="eastAsia"/>
        </w:rPr>
        <w:t>黑客造成的主要安全隐患包括</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破坏系统、窃取信息及伪造信息</w:t>
      </w:r>
      <w:r>
        <w:rPr>
          <w:rFonts w:hint="eastAsia"/>
        </w:rPr>
        <w:t>(B）</w:t>
      </w:r>
      <w:r>
        <w:rPr>
          <w:rFonts w:hint="eastAsia"/>
        </w:rPr>
        <w:t>攻击系统、获取信息及假冒信息</w:t>
      </w:r>
      <w:r>
        <w:rPr>
          <w:rFonts w:hint="eastAsia"/>
        </w:rPr>
        <w:t>（C)</w:t>
      </w:r>
      <w:r>
        <w:rPr>
          <w:rFonts w:hint="eastAsia"/>
        </w:rPr>
        <w:t>进入系统、损毁信息及谣传信息</w:t>
      </w:r>
    </w:p>
    <w:p w:rsidR="008620A8" w:rsidP="008620A8">
      <w:pPr>
        <w:spacing w:before="0" w:beforeLines="0" w:line="240" w:lineRule="auto"/>
        <w:ind w:firstLine="480"/>
        <w:rPr>
          <w:rFonts w:hint="eastAsia"/>
        </w:rPr>
      </w:pPr>
      <w:r>
        <w:rPr>
          <w:rFonts w:hint="eastAsia"/>
        </w:rPr>
        <w:t>65.</w:t>
      </w:r>
      <w:r>
        <w:rPr>
          <w:rFonts w:hint="eastAsia"/>
        </w:rPr>
        <w:t>从统计的资料看，内部攻击是网络攻击的</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次要攻击</w:t>
      </w:r>
      <w:r>
        <w:rPr>
          <w:rFonts w:hint="eastAsia"/>
        </w:rPr>
        <w:t>（B)</w:t>
      </w:r>
      <w:r>
        <w:rPr>
          <w:rFonts w:hint="eastAsia"/>
        </w:rPr>
        <w:t>最主要攻击</w:t>
      </w:r>
      <w:r>
        <w:rPr>
          <w:rFonts w:hint="eastAsia"/>
        </w:rPr>
        <w:t>(C)</w:t>
      </w:r>
      <w:r>
        <w:rPr>
          <w:rFonts w:hint="eastAsia"/>
        </w:rPr>
        <w:t>不是攻击源</w:t>
      </w:r>
    </w:p>
    <w:p w:rsidR="008620A8" w:rsidP="008620A8">
      <w:pPr>
        <w:spacing w:before="0" w:beforeLines="0" w:line="240" w:lineRule="auto"/>
        <w:ind w:firstLine="480"/>
        <w:rPr>
          <w:rFonts w:hint="eastAsia"/>
        </w:rPr>
      </w:pPr>
      <w:r>
        <w:rPr>
          <w:rFonts w:hint="eastAsia"/>
        </w:rPr>
        <w:t>66.</w:t>
      </w:r>
      <w:r>
        <w:rPr>
          <w:rFonts w:hint="eastAsia"/>
        </w:rPr>
        <w:t>江泽民主席指出信息战的主要形式是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电子战和计算机网络战</w:t>
      </w:r>
      <w:r>
        <w:rPr>
          <w:rFonts w:hint="eastAsia"/>
        </w:rPr>
        <w:t>（B)</w:t>
      </w:r>
      <w:r>
        <w:rPr>
          <w:rFonts w:hint="eastAsia"/>
        </w:rPr>
        <w:t>信息攻击和网络攻击</w:t>
      </w:r>
      <w:r>
        <w:rPr>
          <w:rFonts w:hint="eastAsia"/>
        </w:rPr>
        <w:t>（C）</w:t>
      </w:r>
      <w:r>
        <w:rPr>
          <w:rFonts w:hint="eastAsia"/>
        </w:rPr>
        <w:t>系统破坏和信息破坏</w:t>
      </w:r>
    </w:p>
    <w:p w:rsidR="008620A8" w:rsidP="008620A8">
      <w:pPr>
        <w:spacing w:before="0" w:beforeLines="0" w:line="240" w:lineRule="auto"/>
        <w:ind w:firstLine="480"/>
        <w:rPr>
          <w:rFonts w:hint="eastAsia"/>
        </w:rPr>
      </w:pPr>
      <w:r>
        <w:rPr>
          <w:rFonts w:hint="eastAsia"/>
        </w:rPr>
        <w:t>67.</w:t>
      </w:r>
      <w:r>
        <w:rPr>
          <w:rFonts w:hint="eastAsia"/>
        </w:rPr>
        <w:t>广义地说，信息战是指敌对双方为达成各自的国家战略目标,为夺取</w:t>
      </w:r>
      <w:r>
        <w:rPr>
          <w:rFonts w:hint="eastAsia"/>
        </w:rPr>
        <w:t>______</w:t>
      </w:r>
      <w:r>
        <w:rPr>
          <w:rFonts w:hint="eastAsia"/>
        </w:rPr>
        <w:t>在等各个领域的信息优势，运用信息和信息技术手段而展开的信息斗争</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政治、经济、国防、领土、文化、外交</w:t>
      </w:r>
      <w:r>
        <w:rPr>
          <w:rFonts w:hint="eastAsia"/>
        </w:rPr>
        <w:t>(B)</w:t>
      </w:r>
      <w:r>
        <w:rPr>
          <w:rFonts w:hint="eastAsia"/>
        </w:rPr>
        <w:t>政治、经济、军事、科技、文化、外交</w:t>
      </w:r>
      <w:r>
        <w:rPr>
          <w:rFonts w:hint="eastAsia"/>
        </w:rPr>
        <w:t>(C）</w:t>
      </w:r>
      <w:r>
        <w:rPr>
          <w:rFonts w:hint="eastAsia"/>
        </w:rPr>
        <w:t>网络、经济、信息、科技、文化、外交</w:t>
      </w:r>
      <w:r>
        <w:rPr>
          <w:rFonts w:hint="eastAsia"/>
        </w:rPr>
        <w:t>B</w:t>
      </w:r>
    </w:p>
    <w:p w:rsidR="008620A8" w:rsidP="008620A8">
      <w:pPr>
        <w:spacing w:before="0" w:beforeLines="0" w:line="240" w:lineRule="auto"/>
        <w:ind w:firstLine="480"/>
        <w:rPr>
          <w:rFonts w:hint="eastAsia"/>
        </w:rPr>
      </w:pPr>
      <w:r>
        <w:rPr>
          <w:rFonts w:hint="eastAsia"/>
        </w:rPr>
        <w:t>68。</w:t>
      </w:r>
      <w:r>
        <w:rPr>
          <w:rFonts w:hint="eastAsia"/>
        </w:rPr>
        <w:t>狭义地说，信息战是指军事领域里的信息斗争。它是敌对双方为争夺信息的</w:t>
      </w:r>
      <w:r>
        <w:rPr>
          <w:rFonts w:hint="eastAsia"/>
        </w:rPr>
        <w:t>______</w:t>
      </w:r>
      <w:r>
        <w:rPr>
          <w:rFonts w:hint="eastAsia"/>
        </w:rPr>
        <w:t>，通过利用、破坏敌方和保护己方的信息、信息系统而采取的作战形式</w:t>
      </w:r>
      <w:r>
        <w:rPr>
          <w:rFonts w:hint="eastAsia"/>
        </w:rPr>
        <w:t xml:space="preserve"> (C）</w:t>
      </w:r>
    </w:p>
    <w:p w:rsidR="008620A8" w:rsidP="008620A8">
      <w:pPr>
        <w:spacing w:before="0" w:beforeLines="0" w:line="240" w:lineRule="auto"/>
        <w:ind w:firstLine="480"/>
        <w:rPr>
          <w:rFonts w:hint="eastAsia"/>
        </w:rPr>
      </w:pPr>
      <w:r>
        <w:rPr>
          <w:rFonts w:hint="eastAsia"/>
        </w:rPr>
        <w:t>（A)</w:t>
      </w:r>
      <w:r>
        <w:rPr>
          <w:rFonts w:hint="eastAsia"/>
        </w:rPr>
        <w:t>占有权、控制权和制造权</w:t>
      </w:r>
      <w:r>
        <w:rPr>
          <w:rFonts w:hint="eastAsia"/>
        </w:rPr>
        <w:t>(B)</w:t>
      </w:r>
      <w:r>
        <w:rPr>
          <w:rFonts w:hint="eastAsia"/>
        </w:rPr>
        <w:t>保存权、制造权和使用权</w:t>
      </w:r>
      <w:r>
        <w:rPr>
          <w:rFonts w:hint="eastAsia"/>
        </w:rPr>
        <w:t>（C）</w:t>
      </w:r>
      <w:r>
        <w:rPr>
          <w:rFonts w:hint="eastAsia"/>
        </w:rPr>
        <w:t>获取权、控制权和使用权</w:t>
      </w:r>
    </w:p>
    <w:p w:rsidR="008620A8" w:rsidP="008620A8">
      <w:pPr>
        <w:spacing w:before="0" w:beforeLines="0" w:line="240" w:lineRule="auto"/>
        <w:ind w:firstLine="480"/>
        <w:rPr>
          <w:rFonts w:hint="eastAsia"/>
        </w:rPr>
      </w:pPr>
      <w:r>
        <w:rPr>
          <w:rFonts w:hint="eastAsia"/>
        </w:rPr>
        <w:t>69。</w:t>
      </w:r>
      <w:r>
        <w:rPr>
          <w:rFonts w:hint="eastAsia"/>
        </w:rPr>
        <w:t>信息战的战争危害较常规战争的危害</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轻</w:t>
      </w:r>
      <w:r>
        <w:rPr>
          <w:rFonts w:hint="eastAsia"/>
        </w:rPr>
        <w:t>（B）</w:t>
      </w:r>
      <w:r>
        <w:rPr>
          <w:rFonts w:hint="eastAsia"/>
        </w:rPr>
        <w:t>重</w:t>
      </w:r>
      <w:r>
        <w:rPr>
          <w:rFonts w:hint="eastAsia"/>
        </w:rPr>
        <w:t>(C）</w:t>
      </w:r>
      <w:r>
        <w:rPr>
          <w:rFonts w:hint="eastAsia"/>
        </w:rPr>
        <w:t>不一定</w:t>
      </w:r>
    </w:p>
    <w:p w:rsidR="008620A8" w:rsidP="008620A8">
      <w:pPr>
        <w:spacing w:before="0" w:beforeLines="0" w:line="240" w:lineRule="auto"/>
        <w:ind w:firstLine="480"/>
        <w:rPr>
          <w:rFonts w:hint="eastAsia"/>
        </w:rPr>
      </w:pPr>
      <w:r>
        <w:rPr>
          <w:rFonts w:hint="eastAsia"/>
        </w:rPr>
        <w:t>70。</w:t>
      </w:r>
      <w:r>
        <w:rPr>
          <w:rFonts w:hint="eastAsia"/>
        </w:rPr>
        <w:t>信息战的军人身份确认较常规战争的军人身份确认</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难</w:t>
      </w:r>
      <w:r>
        <w:rPr>
          <w:rFonts w:hint="eastAsia"/>
        </w:rPr>
        <w:t>（B）</w:t>
      </w:r>
      <w:r>
        <w:rPr>
          <w:rFonts w:hint="eastAsia"/>
        </w:rPr>
        <w:t>易</w:t>
      </w:r>
      <w:r>
        <w:rPr>
          <w:rFonts w:hint="eastAsia"/>
        </w:rPr>
        <w:t>（C）</w:t>
      </w:r>
      <w:r>
        <w:rPr>
          <w:rFonts w:hint="eastAsia"/>
        </w:rPr>
        <w:t>难说</w:t>
      </w:r>
    </w:p>
    <w:p w:rsidR="008620A8" w:rsidP="008620A8">
      <w:pPr>
        <w:spacing w:before="0" w:beforeLines="0" w:line="240" w:lineRule="auto"/>
        <w:ind w:firstLine="480"/>
        <w:rPr>
          <w:rFonts w:hint="eastAsia"/>
        </w:rPr>
      </w:pPr>
      <w:r>
        <w:rPr>
          <w:rFonts w:hint="eastAsia"/>
        </w:rPr>
        <w:t>71.</w:t>
      </w:r>
      <w:r>
        <w:rPr>
          <w:rFonts w:hint="eastAsia"/>
        </w:rPr>
        <w:t>互联网用户应在其网络正式联通之日起</w:t>
      </w:r>
      <w:r>
        <w:rPr>
          <w:rFonts w:hint="eastAsia"/>
        </w:rPr>
        <w:t>_____</w:t>
      </w:r>
      <w:r>
        <w:rPr>
          <w:rFonts w:hint="eastAsia"/>
        </w:rPr>
        <w:t>内，到公安机关办理国际联网</w:t>
      </w:r>
    </w:p>
    <w:p w:rsidR="008620A8" w:rsidP="008620A8">
      <w:pPr>
        <w:spacing w:before="0" w:beforeLines="0" w:line="240" w:lineRule="auto"/>
        <w:ind w:firstLine="480"/>
        <w:rPr>
          <w:rFonts w:hint="eastAsia"/>
        </w:rPr>
      </w:pPr>
      <w:r>
        <w:rPr>
          <w:rFonts w:hint="eastAsia"/>
        </w:rPr>
        <w:t>备案手续</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三十日</w:t>
      </w:r>
      <w:r>
        <w:rPr>
          <w:rFonts w:hint="eastAsia"/>
        </w:rPr>
        <w:t>(B）</w:t>
      </w:r>
      <w:r>
        <w:rPr>
          <w:rFonts w:hint="eastAsia"/>
        </w:rPr>
        <w:t>二十日</w:t>
      </w:r>
      <w:r>
        <w:rPr>
          <w:rFonts w:hint="eastAsia"/>
        </w:rPr>
        <w:t>（C）</w:t>
      </w:r>
      <w:r>
        <w:rPr>
          <w:rFonts w:hint="eastAsia"/>
        </w:rPr>
        <w:t>十五日</w:t>
      </w:r>
      <w:r>
        <w:rPr>
          <w:rFonts w:hint="eastAsia"/>
        </w:rPr>
        <w:t>（D）</w:t>
      </w:r>
      <w:r>
        <w:rPr>
          <w:rFonts w:hint="eastAsia"/>
        </w:rPr>
        <w:t>四十日</w:t>
      </w:r>
    </w:p>
    <w:p w:rsidR="008620A8" w:rsidP="008620A8">
      <w:pPr>
        <w:spacing w:before="0" w:beforeLines="0" w:line="240" w:lineRule="auto"/>
        <w:ind w:firstLine="480"/>
        <w:rPr>
          <w:rFonts w:hint="eastAsia"/>
        </w:rPr>
      </w:pPr>
      <w:r>
        <w:rPr>
          <w:rFonts w:hint="eastAsia"/>
        </w:rPr>
        <w:t>72.</w:t>
      </w:r>
      <w:r>
        <w:rPr>
          <w:rFonts w:hint="eastAsia"/>
        </w:rPr>
        <w:t>一般性的计算机安全事故和计算机违法案件可由</w:t>
      </w:r>
      <w:r>
        <w:rPr>
          <w:rFonts w:hint="eastAsia"/>
        </w:rPr>
        <w:t>_____</w:t>
      </w:r>
      <w:r>
        <w:rPr>
          <w:rFonts w:hint="eastAsia"/>
        </w:rPr>
        <w:t>受理</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案发地市级公安机关公共信息网络安全监察部门</w:t>
      </w:r>
    </w:p>
    <w:p w:rsidR="008620A8" w:rsidP="008620A8">
      <w:pPr>
        <w:spacing w:before="0" w:beforeLines="0" w:line="240" w:lineRule="auto"/>
        <w:ind w:firstLine="480"/>
        <w:rPr>
          <w:rFonts w:hint="eastAsia"/>
        </w:rPr>
      </w:pPr>
      <w:r>
        <w:rPr>
          <w:rFonts w:hint="eastAsia"/>
        </w:rPr>
        <w:t>（B）</w:t>
      </w:r>
      <w:r>
        <w:rPr>
          <w:rFonts w:hint="eastAsia"/>
        </w:rPr>
        <w:t>案发地当地县级（区、市）公安机关治安部门.</w:t>
      </w:r>
    </w:p>
    <w:p w:rsidR="008620A8" w:rsidP="008620A8">
      <w:pPr>
        <w:spacing w:before="0" w:beforeLines="0" w:line="240" w:lineRule="auto"/>
        <w:ind w:firstLine="480"/>
        <w:rPr>
          <w:rFonts w:hint="eastAsia"/>
        </w:rPr>
      </w:pPr>
      <w:r>
        <w:rPr>
          <w:rFonts w:hint="eastAsia"/>
        </w:rPr>
        <w:t>（C)</w:t>
      </w:r>
      <w:r>
        <w:rPr>
          <w:rFonts w:hint="eastAsia"/>
        </w:rPr>
        <w:t>案发地当地县级（区、市）公安机关公共信息网络安全监察部门</w:t>
      </w:r>
    </w:p>
    <w:p w:rsidR="008620A8" w:rsidP="008620A8">
      <w:pPr>
        <w:spacing w:before="0" w:beforeLines="0" w:line="240" w:lineRule="auto"/>
        <w:ind w:firstLine="480"/>
        <w:rPr>
          <w:rFonts w:hint="eastAsia"/>
        </w:rPr>
      </w:pPr>
      <w:r>
        <w:rPr>
          <w:rFonts w:hint="eastAsia"/>
        </w:rPr>
        <w:t>（D）</w:t>
      </w:r>
      <w:r>
        <w:rPr>
          <w:rFonts w:hint="eastAsia"/>
        </w:rPr>
        <w:t>案发地当地公安派出所</w:t>
      </w:r>
    </w:p>
    <w:p w:rsidR="008620A8" w:rsidP="008620A8">
      <w:pPr>
        <w:spacing w:before="0" w:beforeLines="0" w:line="240" w:lineRule="auto"/>
        <w:ind w:firstLine="480"/>
        <w:rPr>
          <w:rFonts w:hint="eastAsia"/>
        </w:rPr>
      </w:pPr>
      <w:r>
        <w:rPr>
          <w:rFonts w:hint="eastAsia"/>
        </w:rPr>
        <w:t xml:space="preserve"> 73。</w:t>
      </w:r>
      <w:r>
        <w:rPr>
          <w:rFonts w:hint="eastAsia"/>
        </w:rPr>
        <w:t>计算机刑事案件可由</w:t>
      </w:r>
      <w:r>
        <w:rPr>
          <w:rFonts w:hint="eastAsia"/>
        </w:rPr>
        <w:t>_____</w:t>
      </w:r>
      <w:r>
        <w:rPr>
          <w:rFonts w:hint="eastAsia"/>
        </w:rPr>
        <w:t>受理</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案发地市级公安机关公共信息网络安全监察部门</w:t>
      </w:r>
    </w:p>
    <w:p w:rsidR="008620A8" w:rsidP="008620A8">
      <w:pPr>
        <w:spacing w:before="0" w:beforeLines="0" w:line="240" w:lineRule="auto"/>
        <w:ind w:firstLine="480"/>
        <w:rPr>
          <w:rFonts w:hint="eastAsia"/>
        </w:rPr>
      </w:pPr>
      <w:r>
        <w:rPr>
          <w:rFonts w:hint="eastAsia"/>
        </w:rPr>
        <w:t>(B)</w:t>
      </w:r>
      <w:r>
        <w:rPr>
          <w:rFonts w:hint="eastAsia"/>
        </w:rPr>
        <w:t>案发地市级公安机关治安部门</w:t>
      </w:r>
    </w:p>
    <w:p w:rsidR="008620A8" w:rsidP="008620A8">
      <w:pPr>
        <w:spacing w:before="0" w:beforeLines="0" w:line="240" w:lineRule="auto"/>
        <w:ind w:firstLine="480"/>
        <w:rPr>
          <w:rFonts w:hint="eastAsia"/>
        </w:rPr>
      </w:pPr>
      <w:r>
        <w:rPr>
          <w:rFonts w:hint="eastAsia"/>
        </w:rPr>
        <w:t>(C）</w:t>
      </w:r>
      <w:r>
        <w:rPr>
          <w:rFonts w:hint="eastAsia"/>
        </w:rPr>
        <w:t>案发地当地县级（区、市）公安机关公共信息网络安全监察部门</w:t>
      </w:r>
    </w:p>
    <w:p w:rsidR="008620A8" w:rsidP="008620A8">
      <w:pPr>
        <w:spacing w:before="0" w:beforeLines="0" w:line="240" w:lineRule="auto"/>
        <w:ind w:firstLine="480"/>
        <w:rPr>
          <w:rFonts w:hint="eastAsia"/>
        </w:rPr>
      </w:pPr>
      <w:r>
        <w:rPr>
          <w:rFonts w:hint="eastAsia"/>
        </w:rPr>
        <w:t>(D）</w:t>
      </w:r>
      <w:r>
        <w:rPr>
          <w:rFonts w:hint="eastAsia"/>
        </w:rPr>
        <w:t>案发地当地公安派出所</w:t>
      </w:r>
    </w:p>
    <w:p w:rsidR="008620A8" w:rsidP="008620A8">
      <w:pPr>
        <w:spacing w:before="0" w:beforeLines="0" w:line="240" w:lineRule="auto"/>
        <w:ind w:firstLine="480"/>
        <w:rPr>
          <w:rFonts w:hint="eastAsia"/>
        </w:rPr>
      </w:pPr>
      <w:r>
        <w:rPr>
          <w:rFonts w:hint="eastAsia"/>
        </w:rPr>
        <w:t>74.</w:t>
      </w:r>
      <w:r>
        <w:rPr>
          <w:rFonts w:hint="eastAsia"/>
        </w:rPr>
        <w:t>计算机信息系统发生安全事故和案件，应当</w:t>
      </w:r>
      <w:r>
        <w:rPr>
          <w:rFonts w:hint="eastAsia"/>
        </w:rPr>
        <w:t>______</w:t>
      </w:r>
      <w:r>
        <w:rPr>
          <w:rFonts w:hint="eastAsia"/>
        </w:rPr>
        <w:t>在内报告当地公安机关公</w:t>
      </w:r>
    </w:p>
    <w:p w:rsidR="008620A8" w:rsidP="008620A8">
      <w:pPr>
        <w:spacing w:before="0" w:beforeLines="0" w:line="240" w:lineRule="auto"/>
        <w:ind w:firstLine="480"/>
        <w:rPr>
          <w:rFonts w:hint="eastAsia"/>
        </w:rPr>
      </w:pPr>
      <w:r>
        <w:rPr>
          <w:rFonts w:hint="eastAsia"/>
        </w:rPr>
        <w:t>共信息网络安全监察部门</w:t>
      </w:r>
      <w:r>
        <w:rPr>
          <w:rFonts w:hint="eastAsia"/>
        </w:rPr>
        <w:t>(D）</w:t>
      </w:r>
    </w:p>
    <w:p w:rsidR="008620A8" w:rsidP="008620A8">
      <w:pPr>
        <w:spacing w:before="0" w:beforeLines="0" w:line="240" w:lineRule="auto"/>
        <w:ind w:firstLine="480"/>
        <w:rPr>
          <w:rFonts w:hint="eastAsia"/>
        </w:rPr>
      </w:pPr>
      <w:r>
        <w:rPr>
          <w:rFonts w:hint="eastAsia"/>
        </w:rPr>
        <w:t>（A）8</w:t>
      </w:r>
      <w:r>
        <w:rPr>
          <w:rFonts w:hint="eastAsia"/>
        </w:rPr>
        <w:t>小时</w:t>
      </w:r>
    </w:p>
    <w:p w:rsidR="008620A8" w:rsidP="008620A8">
      <w:pPr>
        <w:spacing w:before="0" w:beforeLines="0" w:line="240" w:lineRule="auto"/>
        <w:ind w:firstLine="480"/>
        <w:rPr>
          <w:rFonts w:hint="eastAsia"/>
        </w:rPr>
      </w:pPr>
      <w:r>
        <w:rPr>
          <w:rFonts w:hint="eastAsia"/>
        </w:rPr>
        <w:t>(B）48</w:t>
      </w:r>
      <w:r>
        <w:rPr>
          <w:rFonts w:hint="eastAsia"/>
        </w:rPr>
        <w:t>小时</w:t>
      </w:r>
    </w:p>
    <w:p w:rsidR="008620A8" w:rsidP="008620A8">
      <w:pPr>
        <w:spacing w:before="0" w:beforeLines="0" w:line="240" w:lineRule="auto"/>
        <w:ind w:firstLine="480"/>
        <w:rPr>
          <w:rFonts w:hint="eastAsia"/>
        </w:rPr>
      </w:pPr>
      <w:r>
        <w:rPr>
          <w:rFonts w:hint="eastAsia"/>
        </w:rPr>
        <w:t>(C)36</w:t>
      </w:r>
      <w:r>
        <w:rPr>
          <w:rFonts w:hint="eastAsia"/>
        </w:rPr>
        <w:t>小时</w:t>
      </w:r>
    </w:p>
    <w:p w:rsidR="008620A8" w:rsidP="008620A8">
      <w:pPr>
        <w:spacing w:before="0" w:beforeLines="0" w:line="240" w:lineRule="auto"/>
        <w:ind w:firstLine="480"/>
        <w:rPr>
          <w:rFonts w:hint="eastAsia"/>
        </w:rPr>
      </w:pPr>
      <w:r>
        <w:rPr>
          <w:rFonts w:hint="eastAsia"/>
        </w:rPr>
        <w:t>（D)24</w:t>
      </w:r>
      <w:r>
        <w:rPr>
          <w:rFonts w:hint="eastAsia"/>
        </w:rPr>
        <w:t>小时</w:t>
      </w:r>
    </w:p>
    <w:p w:rsidR="008620A8" w:rsidP="008620A8">
      <w:pPr>
        <w:spacing w:before="0" w:beforeLines="0" w:line="240" w:lineRule="auto"/>
        <w:ind w:firstLine="480"/>
        <w:rPr>
          <w:rFonts w:hint="eastAsia"/>
        </w:rPr>
      </w:pPr>
      <w:r>
        <w:rPr>
          <w:rFonts w:hint="eastAsia"/>
        </w:rPr>
        <w:t>75。</w:t>
      </w:r>
      <w:r>
        <w:rPr>
          <w:rFonts w:hint="eastAsia"/>
        </w:rPr>
        <w:t>对计算机安全事故的原因的认定或确定由</w:t>
      </w:r>
      <w:r>
        <w:rPr>
          <w:rFonts w:hint="eastAsia"/>
        </w:rPr>
        <w:t>_____</w:t>
      </w:r>
      <w:r>
        <w:rPr>
          <w:rFonts w:hint="eastAsia"/>
        </w:rPr>
        <w:t>作出</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人民法院</w:t>
      </w:r>
    </w:p>
    <w:p w:rsidR="008620A8" w:rsidP="008620A8">
      <w:pPr>
        <w:spacing w:before="0" w:beforeLines="0" w:line="240" w:lineRule="auto"/>
        <w:ind w:firstLine="480"/>
        <w:rPr>
          <w:rFonts w:hint="eastAsia"/>
        </w:rPr>
      </w:pPr>
      <w:r>
        <w:rPr>
          <w:rFonts w:hint="eastAsia"/>
        </w:rPr>
        <w:t>（B)</w:t>
      </w:r>
      <w:r>
        <w:rPr>
          <w:rFonts w:hint="eastAsia"/>
        </w:rPr>
        <w:t>公安机关</w:t>
      </w:r>
    </w:p>
    <w:p w:rsidR="008620A8" w:rsidP="008620A8">
      <w:pPr>
        <w:spacing w:before="0" w:beforeLines="0" w:line="240" w:lineRule="auto"/>
        <w:ind w:firstLine="480"/>
        <w:rPr>
          <w:rFonts w:hint="eastAsia"/>
        </w:rPr>
      </w:pPr>
      <w:r>
        <w:rPr>
          <w:rFonts w:hint="eastAsia"/>
        </w:rPr>
        <w:t>(C)</w:t>
      </w:r>
      <w:r>
        <w:rPr>
          <w:rFonts w:hint="eastAsia"/>
        </w:rPr>
        <w:t>发案单位</w:t>
      </w:r>
    </w:p>
    <w:p w:rsidR="008620A8" w:rsidP="008620A8">
      <w:pPr>
        <w:spacing w:before="0" w:beforeLines="0" w:line="240" w:lineRule="auto"/>
        <w:ind w:firstLine="480"/>
        <w:rPr>
          <w:rFonts w:hint="eastAsia"/>
        </w:rPr>
      </w:pPr>
      <w:r>
        <w:rPr>
          <w:rFonts w:hint="eastAsia"/>
        </w:rPr>
        <w:t>(D）</w:t>
      </w:r>
      <w:r>
        <w:rPr>
          <w:rFonts w:hint="eastAsia"/>
        </w:rPr>
        <w:t>以上都可以</w:t>
      </w:r>
    </w:p>
    <w:p w:rsidR="008620A8" w:rsidP="008620A8">
      <w:pPr>
        <w:spacing w:before="0" w:beforeLines="0" w:line="240" w:lineRule="auto"/>
        <w:ind w:firstLine="480"/>
        <w:rPr>
          <w:rFonts w:hint="eastAsia"/>
        </w:rPr>
      </w:pPr>
      <w:r>
        <w:rPr>
          <w:rFonts w:hint="eastAsia"/>
        </w:rPr>
        <w:t>76.</w:t>
      </w:r>
      <w:r>
        <w:rPr>
          <w:rFonts w:hint="eastAsia"/>
        </w:rPr>
        <w:t>对发生计算机安全事故和案件的计算机信息系统,如存在安全隐患的,</w:t>
      </w:r>
      <w:r>
        <w:rPr>
          <w:rFonts w:hint="eastAsia"/>
        </w:rPr>
        <w:t>___</w:t>
      </w:r>
    </w:p>
    <w:p w:rsidR="008620A8" w:rsidP="008620A8">
      <w:pPr>
        <w:spacing w:before="0" w:beforeLines="0" w:line="240" w:lineRule="auto"/>
        <w:ind w:firstLine="480"/>
        <w:rPr>
          <w:rFonts w:hint="eastAsia"/>
        </w:rPr>
      </w:pPr>
      <w:r>
        <w:rPr>
          <w:rFonts w:hint="eastAsia"/>
        </w:rPr>
        <w:t>___</w:t>
      </w:r>
      <w:r>
        <w:rPr>
          <w:rFonts w:hint="eastAsia"/>
        </w:rPr>
        <w:t>应当要求限期整改</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人民法院</w:t>
      </w:r>
    </w:p>
    <w:p w:rsidR="008620A8" w:rsidP="008620A8">
      <w:pPr>
        <w:spacing w:before="0" w:beforeLines="0" w:line="240" w:lineRule="auto"/>
        <w:ind w:firstLine="480"/>
        <w:rPr>
          <w:rFonts w:hint="eastAsia"/>
        </w:rPr>
      </w:pPr>
      <w:r>
        <w:rPr>
          <w:rFonts w:hint="eastAsia"/>
        </w:rPr>
        <w:t>（B)</w:t>
      </w:r>
      <w:r>
        <w:rPr>
          <w:rFonts w:hint="eastAsia"/>
        </w:rPr>
        <w:t>公安机关</w:t>
      </w:r>
    </w:p>
    <w:p w:rsidR="008620A8" w:rsidP="008620A8">
      <w:pPr>
        <w:spacing w:before="0" w:beforeLines="0" w:line="240" w:lineRule="auto"/>
        <w:ind w:firstLine="480"/>
        <w:rPr>
          <w:rFonts w:hint="eastAsia"/>
        </w:rPr>
      </w:pPr>
      <w:r>
        <w:rPr>
          <w:rFonts w:hint="eastAsia"/>
        </w:rPr>
        <w:t>(C)</w:t>
      </w:r>
      <w:r>
        <w:rPr>
          <w:rFonts w:hint="eastAsia"/>
        </w:rPr>
        <w:t>发案单位的主管部门</w:t>
      </w:r>
    </w:p>
    <w:p w:rsidR="008620A8" w:rsidP="008620A8">
      <w:pPr>
        <w:spacing w:before="0" w:beforeLines="0" w:line="240" w:lineRule="auto"/>
        <w:ind w:firstLine="480"/>
        <w:rPr>
          <w:rFonts w:hint="eastAsia"/>
        </w:rPr>
      </w:pPr>
      <w:r>
        <w:rPr>
          <w:rFonts w:hint="eastAsia"/>
        </w:rPr>
        <w:t>（D）</w:t>
      </w:r>
      <w:r>
        <w:rPr>
          <w:rFonts w:hint="eastAsia"/>
        </w:rPr>
        <w:t>以上都可以</w:t>
      </w:r>
    </w:p>
    <w:p w:rsidR="008620A8" w:rsidP="008620A8">
      <w:pPr>
        <w:spacing w:before="0" w:beforeLines="0" w:line="240" w:lineRule="auto"/>
        <w:ind w:firstLine="480"/>
        <w:rPr>
          <w:rFonts w:hint="eastAsia"/>
        </w:rPr>
      </w:pPr>
      <w:r>
        <w:rPr>
          <w:rFonts w:hint="eastAsia"/>
        </w:rPr>
        <w:t>77。</w:t>
      </w:r>
      <w:r>
        <w:rPr>
          <w:rFonts w:hint="eastAsia"/>
        </w:rPr>
        <w:t>传入我国的第一例计算机病毒是＿＿</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大麻病毒</w:t>
      </w:r>
    </w:p>
    <w:p w:rsidR="008620A8" w:rsidP="008620A8">
      <w:pPr>
        <w:spacing w:before="0" w:beforeLines="0" w:line="240" w:lineRule="auto"/>
        <w:ind w:firstLine="480"/>
        <w:rPr>
          <w:rFonts w:hint="eastAsia"/>
        </w:rPr>
      </w:pPr>
      <w:r>
        <w:rPr>
          <w:rFonts w:hint="eastAsia"/>
        </w:rPr>
        <w:t>（B）</w:t>
      </w:r>
      <w:r>
        <w:rPr>
          <w:rFonts w:hint="eastAsia"/>
        </w:rPr>
        <w:t>小球病毒</w:t>
      </w:r>
    </w:p>
    <w:p w:rsidR="008620A8" w:rsidP="008620A8">
      <w:pPr>
        <w:spacing w:before="0" w:beforeLines="0" w:line="240" w:lineRule="auto"/>
        <w:ind w:firstLine="480"/>
        <w:rPr>
          <w:rFonts w:hint="eastAsia"/>
        </w:rPr>
      </w:pPr>
      <w:r>
        <w:rPr>
          <w:rFonts w:hint="eastAsia"/>
        </w:rPr>
        <w:t>（C)1575</w:t>
      </w:r>
      <w:r>
        <w:rPr>
          <w:rFonts w:hint="eastAsia"/>
        </w:rPr>
        <w:t>病毒</w:t>
      </w:r>
    </w:p>
    <w:p w:rsidR="008620A8" w:rsidP="008620A8">
      <w:pPr>
        <w:spacing w:before="0" w:beforeLines="0" w:line="240" w:lineRule="auto"/>
        <w:ind w:firstLine="480"/>
        <w:rPr>
          <w:rFonts w:hint="eastAsia"/>
        </w:rPr>
      </w:pPr>
      <w:r>
        <w:rPr>
          <w:rFonts w:hint="eastAsia"/>
        </w:rPr>
        <w:t>（D）</w:t>
      </w:r>
      <w:r>
        <w:rPr>
          <w:rFonts w:hint="eastAsia"/>
        </w:rPr>
        <w:t>米开朗基罗病毒</w:t>
      </w:r>
    </w:p>
    <w:p w:rsidR="008620A8" w:rsidP="008620A8">
      <w:pPr>
        <w:spacing w:before="0" w:beforeLines="0" w:line="240" w:lineRule="auto"/>
        <w:ind w:firstLine="480"/>
        <w:rPr>
          <w:rFonts w:hint="eastAsia"/>
        </w:rPr>
      </w:pPr>
      <w:r>
        <w:rPr>
          <w:rFonts w:hint="eastAsia"/>
        </w:rPr>
        <w:t>78。</w:t>
      </w:r>
      <w:r>
        <w:rPr>
          <w:rFonts w:hint="eastAsia"/>
        </w:rPr>
        <w:t>我国是在＿＿年出现第一例计算机病毒</w:t>
      </w:r>
      <w:r>
        <w:rPr>
          <w:rFonts w:hint="eastAsia"/>
        </w:rPr>
        <w:t>（C）</w:t>
      </w:r>
    </w:p>
    <w:p w:rsidR="008620A8" w:rsidP="008620A8">
      <w:pPr>
        <w:spacing w:before="0" w:beforeLines="0" w:line="240" w:lineRule="auto"/>
        <w:ind w:firstLine="480"/>
        <w:rPr>
          <w:rFonts w:hint="eastAsia"/>
        </w:rPr>
      </w:pPr>
      <w:r>
        <w:rPr>
          <w:rFonts w:hint="eastAsia"/>
        </w:rPr>
        <w:t>（A)1980</w:t>
      </w:r>
    </w:p>
    <w:p w:rsidR="008620A8" w:rsidP="008620A8">
      <w:pPr>
        <w:spacing w:before="0" w:beforeLines="0" w:line="240" w:lineRule="auto"/>
        <w:ind w:firstLine="480"/>
        <w:rPr>
          <w:rFonts w:hint="eastAsia"/>
        </w:rPr>
      </w:pPr>
      <w:r>
        <w:rPr>
          <w:rFonts w:hint="eastAsia"/>
        </w:rPr>
        <w:t>（B)1983</w:t>
      </w:r>
    </w:p>
    <w:p w:rsidR="008620A8" w:rsidP="008620A8">
      <w:pPr>
        <w:spacing w:before="0" w:beforeLines="0" w:line="240" w:lineRule="auto"/>
        <w:ind w:firstLine="480"/>
        <w:rPr>
          <w:rFonts w:hint="eastAsia"/>
        </w:rPr>
      </w:pPr>
      <w:r>
        <w:rPr>
          <w:rFonts w:hint="eastAsia"/>
        </w:rPr>
        <w:t>(C）1988</w:t>
      </w:r>
    </w:p>
    <w:p w:rsidR="008620A8" w:rsidP="008620A8">
      <w:pPr>
        <w:spacing w:before="0" w:beforeLines="0" w:line="240" w:lineRule="auto"/>
        <w:ind w:firstLine="480"/>
        <w:rPr>
          <w:rFonts w:hint="eastAsia"/>
        </w:rPr>
      </w:pPr>
      <w:r>
        <w:rPr>
          <w:rFonts w:hint="eastAsia"/>
        </w:rPr>
        <w:t>（D）1977</w:t>
      </w:r>
    </w:p>
    <w:p w:rsidR="008620A8" w:rsidP="008620A8">
      <w:pPr>
        <w:spacing w:before="0" w:beforeLines="0" w:line="240" w:lineRule="auto"/>
        <w:ind w:firstLine="480"/>
        <w:rPr>
          <w:rFonts w:hint="eastAsia"/>
        </w:rPr>
      </w:pPr>
      <w:r>
        <w:rPr>
          <w:rFonts w:hint="eastAsia"/>
        </w:rPr>
        <w:t>79。</w:t>
      </w:r>
      <w:r>
        <w:rPr>
          <w:rFonts w:hint="eastAsia"/>
        </w:rPr>
        <w:t>计算机病毒是</w:t>
      </w:r>
      <w:r>
        <w:rPr>
          <w:rFonts w:hint="eastAsia"/>
        </w:rPr>
        <w:t>_____（A）</w:t>
      </w:r>
    </w:p>
    <w:p w:rsidR="008620A8" w:rsidP="008620A8">
      <w:pPr>
        <w:spacing w:before="0" w:beforeLines="0" w:line="240" w:lineRule="auto"/>
        <w:ind w:firstLine="480"/>
        <w:rPr>
          <w:rFonts w:hint="eastAsia"/>
        </w:rPr>
      </w:pPr>
      <w:r>
        <w:rPr>
          <w:rFonts w:hint="eastAsia"/>
        </w:rPr>
        <w:t>（A）</w:t>
      </w:r>
      <w:r>
        <w:rPr>
          <w:rFonts w:hint="eastAsia"/>
        </w:rPr>
        <w:t>计算机程序</w:t>
      </w:r>
    </w:p>
    <w:p w:rsidR="008620A8" w:rsidP="008620A8">
      <w:pPr>
        <w:spacing w:before="0" w:beforeLines="0" w:line="240" w:lineRule="auto"/>
        <w:ind w:firstLine="480"/>
        <w:rPr>
          <w:rFonts w:hint="eastAsia"/>
        </w:rPr>
      </w:pPr>
      <w:r>
        <w:rPr>
          <w:rFonts w:hint="eastAsia"/>
        </w:rPr>
        <w:t>（B)</w:t>
      </w:r>
      <w:r>
        <w:rPr>
          <w:rFonts w:hint="eastAsia"/>
        </w:rPr>
        <w:t>数据</w:t>
      </w:r>
    </w:p>
    <w:p w:rsidR="008620A8" w:rsidP="008620A8">
      <w:pPr>
        <w:spacing w:before="0" w:beforeLines="0" w:line="240" w:lineRule="auto"/>
        <w:ind w:firstLine="480"/>
        <w:rPr>
          <w:rFonts w:hint="eastAsia"/>
        </w:rPr>
      </w:pPr>
      <w:r>
        <w:rPr>
          <w:rFonts w:hint="eastAsia"/>
        </w:rPr>
        <w:t>（C)</w:t>
      </w:r>
      <w:r>
        <w:rPr>
          <w:rFonts w:hint="eastAsia"/>
        </w:rPr>
        <w:t>临时文件</w:t>
      </w:r>
    </w:p>
    <w:p w:rsidR="008620A8" w:rsidP="008620A8">
      <w:pPr>
        <w:spacing w:before="0" w:beforeLines="0" w:line="240" w:lineRule="auto"/>
        <w:ind w:firstLine="480"/>
        <w:rPr>
          <w:rFonts w:hint="eastAsia"/>
        </w:rPr>
      </w:pPr>
      <w:r>
        <w:rPr>
          <w:rFonts w:hint="eastAsia"/>
        </w:rPr>
        <w:t>(D)</w:t>
      </w:r>
      <w:r>
        <w:rPr>
          <w:rFonts w:hint="eastAsia"/>
        </w:rPr>
        <w:t>应用软件</w:t>
      </w:r>
    </w:p>
    <w:p w:rsidR="008620A8" w:rsidP="008620A8">
      <w:pPr>
        <w:spacing w:before="0" w:beforeLines="0" w:line="240" w:lineRule="auto"/>
        <w:ind w:firstLine="480"/>
        <w:rPr>
          <w:rFonts w:hint="eastAsia"/>
        </w:rPr>
      </w:pPr>
      <w:r>
        <w:rPr>
          <w:rFonts w:hint="eastAsia"/>
        </w:rPr>
        <w:t>80。</w:t>
      </w:r>
      <w:r>
        <w:rPr>
          <w:rFonts w:hint="eastAsia"/>
        </w:rPr>
        <w:t>计算机病毒能够</w:t>
      </w:r>
      <w:r>
        <w:rPr>
          <w:rFonts w:hint="eastAsia"/>
        </w:rPr>
        <w:t>_____(ABC)</w:t>
      </w:r>
    </w:p>
    <w:p w:rsidR="008620A8" w:rsidP="008620A8">
      <w:pPr>
        <w:spacing w:before="0" w:beforeLines="0" w:line="240" w:lineRule="auto"/>
        <w:ind w:firstLine="480"/>
        <w:rPr>
          <w:rFonts w:hint="eastAsia"/>
        </w:rPr>
      </w:pPr>
      <w:r>
        <w:rPr>
          <w:rFonts w:hint="eastAsia"/>
        </w:rPr>
        <w:t>（A）</w:t>
      </w:r>
      <w:r>
        <w:rPr>
          <w:rFonts w:hint="eastAsia"/>
        </w:rPr>
        <w:t>破坏计算机功能或者毁坏数据</w:t>
      </w:r>
    </w:p>
    <w:p w:rsidR="008620A8" w:rsidP="008620A8">
      <w:pPr>
        <w:spacing w:before="0" w:beforeLines="0" w:line="240" w:lineRule="auto"/>
        <w:ind w:firstLine="480"/>
        <w:rPr>
          <w:rFonts w:hint="eastAsia"/>
        </w:rPr>
      </w:pPr>
      <w:r>
        <w:rPr>
          <w:rFonts w:hint="eastAsia"/>
        </w:rPr>
        <w:t>（B)</w:t>
      </w:r>
      <w:r>
        <w:rPr>
          <w:rFonts w:hint="eastAsia"/>
        </w:rPr>
        <w:t>影响计算机使用</w:t>
      </w:r>
    </w:p>
    <w:p w:rsidR="008620A8" w:rsidP="008620A8">
      <w:pPr>
        <w:spacing w:before="0" w:beforeLines="0" w:line="240" w:lineRule="auto"/>
        <w:ind w:firstLine="480"/>
        <w:rPr>
          <w:rFonts w:hint="eastAsia"/>
        </w:rPr>
      </w:pPr>
      <w:r>
        <w:rPr>
          <w:rFonts w:hint="eastAsia"/>
        </w:rPr>
        <w:t>（C）</w:t>
      </w:r>
      <w:r>
        <w:rPr>
          <w:rFonts w:hint="eastAsia"/>
        </w:rPr>
        <w:t>能够自我复制</w:t>
      </w:r>
    </w:p>
    <w:p w:rsidR="008620A8" w:rsidP="008620A8">
      <w:pPr>
        <w:spacing w:before="0" w:beforeLines="0" w:line="240" w:lineRule="auto"/>
        <w:ind w:firstLine="480"/>
        <w:rPr>
          <w:rFonts w:hint="eastAsia"/>
        </w:rPr>
      </w:pPr>
      <w:r>
        <w:rPr>
          <w:rFonts w:hint="eastAsia"/>
        </w:rPr>
        <w:t>（D）</w:t>
      </w:r>
      <w:r>
        <w:rPr>
          <w:rFonts w:hint="eastAsia"/>
        </w:rPr>
        <w:t>保护版权</w:t>
      </w:r>
    </w:p>
    <w:p w:rsidR="008620A8" w:rsidP="008620A8">
      <w:pPr>
        <w:spacing w:before="0" w:beforeLines="0" w:line="240" w:lineRule="auto"/>
        <w:ind w:firstLine="480"/>
        <w:rPr>
          <w:rFonts w:hint="eastAsia"/>
        </w:rPr>
      </w:pPr>
      <w:r>
        <w:rPr>
          <w:rFonts w:hint="eastAsia"/>
        </w:rPr>
        <w:t>81。1994</w:t>
      </w:r>
      <w:r>
        <w:rPr>
          <w:rFonts w:hint="eastAsia"/>
        </w:rPr>
        <w:t>年我国颁布的第一个与信息安全有关的法规是</w:t>
      </w:r>
      <w:r>
        <w:rPr>
          <w:rFonts w:hint="eastAsia"/>
        </w:rPr>
        <w:t>_____（D)</w:t>
      </w:r>
    </w:p>
    <w:p w:rsidR="008620A8" w:rsidP="008620A8">
      <w:pPr>
        <w:spacing w:before="0" w:beforeLines="0" w:line="240" w:lineRule="auto"/>
        <w:ind w:firstLine="480"/>
        <w:rPr>
          <w:rFonts w:hint="eastAsia"/>
        </w:rPr>
      </w:pPr>
      <w:r>
        <w:rPr>
          <w:rFonts w:hint="eastAsia"/>
        </w:rPr>
        <w:t>(A)</w:t>
      </w:r>
      <w:r>
        <w:rPr>
          <w:rFonts w:hint="eastAsia"/>
        </w:rPr>
        <w:t>国际互联网管理备案规定</w:t>
      </w:r>
    </w:p>
    <w:p w:rsidR="008620A8" w:rsidP="008620A8">
      <w:pPr>
        <w:spacing w:before="0" w:beforeLines="0" w:line="240" w:lineRule="auto"/>
        <w:ind w:firstLine="480"/>
        <w:rPr>
          <w:rFonts w:hint="eastAsia"/>
        </w:rPr>
      </w:pPr>
      <w:r>
        <w:rPr>
          <w:rFonts w:hint="eastAsia"/>
        </w:rPr>
        <w:t>（B)</w:t>
      </w:r>
      <w:r>
        <w:rPr>
          <w:rFonts w:hint="eastAsia"/>
        </w:rPr>
        <w:t>计算机病毒防治管理办法</w:t>
      </w:r>
    </w:p>
    <w:p w:rsidR="008620A8" w:rsidP="008620A8">
      <w:pPr>
        <w:spacing w:before="0" w:beforeLines="0" w:line="240" w:lineRule="auto"/>
        <w:ind w:firstLine="480"/>
        <w:rPr>
          <w:rFonts w:hint="eastAsia"/>
        </w:rPr>
      </w:pPr>
      <w:r>
        <w:rPr>
          <w:rFonts w:hint="eastAsia"/>
        </w:rPr>
        <w:t>（C）</w:t>
      </w:r>
      <w:r>
        <w:rPr>
          <w:rFonts w:hint="eastAsia"/>
        </w:rPr>
        <w:t>网吧管理规定</w:t>
      </w:r>
    </w:p>
    <w:p w:rsidR="008620A8" w:rsidP="008620A8">
      <w:pPr>
        <w:spacing w:before="0" w:beforeLines="0" w:line="240" w:lineRule="auto"/>
        <w:ind w:firstLine="480"/>
        <w:rPr>
          <w:rFonts w:hint="eastAsia"/>
        </w:rPr>
      </w:pPr>
      <w:r>
        <w:rPr>
          <w:rFonts w:hint="eastAsia"/>
        </w:rPr>
        <w:t>(D）</w:t>
      </w:r>
      <w:r>
        <w:rPr>
          <w:rFonts w:hint="eastAsia"/>
        </w:rPr>
        <w:t>中华人民共和国计算机信息系统安全保护条例</w:t>
      </w:r>
    </w:p>
    <w:p w:rsidR="008620A8" w:rsidP="008620A8">
      <w:pPr>
        <w:spacing w:before="0" w:beforeLines="0" w:line="240" w:lineRule="auto"/>
        <w:ind w:firstLine="480"/>
        <w:rPr>
          <w:rFonts w:hint="eastAsia"/>
        </w:rPr>
      </w:pPr>
      <w:r>
        <w:rPr>
          <w:rFonts w:hint="eastAsia"/>
        </w:rPr>
        <w:t>82.</w:t>
      </w:r>
      <w:r>
        <w:rPr>
          <w:rFonts w:hint="eastAsia"/>
        </w:rPr>
        <w:t>网页病毒主要通过以下途径传播</w:t>
      </w:r>
      <w:r>
        <w:rPr>
          <w:rFonts w:hint="eastAsia"/>
        </w:rPr>
        <w:t>(C)</w:t>
      </w:r>
    </w:p>
    <w:p w:rsidR="008620A8" w:rsidP="008620A8">
      <w:pPr>
        <w:spacing w:before="0" w:beforeLines="0" w:line="240" w:lineRule="auto"/>
        <w:ind w:firstLine="480"/>
        <w:rPr>
          <w:rFonts w:hint="eastAsia"/>
        </w:rPr>
      </w:pPr>
      <w:r>
        <w:rPr>
          <w:rFonts w:hint="eastAsia"/>
        </w:rPr>
        <w:t>（A)1〉</w:t>
      </w:r>
      <w:r>
        <w:rPr>
          <w:rFonts w:hint="eastAsia"/>
        </w:rPr>
        <w:t>邮件</w:t>
      </w:r>
    </w:p>
    <w:p w:rsidR="008620A8" w:rsidP="008620A8">
      <w:pPr>
        <w:spacing w:before="0" w:beforeLines="0" w:line="240" w:lineRule="auto"/>
        <w:ind w:firstLine="480"/>
        <w:rPr>
          <w:rFonts w:hint="eastAsia"/>
        </w:rPr>
      </w:pPr>
      <w:r>
        <w:rPr>
          <w:rFonts w:hint="eastAsia"/>
        </w:rPr>
        <w:t>（B）</w:t>
      </w:r>
      <w:r>
        <w:rPr>
          <w:rFonts w:hint="eastAsia"/>
        </w:rPr>
        <w:t>文件交换</w:t>
      </w:r>
    </w:p>
    <w:p w:rsidR="008620A8" w:rsidP="008620A8">
      <w:pPr>
        <w:spacing w:before="0" w:beforeLines="0" w:line="240" w:lineRule="auto"/>
        <w:ind w:firstLine="480"/>
        <w:rPr>
          <w:rFonts w:hint="eastAsia"/>
        </w:rPr>
      </w:pPr>
      <w:r>
        <w:rPr>
          <w:rFonts w:hint="eastAsia"/>
        </w:rPr>
        <w:t>(C)</w:t>
      </w:r>
      <w:r>
        <w:rPr>
          <w:rFonts w:hint="eastAsia"/>
        </w:rPr>
        <w:t>网络浏览</w:t>
      </w:r>
    </w:p>
    <w:p w:rsidR="008620A8" w:rsidP="008620A8">
      <w:pPr>
        <w:spacing w:before="0" w:beforeLines="0" w:line="240" w:lineRule="auto"/>
        <w:ind w:firstLine="480"/>
        <w:rPr>
          <w:rFonts w:hint="eastAsia"/>
        </w:rPr>
      </w:pPr>
      <w:r>
        <w:rPr>
          <w:rFonts w:hint="eastAsia"/>
        </w:rPr>
        <w:t>(D)</w:t>
      </w:r>
      <w:r>
        <w:rPr>
          <w:rFonts w:hint="eastAsia"/>
        </w:rPr>
        <w:t>光盘</w:t>
      </w:r>
    </w:p>
    <w:p w:rsidR="008620A8" w:rsidP="008620A8">
      <w:pPr>
        <w:spacing w:before="0" w:beforeLines="0" w:line="240" w:lineRule="auto"/>
        <w:ind w:firstLine="480"/>
        <w:rPr>
          <w:rFonts w:hint="eastAsia"/>
        </w:rPr>
      </w:pPr>
      <w:r>
        <w:rPr>
          <w:rFonts w:hint="eastAsia"/>
        </w:rPr>
        <w:t>83.</w:t>
      </w:r>
      <w:r>
        <w:rPr>
          <w:rFonts w:hint="eastAsia"/>
        </w:rPr>
        <w:t>故意制作、传播计算机病毒等破坏性程序，影响计算机系统正常运行，</w:t>
      </w:r>
    </w:p>
    <w:p w:rsidR="008620A8" w:rsidP="008620A8">
      <w:pPr>
        <w:spacing w:before="0" w:beforeLines="0" w:line="240" w:lineRule="auto"/>
        <w:ind w:firstLine="480"/>
        <w:rPr>
          <w:rFonts w:hint="eastAsia"/>
        </w:rPr>
      </w:pPr>
      <w:r>
        <w:rPr>
          <w:rFonts w:hint="eastAsia"/>
        </w:rPr>
        <w:t>后果严重的，将受到</w:t>
      </w:r>
      <w:r>
        <w:rPr>
          <w:rFonts w:hint="eastAsia"/>
        </w:rPr>
        <w:t>____</w:t>
      </w:r>
      <w:r>
        <w:rPr>
          <w:rFonts w:hint="eastAsia"/>
        </w:rPr>
        <w:t>处罚</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处五年以下有期徒刑或者拘役</w:t>
      </w:r>
    </w:p>
    <w:p w:rsidR="008620A8" w:rsidP="008620A8">
      <w:pPr>
        <w:spacing w:before="0" w:beforeLines="0" w:line="240" w:lineRule="auto"/>
        <w:ind w:firstLine="480"/>
        <w:rPr>
          <w:rFonts w:hint="eastAsia"/>
        </w:rPr>
      </w:pPr>
      <w:r>
        <w:rPr>
          <w:rFonts w:hint="eastAsia"/>
        </w:rPr>
        <w:t>（B)</w:t>
      </w:r>
      <w:r>
        <w:rPr>
          <w:rFonts w:hint="eastAsia"/>
        </w:rPr>
        <w:t>拘留</w:t>
      </w:r>
    </w:p>
    <w:p w:rsidR="008620A8" w:rsidP="008620A8">
      <w:pPr>
        <w:spacing w:before="0" w:beforeLines="0" w:line="240" w:lineRule="auto"/>
        <w:ind w:firstLine="480"/>
        <w:rPr>
          <w:rFonts w:hint="eastAsia"/>
        </w:rPr>
      </w:pPr>
      <w:r>
        <w:rPr>
          <w:rFonts w:hint="eastAsia"/>
        </w:rPr>
        <w:t>（C)</w:t>
      </w:r>
      <w:r>
        <w:rPr>
          <w:rFonts w:hint="eastAsia"/>
        </w:rPr>
        <w:t>罚款</w:t>
      </w:r>
    </w:p>
    <w:p w:rsidR="008620A8" w:rsidP="008620A8">
      <w:pPr>
        <w:spacing w:before="0" w:beforeLines="0" w:line="240" w:lineRule="auto"/>
        <w:ind w:firstLine="480"/>
        <w:rPr>
          <w:rFonts w:hint="eastAsia"/>
        </w:rPr>
      </w:pPr>
      <w:r>
        <w:rPr>
          <w:rFonts w:hint="eastAsia"/>
        </w:rPr>
        <w:t>（D）</w:t>
      </w:r>
      <w:r>
        <w:rPr>
          <w:rFonts w:hint="eastAsia"/>
        </w:rPr>
        <w:t>警告</w:t>
      </w:r>
    </w:p>
    <w:p w:rsidR="008620A8" w:rsidP="008620A8">
      <w:pPr>
        <w:spacing w:before="0" w:beforeLines="0" w:line="240" w:lineRule="auto"/>
        <w:ind w:firstLine="480"/>
        <w:rPr>
          <w:rFonts w:hint="eastAsia"/>
        </w:rPr>
      </w:pPr>
      <w:r>
        <w:rPr>
          <w:rFonts w:hint="eastAsia"/>
        </w:rPr>
        <w:t>84.</w:t>
      </w:r>
      <w:r>
        <w:rPr>
          <w:rFonts w:hint="eastAsia"/>
        </w:rPr>
        <w:t>计算机病毒防治产品根据</w:t>
      </w:r>
      <w:r>
        <w:rPr>
          <w:rFonts w:hint="eastAsia"/>
        </w:rPr>
        <w:t>____</w:t>
      </w:r>
      <w:r>
        <w:rPr>
          <w:rFonts w:hint="eastAsia"/>
        </w:rPr>
        <w:t>标准进行检验</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计算机病毒防治产品评级准测</w:t>
      </w:r>
    </w:p>
    <w:p w:rsidR="008620A8" w:rsidP="008620A8">
      <w:pPr>
        <w:spacing w:before="0" w:beforeLines="0" w:line="240" w:lineRule="auto"/>
        <w:ind w:firstLine="480"/>
        <w:rPr>
          <w:rFonts w:hint="eastAsia"/>
        </w:rPr>
      </w:pPr>
      <w:r>
        <w:rPr>
          <w:rFonts w:hint="eastAsia"/>
        </w:rPr>
        <w:t>（B）</w:t>
      </w:r>
      <w:r>
        <w:rPr>
          <w:rFonts w:hint="eastAsia"/>
        </w:rPr>
        <w:t>计算机病毒防治管理办法</w:t>
      </w:r>
    </w:p>
    <w:p w:rsidR="008620A8" w:rsidP="008620A8">
      <w:pPr>
        <w:spacing w:before="0" w:beforeLines="0" w:line="240" w:lineRule="auto"/>
        <w:ind w:firstLine="480"/>
        <w:rPr>
          <w:rFonts w:hint="eastAsia"/>
        </w:rPr>
      </w:pPr>
      <w:r>
        <w:rPr>
          <w:rFonts w:hint="eastAsia"/>
        </w:rPr>
        <w:t>（C)</w:t>
      </w:r>
      <w:r>
        <w:rPr>
          <w:rFonts w:hint="eastAsia"/>
        </w:rPr>
        <w:t>基于</w:t>
      </w:r>
      <w:r>
        <w:rPr>
          <w:rFonts w:hint="eastAsia"/>
        </w:rPr>
        <w:t>DOS</w:t>
      </w:r>
      <w:r>
        <w:rPr>
          <w:rFonts w:hint="eastAsia"/>
        </w:rPr>
        <w:t>系统的安全评级准则</w:t>
      </w:r>
    </w:p>
    <w:p w:rsidR="008620A8" w:rsidP="008620A8">
      <w:pPr>
        <w:spacing w:before="0" w:beforeLines="0" w:line="240" w:lineRule="auto"/>
        <w:ind w:firstLine="480"/>
        <w:rPr>
          <w:rFonts w:hint="eastAsia"/>
        </w:rPr>
      </w:pPr>
      <w:r>
        <w:rPr>
          <w:rFonts w:hint="eastAsia"/>
        </w:rPr>
        <w:t>(D)</w:t>
      </w:r>
      <w:r>
        <w:rPr>
          <w:rFonts w:hint="eastAsia"/>
        </w:rPr>
        <w:t>计算机病毒防治产品检验标准</w:t>
      </w:r>
    </w:p>
    <w:p w:rsidR="008620A8" w:rsidP="008620A8">
      <w:pPr>
        <w:spacing w:before="0" w:beforeLines="0" w:line="240" w:lineRule="auto"/>
        <w:ind w:firstLine="480"/>
        <w:rPr>
          <w:rFonts w:hint="eastAsia"/>
        </w:rPr>
      </w:pPr>
      <w:r>
        <w:rPr>
          <w:rFonts w:hint="eastAsia"/>
        </w:rPr>
        <w:t>85。</w:t>
      </w:r>
      <w:r>
        <w:rPr>
          <w:rFonts w:hint="eastAsia"/>
        </w:rPr>
        <w:t>《计算机病毒防治管理办法》是在哪一年颁布的</w:t>
      </w:r>
      <w:r>
        <w:rPr>
          <w:rFonts w:hint="eastAsia"/>
        </w:rPr>
        <w:t>（C)</w:t>
      </w:r>
    </w:p>
    <w:p w:rsidR="008620A8" w:rsidP="008620A8">
      <w:pPr>
        <w:spacing w:before="0" w:beforeLines="0" w:line="240" w:lineRule="auto"/>
        <w:ind w:firstLine="480"/>
        <w:rPr>
          <w:rFonts w:hint="eastAsia"/>
        </w:rPr>
      </w:pPr>
      <w:r>
        <w:rPr>
          <w:rFonts w:hint="eastAsia"/>
        </w:rPr>
        <w:t>（A）1994</w:t>
      </w:r>
    </w:p>
    <w:p w:rsidR="008620A8" w:rsidP="008620A8">
      <w:pPr>
        <w:spacing w:before="0" w:beforeLines="0" w:line="240" w:lineRule="auto"/>
        <w:ind w:firstLine="480"/>
        <w:rPr>
          <w:rFonts w:hint="eastAsia"/>
        </w:rPr>
      </w:pPr>
      <w:r>
        <w:rPr>
          <w:rFonts w:hint="eastAsia"/>
        </w:rPr>
        <w:t>(B）1997</w:t>
      </w:r>
    </w:p>
    <w:p w:rsidR="008620A8" w:rsidP="008620A8">
      <w:pPr>
        <w:spacing w:before="0" w:beforeLines="0" w:line="240" w:lineRule="auto"/>
        <w:ind w:firstLine="480"/>
        <w:rPr>
          <w:rFonts w:hint="eastAsia"/>
        </w:rPr>
      </w:pPr>
      <w:r>
        <w:rPr>
          <w:rFonts w:hint="eastAsia"/>
        </w:rPr>
        <w:t>（C）2000</w:t>
      </w:r>
    </w:p>
    <w:p w:rsidR="008620A8" w:rsidP="008620A8">
      <w:pPr>
        <w:spacing w:before="0" w:beforeLines="0" w:line="240" w:lineRule="auto"/>
        <w:ind w:firstLine="480"/>
        <w:rPr>
          <w:rFonts w:hint="eastAsia"/>
        </w:rPr>
      </w:pPr>
      <w:r>
        <w:rPr>
          <w:rFonts w:hint="eastAsia"/>
        </w:rPr>
        <w:t>（D)1998</w:t>
      </w:r>
    </w:p>
    <w:p w:rsidR="008620A8" w:rsidP="008620A8">
      <w:pPr>
        <w:spacing w:before="0" w:beforeLines="0" w:line="240" w:lineRule="auto"/>
        <w:ind w:firstLine="480"/>
        <w:rPr>
          <w:rFonts w:hint="eastAsia"/>
        </w:rPr>
      </w:pPr>
      <w:r>
        <w:rPr>
          <w:rFonts w:hint="eastAsia"/>
        </w:rPr>
        <w:t>86.</w:t>
      </w:r>
      <w:r>
        <w:rPr>
          <w:rFonts w:hint="eastAsia"/>
        </w:rPr>
        <w:t>边界防范的根本作用是</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对系统工作情况进行检验与控制，防止外部非法入侵</w:t>
      </w:r>
    </w:p>
    <w:p w:rsidR="008620A8" w:rsidP="008620A8">
      <w:pPr>
        <w:spacing w:before="0" w:beforeLines="0" w:line="240" w:lineRule="auto"/>
        <w:ind w:firstLine="480"/>
        <w:rPr>
          <w:rFonts w:hint="eastAsia"/>
        </w:rPr>
      </w:pPr>
      <w:r>
        <w:rPr>
          <w:rFonts w:hint="eastAsia"/>
        </w:rPr>
        <w:t>(B)</w:t>
      </w:r>
      <w:r>
        <w:rPr>
          <w:rFonts w:hint="eastAsia"/>
        </w:rPr>
        <w:t>对网络运行状况进行检验与控制，防止外部非法入侵</w:t>
      </w:r>
    </w:p>
    <w:p w:rsidR="008620A8" w:rsidP="008620A8">
      <w:pPr>
        <w:spacing w:before="0" w:beforeLines="0" w:line="240" w:lineRule="auto"/>
        <w:ind w:firstLine="480"/>
        <w:rPr>
          <w:rFonts w:hint="eastAsia"/>
        </w:rPr>
      </w:pPr>
      <w:r>
        <w:rPr>
          <w:rFonts w:hint="eastAsia"/>
        </w:rPr>
        <w:t>（C)</w:t>
      </w:r>
      <w:r>
        <w:rPr>
          <w:rFonts w:hint="eastAsia"/>
        </w:rPr>
        <w:t>对访问合法性进行检验与控制，防止外部非法入侵</w:t>
      </w:r>
    </w:p>
    <w:p w:rsidR="008620A8" w:rsidP="008620A8">
      <w:pPr>
        <w:spacing w:before="0" w:beforeLines="0" w:line="240" w:lineRule="auto"/>
        <w:ind w:firstLine="480"/>
        <w:rPr>
          <w:rFonts w:hint="eastAsia"/>
        </w:rPr>
      </w:pPr>
      <w:r>
        <w:rPr>
          <w:rFonts w:hint="eastAsia"/>
        </w:rPr>
        <w:t>87.</w:t>
      </w:r>
      <w:r>
        <w:rPr>
          <w:rFonts w:hint="eastAsia"/>
        </w:rPr>
        <w:t>路由设置是边界防范的</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基本手段之一</w:t>
      </w:r>
    </w:p>
    <w:p w:rsidR="008620A8" w:rsidP="008620A8">
      <w:pPr>
        <w:spacing w:before="0" w:beforeLines="0" w:line="240" w:lineRule="auto"/>
        <w:ind w:firstLine="480"/>
        <w:rPr>
          <w:rFonts w:hint="eastAsia"/>
        </w:rPr>
      </w:pPr>
      <w:r>
        <w:rPr>
          <w:rFonts w:hint="eastAsia"/>
        </w:rPr>
        <w:t>（B）</w:t>
      </w:r>
      <w:r>
        <w:rPr>
          <w:rFonts w:hint="eastAsia"/>
        </w:rPr>
        <w:t>根本手段</w:t>
      </w:r>
    </w:p>
    <w:p w:rsidR="008620A8" w:rsidP="008620A8">
      <w:pPr>
        <w:spacing w:before="0" w:beforeLines="0" w:line="240" w:lineRule="auto"/>
        <w:ind w:firstLine="480"/>
        <w:rPr>
          <w:rFonts w:hint="eastAsia"/>
        </w:rPr>
      </w:pPr>
      <w:r>
        <w:rPr>
          <w:rFonts w:hint="eastAsia"/>
        </w:rPr>
        <w:t>（C）</w:t>
      </w:r>
      <w:r>
        <w:rPr>
          <w:rFonts w:hint="eastAsia"/>
        </w:rPr>
        <w:t>无效手段</w:t>
      </w:r>
    </w:p>
    <w:p w:rsidR="008620A8" w:rsidP="008620A8">
      <w:pPr>
        <w:spacing w:before="0" w:beforeLines="0" w:line="240" w:lineRule="auto"/>
        <w:ind w:firstLine="480"/>
        <w:rPr>
          <w:rFonts w:hint="eastAsia"/>
        </w:rPr>
      </w:pPr>
      <w:r>
        <w:rPr>
          <w:rFonts w:hint="eastAsia"/>
        </w:rPr>
        <w:t>88。</w:t>
      </w:r>
      <w:r>
        <w:rPr>
          <w:rFonts w:hint="eastAsia"/>
        </w:rPr>
        <w:t>网络物理隔离是指</w:t>
      </w:r>
      <w:r>
        <w:rPr>
          <w:rFonts w:hint="eastAsia"/>
        </w:rPr>
        <w:t>（C)</w:t>
      </w:r>
    </w:p>
    <w:p w:rsidR="008620A8" w:rsidP="008620A8">
      <w:pPr>
        <w:spacing w:before="0" w:beforeLines="0" w:line="240" w:lineRule="auto"/>
        <w:ind w:firstLine="480"/>
        <w:rPr>
          <w:rFonts w:hint="eastAsia"/>
        </w:rPr>
      </w:pPr>
      <w:r>
        <w:rPr>
          <w:rFonts w:hint="eastAsia"/>
        </w:rPr>
        <w:t>（A）</w:t>
      </w:r>
      <w:r>
        <w:rPr>
          <w:rFonts w:hint="eastAsia"/>
        </w:rPr>
        <w:t>两个网络间链路层在任何时刻不能直接通讯</w:t>
      </w:r>
    </w:p>
    <w:p w:rsidR="008620A8" w:rsidP="008620A8">
      <w:pPr>
        <w:spacing w:before="0" w:beforeLines="0" w:line="240" w:lineRule="auto"/>
        <w:ind w:firstLine="480"/>
        <w:rPr>
          <w:rFonts w:hint="eastAsia"/>
        </w:rPr>
      </w:pPr>
      <w:r>
        <w:rPr>
          <w:rFonts w:hint="eastAsia"/>
        </w:rPr>
        <w:t>(B）</w:t>
      </w:r>
      <w:r>
        <w:rPr>
          <w:rFonts w:hint="eastAsia"/>
        </w:rPr>
        <w:t>两个网络间网络层在任何时刻不能直接通讯</w:t>
      </w:r>
    </w:p>
    <w:p w:rsidR="008620A8" w:rsidP="008620A8">
      <w:pPr>
        <w:spacing w:before="0" w:beforeLines="0" w:line="240" w:lineRule="auto"/>
        <w:ind w:firstLine="480"/>
        <w:rPr>
          <w:rFonts w:hint="eastAsia"/>
        </w:rPr>
      </w:pPr>
      <w:r>
        <w:rPr>
          <w:rFonts w:hint="eastAsia"/>
        </w:rPr>
        <w:t>(C)</w:t>
      </w:r>
      <w:r>
        <w:rPr>
          <w:rFonts w:hint="eastAsia"/>
        </w:rPr>
        <w:t>两个网络间链路层、网络层在任何时刻都不能直接通讯</w:t>
      </w:r>
    </w:p>
    <w:p w:rsidR="008620A8" w:rsidP="008620A8">
      <w:pPr>
        <w:spacing w:before="0" w:beforeLines="0" w:line="240" w:lineRule="auto"/>
        <w:ind w:firstLine="480"/>
        <w:rPr>
          <w:rFonts w:hint="eastAsia"/>
        </w:rPr>
      </w:pPr>
      <w:r>
        <w:rPr>
          <w:rFonts w:hint="eastAsia"/>
        </w:rPr>
        <w:t>89.VPN</w:t>
      </w:r>
      <w:r>
        <w:rPr>
          <w:rFonts w:hint="eastAsia"/>
        </w:rPr>
        <w:t>是指</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虚拟的专用网络</w:t>
      </w:r>
    </w:p>
    <w:p w:rsidR="008620A8" w:rsidP="008620A8">
      <w:pPr>
        <w:spacing w:before="0" w:beforeLines="0" w:line="240" w:lineRule="auto"/>
        <w:ind w:firstLine="480"/>
        <w:rPr>
          <w:rFonts w:hint="eastAsia"/>
        </w:rPr>
      </w:pPr>
      <w:r>
        <w:rPr>
          <w:rFonts w:hint="eastAsia"/>
        </w:rPr>
        <w:t>(B）</w:t>
      </w:r>
      <w:r>
        <w:rPr>
          <w:rFonts w:hint="eastAsia"/>
        </w:rPr>
        <w:t>虚拟的协议网络</w:t>
      </w:r>
    </w:p>
    <w:p w:rsidR="008620A8" w:rsidP="008620A8">
      <w:pPr>
        <w:spacing w:before="0" w:beforeLines="0" w:line="240" w:lineRule="auto"/>
        <w:ind w:firstLine="480"/>
        <w:rPr>
          <w:rFonts w:hint="eastAsia"/>
        </w:rPr>
      </w:pPr>
      <w:r>
        <w:rPr>
          <w:rFonts w:hint="eastAsia"/>
        </w:rPr>
        <w:t>（C）</w:t>
      </w:r>
      <w:r>
        <w:rPr>
          <w:rFonts w:hint="eastAsia"/>
        </w:rPr>
        <w:t>虚拟的包过滤网络</w:t>
      </w:r>
    </w:p>
    <w:p w:rsidR="008620A8" w:rsidP="008620A8">
      <w:pPr>
        <w:spacing w:before="0" w:beforeLines="0" w:line="240" w:lineRule="auto"/>
        <w:ind w:firstLine="480"/>
        <w:rPr>
          <w:rFonts w:hint="eastAsia"/>
        </w:rPr>
      </w:pPr>
      <w:r>
        <w:rPr>
          <w:rFonts w:hint="eastAsia"/>
        </w:rPr>
        <w:t>90.</w:t>
      </w:r>
      <w:r>
        <w:rPr>
          <w:rFonts w:hint="eastAsia"/>
        </w:rPr>
        <w:t>带</w:t>
      </w:r>
      <w:r>
        <w:rPr>
          <w:rFonts w:hint="eastAsia"/>
        </w:rPr>
        <w:t>VPN</w:t>
      </w:r>
      <w:r>
        <w:rPr>
          <w:rFonts w:hint="eastAsia"/>
        </w:rPr>
        <w:t>的防火墙的基本原理流程是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先进行流量检查</w:t>
      </w:r>
    </w:p>
    <w:p w:rsidR="008620A8" w:rsidP="008620A8">
      <w:pPr>
        <w:spacing w:before="0" w:beforeLines="0" w:line="240" w:lineRule="auto"/>
        <w:ind w:firstLine="480"/>
        <w:rPr>
          <w:rFonts w:hint="eastAsia"/>
        </w:rPr>
      </w:pPr>
      <w:r>
        <w:rPr>
          <w:rFonts w:hint="eastAsia"/>
        </w:rPr>
        <w:t>(B)</w:t>
      </w:r>
      <w:r>
        <w:rPr>
          <w:rFonts w:hint="eastAsia"/>
        </w:rPr>
        <w:t>先进行协议检查</w:t>
      </w:r>
    </w:p>
    <w:p w:rsidR="008620A8" w:rsidP="008620A8">
      <w:pPr>
        <w:spacing w:before="0" w:beforeLines="0" w:line="240" w:lineRule="auto"/>
        <w:ind w:firstLine="480"/>
        <w:rPr>
          <w:rFonts w:hint="eastAsia"/>
        </w:rPr>
      </w:pPr>
      <w:r>
        <w:rPr>
          <w:rFonts w:hint="eastAsia"/>
        </w:rPr>
        <w:t>（C)</w:t>
      </w:r>
      <w:r>
        <w:rPr>
          <w:rFonts w:hint="eastAsia"/>
        </w:rPr>
        <w:t>先进行合法性检查</w:t>
      </w:r>
    </w:p>
    <w:p w:rsidR="008620A8" w:rsidP="008620A8">
      <w:pPr>
        <w:spacing w:before="0" w:beforeLines="0" w:line="240" w:lineRule="auto"/>
        <w:ind w:firstLine="480"/>
        <w:rPr>
          <w:rFonts w:hint="eastAsia"/>
        </w:rPr>
      </w:pPr>
      <w:r>
        <w:rPr>
          <w:rFonts w:hint="eastAsia"/>
        </w:rPr>
        <w:t>91.</w:t>
      </w:r>
      <w:r>
        <w:rPr>
          <w:rFonts w:hint="eastAsia"/>
        </w:rPr>
        <w:t>防火墙主要可以分为</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包过滤型、代理性、混合型</w:t>
      </w:r>
    </w:p>
    <w:p w:rsidR="008620A8" w:rsidP="008620A8">
      <w:pPr>
        <w:spacing w:before="0" w:beforeLines="0" w:line="240" w:lineRule="auto"/>
        <w:ind w:firstLine="480"/>
        <w:rPr>
          <w:rFonts w:hint="eastAsia"/>
        </w:rPr>
      </w:pPr>
      <w:r>
        <w:rPr>
          <w:rFonts w:hint="eastAsia"/>
        </w:rPr>
        <w:t>（B）</w:t>
      </w:r>
      <w:r>
        <w:rPr>
          <w:rFonts w:hint="eastAsia"/>
        </w:rPr>
        <w:t>包过滤型、系统代理型、应用代理型</w:t>
      </w:r>
    </w:p>
    <w:p w:rsidR="008620A8" w:rsidP="008620A8">
      <w:pPr>
        <w:spacing w:before="0" w:beforeLines="0" w:line="240" w:lineRule="auto"/>
        <w:ind w:firstLine="480"/>
        <w:rPr>
          <w:rFonts w:hint="eastAsia"/>
        </w:rPr>
      </w:pPr>
      <w:r>
        <w:rPr>
          <w:rFonts w:hint="eastAsia"/>
        </w:rPr>
        <w:t>（C)</w:t>
      </w:r>
      <w:r>
        <w:rPr>
          <w:rFonts w:hint="eastAsia"/>
        </w:rPr>
        <w:t>包过滤型、内容过滤型、混合型</w:t>
      </w:r>
    </w:p>
    <w:p w:rsidR="008620A8" w:rsidP="008620A8">
      <w:pPr>
        <w:spacing w:before="0" w:beforeLines="0" w:line="240" w:lineRule="auto"/>
        <w:ind w:firstLine="480"/>
        <w:rPr>
          <w:rFonts w:hint="eastAsia"/>
        </w:rPr>
      </w:pPr>
      <w:r>
        <w:rPr>
          <w:rFonts w:hint="eastAsia"/>
        </w:rPr>
        <w:t xml:space="preserve">92.NAT </w:t>
      </w:r>
      <w:r>
        <w:rPr>
          <w:rFonts w:hint="eastAsia"/>
        </w:rPr>
        <w:t>是指</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网络地址传输</w:t>
      </w:r>
    </w:p>
    <w:p w:rsidR="008620A8" w:rsidP="008620A8">
      <w:pPr>
        <w:spacing w:before="0" w:beforeLines="0" w:line="240" w:lineRule="auto"/>
        <w:ind w:firstLine="480"/>
        <w:rPr>
          <w:rFonts w:hint="eastAsia"/>
        </w:rPr>
      </w:pPr>
      <w:r>
        <w:rPr>
          <w:rFonts w:hint="eastAsia"/>
        </w:rPr>
        <w:t>（B）</w:t>
      </w:r>
      <w:r>
        <w:rPr>
          <w:rFonts w:hint="eastAsia"/>
        </w:rPr>
        <w:t>网络地址转换</w:t>
      </w:r>
    </w:p>
    <w:p w:rsidR="008620A8" w:rsidP="008620A8">
      <w:pPr>
        <w:spacing w:before="0" w:beforeLines="0" w:line="240" w:lineRule="auto"/>
        <w:ind w:firstLine="480"/>
        <w:rPr>
          <w:rFonts w:hint="eastAsia"/>
        </w:rPr>
      </w:pPr>
      <w:r>
        <w:rPr>
          <w:rFonts w:hint="eastAsia"/>
        </w:rPr>
        <w:t>(C)</w:t>
      </w:r>
      <w:r>
        <w:rPr>
          <w:rFonts w:hint="eastAsia"/>
        </w:rPr>
        <w:t>网络地址跟踪</w:t>
      </w:r>
    </w:p>
    <w:p w:rsidR="008620A8" w:rsidP="008620A8">
      <w:pPr>
        <w:spacing w:before="0" w:beforeLines="0" w:line="240" w:lineRule="auto"/>
        <w:ind w:firstLine="480"/>
        <w:rPr>
          <w:rFonts w:hint="eastAsia"/>
        </w:rPr>
      </w:pPr>
      <w:r>
        <w:rPr>
          <w:rFonts w:hint="eastAsia"/>
        </w:rPr>
        <w:t>93。VPN</w:t>
      </w:r>
      <w:r>
        <w:rPr>
          <w:rFonts w:hint="eastAsia"/>
        </w:rPr>
        <w:t>通常用于建立</w:t>
      </w:r>
      <w:r>
        <w:rPr>
          <w:rFonts w:hint="eastAsia"/>
        </w:rPr>
        <w:t>____</w:t>
      </w:r>
      <w:r>
        <w:rPr>
          <w:rFonts w:hint="eastAsia"/>
        </w:rPr>
        <w:t>之间的安全通道</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总部与分支机构、与合作伙伴、与移动办公用户</w:t>
      </w:r>
    </w:p>
    <w:p w:rsidR="008620A8" w:rsidP="008620A8">
      <w:pPr>
        <w:spacing w:before="0" w:beforeLines="0" w:line="240" w:lineRule="auto"/>
        <w:ind w:firstLine="480"/>
        <w:rPr>
          <w:rFonts w:hint="eastAsia"/>
        </w:rPr>
      </w:pPr>
      <w:r>
        <w:rPr>
          <w:rFonts w:hint="eastAsia"/>
        </w:rPr>
        <w:t>(B）</w:t>
      </w:r>
      <w:r>
        <w:rPr>
          <w:rFonts w:hint="eastAsia"/>
        </w:rPr>
        <w:t>客户与客户、与合作伙伴、与远程用户</w:t>
      </w:r>
    </w:p>
    <w:p w:rsidR="008620A8" w:rsidP="008620A8">
      <w:pPr>
        <w:spacing w:before="0" w:beforeLines="0" w:line="240" w:lineRule="auto"/>
        <w:ind w:firstLine="480"/>
        <w:rPr>
          <w:rFonts w:hint="eastAsia"/>
        </w:rPr>
      </w:pPr>
      <w:r>
        <w:rPr>
          <w:rFonts w:hint="eastAsia"/>
        </w:rPr>
        <w:t>（C）</w:t>
      </w:r>
      <w:r>
        <w:rPr>
          <w:rFonts w:hint="eastAsia"/>
        </w:rPr>
        <w:t>总部与分支机构、与外部网站、与移动办公用户</w:t>
      </w:r>
    </w:p>
    <w:p w:rsidR="008620A8" w:rsidP="008620A8">
      <w:pPr>
        <w:spacing w:before="0" w:beforeLines="0" w:line="240" w:lineRule="auto"/>
        <w:ind w:firstLine="480"/>
        <w:rPr>
          <w:rFonts w:hint="eastAsia"/>
        </w:rPr>
      </w:pPr>
      <w:r>
        <w:rPr>
          <w:rFonts w:hint="eastAsia"/>
        </w:rPr>
        <w:t>94。</w:t>
      </w:r>
      <w:r>
        <w:rPr>
          <w:rFonts w:hint="eastAsia"/>
        </w:rPr>
        <w:t>在安全区域划分中</w:t>
      </w:r>
      <w:r>
        <w:rPr>
          <w:rFonts w:hint="eastAsia"/>
        </w:rPr>
        <w:t xml:space="preserve">DMZ </w:t>
      </w:r>
      <w:r>
        <w:rPr>
          <w:rFonts w:hint="eastAsia"/>
        </w:rPr>
        <w:t>区通常用做</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数据区</w:t>
      </w:r>
    </w:p>
    <w:p w:rsidR="008620A8" w:rsidP="008620A8">
      <w:pPr>
        <w:spacing w:before="0" w:beforeLines="0" w:line="240" w:lineRule="auto"/>
        <w:ind w:firstLine="480"/>
        <w:rPr>
          <w:rFonts w:hint="eastAsia"/>
        </w:rPr>
      </w:pPr>
      <w:r>
        <w:rPr>
          <w:rFonts w:hint="eastAsia"/>
        </w:rPr>
        <w:t>（B)</w:t>
      </w:r>
      <w:r>
        <w:rPr>
          <w:rFonts w:hint="eastAsia"/>
        </w:rPr>
        <w:t>对外服务区</w:t>
      </w:r>
    </w:p>
    <w:p w:rsidR="008620A8" w:rsidP="008620A8">
      <w:pPr>
        <w:spacing w:before="0" w:beforeLines="0" w:line="240" w:lineRule="auto"/>
        <w:ind w:firstLine="480"/>
        <w:rPr>
          <w:rFonts w:hint="eastAsia"/>
        </w:rPr>
      </w:pPr>
      <w:r>
        <w:rPr>
          <w:rFonts w:hint="eastAsia"/>
        </w:rPr>
        <w:t>（C）</w:t>
      </w:r>
      <w:r>
        <w:rPr>
          <w:rFonts w:hint="eastAsia"/>
        </w:rPr>
        <w:t>重要业务区</w:t>
      </w:r>
    </w:p>
    <w:p w:rsidR="008620A8" w:rsidP="008620A8">
      <w:pPr>
        <w:spacing w:before="0" w:beforeLines="0" w:line="240" w:lineRule="auto"/>
        <w:ind w:firstLine="480"/>
        <w:rPr>
          <w:rFonts w:hint="eastAsia"/>
        </w:rPr>
      </w:pPr>
      <w:r>
        <w:rPr>
          <w:rFonts w:hint="eastAsia"/>
        </w:rPr>
        <w:t>95.</w:t>
      </w:r>
      <w:r>
        <w:rPr>
          <w:rFonts w:hint="eastAsia"/>
        </w:rPr>
        <w:t>目前用户局域网内部区域划分通常通过</w:t>
      </w:r>
      <w:r>
        <w:rPr>
          <w:rFonts w:hint="eastAsia"/>
        </w:rPr>
        <w:t>____</w:t>
      </w:r>
      <w:r>
        <w:rPr>
          <w:rFonts w:hint="eastAsia"/>
        </w:rPr>
        <w:t>实现</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物理隔离</w:t>
      </w:r>
    </w:p>
    <w:p w:rsidR="008620A8" w:rsidP="008620A8">
      <w:pPr>
        <w:spacing w:before="0" w:beforeLines="0" w:line="240" w:lineRule="auto"/>
        <w:ind w:firstLine="480"/>
        <w:rPr>
          <w:rFonts w:hint="eastAsia"/>
        </w:rPr>
      </w:pPr>
      <w:r>
        <w:rPr>
          <w:rFonts w:hint="eastAsia"/>
        </w:rPr>
        <w:t xml:space="preserve">(B)Vlan </w:t>
      </w:r>
      <w:r>
        <w:rPr>
          <w:rFonts w:hint="eastAsia"/>
        </w:rPr>
        <w:t>划分</w:t>
      </w:r>
    </w:p>
    <w:p w:rsidR="008620A8" w:rsidP="008620A8">
      <w:pPr>
        <w:spacing w:before="0" w:beforeLines="0" w:line="240" w:lineRule="auto"/>
        <w:ind w:firstLine="480"/>
        <w:rPr>
          <w:rFonts w:hint="eastAsia"/>
        </w:rPr>
      </w:pPr>
      <w:r>
        <w:rPr>
          <w:rFonts w:hint="eastAsia"/>
        </w:rPr>
        <w:t>（C)</w:t>
      </w:r>
      <w:r>
        <w:rPr>
          <w:rFonts w:hint="eastAsia"/>
        </w:rPr>
        <w:t>防火墙防范</w:t>
      </w:r>
    </w:p>
    <w:p w:rsidR="008620A8" w:rsidP="008620A8">
      <w:pPr>
        <w:spacing w:before="0" w:beforeLines="0" w:line="240" w:lineRule="auto"/>
        <w:ind w:firstLine="480"/>
        <w:rPr>
          <w:rFonts w:hint="eastAsia"/>
        </w:rPr>
      </w:pPr>
      <w:r>
        <w:rPr>
          <w:rFonts w:hint="eastAsia"/>
        </w:rPr>
        <w:t>96。</w:t>
      </w:r>
      <w:r>
        <w:rPr>
          <w:rFonts w:hint="eastAsia"/>
        </w:rPr>
        <w:t>防火墙的部署</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只需要在与</w:t>
      </w:r>
      <w:r>
        <w:rPr>
          <w:rFonts w:hint="eastAsia"/>
        </w:rPr>
        <w:t xml:space="preserve">Internet </w:t>
      </w:r>
      <w:r>
        <w:rPr>
          <w:rFonts w:hint="eastAsia"/>
        </w:rPr>
        <w:t>相连接的出入口设置</w:t>
      </w:r>
    </w:p>
    <w:p w:rsidR="008620A8" w:rsidP="008620A8">
      <w:pPr>
        <w:spacing w:before="0" w:beforeLines="0" w:line="240" w:lineRule="auto"/>
        <w:ind w:firstLine="480"/>
        <w:rPr>
          <w:rFonts w:hint="eastAsia"/>
        </w:rPr>
      </w:pPr>
      <w:r>
        <w:rPr>
          <w:rFonts w:hint="eastAsia"/>
        </w:rPr>
        <w:t>（B）</w:t>
      </w:r>
      <w:r>
        <w:rPr>
          <w:rFonts w:hint="eastAsia"/>
        </w:rPr>
        <w:t>在需要保护局域网络的所有出入口设置</w:t>
      </w:r>
    </w:p>
    <w:p w:rsidR="008620A8" w:rsidP="008620A8">
      <w:pPr>
        <w:spacing w:before="0" w:beforeLines="0" w:line="240" w:lineRule="auto"/>
        <w:ind w:firstLine="480"/>
        <w:rPr>
          <w:rFonts w:hint="eastAsia"/>
        </w:rPr>
      </w:pPr>
      <w:r>
        <w:rPr>
          <w:rFonts w:hint="eastAsia"/>
        </w:rPr>
        <w:t>（C）</w:t>
      </w:r>
      <w:r>
        <w:rPr>
          <w:rFonts w:hint="eastAsia"/>
        </w:rPr>
        <w:t>需要在出入口和网段之间进行部署</w:t>
      </w:r>
    </w:p>
    <w:p w:rsidR="008620A8" w:rsidP="008620A8">
      <w:pPr>
        <w:spacing w:before="0" w:beforeLines="0" w:line="240" w:lineRule="auto"/>
        <w:ind w:firstLine="480"/>
        <w:rPr>
          <w:rFonts w:hint="eastAsia"/>
        </w:rPr>
      </w:pPr>
      <w:r>
        <w:rPr>
          <w:rFonts w:hint="eastAsia"/>
        </w:rPr>
        <w:t>97.</w:t>
      </w:r>
      <w:r>
        <w:rPr>
          <w:rFonts w:hint="eastAsia"/>
        </w:rPr>
        <w:t>防火墙是一个</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分离器、限制器、分析器</w:t>
      </w:r>
    </w:p>
    <w:p w:rsidR="008620A8" w:rsidP="008620A8">
      <w:pPr>
        <w:spacing w:before="0" w:beforeLines="0" w:line="240" w:lineRule="auto"/>
        <w:ind w:firstLine="480"/>
        <w:rPr>
          <w:rFonts w:hint="eastAsia"/>
        </w:rPr>
      </w:pPr>
      <w:r>
        <w:rPr>
          <w:rFonts w:hint="eastAsia"/>
        </w:rPr>
        <w:t>(B)</w:t>
      </w:r>
      <w:r>
        <w:rPr>
          <w:rFonts w:hint="eastAsia"/>
        </w:rPr>
        <w:t>隔离器、控制器、分析器</w:t>
      </w:r>
    </w:p>
    <w:p w:rsidR="008620A8" w:rsidP="008620A8">
      <w:pPr>
        <w:spacing w:before="0" w:beforeLines="0" w:line="240" w:lineRule="auto"/>
        <w:ind w:firstLine="480"/>
        <w:rPr>
          <w:rFonts w:hint="eastAsia"/>
        </w:rPr>
      </w:pPr>
      <w:r>
        <w:rPr>
          <w:rFonts w:hint="eastAsia"/>
        </w:rPr>
        <w:t>(C）</w:t>
      </w:r>
      <w:r>
        <w:rPr>
          <w:rFonts w:hint="eastAsia"/>
        </w:rPr>
        <w:t>分离器、控制器、解析器</w:t>
      </w:r>
    </w:p>
    <w:p w:rsidR="008620A8" w:rsidP="008620A8">
      <w:pPr>
        <w:spacing w:before="0" w:beforeLines="0" w:line="240" w:lineRule="auto"/>
        <w:ind w:firstLine="480"/>
        <w:rPr>
          <w:rFonts w:hint="eastAsia"/>
        </w:rPr>
      </w:pPr>
      <w:r>
        <w:rPr>
          <w:rFonts w:hint="eastAsia"/>
        </w:rPr>
        <w:t>98。</w:t>
      </w:r>
      <w:r>
        <w:rPr>
          <w:rFonts w:hint="eastAsia"/>
        </w:rPr>
        <w:t>目前的防火墙防范主要是</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主动防范</w:t>
      </w:r>
    </w:p>
    <w:p w:rsidR="008620A8" w:rsidP="008620A8">
      <w:pPr>
        <w:spacing w:before="0" w:beforeLines="0" w:line="240" w:lineRule="auto"/>
        <w:ind w:firstLine="480"/>
        <w:rPr>
          <w:rFonts w:hint="eastAsia"/>
        </w:rPr>
      </w:pPr>
      <w:r>
        <w:rPr>
          <w:rFonts w:hint="eastAsia"/>
        </w:rPr>
        <w:t>(B）</w:t>
      </w:r>
      <w:r>
        <w:rPr>
          <w:rFonts w:hint="eastAsia"/>
        </w:rPr>
        <w:t>被动防范</w:t>
      </w:r>
    </w:p>
    <w:p w:rsidR="008620A8" w:rsidP="008620A8">
      <w:pPr>
        <w:spacing w:before="0" w:beforeLines="0" w:line="240" w:lineRule="auto"/>
        <w:ind w:firstLine="480"/>
        <w:rPr>
          <w:rFonts w:hint="eastAsia"/>
        </w:rPr>
      </w:pPr>
      <w:r>
        <w:rPr>
          <w:rFonts w:hint="eastAsia"/>
        </w:rPr>
        <w:t>(C)</w:t>
      </w:r>
      <w:r>
        <w:rPr>
          <w:rFonts w:hint="eastAsia"/>
        </w:rPr>
        <w:t>不一定</w:t>
      </w:r>
    </w:p>
    <w:p w:rsidR="008620A8" w:rsidP="008620A8">
      <w:pPr>
        <w:spacing w:before="0" w:beforeLines="0" w:line="240" w:lineRule="auto"/>
        <w:ind w:firstLine="480"/>
        <w:rPr>
          <w:rFonts w:hint="eastAsia"/>
        </w:rPr>
      </w:pPr>
      <w:r>
        <w:rPr>
          <w:rFonts w:hint="eastAsia"/>
        </w:rPr>
        <w:t>99.</w:t>
      </w:r>
      <w:r>
        <w:rPr>
          <w:rFonts w:hint="eastAsia"/>
        </w:rPr>
        <w:t>目前的防火墙防范主要是</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主动防范</w:t>
      </w:r>
    </w:p>
    <w:p w:rsidR="008620A8" w:rsidP="008620A8">
      <w:pPr>
        <w:spacing w:before="0" w:beforeLines="0" w:line="240" w:lineRule="auto"/>
        <w:ind w:firstLine="480"/>
        <w:rPr>
          <w:rFonts w:hint="eastAsia"/>
        </w:rPr>
      </w:pPr>
      <w:r>
        <w:rPr>
          <w:rFonts w:hint="eastAsia"/>
        </w:rPr>
        <w:t>(B）</w:t>
      </w:r>
      <w:r>
        <w:rPr>
          <w:rFonts w:hint="eastAsia"/>
        </w:rPr>
        <w:t>被动防范</w:t>
      </w:r>
    </w:p>
    <w:p w:rsidR="008620A8" w:rsidP="008620A8">
      <w:pPr>
        <w:spacing w:before="0" w:beforeLines="0" w:line="240" w:lineRule="auto"/>
        <w:ind w:firstLine="480"/>
        <w:rPr>
          <w:rFonts w:hint="eastAsia"/>
        </w:rPr>
      </w:pPr>
      <w:r>
        <w:rPr>
          <w:rFonts w:hint="eastAsia"/>
        </w:rPr>
        <w:t>（C）</w:t>
      </w:r>
      <w:r>
        <w:rPr>
          <w:rFonts w:hint="eastAsia"/>
        </w:rPr>
        <w:t>不一定</w:t>
      </w:r>
    </w:p>
    <w:p w:rsidR="008620A8" w:rsidP="008620A8">
      <w:pPr>
        <w:spacing w:before="0" w:beforeLines="0" w:line="240" w:lineRule="auto"/>
        <w:ind w:firstLine="480"/>
        <w:rPr>
          <w:rFonts w:hint="eastAsia"/>
        </w:rPr>
      </w:pPr>
      <w:r>
        <w:rPr>
          <w:rFonts w:hint="eastAsia"/>
        </w:rPr>
        <w:t>100。IP</w:t>
      </w:r>
      <w:r>
        <w:rPr>
          <w:rFonts w:hint="eastAsia"/>
        </w:rPr>
        <w:t>地址欺骗通常是</w:t>
      </w:r>
      <w:r>
        <w:rPr>
          <w:rFonts w:hint="eastAsia"/>
        </w:rPr>
        <w:t>(A）</w:t>
      </w:r>
    </w:p>
    <w:p w:rsidR="008620A8" w:rsidP="008620A8">
      <w:pPr>
        <w:spacing w:before="0" w:beforeLines="0" w:line="240" w:lineRule="auto"/>
        <w:ind w:firstLine="480"/>
        <w:rPr>
          <w:rFonts w:hint="eastAsia"/>
        </w:rPr>
      </w:pPr>
      <w:r>
        <w:rPr>
          <w:rFonts w:hint="eastAsia"/>
        </w:rPr>
        <w:t>（A)</w:t>
      </w:r>
      <w:r>
        <w:rPr>
          <w:rFonts w:hint="eastAsia"/>
        </w:rPr>
        <w:t>黑客的攻击手段</w:t>
      </w:r>
    </w:p>
    <w:p w:rsidR="008620A8" w:rsidP="008620A8">
      <w:pPr>
        <w:spacing w:before="0" w:beforeLines="0" w:line="240" w:lineRule="auto"/>
        <w:ind w:firstLine="480"/>
        <w:rPr>
          <w:rFonts w:hint="eastAsia"/>
        </w:rPr>
      </w:pPr>
      <w:r>
        <w:rPr>
          <w:rFonts w:hint="eastAsia"/>
        </w:rPr>
        <w:t>(B）</w:t>
      </w:r>
      <w:r>
        <w:rPr>
          <w:rFonts w:hint="eastAsia"/>
        </w:rPr>
        <w:t>防火墙的专门技术</w:t>
      </w:r>
    </w:p>
    <w:p w:rsidR="008620A8" w:rsidP="008620A8">
      <w:pPr>
        <w:spacing w:before="0" w:beforeLines="0" w:line="240" w:lineRule="auto"/>
        <w:ind w:firstLine="480"/>
        <w:rPr>
          <w:rFonts w:hint="eastAsia"/>
        </w:rPr>
      </w:pPr>
      <w:r>
        <w:rPr>
          <w:rFonts w:hint="eastAsia"/>
        </w:rPr>
        <w:t xml:space="preserve">（C）IP </w:t>
      </w:r>
      <w:r>
        <w:rPr>
          <w:rFonts w:hint="eastAsia"/>
        </w:rPr>
        <w:t>通讯的一种模式</w:t>
      </w:r>
    </w:p>
    <w:p w:rsidR="008620A8" w:rsidP="008620A8">
      <w:pPr>
        <w:spacing w:before="0" w:beforeLines="0" w:line="240" w:lineRule="auto"/>
        <w:ind w:firstLine="480"/>
        <w:rPr>
          <w:rFonts w:hint="eastAsia"/>
        </w:rPr>
      </w:pPr>
      <w:r>
        <w:rPr>
          <w:rFonts w:hint="eastAsia"/>
        </w:rPr>
        <w:t>（</w:t>
      </w:r>
      <w:r>
        <w:rPr>
          <w:rFonts w:hint="eastAsia"/>
        </w:rPr>
        <w:t>101</w:t>
      </w:r>
      <w:r>
        <w:rPr>
          <w:rFonts w:hint="eastAsia"/>
        </w:rPr>
        <w:t>)</w:t>
      </w:r>
      <w:r>
        <w:rPr>
          <w:rFonts w:hint="eastAsia"/>
        </w:rPr>
        <w:t>Code Red</w:t>
      </w:r>
      <w:r>
        <w:rPr>
          <w:rFonts w:hint="eastAsia"/>
        </w:rPr>
        <w:t>爆发于</w:t>
      </w:r>
      <w:r>
        <w:rPr>
          <w:rFonts w:hint="eastAsia"/>
        </w:rPr>
        <w:t>2001</w:t>
      </w:r>
      <w:r>
        <w:rPr>
          <w:rFonts w:hint="eastAsia"/>
        </w:rPr>
        <w:t>年</w:t>
      </w:r>
      <w:r>
        <w:rPr>
          <w:rFonts w:hint="eastAsia"/>
        </w:rPr>
        <w:t>7</w:t>
      </w:r>
      <w:r>
        <w:rPr>
          <w:rFonts w:hint="eastAsia"/>
        </w:rPr>
        <w:t>月，利用微软的</w:t>
      </w:r>
      <w:r>
        <w:rPr>
          <w:rFonts w:hint="eastAsia"/>
        </w:rPr>
        <w:t>IIS</w:t>
      </w:r>
      <w:r>
        <w:rPr>
          <w:rFonts w:hint="eastAsia"/>
        </w:rPr>
        <w:t>漏洞在</w:t>
      </w:r>
      <w:r>
        <w:rPr>
          <w:rFonts w:hint="eastAsia"/>
        </w:rPr>
        <w:t>Web</w:t>
      </w:r>
      <w:r>
        <w:rPr>
          <w:rFonts w:hint="eastAsia"/>
        </w:rPr>
        <w:t>服务器之间传播</w:t>
      </w:r>
    </w:p>
    <w:p w:rsidR="008620A8" w:rsidP="008620A8">
      <w:pPr>
        <w:spacing w:before="0" w:beforeLines="0" w:line="240" w:lineRule="auto"/>
        <w:ind w:firstLine="480"/>
        <w:rPr>
          <w:rFonts w:hint="eastAsia"/>
        </w:rPr>
      </w:pPr>
      <w:r>
        <w:rPr>
          <w:rFonts w:hint="eastAsia"/>
        </w:rPr>
        <w:t>。针对这一漏洞,微软早在</w:t>
      </w:r>
      <w:r>
        <w:rPr>
          <w:rFonts w:hint="eastAsia"/>
        </w:rPr>
        <w:t>2001</w:t>
      </w:r>
      <w:r>
        <w:rPr>
          <w:rFonts w:hint="eastAsia"/>
        </w:rPr>
        <w:t>年三月就发布了相关的补丁。如果今天服务器仍然感染</w:t>
      </w:r>
      <w:r>
        <w:rPr>
          <w:rFonts w:hint="eastAsia"/>
        </w:rPr>
        <w:t xml:space="preserve">Code </w:t>
      </w:r>
    </w:p>
    <w:p w:rsidR="008620A8" w:rsidP="008620A8">
      <w:pPr>
        <w:spacing w:before="0" w:beforeLines="0" w:line="240" w:lineRule="auto"/>
        <w:ind w:firstLine="480"/>
        <w:rPr>
          <w:rFonts w:hint="eastAsia"/>
        </w:rPr>
      </w:pPr>
      <w:r>
        <w:rPr>
          <w:rFonts w:hint="eastAsia"/>
        </w:rPr>
        <w:t>Red</w:t>
      </w:r>
      <w:r>
        <w:rPr>
          <w:rFonts w:hint="eastAsia"/>
        </w:rPr>
        <w:t>,那么属于哪个阶段的问题</w:t>
      </w:r>
      <w:r>
        <w:rPr>
          <w:rFonts w:hint="eastAsia"/>
        </w:rPr>
        <w:t>?</w:t>
      </w:r>
      <w:r>
        <w:rPr>
          <w:rFonts w:hint="eastAsia"/>
        </w:rPr>
        <w:t>（</w:t>
      </w:r>
      <w:r>
        <w:rPr>
          <w:rFonts w:hint="eastAsia"/>
        </w:rPr>
        <w:t>C</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微软公司软件的设计阶段的失误</w:t>
      </w:r>
    </w:p>
    <w:p w:rsidR="008620A8" w:rsidP="008620A8">
      <w:pPr>
        <w:spacing w:before="0" w:beforeLines="0" w:line="240" w:lineRule="auto"/>
        <w:ind w:firstLine="480"/>
        <w:rPr>
          <w:rFonts w:hint="eastAsia"/>
        </w:rPr>
      </w:pPr>
      <w:r>
        <w:rPr>
          <w:rFonts w:hint="eastAsia"/>
        </w:rPr>
        <w:t>(B）</w:t>
      </w:r>
      <w:r>
        <w:rPr>
          <w:rFonts w:hint="eastAsia"/>
        </w:rPr>
        <w:t>微软公司软件的实现阶段的失误</w:t>
      </w:r>
    </w:p>
    <w:p w:rsidR="008620A8" w:rsidP="008620A8">
      <w:pPr>
        <w:spacing w:before="0" w:beforeLines="0" w:line="240" w:lineRule="auto"/>
        <w:ind w:firstLine="480"/>
        <w:rPr>
          <w:rFonts w:hint="eastAsia"/>
        </w:rPr>
      </w:pPr>
      <w:r>
        <w:rPr>
          <w:rFonts w:hint="eastAsia"/>
        </w:rPr>
        <w:t>(C)</w:t>
      </w:r>
      <w:r>
        <w:rPr>
          <w:rFonts w:hint="eastAsia"/>
        </w:rPr>
        <w:t>系统管理员维护阶段的失误</w:t>
      </w:r>
    </w:p>
    <w:p w:rsidR="008620A8" w:rsidP="008620A8">
      <w:pPr>
        <w:spacing w:before="0" w:beforeLines="0" w:line="240" w:lineRule="auto"/>
        <w:ind w:firstLine="480"/>
        <w:rPr>
          <w:rFonts w:hint="eastAsia"/>
        </w:rPr>
      </w:pPr>
      <w:r>
        <w:rPr>
          <w:rFonts w:hint="eastAsia"/>
        </w:rPr>
        <w:t>（D)</w:t>
      </w:r>
      <w:r>
        <w:rPr>
          <w:rFonts w:hint="eastAsia"/>
        </w:rPr>
        <w:t>最终用户使用阶段的失误</w:t>
      </w:r>
    </w:p>
    <w:p w:rsidR="008620A8" w:rsidP="008620A8">
      <w:pPr>
        <w:spacing w:before="0" w:beforeLines="0" w:line="240" w:lineRule="auto"/>
        <w:ind w:firstLine="480"/>
        <w:rPr>
          <w:rFonts w:hint="eastAsia"/>
        </w:rPr>
      </w:pPr>
      <w:r>
        <w:rPr>
          <w:rFonts w:hint="eastAsia"/>
        </w:rPr>
        <w:t>（</w:t>
      </w:r>
      <w:r>
        <w:rPr>
          <w:rFonts w:hint="eastAsia"/>
        </w:rPr>
        <w:t xml:space="preserve"> 102</w:t>
      </w:r>
      <w:r>
        <w:rPr>
          <w:rFonts w:hint="eastAsia"/>
        </w:rPr>
        <w:t>)现代主动安全防御的主要手段是（</w:t>
      </w:r>
      <w:r>
        <w:rPr>
          <w:rFonts w:hint="eastAsia"/>
        </w:rPr>
        <w:t>A</w:t>
      </w:r>
      <w:r>
        <w:rPr>
          <w:rFonts w:hint="eastAsia"/>
        </w:rPr>
        <w:t>)</w:t>
      </w:r>
    </w:p>
    <w:p w:rsidR="008620A8" w:rsidP="008620A8">
      <w:pPr>
        <w:spacing w:before="0" w:beforeLines="0" w:line="240" w:lineRule="auto"/>
        <w:ind w:firstLine="480"/>
        <w:rPr>
          <w:rFonts w:hint="eastAsia"/>
        </w:rPr>
      </w:pPr>
      <w:r>
        <w:rPr>
          <w:rFonts w:hint="eastAsia"/>
        </w:rPr>
        <w:t>A&gt;</w:t>
      </w:r>
      <w:r>
        <w:rPr>
          <w:rFonts w:hint="eastAsia"/>
        </w:rPr>
        <w:t>探测、预警、监视、警报</w:t>
      </w:r>
    </w:p>
    <w:p w:rsidR="008620A8" w:rsidP="008620A8">
      <w:pPr>
        <w:spacing w:before="0" w:beforeLines="0" w:line="240" w:lineRule="auto"/>
        <w:ind w:firstLine="480"/>
        <w:rPr>
          <w:rFonts w:hint="eastAsia"/>
        </w:rPr>
      </w:pPr>
      <w:r>
        <w:rPr>
          <w:rFonts w:hint="eastAsia"/>
        </w:rPr>
        <w:t>B&gt;</w:t>
      </w:r>
      <w:r>
        <w:rPr>
          <w:rFonts w:hint="eastAsia"/>
        </w:rPr>
        <w:t>嘹望、烟火、巡更、敲梆</w:t>
      </w:r>
    </w:p>
    <w:p w:rsidR="008620A8" w:rsidP="008620A8">
      <w:pPr>
        <w:spacing w:before="0" w:beforeLines="0" w:line="240" w:lineRule="auto"/>
        <w:ind w:firstLine="480"/>
        <w:rPr>
          <w:rFonts w:hint="eastAsia"/>
        </w:rPr>
      </w:pPr>
      <w:r>
        <w:rPr>
          <w:rFonts w:hint="eastAsia"/>
        </w:rPr>
        <w:t>C〉</w:t>
      </w:r>
      <w:r>
        <w:rPr>
          <w:rFonts w:hint="eastAsia"/>
        </w:rPr>
        <w:t>调查、报告、分析、警报</w:t>
      </w:r>
    </w:p>
    <w:p w:rsidR="008620A8" w:rsidP="008620A8">
      <w:pPr>
        <w:spacing w:before="0" w:beforeLines="0" w:line="240" w:lineRule="auto"/>
        <w:ind w:firstLine="480"/>
        <w:rPr>
          <w:rFonts w:hint="eastAsia"/>
        </w:rPr>
      </w:pPr>
      <w:r>
        <w:rPr>
          <w:rFonts w:hint="eastAsia"/>
        </w:rPr>
        <w:t>（</w:t>
      </w:r>
      <w:r>
        <w:rPr>
          <w:rFonts w:hint="eastAsia"/>
        </w:rPr>
        <w:t xml:space="preserve"> 103</w:t>
      </w:r>
      <w:r>
        <w:rPr>
          <w:rFonts w:hint="eastAsia"/>
        </w:rPr>
        <w:t>）古代主动安全防御的典型手段有（</w:t>
      </w:r>
      <w:r>
        <w:rPr>
          <w:rFonts w:hint="eastAsia"/>
        </w:rPr>
        <w:t>B</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探测、预警、监视、警报</w:t>
      </w:r>
      <w:r>
        <w:rPr>
          <w:rFonts w:hint="eastAsia"/>
        </w:rPr>
        <w:t xml:space="preserve">  B&gt;</w:t>
      </w:r>
      <w:r>
        <w:rPr>
          <w:rFonts w:hint="eastAsia"/>
        </w:rPr>
        <w:t>嘹望、烟火、巡更、敲梆</w:t>
      </w:r>
      <w:r>
        <w:rPr>
          <w:rFonts w:hint="eastAsia"/>
        </w:rPr>
        <w:t xml:space="preserve">   C&gt;</w:t>
      </w:r>
      <w:r>
        <w:rPr>
          <w:rFonts w:hint="eastAsia"/>
        </w:rPr>
        <w:t>调查、报告、分析、警报</w:t>
      </w:r>
    </w:p>
    <w:p w:rsidR="008620A8" w:rsidP="008620A8">
      <w:pPr>
        <w:spacing w:before="0" w:beforeLines="0" w:line="240" w:lineRule="auto"/>
        <w:ind w:firstLine="480"/>
        <w:rPr>
          <w:rFonts w:hint="eastAsia"/>
        </w:rPr>
      </w:pPr>
      <w:r>
        <w:rPr>
          <w:rFonts w:hint="eastAsia"/>
        </w:rPr>
        <w:t>（</w:t>
      </w:r>
      <w:r>
        <w:rPr>
          <w:rFonts w:hint="eastAsia"/>
        </w:rPr>
        <w:t>104</w:t>
      </w:r>
      <w:r>
        <w:rPr>
          <w:rFonts w:hint="eastAsia"/>
        </w:rPr>
        <w:t>）．计算机信息系统，是指由（</w:t>
      </w:r>
      <w:r>
        <w:rPr>
          <w:rFonts w:hint="eastAsia"/>
        </w:rPr>
        <w:t xml:space="preserve">B </w:t>
      </w:r>
      <w:r>
        <w:rPr>
          <w:rFonts w:hint="eastAsia"/>
        </w:rPr>
        <w:t>)及其相关的和配套的设备、设施</w:t>
      </w:r>
      <w:r>
        <w:rPr>
          <w:rFonts w:hint="eastAsia"/>
        </w:rPr>
        <w:t>(</w:t>
      </w:r>
      <w:r>
        <w:rPr>
          <w:rFonts w:hint="eastAsia"/>
        </w:rPr>
        <w:t>含网络</w:t>
      </w:r>
      <w:r>
        <w:rPr>
          <w:rFonts w:hint="eastAsia"/>
        </w:rPr>
        <w:t>)</w:t>
      </w:r>
      <w:r>
        <w:rPr>
          <w:rFonts w:hint="eastAsia"/>
        </w:rPr>
        <w:t>构成的，按照一定的应用目标和规则对信息进行采集、加工、存储、传输、检索等处理的人机系统。</w:t>
      </w:r>
    </w:p>
    <w:p w:rsidR="008620A8" w:rsidP="008620A8">
      <w:pPr>
        <w:spacing w:before="0" w:beforeLines="0" w:line="240" w:lineRule="auto"/>
        <w:ind w:firstLine="480"/>
        <w:rPr>
          <w:rFonts w:hint="eastAsia"/>
        </w:rPr>
      </w:pPr>
      <w:r>
        <w:rPr>
          <w:rFonts w:hint="eastAsia"/>
        </w:rPr>
        <w:t>A</w:t>
      </w:r>
      <w:r>
        <w:rPr>
          <w:rFonts w:hint="eastAsia"/>
        </w:rPr>
        <w:t>．计算机硬件</w:t>
      </w:r>
      <w:r>
        <w:rPr>
          <w:rFonts w:hint="eastAsia"/>
        </w:rPr>
        <w:t xml:space="preserve">    B</w:t>
      </w:r>
      <w:r>
        <w:rPr>
          <w:rFonts w:hint="eastAsia"/>
        </w:rPr>
        <w:t>．计算机</w:t>
      </w:r>
      <w:r>
        <w:rPr>
          <w:rFonts w:hint="eastAsia"/>
        </w:rPr>
        <w:t xml:space="preserve">    C</w:t>
      </w:r>
      <w:r>
        <w:rPr>
          <w:rFonts w:hint="eastAsia"/>
        </w:rPr>
        <w:t>．计算机软件</w:t>
      </w:r>
      <w:r>
        <w:rPr>
          <w:rFonts w:hint="eastAsia"/>
        </w:rPr>
        <w:t xml:space="preserve">     D</w:t>
      </w:r>
      <w:r>
        <w:rPr>
          <w:rFonts w:hint="eastAsia"/>
        </w:rPr>
        <w:t>．计算机网络</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105</w:t>
      </w:r>
      <w:r>
        <w:rPr>
          <w:rFonts w:hint="eastAsia"/>
        </w:rPr>
        <w:t>)．计算机信息系统的安全保护,应当保障（</w:t>
      </w:r>
      <w:r>
        <w:rPr>
          <w:rFonts w:hint="eastAsia"/>
        </w:rPr>
        <w:t xml:space="preserve">A </w:t>
      </w:r>
      <w:r>
        <w:rPr>
          <w:rFonts w:hint="eastAsia"/>
        </w:rPr>
        <w:t>),运行环境的安全,保障信息的安全，保障计算机功能的正常发挥，以维护计算机信息系统的安全运行.</w:t>
      </w:r>
    </w:p>
    <w:p w:rsidR="008620A8" w:rsidP="008620A8">
      <w:pPr>
        <w:spacing w:before="0" w:beforeLines="0" w:line="240" w:lineRule="auto"/>
        <w:ind w:firstLine="480"/>
        <w:rPr>
          <w:rFonts w:hint="eastAsia"/>
        </w:rPr>
      </w:pPr>
      <w:r>
        <w:rPr>
          <w:rFonts w:hint="eastAsia"/>
        </w:rPr>
        <w:t>A</w:t>
      </w:r>
      <w:r>
        <w:rPr>
          <w:rFonts w:hint="eastAsia"/>
        </w:rPr>
        <w:t>．计算机及其相关的和配套的设备、设施</w:t>
      </w:r>
      <w:r>
        <w:rPr>
          <w:rFonts w:hint="eastAsia"/>
        </w:rPr>
        <w:t>（</w:t>
      </w:r>
      <w:r>
        <w:rPr>
          <w:rFonts w:hint="eastAsia"/>
        </w:rPr>
        <w:t>含网络</w:t>
      </w:r>
      <w:r>
        <w:rPr>
          <w:rFonts w:hint="eastAsia"/>
        </w:rPr>
        <w:t>）</w:t>
      </w:r>
      <w:r>
        <w:rPr>
          <w:rFonts w:hint="eastAsia"/>
        </w:rPr>
        <w:t>的安全</w:t>
      </w:r>
      <w:r>
        <w:rPr>
          <w:rFonts w:hint="eastAsia"/>
        </w:rPr>
        <w:t xml:space="preserve">     B</w:t>
      </w:r>
      <w:r>
        <w:rPr>
          <w:rFonts w:hint="eastAsia"/>
        </w:rPr>
        <w:t>．计算机的安全</w:t>
      </w:r>
    </w:p>
    <w:p w:rsidR="008620A8" w:rsidP="008620A8">
      <w:pPr>
        <w:spacing w:before="0" w:beforeLines="0" w:line="240" w:lineRule="auto"/>
        <w:ind w:firstLine="480"/>
        <w:rPr>
          <w:rFonts w:hint="eastAsia"/>
        </w:rPr>
      </w:pPr>
      <w:r>
        <w:rPr>
          <w:rFonts w:hint="eastAsia"/>
        </w:rPr>
        <w:t>C</w:t>
      </w:r>
      <w:r>
        <w:rPr>
          <w:rFonts w:hint="eastAsia"/>
        </w:rPr>
        <w:t>．计算机硬件的系统安全</w:t>
      </w:r>
      <w:r>
        <w:rPr>
          <w:rFonts w:hint="eastAsia"/>
        </w:rPr>
        <w:t xml:space="preserve">                                 D</w:t>
      </w:r>
      <w:r>
        <w:rPr>
          <w:rFonts w:hint="eastAsia"/>
        </w:rPr>
        <w:t>．计算机操作人员的安全</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106</w:t>
      </w:r>
      <w:r>
        <w:rPr>
          <w:rFonts w:hint="eastAsia"/>
        </w:rPr>
        <w:t>)．当前奇瑞股份有限公司所使用的杀毒软件是:（</w:t>
      </w:r>
      <w:r>
        <w:rPr>
          <w:rFonts w:hint="eastAsia"/>
        </w:rPr>
        <w:t xml:space="preserve">C  </w:t>
      </w:r>
      <w:r>
        <w:rPr>
          <w:rFonts w:hint="eastAsia"/>
        </w:rPr>
        <w:t>）</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瑞星企业版</w:t>
      </w:r>
      <w:r>
        <w:rPr>
          <w:rFonts w:hint="eastAsia"/>
        </w:rPr>
        <w:t xml:space="preserve">    B</w:t>
      </w:r>
      <w:r>
        <w:rPr>
          <w:rFonts w:hint="eastAsia"/>
        </w:rPr>
        <w:t>卡巴斯基</w:t>
      </w:r>
      <w:r>
        <w:rPr>
          <w:rFonts w:hint="eastAsia"/>
        </w:rPr>
        <w:t xml:space="preserve">  C </w:t>
      </w:r>
      <w:r>
        <w:rPr>
          <w:rFonts w:hint="eastAsia"/>
        </w:rPr>
        <w:t>趋势防病毒网络墙</w:t>
      </w:r>
      <w:r>
        <w:rPr>
          <w:rFonts w:hint="eastAsia"/>
        </w:rPr>
        <w:t xml:space="preserve">   D  </w:t>
      </w:r>
      <w:r>
        <w:rPr>
          <w:rFonts w:hint="eastAsia"/>
        </w:rPr>
        <w:t>诺顿企业版</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107</w:t>
      </w:r>
      <w:r>
        <w:rPr>
          <w:rFonts w:hint="eastAsia"/>
        </w:rPr>
        <w:t>)．计算机病毒是指：（</w:t>
      </w:r>
      <w:r>
        <w:rPr>
          <w:rFonts w:hint="eastAsia"/>
        </w:rPr>
        <w:t xml:space="preserve">C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A .</w:t>
      </w:r>
      <w:r>
        <w:rPr>
          <w:rFonts w:hint="eastAsia"/>
        </w:rPr>
        <w:t>带细菌的磁盘</w:t>
      </w:r>
      <w:r>
        <w:rPr>
          <w:rFonts w:hint="eastAsia"/>
        </w:rPr>
        <w:t xml:space="preserve">  B. </w:t>
      </w:r>
      <w:r>
        <w:rPr>
          <w:rFonts w:hint="eastAsia"/>
        </w:rPr>
        <w:t>已损坏的磁盘</w:t>
      </w:r>
      <w:r>
        <w:rPr>
          <w:rFonts w:hint="eastAsia"/>
        </w:rPr>
        <w:t xml:space="preserve"> C. </w:t>
      </w:r>
      <w:r>
        <w:rPr>
          <w:rFonts w:hint="eastAsia"/>
        </w:rPr>
        <w:t>具有破坏性的特制程序</w:t>
      </w:r>
      <w:r>
        <w:rPr>
          <w:rFonts w:hint="eastAsia"/>
        </w:rPr>
        <w:t xml:space="preserve">   D。</w:t>
      </w:r>
      <w:r>
        <w:rPr>
          <w:rFonts w:hint="eastAsia"/>
        </w:rPr>
        <w:t>被破坏了的程序</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108</w:t>
      </w:r>
      <w:r>
        <w:rPr>
          <w:rFonts w:hint="eastAsia"/>
        </w:rPr>
        <w:t>）．计算机连网的主要目的是</w:t>
      </w:r>
      <w:r>
        <w:rPr>
          <w:rFonts w:hint="eastAsia"/>
        </w:rPr>
        <w:t>____A__________</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 xml:space="preserve"> A</w:t>
      </w:r>
      <w:r>
        <w:rPr>
          <w:rFonts w:hint="eastAsia"/>
        </w:rPr>
        <w:t>资源共享</w:t>
      </w:r>
      <w:r>
        <w:rPr>
          <w:rFonts w:hint="eastAsia"/>
        </w:rPr>
        <w:t xml:space="preserve">    B</w:t>
      </w:r>
      <w:r>
        <w:rPr>
          <w:rFonts w:hint="eastAsia"/>
        </w:rPr>
        <w:t>．共用一个硬盘</w:t>
      </w:r>
      <w:r>
        <w:rPr>
          <w:rFonts w:hint="eastAsia"/>
        </w:rPr>
        <w:t xml:space="preserve">  C</w:t>
      </w:r>
      <w:r>
        <w:rPr>
          <w:rFonts w:hint="eastAsia"/>
        </w:rPr>
        <w:t>．节省经费</w:t>
      </w:r>
      <w:r>
        <w:rPr>
          <w:rFonts w:hint="eastAsia"/>
        </w:rPr>
        <w:t xml:space="preserve">   D</w:t>
      </w:r>
      <w:r>
        <w:rPr>
          <w:rFonts w:hint="eastAsia"/>
        </w:rPr>
        <w:t>．提高可靠性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109</w:t>
      </w:r>
      <w:r>
        <w:rPr>
          <w:rFonts w:hint="eastAsia"/>
        </w:rPr>
        <w:t>)．关于计算机病毒知识，叙述不正确的是</w:t>
      </w:r>
      <w:r>
        <w:rPr>
          <w:rFonts w:hint="eastAsia"/>
        </w:rPr>
        <w:t>D</w:t>
      </w:r>
    </w:p>
    <w:p w:rsidR="008620A8" w:rsidP="008620A8">
      <w:pPr>
        <w:spacing w:before="0" w:beforeLines="0" w:line="240" w:lineRule="auto"/>
        <w:ind w:firstLine="480"/>
        <w:rPr>
          <w:rFonts w:hint="eastAsia"/>
        </w:rPr>
      </w:pPr>
      <w:r>
        <w:rPr>
          <w:rFonts w:hint="eastAsia"/>
        </w:rPr>
        <w:t xml:space="preserve">A 。 </w:t>
      </w:r>
      <w:r>
        <w:rPr>
          <w:rFonts w:hint="eastAsia"/>
        </w:rPr>
        <w:t>计算机病毒是人为制造的一种破坏性程序</w:t>
      </w:r>
      <w:r>
        <w:rPr>
          <w:rFonts w:hint="eastAsia"/>
        </w:rPr>
        <w:t xml:space="preserve"> </w:t>
      </w:r>
    </w:p>
    <w:p w:rsidR="008620A8" w:rsidP="008620A8">
      <w:pPr>
        <w:spacing w:before="0" w:beforeLines="0" w:line="240" w:lineRule="auto"/>
        <w:ind w:firstLine="480"/>
        <w:rPr>
          <w:rFonts w:hint="eastAsia"/>
        </w:rPr>
      </w:pPr>
      <w:r>
        <w:rPr>
          <w:rFonts w:hint="eastAsia"/>
        </w:rPr>
        <w:t xml:space="preserve">B 。 </w:t>
      </w:r>
      <w:r>
        <w:rPr>
          <w:rFonts w:hint="eastAsia"/>
        </w:rPr>
        <w:t>大多数病毒程序具有自身复制功能</w:t>
      </w:r>
      <w:r>
        <w:rPr>
          <w:rFonts w:hint="eastAsia"/>
        </w:rPr>
        <w:t xml:space="preserve"> </w:t>
      </w:r>
    </w:p>
    <w:p w:rsidR="008620A8" w:rsidP="008620A8">
      <w:pPr>
        <w:spacing w:before="0" w:beforeLines="0" w:line="240" w:lineRule="auto"/>
        <w:ind w:firstLine="480"/>
        <w:rPr>
          <w:rFonts w:hint="eastAsia"/>
        </w:rPr>
      </w:pPr>
      <w:r>
        <w:rPr>
          <w:rFonts w:hint="eastAsia"/>
        </w:rPr>
        <w:t xml:space="preserve">C. </w:t>
      </w:r>
      <w:r>
        <w:rPr>
          <w:rFonts w:hint="eastAsia"/>
        </w:rPr>
        <w:t>安装防病毒卡</w:t>
      </w:r>
      <w:r>
        <w:rPr>
          <w:rFonts w:hint="eastAsia"/>
        </w:rPr>
        <w:t>,</w:t>
      </w:r>
      <w:r>
        <w:rPr>
          <w:rFonts w:hint="eastAsia"/>
        </w:rPr>
        <w:t>并不能完全杜绝病毒的侵入</w:t>
      </w:r>
      <w:r>
        <w:rPr>
          <w:rFonts w:hint="eastAsia"/>
        </w:rPr>
        <w:t xml:space="preserve">    </w:t>
      </w:r>
    </w:p>
    <w:p w:rsidR="008620A8" w:rsidP="008620A8">
      <w:pPr>
        <w:spacing w:before="0" w:beforeLines="0" w:line="240" w:lineRule="auto"/>
        <w:ind w:firstLine="480"/>
        <w:rPr>
          <w:rFonts w:hint="eastAsia"/>
        </w:rPr>
      </w:pPr>
      <w:r>
        <w:rPr>
          <w:rFonts w:hint="eastAsia"/>
        </w:rPr>
        <w:t xml:space="preserve">D。 </w:t>
      </w:r>
      <w:r>
        <w:rPr>
          <w:rFonts w:hint="eastAsia"/>
        </w:rPr>
        <w:t>不使用来历不明的软件是防止病毒侵入的有效措施</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110</w:t>
      </w:r>
      <w:r>
        <w:rPr>
          <w:rFonts w:hint="eastAsia"/>
        </w:rPr>
        <w:t>）．公司</w:t>
      </w:r>
      <w:r>
        <w:rPr>
          <w:rFonts w:hint="eastAsia"/>
        </w:rPr>
        <w:t>USB</w:t>
      </w:r>
      <w:r>
        <w:rPr>
          <w:rFonts w:hint="eastAsia"/>
        </w:rPr>
        <w:t>接口控制标准:院中心研发部门(</w:t>
      </w:r>
      <w:r>
        <w:rPr>
          <w:rFonts w:hint="eastAsia"/>
        </w:rPr>
        <w:t xml:space="preserve">  A  </w:t>
      </w:r>
      <w:r>
        <w:rPr>
          <w:rFonts w:hint="eastAsia"/>
        </w:rPr>
        <w:t>），一般职能部门（</w:t>
      </w:r>
      <w:r>
        <w:rPr>
          <w:rFonts w:hint="eastAsia"/>
        </w:rPr>
        <w:t xml:space="preserve">   A </w:t>
      </w:r>
      <w:r>
        <w:rPr>
          <w:rFonts w:hint="eastAsia"/>
        </w:rPr>
        <w:t>）.</w:t>
      </w:r>
    </w:p>
    <w:p w:rsidR="008620A8" w:rsidP="008620A8">
      <w:pPr>
        <w:spacing w:before="0" w:beforeLines="0" w:line="240" w:lineRule="auto"/>
        <w:ind w:firstLine="480"/>
        <w:rPr>
          <w:rFonts w:hint="eastAsia"/>
        </w:rPr>
      </w:pPr>
      <w:r>
        <w:rPr>
          <w:rFonts w:hint="eastAsia"/>
        </w:rPr>
        <w:t xml:space="preserve">A 2％ 5%    B 4％  10%     </w:t>
      </w:r>
      <w:r>
        <w:rPr>
          <w:rFonts w:hint="eastAsia"/>
        </w:rPr>
        <w:t>Ｃ５％</w:t>
      </w:r>
      <w:r>
        <w:rPr>
          <w:rFonts w:hint="eastAsia"/>
        </w:rPr>
        <w:t xml:space="preserve"> 10%   D 2％  4%。</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111</w:t>
      </w:r>
      <w:r>
        <w:rPr>
          <w:rFonts w:hint="eastAsia"/>
        </w:rPr>
        <w:t>)．木马程序一般是指潜藏在用户电脑中带有恶意性质的</w:t>
      </w:r>
      <w:r>
        <w:rPr>
          <w:rFonts w:hint="eastAsia"/>
        </w:rPr>
        <w:t xml:space="preserve">  A   </w:t>
      </w:r>
      <w:r>
        <w:rPr>
          <w:rFonts w:hint="eastAsia"/>
        </w:rPr>
        <w:t>,利用它可以在用户不知情的情况下窃取用户联网电脑上的重要数据信息。</w:t>
      </w:r>
      <w:r>
        <w:rPr>
          <w:rFonts w:hint="eastAsia"/>
        </w:rPr>
        <w:t xml:space="preserve"> </w:t>
      </w:r>
    </w:p>
    <w:p w:rsidR="008620A8" w:rsidP="008620A8">
      <w:pPr>
        <w:spacing w:before="0" w:beforeLines="0" w:line="240" w:lineRule="auto"/>
        <w:ind w:firstLine="480"/>
        <w:rPr>
          <w:rFonts w:hint="eastAsia"/>
        </w:rPr>
      </w:pPr>
      <w:r>
        <w:rPr>
          <w:rFonts w:hint="eastAsia"/>
        </w:rPr>
        <w:t xml:space="preserve"> A </w:t>
      </w:r>
      <w:r>
        <w:rPr>
          <w:rFonts w:hint="eastAsia"/>
        </w:rPr>
        <w:t>远程控制软件</w:t>
      </w:r>
      <w:r>
        <w:rPr>
          <w:rFonts w:hint="eastAsia"/>
        </w:rPr>
        <w:t xml:space="preserve">              B </w:t>
      </w:r>
      <w:r>
        <w:rPr>
          <w:rFonts w:hint="eastAsia"/>
        </w:rPr>
        <w:t>计算机操作系统</w:t>
      </w:r>
      <w:r>
        <w:rPr>
          <w:rFonts w:hint="eastAsia"/>
        </w:rPr>
        <w:t xml:space="preserve">          C </w:t>
      </w:r>
      <w:r>
        <w:rPr>
          <w:rFonts w:hint="eastAsia"/>
        </w:rPr>
        <w:t>木头做的马</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112</w:t>
      </w:r>
      <w:r>
        <w:rPr>
          <w:rFonts w:hint="eastAsia"/>
        </w:rPr>
        <w:t>）</w:t>
      </w:r>
      <w:r>
        <w:rPr>
          <w:rFonts w:hint="eastAsia"/>
        </w:rPr>
        <w:t xml:space="preserve"> .</w:t>
      </w:r>
      <w:r>
        <w:rPr>
          <w:rFonts w:hint="eastAsia"/>
        </w:rPr>
        <w:t>为了防止各种各样的病毒对计算机系统造成危害,可以在计算机上安装防病毒软件，并注意及时</w:t>
      </w:r>
      <w:r>
        <w:rPr>
          <w:rFonts w:hint="eastAsia"/>
        </w:rPr>
        <w:t xml:space="preserve">   B   </w:t>
      </w:r>
      <w:r>
        <w:rPr>
          <w:rFonts w:hint="eastAsia"/>
        </w:rPr>
        <w:t>,以保证能防止和查杀新近出现的病毒.</w:t>
      </w:r>
    </w:p>
    <w:p w:rsidR="008620A8" w:rsidP="008620A8">
      <w:pPr>
        <w:spacing w:before="0" w:beforeLines="0" w:line="240" w:lineRule="auto"/>
        <w:ind w:firstLine="480"/>
        <w:rPr>
          <w:rFonts w:hint="eastAsia"/>
        </w:rPr>
      </w:pPr>
      <w:r>
        <w:rPr>
          <w:rFonts w:hint="eastAsia"/>
        </w:rPr>
        <w:t xml:space="preserve">A </w:t>
      </w:r>
      <w:r>
        <w:rPr>
          <w:rFonts w:hint="eastAsia"/>
        </w:rPr>
        <w:t>分析</w:t>
      </w:r>
      <w:r>
        <w:rPr>
          <w:rFonts w:hint="eastAsia"/>
        </w:rPr>
        <w:t xml:space="preserve">                B </w:t>
      </w:r>
      <w:r>
        <w:rPr>
          <w:rFonts w:hint="eastAsia"/>
        </w:rPr>
        <w:t>升级</w:t>
      </w:r>
      <w:r>
        <w:rPr>
          <w:rFonts w:hint="eastAsia"/>
        </w:rPr>
        <w:t xml:space="preserve">                C </w:t>
      </w:r>
      <w:r>
        <w:rPr>
          <w:rFonts w:hint="eastAsia"/>
        </w:rPr>
        <w:t>检查</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113</w:t>
      </w:r>
      <w:r>
        <w:rPr>
          <w:rFonts w:hint="eastAsia"/>
        </w:rPr>
        <w:t>)</w:t>
      </w:r>
      <w:r>
        <w:rPr>
          <w:rFonts w:hint="eastAsia"/>
        </w:rPr>
        <w:t xml:space="preserve">。 </w:t>
      </w:r>
      <w:r>
        <w:rPr>
          <w:rFonts w:hint="eastAsia"/>
        </w:rPr>
        <w:t>局域网内如果一个计算机的</w:t>
      </w:r>
      <w:r>
        <w:rPr>
          <w:rFonts w:hint="eastAsia"/>
        </w:rPr>
        <w:t>IP</w:t>
      </w:r>
      <w:r>
        <w:rPr>
          <w:rFonts w:hint="eastAsia"/>
        </w:rPr>
        <w:t>地址与另外一台计算机的</w:t>
      </w:r>
      <w:r>
        <w:rPr>
          <w:rFonts w:hint="eastAsia"/>
        </w:rPr>
        <w:t>IP</w:t>
      </w:r>
      <w:r>
        <w:rPr>
          <w:rFonts w:hint="eastAsia"/>
        </w:rPr>
        <w:t>地址一样，则（</w:t>
      </w:r>
      <w:r>
        <w:rPr>
          <w:rFonts w:hint="eastAsia"/>
        </w:rPr>
        <w:t xml:space="preserve">  C </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两台计算机都正常</w:t>
      </w:r>
      <w:r>
        <w:rPr>
          <w:rFonts w:hint="eastAsia"/>
        </w:rPr>
        <w:t xml:space="preserve">      B </w:t>
      </w:r>
      <w:r>
        <w:rPr>
          <w:rFonts w:hint="eastAsia"/>
        </w:rPr>
        <w:t>两台计算机都无法通讯</w:t>
      </w:r>
      <w:r>
        <w:rPr>
          <w:rFonts w:hint="eastAsia"/>
        </w:rPr>
        <w:t xml:space="preserve">      C </w:t>
      </w:r>
      <w:r>
        <w:rPr>
          <w:rFonts w:hint="eastAsia"/>
        </w:rPr>
        <w:t>一台正常通讯一台无法通讯</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114</w:t>
      </w:r>
      <w:r>
        <w:rPr>
          <w:rFonts w:hint="eastAsia"/>
        </w:rPr>
        <w:t>)</w:t>
      </w:r>
      <w:r>
        <w:rPr>
          <w:rFonts w:hint="eastAsia"/>
        </w:rPr>
        <w:t>。</w:t>
      </w:r>
      <w:r>
        <w:rPr>
          <w:rFonts w:hint="eastAsia"/>
        </w:rPr>
        <w:t>同一根网线的两头插在同一交换机上会（</w:t>
      </w:r>
      <w:r>
        <w:rPr>
          <w:rFonts w:hint="eastAsia"/>
        </w:rPr>
        <w:t xml:space="preserve">  A  </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网络环路</w:t>
      </w:r>
      <w:r>
        <w:rPr>
          <w:rFonts w:hint="eastAsia"/>
        </w:rPr>
        <w:t xml:space="preserve">       B  </w:t>
      </w:r>
      <w:r>
        <w:rPr>
          <w:rFonts w:hint="eastAsia"/>
        </w:rPr>
        <w:t>根本没有影响</w:t>
      </w:r>
      <w:r>
        <w:rPr>
          <w:rFonts w:hint="eastAsia"/>
        </w:rPr>
        <w:t xml:space="preserve">    </w:t>
      </w:r>
      <w:r>
        <w:rPr>
          <w:rFonts w:hint="eastAsia"/>
        </w:rPr>
        <w:t>Ｃ</w:t>
      </w:r>
      <w:r>
        <w:rPr>
          <w:rFonts w:hint="eastAsia"/>
        </w:rPr>
        <w:t xml:space="preserve"> </w:t>
      </w:r>
      <w:r>
        <w:rPr>
          <w:rFonts w:hint="eastAsia"/>
        </w:rPr>
        <w:t>短路</w:t>
      </w:r>
      <w:r>
        <w:rPr>
          <w:rFonts w:hint="eastAsia"/>
        </w:rPr>
        <w:t xml:space="preserve">  D </w:t>
      </w:r>
      <w:r>
        <w:rPr>
          <w:rFonts w:hint="eastAsia"/>
        </w:rPr>
        <w:t>回路</w:t>
      </w:r>
      <w:r>
        <w:rPr>
          <w:rFonts w:hint="eastAsia"/>
        </w:rPr>
        <w:t xml:space="preserve"> </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115</w:t>
      </w:r>
      <w:r>
        <w:rPr>
          <w:rFonts w:hint="eastAsia"/>
        </w:rPr>
        <w:t>）企业重要数据要及时进行（</w:t>
      </w:r>
      <w:r>
        <w:rPr>
          <w:rFonts w:hint="eastAsia"/>
        </w:rPr>
        <w:t xml:space="preserve"> C </w:t>
      </w:r>
      <w:r>
        <w:rPr>
          <w:rFonts w:hint="eastAsia"/>
        </w:rPr>
        <w:t>)，以防出现以外情况导致数据丢失。</w:t>
      </w:r>
    </w:p>
    <w:p w:rsidR="008620A8" w:rsidP="008620A8">
      <w:pPr>
        <w:spacing w:before="0" w:beforeLines="0" w:line="240" w:lineRule="auto"/>
        <w:ind w:firstLine="480"/>
        <w:rPr>
          <w:rFonts w:hint="eastAsia"/>
        </w:rPr>
      </w:pPr>
      <w:r>
        <w:rPr>
          <w:rFonts w:hint="eastAsia"/>
        </w:rPr>
        <w:t>Ａ杀毒</w:t>
      </w:r>
      <w:r>
        <w:rPr>
          <w:rFonts w:hint="eastAsia"/>
        </w:rPr>
        <w:t xml:space="preserve">      </w:t>
      </w:r>
      <w:r>
        <w:rPr>
          <w:rFonts w:hint="eastAsia"/>
        </w:rPr>
        <w:t>Ｂ加密</w:t>
      </w:r>
      <w:r>
        <w:rPr>
          <w:rFonts w:hint="eastAsia"/>
        </w:rPr>
        <w:t xml:space="preserve">       </w:t>
      </w:r>
      <w:r>
        <w:rPr>
          <w:rFonts w:hint="eastAsia"/>
        </w:rPr>
        <w:t>Ｃ备份</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w:t>
      </w:r>
      <w:r>
        <w:rPr>
          <w:rFonts w:hint="eastAsia"/>
        </w:rPr>
        <w:t>116</w:t>
      </w:r>
      <w:r>
        <w:rPr>
          <w:rFonts w:hint="eastAsia"/>
        </w:rPr>
        <w:t>）</w:t>
      </w:r>
      <w:r>
        <w:rPr>
          <w:rFonts w:hint="eastAsia"/>
        </w:rPr>
        <w:t>.WINDOWS</w:t>
      </w:r>
      <w:r>
        <w:rPr>
          <w:rFonts w:hint="eastAsia"/>
        </w:rPr>
        <w:t>主机推荐使用（</w:t>
      </w:r>
      <w:r>
        <w:rPr>
          <w:rFonts w:hint="eastAsia"/>
        </w:rPr>
        <w:t xml:space="preserve">  A</w:t>
      </w:r>
      <w:r>
        <w:rPr>
          <w:rFonts w:hint="eastAsia"/>
        </w:rPr>
        <w:t>）格式</w:t>
      </w:r>
    </w:p>
    <w:p w:rsidR="008620A8" w:rsidP="008620A8">
      <w:pPr>
        <w:spacing w:before="0" w:beforeLines="0" w:line="240" w:lineRule="auto"/>
        <w:ind w:firstLine="480"/>
        <w:rPr>
          <w:rFonts w:hint="eastAsia"/>
        </w:rPr>
      </w:pPr>
      <w:r>
        <w:rPr>
          <w:rFonts w:hint="eastAsia"/>
        </w:rPr>
        <w:t>A NTFS     B FAT32     C FAT      D LINUX</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二、多选题</w:t>
      </w:r>
    </w:p>
    <w:p w:rsidR="008620A8" w:rsidP="008620A8">
      <w:pPr>
        <w:spacing w:before="0" w:beforeLines="0" w:line="240" w:lineRule="auto"/>
        <w:ind w:firstLine="480"/>
        <w:rPr>
          <w:rFonts w:hint="eastAsia"/>
        </w:rPr>
      </w:pPr>
      <w:r>
        <w:rPr>
          <w:rFonts w:hint="eastAsia"/>
        </w:rPr>
        <w:t>(1)</w:t>
      </w:r>
      <w:r>
        <w:rPr>
          <w:rFonts w:hint="eastAsia"/>
        </w:rPr>
        <w:t>网络安全工作的目标包括（</w:t>
      </w:r>
      <w:r>
        <w:rPr>
          <w:rFonts w:hint="eastAsia"/>
        </w:rPr>
        <w:t>ABCD</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、信息机密性</w:t>
      </w:r>
      <w:r>
        <w:rPr>
          <w:rFonts w:hint="eastAsia"/>
        </w:rPr>
        <w:t>;B</w:t>
      </w:r>
      <w:r>
        <w:rPr>
          <w:rFonts w:hint="eastAsia"/>
        </w:rPr>
        <w:t>、信息完整性</w:t>
      </w:r>
      <w:r>
        <w:rPr>
          <w:rFonts w:hint="eastAsia"/>
        </w:rPr>
        <w:t>;C</w:t>
      </w:r>
      <w:r>
        <w:rPr>
          <w:rFonts w:hint="eastAsia"/>
        </w:rPr>
        <w:t>、服务可用性</w:t>
      </w:r>
      <w:r>
        <w:rPr>
          <w:rFonts w:hint="eastAsia"/>
        </w:rPr>
        <w:t>；D</w:t>
      </w:r>
      <w:r>
        <w:rPr>
          <w:rFonts w:hint="eastAsia"/>
        </w:rPr>
        <w:t>、可审查性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w:t>
      </w:r>
      <w:r>
        <w:rPr>
          <w:rFonts w:hint="eastAsia"/>
        </w:rPr>
        <w:t>智能卡可以应用的地方包括（</w:t>
      </w:r>
      <w:r>
        <w:rPr>
          <w:rFonts w:hint="eastAsia"/>
        </w:rPr>
        <w:t>ABCD</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、进入大楼；</w:t>
      </w:r>
    </w:p>
    <w:p w:rsidR="008620A8" w:rsidP="008620A8">
      <w:pPr>
        <w:spacing w:before="0" w:beforeLines="0" w:line="240" w:lineRule="auto"/>
        <w:ind w:firstLine="480"/>
        <w:rPr>
          <w:rFonts w:hint="eastAsia"/>
        </w:rPr>
      </w:pPr>
      <w:r>
        <w:rPr>
          <w:rFonts w:hint="eastAsia"/>
        </w:rPr>
        <w:t>B</w:t>
      </w:r>
      <w:r>
        <w:rPr>
          <w:rFonts w:hint="eastAsia"/>
        </w:rPr>
        <w:t>、使用移动电话;</w:t>
      </w:r>
    </w:p>
    <w:p w:rsidR="008620A8" w:rsidP="008620A8">
      <w:pPr>
        <w:spacing w:before="0" w:beforeLines="0" w:line="240" w:lineRule="auto"/>
        <w:ind w:firstLine="480"/>
        <w:rPr>
          <w:rFonts w:hint="eastAsia"/>
        </w:rPr>
      </w:pPr>
      <w:r>
        <w:rPr>
          <w:rFonts w:hint="eastAsia"/>
        </w:rPr>
        <w:t>C</w:t>
      </w:r>
      <w:r>
        <w:rPr>
          <w:rFonts w:hint="eastAsia"/>
        </w:rPr>
        <w:t>、登录特定主机；</w:t>
      </w:r>
    </w:p>
    <w:p w:rsidR="008620A8" w:rsidP="008620A8">
      <w:pPr>
        <w:spacing w:before="0" w:beforeLines="0" w:line="240" w:lineRule="auto"/>
        <w:ind w:firstLine="480"/>
        <w:rPr>
          <w:rFonts w:hint="eastAsia"/>
        </w:rPr>
      </w:pPr>
      <w:r>
        <w:rPr>
          <w:rFonts w:hint="eastAsia"/>
        </w:rPr>
        <w:t>D</w:t>
      </w:r>
      <w:r>
        <w:rPr>
          <w:rFonts w:hint="eastAsia"/>
        </w:rPr>
        <w:t>、执行银行和电子商务交易</w:t>
      </w:r>
    </w:p>
    <w:p w:rsidR="008620A8" w:rsidP="008620A8">
      <w:pPr>
        <w:spacing w:before="0" w:beforeLines="0" w:line="240" w:lineRule="auto"/>
        <w:ind w:firstLine="480"/>
        <w:rPr>
          <w:rFonts w:hint="eastAsia"/>
        </w:rPr>
      </w:pPr>
      <w:r>
        <w:rPr>
          <w:rFonts w:hint="eastAsia"/>
        </w:rPr>
        <w:t>(3）</w:t>
      </w:r>
      <w:r>
        <w:rPr>
          <w:rFonts w:hint="eastAsia"/>
        </w:rPr>
        <w:t>计算机信息系统安全保护的目标是要保护计算机信息系统的</w:t>
      </w:r>
      <w:r>
        <w:rPr>
          <w:rFonts w:hint="eastAsia"/>
        </w:rPr>
        <w:t>（ABCD)</w:t>
      </w:r>
    </w:p>
    <w:p w:rsidR="008620A8" w:rsidP="008620A8">
      <w:pPr>
        <w:spacing w:before="0" w:beforeLines="0" w:line="240" w:lineRule="auto"/>
        <w:ind w:firstLine="480"/>
        <w:rPr>
          <w:rFonts w:hint="eastAsia"/>
        </w:rPr>
      </w:pPr>
      <w:r>
        <w:rPr>
          <w:rFonts w:hint="eastAsia"/>
        </w:rPr>
        <w:t>（A)</w:t>
      </w:r>
      <w:r>
        <w:rPr>
          <w:rFonts w:hint="eastAsia"/>
        </w:rPr>
        <w:t>实体安全</w:t>
      </w:r>
    </w:p>
    <w:p w:rsidR="008620A8" w:rsidP="008620A8">
      <w:pPr>
        <w:spacing w:before="0" w:beforeLines="0" w:line="240" w:lineRule="auto"/>
        <w:ind w:firstLine="480"/>
        <w:rPr>
          <w:rFonts w:hint="eastAsia"/>
        </w:rPr>
      </w:pPr>
      <w:r>
        <w:rPr>
          <w:rFonts w:hint="eastAsia"/>
        </w:rPr>
        <w:t>（B)</w:t>
      </w:r>
      <w:r>
        <w:rPr>
          <w:rFonts w:hint="eastAsia"/>
        </w:rPr>
        <w:t>运行安全</w:t>
      </w:r>
    </w:p>
    <w:p w:rsidR="008620A8" w:rsidP="008620A8">
      <w:pPr>
        <w:spacing w:before="0" w:beforeLines="0" w:line="240" w:lineRule="auto"/>
        <w:ind w:firstLine="480"/>
        <w:rPr>
          <w:rFonts w:hint="eastAsia"/>
        </w:rPr>
      </w:pPr>
      <w:r>
        <w:rPr>
          <w:rFonts w:hint="eastAsia"/>
        </w:rPr>
        <w:t>（C）</w:t>
      </w:r>
      <w:r>
        <w:rPr>
          <w:rFonts w:hint="eastAsia"/>
        </w:rPr>
        <w:t>信息安全</w:t>
      </w:r>
    </w:p>
    <w:p w:rsidR="008620A8" w:rsidP="008620A8">
      <w:pPr>
        <w:spacing w:before="0" w:beforeLines="0" w:line="240" w:lineRule="auto"/>
        <w:ind w:firstLine="480"/>
        <w:rPr>
          <w:rFonts w:hint="eastAsia"/>
        </w:rPr>
      </w:pPr>
      <w:r>
        <w:rPr>
          <w:rFonts w:hint="eastAsia"/>
        </w:rPr>
        <w:t>（D）</w:t>
      </w:r>
      <w:r>
        <w:rPr>
          <w:rFonts w:hint="eastAsia"/>
        </w:rPr>
        <w:t>人员安全</w:t>
      </w:r>
    </w:p>
    <w:p w:rsidR="008620A8" w:rsidP="008620A8">
      <w:pPr>
        <w:spacing w:before="0" w:beforeLines="0" w:line="240" w:lineRule="auto"/>
        <w:ind w:firstLine="480"/>
        <w:rPr>
          <w:rFonts w:hint="eastAsia"/>
        </w:rPr>
      </w:pPr>
      <w:r>
        <w:rPr>
          <w:rFonts w:hint="eastAsia"/>
        </w:rPr>
        <w:t>（4）</w:t>
      </w:r>
      <w:r>
        <w:rPr>
          <w:rFonts w:hint="eastAsia"/>
        </w:rPr>
        <w:t>计算机信息系统的运行安全包括</w:t>
      </w:r>
      <w:r>
        <w:rPr>
          <w:rFonts w:hint="eastAsia"/>
        </w:rPr>
        <w:t>(ABC）</w:t>
      </w:r>
    </w:p>
    <w:p w:rsidR="008620A8" w:rsidP="008620A8">
      <w:pPr>
        <w:spacing w:before="0" w:beforeLines="0" w:line="240" w:lineRule="auto"/>
        <w:ind w:firstLine="480"/>
        <w:rPr>
          <w:rFonts w:hint="eastAsia"/>
        </w:rPr>
      </w:pPr>
      <w:r>
        <w:rPr>
          <w:rFonts w:hint="eastAsia"/>
        </w:rPr>
        <w:t>（A）</w:t>
      </w:r>
      <w:r>
        <w:rPr>
          <w:rFonts w:hint="eastAsia"/>
        </w:rPr>
        <w:t>系统风险管理</w:t>
      </w:r>
    </w:p>
    <w:p w:rsidR="008620A8" w:rsidP="008620A8">
      <w:pPr>
        <w:spacing w:before="0" w:beforeLines="0" w:line="240" w:lineRule="auto"/>
        <w:ind w:firstLine="480"/>
        <w:rPr>
          <w:rFonts w:hint="eastAsia"/>
        </w:rPr>
      </w:pPr>
      <w:r>
        <w:rPr>
          <w:rFonts w:hint="eastAsia"/>
        </w:rPr>
        <w:t>（B）</w:t>
      </w:r>
      <w:r>
        <w:rPr>
          <w:rFonts w:hint="eastAsia"/>
        </w:rPr>
        <w:t>审计跟踪</w:t>
      </w:r>
    </w:p>
    <w:p w:rsidR="008620A8" w:rsidP="008620A8">
      <w:pPr>
        <w:spacing w:before="0" w:beforeLines="0" w:line="240" w:lineRule="auto"/>
        <w:ind w:firstLine="480"/>
        <w:rPr>
          <w:rFonts w:hint="eastAsia"/>
        </w:rPr>
      </w:pPr>
      <w:r>
        <w:rPr>
          <w:rFonts w:hint="eastAsia"/>
        </w:rPr>
        <w:t>（C)</w:t>
      </w:r>
      <w:r>
        <w:rPr>
          <w:rFonts w:hint="eastAsia"/>
        </w:rPr>
        <w:t>备份与恢复</w:t>
      </w:r>
    </w:p>
    <w:p w:rsidR="008620A8" w:rsidP="008620A8">
      <w:pPr>
        <w:spacing w:before="0" w:beforeLines="0" w:line="240" w:lineRule="auto"/>
        <w:ind w:firstLine="480"/>
        <w:rPr>
          <w:rFonts w:hint="eastAsia"/>
        </w:rPr>
      </w:pPr>
      <w:r>
        <w:rPr>
          <w:rFonts w:hint="eastAsia"/>
        </w:rPr>
        <w:t>(D）</w:t>
      </w:r>
      <w:r>
        <w:rPr>
          <w:rFonts w:hint="eastAsia"/>
        </w:rPr>
        <w:t>电磁信息泄漏</w:t>
      </w:r>
    </w:p>
    <w:p w:rsidR="008620A8" w:rsidP="008620A8">
      <w:pPr>
        <w:spacing w:before="0" w:beforeLines="0" w:line="240" w:lineRule="auto"/>
        <w:ind w:firstLine="480"/>
        <w:rPr>
          <w:rFonts w:hint="eastAsia"/>
        </w:rPr>
      </w:pPr>
      <w:r>
        <w:rPr>
          <w:rFonts w:hint="eastAsia"/>
        </w:rPr>
        <w:t>(5）</w:t>
      </w:r>
      <w:r>
        <w:rPr>
          <w:rFonts w:hint="eastAsia"/>
        </w:rPr>
        <w:t>实施计算机信息系统安全保护的措施包括</w:t>
      </w:r>
      <w:r>
        <w:rPr>
          <w:rFonts w:hint="eastAsia"/>
        </w:rPr>
        <w:t xml:space="preserve">（AB）                                                          </w:t>
      </w:r>
    </w:p>
    <w:p w:rsidR="008620A8" w:rsidP="008620A8">
      <w:pPr>
        <w:spacing w:before="0" w:beforeLines="0" w:line="240" w:lineRule="auto"/>
        <w:ind w:firstLine="480"/>
        <w:rPr>
          <w:rFonts w:hint="eastAsia"/>
        </w:rPr>
      </w:pPr>
      <w:r>
        <w:rPr>
          <w:rFonts w:hint="eastAsia"/>
        </w:rPr>
        <w:t>（A）</w:t>
      </w:r>
      <w:r>
        <w:rPr>
          <w:rFonts w:hint="eastAsia"/>
        </w:rPr>
        <w:t>安全法规</w:t>
      </w:r>
    </w:p>
    <w:p w:rsidR="008620A8" w:rsidP="008620A8">
      <w:pPr>
        <w:spacing w:before="0" w:beforeLines="0" w:line="240" w:lineRule="auto"/>
        <w:ind w:firstLine="480"/>
        <w:rPr>
          <w:rFonts w:hint="eastAsia"/>
        </w:rPr>
      </w:pPr>
      <w:r>
        <w:rPr>
          <w:rFonts w:hint="eastAsia"/>
        </w:rPr>
        <w:t>(B)</w:t>
      </w:r>
      <w:r>
        <w:rPr>
          <w:rFonts w:hint="eastAsia"/>
        </w:rPr>
        <w:t>安全管理</w:t>
      </w:r>
    </w:p>
    <w:p w:rsidR="008620A8" w:rsidP="008620A8">
      <w:pPr>
        <w:spacing w:before="0" w:beforeLines="0" w:line="240" w:lineRule="auto"/>
        <w:ind w:firstLine="480"/>
        <w:rPr>
          <w:rFonts w:hint="eastAsia"/>
        </w:rPr>
      </w:pPr>
      <w:r>
        <w:rPr>
          <w:rFonts w:hint="eastAsia"/>
        </w:rPr>
        <w:t>（C）</w:t>
      </w:r>
      <w:r>
        <w:rPr>
          <w:rFonts w:hint="eastAsia"/>
        </w:rPr>
        <w:t>组织建设</w:t>
      </w:r>
    </w:p>
    <w:p w:rsidR="008620A8" w:rsidP="008620A8">
      <w:pPr>
        <w:spacing w:before="0" w:beforeLines="0" w:line="240" w:lineRule="auto"/>
        <w:ind w:firstLine="480"/>
        <w:rPr>
          <w:rFonts w:hint="eastAsia"/>
        </w:rPr>
      </w:pPr>
      <w:r>
        <w:rPr>
          <w:rFonts w:hint="eastAsia"/>
        </w:rPr>
        <w:t>(D)</w:t>
      </w:r>
      <w:r>
        <w:rPr>
          <w:rFonts w:hint="eastAsia"/>
        </w:rPr>
        <w:t>制度建设</w:t>
      </w:r>
    </w:p>
    <w:p w:rsidR="008620A8" w:rsidP="008620A8">
      <w:pPr>
        <w:spacing w:before="0" w:beforeLines="0" w:line="240" w:lineRule="auto"/>
        <w:ind w:firstLine="480"/>
        <w:rPr>
          <w:rFonts w:hint="eastAsia"/>
        </w:rPr>
      </w:pPr>
      <w:r>
        <w:rPr>
          <w:rFonts w:hint="eastAsia"/>
        </w:rPr>
        <w:t>(6)</w:t>
      </w:r>
      <w:r>
        <w:rPr>
          <w:rFonts w:hint="eastAsia"/>
        </w:rPr>
        <w:t>计算机信息系统安全管理包括</w:t>
      </w:r>
      <w:r>
        <w:rPr>
          <w:rFonts w:hint="eastAsia"/>
        </w:rPr>
        <w:t xml:space="preserve">（ACD）   </w:t>
      </w:r>
    </w:p>
    <w:p w:rsidR="008620A8" w:rsidP="008620A8">
      <w:pPr>
        <w:spacing w:before="0" w:beforeLines="0" w:line="240" w:lineRule="auto"/>
        <w:ind w:firstLine="480"/>
        <w:rPr>
          <w:rFonts w:hint="eastAsia"/>
        </w:rPr>
      </w:pPr>
      <w:r>
        <w:rPr>
          <w:rFonts w:hint="eastAsia"/>
        </w:rPr>
        <w:t>（A)</w:t>
      </w:r>
      <w:r>
        <w:rPr>
          <w:rFonts w:hint="eastAsia"/>
        </w:rPr>
        <w:t>组织建设</w:t>
      </w:r>
    </w:p>
    <w:p w:rsidR="008620A8" w:rsidP="008620A8">
      <w:pPr>
        <w:spacing w:before="0" w:beforeLines="0" w:line="240" w:lineRule="auto"/>
        <w:ind w:firstLine="480"/>
        <w:rPr>
          <w:rFonts w:hint="eastAsia"/>
        </w:rPr>
      </w:pPr>
      <w:r>
        <w:rPr>
          <w:rFonts w:hint="eastAsia"/>
        </w:rPr>
        <w:t>(B)</w:t>
      </w:r>
      <w:r>
        <w:rPr>
          <w:rFonts w:hint="eastAsia"/>
        </w:rPr>
        <w:t>事前检查</w:t>
      </w:r>
    </w:p>
    <w:p w:rsidR="008620A8" w:rsidP="008620A8">
      <w:pPr>
        <w:spacing w:before="0" w:beforeLines="0" w:line="240" w:lineRule="auto"/>
        <w:ind w:firstLine="480"/>
        <w:rPr>
          <w:rFonts w:hint="eastAsia"/>
        </w:rPr>
      </w:pPr>
      <w:r>
        <w:rPr>
          <w:rFonts w:hint="eastAsia"/>
        </w:rPr>
        <w:t>（C)</w:t>
      </w:r>
      <w:r>
        <w:rPr>
          <w:rFonts w:hint="eastAsia"/>
        </w:rPr>
        <w:t>制度建设</w:t>
      </w:r>
    </w:p>
    <w:p w:rsidR="008620A8" w:rsidP="008620A8">
      <w:pPr>
        <w:spacing w:before="0" w:beforeLines="0" w:line="240" w:lineRule="auto"/>
        <w:ind w:firstLine="480"/>
        <w:rPr>
          <w:rFonts w:hint="eastAsia"/>
        </w:rPr>
      </w:pPr>
      <w:r>
        <w:rPr>
          <w:rFonts w:hint="eastAsia"/>
        </w:rPr>
        <w:t>（D)</w:t>
      </w:r>
      <w:r>
        <w:rPr>
          <w:rFonts w:hint="eastAsia"/>
        </w:rPr>
        <w:t>人员意识</w:t>
      </w:r>
    </w:p>
    <w:p w:rsidR="008620A8" w:rsidP="008620A8">
      <w:pPr>
        <w:spacing w:before="0" w:beforeLines="0" w:line="240" w:lineRule="auto"/>
        <w:ind w:firstLine="480"/>
        <w:rPr>
          <w:rFonts w:hint="eastAsia"/>
        </w:rPr>
      </w:pPr>
      <w:r>
        <w:rPr>
          <w:rFonts w:hint="eastAsia"/>
        </w:rPr>
        <w:t>(7)</w:t>
      </w:r>
      <w:r>
        <w:rPr>
          <w:rFonts w:hint="eastAsia"/>
        </w:rPr>
        <w:t>公共信息网络安全监察工作的性质</w:t>
      </w:r>
      <w:r>
        <w:rPr>
          <w:rFonts w:hint="eastAsia"/>
        </w:rPr>
        <w:t xml:space="preserve">(ABCD)  </w:t>
      </w:r>
    </w:p>
    <w:p w:rsidR="008620A8" w:rsidP="008620A8">
      <w:pPr>
        <w:spacing w:before="0" w:beforeLines="0" w:line="240" w:lineRule="auto"/>
        <w:ind w:firstLine="480"/>
        <w:rPr>
          <w:rFonts w:hint="eastAsia"/>
        </w:rPr>
      </w:pPr>
      <w:r>
        <w:rPr>
          <w:rFonts w:hint="eastAsia"/>
        </w:rPr>
        <w:t>(A)</w:t>
      </w:r>
      <w:r>
        <w:rPr>
          <w:rFonts w:hint="eastAsia"/>
        </w:rPr>
        <w:t>是公安工作的一个重要组成部分</w:t>
      </w:r>
    </w:p>
    <w:p w:rsidR="008620A8" w:rsidP="008620A8">
      <w:pPr>
        <w:spacing w:before="0" w:beforeLines="0" w:line="240" w:lineRule="auto"/>
        <w:ind w:firstLine="480"/>
        <w:rPr>
          <w:rFonts w:hint="eastAsia"/>
        </w:rPr>
      </w:pPr>
      <w:r>
        <w:rPr>
          <w:rFonts w:hint="eastAsia"/>
        </w:rPr>
        <w:t>(B)</w:t>
      </w:r>
      <w:r>
        <w:rPr>
          <w:rFonts w:hint="eastAsia"/>
        </w:rPr>
        <w:t>是预防各种危害的重要手段</w:t>
      </w:r>
    </w:p>
    <w:p w:rsidR="008620A8" w:rsidP="008620A8">
      <w:pPr>
        <w:spacing w:before="0" w:beforeLines="0" w:line="240" w:lineRule="auto"/>
        <w:ind w:firstLine="480"/>
        <w:rPr>
          <w:rFonts w:hint="eastAsia"/>
        </w:rPr>
      </w:pPr>
      <w:r>
        <w:rPr>
          <w:rFonts w:hint="eastAsia"/>
        </w:rPr>
        <w:t>(C)</w:t>
      </w:r>
      <w:r>
        <w:rPr>
          <w:rFonts w:hint="eastAsia"/>
        </w:rPr>
        <w:t>是行政管理的重要手段</w:t>
      </w:r>
    </w:p>
    <w:p w:rsidR="008620A8" w:rsidP="008620A8">
      <w:pPr>
        <w:spacing w:before="0" w:beforeLines="0" w:line="240" w:lineRule="auto"/>
        <w:ind w:firstLine="480"/>
        <w:rPr>
          <w:rFonts w:hint="eastAsia"/>
        </w:rPr>
      </w:pPr>
      <w:r>
        <w:rPr>
          <w:rFonts w:hint="eastAsia"/>
        </w:rPr>
        <w:t>(D）</w:t>
      </w:r>
      <w:r>
        <w:rPr>
          <w:rFonts w:hint="eastAsia"/>
        </w:rPr>
        <w:t>是打击犯罪的重要手段</w:t>
      </w:r>
    </w:p>
    <w:p w:rsidR="008620A8" w:rsidP="008620A8">
      <w:pPr>
        <w:spacing w:before="0" w:beforeLines="0" w:line="240" w:lineRule="auto"/>
        <w:ind w:firstLine="480"/>
        <w:rPr>
          <w:rFonts w:hint="eastAsia"/>
        </w:rPr>
      </w:pPr>
      <w:r>
        <w:rPr>
          <w:rFonts w:hint="eastAsia"/>
        </w:rPr>
        <w:t>(8）</w:t>
      </w:r>
      <w:r>
        <w:rPr>
          <w:rFonts w:hint="eastAsia"/>
        </w:rPr>
        <w:t>公共信息网络安全监察工作的一般原则</w:t>
      </w:r>
      <w:r>
        <w:rPr>
          <w:rFonts w:hint="eastAsia"/>
        </w:rPr>
        <w:t xml:space="preserve">（ABCD)  </w:t>
      </w:r>
    </w:p>
    <w:p w:rsidR="008620A8" w:rsidP="008620A8">
      <w:pPr>
        <w:spacing w:before="0" w:beforeLines="0" w:line="240" w:lineRule="auto"/>
        <w:ind w:firstLine="480"/>
        <w:rPr>
          <w:rFonts w:hint="eastAsia"/>
        </w:rPr>
      </w:pPr>
      <w:r>
        <w:rPr>
          <w:rFonts w:hint="eastAsia"/>
        </w:rPr>
        <w:t>（A)</w:t>
      </w:r>
      <w:r>
        <w:rPr>
          <w:rFonts w:hint="eastAsia"/>
        </w:rPr>
        <w:t>预防与打击相结合的原则</w:t>
      </w:r>
    </w:p>
    <w:p w:rsidR="008620A8" w:rsidP="008620A8">
      <w:pPr>
        <w:spacing w:before="0" w:beforeLines="0" w:line="240" w:lineRule="auto"/>
        <w:ind w:firstLine="480"/>
        <w:rPr>
          <w:rFonts w:hint="eastAsia"/>
        </w:rPr>
      </w:pPr>
      <w:r>
        <w:rPr>
          <w:rFonts w:hint="eastAsia"/>
        </w:rPr>
        <w:t>（B)</w:t>
      </w:r>
      <w:r>
        <w:rPr>
          <w:rFonts w:hint="eastAsia"/>
        </w:rPr>
        <w:t>专门机关监管与社会力量相结合的原则</w:t>
      </w:r>
    </w:p>
    <w:p w:rsidR="008620A8" w:rsidP="008620A8">
      <w:pPr>
        <w:spacing w:before="0" w:beforeLines="0" w:line="240" w:lineRule="auto"/>
        <w:ind w:firstLine="480"/>
        <w:rPr>
          <w:rFonts w:hint="eastAsia"/>
        </w:rPr>
      </w:pPr>
      <w:r>
        <w:rPr>
          <w:rFonts w:hint="eastAsia"/>
        </w:rPr>
        <w:t>(C）</w:t>
      </w:r>
      <w:r>
        <w:rPr>
          <w:rFonts w:hint="eastAsia"/>
        </w:rPr>
        <w:t>纠正与制裁相结合的原则</w:t>
      </w:r>
    </w:p>
    <w:p w:rsidR="008620A8" w:rsidP="008620A8">
      <w:pPr>
        <w:spacing w:before="0" w:beforeLines="0" w:line="240" w:lineRule="auto"/>
        <w:ind w:firstLine="480"/>
        <w:rPr>
          <w:rFonts w:hint="eastAsia"/>
        </w:rPr>
      </w:pPr>
      <w:r>
        <w:rPr>
          <w:rFonts w:hint="eastAsia"/>
        </w:rPr>
        <w:t>(D）</w:t>
      </w:r>
      <w:r>
        <w:rPr>
          <w:rFonts w:hint="eastAsia"/>
        </w:rPr>
        <w:t>教育和处罚相结合的原则</w:t>
      </w:r>
    </w:p>
    <w:p w:rsidR="008620A8" w:rsidP="008620A8">
      <w:pPr>
        <w:spacing w:before="0" w:beforeLines="0" w:line="240" w:lineRule="auto"/>
        <w:ind w:firstLine="480"/>
        <w:rPr>
          <w:rFonts w:hint="eastAsia"/>
        </w:rPr>
      </w:pPr>
      <w:r>
        <w:rPr>
          <w:rFonts w:hint="eastAsia"/>
        </w:rPr>
        <w:t>（9）</w:t>
      </w:r>
      <w:r>
        <w:rPr>
          <w:rFonts w:hint="eastAsia"/>
        </w:rPr>
        <w:t>安全员应具备的条件</w:t>
      </w:r>
      <w:r>
        <w:rPr>
          <w:rFonts w:hint="eastAsia"/>
        </w:rPr>
        <w:t xml:space="preserve">: （ABD)  </w:t>
      </w:r>
    </w:p>
    <w:p w:rsidR="008620A8" w:rsidP="008620A8">
      <w:pPr>
        <w:spacing w:before="0" w:beforeLines="0" w:line="240" w:lineRule="auto"/>
        <w:ind w:firstLine="480"/>
        <w:rPr>
          <w:rFonts w:hint="eastAsia"/>
        </w:rPr>
      </w:pPr>
      <w:r>
        <w:rPr>
          <w:rFonts w:hint="eastAsia"/>
        </w:rPr>
        <w:t>（A)</w:t>
      </w:r>
      <w:r>
        <w:rPr>
          <w:rFonts w:hint="eastAsia"/>
        </w:rPr>
        <w:t>具有一定的计算机网络专业技术知识</w:t>
      </w:r>
    </w:p>
    <w:p w:rsidR="008620A8" w:rsidP="008620A8">
      <w:pPr>
        <w:spacing w:before="0" w:beforeLines="0" w:line="240" w:lineRule="auto"/>
        <w:ind w:firstLine="480"/>
        <w:rPr>
          <w:rFonts w:hint="eastAsia"/>
        </w:rPr>
      </w:pPr>
      <w:r>
        <w:rPr>
          <w:rFonts w:hint="eastAsia"/>
        </w:rPr>
        <w:t>（B）</w:t>
      </w:r>
      <w:r>
        <w:rPr>
          <w:rFonts w:hint="eastAsia"/>
        </w:rPr>
        <w:t>经过计算机安全员培训,并考试合格</w:t>
      </w:r>
    </w:p>
    <w:p w:rsidR="008620A8" w:rsidP="008620A8">
      <w:pPr>
        <w:spacing w:before="0" w:beforeLines="0" w:line="240" w:lineRule="auto"/>
        <w:ind w:firstLine="480"/>
        <w:rPr>
          <w:rFonts w:hint="eastAsia"/>
        </w:rPr>
      </w:pPr>
      <w:r>
        <w:rPr>
          <w:rFonts w:hint="eastAsia"/>
        </w:rPr>
        <w:t>(C）</w:t>
      </w:r>
      <w:r>
        <w:rPr>
          <w:rFonts w:hint="eastAsia"/>
        </w:rPr>
        <w:t>具有大本以上学历</w:t>
      </w:r>
    </w:p>
    <w:p w:rsidR="008620A8" w:rsidP="008620A8">
      <w:pPr>
        <w:spacing w:before="0" w:beforeLines="0" w:line="240" w:lineRule="auto"/>
        <w:ind w:firstLine="480"/>
        <w:rPr>
          <w:rFonts w:hint="eastAsia"/>
        </w:rPr>
      </w:pPr>
      <w:r>
        <w:rPr>
          <w:rFonts w:hint="eastAsia"/>
        </w:rPr>
        <w:t>（D)</w:t>
      </w:r>
      <w:r>
        <w:rPr>
          <w:rFonts w:hint="eastAsia"/>
        </w:rPr>
        <w:t>无违法犯罪记录</w:t>
      </w:r>
    </w:p>
    <w:p w:rsidR="008620A8" w:rsidP="008620A8">
      <w:pPr>
        <w:spacing w:before="0" w:beforeLines="0" w:line="240" w:lineRule="auto"/>
        <w:ind w:firstLine="480"/>
        <w:rPr>
          <w:rFonts w:hint="eastAsia"/>
        </w:rPr>
      </w:pPr>
      <w:r>
        <w:rPr>
          <w:rFonts w:hint="eastAsia"/>
        </w:rPr>
        <w:t>(10）</w:t>
      </w:r>
      <w:r>
        <w:rPr>
          <w:rFonts w:hint="eastAsia"/>
        </w:rPr>
        <w:t>网络操作系统应当提供哪些安全保障</w:t>
      </w:r>
      <w:r>
        <w:rPr>
          <w:rFonts w:hint="eastAsia"/>
        </w:rPr>
        <w:t xml:space="preserve">（ABCDE) </w:t>
      </w:r>
    </w:p>
    <w:p w:rsidR="008620A8" w:rsidP="008620A8">
      <w:pPr>
        <w:spacing w:before="0" w:beforeLines="0" w:line="240" w:lineRule="auto"/>
        <w:ind w:firstLine="480"/>
        <w:rPr>
          <w:rFonts w:hint="eastAsia"/>
        </w:rPr>
      </w:pPr>
      <w:r>
        <w:rPr>
          <w:rFonts w:hint="eastAsia"/>
        </w:rPr>
        <w:t>（A)</w:t>
      </w:r>
      <w:r>
        <w:rPr>
          <w:rFonts w:hint="eastAsia"/>
        </w:rPr>
        <w:t>验证</w:t>
      </w:r>
      <w:r>
        <w:rPr>
          <w:rFonts w:hint="eastAsia"/>
        </w:rPr>
        <w:t>(Authentication）</w:t>
      </w:r>
    </w:p>
    <w:p w:rsidR="008620A8" w:rsidP="008620A8">
      <w:pPr>
        <w:spacing w:before="0" w:beforeLines="0" w:line="240" w:lineRule="auto"/>
        <w:ind w:firstLine="480"/>
        <w:rPr>
          <w:rFonts w:hint="eastAsia"/>
        </w:rPr>
      </w:pPr>
      <w:r>
        <w:rPr>
          <w:rFonts w:hint="eastAsia"/>
        </w:rPr>
        <w:t>(B）</w:t>
      </w:r>
      <w:r>
        <w:rPr>
          <w:rFonts w:hint="eastAsia"/>
        </w:rPr>
        <w:t>授权</w:t>
      </w:r>
      <w:r>
        <w:rPr>
          <w:rFonts w:hint="eastAsia"/>
        </w:rPr>
        <w:t>(Authorization)</w:t>
      </w:r>
    </w:p>
    <w:p w:rsidR="008620A8" w:rsidP="008620A8">
      <w:pPr>
        <w:spacing w:before="0" w:beforeLines="0" w:line="240" w:lineRule="auto"/>
        <w:ind w:firstLine="480"/>
        <w:rPr>
          <w:rFonts w:hint="eastAsia"/>
        </w:rPr>
      </w:pPr>
      <w:r>
        <w:rPr>
          <w:rFonts w:hint="eastAsia"/>
        </w:rPr>
        <w:t>（C）</w:t>
      </w:r>
      <w:r>
        <w:rPr>
          <w:rFonts w:hint="eastAsia"/>
        </w:rPr>
        <w:t>数据保密性</w:t>
      </w:r>
      <w:r>
        <w:rPr>
          <w:rFonts w:hint="eastAsia"/>
        </w:rPr>
        <w:t>(Data Confidentiality）</w:t>
      </w:r>
    </w:p>
    <w:p w:rsidR="008620A8" w:rsidP="008620A8">
      <w:pPr>
        <w:spacing w:before="0" w:beforeLines="0" w:line="240" w:lineRule="auto"/>
        <w:ind w:firstLine="480"/>
        <w:rPr>
          <w:rFonts w:hint="eastAsia"/>
        </w:rPr>
      </w:pPr>
      <w:r>
        <w:rPr>
          <w:rFonts w:hint="eastAsia"/>
        </w:rPr>
        <w:t>（D)</w:t>
      </w:r>
      <w:r>
        <w:rPr>
          <w:rFonts w:hint="eastAsia"/>
        </w:rPr>
        <w:t>数据一致性</w:t>
      </w:r>
      <w:r>
        <w:rPr>
          <w:rFonts w:hint="eastAsia"/>
        </w:rPr>
        <w:t>(Data Integrity）</w:t>
      </w:r>
    </w:p>
    <w:p w:rsidR="008620A8" w:rsidP="008620A8">
      <w:pPr>
        <w:spacing w:before="0" w:beforeLines="0" w:line="240" w:lineRule="auto"/>
        <w:ind w:firstLine="480"/>
        <w:rPr>
          <w:rFonts w:hint="eastAsia"/>
        </w:rPr>
      </w:pPr>
      <w:r>
        <w:rPr>
          <w:rFonts w:hint="eastAsia"/>
        </w:rPr>
        <w:t>(E)</w:t>
      </w:r>
      <w:r>
        <w:rPr>
          <w:rFonts w:hint="eastAsia"/>
        </w:rPr>
        <w:t>数据的不可否认性</w:t>
      </w:r>
      <w:r>
        <w:rPr>
          <w:rFonts w:hint="eastAsia"/>
        </w:rPr>
        <w:t>（Data Nonrepudiation)</w:t>
      </w:r>
    </w:p>
    <w:p w:rsidR="008620A8" w:rsidP="008620A8">
      <w:pPr>
        <w:spacing w:before="0" w:beforeLines="0" w:line="240" w:lineRule="auto"/>
        <w:ind w:firstLine="480"/>
        <w:rPr>
          <w:rFonts w:hint="eastAsia"/>
        </w:rPr>
      </w:pPr>
      <w:r>
        <w:rPr>
          <w:rFonts w:hint="eastAsia"/>
        </w:rPr>
        <w:t>(11)Windows NT</w:t>
      </w:r>
      <w:r>
        <w:rPr>
          <w:rFonts w:hint="eastAsia"/>
        </w:rPr>
        <w:t>的</w:t>
      </w:r>
      <w:r>
        <w:rPr>
          <w:rFonts w:hint="eastAsia"/>
        </w:rPr>
        <w:t>”</w:t>
      </w:r>
      <w:r>
        <w:rPr>
          <w:rFonts w:hint="eastAsia"/>
        </w:rPr>
        <w:t>域</w:t>
      </w:r>
      <w:r>
        <w:rPr>
          <w:rFonts w:hint="eastAsia"/>
        </w:rPr>
        <w:t>"</w:t>
      </w:r>
      <w:r>
        <w:rPr>
          <w:rFonts w:hint="eastAsia"/>
        </w:rPr>
        <w:t>控制机制具备哪些安全特性？</w:t>
      </w:r>
      <w:r>
        <w:rPr>
          <w:rFonts w:hint="eastAsia"/>
        </w:rPr>
        <w:t xml:space="preserve">（ABC）  </w:t>
      </w:r>
    </w:p>
    <w:p w:rsidR="008620A8" w:rsidP="008620A8">
      <w:pPr>
        <w:spacing w:before="0" w:beforeLines="0" w:line="240" w:lineRule="auto"/>
        <w:ind w:firstLine="480"/>
        <w:rPr>
          <w:rFonts w:hint="eastAsia"/>
        </w:rPr>
      </w:pPr>
      <w:r>
        <w:rPr>
          <w:rFonts w:hint="eastAsia"/>
        </w:rPr>
        <w:t>(A)</w:t>
      </w:r>
      <w:r>
        <w:rPr>
          <w:rFonts w:hint="eastAsia"/>
        </w:rPr>
        <w:t>用户身份验证</w:t>
      </w:r>
    </w:p>
    <w:p w:rsidR="008620A8" w:rsidP="008620A8">
      <w:pPr>
        <w:spacing w:before="0" w:beforeLines="0" w:line="240" w:lineRule="auto"/>
        <w:ind w:firstLine="480"/>
        <w:rPr>
          <w:rFonts w:hint="eastAsia"/>
        </w:rPr>
      </w:pPr>
      <w:r>
        <w:rPr>
          <w:rFonts w:hint="eastAsia"/>
        </w:rPr>
        <w:t>(B)</w:t>
      </w:r>
      <w:r>
        <w:rPr>
          <w:rFonts w:hint="eastAsia"/>
        </w:rPr>
        <w:t>访问控制</w:t>
      </w:r>
    </w:p>
    <w:p w:rsidR="008620A8" w:rsidP="008620A8">
      <w:pPr>
        <w:spacing w:before="0" w:beforeLines="0" w:line="240" w:lineRule="auto"/>
        <w:ind w:firstLine="480"/>
        <w:rPr>
          <w:rFonts w:hint="eastAsia"/>
        </w:rPr>
      </w:pPr>
      <w:r>
        <w:rPr>
          <w:rFonts w:hint="eastAsia"/>
        </w:rPr>
        <w:t>（C）</w:t>
      </w:r>
      <w:r>
        <w:rPr>
          <w:rFonts w:hint="eastAsia"/>
        </w:rPr>
        <w:t>审计</w:t>
      </w:r>
      <w:r>
        <w:rPr>
          <w:rFonts w:hint="eastAsia"/>
        </w:rPr>
        <w:t>(</w:t>
      </w:r>
      <w:r>
        <w:rPr>
          <w:rFonts w:hint="eastAsia"/>
        </w:rPr>
        <w:t>日志</w:t>
      </w:r>
      <w:r>
        <w:rPr>
          <w:rFonts w:hint="eastAsia"/>
        </w:rPr>
        <w:t>)</w:t>
      </w:r>
    </w:p>
    <w:p w:rsidR="008620A8" w:rsidP="008620A8">
      <w:pPr>
        <w:spacing w:before="0" w:beforeLines="0" w:line="240" w:lineRule="auto"/>
        <w:ind w:firstLine="480"/>
        <w:rPr>
          <w:rFonts w:hint="eastAsia"/>
        </w:rPr>
      </w:pPr>
      <w:r>
        <w:rPr>
          <w:rFonts w:hint="eastAsia"/>
        </w:rPr>
        <w:t>（D)</w:t>
      </w:r>
      <w:r>
        <w:rPr>
          <w:rFonts w:hint="eastAsia"/>
        </w:rPr>
        <w:t>数据通讯的加密</w:t>
      </w:r>
    </w:p>
    <w:p w:rsidR="008620A8" w:rsidP="008620A8">
      <w:pPr>
        <w:spacing w:before="0" w:beforeLines="0" w:line="240" w:lineRule="auto"/>
        <w:ind w:firstLine="480"/>
        <w:rPr>
          <w:rFonts w:hint="eastAsia"/>
        </w:rPr>
      </w:pPr>
      <w:r>
        <w:rPr>
          <w:rFonts w:hint="eastAsia"/>
        </w:rPr>
        <w:t>(12)</w:t>
      </w:r>
      <w:r>
        <w:rPr>
          <w:rFonts w:hint="eastAsia"/>
        </w:rPr>
        <w:t>从系统整体看，安全</w:t>
      </w:r>
      <w:r>
        <w:rPr>
          <w:rFonts w:hint="eastAsia"/>
        </w:rPr>
        <w:t>"</w:t>
      </w:r>
      <w:r>
        <w:rPr>
          <w:rFonts w:hint="eastAsia"/>
        </w:rPr>
        <w:t>漏洞</w:t>
      </w:r>
      <w:r>
        <w:rPr>
          <w:rFonts w:hint="eastAsia"/>
        </w:rPr>
        <w:t>”</w:t>
      </w:r>
      <w:r>
        <w:rPr>
          <w:rFonts w:hint="eastAsia"/>
        </w:rPr>
        <w:t>包括哪些方面</w:t>
      </w:r>
      <w:r>
        <w:rPr>
          <w:rFonts w:hint="eastAsia"/>
        </w:rPr>
        <w:t xml:space="preserve">(ABC）  </w:t>
      </w:r>
    </w:p>
    <w:p w:rsidR="008620A8" w:rsidP="008620A8">
      <w:pPr>
        <w:spacing w:before="0" w:beforeLines="0" w:line="240" w:lineRule="auto"/>
        <w:ind w:firstLine="480"/>
        <w:rPr>
          <w:rFonts w:hint="eastAsia"/>
        </w:rPr>
      </w:pPr>
      <w:r>
        <w:rPr>
          <w:rFonts w:hint="eastAsia"/>
        </w:rPr>
        <w:t>（A）</w:t>
      </w:r>
      <w:r>
        <w:rPr>
          <w:rFonts w:hint="eastAsia"/>
        </w:rPr>
        <w:t>技术因素</w:t>
      </w:r>
    </w:p>
    <w:p w:rsidR="008620A8" w:rsidP="008620A8">
      <w:pPr>
        <w:spacing w:before="0" w:beforeLines="0" w:line="240" w:lineRule="auto"/>
        <w:ind w:firstLine="480"/>
        <w:rPr>
          <w:rFonts w:hint="eastAsia"/>
        </w:rPr>
      </w:pPr>
      <w:r>
        <w:rPr>
          <w:rFonts w:hint="eastAsia"/>
        </w:rPr>
        <w:t>(B)</w:t>
      </w:r>
      <w:r>
        <w:rPr>
          <w:rFonts w:hint="eastAsia"/>
        </w:rPr>
        <w:t>人的因素</w:t>
      </w:r>
    </w:p>
    <w:p w:rsidR="008620A8" w:rsidP="008620A8">
      <w:pPr>
        <w:spacing w:before="0" w:beforeLines="0" w:line="240" w:lineRule="auto"/>
        <w:ind w:firstLine="480"/>
        <w:rPr>
          <w:rFonts w:hint="eastAsia"/>
        </w:rPr>
      </w:pPr>
      <w:r>
        <w:rPr>
          <w:rFonts w:hint="eastAsia"/>
        </w:rPr>
        <w:t>(C）</w:t>
      </w:r>
      <w:r>
        <w:rPr>
          <w:rFonts w:hint="eastAsia"/>
        </w:rPr>
        <w:t>规划，策略和执行过程</w:t>
      </w:r>
    </w:p>
    <w:p w:rsidR="008620A8" w:rsidP="008620A8">
      <w:pPr>
        <w:spacing w:before="0" w:beforeLines="0" w:line="240" w:lineRule="auto"/>
        <w:ind w:firstLine="480"/>
        <w:rPr>
          <w:rFonts w:hint="eastAsia"/>
        </w:rPr>
      </w:pPr>
      <w:r>
        <w:rPr>
          <w:rFonts w:hint="eastAsia"/>
        </w:rPr>
        <w:t>（13）</w:t>
      </w:r>
      <w:r>
        <w:rPr>
          <w:rFonts w:hint="eastAsia"/>
        </w:rPr>
        <w:t>从系统整体看，下述那些问题属于系统安全漏洞</w:t>
      </w:r>
      <w:r>
        <w:rPr>
          <w:rFonts w:hint="eastAsia"/>
        </w:rPr>
        <w:t>（ABCDE)</w:t>
      </w:r>
    </w:p>
    <w:p w:rsidR="008620A8" w:rsidP="008620A8">
      <w:pPr>
        <w:spacing w:before="0" w:beforeLines="0" w:line="240" w:lineRule="auto"/>
        <w:ind w:firstLine="480"/>
        <w:rPr>
          <w:rFonts w:hint="eastAsia"/>
        </w:rPr>
      </w:pPr>
      <w:r>
        <w:rPr>
          <w:rFonts w:hint="eastAsia"/>
        </w:rPr>
        <w:t>（A）</w:t>
      </w:r>
      <w:r>
        <w:rPr>
          <w:rFonts w:hint="eastAsia"/>
        </w:rPr>
        <w:t>产品缺少安全功能</w:t>
      </w:r>
    </w:p>
    <w:p w:rsidR="008620A8" w:rsidP="008620A8">
      <w:pPr>
        <w:spacing w:before="0" w:beforeLines="0" w:line="240" w:lineRule="auto"/>
        <w:ind w:firstLine="480"/>
        <w:rPr>
          <w:rFonts w:hint="eastAsia"/>
        </w:rPr>
      </w:pPr>
      <w:r>
        <w:rPr>
          <w:rFonts w:hint="eastAsia"/>
        </w:rPr>
        <w:t>（B）</w:t>
      </w:r>
      <w:r>
        <w:rPr>
          <w:rFonts w:hint="eastAsia"/>
        </w:rPr>
        <w:t>产品有</w:t>
      </w:r>
      <w:r>
        <w:rPr>
          <w:rFonts w:hint="eastAsia"/>
        </w:rPr>
        <w:t>Bugs</w:t>
      </w:r>
    </w:p>
    <w:p w:rsidR="008620A8" w:rsidP="008620A8">
      <w:pPr>
        <w:spacing w:before="0" w:beforeLines="0" w:line="240" w:lineRule="auto"/>
        <w:ind w:firstLine="480"/>
        <w:rPr>
          <w:rFonts w:hint="eastAsia"/>
        </w:rPr>
      </w:pPr>
      <w:r>
        <w:rPr>
          <w:rFonts w:hint="eastAsia"/>
        </w:rPr>
        <w:t>（C）</w:t>
      </w:r>
      <w:r>
        <w:rPr>
          <w:rFonts w:hint="eastAsia"/>
        </w:rPr>
        <w:t>缺少足够的安全知识</w:t>
      </w:r>
    </w:p>
    <w:p w:rsidR="008620A8" w:rsidP="008620A8">
      <w:pPr>
        <w:spacing w:before="0" w:beforeLines="0" w:line="240" w:lineRule="auto"/>
        <w:ind w:firstLine="480"/>
        <w:rPr>
          <w:rFonts w:hint="eastAsia"/>
        </w:rPr>
      </w:pPr>
      <w:r>
        <w:rPr>
          <w:rFonts w:hint="eastAsia"/>
        </w:rPr>
        <w:t>（D)</w:t>
      </w:r>
      <w:r>
        <w:rPr>
          <w:rFonts w:hint="eastAsia"/>
        </w:rPr>
        <w:t>人为错误</w:t>
      </w:r>
    </w:p>
    <w:p w:rsidR="008620A8" w:rsidP="008620A8">
      <w:pPr>
        <w:spacing w:before="0" w:beforeLines="0" w:line="240" w:lineRule="auto"/>
        <w:ind w:firstLine="480"/>
        <w:rPr>
          <w:rFonts w:hint="eastAsia"/>
        </w:rPr>
      </w:pPr>
      <w:r>
        <w:rPr>
          <w:rFonts w:hint="eastAsia"/>
        </w:rPr>
        <w:t>（E)</w:t>
      </w:r>
      <w:r>
        <w:rPr>
          <w:rFonts w:hint="eastAsia"/>
        </w:rPr>
        <w:t>缺少针对安全的系统设计</w:t>
      </w:r>
    </w:p>
    <w:p w:rsidR="008620A8" w:rsidP="008620A8">
      <w:pPr>
        <w:spacing w:before="0" w:beforeLines="0" w:line="240" w:lineRule="auto"/>
        <w:ind w:firstLine="480"/>
        <w:rPr>
          <w:rFonts w:hint="eastAsia"/>
        </w:rPr>
      </w:pPr>
      <w:r>
        <w:rPr>
          <w:rFonts w:hint="eastAsia"/>
        </w:rPr>
        <w:t>（14)</w:t>
      </w:r>
      <w:r>
        <w:rPr>
          <w:rFonts w:hint="eastAsia"/>
        </w:rPr>
        <w:t>应对操作系统安全漏洞的基本方法是什么?</w:t>
      </w:r>
      <w:r>
        <w:rPr>
          <w:rFonts w:hint="eastAsia"/>
        </w:rPr>
        <w:t xml:space="preserve">（ABC)  </w:t>
      </w:r>
    </w:p>
    <w:p w:rsidR="008620A8" w:rsidP="008620A8">
      <w:pPr>
        <w:spacing w:before="0" w:beforeLines="0" w:line="240" w:lineRule="auto"/>
        <w:ind w:firstLine="480"/>
        <w:rPr>
          <w:rFonts w:hint="eastAsia"/>
        </w:rPr>
      </w:pPr>
      <w:r>
        <w:rPr>
          <w:rFonts w:hint="eastAsia"/>
        </w:rPr>
        <w:t>(A)</w:t>
      </w:r>
      <w:r>
        <w:rPr>
          <w:rFonts w:hint="eastAsia"/>
        </w:rPr>
        <w:t>对默认安装进行必要的调整</w:t>
      </w:r>
    </w:p>
    <w:p w:rsidR="008620A8" w:rsidP="008620A8">
      <w:pPr>
        <w:spacing w:before="0" w:beforeLines="0" w:line="240" w:lineRule="auto"/>
        <w:ind w:firstLine="480"/>
        <w:rPr>
          <w:rFonts w:hint="eastAsia"/>
        </w:rPr>
      </w:pPr>
      <w:r>
        <w:rPr>
          <w:rFonts w:hint="eastAsia"/>
        </w:rPr>
        <w:t>（B）</w:t>
      </w:r>
      <w:r>
        <w:rPr>
          <w:rFonts w:hint="eastAsia"/>
        </w:rPr>
        <w:t>给所有用户设置严格的口令</w:t>
      </w:r>
    </w:p>
    <w:p w:rsidR="008620A8" w:rsidP="008620A8">
      <w:pPr>
        <w:spacing w:before="0" w:beforeLines="0" w:line="240" w:lineRule="auto"/>
        <w:ind w:firstLine="480"/>
        <w:rPr>
          <w:rFonts w:hint="eastAsia"/>
        </w:rPr>
      </w:pPr>
      <w:r>
        <w:rPr>
          <w:rFonts w:hint="eastAsia"/>
        </w:rPr>
        <w:t>(C)</w:t>
      </w:r>
      <w:r>
        <w:rPr>
          <w:rFonts w:hint="eastAsia"/>
        </w:rPr>
        <w:t>及时安装最新的安全补丁</w:t>
      </w:r>
    </w:p>
    <w:p w:rsidR="008620A8" w:rsidP="008620A8">
      <w:pPr>
        <w:spacing w:before="0" w:beforeLines="0" w:line="240" w:lineRule="auto"/>
        <w:ind w:firstLine="480"/>
        <w:rPr>
          <w:rFonts w:hint="eastAsia"/>
        </w:rPr>
      </w:pPr>
      <w:r>
        <w:rPr>
          <w:rFonts w:hint="eastAsia"/>
        </w:rPr>
        <w:t>（</w:t>
      </w:r>
      <w:r>
        <w:rPr>
          <w:rFonts w:hint="eastAsia"/>
        </w:rPr>
        <w:t>D</w:t>
      </w:r>
      <w:r>
        <w:rPr>
          <w:rFonts w:hint="eastAsia"/>
        </w:rPr>
        <w:t>)更换到另一种操作系统</w:t>
      </w:r>
    </w:p>
    <w:p w:rsidR="008620A8" w:rsidP="008620A8">
      <w:pPr>
        <w:spacing w:before="0" w:beforeLines="0" w:line="240" w:lineRule="auto"/>
        <w:ind w:firstLine="480"/>
        <w:rPr>
          <w:rFonts w:hint="eastAsia"/>
        </w:rPr>
      </w:pPr>
      <w:r>
        <w:rPr>
          <w:rFonts w:hint="eastAsia"/>
        </w:rPr>
        <w:t>(15）</w:t>
      </w:r>
      <w:r>
        <w:rPr>
          <w:rFonts w:hint="eastAsia"/>
        </w:rPr>
        <w:t>造成操作系统安全漏洞的原因</w:t>
      </w:r>
      <w:r>
        <w:rPr>
          <w:rFonts w:hint="eastAsia"/>
        </w:rPr>
        <w:t>（ABC）</w:t>
      </w:r>
    </w:p>
    <w:p w:rsidR="008620A8" w:rsidP="008620A8">
      <w:pPr>
        <w:spacing w:before="0" w:beforeLines="0" w:line="240" w:lineRule="auto"/>
        <w:ind w:firstLine="480"/>
        <w:rPr>
          <w:rFonts w:hint="eastAsia"/>
        </w:rPr>
      </w:pPr>
      <w:r>
        <w:rPr>
          <w:rFonts w:hint="eastAsia"/>
        </w:rPr>
        <w:t>（A)</w:t>
      </w:r>
      <w:r>
        <w:rPr>
          <w:rFonts w:hint="eastAsia"/>
        </w:rPr>
        <w:t>不安全的编程语言</w:t>
      </w:r>
    </w:p>
    <w:p w:rsidR="008620A8" w:rsidP="008620A8">
      <w:pPr>
        <w:spacing w:before="0" w:beforeLines="0" w:line="240" w:lineRule="auto"/>
        <w:ind w:firstLine="480"/>
        <w:rPr>
          <w:rFonts w:hint="eastAsia"/>
        </w:rPr>
      </w:pPr>
      <w:r>
        <w:rPr>
          <w:rFonts w:hint="eastAsia"/>
        </w:rPr>
        <w:t>（B)</w:t>
      </w:r>
      <w:r>
        <w:rPr>
          <w:rFonts w:hint="eastAsia"/>
        </w:rPr>
        <w:t>不安全的编程习惯</w:t>
      </w:r>
    </w:p>
    <w:p w:rsidR="008620A8" w:rsidP="008620A8">
      <w:pPr>
        <w:spacing w:before="0" w:beforeLines="0" w:line="240" w:lineRule="auto"/>
        <w:ind w:firstLine="480"/>
        <w:rPr>
          <w:rFonts w:hint="eastAsia"/>
        </w:rPr>
      </w:pPr>
      <w:r>
        <w:rPr>
          <w:rFonts w:hint="eastAsia"/>
        </w:rPr>
        <w:t>(C）</w:t>
      </w:r>
      <w:r>
        <w:rPr>
          <w:rFonts w:hint="eastAsia"/>
        </w:rPr>
        <w:t>考虑不周的架构设计</w:t>
      </w:r>
    </w:p>
    <w:p w:rsidR="008620A8" w:rsidP="008620A8">
      <w:pPr>
        <w:spacing w:before="0" w:beforeLines="0" w:line="240" w:lineRule="auto"/>
        <w:ind w:firstLine="480"/>
        <w:rPr>
          <w:rFonts w:hint="eastAsia"/>
        </w:rPr>
      </w:pPr>
      <w:r>
        <w:rPr>
          <w:rFonts w:hint="eastAsia"/>
        </w:rPr>
        <w:t>（16)</w:t>
      </w:r>
      <w:r>
        <w:rPr>
          <w:rFonts w:hint="eastAsia"/>
        </w:rPr>
        <w:t>严格的口令策略应当包含哪些要素</w:t>
      </w:r>
      <w:r>
        <w:rPr>
          <w:rFonts w:hint="eastAsia"/>
        </w:rPr>
        <w:t xml:space="preserve">(ABCD)  </w:t>
      </w:r>
    </w:p>
    <w:p w:rsidR="008620A8" w:rsidP="008620A8">
      <w:pPr>
        <w:spacing w:before="0" w:beforeLines="0" w:line="240" w:lineRule="auto"/>
        <w:ind w:firstLine="480"/>
        <w:rPr>
          <w:rFonts w:hint="eastAsia"/>
        </w:rPr>
      </w:pPr>
      <w:r>
        <w:rPr>
          <w:rFonts w:hint="eastAsia"/>
        </w:rPr>
        <w:t>（A)</w:t>
      </w:r>
      <w:r>
        <w:rPr>
          <w:rFonts w:hint="eastAsia"/>
        </w:rPr>
        <w:t>满足一定的长度,比如</w:t>
      </w:r>
      <w:r>
        <w:rPr>
          <w:rFonts w:hint="eastAsia"/>
        </w:rPr>
        <w:t>8</w:t>
      </w:r>
      <w:r>
        <w:rPr>
          <w:rFonts w:hint="eastAsia"/>
        </w:rPr>
        <w:t>位以上</w:t>
      </w:r>
    </w:p>
    <w:p w:rsidR="008620A8" w:rsidP="008620A8">
      <w:pPr>
        <w:spacing w:before="0" w:beforeLines="0" w:line="240" w:lineRule="auto"/>
        <w:ind w:firstLine="480"/>
        <w:rPr>
          <w:rFonts w:hint="eastAsia"/>
        </w:rPr>
      </w:pPr>
      <w:r>
        <w:rPr>
          <w:rFonts w:hint="eastAsia"/>
        </w:rPr>
        <w:t>（B）</w:t>
      </w:r>
      <w:r>
        <w:rPr>
          <w:rFonts w:hint="eastAsia"/>
        </w:rPr>
        <w:t>同时包含数字，字母和特殊字符</w:t>
      </w:r>
    </w:p>
    <w:p w:rsidR="008620A8" w:rsidP="008620A8">
      <w:pPr>
        <w:spacing w:before="0" w:beforeLines="0" w:line="240" w:lineRule="auto"/>
        <w:ind w:firstLine="480"/>
        <w:rPr>
          <w:rFonts w:hint="eastAsia"/>
        </w:rPr>
      </w:pPr>
      <w:r>
        <w:rPr>
          <w:rFonts w:hint="eastAsia"/>
        </w:rPr>
        <w:t>（C）</w:t>
      </w:r>
      <w:r>
        <w:rPr>
          <w:rFonts w:hint="eastAsia"/>
        </w:rPr>
        <w:t>系统强制要求定期更改口令</w:t>
      </w:r>
    </w:p>
    <w:p w:rsidR="008620A8" w:rsidP="008620A8">
      <w:pPr>
        <w:spacing w:before="0" w:beforeLines="0" w:line="240" w:lineRule="auto"/>
        <w:ind w:firstLine="480"/>
        <w:rPr>
          <w:rFonts w:hint="eastAsia"/>
        </w:rPr>
      </w:pPr>
      <w:r>
        <w:rPr>
          <w:rFonts w:hint="eastAsia"/>
        </w:rPr>
        <w:t>（D）</w:t>
      </w:r>
      <w:r>
        <w:rPr>
          <w:rFonts w:hint="eastAsia"/>
        </w:rPr>
        <w:t>用户可以设置空口令</w:t>
      </w:r>
    </w:p>
    <w:p w:rsidR="008620A8" w:rsidP="008620A8">
      <w:pPr>
        <w:spacing w:before="0" w:beforeLines="0" w:line="240" w:lineRule="auto"/>
        <w:ind w:firstLine="480"/>
        <w:rPr>
          <w:rFonts w:hint="eastAsia"/>
        </w:rPr>
      </w:pPr>
      <w:r>
        <w:rPr>
          <w:rFonts w:hint="eastAsia"/>
        </w:rPr>
        <w:t>（17)</w:t>
      </w:r>
      <w:r>
        <w:rPr>
          <w:rFonts w:hint="eastAsia"/>
        </w:rPr>
        <w:t>计算机安全事件包括以下几个方面</w:t>
      </w:r>
      <w:r>
        <w:rPr>
          <w:rFonts w:hint="eastAsia"/>
        </w:rPr>
        <w:t>(ABCD）</w:t>
      </w:r>
    </w:p>
    <w:p w:rsidR="008620A8" w:rsidP="008620A8">
      <w:pPr>
        <w:spacing w:before="0" w:beforeLines="0" w:line="240" w:lineRule="auto"/>
        <w:ind w:firstLine="480"/>
        <w:rPr>
          <w:rFonts w:hint="eastAsia"/>
        </w:rPr>
      </w:pPr>
      <w:r>
        <w:rPr>
          <w:rFonts w:hint="eastAsia"/>
        </w:rPr>
        <w:t>(A）</w:t>
      </w:r>
      <w:r>
        <w:rPr>
          <w:rFonts w:hint="eastAsia"/>
        </w:rPr>
        <w:t>重要安全技术的采用</w:t>
      </w:r>
    </w:p>
    <w:p w:rsidR="008620A8" w:rsidP="008620A8">
      <w:pPr>
        <w:spacing w:before="0" w:beforeLines="0" w:line="240" w:lineRule="auto"/>
        <w:ind w:firstLine="480"/>
        <w:rPr>
          <w:rFonts w:hint="eastAsia"/>
        </w:rPr>
      </w:pPr>
      <w:r>
        <w:rPr>
          <w:rFonts w:hint="eastAsia"/>
        </w:rPr>
        <w:t>(B)</w:t>
      </w:r>
      <w:r>
        <w:rPr>
          <w:rFonts w:hint="eastAsia"/>
        </w:rPr>
        <w:t>安全标准的贯彻</w:t>
      </w:r>
    </w:p>
    <w:p w:rsidR="008620A8" w:rsidP="008620A8">
      <w:pPr>
        <w:spacing w:before="0" w:beforeLines="0" w:line="240" w:lineRule="auto"/>
        <w:ind w:firstLine="480"/>
        <w:rPr>
          <w:rFonts w:hint="eastAsia"/>
        </w:rPr>
      </w:pPr>
      <w:r>
        <w:rPr>
          <w:rFonts w:hint="eastAsia"/>
        </w:rPr>
        <w:t>(C)</w:t>
      </w:r>
      <w:r>
        <w:rPr>
          <w:rFonts w:hint="eastAsia"/>
        </w:rPr>
        <w:t>安全制度措施的建设与实施</w:t>
      </w:r>
    </w:p>
    <w:p w:rsidR="008620A8" w:rsidP="008620A8">
      <w:pPr>
        <w:spacing w:before="0" w:beforeLines="0" w:line="240" w:lineRule="auto"/>
        <w:ind w:firstLine="480"/>
        <w:rPr>
          <w:rFonts w:hint="eastAsia"/>
        </w:rPr>
      </w:pPr>
      <w:r>
        <w:rPr>
          <w:rFonts w:hint="eastAsia"/>
        </w:rPr>
        <w:t>（D）</w:t>
      </w:r>
      <w:r>
        <w:rPr>
          <w:rFonts w:hint="eastAsia"/>
        </w:rPr>
        <w:t>重大安全隐患、违法违规的发现，事故的发生</w:t>
      </w:r>
    </w:p>
    <w:p w:rsidR="008620A8" w:rsidP="008620A8">
      <w:pPr>
        <w:spacing w:before="0" w:beforeLines="0" w:line="240" w:lineRule="auto"/>
        <w:ind w:firstLine="480"/>
        <w:rPr>
          <w:rFonts w:hint="eastAsia"/>
        </w:rPr>
      </w:pPr>
      <w:r>
        <w:rPr>
          <w:rFonts w:hint="eastAsia"/>
        </w:rPr>
        <w:t>(18）</w:t>
      </w:r>
      <w:r>
        <w:rPr>
          <w:rFonts w:hint="eastAsia"/>
        </w:rPr>
        <w:t>计算机案件包括以下几个内容</w:t>
      </w:r>
      <w:r>
        <w:rPr>
          <w:rFonts w:hint="eastAsia"/>
        </w:rPr>
        <w:t>(ABC）</w:t>
      </w:r>
    </w:p>
    <w:p w:rsidR="008620A8" w:rsidP="008620A8">
      <w:pPr>
        <w:spacing w:before="0" w:beforeLines="0" w:line="240" w:lineRule="auto"/>
        <w:ind w:firstLine="480"/>
        <w:rPr>
          <w:rFonts w:hint="eastAsia"/>
        </w:rPr>
      </w:pPr>
      <w:r>
        <w:rPr>
          <w:rFonts w:hint="eastAsia"/>
        </w:rPr>
        <w:t>（A)</w:t>
      </w:r>
      <w:r>
        <w:rPr>
          <w:rFonts w:hint="eastAsia"/>
        </w:rPr>
        <w:t>违反国家法律的行为</w:t>
      </w:r>
    </w:p>
    <w:p w:rsidR="008620A8" w:rsidP="008620A8">
      <w:pPr>
        <w:spacing w:before="0" w:beforeLines="0" w:line="240" w:lineRule="auto"/>
        <w:ind w:firstLine="480"/>
        <w:rPr>
          <w:rFonts w:hint="eastAsia"/>
        </w:rPr>
      </w:pPr>
      <w:r>
        <w:rPr>
          <w:rFonts w:hint="eastAsia"/>
        </w:rPr>
        <w:t>(B）</w:t>
      </w:r>
      <w:r>
        <w:rPr>
          <w:rFonts w:hint="eastAsia"/>
        </w:rPr>
        <w:t>违反国家法规的行为</w:t>
      </w:r>
    </w:p>
    <w:p w:rsidR="008620A8" w:rsidP="008620A8">
      <w:pPr>
        <w:spacing w:before="0" w:beforeLines="0" w:line="240" w:lineRule="auto"/>
        <w:ind w:firstLine="480"/>
        <w:rPr>
          <w:rFonts w:hint="eastAsia"/>
        </w:rPr>
      </w:pPr>
      <w:r>
        <w:rPr>
          <w:rFonts w:hint="eastAsia"/>
        </w:rPr>
        <w:t>（C)</w:t>
      </w:r>
      <w:r>
        <w:rPr>
          <w:rFonts w:hint="eastAsia"/>
        </w:rPr>
        <w:t>危及、危害计算机信息系统安全的事件</w:t>
      </w:r>
    </w:p>
    <w:p w:rsidR="008620A8" w:rsidP="008620A8">
      <w:pPr>
        <w:spacing w:before="0" w:beforeLines="0" w:line="240" w:lineRule="auto"/>
        <w:ind w:firstLine="480"/>
        <w:rPr>
          <w:rFonts w:hint="eastAsia"/>
        </w:rPr>
      </w:pPr>
      <w:r>
        <w:rPr>
          <w:rFonts w:hint="eastAsia"/>
        </w:rPr>
        <w:t>(D)</w:t>
      </w:r>
      <w:r>
        <w:rPr>
          <w:rFonts w:hint="eastAsia"/>
        </w:rPr>
        <w:t>计算机硬件常见机械故障</w:t>
      </w:r>
    </w:p>
    <w:p w:rsidR="008620A8" w:rsidP="008620A8">
      <w:pPr>
        <w:spacing w:before="0" w:beforeLines="0" w:line="240" w:lineRule="auto"/>
        <w:ind w:firstLine="480"/>
        <w:rPr>
          <w:rFonts w:hint="eastAsia"/>
        </w:rPr>
      </w:pPr>
      <w:r>
        <w:rPr>
          <w:rFonts w:hint="eastAsia"/>
        </w:rPr>
        <w:t>（19)</w:t>
      </w:r>
      <w:r>
        <w:rPr>
          <w:rFonts w:hint="eastAsia"/>
        </w:rPr>
        <w:t>重大计算机安全事故和计算机违法案件可由</w:t>
      </w:r>
      <w:r>
        <w:rPr>
          <w:rFonts w:hint="eastAsia"/>
        </w:rPr>
        <w:t>_____</w:t>
      </w:r>
      <w:r>
        <w:rPr>
          <w:rFonts w:hint="eastAsia"/>
        </w:rPr>
        <w:t>受理</w:t>
      </w:r>
      <w:r>
        <w:rPr>
          <w:rFonts w:hint="eastAsia"/>
        </w:rPr>
        <w:t>(AC）</w:t>
      </w:r>
    </w:p>
    <w:p w:rsidR="008620A8" w:rsidP="008620A8">
      <w:pPr>
        <w:spacing w:before="0" w:beforeLines="0" w:line="240" w:lineRule="auto"/>
        <w:ind w:firstLine="480"/>
        <w:rPr>
          <w:rFonts w:hint="eastAsia"/>
        </w:rPr>
      </w:pPr>
      <w:r>
        <w:rPr>
          <w:rFonts w:hint="eastAsia"/>
        </w:rPr>
        <w:t>（A)</w:t>
      </w:r>
      <w:r>
        <w:rPr>
          <w:rFonts w:hint="eastAsia"/>
        </w:rPr>
        <w:t>案发地市级公安机关公共信息网络安全监察部门</w:t>
      </w:r>
    </w:p>
    <w:p w:rsidR="008620A8" w:rsidP="008620A8">
      <w:pPr>
        <w:spacing w:before="0" w:beforeLines="0" w:line="240" w:lineRule="auto"/>
        <w:ind w:firstLine="480"/>
        <w:rPr>
          <w:rFonts w:hint="eastAsia"/>
        </w:rPr>
      </w:pPr>
      <w:r>
        <w:rPr>
          <w:rFonts w:hint="eastAsia"/>
        </w:rPr>
        <w:t>（B)</w:t>
      </w:r>
      <w:r>
        <w:rPr>
          <w:rFonts w:hint="eastAsia"/>
        </w:rPr>
        <w:t>案发地当地县级（区、市）公安机关治安部门</w:t>
      </w:r>
    </w:p>
    <w:p w:rsidR="008620A8" w:rsidP="008620A8">
      <w:pPr>
        <w:spacing w:before="0" w:beforeLines="0" w:line="240" w:lineRule="auto"/>
        <w:ind w:firstLine="480"/>
        <w:rPr>
          <w:rFonts w:hint="eastAsia"/>
        </w:rPr>
      </w:pPr>
      <w:r>
        <w:rPr>
          <w:rFonts w:hint="eastAsia"/>
        </w:rPr>
        <w:t>(C）</w:t>
      </w:r>
      <w:r>
        <w:rPr>
          <w:rFonts w:hint="eastAsia"/>
        </w:rPr>
        <w:t>案发地当地县级（区、市）公安机关公共信息网络安全监察部门</w:t>
      </w:r>
    </w:p>
    <w:p w:rsidR="008620A8" w:rsidP="008620A8">
      <w:pPr>
        <w:spacing w:before="0" w:beforeLines="0" w:line="240" w:lineRule="auto"/>
        <w:ind w:firstLine="480"/>
        <w:rPr>
          <w:rFonts w:hint="eastAsia"/>
        </w:rPr>
      </w:pPr>
      <w:r>
        <w:rPr>
          <w:rFonts w:hint="eastAsia"/>
        </w:rPr>
        <w:t>(D）</w:t>
      </w:r>
      <w:r>
        <w:rPr>
          <w:rFonts w:hint="eastAsia"/>
        </w:rPr>
        <w:t>案发地当地公安派出所</w:t>
      </w:r>
    </w:p>
    <w:p w:rsidR="008620A8" w:rsidP="008620A8">
      <w:pPr>
        <w:spacing w:before="0" w:beforeLines="0" w:line="240" w:lineRule="auto"/>
        <w:ind w:firstLine="480"/>
        <w:rPr>
          <w:rFonts w:hint="eastAsia"/>
        </w:rPr>
      </w:pPr>
      <w:r>
        <w:rPr>
          <w:rFonts w:hint="eastAsia"/>
        </w:rPr>
        <w:t>(20)</w:t>
      </w:r>
      <w:r>
        <w:rPr>
          <w:rFonts w:hint="eastAsia"/>
        </w:rPr>
        <w:t>现场勘查主要包括以下几个环节</w:t>
      </w:r>
      <w:r>
        <w:rPr>
          <w:rFonts w:hint="eastAsia"/>
        </w:rPr>
        <w:t>_____（ABCD）</w:t>
      </w:r>
    </w:p>
    <w:p w:rsidR="008620A8" w:rsidP="008620A8">
      <w:pPr>
        <w:spacing w:before="0" w:beforeLines="0" w:line="240" w:lineRule="auto"/>
        <w:ind w:firstLine="480"/>
        <w:rPr>
          <w:rFonts w:hint="eastAsia"/>
        </w:rPr>
      </w:pPr>
      <w:r>
        <w:rPr>
          <w:rFonts w:hint="eastAsia"/>
        </w:rPr>
        <w:t>(A)</w:t>
      </w:r>
      <w:r>
        <w:rPr>
          <w:rFonts w:hint="eastAsia"/>
        </w:rPr>
        <w:t>对遭受破坏的计算机信息系统的软硬件的描述及被破坏程度</w:t>
      </w:r>
    </w:p>
    <w:p w:rsidR="008620A8" w:rsidP="008620A8">
      <w:pPr>
        <w:spacing w:before="0" w:beforeLines="0" w:line="240" w:lineRule="auto"/>
        <w:ind w:firstLine="480"/>
        <w:rPr>
          <w:rFonts w:hint="eastAsia"/>
        </w:rPr>
      </w:pPr>
      <w:r>
        <w:rPr>
          <w:rFonts w:hint="eastAsia"/>
        </w:rPr>
        <w:t>(B）</w:t>
      </w:r>
      <w:r>
        <w:rPr>
          <w:rFonts w:hint="eastAsia"/>
        </w:rPr>
        <w:t>现场现有电子数据的复制和修复</w:t>
      </w:r>
    </w:p>
    <w:p w:rsidR="008620A8" w:rsidP="008620A8">
      <w:pPr>
        <w:spacing w:before="0" w:beforeLines="0" w:line="240" w:lineRule="auto"/>
        <w:ind w:firstLine="480"/>
        <w:rPr>
          <w:rFonts w:hint="eastAsia"/>
        </w:rPr>
      </w:pPr>
      <w:r>
        <w:rPr>
          <w:rFonts w:hint="eastAsia"/>
        </w:rPr>
        <w:t>(C)</w:t>
      </w:r>
      <w:r>
        <w:rPr>
          <w:rFonts w:hint="eastAsia"/>
        </w:rPr>
        <w:t>电子痕迹的发现和提取,证据的固定与保全</w:t>
      </w:r>
    </w:p>
    <w:p w:rsidR="008620A8" w:rsidP="008620A8">
      <w:pPr>
        <w:spacing w:before="0" w:beforeLines="0" w:line="240" w:lineRule="auto"/>
        <w:ind w:firstLine="480"/>
        <w:rPr>
          <w:rFonts w:hint="eastAsia"/>
        </w:rPr>
      </w:pPr>
      <w:r>
        <w:rPr>
          <w:rFonts w:hint="eastAsia"/>
        </w:rPr>
        <w:t>(D)</w:t>
      </w:r>
      <w:r>
        <w:rPr>
          <w:rFonts w:hint="eastAsia"/>
        </w:rPr>
        <w:t>现场采集和扣押与事故或案件有关的物品</w:t>
      </w:r>
    </w:p>
    <w:p w:rsidR="008620A8" w:rsidP="008620A8">
      <w:pPr>
        <w:spacing w:before="0" w:beforeLines="0" w:line="240" w:lineRule="auto"/>
        <w:ind w:firstLine="480"/>
        <w:rPr>
          <w:rFonts w:hint="eastAsia"/>
        </w:rPr>
      </w:pPr>
      <w:r>
        <w:rPr>
          <w:rFonts w:hint="eastAsia"/>
        </w:rPr>
        <w:t>(21)</w:t>
      </w:r>
      <w:r>
        <w:rPr>
          <w:rFonts w:hint="eastAsia"/>
        </w:rPr>
        <w:t>计算机安全事故原因的认定和计算机案件的数据鉴定</w:t>
      </w:r>
      <w:r>
        <w:rPr>
          <w:rFonts w:hint="eastAsia"/>
        </w:rPr>
        <w:t>,____ （ABC）</w:t>
      </w:r>
    </w:p>
    <w:p w:rsidR="008620A8" w:rsidP="008620A8">
      <w:pPr>
        <w:spacing w:before="0" w:beforeLines="0" w:line="240" w:lineRule="auto"/>
        <w:ind w:firstLine="480"/>
        <w:rPr>
          <w:rFonts w:hint="eastAsia"/>
        </w:rPr>
      </w:pPr>
      <w:r>
        <w:rPr>
          <w:rFonts w:hint="eastAsia"/>
        </w:rPr>
        <w:t>(A）</w:t>
      </w:r>
      <w:r>
        <w:rPr>
          <w:rFonts w:hint="eastAsia"/>
        </w:rPr>
        <w:t>是一项专业性较强的技术工作</w:t>
      </w:r>
    </w:p>
    <w:p w:rsidR="008620A8" w:rsidP="008620A8">
      <w:pPr>
        <w:spacing w:before="0" w:beforeLines="0" w:line="240" w:lineRule="auto"/>
        <w:ind w:firstLine="480"/>
        <w:rPr>
          <w:rFonts w:hint="eastAsia"/>
        </w:rPr>
      </w:pPr>
      <w:r>
        <w:rPr>
          <w:rFonts w:hint="eastAsia"/>
        </w:rPr>
        <w:t>（B）</w:t>
      </w:r>
      <w:r>
        <w:rPr>
          <w:rFonts w:hint="eastAsia"/>
        </w:rPr>
        <w:t>必要时可进行相关的验证或侦查实验</w:t>
      </w:r>
    </w:p>
    <w:p w:rsidR="008620A8" w:rsidP="008620A8">
      <w:pPr>
        <w:spacing w:before="0" w:beforeLines="0" w:line="240" w:lineRule="auto"/>
        <w:ind w:firstLine="480"/>
        <w:rPr>
          <w:rFonts w:hint="eastAsia"/>
        </w:rPr>
      </w:pPr>
      <w:r>
        <w:rPr>
          <w:rFonts w:hint="eastAsia"/>
        </w:rPr>
        <w:t>（C）</w:t>
      </w:r>
      <w:r>
        <w:rPr>
          <w:rFonts w:hint="eastAsia"/>
        </w:rPr>
        <w:t>可聘请有关方面的专家，组成专家鉴定组进行分析鉴定</w:t>
      </w:r>
    </w:p>
    <w:p w:rsidR="008620A8" w:rsidP="008620A8">
      <w:pPr>
        <w:spacing w:before="0" w:beforeLines="0" w:line="240" w:lineRule="auto"/>
        <w:ind w:firstLine="480"/>
        <w:rPr>
          <w:rFonts w:hint="eastAsia"/>
        </w:rPr>
      </w:pPr>
      <w:r>
        <w:rPr>
          <w:rFonts w:hint="eastAsia"/>
        </w:rPr>
        <w:t>(D）</w:t>
      </w:r>
      <w:r>
        <w:rPr>
          <w:rFonts w:hint="eastAsia"/>
        </w:rPr>
        <w:t>可以由发生事故或计算机案件的单位出具鉴定报告</w:t>
      </w:r>
    </w:p>
    <w:p w:rsidR="008620A8" w:rsidP="008620A8">
      <w:pPr>
        <w:spacing w:before="0" w:beforeLines="0" w:line="240" w:lineRule="auto"/>
        <w:ind w:firstLine="480"/>
        <w:rPr>
          <w:rFonts w:hint="eastAsia"/>
        </w:rPr>
      </w:pPr>
      <w:r>
        <w:rPr>
          <w:rFonts w:hint="eastAsia"/>
        </w:rPr>
        <w:t>（22）</w:t>
      </w:r>
      <w:r>
        <w:rPr>
          <w:rFonts w:hint="eastAsia"/>
        </w:rPr>
        <w:t>有害数据通过在信息网络中的运行,主要产生的危害有</w:t>
      </w:r>
      <w:r>
        <w:rPr>
          <w:rFonts w:hint="eastAsia"/>
        </w:rPr>
        <w:t>(ABC)</w:t>
      </w:r>
    </w:p>
    <w:p w:rsidR="008620A8" w:rsidP="008620A8">
      <w:pPr>
        <w:spacing w:before="0" w:beforeLines="0" w:line="240" w:lineRule="auto"/>
        <w:ind w:firstLine="480"/>
        <w:rPr>
          <w:rFonts w:hint="eastAsia"/>
        </w:rPr>
      </w:pPr>
      <w:r>
        <w:rPr>
          <w:rFonts w:hint="eastAsia"/>
        </w:rPr>
        <w:t>（A)</w:t>
      </w:r>
      <w:r>
        <w:rPr>
          <w:rFonts w:hint="eastAsia"/>
        </w:rPr>
        <w:t>攻击国家政权，危害国家安全</w:t>
      </w:r>
    </w:p>
    <w:p w:rsidR="008620A8" w:rsidP="008620A8">
      <w:pPr>
        <w:spacing w:before="0" w:beforeLines="0" w:line="240" w:lineRule="auto"/>
        <w:ind w:firstLine="480"/>
        <w:rPr>
          <w:rFonts w:hint="eastAsia"/>
        </w:rPr>
      </w:pPr>
      <w:r>
        <w:rPr>
          <w:rFonts w:hint="eastAsia"/>
        </w:rPr>
        <w:t>（B）</w:t>
      </w:r>
      <w:r>
        <w:rPr>
          <w:rFonts w:hint="eastAsia"/>
        </w:rPr>
        <w:t>破坏社会治安秩序</w:t>
      </w:r>
    </w:p>
    <w:p w:rsidR="008620A8" w:rsidP="008620A8">
      <w:pPr>
        <w:spacing w:before="0" w:beforeLines="0" w:line="240" w:lineRule="auto"/>
        <w:ind w:firstLine="480"/>
        <w:rPr>
          <w:rFonts w:hint="eastAsia"/>
        </w:rPr>
      </w:pPr>
      <w:r>
        <w:rPr>
          <w:rFonts w:hint="eastAsia"/>
        </w:rPr>
        <w:t>（C)</w:t>
      </w:r>
      <w:r>
        <w:rPr>
          <w:rFonts w:hint="eastAsia"/>
        </w:rPr>
        <w:t>破坏计算机信息系统，造成经济的社会的巨大损失</w:t>
      </w:r>
    </w:p>
    <w:p w:rsidR="008620A8" w:rsidP="008620A8">
      <w:pPr>
        <w:spacing w:before="0" w:beforeLines="0" w:line="240" w:lineRule="auto"/>
        <w:ind w:firstLine="480"/>
        <w:rPr>
          <w:rFonts w:hint="eastAsia"/>
        </w:rPr>
      </w:pPr>
      <w:r>
        <w:rPr>
          <w:rFonts w:hint="eastAsia"/>
        </w:rPr>
        <w:t>（23）</w:t>
      </w:r>
      <w:r>
        <w:rPr>
          <w:rFonts w:hint="eastAsia"/>
        </w:rPr>
        <w:t>计算机病毒的特点</w:t>
      </w:r>
      <w:r>
        <w:rPr>
          <w:rFonts w:hint="eastAsia"/>
        </w:rPr>
        <w:t>______（ACD）</w:t>
      </w:r>
    </w:p>
    <w:p w:rsidR="008620A8" w:rsidP="008620A8">
      <w:pPr>
        <w:spacing w:before="0" w:beforeLines="0" w:line="240" w:lineRule="auto"/>
        <w:ind w:firstLine="480"/>
        <w:rPr>
          <w:rFonts w:hint="eastAsia"/>
        </w:rPr>
      </w:pPr>
      <w:r>
        <w:rPr>
          <w:rFonts w:hint="eastAsia"/>
        </w:rPr>
        <w:t>（A）</w:t>
      </w:r>
      <w:r>
        <w:rPr>
          <w:rFonts w:hint="eastAsia"/>
        </w:rPr>
        <w:t>传染性</w:t>
      </w:r>
    </w:p>
    <w:p w:rsidR="008620A8" w:rsidP="008620A8">
      <w:pPr>
        <w:spacing w:before="0" w:beforeLines="0" w:line="240" w:lineRule="auto"/>
        <w:ind w:firstLine="480"/>
        <w:rPr>
          <w:rFonts w:hint="eastAsia"/>
        </w:rPr>
      </w:pPr>
      <w:r>
        <w:rPr>
          <w:rFonts w:hint="eastAsia"/>
        </w:rPr>
        <w:t>（B）</w:t>
      </w:r>
      <w:r>
        <w:rPr>
          <w:rFonts w:hint="eastAsia"/>
        </w:rPr>
        <w:t>可移植性</w:t>
      </w:r>
    </w:p>
    <w:p w:rsidR="008620A8" w:rsidP="008620A8">
      <w:pPr>
        <w:spacing w:before="0" w:beforeLines="0" w:line="240" w:lineRule="auto"/>
        <w:ind w:firstLine="480"/>
        <w:rPr>
          <w:rFonts w:hint="eastAsia"/>
        </w:rPr>
      </w:pPr>
      <w:r>
        <w:rPr>
          <w:rFonts w:hint="eastAsia"/>
        </w:rPr>
        <w:t>（C）</w:t>
      </w:r>
      <w:r>
        <w:rPr>
          <w:rFonts w:hint="eastAsia"/>
        </w:rPr>
        <w:t>破坏性</w:t>
      </w:r>
    </w:p>
    <w:p w:rsidR="008620A8" w:rsidP="008620A8">
      <w:pPr>
        <w:spacing w:before="0" w:beforeLines="0" w:line="240" w:lineRule="auto"/>
        <w:ind w:firstLine="480"/>
        <w:rPr>
          <w:rFonts w:hint="eastAsia"/>
        </w:rPr>
      </w:pPr>
      <w:r>
        <w:rPr>
          <w:rFonts w:hint="eastAsia"/>
        </w:rPr>
        <w:t>（D)</w:t>
      </w:r>
      <w:r>
        <w:rPr>
          <w:rFonts w:hint="eastAsia"/>
        </w:rPr>
        <w:t>可触发性</w:t>
      </w:r>
    </w:p>
    <w:p w:rsidR="008620A8" w:rsidP="008620A8">
      <w:pPr>
        <w:spacing w:before="0" w:beforeLines="0" w:line="240" w:lineRule="auto"/>
        <w:ind w:firstLine="480"/>
        <w:rPr>
          <w:rFonts w:hint="eastAsia"/>
        </w:rPr>
      </w:pPr>
      <w:r>
        <w:rPr>
          <w:rFonts w:hint="eastAsia"/>
        </w:rPr>
        <w:t>(24)</w:t>
      </w:r>
      <w:r>
        <w:rPr>
          <w:rFonts w:hint="eastAsia"/>
        </w:rPr>
        <w:t>计算机病毒按传染方式分为</w:t>
      </w:r>
      <w:r>
        <w:rPr>
          <w:rFonts w:hint="eastAsia"/>
        </w:rPr>
        <w:t>____(BCD）</w:t>
      </w:r>
    </w:p>
    <w:p w:rsidR="008620A8" w:rsidP="008620A8">
      <w:pPr>
        <w:spacing w:before="0" w:beforeLines="0" w:line="240" w:lineRule="auto"/>
        <w:ind w:firstLine="480"/>
        <w:rPr>
          <w:rFonts w:hint="eastAsia"/>
        </w:rPr>
      </w:pPr>
      <w:r>
        <w:rPr>
          <w:rFonts w:hint="eastAsia"/>
        </w:rPr>
        <w:t>(A)</w:t>
      </w:r>
      <w:r>
        <w:rPr>
          <w:rFonts w:hint="eastAsia"/>
        </w:rPr>
        <w:t>良性病毒</w:t>
      </w:r>
    </w:p>
    <w:p w:rsidR="008620A8" w:rsidP="008620A8">
      <w:pPr>
        <w:spacing w:before="0" w:beforeLines="0" w:line="240" w:lineRule="auto"/>
        <w:ind w:firstLine="480"/>
        <w:rPr>
          <w:rFonts w:hint="eastAsia"/>
        </w:rPr>
      </w:pPr>
      <w:r>
        <w:rPr>
          <w:rFonts w:hint="eastAsia"/>
        </w:rPr>
        <w:t>（B)</w:t>
      </w:r>
      <w:r>
        <w:rPr>
          <w:rFonts w:hint="eastAsia"/>
        </w:rPr>
        <w:t>引导型病毒</w:t>
      </w:r>
    </w:p>
    <w:p w:rsidR="008620A8" w:rsidP="008620A8">
      <w:pPr>
        <w:spacing w:before="0" w:beforeLines="0" w:line="240" w:lineRule="auto"/>
        <w:ind w:firstLine="480"/>
        <w:rPr>
          <w:rFonts w:hint="eastAsia"/>
        </w:rPr>
      </w:pPr>
      <w:r>
        <w:rPr>
          <w:rFonts w:hint="eastAsia"/>
        </w:rPr>
        <w:t>(C)</w:t>
      </w:r>
      <w:r>
        <w:rPr>
          <w:rFonts w:hint="eastAsia"/>
        </w:rPr>
        <w:t>文件型病毒</w:t>
      </w:r>
    </w:p>
    <w:p w:rsidR="008620A8" w:rsidP="008620A8">
      <w:pPr>
        <w:spacing w:before="0" w:beforeLines="0" w:line="240" w:lineRule="auto"/>
        <w:ind w:firstLine="480"/>
        <w:rPr>
          <w:rFonts w:hint="eastAsia"/>
        </w:rPr>
      </w:pPr>
      <w:r>
        <w:rPr>
          <w:rFonts w:hint="eastAsia"/>
        </w:rPr>
        <w:t>(D）</w:t>
      </w:r>
      <w:r>
        <w:rPr>
          <w:rFonts w:hint="eastAsia"/>
        </w:rPr>
        <w:t>复合型病毒</w:t>
      </w:r>
    </w:p>
    <w:p w:rsidR="008620A8" w:rsidP="008620A8">
      <w:pPr>
        <w:spacing w:before="0" w:beforeLines="0" w:line="240" w:lineRule="auto"/>
        <w:ind w:firstLine="480"/>
        <w:rPr>
          <w:rFonts w:hint="eastAsia"/>
        </w:rPr>
      </w:pPr>
      <w:r>
        <w:rPr>
          <w:rFonts w:hint="eastAsia"/>
        </w:rPr>
        <w:t>(25)</w:t>
      </w:r>
      <w:r>
        <w:rPr>
          <w:rFonts w:hint="eastAsia"/>
        </w:rPr>
        <w:t>计算机病毒的危害性有以下几种表现</w:t>
      </w:r>
      <w:r>
        <w:rPr>
          <w:rFonts w:hint="eastAsia"/>
        </w:rPr>
        <w:t>（ABC)</w:t>
      </w:r>
    </w:p>
    <w:p w:rsidR="008620A8" w:rsidP="008620A8">
      <w:pPr>
        <w:spacing w:before="0" w:beforeLines="0" w:line="240" w:lineRule="auto"/>
        <w:ind w:firstLine="480"/>
        <w:rPr>
          <w:rFonts w:hint="eastAsia"/>
        </w:rPr>
      </w:pPr>
      <w:r>
        <w:rPr>
          <w:rFonts w:hint="eastAsia"/>
        </w:rPr>
        <w:t>(A)</w:t>
      </w:r>
      <w:r>
        <w:rPr>
          <w:rFonts w:hint="eastAsia"/>
        </w:rPr>
        <w:t>删除数据</w:t>
      </w:r>
    </w:p>
    <w:p w:rsidR="008620A8" w:rsidP="008620A8">
      <w:pPr>
        <w:spacing w:before="0" w:beforeLines="0" w:line="240" w:lineRule="auto"/>
        <w:ind w:firstLine="480"/>
        <w:rPr>
          <w:rFonts w:hint="eastAsia"/>
        </w:rPr>
      </w:pPr>
      <w:r>
        <w:rPr>
          <w:rFonts w:hint="eastAsia"/>
        </w:rPr>
        <w:t>（B)</w:t>
      </w:r>
      <w:r>
        <w:rPr>
          <w:rFonts w:hint="eastAsia"/>
        </w:rPr>
        <w:t>阻塞网络</w:t>
      </w:r>
    </w:p>
    <w:p w:rsidR="008620A8" w:rsidP="008620A8">
      <w:pPr>
        <w:spacing w:before="0" w:beforeLines="0" w:line="240" w:lineRule="auto"/>
        <w:ind w:firstLine="480"/>
        <w:rPr>
          <w:rFonts w:hint="eastAsia"/>
        </w:rPr>
      </w:pPr>
      <w:r>
        <w:rPr>
          <w:rFonts w:hint="eastAsia"/>
        </w:rPr>
        <w:t>（C）</w:t>
      </w:r>
      <w:r>
        <w:rPr>
          <w:rFonts w:hint="eastAsia"/>
        </w:rPr>
        <w:t>信息泄漏</w:t>
      </w:r>
    </w:p>
    <w:p w:rsidR="008620A8" w:rsidP="008620A8">
      <w:pPr>
        <w:spacing w:before="0" w:beforeLines="0" w:line="240" w:lineRule="auto"/>
        <w:ind w:firstLine="480"/>
        <w:rPr>
          <w:rFonts w:hint="eastAsia"/>
        </w:rPr>
      </w:pPr>
      <w:r>
        <w:rPr>
          <w:rFonts w:hint="eastAsia"/>
        </w:rPr>
        <w:t>(D）</w:t>
      </w:r>
      <w:r>
        <w:rPr>
          <w:rFonts w:hint="eastAsia"/>
        </w:rPr>
        <w:t>烧毁主板</w:t>
      </w:r>
    </w:p>
    <w:p w:rsidR="008620A8" w:rsidP="008620A8">
      <w:pPr>
        <w:spacing w:before="0" w:beforeLines="0" w:line="240" w:lineRule="auto"/>
        <w:ind w:firstLine="480"/>
        <w:rPr>
          <w:rFonts w:hint="eastAsia"/>
        </w:rPr>
      </w:pPr>
      <w:r>
        <w:rPr>
          <w:rFonts w:hint="eastAsia"/>
        </w:rPr>
        <w:t>(26）</w:t>
      </w:r>
      <w:r>
        <w:rPr>
          <w:rFonts w:hint="eastAsia"/>
        </w:rPr>
        <w:t>计算机病毒由</w:t>
      </w:r>
      <w:r>
        <w:rPr>
          <w:rFonts w:hint="eastAsia"/>
        </w:rPr>
        <w:t>_____</w:t>
      </w:r>
      <w:r>
        <w:rPr>
          <w:rFonts w:hint="eastAsia"/>
        </w:rPr>
        <w:t>部分组成</w:t>
      </w:r>
      <w:r>
        <w:rPr>
          <w:rFonts w:hint="eastAsia"/>
        </w:rPr>
        <w:t>（ABD)</w:t>
      </w:r>
    </w:p>
    <w:p w:rsidR="008620A8" w:rsidP="008620A8">
      <w:pPr>
        <w:spacing w:before="0" w:beforeLines="0" w:line="240" w:lineRule="auto"/>
        <w:ind w:firstLine="480"/>
        <w:rPr>
          <w:rFonts w:hint="eastAsia"/>
        </w:rPr>
      </w:pPr>
      <w:r>
        <w:rPr>
          <w:rFonts w:hint="eastAsia"/>
        </w:rPr>
        <w:t>(A）</w:t>
      </w:r>
      <w:r>
        <w:rPr>
          <w:rFonts w:hint="eastAsia"/>
        </w:rPr>
        <w:t>引导部分</w:t>
      </w:r>
    </w:p>
    <w:p w:rsidR="008620A8" w:rsidP="008620A8">
      <w:pPr>
        <w:spacing w:before="0" w:beforeLines="0" w:line="240" w:lineRule="auto"/>
        <w:ind w:firstLine="480"/>
        <w:rPr>
          <w:rFonts w:hint="eastAsia"/>
        </w:rPr>
      </w:pPr>
      <w:r>
        <w:rPr>
          <w:rFonts w:hint="eastAsia"/>
        </w:rPr>
        <w:t>(B）</w:t>
      </w:r>
      <w:r>
        <w:rPr>
          <w:rFonts w:hint="eastAsia"/>
        </w:rPr>
        <w:t>传染部分</w:t>
      </w:r>
    </w:p>
    <w:p w:rsidR="008620A8" w:rsidP="008620A8">
      <w:pPr>
        <w:spacing w:before="0" w:beforeLines="0" w:line="240" w:lineRule="auto"/>
        <w:ind w:firstLine="480"/>
        <w:rPr>
          <w:rFonts w:hint="eastAsia"/>
        </w:rPr>
      </w:pPr>
      <w:r>
        <w:rPr>
          <w:rFonts w:hint="eastAsia"/>
        </w:rPr>
        <w:t>（C)</w:t>
      </w:r>
      <w:r>
        <w:rPr>
          <w:rFonts w:hint="eastAsia"/>
        </w:rPr>
        <w:t>运行部分</w:t>
      </w:r>
    </w:p>
    <w:p w:rsidR="008620A8" w:rsidP="008620A8">
      <w:pPr>
        <w:spacing w:before="0" w:beforeLines="0" w:line="240" w:lineRule="auto"/>
        <w:ind w:firstLine="480"/>
        <w:rPr>
          <w:rFonts w:hint="eastAsia"/>
        </w:rPr>
      </w:pPr>
      <w:r>
        <w:rPr>
          <w:rFonts w:hint="eastAsia"/>
        </w:rPr>
        <w:t>(D）</w:t>
      </w:r>
      <w:r>
        <w:rPr>
          <w:rFonts w:hint="eastAsia"/>
        </w:rPr>
        <w:t>表现部分</w:t>
      </w:r>
    </w:p>
    <w:p w:rsidR="008620A8" w:rsidP="008620A8">
      <w:pPr>
        <w:spacing w:before="0" w:beforeLines="0" w:line="240" w:lineRule="auto"/>
        <w:ind w:firstLine="480"/>
        <w:rPr>
          <w:rFonts w:hint="eastAsia"/>
        </w:rPr>
      </w:pPr>
      <w:r>
        <w:rPr>
          <w:rFonts w:hint="eastAsia"/>
        </w:rPr>
        <w:t>（27)</w:t>
      </w:r>
      <w:r>
        <w:rPr>
          <w:rFonts w:hint="eastAsia"/>
        </w:rPr>
        <w:t>以下哪些措施可以有效提高病毒防治能力</w:t>
      </w:r>
      <w:r>
        <w:rPr>
          <w:rFonts w:hint="eastAsia"/>
        </w:rPr>
        <w:t>（ABCD)</w:t>
      </w:r>
    </w:p>
    <w:p w:rsidR="008620A8" w:rsidP="008620A8">
      <w:pPr>
        <w:spacing w:before="0" w:beforeLines="0" w:line="240" w:lineRule="auto"/>
        <w:ind w:firstLine="480"/>
        <w:rPr>
          <w:rFonts w:hint="eastAsia"/>
        </w:rPr>
      </w:pPr>
      <w:r>
        <w:rPr>
          <w:rFonts w:hint="eastAsia"/>
        </w:rPr>
        <w:t>(A）</w:t>
      </w:r>
      <w:r>
        <w:rPr>
          <w:rFonts w:hint="eastAsia"/>
        </w:rPr>
        <w:t>安装、升级杀毒软件</w:t>
      </w:r>
    </w:p>
    <w:p w:rsidR="008620A8" w:rsidP="008620A8">
      <w:pPr>
        <w:spacing w:before="0" w:beforeLines="0" w:line="240" w:lineRule="auto"/>
        <w:ind w:firstLine="480"/>
        <w:rPr>
          <w:rFonts w:hint="eastAsia"/>
        </w:rPr>
      </w:pPr>
      <w:r>
        <w:rPr>
          <w:rFonts w:hint="eastAsia"/>
        </w:rPr>
        <w:t>(B）</w:t>
      </w:r>
      <w:r>
        <w:rPr>
          <w:rFonts w:hint="eastAsia"/>
        </w:rPr>
        <w:t>升级系统、打补丁</w:t>
      </w:r>
    </w:p>
    <w:p w:rsidR="008620A8" w:rsidP="008620A8">
      <w:pPr>
        <w:spacing w:before="0" w:beforeLines="0" w:line="240" w:lineRule="auto"/>
        <w:ind w:firstLine="480"/>
        <w:rPr>
          <w:rFonts w:hint="eastAsia"/>
        </w:rPr>
      </w:pPr>
      <w:r>
        <w:rPr>
          <w:rFonts w:hint="eastAsia"/>
        </w:rPr>
        <w:t>（C)</w:t>
      </w:r>
      <w:r>
        <w:rPr>
          <w:rFonts w:hint="eastAsia"/>
        </w:rPr>
        <w:t>提高安全防范意识</w:t>
      </w:r>
    </w:p>
    <w:p w:rsidR="008620A8" w:rsidP="008620A8">
      <w:pPr>
        <w:spacing w:before="0" w:beforeLines="0" w:line="240" w:lineRule="auto"/>
        <w:ind w:firstLine="480"/>
        <w:rPr>
          <w:rFonts w:hint="eastAsia"/>
        </w:rPr>
      </w:pPr>
      <w:r>
        <w:rPr>
          <w:rFonts w:hint="eastAsia"/>
        </w:rPr>
        <w:t>（D）</w:t>
      </w:r>
      <w:r>
        <w:rPr>
          <w:rFonts w:hint="eastAsia"/>
        </w:rPr>
        <w:t>不要轻易打开来历不明的邮件</w:t>
      </w:r>
    </w:p>
    <w:p w:rsidR="008620A8" w:rsidP="008620A8">
      <w:pPr>
        <w:spacing w:before="0" w:beforeLines="0" w:line="240" w:lineRule="auto"/>
        <w:ind w:firstLine="480"/>
        <w:rPr>
          <w:rFonts w:hint="eastAsia"/>
        </w:rPr>
      </w:pPr>
      <w:r>
        <w:rPr>
          <w:rFonts w:hint="eastAsia"/>
        </w:rPr>
        <w:t>（28）</w:t>
      </w:r>
      <w:r>
        <w:rPr>
          <w:rFonts w:hint="eastAsia"/>
        </w:rPr>
        <w:t>计算机病毒的主要传播途径有</w:t>
      </w:r>
      <w:r>
        <w:rPr>
          <w:rFonts w:hint="eastAsia"/>
        </w:rPr>
        <w:t>（ABCD）</w:t>
      </w:r>
    </w:p>
    <w:p w:rsidR="008620A8" w:rsidP="008620A8">
      <w:pPr>
        <w:spacing w:before="0" w:beforeLines="0" w:line="240" w:lineRule="auto"/>
        <w:ind w:firstLine="480"/>
        <w:rPr>
          <w:rFonts w:hint="eastAsia"/>
        </w:rPr>
      </w:pPr>
      <w:r>
        <w:rPr>
          <w:rFonts w:hint="eastAsia"/>
        </w:rPr>
        <w:t>（A)</w:t>
      </w:r>
      <w:r>
        <w:rPr>
          <w:rFonts w:hint="eastAsia"/>
        </w:rPr>
        <w:t>电子邮件</w:t>
      </w:r>
    </w:p>
    <w:p w:rsidR="008620A8" w:rsidP="008620A8">
      <w:pPr>
        <w:spacing w:before="0" w:beforeLines="0" w:line="240" w:lineRule="auto"/>
        <w:ind w:firstLine="480"/>
        <w:rPr>
          <w:rFonts w:hint="eastAsia"/>
        </w:rPr>
      </w:pPr>
      <w:r>
        <w:rPr>
          <w:rFonts w:hint="eastAsia"/>
        </w:rPr>
        <w:t>（B)</w:t>
      </w:r>
      <w:r>
        <w:rPr>
          <w:rFonts w:hint="eastAsia"/>
        </w:rPr>
        <w:t>网络</w:t>
      </w:r>
    </w:p>
    <w:p w:rsidR="008620A8" w:rsidP="008620A8">
      <w:pPr>
        <w:spacing w:before="0" w:beforeLines="0" w:line="240" w:lineRule="auto"/>
        <w:ind w:firstLine="480"/>
        <w:rPr>
          <w:rFonts w:hint="eastAsia"/>
        </w:rPr>
      </w:pPr>
      <w:r>
        <w:rPr>
          <w:rFonts w:hint="eastAsia"/>
        </w:rPr>
        <w:t>(C)</w:t>
      </w:r>
      <w:r>
        <w:rPr>
          <w:rFonts w:hint="eastAsia"/>
        </w:rPr>
        <w:t>存储介质</w:t>
      </w:r>
    </w:p>
    <w:p w:rsidR="008620A8" w:rsidP="008620A8">
      <w:pPr>
        <w:spacing w:before="0" w:beforeLines="0" w:line="240" w:lineRule="auto"/>
        <w:ind w:firstLine="480"/>
        <w:rPr>
          <w:rFonts w:hint="eastAsia"/>
        </w:rPr>
      </w:pPr>
      <w:r>
        <w:rPr>
          <w:rFonts w:hint="eastAsia"/>
        </w:rPr>
        <w:t>(D)</w:t>
      </w:r>
      <w:r>
        <w:rPr>
          <w:rFonts w:hint="eastAsia"/>
        </w:rPr>
        <w:t>文件交换</w:t>
      </w:r>
    </w:p>
    <w:p w:rsidR="008620A8" w:rsidP="008620A8">
      <w:pPr>
        <w:spacing w:before="0" w:beforeLines="0" w:line="240" w:lineRule="auto"/>
        <w:ind w:firstLine="480"/>
        <w:rPr>
          <w:rFonts w:hint="eastAsia"/>
        </w:rPr>
      </w:pPr>
      <w:r>
        <w:rPr>
          <w:rFonts w:hint="eastAsia"/>
        </w:rPr>
        <w:t>（29）</w:t>
      </w:r>
      <w:r>
        <w:rPr>
          <w:rFonts w:hint="eastAsia"/>
        </w:rPr>
        <w:t>计算机病毒的主要来源有</w:t>
      </w:r>
      <w:r>
        <w:rPr>
          <w:rFonts w:hint="eastAsia"/>
        </w:rPr>
        <w:t>____（ACD）</w:t>
      </w:r>
    </w:p>
    <w:p w:rsidR="008620A8" w:rsidP="008620A8">
      <w:pPr>
        <w:spacing w:before="0" w:beforeLines="0" w:line="240" w:lineRule="auto"/>
        <w:ind w:firstLine="480"/>
        <w:rPr>
          <w:rFonts w:hint="eastAsia"/>
        </w:rPr>
      </w:pPr>
      <w:r>
        <w:rPr>
          <w:rFonts w:hint="eastAsia"/>
        </w:rPr>
        <w:t>(A）</w:t>
      </w:r>
      <w:r>
        <w:rPr>
          <w:rFonts w:hint="eastAsia"/>
        </w:rPr>
        <w:t>黑客组织编写</w:t>
      </w:r>
    </w:p>
    <w:p w:rsidR="008620A8" w:rsidP="008620A8">
      <w:pPr>
        <w:spacing w:before="0" w:beforeLines="0" w:line="240" w:lineRule="auto"/>
        <w:ind w:firstLine="480"/>
        <w:rPr>
          <w:rFonts w:hint="eastAsia"/>
        </w:rPr>
      </w:pPr>
      <w:r>
        <w:rPr>
          <w:rFonts w:hint="eastAsia"/>
        </w:rPr>
        <w:t>（B）</w:t>
      </w:r>
      <w:r>
        <w:rPr>
          <w:rFonts w:hint="eastAsia"/>
        </w:rPr>
        <w:t>计算机自动产生</w:t>
      </w:r>
    </w:p>
    <w:p w:rsidR="008620A8" w:rsidP="008620A8">
      <w:pPr>
        <w:spacing w:before="0" w:beforeLines="0" w:line="240" w:lineRule="auto"/>
        <w:ind w:firstLine="480"/>
        <w:rPr>
          <w:rFonts w:hint="eastAsia"/>
        </w:rPr>
      </w:pPr>
      <w:r>
        <w:rPr>
          <w:rFonts w:hint="eastAsia"/>
        </w:rPr>
        <w:t>（C）</w:t>
      </w:r>
      <w:r>
        <w:rPr>
          <w:rFonts w:hint="eastAsia"/>
        </w:rPr>
        <w:t>恶意编制</w:t>
      </w:r>
    </w:p>
    <w:p w:rsidR="008620A8" w:rsidP="008620A8">
      <w:pPr>
        <w:spacing w:before="0" w:beforeLines="0" w:line="240" w:lineRule="auto"/>
        <w:ind w:firstLine="480"/>
        <w:rPr>
          <w:rFonts w:hint="eastAsia"/>
        </w:rPr>
      </w:pPr>
      <w:r>
        <w:rPr>
          <w:rFonts w:hint="eastAsia"/>
        </w:rPr>
        <w:t>(D）</w:t>
      </w:r>
      <w:r>
        <w:rPr>
          <w:rFonts w:hint="eastAsia"/>
        </w:rPr>
        <w:t>恶作剧</w:t>
      </w:r>
    </w:p>
    <w:p w:rsidR="008620A8" w:rsidP="008620A8">
      <w:pPr>
        <w:spacing w:before="0" w:beforeLines="0" w:line="240" w:lineRule="auto"/>
        <w:ind w:firstLine="480"/>
        <w:rPr>
          <w:rFonts w:hint="eastAsia"/>
        </w:rPr>
      </w:pPr>
      <w:r>
        <w:rPr>
          <w:rFonts w:hint="eastAsia"/>
        </w:rPr>
        <w:t>（30)</w:t>
      </w:r>
      <w:r>
        <w:rPr>
          <w:rFonts w:hint="eastAsia"/>
        </w:rPr>
        <w:t>发现感染计算机病毒后，应采取哪些措施</w:t>
      </w:r>
      <w:r>
        <w:rPr>
          <w:rFonts w:hint="eastAsia"/>
        </w:rPr>
        <w:t>（ABC)</w:t>
      </w:r>
    </w:p>
    <w:p w:rsidR="008620A8" w:rsidP="008620A8">
      <w:pPr>
        <w:spacing w:before="0" w:beforeLines="0" w:line="240" w:lineRule="auto"/>
        <w:ind w:firstLine="480"/>
        <w:rPr>
          <w:rFonts w:hint="eastAsia"/>
        </w:rPr>
      </w:pPr>
      <w:r>
        <w:rPr>
          <w:rFonts w:hint="eastAsia"/>
        </w:rPr>
        <w:t>（A）</w:t>
      </w:r>
      <w:r>
        <w:rPr>
          <w:rFonts w:hint="eastAsia"/>
        </w:rPr>
        <w:t>断开网络</w:t>
      </w:r>
    </w:p>
    <w:p w:rsidR="008620A8" w:rsidP="008620A8">
      <w:pPr>
        <w:spacing w:before="0" w:beforeLines="0" w:line="240" w:lineRule="auto"/>
        <w:ind w:firstLine="480"/>
        <w:rPr>
          <w:rFonts w:hint="eastAsia"/>
        </w:rPr>
      </w:pPr>
      <w:r>
        <w:rPr>
          <w:rFonts w:hint="eastAsia"/>
        </w:rPr>
        <w:t>（B)</w:t>
      </w:r>
      <w:r>
        <w:rPr>
          <w:rFonts w:hint="eastAsia"/>
        </w:rPr>
        <w:t>使用杀毒软件检测、清除</w:t>
      </w:r>
    </w:p>
    <w:p w:rsidR="008620A8" w:rsidP="008620A8">
      <w:pPr>
        <w:spacing w:before="0" w:beforeLines="0" w:line="240" w:lineRule="auto"/>
        <w:ind w:firstLine="480"/>
        <w:rPr>
          <w:rFonts w:hint="eastAsia"/>
        </w:rPr>
      </w:pPr>
      <w:r>
        <w:rPr>
          <w:rFonts w:hint="eastAsia"/>
        </w:rPr>
        <w:t>（C)</w:t>
      </w:r>
      <w:r>
        <w:rPr>
          <w:rFonts w:hint="eastAsia"/>
        </w:rPr>
        <w:t>如果不能清除,将样本上报国家计算机病毒应急处理中心</w:t>
      </w:r>
    </w:p>
    <w:p w:rsidR="008620A8" w:rsidP="008620A8">
      <w:pPr>
        <w:spacing w:before="0" w:beforeLines="0" w:line="240" w:lineRule="auto"/>
        <w:ind w:firstLine="480"/>
        <w:rPr>
          <w:rFonts w:hint="eastAsia"/>
        </w:rPr>
      </w:pPr>
      <w:r>
        <w:rPr>
          <w:rFonts w:hint="eastAsia"/>
        </w:rPr>
        <w:t>(D）</w:t>
      </w:r>
      <w:r>
        <w:rPr>
          <w:rFonts w:hint="eastAsia"/>
        </w:rPr>
        <w:t>格式化系统</w:t>
      </w:r>
    </w:p>
    <w:p w:rsidR="008620A8" w:rsidP="008620A8">
      <w:pPr>
        <w:spacing w:before="0" w:beforeLines="0" w:line="240" w:lineRule="auto"/>
        <w:ind w:firstLine="480"/>
        <w:rPr>
          <w:rFonts w:hint="eastAsia"/>
        </w:rPr>
      </w:pPr>
      <w:r>
        <w:rPr>
          <w:rFonts w:hint="eastAsia"/>
        </w:rPr>
        <w:t>三、判断题:</w:t>
      </w:r>
    </w:p>
    <w:p w:rsidR="008620A8" w:rsidP="008620A8">
      <w:pPr>
        <w:spacing w:before="0" w:beforeLines="0" w:line="240" w:lineRule="auto"/>
        <w:ind w:firstLine="480"/>
        <w:rPr>
          <w:rFonts w:hint="eastAsia"/>
        </w:rPr>
      </w:pPr>
      <w:r>
        <w:rPr>
          <w:rFonts w:hint="eastAsia"/>
        </w:rPr>
        <w:t>1.VPN</w:t>
      </w:r>
      <w:r>
        <w:rPr>
          <w:rFonts w:hint="eastAsia"/>
        </w:rPr>
        <w:t>的主要特点是通过加密使信息能安全的通过</w:t>
      </w:r>
      <w:r>
        <w:rPr>
          <w:rFonts w:hint="eastAsia"/>
        </w:rPr>
        <w:t>Internet</w:t>
      </w:r>
      <w:r>
        <w:rPr>
          <w:rFonts w:hint="eastAsia"/>
        </w:rPr>
        <w:t>传递。√</w:t>
      </w:r>
    </w:p>
    <w:p w:rsidR="008620A8" w:rsidP="008620A8">
      <w:pPr>
        <w:spacing w:before="0" w:beforeLines="0" w:line="240" w:lineRule="auto"/>
        <w:ind w:firstLine="480"/>
        <w:rPr>
          <w:rFonts w:hint="eastAsia"/>
        </w:rPr>
      </w:pPr>
      <w:r>
        <w:rPr>
          <w:rFonts w:hint="eastAsia"/>
        </w:rPr>
        <w:t>2。</w:t>
      </w:r>
      <w:r>
        <w:rPr>
          <w:rFonts w:hint="eastAsia"/>
        </w:rPr>
        <w:t>密码保管不善属于操作失误的安全隐患.</w:t>
      </w:r>
      <w:r>
        <w:rPr>
          <w:rFonts w:hint="eastAsia"/>
        </w:rPr>
        <w:t>X</w:t>
      </w:r>
    </w:p>
    <w:p w:rsidR="008620A8" w:rsidP="008620A8">
      <w:pPr>
        <w:spacing w:before="0" w:beforeLines="0" w:line="240" w:lineRule="auto"/>
        <w:ind w:firstLine="480"/>
        <w:rPr>
          <w:rFonts w:hint="eastAsia"/>
        </w:rPr>
      </w:pPr>
      <w:r>
        <w:rPr>
          <w:rFonts w:hint="eastAsia"/>
        </w:rPr>
        <w:t>3.</w:t>
      </w:r>
      <w:r>
        <w:rPr>
          <w:rFonts w:hint="eastAsia"/>
        </w:rPr>
        <w:t>漏洞是指任何可以造成破坏系统或信息的弱点。√</w:t>
      </w:r>
    </w:p>
    <w:p w:rsidR="008620A8" w:rsidP="008620A8">
      <w:pPr>
        <w:spacing w:before="0" w:beforeLines="0" w:line="240" w:lineRule="auto"/>
        <w:ind w:firstLine="480"/>
        <w:rPr>
          <w:rFonts w:hint="eastAsia"/>
        </w:rPr>
      </w:pPr>
      <w:r>
        <w:rPr>
          <w:rFonts w:hint="eastAsia"/>
        </w:rPr>
        <w:t>4。</w:t>
      </w:r>
      <w:r>
        <w:rPr>
          <w:rFonts w:hint="eastAsia"/>
        </w:rPr>
        <w:t>安全审计就是日志的记录。</w:t>
      </w:r>
      <w:r>
        <w:rPr>
          <w:rFonts w:hint="eastAsia"/>
        </w:rPr>
        <w:t>X</w:t>
      </w:r>
    </w:p>
    <w:p w:rsidR="008620A8" w:rsidP="008620A8">
      <w:pPr>
        <w:spacing w:before="0" w:beforeLines="0" w:line="240" w:lineRule="auto"/>
        <w:ind w:firstLine="480"/>
        <w:rPr>
          <w:rFonts w:hint="eastAsia"/>
        </w:rPr>
      </w:pPr>
      <w:r>
        <w:rPr>
          <w:rFonts w:hint="eastAsia"/>
        </w:rPr>
        <w:t>5。</w:t>
      </w:r>
      <w:r>
        <w:rPr>
          <w:rFonts w:hint="eastAsia"/>
        </w:rPr>
        <w:t>计算机病毒是计算机系统中自动产生的。</w:t>
      </w:r>
      <w:r>
        <w:rPr>
          <w:rFonts w:hint="eastAsia"/>
        </w:rPr>
        <w:t>X</w:t>
      </w:r>
    </w:p>
    <w:p w:rsidR="008620A8" w:rsidP="008620A8">
      <w:pPr>
        <w:spacing w:before="0" w:beforeLines="0" w:line="240" w:lineRule="auto"/>
        <w:ind w:firstLine="480"/>
        <w:rPr>
          <w:rFonts w:hint="eastAsia"/>
        </w:rPr>
      </w:pPr>
      <w:r>
        <w:rPr>
          <w:rFonts w:hint="eastAsia"/>
        </w:rPr>
        <w:t>6.</w:t>
      </w:r>
      <w:r>
        <w:rPr>
          <w:rFonts w:hint="eastAsia"/>
        </w:rPr>
        <w:t>对于一个计算机网络来说</w:t>
      </w:r>
      <w:r>
        <w:rPr>
          <w:rFonts w:hint="eastAsia"/>
        </w:rPr>
        <w:t>,</w:t>
      </w:r>
      <w:r>
        <w:rPr>
          <w:rFonts w:hint="eastAsia"/>
        </w:rPr>
        <w:t>依靠防火墙即可以达到对网络内部和外部的安全防护</w:t>
      </w:r>
      <w:r>
        <w:rPr>
          <w:rFonts w:hint="eastAsia"/>
        </w:rPr>
        <w:t>X</w:t>
      </w:r>
    </w:p>
    <w:p w:rsidR="008620A8" w:rsidP="008620A8">
      <w:pPr>
        <w:spacing w:before="0" w:beforeLines="0" w:line="240" w:lineRule="auto"/>
        <w:ind w:firstLine="480"/>
        <w:rPr>
          <w:rFonts w:hint="eastAsia"/>
        </w:rPr>
      </w:pPr>
      <w:r>
        <w:rPr>
          <w:rFonts w:hint="eastAsia"/>
        </w:rPr>
        <w:t>7.</w:t>
      </w:r>
      <w:r>
        <w:rPr>
          <w:rFonts w:hint="eastAsia"/>
        </w:rPr>
        <w:t>网络安全应具有以下四个方面的特征：保密性、完整性、可用性、可查性。</w:t>
      </w:r>
      <w:r>
        <w:rPr>
          <w:rFonts w:hint="eastAsia"/>
        </w:rPr>
        <w:t xml:space="preserve">X </w:t>
      </w:r>
    </w:p>
    <w:p w:rsidR="008620A8" w:rsidP="008620A8">
      <w:pPr>
        <w:spacing w:before="0" w:beforeLines="0" w:line="240" w:lineRule="auto"/>
        <w:ind w:firstLine="480"/>
        <w:rPr>
          <w:rFonts w:hint="eastAsia"/>
        </w:rPr>
      </w:pPr>
      <w:r>
        <w:rPr>
          <w:rFonts w:hint="eastAsia"/>
        </w:rPr>
        <w:t>8。</w:t>
      </w:r>
      <w:r>
        <w:rPr>
          <w:rFonts w:hint="eastAsia"/>
        </w:rPr>
        <w:t>最小特权、纵深防御是网络安全原则之一。√</w:t>
      </w:r>
    </w:p>
    <w:p w:rsidR="008620A8" w:rsidP="008620A8">
      <w:pPr>
        <w:spacing w:before="0" w:beforeLines="0" w:line="240" w:lineRule="auto"/>
        <w:ind w:firstLine="480"/>
        <w:rPr>
          <w:rFonts w:hint="eastAsia"/>
        </w:rPr>
      </w:pPr>
      <w:r>
        <w:rPr>
          <w:rFonts w:hint="eastAsia"/>
        </w:rPr>
        <w:t>9。</w:t>
      </w:r>
      <w:r>
        <w:rPr>
          <w:rFonts w:hint="eastAsia"/>
        </w:rPr>
        <w:t>安全管理从范畴上讲，涉及物理安全策略、访问控制策略、信息加密策略和网络安全管理策略。√</w:t>
      </w:r>
    </w:p>
    <w:p w:rsidR="008620A8" w:rsidP="008620A8">
      <w:pPr>
        <w:spacing w:before="0" w:beforeLines="0" w:line="240" w:lineRule="auto"/>
        <w:ind w:firstLine="480"/>
        <w:rPr>
          <w:rFonts w:hint="eastAsia"/>
        </w:rPr>
      </w:pPr>
      <w:r>
        <w:rPr>
          <w:rFonts w:hint="eastAsia"/>
        </w:rPr>
        <w:t>10。</w:t>
      </w:r>
      <w:r>
        <w:rPr>
          <w:rFonts w:hint="eastAsia"/>
        </w:rPr>
        <w:t>用户的密码一般应设置为</w:t>
      </w:r>
      <w:r>
        <w:rPr>
          <w:rFonts w:hint="eastAsia"/>
        </w:rPr>
        <w:t>16</w:t>
      </w:r>
      <w:r>
        <w:rPr>
          <w:rFonts w:hint="eastAsia"/>
        </w:rPr>
        <w:t>位以上。√</w:t>
      </w:r>
    </w:p>
    <w:p w:rsidR="008620A8" w:rsidP="008620A8">
      <w:pPr>
        <w:spacing w:before="0" w:beforeLines="0" w:line="240" w:lineRule="auto"/>
        <w:ind w:firstLine="480"/>
        <w:rPr>
          <w:rFonts w:hint="eastAsia"/>
        </w:rPr>
      </w:pPr>
      <w:r>
        <w:rPr>
          <w:rFonts w:hint="eastAsia"/>
        </w:rPr>
        <w:t>11。</w:t>
      </w:r>
      <w:r>
        <w:rPr>
          <w:rFonts w:hint="eastAsia"/>
        </w:rPr>
        <w:t>开放性是</w:t>
      </w:r>
      <w:r>
        <w:rPr>
          <w:rFonts w:hint="eastAsia"/>
        </w:rPr>
        <w:t>UNIX</w:t>
      </w:r>
      <w:r>
        <w:rPr>
          <w:rFonts w:hint="eastAsia"/>
        </w:rPr>
        <w:t>系统的一大特点。√</w:t>
      </w:r>
    </w:p>
    <w:p w:rsidR="008620A8" w:rsidP="008620A8">
      <w:pPr>
        <w:spacing w:before="0" w:beforeLines="0" w:line="240" w:lineRule="auto"/>
        <w:ind w:firstLine="480"/>
        <w:rPr>
          <w:rFonts w:hint="eastAsia"/>
        </w:rPr>
      </w:pPr>
      <w:r>
        <w:rPr>
          <w:rFonts w:hint="eastAsia"/>
        </w:rPr>
        <w:t>12。</w:t>
      </w:r>
      <w:r>
        <w:rPr>
          <w:rFonts w:hint="eastAsia"/>
        </w:rPr>
        <w:t>防止主机丢失属于系统管理员的安全管理范畴。</w:t>
      </w:r>
      <w:r>
        <w:rPr>
          <w:rFonts w:hint="eastAsia"/>
        </w:rPr>
        <w:t xml:space="preserve">X </w:t>
      </w:r>
    </w:p>
    <w:p w:rsidR="008620A8" w:rsidP="008620A8">
      <w:pPr>
        <w:spacing w:before="0" w:beforeLines="0" w:line="240" w:lineRule="auto"/>
        <w:ind w:firstLine="480"/>
        <w:rPr>
          <w:rFonts w:hint="eastAsia"/>
        </w:rPr>
      </w:pPr>
      <w:r>
        <w:rPr>
          <w:rFonts w:hint="eastAsia"/>
        </w:rPr>
        <w:t>13。</w:t>
      </w:r>
      <w:r>
        <w:rPr>
          <w:rFonts w:hint="eastAsia"/>
        </w:rPr>
        <w:t>我们通常使用</w:t>
      </w:r>
      <w:r>
        <w:rPr>
          <w:rFonts w:hint="eastAsia"/>
        </w:rPr>
        <w:t>SMTP</w:t>
      </w:r>
      <w:r>
        <w:rPr>
          <w:rFonts w:hint="eastAsia"/>
        </w:rPr>
        <w:t>协议用来接收</w:t>
      </w:r>
      <w:r>
        <w:rPr>
          <w:rFonts w:hint="eastAsia"/>
        </w:rPr>
        <w:t>E-MAIL</w:t>
      </w:r>
      <w:r>
        <w:rPr>
          <w:rFonts w:hint="eastAsia"/>
        </w:rPr>
        <w:t>。</w:t>
      </w:r>
      <w:r>
        <w:rPr>
          <w:rFonts w:hint="eastAsia"/>
        </w:rPr>
        <w:t>X</w:t>
      </w:r>
    </w:p>
    <w:p w:rsidR="008620A8" w:rsidP="008620A8">
      <w:pPr>
        <w:spacing w:before="0" w:beforeLines="0" w:line="240" w:lineRule="auto"/>
        <w:ind w:firstLine="480"/>
        <w:rPr>
          <w:rFonts w:hint="eastAsia"/>
        </w:rPr>
      </w:pPr>
      <w:r>
        <w:rPr>
          <w:rFonts w:hint="eastAsia"/>
        </w:rPr>
        <w:t>14。</w:t>
      </w:r>
      <w:r>
        <w:rPr>
          <w:rFonts w:hint="eastAsia"/>
        </w:rPr>
        <w:t>在堡垒主机上建立内部</w:t>
      </w:r>
      <w:r>
        <w:rPr>
          <w:rFonts w:hint="eastAsia"/>
        </w:rPr>
        <w:t>DNS</w:t>
      </w:r>
      <w:r>
        <w:rPr>
          <w:rFonts w:hint="eastAsia"/>
        </w:rPr>
        <w:t>服务器以供外界访问,可以增强</w:t>
      </w:r>
      <w:r>
        <w:rPr>
          <w:rFonts w:hint="eastAsia"/>
        </w:rPr>
        <w:t>DNS</w:t>
      </w:r>
      <w:r>
        <w:rPr>
          <w:rFonts w:hint="eastAsia"/>
        </w:rPr>
        <w:t>服务器的安全性.</w:t>
      </w:r>
      <w:r>
        <w:rPr>
          <w:rFonts w:hint="eastAsia"/>
        </w:rPr>
        <w:t>X</w:t>
      </w:r>
    </w:p>
    <w:p w:rsidR="008620A8" w:rsidP="008620A8">
      <w:pPr>
        <w:spacing w:before="0" w:beforeLines="0" w:line="240" w:lineRule="auto"/>
        <w:ind w:firstLine="480"/>
        <w:rPr>
          <w:rFonts w:hint="eastAsia"/>
        </w:rPr>
      </w:pPr>
      <w:r>
        <w:rPr>
          <w:rFonts w:hint="eastAsia"/>
        </w:rPr>
        <w:t>15.</w:t>
      </w:r>
      <w:r>
        <w:rPr>
          <w:rFonts w:hint="eastAsia"/>
        </w:rPr>
        <w:t>为了防御网络监听,最常用的方法是采用物理传输。</w:t>
      </w:r>
      <w:r>
        <w:rPr>
          <w:rFonts w:hint="eastAsia"/>
        </w:rPr>
        <w:t>X</w:t>
      </w:r>
    </w:p>
    <w:p w:rsidR="008620A8" w:rsidP="008620A8">
      <w:pPr>
        <w:spacing w:before="0" w:beforeLines="0" w:line="240" w:lineRule="auto"/>
        <w:ind w:firstLine="480"/>
        <w:rPr>
          <w:rFonts w:hint="eastAsia"/>
        </w:rPr>
      </w:pPr>
      <w:r>
        <w:rPr>
          <w:rFonts w:hint="eastAsia"/>
        </w:rPr>
        <w:t>16.</w:t>
      </w:r>
      <w:r>
        <w:rPr>
          <w:rFonts w:hint="eastAsia"/>
        </w:rPr>
        <w:t>使用最新版本的网页浏览器软件可以防御黑客攻击。√</w:t>
      </w:r>
    </w:p>
    <w:p w:rsidR="008620A8" w:rsidP="008620A8">
      <w:pPr>
        <w:spacing w:before="0" w:beforeLines="0" w:line="240" w:lineRule="auto"/>
        <w:ind w:firstLine="480"/>
        <w:rPr>
          <w:rFonts w:hint="eastAsia"/>
        </w:rPr>
      </w:pPr>
      <w:r>
        <w:rPr>
          <w:rFonts w:hint="eastAsia"/>
        </w:rPr>
        <w:t>17.WIN2000</w:t>
      </w:r>
      <w:r>
        <w:rPr>
          <w:rFonts w:hint="eastAsia"/>
        </w:rPr>
        <w:t>系统给</w:t>
      </w:r>
      <w:r>
        <w:rPr>
          <w:rFonts w:hint="eastAsia"/>
        </w:rPr>
        <w:t>NTFS</w:t>
      </w:r>
      <w:r>
        <w:rPr>
          <w:rFonts w:hint="eastAsia"/>
        </w:rPr>
        <w:t>格式下的文件加密，当系统被删除，重新安装后，原加密的文件就不能打开了。√</w:t>
      </w:r>
    </w:p>
    <w:p w:rsidR="008620A8" w:rsidP="008620A8">
      <w:pPr>
        <w:spacing w:before="0" w:beforeLines="0" w:line="240" w:lineRule="auto"/>
        <w:ind w:firstLine="480"/>
        <w:rPr>
          <w:rFonts w:hint="eastAsia"/>
        </w:rPr>
      </w:pPr>
      <w:r>
        <w:rPr>
          <w:rFonts w:hint="eastAsia"/>
        </w:rPr>
        <w:t>18.</w:t>
      </w:r>
      <w:r>
        <w:rPr>
          <w:rFonts w:hint="eastAsia"/>
        </w:rPr>
        <w:t>通过使用</w:t>
      </w:r>
      <w:r>
        <w:rPr>
          <w:rFonts w:hint="eastAsia"/>
        </w:rPr>
        <w:t>SOCKS5</w:t>
      </w:r>
      <w:r>
        <w:rPr>
          <w:rFonts w:hint="eastAsia"/>
        </w:rPr>
        <w:t>代理服务器可以隐藏</w:t>
      </w:r>
      <w:r>
        <w:rPr>
          <w:rFonts w:hint="eastAsia"/>
        </w:rPr>
        <w:t>QQ</w:t>
      </w:r>
      <w:r>
        <w:rPr>
          <w:rFonts w:hint="eastAsia"/>
        </w:rPr>
        <w:t>的真实</w:t>
      </w:r>
      <w:r>
        <w:rPr>
          <w:rFonts w:hint="eastAsia"/>
        </w:rPr>
        <w:t>IP</w:t>
      </w:r>
      <w:r>
        <w:rPr>
          <w:rFonts w:hint="eastAsia"/>
        </w:rPr>
        <w:t>。√</w:t>
      </w:r>
    </w:p>
    <w:p w:rsidR="008620A8" w:rsidP="008620A8">
      <w:pPr>
        <w:spacing w:before="0" w:beforeLines="0" w:line="240" w:lineRule="auto"/>
        <w:ind w:firstLine="480"/>
        <w:rPr>
          <w:rFonts w:hint="eastAsia"/>
        </w:rPr>
      </w:pPr>
      <w:r>
        <w:rPr>
          <w:rFonts w:hint="eastAsia"/>
        </w:rPr>
        <w:t>19。</w:t>
      </w:r>
      <w:r>
        <w:rPr>
          <w:rFonts w:hint="eastAsia"/>
        </w:rPr>
        <w:t>一但中了</w:t>
      </w:r>
      <w:r>
        <w:rPr>
          <w:rFonts w:hint="eastAsia"/>
        </w:rPr>
        <w:t>IE</w:t>
      </w:r>
      <w:r>
        <w:rPr>
          <w:rFonts w:hint="eastAsia"/>
        </w:rPr>
        <w:t>窗口炸弹马上按下主机面板上的</w:t>
      </w:r>
      <w:r>
        <w:rPr>
          <w:rFonts w:hint="eastAsia"/>
        </w:rPr>
        <w:t>Reset</w:t>
      </w:r>
      <w:r>
        <w:rPr>
          <w:rFonts w:hint="eastAsia"/>
        </w:rPr>
        <w:t>键，重起计算机。</w:t>
      </w:r>
      <w:r>
        <w:rPr>
          <w:rFonts w:hint="eastAsia"/>
        </w:rPr>
        <w:t xml:space="preserve">X </w:t>
      </w:r>
    </w:p>
    <w:p w:rsidR="008620A8" w:rsidP="008620A8">
      <w:pPr>
        <w:spacing w:before="0" w:beforeLines="0" w:line="240" w:lineRule="auto"/>
        <w:ind w:firstLine="480"/>
        <w:rPr>
          <w:rFonts w:hint="eastAsia"/>
        </w:rPr>
      </w:pPr>
      <w:r>
        <w:rPr>
          <w:rFonts w:hint="eastAsia"/>
        </w:rPr>
        <w:t>20.</w:t>
      </w:r>
      <w:r>
        <w:rPr>
          <w:rFonts w:hint="eastAsia"/>
        </w:rPr>
        <w:t>禁止使用活动脚本可以防范</w:t>
      </w:r>
      <w:r>
        <w:rPr>
          <w:rFonts w:hint="eastAsia"/>
        </w:rPr>
        <w:t>IE</w:t>
      </w:r>
      <w:r>
        <w:rPr>
          <w:rFonts w:hint="eastAsia"/>
        </w:rPr>
        <w:t>执行本地任意程序。√</w:t>
      </w:r>
    </w:p>
    <w:p w:rsidR="008620A8" w:rsidP="008620A8">
      <w:pPr>
        <w:spacing w:before="0" w:beforeLines="0" w:line="240" w:lineRule="auto"/>
        <w:ind w:firstLine="480"/>
        <w:rPr>
          <w:rFonts w:hint="eastAsia"/>
        </w:rPr>
      </w:pPr>
      <w:r>
        <w:rPr>
          <w:rFonts w:hint="eastAsia"/>
        </w:rPr>
        <w:t>21.</w:t>
      </w:r>
      <w:r>
        <w:rPr>
          <w:rFonts w:hint="eastAsia"/>
        </w:rPr>
        <w:t>只要是类型为</w:t>
      </w:r>
      <w:r>
        <w:rPr>
          <w:rFonts w:hint="eastAsia"/>
        </w:rPr>
        <w:t>TXT</w:t>
      </w:r>
      <w:r>
        <w:rPr>
          <w:rFonts w:hint="eastAsia"/>
        </w:rPr>
        <w:t>的文件都没有危险。</w:t>
      </w:r>
      <w:r>
        <w:rPr>
          <w:rFonts w:hint="eastAsia"/>
        </w:rPr>
        <w:t>X</w:t>
      </w:r>
    </w:p>
    <w:p w:rsidR="008620A8" w:rsidP="008620A8">
      <w:pPr>
        <w:spacing w:before="0" w:beforeLines="0" w:line="240" w:lineRule="auto"/>
        <w:ind w:firstLine="480"/>
        <w:rPr>
          <w:rFonts w:hint="eastAsia"/>
        </w:rPr>
      </w:pPr>
      <w:r>
        <w:rPr>
          <w:rFonts w:hint="eastAsia"/>
        </w:rPr>
        <w:t>22。</w:t>
      </w:r>
      <w:r>
        <w:rPr>
          <w:rFonts w:hint="eastAsia"/>
        </w:rPr>
        <w:t>不要打开附件为</w:t>
      </w:r>
      <w:r>
        <w:rPr>
          <w:rFonts w:hint="eastAsia"/>
        </w:rPr>
        <w:t>SHS</w:t>
      </w:r>
      <w:r>
        <w:rPr>
          <w:rFonts w:hint="eastAsia"/>
        </w:rPr>
        <w:t>格式的文件.√</w:t>
      </w:r>
    </w:p>
    <w:p w:rsidR="008620A8" w:rsidP="008620A8">
      <w:pPr>
        <w:spacing w:before="0" w:beforeLines="0" w:line="240" w:lineRule="auto"/>
        <w:ind w:firstLine="480"/>
        <w:rPr>
          <w:rFonts w:hint="eastAsia"/>
        </w:rPr>
      </w:pPr>
      <w:r>
        <w:rPr>
          <w:rFonts w:hint="eastAsia"/>
        </w:rPr>
        <w:t>23。</w:t>
      </w:r>
      <w:r>
        <w:rPr>
          <w:rFonts w:hint="eastAsia"/>
        </w:rPr>
        <w:t>发现木马，首先要在计算机的后台关掉其程序的运行。√</w:t>
      </w:r>
    </w:p>
    <w:p w:rsidR="008620A8" w:rsidP="008620A8">
      <w:pPr>
        <w:spacing w:before="0" w:beforeLines="0" w:line="240" w:lineRule="auto"/>
        <w:ind w:firstLine="480"/>
        <w:rPr>
          <w:rFonts w:hint="eastAsia"/>
        </w:rPr>
      </w:pPr>
      <w:r>
        <w:rPr>
          <w:rFonts w:hint="eastAsia"/>
        </w:rPr>
        <w:t>24。</w:t>
      </w:r>
      <w:r>
        <w:rPr>
          <w:rFonts w:hint="eastAsia"/>
        </w:rPr>
        <w:t>限制网络用户访问和调用</w:t>
      </w:r>
      <w:r>
        <w:rPr>
          <w:rFonts w:hint="eastAsia"/>
        </w:rPr>
        <w:t>cmd</w:t>
      </w:r>
      <w:r>
        <w:rPr>
          <w:rFonts w:hint="eastAsia"/>
        </w:rPr>
        <w:t>的权限可以防范</w:t>
      </w:r>
      <w:r>
        <w:rPr>
          <w:rFonts w:hint="eastAsia"/>
        </w:rPr>
        <w:t>Unicode</w:t>
      </w:r>
      <w:r>
        <w:rPr>
          <w:rFonts w:hint="eastAsia"/>
        </w:rPr>
        <w:t>漏洞。√</w:t>
      </w:r>
    </w:p>
    <w:p w:rsidR="008620A8" w:rsidP="008620A8">
      <w:pPr>
        <w:spacing w:before="0" w:beforeLines="0" w:line="240" w:lineRule="auto"/>
        <w:ind w:firstLine="480"/>
        <w:rPr>
          <w:rFonts w:hint="eastAsia"/>
        </w:rPr>
      </w:pPr>
      <w:r>
        <w:rPr>
          <w:rFonts w:hint="eastAsia"/>
        </w:rPr>
        <w:t>25.</w:t>
      </w:r>
      <w:r>
        <w:rPr>
          <w:rFonts w:hint="eastAsia"/>
        </w:rPr>
        <w:t>解决共享文件夹的安全隐患应该卸载</w:t>
      </w:r>
      <w:r>
        <w:rPr>
          <w:rFonts w:hint="eastAsia"/>
        </w:rPr>
        <w:t>Microsoft</w:t>
      </w:r>
      <w:r>
        <w:rPr>
          <w:rFonts w:hint="eastAsia"/>
        </w:rPr>
        <w:t>网络的文件和打印机共享。√</w:t>
      </w:r>
    </w:p>
    <w:p w:rsidR="008620A8" w:rsidP="008620A8">
      <w:pPr>
        <w:spacing w:before="0" w:beforeLines="0" w:line="240" w:lineRule="auto"/>
        <w:ind w:firstLine="480"/>
        <w:rPr>
          <w:rFonts w:hint="eastAsia"/>
        </w:rPr>
      </w:pPr>
      <w:r>
        <w:rPr>
          <w:rFonts w:hint="eastAsia"/>
        </w:rPr>
        <w:t>26。</w:t>
      </w:r>
      <w:r>
        <w:rPr>
          <w:rFonts w:hint="eastAsia"/>
        </w:rPr>
        <w:t>不要将密码写到纸上。√</w:t>
      </w:r>
    </w:p>
    <w:p w:rsidR="008620A8" w:rsidP="008620A8">
      <w:pPr>
        <w:spacing w:before="0" w:beforeLines="0" w:line="240" w:lineRule="auto"/>
        <w:ind w:firstLine="480"/>
        <w:rPr>
          <w:rFonts w:hint="eastAsia"/>
        </w:rPr>
      </w:pPr>
      <w:r>
        <w:rPr>
          <w:rFonts w:hint="eastAsia"/>
        </w:rPr>
        <w:t>27。</w:t>
      </w:r>
      <w:r>
        <w:rPr>
          <w:rFonts w:hint="eastAsia"/>
        </w:rPr>
        <w:t>屏幕保护的密码是需要分大小写的.√</w:t>
      </w:r>
      <w:r>
        <w:rPr>
          <w:rFonts w:hint="eastAsia"/>
        </w:rPr>
        <w:t xml:space="preserve"> </w:t>
      </w:r>
    </w:p>
    <w:p w:rsidR="008620A8" w:rsidP="008620A8">
      <w:pPr>
        <w:spacing w:before="0" w:beforeLines="0" w:line="240" w:lineRule="auto"/>
        <w:ind w:firstLine="480"/>
        <w:rPr>
          <w:rFonts w:hint="eastAsia"/>
        </w:rPr>
      </w:pPr>
      <w:r>
        <w:rPr>
          <w:rFonts w:hint="eastAsia"/>
        </w:rPr>
        <w:t>28。</w:t>
      </w:r>
      <w:r>
        <w:rPr>
          <w:rFonts w:hint="eastAsia"/>
        </w:rPr>
        <w:t>计算机病毒的传播媒介来分类，可分为单机病毒和网络病毒.√</w:t>
      </w:r>
    </w:p>
    <w:p w:rsidR="008620A8" w:rsidP="008620A8">
      <w:pPr>
        <w:spacing w:before="0" w:beforeLines="0" w:line="240" w:lineRule="auto"/>
        <w:ind w:firstLine="480"/>
        <w:rPr>
          <w:rFonts w:hint="eastAsia"/>
        </w:rPr>
      </w:pPr>
      <w:r>
        <w:rPr>
          <w:rFonts w:hint="eastAsia"/>
        </w:rPr>
        <w:t>29。</w:t>
      </w:r>
      <w:r>
        <w:rPr>
          <w:rFonts w:hint="eastAsia"/>
        </w:rPr>
        <w:t>木马不是病毒.√</w:t>
      </w:r>
    </w:p>
    <w:p w:rsidR="008620A8" w:rsidP="008620A8">
      <w:pPr>
        <w:spacing w:before="0" w:beforeLines="0" w:line="240" w:lineRule="auto"/>
        <w:ind w:firstLine="480"/>
        <w:rPr>
          <w:rFonts w:hint="eastAsia"/>
        </w:rPr>
      </w:pPr>
      <w:r>
        <w:rPr>
          <w:rFonts w:hint="eastAsia"/>
        </w:rPr>
        <w:t>30</w:t>
      </w:r>
      <w:r>
        <w:rPr>
          <w:rFonts w:hint="eastAsia"/>
        </w:rPr>
        <w:t>．复合型防火墙防火墙是内部网与外部网的隔离点，起着监视和隔绝应用层通信流的作用，同时也常结合过滤器的功能。√</w:t>
      </w:r>
      <w:r>
        <w:rPr>
          <w:rFonts w:hint="eastAsia"/>
        </w:rPr>
        <w:t xml:space="preserve"> </w:t>
      </w:r>
    </w:p>
    <w:p w:rsidR="008620A8" w:rsidP="008620A8">
      <w:pPr>
        <w:spacing w:before="0" w:beforeLines="0" w:line="240" w:lineRule="auto"/>
        <w:ind w:firstLine="480"/>
        <w:rPr>
          <w:rFonts w:hint="eastAsia"/>
        </w:rPr>
      </w:pPr>
      <w:r>
        <w:rPr>
          <w:rFonts w:hint="eastAsia"/>
        </w:rPr>
        <w:t>31。</w:t>
      </w:r>
      <w:r>
        <w:rPr>
          <w:rFonts w:hint="eastAsia"/>
        </w:rPr>
        <w:t>非法访问一旦突破数据包过滤型防火墙，即可对主机上的软件和配置漏</w:t>
      </w:r>
      <w:r>
        <w:rPr>
          <w:rFonts w:hint="eastAsia"/>
        </w:rPr>
        <w:t>洞进行攻击。</w:t>
      </w:r>
      <w:r>
        <w:rPr>
          <w:rFonts w:hint="eastAsia"/>
        </w:rPr>
        <w:t>X</w:t>
      </w:r>
    </w:p>
    <w:p w:rsidR="008620A8" w:rsidP="008620A8">
      <w:pPr>
        <w:spacing w:before="0" w:beforeLines="0" w:line="240" w:lineRule="auto"/>
        <w:ind w:firstLine="480"/>
        <w:rPr>
          <w:rFonts w:hint="eastAsia"/>
        </w:rPr>
      </w:pPr>
      <w:r>
        <w:rPr>
          <w:rFonts w:hint="eastAsia"/>
        </w:rPr>
        <w:t xml:space="preserve">32。ATM </w:t>
      </w:r>
      <w:r>
        <w:rPr>
          <w:rFonts w:hint="eastAsia"/>
        </w:rPr>
        <w:t>技术领先于</w:t>
      </w:r>
      <w:r>
        <w:rPr>
          <w:rFonts w:hint="eastAsia"/>
        </w:rPr>
        <w:t>TCP/IP</w:t>
      </w:r>
      <w:r>
        <w:rPr>
          <w:rFonts w:hint="eastAsia"/>
        </w:rPr>
        <w:t>技术，即将取代</w:t>
      </w:r>
      <w:r>
        <w:rPr>
          <w:rFonts w:hint="eastAsia"/>
        </w:rPr>
        <w:t>IP</w:t>
      </w:r>
      <w:r>
        <w:rPr>
          <w:rFonts w:hint="eastAsia"/>
        </w:rPr>
        <w:t>技术，实现语音、视频、数据传输网络的三网合一</w:t>
      </w:r>
      <w:r>
        <w:rPr>
          <w:rFonts w:hint="eastAsia"/>
        </w:rPr>
        <w:t>X</w:t>
      </w:r>
    </w:p>
    <w:p w:rsidR="008620A8" w:rsidP="008620A8">
      <w:pPr>
        <w:spacing w:before="0" w:beforeLines="0" w:line="240" w:lineRule="auto"/>
        <w:ind w:firstLine="480"/>
        <w:rPr>
          <w:rFonts w:hint="eastAsia"/>
        </w:rPr>
      </w:pPr>
      <w:r>
        <w:rPr>
          <w:rFonts w:hint="eastAsia"/>
        </w:rPr>
        <w:t>33。Internet</w:t>
      </w:r>
      <w:r>
        <w:rPr>
          <w:rFonts w:hint="eastAsia"/>
        </w:rPr>
        <w:t>设计之初，考虑了核战争的威胁，因此充分考虑到了网络安全问</w:t>
      </w:r>
      <w:r>
        <w:rPr>
          <w:rFonts w:hint="eastAsia"/>
        </w:rPr>
        <w:t>X</w:t>
      </w:r>
    </w:p>
    <w:p w:rsidR="008620A8" w:rsidP="008620A8">
      <w:pPr>
        <w:spacing w:before="0" w:beforeLines="0" w:line="240" w:lineRule="auto"/>
        <w:ind w:firstLine="480"/>
        <w:rPr>
          <w:rFonts w:hint="eastAsia"/>
        </w:rPr>
      </w:pPr>
      <w:r>
        <w:rPr>
          <w:rFonts w:hint="eastAsia"/>
        </w:rPr>
        <w:t>34.</w:t>
      </w:r>
      <w:r>
        <w:rPr>
          <w:rFonts w:hint="eastAsia"/>
        </w:rPr>
        <w:t>我的计算机在网络防火墙之内，所以其他用户不可能对我计算机造成威胁</w:t>
      </w:r>
      <w:r>
        <w:rPr>
          <w:rFonts w:hint="eastAsia"/>
        </w:rPr>
        <w:t>X</w:t>
      </w:r>
    </w:p>
    <w:p w:rsidR="008620A8" w:rsidP="008620A8">
      <w:pPr>
        <w:spacing w:before="0" w:beforeLines="0" w:line="240" w:lineRule="auto"/>
        <w:ind w:firstLine="480"/>
        <w:rPr>
          <w:rFonts w:hint="eastAsia"/>
        </w:rPr>
      </w:pPr>
      <w:r>
        <w:rPr>
          <w:rFonts w:hint="eastAsia"/>
        </w:rPr>
        <w:t>33。Internet</w:t>
      </w:r>
      <w:r>
        <w:rPr>
          <w:rFonts w:hint="eastAsia"/>
        </w:rPr>
        <w:t>没有一个集中的管理权威√</w:t>
      </w:r>
    </w:p>
    <w:p w:rsidR="008620A8" w:rsidP="008620A8">
      <w:pPr>
        <w:spacing w:before="0" w:beforeLines="0" w:line="240" w:lineRule="auto"/>
        <w:ind w:firstLine="480"/>
        <w:rPr>
          <w:rFonts w:hint="eastAsia"/>
        </w:rPr>
      </w:pPr>
      <w:r>
        <w:rPr>
          <w:rFonts w:hint="eastAsia"/>
        </w:rPr>
        <w:t>34。</w:t>
      </w:r>
      <w:r>
        <w:rPr>
          <w:rFonts w:hint="eastAsia"/>
        </w:rPr>
        <w:t>统计表明，网络安全威胁主要来自内部网络，而不是</w:t>
      </w:r>
      <w:r>
        <w:rPr>
          <w:rFonts w:hint="eastAsia"/>
        </w:rPr>
        <w:t>Internet</w:t>
      </w:r>
      <w:r>
        <w:rPr>
          <w:rFonts w:hint="eastAsia"/>
        </w:rPr>
        <w:t>√</w:t>
      </w:r>
    </w:p>
    <w:p w:rsidR="008620A8" w:rsidP="008620A8">
      <w:pPr>
        <w:spacing w:before="0" w:beforeLines="0" w:line="240" w:lineRule="auto"/>
        <w:ind w:firstLine="480"/>
        <w:rPr>
          <w:rFonts w:hint="eastAsia"/>
        </w:rPr>
      </w:pPr>
      <w:r>
        <w:rPr>
          <w:rFonts w:hint="eastAsia"/>
        </w:rPr>
        <w:t>35。</w:t>
      </w:r>
      <w:r>
        <w:rPr>
          <w:rFonts w:hint="eastAsia"/>
        </w:rPr>
        <w:t>蠕虫、特洛伊木马和病毒其实是一回事</w:t>
      </w:r>
      <w:r>
        <w:rPr>
          <w:rFonts w:hint="eastAsia"/>
        </w:rPr>
        <w:t>X</w:t>
      </w:r>
    </w:p>
    <w:p w:rsidR="008620A8" w:rsidP="008620A8">
      <w:pPr>
        <w:spacing w:before="0" w:beforeLines="0" w:line="240" w:lineRule="auto"/>
        <w:ind w:firstLine="480"/>
        <w:rPr>
          <w:rFonts w:hint="eastAsia"/>
        </w:rPr>
      </w:pPr>
      <w:r>
        <w:rPr>
          <w:rFonts w:hint="eastAsia"/>
        </w:rPr>
        <w:t>36.</w:t>
      </w:r>
      <w:r>
        <w:rPr>
          <w:rFonts w:hint="eastAsia"/>
        </w:rPr>
        <w:t>只要设置了足够强壮的口令,黑客不可能侵入到计算机中</w:t>
      </w:r>
      <w:r>
        <w:rPr>
          <w:rFonts w:hint="eastAsia"/>
        </w:rPr>
        <w:t>X</w:t>
      </w:r>
    </w:p>
    <w:p w:rsidR="008620A8" w:rsidP="008620A8">
      <w:pPr>
        <w:spacing w:before="0" w:beforeLines="0" w:line="240" w:lineRule="auto"/>
        <w:ind w:firstLine="480"/>
        <w:rPr>
          <w:rFonts w:hint="eastAsia"/>
        </w:rPr>
      </w:pPr>
      <w:r>
        <w:rPr>
          <w:rFonts w:hint="eastAsia"/>
        </w:rPr>
        <w:t>37。</w:t>
      </w:r>
      <w:r>
        <w:rPr>
          <w:rFonts w:hint="eastAsia"/>
        </w:rPr>
        <w:t>路由器在转发</w:t>
      </w:r>
      <w:r>
        <w:rPr>
          <w:rFonts w:hint="eastAsia"/>
        </w:rPr>
        <w:t>IP</w:t>
      </w:r>
      <w:r>
        <w:rPr>
          <w:rFonts w:hint="eastAsia"/>
        </w:rPr>
        <w:t>分组时，一般不检查</w:t>
      </w:r>
      <w:r>
        <w:rPr>
          <w:rFonts w:hint="eastAsia"/>
        </w:rPr>
        <w:t>IP</w:t>
      </w:r>
      <w:r>
        <w:rPr>
          <w:rFonts w:hint="eastAsia"/>
        </w:rPr>
        <w:t>分组的源地址，因此可以伪造</w:t>
      </w:r>
      <w:r>
        <w:rPr>
          <w:rFonts w:hint="eastAsia"/>
        </w:rPr>
        <w:t>IP</w:t>
      </w:r>
      <w:r>
        <w:rPr>
          <w:rFonts w:hint="eastAsia"/>
        </w:rPr>
        <w:t>分组的源地址进行攻击，使得网络管理员无法追踪。√</w:t>
      </w:r>
    </w:p>
    <w:p w:rsidR="008620A8" w:rsidP="008620A8">
      <w:pPr>
        <w:spacing w:before="0" w:beforeLines="0" w:line="240" w:lineRule="auto"/>
        <w:ind w:firstLine="480"/>
        <w:rPr>
          <w:rFonts w:hint="eastAsia"/>
        </w:rPr>
      </w:pPr>
      <w:r>
        <w:rPr>
          <w:rFonts w:hint="eastAsia"/>
        </w:rPr>
        <w:t>38。</w:t>
      </w:r>
      <w:r>
        <w:rPr>
          <w:rFonts w:hint="eastAsia"/>
        </w:rPr>
        <w:t>发起大规模的</w:t>
      </w:r>
      <w:r>
        <w:rPr>
          <w:rFonts w:hint="eastAsia"/>
        </w:rPr>
        <w:t>DDoS</w:t>
      </w:r>
      <w:r>
        <w:rPr>
          <w:rFonts w:hint="eastAsia"/>
        </w:rPr>
        <w:t>攻击通常要控制大量的中间网络或系统√</w:t>
      </w:r>
    </w:p>
    <w:p w:rsidR="008620A8" w:rsidP="008620A8">
      <w:pPr>
        <w:spacing w:before="0" w:beforeLines="0" w:line="240" w:lineRule="auto"/>
        <w:ind w:firstLine="480"/>
        <w:rPr>
          <w:rFonts w:hint="eastAsia"/>
        </w:rPr>
      </w:pPr>
      <w:r>
        <w:rPr>
          <w:rFonts w:hint="eastAsia"/>
        </w:rPr>
        <w:t>39。</w:t>
      </w:r>
      <w:r>
        <w:rPr>
          <w:rFonts w:hint="eastAsia"/>
        </w:rPr>
        <w:t>路由协议如果没有认证功能，就可以伪造路由信息，导致路由表混乱,从而使网络瘫痪√</w:t>
      </w:r>
    </w:p>
    <w:p w:rsidR="008620A8" w:rsidP="008620A8">
      <w:pPr>
        <w:spacing w:before="0" w:beforeLines="0" w:line="240" w:lineRule="auto"/>
        <w:ind w:firstLine="480"/>
        <w:rPr>
          <w:rFonts w:hint="eastAsia"/>
        </w:rPr>
      </w:pPr>
      <w:r>
        <w:rPr>
          <w:rFonts w:hint="eastAsia"/>
        </w:rPr>
        <w:t>40.</w:t>
      </w:r>
      <w:r>
        <w:rPr>
          <w:rFonts w:hint="eastAsia"/>
        </w:rPr>
        <w:t>目前入侵检测系统可以及时的阻止黑客的攻击。</w:t>
      </w:r>
      <w:r>
        <w:rPr>
          <w:rFonts w:hint="eastAsia"/>
        </w:rPr>
        <w:t>X</w:t>
      </w:r>
    </w:p>
    <w:p w:rsidR="008620A8" w:rsidP="008620A8">
      <w:pPr>
        <w:spacing w:before="0" w:beforeLines="0" w:line="240" w:lineRule="auto"/>
        <w:ind w:firstLine="480"/>
        <w:rPr>
          <w:rFonts w:hint="eastAsia"/>
        </w:rPr>
      </w:pPr>
      <w:r>
        <w:rPr>
          <w:rFonts w:hint="eastAsia"/>
        </w:rPr>
        <w:t>41。TCSEC</w:t>
      </w:r>
      <w:r>
        <w:rPr>
          <w:rFonts w:hint="eastAsia"/>
        </w:rPr>
        <w:t>是美国的计算机安全评估机构和安全标准制定机构√</w:t>
      </w:r>
    </w:p>
    <w:p w:rsidR="008620A8" w:rsidP="008620A8">
      <w:pPr>
        <w:spacing w:before="0" w:beforeLines="0" w:line="240" w:lineRule="auto"/>
        <w:ind w:firstLine="480"/>
        <w:rPr>
          <w:rFonts w:hint="eastAsia"/>
        </w:rPr>
      </w:pPr>
      <w:r>
        <w:rPr>
          <w:rFonts w:hint="eastAsia"/>
        </w:rPr>
        <w:t>42</w:t>
      </w:r>
      <w:r>
        <w:rPr>
          <w:rFonts w:hint="eastAsia"/>
        </w:rPr>
        <w:t>在</w:t>
      </w:r>
      <w:r>
        <w:rPr>
          <w:rFonts w:hint="eastAsia"/>
        </w:rPr>
        <w:t>Winodws NT</w:t>
      </w:r>
      <w:r>
        <w:rPr>
          <w:rFonts w:hint="eastAsia"/>
        </w:rPr>
        <w:t>操作系统中每一个对象(如文件，用户等）都具备多个</w:t>
      </w:r>
      <w:r>
        <w:rPr>
          <w:rFonts w:hint="eastAsia"/>
        </w:rPr>
        <w:t>SID   X</w:t>
      </w:r>
    </w:p>
    <w:p w:rsidR="008620A8" w:rsidP="008620A8">
      <w:pPr>
        <w:spacing w:before="0" w:beforeLines="0" w:line="240" w:lineRule="auto"/>
        <w:ind w:firstLine="480"/>
        <w:rPr>
          <w:rFonts w:hint="eastAsia"/>
        </w:rPr>
      </w:pPr>
      <w:r>
        <w:rPr>
          <w:rFonts w:hint="eastAsia"/>
        </w:rPr>
        <w:t>43。Windows NT</w:t>
      </w:r>
      <w:r>
        <w:rPr>
          <w:rFonts w:hint="eastAsia"/>
        </w:rPr>
        <w:t>域</w:t>
      </w:r>
      <w:r>
        <w:rPr>
          <w:rFonts w:hint="eastAsia"/>
        </w:rPr>
        <w:t>（Domain）</w:t>
      </w:r>
      <w:r>
        <w:rPr>
          <w:rFonts w:hint="eastAsia"/>
        </w:rPr>
        <w:t>中的用户帐号和口令信息存储在</w:t>
      </w:r>
      <w:r>
        <w:rPr>
          <w:rFonts w:hint="eastAsia"/>
        </w:rPr>
        <w:t>"</w:t>
      </w:r>
      <w:r>
        <w:rPr>
          <w:rFonts w:hint="eastAsia"/>
        </w:rPr>
        <w:t>域控制器</w:t>
      </w:r>
      <w:r>
        <w:rPr>
          <w:rFonts w:hint="eastAsia"/>
        </w:rPr>
        <w:t>"</w:t>
      </w:r>
      <w:r>
        <w:rPr>
          <w:rFonts w:hint="eastAsia"/>
        </w:rPr>
        <w:t>中√</w:t>
      </w:r>
    </w:p>
    <w:p w:rsidR="008620A8" w:rsidP="008620A8">
      <w:pPr>
        <w:spacing w:before="0" w:beforeLines="0" w:line="240" w:lineRule="auto"/>
        <w:ind w:firstLine="480"/>
        <w:rPr>
          <w:rFonts w:hint="eastAsia"/>
        </w:rPr>
      </w:pPr>
      <w:r>
        <w:rPr>
          <w:rFonts w:hint="eastAsia"/>
        </w:rPr>
        <w:t>44。Windows NT</w:t>
      </w:r>
      <w:r>
        <w:rPr>
          <w:rFonts w:hint="eastAsia"/>
        </w:rPr>
        <w:t>中用户登录域的口令是以明文方式传输的</w:t>
      </w:r>
      <w:r>
        <w:rPr>
          <w:rFonts w:hint="eastAsia"/>
        </w:rPr>
        <w:t>X</w:t>
      </w:r>
    </w:p>
    <w:p w:rsidR="008620A8" w:rsidP="008620A8">
      <w:pPr>
        <w:spacing w:before="0" w:beforeLines="0" w:line="240" w:lineRule="auto"/>
        <w:ind w:firstLine="480"/>
        <w:rPr>
          <w:rFonts w:hint="eastAsia"/>
        </w:rPr>
      </w:pPr>
      <w:r>
        <w:rPr>
          <w:rFonts w:hint="eastAsia"/>
        </w:rPr>
        <w:t>45。</w:t>
      </w:r>
      <w:r>
        <w:rPr>
          <w:rFonts w:hint="eastAsia"/>
        </w:rPr>
        <w:t>只要选择一种最安全的操作系统，整个系统就可以保障安全</w:t>
      </w:r>
      <w:r>
        <w:rPr>
          <w:rFonts w:hint="eastAsia"/>
        </w:rPr>
        <w:t>X</w:t>
      </w:r>
    </w:p>
    <w:p w:rsidR="008620A8" w:rsidP="008620A8">
      <w:pPr>
        <w:spacing w:before="0" w:beforeLines="0" w:line="240" w:lineRule="auto"/>
        <w:ind w:firstLine="480"/>
        <w:rPr>
          <w:rFonts w:hint="eastAsia"/>
        </w:rPr>
      </w:pPr>
      <w:r>
        <w:rPr>
          <w:rFonts w:hint="eastAsia"/>
        </w:rPr>
        <w:t>46.</w:t>
      </w:r>
      <w:r>
        <w:rPr>
          <w:rFonts w:hint="eastAsia"/>
        </w:rPr>
        <w:t>在计算机系统安全中，人的作用相对于软件,硬件和网络而言，不是很重要</w:t>
      </w:r>
      <w:r>
        <w:rPr>
          <w:rFonts w:hint="eastAsia"/>
        </w:rPr>
        <w:t>X</w:t>
      </w:r>
    </w:p>
    <w:p w:rsidR="008620A8" w:rsidP="008620A8">
      <w:pPr>
        <w:spacing w:before="0" w:beforeLines="0" w:line="240" w:lineRule="auto"/>
        <w:ind w:firstLine="480"/>
        <w:rPr>
          <w:rFonts w:hint="eastAsia"/>
        </w:rPr>
      </w:pPr>
      <w:r>
        <w:rPr>
          <w:rFonts w:hint="eastAsia"/>
        </w:rPr>
        <w:t>47.</w:t>
      </w:r>
      <w:r>
        <w:rPr>
          <w:rFonts w:hint="eastAsia"/>
        </w:rPr>
        <w:t>在设计系统安全策略时要首先评估可能受到的安全威胁√</w:t>
      </w:r>
    </w:p>
    <w:p w:rsidR="008620A8" w:rsidP="008620A8">
      <w:pPr>
        <w:spacing w:before="0" w:beforeLines="0" w:line="240" w:lineRule="auto"/>
        <w:ind w:firstLine="480"/>
        <w:rPr>
          <w:rFonts w:hint="eastAsia"/>
        </w:rPr>
      </w:pPr>
      <w:r>
        <w:rPr>
          <w:rFonts w:hint="eastAsia"/>
        </w:rPr>
        <w:t>48。</w:t>
      </w:r>
      <w:r>
        <w:rPr>
          <w:rFonts w:hint="eastAsia"/>
        </w:rPr>
        <w:t>安装系统后应当根据厂商或安全咨询机构的建议对系统进行必要的安全配置√</w:t>
      </w:r>
    </w:p>
    <w:p w:rsidR="008620A8" w:rsidP="008620A8">
      <w:pPr>
        <w:spacing w:before="0" w:beforeLines="0" w:line="240" w:lineRule="auto"/>
        <w:ind w:firstLine="480"/>
        <w:rPr>
          <w:rFonts w:hint="eastAsia"/>
        </w:rPr>
      </w:pPr>
      <w:r>
        <w:rPr>
          <w:rFonts w:hint="eastAsia"/>
        </w:rPr>
        <w:t>49。</w:t>
      </w:r>
      <w:r>
        <w:rPr>
          <w:rFonts w:hint="eastAsia"/>
        </w:rPr>
        <w:t>系统安全的责任在于</w:t>
      </w:r>
      <w:r>
        <w:rPr>
          <w:rFonts w:hint="eastAsia"/>
        </w:rPr>
        <w:t>IT</w:t>
      </w:r>
      <w:r>
        <w:rPr>
          <w:rFonts w:hint="eastAsia"/>
        </w:rPr>
        <w:t>技术人员，最终用户不需要了解安全问题</w:t>
      </w:r>
      <w:r>
        <w:rPr>
          <w:rFonts w:hint="eastAsia"/>
        </w:rPr>
        <w:t>X</w:t>
      </w:r>
    </w:p>
    <w:p w:rsidR="008620A8" w:rsidP="008620A8">
      <w:pPr>
        <w:spacing w:before="0" w:beforeLines="0" w:line="240" w:lineRule="auto"/>
        <w:ind w:firstLine="480"/>
        <w:rPr>
          <w:rFonts w:hint="eastAsia"/>
        </w:rPr>
      </w:pPr>
      <w:r>
        <w:rPr>
          <w:rFonts w:hint="eastAsia"/>
        </w:rPr>
        <w:t>50</w:t>
      </w:r>
      <w:r>
        <w:rPr>
          <w:rFonts w:hint="eastAsia"/>
        </w:rPr>
        <w:t>．网络的发展促进了人们的交流，同时带来了相应的安全问题</w:t>
      </w:r>
      <w:r>
        <w:rPr>
          <w:rFonts w:hint="eastAsia"/>
        </w:rPr>
        <w:t>X</w:t>
      </w:r>
    </w:p>
    <w:p w:rsidR="008620A8" w:rsidP="008620A8">
      <w:pPr>
        <w:spacing w:before="0" w:beforeLines="0" w:line="240" w:lineRule="auto"/>
        <w:ind w:firstLine="480"/>
        <w:rPr>
          <w:rFonts w:hint="eastAsia"/>
        </w:rPr>
      </w:pPr>
      <w:r>
        <w:rPr>
          <w:rFonts w:hint="eastAsia"/>
        </w:rPr>
        <w:t>51</w:t>
      </w:r>
      <w:r>
        <w:rPr>
          <w:rFonts w:hint="eastAsia"/>
        </w:rPr>
        <w:t>．具有政治目的的黑客只对政府的网络与信息资源造成危害</w:t>
      </w:r>
      <w:r>
        <w:rPr>
          <w:rFonts w:hint="eastAsia"/>
        </w:rPr>
        <w:t>X</w:t>
      </w:r>
    </w:p>
    <w:p w:rsidR="008620A8" w:rsidP="008620A8">
      <w:pPr>
        <w:spacing w:before="0" w:beforeLines="0" w:line="240" w:lineRule="auto"/>
        <w:ind w:firstLine="480"/>
        <w:rPr>
          <w:rFonts w:hint="eastAsia"/>
        </w:rPr>
      </w:pPr>
      <w:r>
        <w:rPr>
          <w:rFonts w:hint="eastAsia"/>
        </w:rPr>
        <w:t>52.</w:t>
      </w:r>
      <w:r>
        <w:rPr>
          <w:rFonts w:hint="eastAsia"/>
        </w:rPr>
        <w:t>病毒攻击是危害最大、影响最广、发展最快的攻击技术</w:t>
      </w:r>
      <w:r>
        <w:rPr>
          <w:rFonts w:hint="eastAsia"/>
        </w:rPr>
        <w:t>X</w:t>
      </w:r>
    </w:p>
    <w:p w:rsidR="008620A8" w:rsidP="008620A8">
      <w:pPr>
        <w:spacing w:before="0" w:beforeLines="0" w:line="240" w:lineRule="auto"/>
        <w:ind w:firstLine="480"/>
        <w:rPr>
          <w:rFonts w:hint="eastAsia"/>
        </w:rPr>
      </w:pPr>
      <w:r>
        <w:rPr>
          <w:rFonts w:hint="eastAsia"/>
        </w:rPr>
        <w:t>53。</w:t>
      </w:r>
      <w:r>
        <w:rPr>
          <w:rFonts w:hint="eastAsia"/>
        </w:rPr>
        <w:t>黑色星期四</w:t>
      </w:r>
      <w:r>
        <w:rPr>
          <w:rFonts w:hint="eastAsia"/>
        </w:rPr>
        <w:t>”</w:t>
      </w:r>
      <w:r>
        <w:rPr>
          <w:rFonts w:hint="eastAsia"/>
        </w:rPr>
        <w:t>是因有人通过</w:t>
      </w:r>
      <w:r>
        <w:rPr>
          <w:rFonts w:hint="eastAsia"/>
        </w:rPr>
        <w:t>BELL</w:t>
      </w:r>
      <w:r>
        <w:rPr>
          <w:rFonts w:hint="eastAsia"/>
        </w:rPr>
        <w:t>实验室与</w:t>
      </w:r>
      <w:r>
        <w:rPr>
          <w:rFonts w:hint="eastAsia"/>
        </w:rPr>
        <w:t>Internet</w:t>
      </w:r>
      <w:r>
        <w:rPr>
          <w:rFonts w:hint="eastAsia"/>
        </w:rPr>
        <w:t>连接的有漏洞的机器</w:t>
      </w:r>
    </w:p>
    <w:p w:rsidR="008620A8" w:rsidP="008620A8">
      <w:pPr>
        <w:spacing w:before="0" w:beforeLines="0" w:line="240" w:lineRule="auto"/>
        <w:ind w:firstLine="480"/>
        <w:rPr>
          <w:rFonts w:hint="eastAsia"/>
        </w:rPr>
      </w:pPr>
      <w:r>
        <w:rPr>
          <w:rFonts w:hint="eastAsia"/>
        </w:rPr>
        <w:t>54。</w:t>
      </w:r>
      <w:r>
        <w:rPr>
          <w:rFonts w:hint="eastAsia"/>
        </w:rPr>
        <w:t>上放置了一个蠕虫程序而引起网络灾难得名的</w:t>
      </w:r>
      <w:r>
        <w:rPr>
          <w:rFonts w:hint="eastAsia"/>
        </w:rPr>
        <w:t>X</w:t>
      </w:r>
    </w:p>
    <w:p w:rsidR="008620A8" w:rsidP="008620A8">
      <w:pPr>
        <w:spacing w:before="0" w:beforeLines="0" w:line="240" w:lineRule="auto"/>
        <w:ind w:firstLine="480"/>
        <w:rPr>
          <w:rFonts w:hint="eastAsia"/>
        </w:rPr>
      </w:pPr>
      <w:r>
        <w:rPr>
          <w:rFonts w:hint="eastAsia"/>
        </w:rPr>
        <w:t>55。</w:t>
      </w:r>
      <w:r>
        <w:rPr>
          <w:rFonts w:hint="eastAsia"/>
        </w:rPr>
        <w:t>在信息战中中立国的体现要比非信息战简单</w:t>
      </w:r>
      <w:r>
        <w:rPr>
          <w:rFonts w:hint="eastAsia"/>
        </w:rPr>
        <w:t>X</w:t>
      </w:r>
    </w:p>
    <w:p w:rsidR="008620A8" w:rsidP="008620A8">
      <w:pPr>
        <w:spacing w:before="0" w:beforeLines="0" w:line="240" w:lineRule="auto"/>
        <w:ind w:firstLine="480"/>
        <w:rPr>
          <w:rFonts w:hint="eastAsia"/>
        </w:rPr>
      </w:pPr>
      <w:r>
        <w:rPr>
          <w:rFonts w:hint="eastAsia"/>
        </w:rPr>
        <w:t>56。</w:t>
      </w:r>
      <w:r>
        <w:rPr>
          <w:rFonts w:hint="eastAsia"/>
        </w:rPr>
        <w:t>信息战的军事目标是指一个国家军队的网络系统、信息系统、数据资源</w:t>
      </w:r>
      <w:r>
        <w:rPr>
          <w:rFonts w:hint="eastAsia"/>
        </w:rPr>
        <w:t>X</w:t>
      </w:r>
    </w:p>
    <w:p w:rsidR="008620A8" w:rsidP="008620A8">
      <w:pPr>
        <w:spacing w:before="0" w:beforeLines="0" w:line="240" w:lineRule="auto"/>
        <w:ind w:firstLine="480"/>
        <w:rPr>
          <w:rFonts w:hint="eastAsia"/>
        </w:rPr>
      </w:pPr>
      <w:r>
        <w:rPr>
          <w:rFonts w:hint="eastAsia"/>
        </w:rPr>
        <w:t>57。</w:t>
      </w:r>
      <w:r>
        <w:rPr>
          <w:rFonts w:hint="eastAsia"/>
        </w:rPr>
        <w:t>计算机病毒是计算机系统中自动产生的</w:t>
      </w:r>
      <w:r>
        <w:rPr>
          <w:rFonts w:hint="eastAsia"/>
        </w:rPr>
        <w:t>X</w:t>
      </w:r>
    </w:p>
    <w:p w:rsidR="008620A8" w:rsidP="008620A8">
      <w:pPr>
        <w:spacing w:before="0" w:beforeLines="0" w:line="240" w:lineRule="auto"/>
        <w:ind w:firstLine="480"/>
        <w:rPr>
          <w:rFonts w:hint="eastAsia"/>
        </w:rPr>
      </w:pPr>
      <w:r>
        <w:rPr>
          <w:rFonts w:hint="eastAsia"/>
        </w:rPr>
        <w:t>58。</w:t>
      </w:r>
      <w:r>
        <w:rPr>
          <w:rFonts w:hint="eastAsia"/>
        </w:rPr>
        <w:t>小球病毒属于引导型病毒√</w:t>
      </w:r>
    </w:p>
    <w:p w:rsidR="008620A8" w:rsidP="008620A8">
      <w:pPr>
        <w:spacing w:before="0" w:beforeLines="0" w:line="240" w:lineRule="auto"/>
        <w:ind w:firstLine="480"/>
        <w:rPr>
          <w:rFonts w:hint="eastAsia"/>
        </w:rPr>
      </w:pPr>
      <w:r>
        <w:rPr>
          <w:rFonts w:hint="eastAsia"/>
        </w:rPr>
        <w:t>59。</w:t>
      </w:r>
      <w:r>
        <w:rPr>
          <w:rFonts w:hint="eastAsia"/>
        </w:rPr>
        <w:t>公安部公共信息网络安全监察部门主管全国的计算机病毒防治管理工作√</w:t>
      </w:r>
    </w:p>
    <w:p w:rsidR="008620A8" w:rsidP="008620A8">
      <w:pPr>
        <w:spacing w:before="0" w:beforeLines="0" w:line="240" w:lineRule="auto"/>
        <w:ind w:firstLine="480"/>
        <w:rPr>
          <w:rFonts w:hint="eastAsia"/>
        </w:rPr>
      </w:pPr>
      <w:r>
        <w:rPr>
          <w:rFonts w:hint="eastAsia"/>
        </w:rPr>
        <w:t>60.</w:t>
      </w:r>
      <w:r>
        <w:rPr>
          <w:rFonts w:hint="eastAsia"/>
        </w:rPr>
        <w:t>计算机病毒防治产品实行销售许可证制度√</w:t>
      </w:r>
    </w:p>
    <w:p w:rsidR="008620A8" w:rsidP="008620A8">
      <w:pPr>
        <w:spacing w:before="0" w:beforeLines="0" w:line="240" w:lineRule="auto"/>
        <w:ind w:firstLine="480"/>
        <w:rPr>
          <w:rFonts w:hint="eastAsia"/>
        </w:rPr>
      </w:pPr>
      <w:r>
        <w:rPr>
          <w:rFonts w:hint="eastAsia"/>
        </w:rPr>
        <w:t>61.</w:t>
      </w:r>
      <w:r>
        <w:rPr>
          <w:rFonts w:hint="eastAsia"/>
        </w:rPr>
        <w:t>计算机病毒防治产品分为三级，其中三级品为最高级</w:t>
      </w:r>
      <w:r>
        <w:rPr>
          <w:rFonts w:hint="eastAsia"/>
        </w:rPr>
        <w:t>X</w:t>
      </w:r>
    </w:p>
    <w:p w:rsidR="008620A8" w:rsidP="008620A8">
      <w:pPr>
        <w:spacing w:before="0" w:beforeLines="0" w:line="240" w:lineRule="auto"/>
        <w:ind w:firstLine="480"/>
        <w:rPr>
          <w:rFonts w:hint="eastAsia"/>
        </w:rPr>
      </w:pPr>
      <w:r>
        <w:rPr>
          <w:rFonts w:hint="eastAsia"/>
        </w:rPr>
        <w:t>62</w:t>
      </w:r>
      <w:r>
        <w:rPr>
          <w:rFonts w:hint="eastAsia"/>
        </w:rPr>
        <w:t>，删除不必要的网络共享可以提高防范病毒的能力√</w:t>
      </w:r>
    </w:p>
    <w:p w:rsidR="008620A8" w:rsidP="008620A8">
      <w:pPr>
        <w:spacing w:before="0" w:beforeLines="0" w:line="240" w:lineRule="auto"/>
        <w:ind w:firstLine="480"/>
        <w:rPr>
          <w:rFonts w:hint="eastAsia"/>
        </w:rPr>
      </w:pPr>
      <w:r>
        <w:rPr>
          <w:rFonts w:hint="eastAsia"/>
        </w:rPr>
        <w:t xml:space="preserve">63。DMZ </w:t>
      </w:r>
      <w:r>
        <w:rPr>
          <w:rFonts w:hint="eastAsia"/>
        </w:rPr>
        <w:t>为非军事区√</w:t>
      </w:r>
    </w:p>
    <w:p w:rsidR="008620A8" w:rsidP="008620A8">
      <w:pPr>
        <w:spacing w:before="0" w:beforeLines="0" w:line="240" w:lineRule="auto"/>
        <w:ind w:firstLine="480"/>
        <w:rPr>
          <w:rFonts w:hint="eastAsia"/>
        </w:rPr>
      </w:pPr>
      <w:r>
        <w:rPr>
          <w:rFonts w:hint="eastAsia"/>
        </w:rPr>
        <w:t>64.</w:t>
      </w:r>
      <w:r>
        <w:rPr>
          <w:rFonts w:hint="eastAsia"/>
        </w:rPr>
        <w:t>带</w:t>
      </w:r>
      <w:r>
        <w:rPr>
          <w:rFonts w:hint="eastAsia"/>
        </w:rPr>
        <w:t>VPN</w:t>
      </w:r>
      <w:r>
        <w:rPr>
          <w:rFonts w:hint="eastAsia"/>
        </w:rPr>
        <w:t>的防火墙一旦设置了</w:t>
      </w:r>
      <w:r>
        <w:rPr>
          <w:rFonts w:hint="eastAsia"/>
        </w:rPr>
        <w:t xml:space="preserve">VPN </w:t>
      </w:r>
      <w:r>
        <w:rPr>
          <w:rFonts w:hint="eastAsia"/>
        </w:rPr>
        <w:t>功能，则所有通过防火墙的数据包都将</w:t>
      </w:r>
    </w:p>
    <w:p w:rsidR="008620A8" w:rsidP="008620A8">
      <w:pPr>
        <w:spacing w:before="0" w:beforeLines="0" w:line="240" w:lineRule="auto"/>
        <w:ind w:firstLine="480"/>
        <w:rPr>
          <w:rFonts w:hint="eastAsia"/>
        </w:rPr>
      </w:pPr>
      <w:r>
        <w:rPr>
          <w:rFonts w:hint="eastAsia"/>
        </w:rPr>
        <w:t>65.</w:t>
      </w:r>
      <w:r>
        <w:rPr>
          <w:rFonts w:hint="eastAsia"/>
        </w:rPr>
        <w:t>通过</w:t>
      </w:r>
      <w:r>
        <w:rPr>
          <w:rFonts w:hint="eastAsia"/>
        </w:rPr>
        <w:t>VPN</w:t>
      </w:r>
      <w:r>
        <w:rPr>
          <w:rFonts w:hint="eastAsia"/>
        </w:rPr>
        <w:t>通道进行通讯</w:t>
      </w:r>
      <w:r>
        <w:rPr>
          <w:rFonts w:hint="eastAsia"/>
        </w:rPr>
        <w:t>X</w:t>
      </w:r>
    </w:p>
    <w:p w:rsidR="008620A8" w:rsidP="008620A8">
      <w:pPr>
        <w:spacing w:before="0" w:beforeLines="0" w:line="240" w:lineRule="auto"/>
        <w:ind w:firstLine="480"/>
        <w:rPr>
          <w:rFonts w:hint="eastAsia"/>
        </w:rPr>
      </w:pPr>
      <w:r>
        <w:rPr>
          <w:rFonts w:hint="eastAsia"/>
        </w:rPr>
        <w:t>66。VPN</w:t>
      </w:r>
      <w:r>
        <w:rPr>
          <w:rFonts w:hint="eastAsia"/>
        </w:rPr>
        <w:t>的所采取的两项关键技术是认证与加密√</w:t>
      </w:r>
    </w:p>
    <w:p w:rsidR="008620A8" w:rsidP="008620A8">
      <w:pPr>
        <w:spacing w:before="0" w:beforeLines="0" w:line="240" w:lineRule="auto"/>
        <w:ind w:firstLine="480"/>
        <w:rPr>
          <w:rFonts w:hint="eastAsia"/>
        </w:rPr>
      </w:pPr>
      <w:r>
        <w:rPr>
          <w:rFonts w:hint="eastAsia"/>
        </w:rPr>
        <w:t>67.</w:t>
      </w:r>
      <w:r>
        <w:rPr>
          <w:rFonts w:hint="eastAsia"/>
        </w:rPr>
        <w:t>要保证一个公司总部与其分支机构的网络通讯安全只有通过</w:t>
      </w:r>
      <w:r>
        <w:rPr>
          <w:rFonts w:hint="eastAsia"/>
        </w:rPr>
        <w:t>VPN</w:t>
      </w:r>
      <w:r>
        <w:rPr>
          <w:rFonts w:hint="eastAsia"/>
        </w:rPr>
        <w:t>来实现</w:t>
      </w:r>
      <w:r>
        <w:rPr>
          <w:rFonts w:hint="eastAsia"/>
        </w:rPr>
        <w:t>X</w:t>
      </w:r>
    </w:p>
    <w:p w:rsidR="008620A8" w:rsidP="008620A8">
      <w:pPr>
        <w:spacing w:before="0" w:beforeLines="0" w:line="240" w:lineRule="auto"/>
        <w:ind w:firstLine="480"/>
        <w:rPr>
          <w:rFonts w:hint="eastAsia"/>
        </w:rPr>
      </w:pPr>
      <w:r>
        <w:rPr>
          <w:rFonts w:hint="eastAsia"/>
        </w:rPr>
        <w:t>68.</w:t>
      </w:r>
      <w:r>
        <w:rPr>
          <w:rFonts w:hint="eastAsia"/>
        </w:rPr>
        <w:t>网络安全工程实施的关键是质量,而质量的关键是服务的长期保障能力√</w:t>
      </w:r>
    </w:p>
    <w:p w:rsidR="008620A8" w:rsidP="008620A8">
      <w:pPr>
        <w:spacing w:before="0" w:beforeLines="0" w:line="240" w:lineRule="auto"/>
        <w:ind w:firstLine="480"/>
        <w:rPr>
          <w:rFonts w:hint="eastAsia"/>
        </w:rPr>
      </w:pPr>
      <w:r>
        <w:rPr>
          <w:rFonts w:hint="eastAsia"/>
        </w:rPr>
        <w:t>69</w:t>
      </w:r>
      <w:r>
        <w:rPr>
          <w:rFonts w:hint="eastAsia"/>
        </w:rPr>
        <w:t>网络安全服务的开展与网络安全防范是一对矛盾√</w:t>
      </w:r>
    </w:p>
    <w:p w:rsidR="008620A8" w:rsidP="008620A8">
      <w:pPr>
        <w:spacing w:before="0" w:beforeLines="0" w:line="240" w:lineRule="auto"/>
        <w:ind w:firstLine="480"/>
        <w:rPr>
          <w:rFonts w:hint="eastAsia"/>
        </w:rPr>
      </w:pPr>
      <w:r>
        <w:rPr>
          <w:rFonts w:hint="eastAsia"/>
        </w:rPr>
        <w:t>70.</w:t>
      </w:r>
      <w:r>
        <w:rPr>
          <w:rFonts w:hint="eastAsia"/>
        </w:rPr>
        <w:t>网络安全边界防范的不完备性仅指防外不防内</w:t>
      </w:r>
      <w:r>
        <w:rPr>
          <w:rFonts w:hint="eastAsia"/>
        </w:rPr>
        <w:t>X</w:t>
      </w:r>
    </w:p>
    <w:p w:rsidR="008620A8" w:rsidP="008620A8">
      <w:pPr>
        <w:spacing w:before="0" w:beforeLines="0" w:line="240" w:lineRule="auto"/>
        <w:ind w:firstLine="480"/>
        <w:rPr>
          <w:rFonts w:hint="eastAsia"/>
        </w:rPr>
      </w:pPr>
      <w:r>
        <w:rPr>
          <w:rFonts w:hint="eastAsia"/>
        </w:rPr>
        <w:t>71</w:t>
      </w:r>
      <w:r>
        <w:rPr>
          <w:rFonts w:hint="eastAsia"/>
        </w:rPr>
        <w:t>使用最新版本的网页浏览器软件可以防御黑客攻击。</w:t>
      </w:r>
      <w:r>
        <w:rPr>
          <w:rFonts w:hint="eastAsia"/>
        </w:rPr>
        <w:t xml:space="preserve">X </w:t>
      </w:r>
    </w:p>
    <w:p w:rsidR="008620A8" w:rsidP="008620A8">
      <w:pPr>
        <w:spacing w:before="0" w:beforeLines="0" w:line="240" w:lineRule="auto"/>
        <w:ind w:firstLine="480"/>
        <w:rPr>
          <w:rFonts w:hint="eastAsia"/>
        </w:rPr>
      </w:pPr>
      <w:r>
        <w:rPr>
          <w:rFonts w:hint="eastAsia"/>
        </w:rPr>
        <w:t>２不要将密码写到纸上.√</w:t>
      </w:r>
    </w:p>
    <w:p w:rsidR="008620A8" w:rsidP="008620A8">
      <w:pPr>
        <w:spacing w:before="0" w:beforeLines="0" w:line="240" w:lineRule="auto"/>
        <w:ind w:firstLine="480"/>
        <w:rPr>
          <w:rFonts w:hint="eastAsia"/>
        </w:rPr>
      </w:pPr>
      <w:r>
        <w:rPr>
          <w:rFonts w:hint="eastAsia"/>
        </w:rPr>
        <w:t>３</w:t>
      </w:r>
      <w:r>
        <w:rPr>
          <w:rFonts w:hint="eastAsia"/>
        </w:rPr>
        <w:t>WIN2000</w:t>
      </w:r>
      <w:r>
        <w:rPr>
          <w:rFonts w:hint="eastAsia"/>
        </w:rPr>
        <w:t>系统给</w:t>
      </w:r>
      <w:r>
        <w:rPr>
          <w:rFonts w:hint="eastAsia"/>
        </w:rPr>
        <w:t>NTFS</w:t>
      </w:r>
      <w:r>
        <w:rPr>
          <w:rFonts w:hint="eastAsia"/>
        </w:rPr>
        <w:t>格式下的文件加密，当系统被删除,重新安装后，原加密的文件就不能打开了。√</w:t>
      </w:r>
    </w:p>
    <w:p w:rsidR="008620A8" w:rsidP="008620A8">
      <w:pPr>
        <w:spacing w:before="0" w:beforeLines="0" w:line="240" w:lineRule="auto"/>
        <w:ind w:firstLine="480"/>
        <w:rPr>
          <w:rFonts w:hint="eastAsia"/>
        </w:rPr>
      </w:pPr>
      <w:r>
        <w:rPr>
          <w:rFonts w:hint="eastAsia"/>
        </w:rPr>
        <w:t>5</w:t>
      </w:r>
      <w:r>
        <w:rPr>
          <w:rFonts w:hint="eastAsia"/>
        </w:rPr>
        <w:t>计算机数据恢复在实际生活当中可以百分百恢复.</w:t>
      </w:r>
      <w:r>
        <w:rPr>
          <w:rFonts w:hint="eastAsia"/>
        </w:rPr>
        <w:t>X</w:t>
      </w:r>
    </w:p>
    <w:p w:rsidR="008620A8" w:rsidP="008620A8">
      <w:pPr>
        <w:spacing w:before="0" w:beforeLines="0" w:line="240" w:lineRule="auto"/>
        <w:ind w:firstLine="480"/>
        <w:rPr>
          <w:rFonts w:hint="eastAsia"/>
        </w:rPr>
      </w:pPr>
      <w:r>
        <w:rPr>
          <w:rFonts w:hint="eastAsia"/>
        </w:rPr>
        <w:t>6</w:t>
      </w:r>
      <w:r>
        <w:rPr>
          <w:rFonts w:hint="eastAsia"/>
        </w:rPr>
        <w:t>违反国家法律、法规的行为，危及计算机信息系统安全的事件，称为计算机案件.√</w:t>
      </w:r>
    </w:p>
    <w:p w:rsidR="008620A8" w:rsidP="008620A8">
      <w:pPr>
        <w:spacing w:before="0" w:beforeLines="0" w:line="240" w:lineRule="auto"/>
        <w:ind w:firstLine="480"/>
        <w:rPr>
          <w:rFonts w:hint="eastAsia"/>
        </w:rPr>
      </w:pPr>
      <w:r>
        <w:rPr>
          <w:rFonts w:hint="eastAsia"/>
        </w:rPr>
        <w:t>7</w:t>
      </w:r>
      <w:r>
        <w:rPr>
          <w:rFonts w:hint="eastAsia"/>
        </w:rPr>
        <w:t>计算机犯罪是行为人以计算机为工具或以计算机资产为犯罪对象实施的，依照我国刑法应受处罚的,具有社会危害性的行为。√</w:t>
      </w:r>
    </w:p>
    <w:p w:rsidR="008620A8" w:rsidP="008620A8">
      <w:pPr>
        <w:spacing w:before="0" w:beforeLines="0" w:line="240" w:lineRule="auto"/>
        <w:ind w:firstLine="480"/>
        <w:rPr>
          <w:rFonts w:hint="eastAsia"/>
        </w:rPr>
      </w:pPr>
      <w:r>
        <w:rPr>
          <w:rFonts w:hint="eastAsia"/>
        </w:rPr>
        <w:t xml:space="preserve">8。 </w:t>
      </w:r>
      <w:r>
        <w:rPr>
          <w:rFonts w:hint="eastAsia"/>
        </w:rPr>
        <w:t>计算机信息系统的安全威胁同时来自内、外两个方面。</w:t>
      </w:r>
      <w:r>
        <w:rPr>
          <w:rFonts w:hint="eastAsia"/>
        </w:rPr>
        <w:t xml:space="preserve">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9。</w:t>
      </w:r>
      <w:r>
        <w:rPr>
          <w:rFonts w:hint="eastAsia"/>
        </w:rPr>
        <w:t>公司计算机出现故障，员工可以自行带到公司外面维修</w:t>
      </w:r>
      <w:r>
        <w:rPr>
          <w:rFonts w:hint="eastAsia"/>
        </w:rPr>
        <w:t>X</w:t>
      </w:r>
    </w:p>
    <w:p w:rsidR="008620A8" w:rsidP="008620A8">
      <w:pPr>
        <w:spacing w:before="0" w:beforeLines="0" w:line="240" w:lineRule="auto"/>
        <w:ind w:firstLine="480"/>
        <w:rPr>
          <w:rFonts w:hint="eastAsia"/>
        </w:rPr>
      </w:pPr>
      <w:r>
        <w:rPr>
          <w:rFonts w:hint="eastAsia"/>
        </w:rPr>
        <w:t xml:space="preserve">10 </w:t>
      </w:r>
      <w:r>
        <w:rPr>
          <w:rFonts w:hint="eastAsia"/>
        </w:rPr>
        <w:t>外单位人员如可以随意接入奇瑞公司内网.</w:t>
      </w:r>
      <w:r>
        <w:rPr>
          <w:rFonts w:hint="eastAsia"/>
        </w:rPr>
        <w:t xml:space="preserve">X </w:t>
      </w:r>
    </w:p>
    <w:p w:rsidR="008620A8" w:rsidP="008620A8">
      <w:pPr>
        <w:spacing w:before="0" w:beforeLines="0" w:line="240" w:lineRule="auto"/>
        <w:ind w:firstLine="480"/>
        <w:rPr>
          <w:rFonts w:hint="eastAsia"/>
        </w:rPr>
      </w:pPr>
      <w:r>
        <w:rPr>
          <w:rFonts w:hint="eastAsia"/>
        </w:rPr>
        <w:t>11。</w:t>
      </w:r>
      <w:r>
        <w:rPr>
          <w:rFonts w:hint="eastAsia"/>
        </w:rPr>
        <w:t>格式化过后的计算机，原来的数据就找不回来了</w:t>
      </w:r>
      <w:r>
        <w:rPr>
          <w:rFonts w:hint="eastAsia"/>
        </w:rPr>
        <w:t>X</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四、填空：</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ab/>
      </w:r>
      <w:r>
        <w:rPr>
          <w:rFonts w:hint="eastAsia"/>
        </w:rPr>
        <w:t>信息安全包含：</w:t>
      </w:r>
      <w:r>
        <w:rPr>
          <w:rFonts w:hint="eastAsia"/>
        </w:rPr>
        <w:t>__</w:t>
      </w:r>
      <w:r>
        <w:rPr>
          <w:rFonts w:hint="eastAsia"/>
        </w:rPr>
        <w:t>物理</w:t>
      </w:r>
      <w:r>
        <w:rPr>
          <w:rFonts w:hint="eastAsia"/>
        </w:rPr>
        <w:t>____</w:t>
      </w:r>
      <w:r>
        <w:rPr>
          <w:rFonts w:hint="eastAsia"/>
        </w:rPr>
        <w:t>安全、</w:t>
      </w:r>
      <w:r>
        <w:rPr>
          <w:rFonts w:hint="eastAsia"/>
        </w:rPr>
        <w:t>____</w:t>
      </w:r>
      <w:r>
        <w:rPr>
          <w:rFonts w:hint="eastAsia"/>
        </w:rPr>
        <w:t>信息系统</w:t>
      </w:r>
      <w:r>
        <w:rPr>
          <w:rFonts w:hint="eastAsia"/>
        </w:rPr>
        <w:t>________</w:t>
      </w:r>
      <w:r>
        <w:rPr>
          <w:rFonts w:hint="eastAsia"/>
        </w:rPr>
        <w:t>安全和</w:t>
      </w:r>
      <w:r>
        <w:rPr>
          <w:rFonts w:hint="eastAsia"/>
        </w:rPr>
        <w:t>__</w:t>
      </w:r>
      <w:r>
        <w:rPr>
          <w:rFonts w:hint="eastAsia"/>
        </w:rPr>
        <w:t>数据</w:t>
      </w:r>
      <w:r>
        <w:rPr>
          <w:rFonts w:hint="eastAsia"/>
        </w:rPr>
        <w:t>_</w:t>
      </w:r>
      <w:r>
        <w:rPr>
          <w:rFonts w:hint="eastAsia"/>
        </w:rPr>
        <w:t>安全。</w:t>
      </w:r>
    </w:p>
    <w:p w:rsidR="008620A8" w:rsidP="008620A8">
      <w:pPr>
        <w:spacing w:before="0" w:beforeLines="0" w:line="240" w:lineRule="auto"/>
        <w:ind w:firstLine="480"/>
        <w:rPr>
          <w:rFonts w:hint="eastAsia"/>
        </w:rPr>
      </w:pPr>
      <w:r>
        <w:rPr>
          <w:rFonts w:hint="eastAsia"/>
        </w:rPr>
        <w:t xml:space="preserve">2。  </w:t>
      </w:r>
      <w:r>
        <w:rPr>
          <w:rFonts w:hint="eastAsia"/>
        </w:rPr>
        <w:t>数据安全包含</w:t>
      </w:r>
      <w:r>
        <w:rPr>
          <w:rFonts w:hint="eastAsia"/>
        </w:rPr>
        <w:t>___</w:t>
      </w:r>
      <w:r>
        <w:rPr>
          <w:rFonts w:hint="eastAsia"/>
        </w:rPr>
        <w:t>可用性</w:t>
      </w:r>
      <w:r>
        <w:rPr>
          <w:rFonts w:hint="eastAsia"/>
        </w:rPr>
        <w:t>_</w:t>
      </w:r>
      <w:r>
        <w:rPr>
          <w:rFonts w:hint="eastAsia"/>
        </w:rPr>
        <w:t>、</w:t>
      </w:r>
      <w:r>
        <w:rPr>
          <w:rFonts w:hint="eastAsia"/>
        </w:rPr>
        <w:t>____</w:t>
      </w:r>
      <w:r>
        <w:rPr>
          <w:rFonts w:hint="eastAsia"/>
        </w:rPr>
        <w:t>完整性</w:t>
      </w:r>
      <w:r>
        <w:rPr>
          <w:rFonts w:hint="eastAsia"/>
        </w:rPr>
        <w:t>__</w:t>
      </w:r>
      <w:r>
        <w:rPr>
          <w:rFonts w:hint="eastAsia"/>
        </w:rPr>
        <w:t>、</w:t>
      </w:r>
      <w:r>
        <w:rPr>
          <w:rFonts w:hint="eastAsia"/>
        </w:rPr>
        <w:t>___</w:t>
      </w:r>
      <w:r>
        <w:rPr>
          <w:rFonts w:hint="eastAsia"/>
        </w:rPr>
        <w:t>保密性</w:t>
      </w:r>
      <w:r>
        <w:rPr>
          <w:rFonts w:hint="eastAsia"/>
        </w:rPr>
        <w:t>_</w:t>
      </w:r>
      <w:r>
        <w:rPr>
          <w:rFonts w:hint="eastAsia"/>
        </w:rPr>
        <w:t>三个基本特性。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w:t>
      </w:r>
      <w:r>
        <w:rPr>
          <w:rFonts w:hint="eastAsia"/>
        </w:rPr>
        <w:t>．公司对电脑密码的强壮度要求是：</w:t>
      </w:r>
      <w:r>
        <w:rPr>
          <w:rFonts w:hint="eastAsia"/>
        </w:rPr>
        <w:t>_</w:t>
      </w:r>
      <w:r>
        <w:rPr>
          <w:rFonts w:hint="eastAsia"/>
        </w:rPr>
        <w:t>字母加数字组合</w:t>
      </w:r>
      <w:r>
        <w:rPr>
          <w:rFonts w:hint="eastAsia"/>
        </w:rPr>
        <w:t>8</w:t>
      </w:r>
      <w:r>
        <w:rPr>
          <w:rFonts w:hint="eastAsia"/>
        </w:rPr>
        <w:t>位以上</w:t>
      </w:r>
      <w:r>
        <w:rPr>
          <w:rFonts w:hint="eastAsia"/>
        </w:rPr>
        <w:t>____</w:t>
      </w:r>
      <w:r>
        <w:rPr>
          <w:rFonts w:hint="eastAsia"/>
        </w:rPr>
        <w:t>.</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3</w:t>
      </w:r>
      <w:r>
        <w:rPr>
          <w:rFonts w:hint="eastAsia"/>
        </w:rPr>
        <w:t>．员工离开自己的计算机时要立即设置</w:t>
      </w:r>
      <w:r>
        <w:rPr>
          <w:rFonts w:hint="eastAsia"/>
        </w:rPr>
        <w:t>___</w:t>
      </w:r>
      <w:r>
        <w:rPr>
          <w:rFonts w:hint="eastAsia"/>
        </w:rPr>
        <w:t>锁屏</w:t>
      </w:r>
      <w:r>
        <w:rPr>
          <w:rFonts w:hint="eastAsia"/>
        </w:rPr>
        <w:t>_________</w:t>
      </w:r>
      <w:r>
        <w:rPr>
          <w:rFonts w:hint="eastAsia"/>
        </w:rPr>
        <w:t>。</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4.</w:t>
      </w:r>
      <w:r>
        <w:rPr>
          <w:rFonts w:hint="eastAsia"/>
        </w:rPr>
        <w:t>信息安全四大要素是：</w:t>
      </w:r>
      <w:r>
        <w:rPr>
          <w:rFonts w:hint="eastAsia"/>
        </w:rPr>
        <w:t>__</w:t>
      </w:r>
      <w:r>
        <w:rPr>
          <w:rFonts w:hint="eastAsia"/>
        </w:rPr>
        <w:t>技术、</w:t>
      </w:r>
      <w:r>
        <w:rPr>
          <w:rFonts w:hint="eastAsia"/>
        </w:rPr>
        <w:t>___</w:t>
      </w:r>
      <w:r>
        <w:rPr>
          <w:rFonts w:hint="eastAsia"/>
        </w:rPr>
        <w:t>制度、流程、</w:t>
      </w:r>
      <w:r>
        <w:rPr>
          <w:rFonts w:hint="eastAsia"/>
        </w:rPr>
        <w:t>___</w:t>
      </w:r>
      <w:r>
        <w:rPr>
          <w:rFonts w:hint="eastAsia"/>
        </w:rPr>
        <w:t>人</w:t>
      </w:r>
      <w:r>
        <w:rPr>
          <w:rFonts w:hint="eastAsia"/>
        </w:rPr>
        <w:t>_</w:t>
      </w:r>
      <w:r>
        <w:rPr>
          <w:rFonts w:hint="eastAsia"/>
        </w:rPr>
        <w:t>。</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5.</w:t>
      </w:r>
      <w:r>
        <w:rPr>
          <w:rFonts w:hint="eastAsia"/>
        </w:rPr>
        <w:t>未来信息安全的发展趋势是由</w:t>
      </w:r>
      <w:r>
        <w:rPr>
          <w:rFonts w:hint="eastAsia"/>
        </w:rPr>
        <w:t>_____</w:t>
      </w:r>
      <w:r>
        <w:rPr>
          <w:rFonts w:hint="eastAsia"/>
        </w:rPr>
        <w:t>防外</w:t>
      </w:r>
      <w:r>
        <w:rPr>
          <w:rFonts w:hint="eastAsia"/>
        </w:rPr>
        <w:t>_</w:t>
      </w:r>
      <w:r>
        <w:rPr>
          <w:rFonts w:hint="eastAsia"/>
        </w:rPr>
        <w:t>转变为</w:t>
      </w:r>
      <w:r>
        <w:rPr>
          <w:rFonts w:hint="eastAsia"/>
        </w:rPr>
        <w:t>_____</w:t>
      </w:r>
      <w:r>
        <w:rPr>
          <w:rFonts w:hint="eastAsia"/>
        </w:rPr>
        <w:t>防内</w:t>
      </w:r>
      <w:r>
        <w:rPr>
          <w:rFonts w:hint="eastAsia"/>
        </w:rPr>
        <w:t>____</w:t>
      </w:r>
      <w:r>
        <w:rPr>
          <w:rFonts w:hint="eastAsia"/>
        </w:rPr>
        <w:t>。</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6。 </w:t>
      </w:r>
      <w:r>
        <w:rPr>
          <w:rFonts w:hint="eastAsia"/>
        </w:rPr>
        <w:t>新修订《刑法》中有关失泄密处罚条款：以盗窃、利诱、胁迫或者其他不正当手段获取权利人的商业秘密的，给商业秘密的权利人造成重大损失的，处三年以下有期徒刑或者拘役，并处或者单处罚金；造成特别严重后果的，处三年以上</w:t>
      </w:r>
      <w:r>
        <w:rPr>
          <w:rFonts w:hint="eastAsia"/>
        </w:rPr>
        <w:t>__</w:t>
      </w:r>
      <w:r>
        <w:rPr>
          <w:rFonts w:hint="eastAsia"/>
        </w:rPr>
        <w:t>七</w:t>
      </w:r>
      <w:r>
        <w:rPr>
          <w:rFonts w:hint="eastAsia"/>
        </w:rPr>
        <w:t>__</w:t>
      </w:r>
      <w:r>
        <w:rPr>
          <w:rFonts w:hint="eastAsia"/>
        </w:rPr>
        <w:t>年以下有期徒刑,并处罚金</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7。</w:t>
      </w:r>
      <w:r>
        <w:rPr>
          <w:rFonts w:hint="eastAsia"/>
        </w:rPr>
        <w:t>工作人员因工作需要必须使用</w:t>
      </w:r>
      <w:r>
        <w:rPr>
          <w:rFonts w:hint="eastAsia"/>
        </w:rPr>
        <w:t>Internet</w:t>
      </w:r>
      <w:r>
        <w:rPr>
          <w:rFonts w:hint="eastAsia"/>
        </w:rPr>
        <w:t>时,需由各部门信息化管理员提交</w:t>
      </w:r>
      <w:r>
        <w:rPr>
          <w:rFonts w:hint="eastAsia"/>
        </w:rPr>
        <w:t>___OA__</w:t>
      </w:r>
      <w:r>
        <w:rPr>
          <w:rFonts w:hint="eastAsia"/>
        </w:rPr>
        <w:t>申请.</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简答：</w:t>
      </w:r>
    </w:p>
    <w:p w:rsidR="008620A8" w:rsidP="008620A8">
      <w:pPr>
        <w:spacing w:before="0" w:beforeLines="0" w:line="240" w:lineRule="auto"/>
        <w:ind w:firstLine="480"/>
        <w:rPr>
          <w:rFonts w:hint="eastAsia"/>
        </w:rPr>
      </w:pPr>
      <w:r>
        <w:rPr>
          <w:rFonts w:hint="eastAsia"/>
        </w:rPr>
        <w:t xml:space="preserve">1 </w:t>
      </w:r>
      <w:r>
        <w:rPr>
          <w:rFonts w:hint="eastAsia"/>
        </w:rPr>
        <w:t>公司制定信息化安全管理操作规范的目的？</w:t>
      </w:r>
      <w:r>
        <w:rPr>
          <w:rFonts w:hint="eastAsia"/>
        </w:rPr>
        <w:t xml:space="preserve"> </w:t>
      </w:r>
    </w:p>
    <w:p w:rsidR="008620A8" w:rsidP="008620A8">
      <w:pPr>
        <w:spacing w:before="0" w:beforeLines="0" w:line="240" w:lineRule="auto"/>
        <w:ind w:firstLine="480"/>
        <w:rPr>
          <w:rFonts w:hint="eastAsia"/>
        </w:rPr>
      </w:pPr>
      <w:r>
        <w:rPr>
          <w:rFonts w:hint="eastAsia"/>
        </w:rPr>
        <w:t>为了保护奇瑞公司的自主知识产权，保证奇瑞公司所有数据的安全、</w:t>
      </w:r>
    </w:p>
    <w:p w:rsidR="008620A8" w:rsidP="008620A8">
      <w:pPr>
        <w:spacing w:before="0" w:beforeLines="0" w:line="240" w:lineRule="auto"/>
        <w:ind w:firstLine="480"/>
        <w:rPr>
          <w:rFonts w:hint="eastAsia"/>
        </w:rPr>
      </w:pPr>
      <w:r>
        <w:rPr>
          <w:rFonts w:hint="eastAsia"/>
        </w:rPr>
        <w:t>信息系统和计算机本身的稳定以及规范管理员工的行为操作，特制定本操</w:t>
      </w:r>
    </w:p>
    <w:p w:rsidR="008620A8" w:rsidP="008620A8">
      <w:pPr>
        <w:spacing w:before="0" w:beforeLines="0" w:line="240" w:lineRule="auto"/>
        <w:ind w:firstLine="480"/>
        <w:rPr>
          <w:rFonts w:hint="eastAsia"/>
        </w:rPr>
      </w:pPr>
      <w:r>
        <w:rPr>
          <w:rFonts w:hint="eastAsia"/>
        </w:rPr>
        <w:t>作规范</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w:t>
      </w:r>
      <w:r>
        <w:rPr>
          <w:rFonts w:hint="eastAsia"/>
        </w:rPr>
        <w:t>控制</w:t>
      </w:r>
      <w:r>
        <w:rPr>
          <w:rFonts w:hint="eastAsia"/>
        </w:rPr>
        <w:t>USB</w:t>
      </w:r>
      <w:r>
        <w:rPr>
          <w:rFonts w:hint="eastAsia"/>
        </w:rPr>
        <w:t>接口使用的目的?</w:t>
      </w:r>
      <w:r>
        <w:rPr>
          <w:rFonts w:hint="eastAsia"/>
        </w:rPr>
        <w:t xml:space="preserve"> </w:t>
      </w:r>
    </w:p>
    <w:p w:rsidR="008620A8" w:rsidP="008620A8">
      <w:pPr>
        <w:spacing w:before="0" w:beforeLines="0" w:line="240" w:lineRule="auto"/>
        <w:ind w:firstLine="480"/>
        <w:rPr>
          <w:rFonts w:hint="eastAsia"/>
        </w:rPr>
      </w:pPr>
      <w:r>
        <w:rPr>
          <w:rFonts w:hint="eastAsia"/>
        </w:rPr>
        <w:t>1</w:t>
      </w:r>
      <w:r>
        <w:rPr>
          <w:rFonts w:hint="eastAsia"/>
        </w:rPr>
        <w:t>，网络的安全。</w:t>
      </w:r>
      <w:r>
        <w:rPr>
          <w:rFonts w:hint="eastAsia"/>
        </w:rPr>
        <w:t>2</w:t>
      </w:r>
      <w:r>
        <w:rPr>
          <w:rFonts w:hint="eastAsia"/>
        </w:rPr>
        <w:t>，信息的保密</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                                                   </w:t>
      </w:r>
      <w:r>
        <w:rPr>
          <w:rFonts w:hint="eastAsia"/>
        </w:rPr>
        <w:t>二</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一、选择题</w:t>
      </w:r>
    </w:p>
    <w:p w:rsidR="008620A8" w:rsidP="008620A8">
      <w:pPr>
        <w:spacing w:before="0" w:beforeLines="0" w:line="240" w:lineRule="auto"/>
        <w:ind w:firstLine="480"/>
        <w:rPr>
          <w:rFonts w:hint="eastAsia"/>
        </w:rPr>
      </w:pPr>
      <w:r>
        <w:rPr>
          <w:rFonts w:hint="eastAsia"/>
        </w:rPr>
        <w:t>1</w:t>
      </w:r>
      <w:r>
        <w:rPr>
          <w:rFonts w:hint="eastAsia"/>
        </w:rPr>
        <w:t>、不属于安全策略所涉及的方面是（</w:t>
      </w:r>
      <w:r>
        <w:rPr>
          <w:rFonts w:hint="eastAsia"/>
        </w:rPr>
        <w:t xml:space="preserve">  C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、访问控制策略</w:t>
      </w:r>
      <w:r>
        <w:rPr>
          <w:rFonts w:hint="eastAsia"/>
        </w:rPr>
        <w:t xml:space="preserve">    B</w:t>
      </w:r>
      <w:r>
        <w:rPr>
          <w:rFonts w:hint="eastAsia"/>
        </w:rPr>
        <w:t>、物理安全策略</w:t>
      </w:r>
      <w:r>
        <w:rPr>
          <w:rFonts w:hint="eastAsia"/>
        </w:rPr>
        <w:t xml:space="preserve">   C</w:t>
      </w:r>
      <w:r>
        <w:rPr>
          <w:rFonts w:hint="eastAsia"/>
        </w:rPr>
        <w:t>、防火墙策略</w:t>
      </w:r>
      <w:r>
        <w:rPr>
          <w:rFonts w:hint="eastAsia"/>
        </w:rPr>
        <w:t xml:space="preserve">  D</w:t>
      </w:r>
      <w:r>
        <w:rPr>
          <w:rFonts w:hint="eastAsia"/>
        </w:rPr>
        <w:t>、信息加密策略</w:t>
      </w:r>
      <w:r>
        <w:rPr>
          <w:rFonts w:hint="eastAsia"/>
        </w:rPr>
        <w:t xml:space="preserve">  </w:t>
      </w:r>
    </w:p>
    <w:p w:rsidR="008620A8" w:rsidP="008620A8">
      <w:pPr>
        <w:spacing w:before="0" w:beforeLines="0" w:line="240" w:lineRule="auto"/>
        <w:ind w:firstLine="480"/>
        <w:rPr>
          <w:rFonts w:hint="eastAsia"/>
        </w:rPr>
      </w:pPr>
      <w:r>
        <w:rPr>
          <w:rFonts w:hint="eastAsia"/>
        </w:rPr>
        <w:t>2</w:t>
      </w:r>
      <w:r>
        <w:rPr>
          <w:rFonts w:hint="eastAsia"/>
        </w:rPr>
        <w:t>、属于安全服务产品的是</w:t>
      </w:r>
      <w:r>
        <w:rPr>
          <w:rFonts w:hint="eastAsia"/>
        </w:rPr>
        <w:t xml:space="preserve"> </w:t>
      </w:r>
      <w:r>
        <w:rPr>
          <w:rFonts w:hint="eastAsia"/>
        </w:rPr>
        <w:t>(</w:t>
      </w:r>
      <w:r>
        <w:rPr>
          <w:rFonts w:hint="eastAsia"/>
        </w:rPr>
        <w:t xml:space="preserve"> A</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、安全运营管理</w:t>
      </w:r>
      <w:r>
        <w:rPr>
          <w:rFonts w:hint="eastAsia"/>
        </w:rPr>
        <w:t xml:space="preserve">   B</w:t>
      </w:r>
      <w:r>
        <w:rPr>
          <w:rFonts w:hint="eastAsia"/>
        </w:rPr>
        <w:t>、可信计算平台</w:t>
      </w:r>
      <w:r>
        <w:rPr>
          <w:rFonts w:hint="eastAsia"/>
        </w:rPr>
        <w:t xml:space="preserve">  C</w:t>
      </w:r>
      <w:r>
        <w:rPr>
          <w:rFonts w:hint="eastAsia"/>
        </w:rPr>
        <w:t>、</w:t>
      </w:r>
      <w:r>
        <w:rPr>
          <w:rFonts w:hint="eastAsia"/>
        </w:rPr>
        <w:t>PKI/CA    D</w:t>
      </w:r>
      <w:r>
        <w:rPr>
          <w:rFonts w:hint="eastAsia"/>
        </w:rPr>
        <w:t>、恶意代码防范软件</w:t>
      </w:r>
    </w:p>
    <w:p w:rsidR="008620A8" w:rsidP="008620A8">
      <w:pPr>
        <w:spacing w:before="0" w:beforeLines="0" w:line="240" w:lineRule="auto"/>
        <w:ind w:firstLine="480"/>
        <w:rPr>
          <w:rFonts w:hint="eastAsia"/>
        </w:rPr>
      </w:pPr>
      <w:r>
        <w:rPr>
          <w:rFonts w:hint="eastAsia"/>
        </w:rPr>
        <w:t>3</w:t>
      </w:r>
      <w:r>
        <w:rPr>
          <w:rFonts w:hint="eastAsia"/>
        </w:rPr>
        <w:t>、各国电信主管部门之间协调电信事物的国际组织是（</w:t>
      </w:r>
      <w:r>
        <w:rPr>
          <w:rFonts w:hint="eastAsia"/>
        </w:rPr>
        <w:t xml:space="preserve">  B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、国际电子技术协议(</w:t>
      </w:r>
      <w:r>
        <w:rPr>
          <w:rFonts w:hint="eastAsia"/>
        </w:rPr>
        <w:t>IEC</w:t>
      </w:r>
      <w:r>
        <w:rPr>
          <w:rFonts w:hint="eastAsia"/>
        </w:rPr>
        <w:t>）</w:t>
      </w:r>
      <w:r>
        <w:rPr>
          <w:rFonts w:hint="eastAsia"/>
        </w:rPr>
        <w:t xml:space="preserve">   B</w:t>
      </w:r>
      <w:r>
        <w:rPr>
          <w:rFonts w:hint="eastAsia"/>
        </w:rPr>
        <w:t>、国际电信联盟(</w:t>
      </w:r>
      <w:r>
        <w:rPr>
          <w:rFonts w:hint="eastAsia"/>
        </w:rPr>
        <w:t>ITU</w:t>
      </w:r>
      <w:r>
        <w:rPr>
          <w:rFonts w:hint="eastAsia"/>
        </w:rPr>
        <w:t>）</w:t>
      </w:r>
      <w:r>
        <w:rPr>
          <w:rFonts w:hint="eastAsia"/>
        </w:rPr>
        <w:t xml:space="preserve">  C</w:t>
      </w:r>
      <w:r>
        <w:rPr>
          <w:rFonts w:hint="eastAsia"/>
        </w:rPr>
        <w:t>、电子工业协会（</w:t>
      </w:r>
      <w:r>
        <w:rPr>
          <w:rFonts w:hint="eastAsia"/>
        </w:rPr>
        <w:t>EIA</w:t>
      </w:r>
      <w:r>
        <w:rPr>
          <w:rFonts w:hint="eastAsia"/>
        </w:rPr>
        <w:t>)</w:t>
      </w:r>
      <w:r>
        <w:rPr>
          <w:rFonts w:hint="eastAsia"/>
        </w:rPr>
        <w:t xml:space="preserve">   D</w:t>
      </w:r>
      <w:r>
        <w:rPr>
          <w:rFonts w:hint="eastAsia"/>
        </w:rPr>
        <w:t>、通信工业协会（</w:t>
      </w:r>
      <w:r>
        <w:rPr>
          <w:rFonts w:hint="eastAsia"/>
        </w:rPr>
        <w:t>TIA</w:t>
      </w:r>
      <w:r>
        <w:rPr>
          <w:rFonts w:hint="eastAsia"/>
        </w:rPr>
        <w:t>）</w:t>
      </w:r>
    </w:p>
    <w:p w:rsidR="008620A8" w:rsidP="008620A8">
      <w:pPr>
        <w:spacing w:before="0" w:beforeLines="0" w:line="240" w:lineRule="auto"/>
        <w:ind w:firstLine="480"/>
        <w:rPr>
          <w:rFonts w:hint="eastAsia"/>
        </w:rPr>
      </w:pPr>
      <w:r>
        <w:rPr>
          <w:rFonts w:hint="eastAsia"/>
        </w:rPr>
        <w:t>4</w:t>
      </w:r>
      <w:r>
        <w:rPr>
          <w:rFonts w:hint="eastAsia"/>
        </w:rPr>
        <w:t>、大多数网关防毒产品不能支持的协议是（</w:t>
      </w:r>
      <w:r>
        <w:rPr>
          <w:rFonts w:hint="eastAsia"/>
        </w:rPr>
        <w:t xml:space="preserve"> c </w:t>
      </w:r>
      <w:r>
        <w:rPr>
          <w:rFonts w:hint="eastAsia"/>
        </w:rPr>
        <w:t>）。</w:t>
      </w:r>
      <w:r>
        <w:rPr>
          <w:rFonts w:hint="eastAsia"/>
        </w:rPr>
        <w:t>P77</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 xml:space="preserve"> HTTP      B</w:t>
      </w:r>
      <w:r>
        <w:rPr>
          <w:rFonts w:hint="eastAsia"/>
        </w:rPr>
        <w:t>、</w:t>
      </w:r>
      <w:r>
        <w:rPr>
          <w:rFonts w:hint="eastAsia"/>
        </w:rPr>
        <w:t>FTP       C</w:t>
      </w:r>
      <w:r>
        <w:rPr>
          <w:rFonts w:hint="eastAsia"/>
        </w:rPr>
        <w:t>、</w:t>
      </w:r>
      <w:r>
        <w:rPr>
          <w:rFonts w:hint="eastAsia"/>
        </w:rPr>
        <w:t>POP3       D</w:t>
      </w:r>
      <w:r>
        <w:rPr>
          <w:rFonts w:hint="eastAsia"/>
        </w:rPr>
        <w:t>、</w:t>
      </w:r>
      <w:r>
        <w:rPr>
          <w:rFonts w:hint="eastAsia"/>
        </w:rPr>
        <w:t>SMTP</w:t>
      </w:r>
    </w:p>
    <w:p w:rsidR="008620A8" w:rsidP="008620A8">
      <w:pPr>
        <w:spacing w:before="0" w:beforeLines="0" w:line="240" w:lineRule="auto"/>
        <w:ind w:firstLine="480"/>
        <w:rPr>
          <w:rFonts w:hint="eastAsia"/>
        </w:rPr>
      </w:pPr>
      <w:r>
        <w:rPr>
          <w:rFonts w:hint="eastAsia"/>
        </w:rPr>
        <w:t>5</w:t>
      </w:r>
      <w:r>
        <w:rPr>
          <w:rFonts w:hint="eastAsia"/>
        </w:rPr>
        <w:t>、构建可信计算平台的基础模块是（</w:t>
      </w:r>
      <w:r>
        <w:rPr>
          <w:rFonts w:hint="eastAsia"/>
        </w:rPr>
        <w:t xml:space="preserve"> A </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、安全启动系统</w:t>
      </w:r>
      <w:r>
        <w:rPr>
          <w:rFonts w:hint="eastAsia"/>
        </w:rPr>
        <w:t xml:space="preserve">   B</w:t>
      </w:r>
      <w:r>
        <w:rPr>
          <w:rFonts w:hint="eastAsia"/>
        </w:rPr>
        <w:t>、可信平台模块</w:t>
      </w:r>
      <w:r>
        <w:rPr>
          <w:rFonts w:hint="eastAsia"/>
        </w:rPr>
        <w:t xml:space="preserve">  C</w:t>
      </w:r>
      <w:r>
        <w:rPr>
          <w:rFonts w:hint="eastAsia"/>
        </w:rPr>
        <w:t>、安全协处理器</w:t>
      </w:r>
      <w:r>
        <w:rPr>
          <w:rFonts w:hint="eastAsia"/>
        </w:rPr>
        <w:t xml:space="preserve">   D</w:t>
      </w:r>
      <w:r>
        <w:rPr>
          <w:rFonts w:hint="eastAsia"/>
        </w:rPr>
        <w:t>、密码加速器</w:t>
      </w:r>
    </w:p>
    <w:p w:rsidR="008620A8" w:rsidP="008620A8">
      <w:pPr>
        <w:spacing w:before="0" w:beforeLines="0" w:line="240" w:lineRule="auto"/>
        <w:ind w:firstLine="480"/>
        <w:rPr>
          <w:rFonts w:hint="eastAsia"/>
        </w:rPr>
      </w:pPr>
      <w:r>
        <w:rPr>
          <w:rFonts w:hint="eastAsia"/>
        </w:rPr>
        <w:t>6</w:t>
      </w:r>
      <w:r>
        <w:rPr>
          <w:rFonts w:hint="eastAsia"/>
        </w:rPr>
        <w:t>、如果一个单位的两个部分各有一个局域网，那么将它们互联的最简单的方法是使用（</w:t>
      </w:r>
      <w:r>
        <w:rPr>
          <w:rFonts w:hint="eastAsia"/>
        </w:rPr>
        <w:t xml:space="preserve"> C  </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网关</w:t>
      </w:r>
      <w:r>
        <w:rPr>
          <w:rFonts w:hint="eastAsia"/>
        </w:rPr>
        <w:t xml:space="preserve">         B。 </w:t>
      </w:r>
      <w:r>
        <w:rPr>
          <w:rFonts w:hint="eastAsia"/>
        </w:rPr>
        <w:t>中继器</w:t>
      </w:r>
      <w:r>
        <w:rPr>
          <w:rFonts w:hint="eastAsia"/>
        </w:rPr>
        <w:t xml:space="preserve">       C. </w:t>
      </w:r>
      <w:r>
        <w:rPr>
          <w:rFonts w:hint="eastAsia"/>
        </w:rPr>
        <w:t>路由器</w:t>
      </w:r>
      <w:r>
        <w:rPr>
          <w:rFonts w:hint="eastAsia"/>
        </w:rPr>
        <w:t xml:space="preserve">       D. </w:t>
      </w:r>
      <w:r>
        <w:rPr>
          <w:rFonts w:hint="eastAsia"/>
        </w:rPr>
        <w:t>网桥</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 xml:space="preserve">   D </w:t>
      </w:r>
      <w:r>
        <w:rPr>
          <w:rFonts w:hint="eastAsia"/>
        </w:rPr>
        <w:t>）协议主要用于加密机制。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HTTP     B</w:t>
      </w:r>
      <w:r>
        <w:rPr>
          <w:rFonts w:hint="eastAsia"/>
        </w:rPr>
        <w:t>、</w:t>
      </w:r>
      <w:r>
        <w:rPr>
          <w:rFonts w:hint="eastAsia"/>
        </w:rPr>
        <w:t>FTP      C</w:t>
      </w:r>
      <w:r>
        <w:rPr>
          <w:rFonts w:hint="eastAsia"/>
        </w:rPr>
        <w:t>、</w:t>
      </w:r>
      <w:r>
        <w:rPr>
          <w:rFonts w:hint="eastAsia"/>
        </w:rPr>
        <w:t>TELNET     D</w:t>
      </w:r>
      <w:r>
        <w:rPr>
          <w:rFonts w:hint="eastAsia"/>
        </w:rPr>
        <w:t>、</w:t>
      </w:r>
      <w:r>
        <w:rPr>
          <w:rFonts w:hint="eastAsia"/>
        </w:rPr>
        <w:t>SSL</w:t>
      </w:r>
    </w:p>
    <w:p w:rsidR="008620A8" w:rsidP="008620A8">
      <w:pPr>
        <w:spacing w:before="0" w:beforeLines="0" w:line="240" w:lineRule="auto"/>
        <w:ind w:firstLine="480"/>
        <w:rPr>
          <w:rFonts w:hint="eastAsia"/>
        </w:rPr>
      </w:pPr>
      <w:r>
        <w:rPr>
          <w:rFonts w:hint="eastAsia"/>
        </w:rPr>
        <w:t>8</w:t>
      </w:r>
      <w:r>
        <w:rPr>
          <w:rFonts w:hint="eastAsia"/>
        </w:rPr>
        <w:t>、目前，用于企业内部自建</w:t>
      </w:r>
      <w:r>
        <w:rPr>
          <w:rFonts w:hint="eastAsia"/>
        </w:rPr>
        <w:t>VPN</w:t>
      </w:r>
      <w:r>
        <w:rPr>
          <w:rFonts w:hint="eastAsia"/>
        </w:rPr>
        <w:t>的主要技术有两种——</w:t>
      </w:r>
      <w:r>
        <w:rPr>
          <w:rFonts w:hint="eastAsia"/>
        </w:rPr>
        <w:t>IPSec VPN</w:t>
      </w:r>
      <w:r>
        <w:rPr>
          <w:rFonts w:hint="eastAsia"/>
        </w:rPr>
        <w:t>和（</w:t>
      </w:r>
      <w:r>
        <w:rPr>
          <w:rFonts w:hint="eastAsia"/>
        </w:rPr>
        <w:t xml:space="preserve">  B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SLL VPN        B</w:t>
      </w:r>
      <w:r>
        <w:rPr>
          <w:rFonts w:hint="eastAsia"/>
        </w:rPr>
        <w:t>、</w:t>
      </w:r>
      <w:r>
        <w:rPr>
          <w:rFonts w:hint="eastAsia"/>
        </w:rPr>
        <w:t>SSL VPN        C</w:t>
      </w:r>
      <w:r>
        <w:rPr>
          <w:rFonts w:hint="eastAsia"/>
        </w:rPr>
        <w:t>、</w:t>
      </w:r>
      <w:r>
        <w:rPr>
          <w:rFonts w:hint="eastAsia"/>
        </w:rPr>
        <w:t>IPSL VPN        D</w:t>
      </w:r>
      <w:r>
        <w:rPr>
          <w:rFonts w:hint="eastAsia"/>
        </w:rPr>
        <w:t>、</w:t>
      </w:r>
      <w:r>
        <w:rPr>
          <w:rFonts w:hint="eastAsia"/>
        </w:rPr>
        <w:t>LAN VPN</w:t>
      </w:r>
    </w:p>
    <w:p w:rsidR="008620A8" w:rsidP="008620A8">
      <w:pPr>
        <w:spacing w:before="0" w:beforeLines="0" w:line="240" w:lineRule="auto"/>
        <w:ind w:firstLine="480"/>
        <w:rPr>
          <w:rFonts w:hint="eastAsia"/>
        </w:rPr>
      </w:pPr>
      <w:r>
        <w:rPr>
          <w:rFonts w:hint="eastAsia"/>
        </w:rPr>
        <w:t>9</w:t>
      </w:r>
      <w:r>
        <w:rPr>
          <w:rFonts w:hint="eastAsia"/>
        </w:rPr>
        <w:t>、用公钥加密，用私钥解密，主是为了保证信息的（</w:t>
      </w:r>
      <w:r>
        <w:rPr>
          <w:rFonts w:hint="eastAsia"/>
        </w:rPr>
        <w:t xml:space="preserve"> A </w:t>
      </w:r>
      <w:r>
        <w:rPr>
          <w:rFonts w:hint="eastAsia"/>
        </w:rPr>
        <w:t>）。</w:t>
      </w:r>
    </w:p>
    <w:p w:rsidR="008620A8" w:rsidP="008620A8">
      <w:pPr>
        <w:spacing w:before="0" w:beforeLines="0" w:line="240" w:lineRule="auto"/>
        <w:ind w:firstLine="480"/>
        <w:rPr>
          <w:rFonts w:hint="eastAsia"/>
        </w:rPr>
      </w:pPr>
      <w:r>
        <w:rPr>
          <w:rFonts w:hint="eastAsia"/>
        </w:rPr>
        <w:t xml:space="preserve">   A </w:t>
      </w:r>
      <w:r>
        <w:rPr>
          <w:rFonts w:hint="eastAsia"/>
        </w:rPr>
        <w:t>保密性</w:t>
      </w:r>
      <w:r>
        <w:rPr>
          <w:rFonts w:hint="eastAsia"/>
        </w:rPr>
        <w:t xml:space="preserve">      B </w:t>
      </w:r>
      <w:r>
        <w:rPr>
          <w:rFonts w:hint="eastAsia"/>
        </w:rPr>
        <w:t>完整性</w:t>
      </w:r>
      <w:r>
        <w:rPr>
          <w:rFonts w:hint="eastAsia"/>
        </w:rPr>
        <w:t xml:space="preserve">          C</w:t>
      </w:r>
      <w:r>
        <w:rPr>
          <w:rFonts w:hint="eastAsia"/>
        </w:rPr>
        <w:t>身份确认性</w:t>
      </w:r>
      <w:r>
        <w:rPr>
          <w:rFonts w:hint="eastAsia"/>
        </w:rPr>
        <w:t xml:space="preserve">         D </w:t>
      </w:r>
      <w:r>
        <w:rPr>
          <w:rFonts w:hint="eastAsia"/>
        </w:rPr>
        <w:t>不可否认性</w:t>
      </w:r>
    </w:p>
    <w:p w:rsidR="008620A8" w:rsidP="008620A8">
      <w:pPr>
        <w:spacing w:before="0" w:beforeLines="0" w:line="240" w:lineRule="auto"/>
        <w:ind w:firstLine="480"/>
        <w:rPr>
          <w:rFonts w:hint="eastAsia"/>
        </w:rPr>
      </w:pPr>
      <w:r>
        <w:rPr>
          <w:rFonts w:hint="eastAsia"/>
        </w:rPr>
        <w:t>10</w:t>
      </w:r>
      <w:r>
        <w:rPr>
          <w:rFonts w:hint="eastAsia"/>
        </w:rPr>
        <w:t>、实现有线网络与移动通信网络互连的协议是（</w:t>
      </w:r>
      <w:r>
        <w:rPr>
          <w:rFonts w:hint="eastAsia"/>
        </w:rPr>
        <w:t xml:space="preserve">  B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IP       B</w:t>
      </w:r>
      <w:r>
        <w:rPr>
          <w:rFonts w:hint="eastAsia"/>
        </w:rPr>
        <w:t>、</w:t>
      </w:r>
      <w:r>
        <w:rPr>
          <w:rFonts w:hint="eastAsia"/>
        </w:rPr>
        <w:t>WAP       C</w:t>
      </w:r>
      <w:r>
        <w:rPr>
          <w:rFonts w:hint="eastAsia"/>
        </w:rPr>
        <w:t>、</w:t>
      </w:r>
      <w:r>
        <w:rPr>
          <w:rFonts w:hint="eastAsia"/>
        </w:rPr>
        <w:t>WWW          D</w:t>
      </w:r>
      <w:r>
        <w:rPr>
          <w:rFonts w:hint="eastAsia"/>
        </w:rPr>
        <w:t>、</w:t>
      </w:r>
      <w:r>
        <w:rPr>
          <w:rFonts w:hint="eastAsia"/>
        </w:rPr>
        <w:t>HTTP</w:t>
      </w:r>
    </w:p>
    <w:p w:rsidR="008620A8" w:rsidP="008620A8">
      <w:pPr>
        <w:spacing w:before="0" w:beforeLines="0" w:line="240" w:lineRule="auto"/>
        <w:ind w:firstLine="480"/>
        <w:rPr>
          <w:rFonts w:hint="eastAsia"/>
        </w:rPr>
      </w:pPr>
      <w:r>
        <w:rPr>
          <w:rFonts w:hint="eastAsia"/>
        </w:rPr>
        <w:t>11</w:t>
      </w:r>
      <w:r>
        <w:rPr>
          <w:rFonts w:hint="eastAsia"/>
        </w:rPr>
        <w:t>、一般地，可以从三个层次实施恶意代码的防范，分别为:网络边界防护、</w:t>
      </w:r>
      <w:r>
        <w:rPr>
          <w:rFonts w:hint="eastAsia"/>
        </w:rPr>
        <w:t>集群服务器</w:t>
      </w:r>
      <w:r>
        <w:rPr>
          <w:rFonts w:hint="eastAsia"/>
        </w:rPr>
        <w:t>/</w:t>
      </w:r>
      <w:r>
        <w:rPr>
          <w:rFonts w:hint="eastAsia"/>
        </w:rPr>
        <w:t>邮件系统防护、（</w:t>
      </w:r>
      <w:r>
        <w:rPr>
          <w:rFonts w:hint="eastAsia"/>
        </w:rPr>
        <w:t xml:space="preserve">  B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、文件病毒防护</w:t>
      </w:r>
      <w:r>
        <w:rPr>
          <w:rFonts w:hint="eastAsia"/>
        </w:rPr>
        <w:t xml:space="preserve">      B</w:t>
      </w:r>
      <w:r>
        <w:rPr>
          <w:rFonts w:hint="eastAsia"/>
        </w:rPr>
        <w:t>、主机病毒防护</w:t>
      </w:r>
      <w:r>
        <w:rPr>
          <w:rFonts w:hint="eastAsia"/>
        </w:rPr>
        <w:t xml:space="preserve">      C</w:t>
      </w:r>
      <w:r>
        <w:rPr>
          <w:rFonts w:hint="eastAsia"/>
        </w:rPr>
        <w:t>、文件木马防护</w:t>
      </w:r>
      <w:r>
        <w:rPr>
          <w:rFonts w:hint="eastAsia"/>
        </w:rPr>
        <w:t xml:space="preserve">      D</w:t>
      </w:r>
      <w:r>
        <w:rPr>
          <w:rFonts w:hint="eastAsia"/>
        </w:rPr>
        <w:t>、主机木马防护</w:t>
      </w:r>
    </w:p>
    <w:p w:rsidR="008620A8" w:rsidP="008620A8">
      <w:pPr>
        <w:spacing w:before="0" w:beforeLines="0" w:line="240" w:lineRule="auto"/>
        <w:ind w:firstLine="480"/>
        <w:rPr>
          <w:rFonts w:hint="eastAsia"/>
        </w:rPr>
      </w:pPr>
      <w:r>
        <w:rPr>
          <w:rFonts w:hint="eastAsia"/>
        </w:rPr>
        <w:t>12</w:t>
      </w:r>
      <w:r>
        <w:rPr>
          <w:rFonts w:hint="eastAsia"/>
        </w:rPr>
        <w:t>、从逻辑上来看,密钥管理系统又由密钥生成子系统、密钥库子系统、(</w:t>
      </w:r>
      <w:r>
        <w:rPr>
          <w:rFonts w:hint="eastAsia"/>
        </w:rPr>
        <w:t xml:space="preserve"> A  </w:t>
      </w:r>
      <w:r>
        <w:rPr>
          <w:rFonts w:hint="eastAsia"/>
        </w:rPr>
        <w:t>）、密钥管理子系统和管理终端组成。</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、密钥恢复子系统</w:t>
      </w:r>
      <w:r>
        <w:rPr>
          <w:rFonts w:hint="eastAsia"/>
        </w:rPr>
        <w:t xml:space="preserve">    B</w:t>
      </w:r>
      <w:r>
        <w:rPr>
          <w:rFonts w:hint="eastAsia"/>
        </w:rPr>
        <w:t>、密钥存储子系统</w:t>
      </w:r>
      <w:r>
        <w:rPr>
          <w:rFonts w:hint="eastAsia"/>
        </w:rPr>
        <w:t xml:space="preserve">    C</w:t>
      </w:r>
      <w:r>
        <w:rPr>
          <w:rFonts w:hint="eastAsia"/>
        </w:rPr>
        <w:t>、密钥销毁子系统</w:t>
      </w:r>
      <w:r>
        <w:rPr>
          <w:rFonts w:hint="eastAsia"/>
        </w:rPr>
        <w:t xml:space="preserve">    D</w:t>
      </w:r>
      <w:r>
        <w:rPr>
          <w:rFonts w:hint="eastAsia"/>
        </w:rPr>
        <w:t>、密钥加密子系统</w:t>
      </w:r>
    </w:p>
    <w:p w:rsidR="008620A8" w:rsidP="008620A8">
      <w:pPr>
        <w:spacing w:before="0" w:beforeLines="0" w:line="240" w:lineRule="auto"/>
        <w:ind w:firstLine="480"/>
        <w:rPr>
          <w:rFonts w:hint="eastAsia"/>
        </w:rPr>
      </w:pPr>
      <w:r>
        <w:rPr>
          <w:rFonts w:hint="eastAsia"/>
        </w:rPr>
        <w:t>13</w:t>
      </w:r>
      <w:r>
        <w:rPr>
          <w:rFonts w:hint="eastAsia"/>
        </w:rPr>
        <w:t>、目前，防火墙的类型或者实现形式主要有四类：嵌入式防火墙、（</w:t>
      </w:r>
      <w:r>
        <w:rPr>
          <w:rFonts w:hint="eastAsia"/>
        </w:rPr>
        <w:t xml:space="preserve"> D  </w:t>
      </w:r>
      <w:r>
        <w:rPr>
          <w:rFonts w:hint="eastAsia"/>
        </w:rPr>
        <w:t>)、硬件防火墙和应用程序防火墙。</w:t>
      </w:r>
      <w:r>
        <w:rPr>
          <w:rFonts w:hint="eastAsia"/>
        </w:rPr>
        <w:t xml:space="preserve"> </w:t>
      </w:r>
    </w:p>
    <w:p w:rsidR="008620A8" w:rsidP="008620A8">
      <w:pPr>
        <w:spacing w:before="0" w:beforeLines="0" w:line="240" w:lineRule="auto"/>
        <w:ind w:firstLine="480"/>
        <w:rPr>
          <w:rFonts w:hint="eastAsia"/>
        </w:rPr>
      </w:pPr>
      <w:r>
        <w:rPr>
          <w:rFonts w:hint="eastAsia"/>
        </w:rPr>
        <w:t xml:space="preserve">   A</w:t>
      </w:r>
      <w:r>
        <w:rPr>
          <w:rFonts w:hint="eastAsia"/>
        </w:rPr>
        <w:t>、终端防火墙</w:t>
      </w:r>
      <w:r>
        <w:rPr>
          <w:rFonts w:hint="eastAsia"/>
        </w:rPr>
        <w:t xml:space="preserve">        B</w:t>
      </w:r>
      <w:r>
        <w:rPr>
          <w:rFonts w:hint="eastAsia"/>
        </w:rPr>
        <w:t>、主机防火墙</w:t>
      </w:r>
      <w:r>
        <w:rPr>
          <w:rFonts w:hint="eastAsia"/>
        </w:rPr>
        <w:t xml:space="preserve">        C</w:t>
      </w:r>
      <w:r>
        <w:rPr>
          <w:rFonts w:hint="eastAsia"/>
        </w:rPr>
        <w:t>、网关防火墙</w:t>
      </w:r>
      <w:r>
        <w:rPr>
          <w:rFonts w:hint="eastAsia"/>
        </w:rPr>
        <w:t xml:space="preserve">        D</w:t>
      </w:r>
      <w:r>
        <w:rPr>
          <w:rFonts w:hint="eastAsia"/>
        </w:rPr>
        <w:t>、软件防火墙</w:t>
      </w:r>
    </w:p>
    <w:p w:rsidR="008620A8" w:rsidP="008620A8">
      <w:pPr>
        <w:spacing w:before="0" w:beforeLines="0" w:line="240" w:lineRule="auto"/>
        <w:ind w:firstLine="480"/>
        <w:rPr>
          <w:rFonts w:hint="eastAsia"/>
        </w:rPr>
      </w:pPr>
      <w:r>
        <w:rPr>
          <w:rFonts w:hint="eastAsia"/>
        </w:rPr>
        <w:t>14</w:t>
      </w:r>
      <w:r>
        <w:rPr>
          <w:rFonts w:hint="eastAsia"/>
        </w:rPr>
        <w:t>、能够隐藏内部网络</w:t>
      </w:r>
      <w:r>
        <w:rPr>
          <w:rFonts w:hint="eastAsia"/>
        </w:rPr>
        <w:t>IP</w:t>
      </w:r>
      <w:r>
        <w:rPr>
          <w:rFonts w:hint="eastAsia"/>
        </w:rPr>
        <w:t>地址的技术是(</w:t>
      </w:r>
      <w:r>
        <w:rPr>
          <w:rFonts w:hint="eastAsia"/>
        </w:rPr>
        <w:t xml:space="preserve"> C</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、防火墙</w:t>
      </w:r>
      <w:r>
        <w:rPr>
          <w:rFonts w:hint="eastAsia"/>
        </w:rPr>
        <w:t xml:space="preserve">     B</w:t>
      </w:r>
      <w:r>
        <w:rPr>
          <w:rFonts w:hint="eastAsia"/>
        </w:rPr>
        <w:t>、</w:t>
      </w:r>
      <w:r>
        <w:rPr>
          <w:rFonts w:hint="eastAsia"/>
        </w:rPr>
        <w:t>VPN      C</w:t>
      </w:r>
      <w:r>
        <w:rPr>
          <w:rFonts w:hint="eastAsia"/>
        </w:rPr>
        <w:t>、代理服务</w:t>
      </w:r>
      <w:r>
        <w:rPr>
          <w:rFonts w:hint="eastAsia"/>
        </w:rPr>
        <w:t xml:space="preserve">     D</w:t>
      </w:r>
      <w:r>
        <w:rPr>
          <w:rFonts w:hint="eastAsia"/>
        </w:rPr>
        <w:t>、入侵检测系统</w:t>
      </w:r>
    </w:p>
    <w:p w:rsidR="008620A8" w:rsidP="008620A8">
      <w:pPr>
        <w:spacing w:before="0" w:beforeLines="0" w:line="240" w:lineRule="auto"/>
        <w:ind w:firstLine="480"/>
        <w:rPr>
          <w:rFonts w:hint="eastAsia"/>
        </w:rPr>
      </w:pPr>
      <w:r>
        <w:rPr>
          <w:rFonts w:hint="eastAsia"/>
        </w:rPr>
        <w:t>15</w:t>
      </w:r>
      <w:r>
        <w:rPr>
          <w:rFonts w:hint="eastAsia"/>
        </w:rPr>
        <w:t>、关于网关杀毒的主要实现方式下列说法中不正确的是（</w:t>
      </w:r>
      <w:r>
        <w:rPr>
          <w:rFonts w:hint="eastAsia"/>
        </w:rPr>
        <w:t xml:space="preserve"> D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、基于代理服务器的方式</w:t>
      </w:r>
      <w:r>
        <w:rPr>
          <w:rFonts w:hint="eastAsia"/>
        </w:rPr>
        <w:t xml:space="preserve">        B</w:t>
      </w:r>
      <w:r>
        <w:rPr>
          <w:rFonts w:hint="eastAsia"/>
        </w:rPr>
        <w:t>、基于防火墙协议还原的方式</w:t>
      </w:r>
    </w:p>
    <w:p w:rsidR="008620A8" w:rsidP="008620A8">
      <w:pPr>
        <w:spacing w:before="0" w:beforeLines="0" w:line="240" w:lineRule="auto"/>
        <w:ind w:firstLine="480"/>
        <w:rPr>
          <w:rFonts w:hint="eastAsia"/>
        </w:rPr>
      </w:pPr>
      <w:r>
        <w:rPr>
          <w:rFonts w:hint="eastAsia"/>
        </w:rPr>
        <w:t>C</w:t>
      </w:r>
      <w:r>
        <w:rPr>
          <w:rFonts w:hint="eastAsia"/>
        </w:rPr>
        <w:t>、基于邮件服务器的方式</w:t>
      </w:r>
      <w:r>
        <w:rPr>
          <w:rFonts w:hint="eastAsia"/>
        </w:rPr>
        <w:t xml:space="preserve">        D</w:t>
      </w:r>
      <w:r>
        <w:rPr>
          <w:rFonts w:hint="eastAsia"/>
        </w:rPr>
        <w:t>、基于解析服务器的方式</w:t>
      </w:r>
    </w:p>
    <w:p w:rsidR="008620A8" w:rsidP="008620A8">
      <w:pPr>
        <w:spacing w:before="0" w:beforeLines="0" w:line="240" w:lineRule="auto"/>
        <w:ind w:firstLine="480"/>
        <w:rPr>
          <w:rFonts w:hint="eastAsia"/>
        </w:rPr>
      </w:pPr>
      <w:r>
        <w:rPr>
          <w:rFonts w:hint="eastAsia"/>
        </w:rPr>
        <w:t>16</w:t>
      </w:r>
      <w:r>
        <w:rPr>
          <w:rFonts w:hint="eastAsia"/>
        </w:rPr>
        <w:t>、目前主要有两种不同的</w:t>
      </w:r>
      <w:r>
        <w:rPr>
          <w:rFonts w:hint="eastAsia"/>
        </w:rPr>
        <w:t>PKI</w:t>
      </w:r>
      <w:r>
        <w:rPr>
          <w:rFonts w:hint="eastAsia"/>
        </w:rPr>
        <w:t>开发模式，分别是（</w:t>
      </w:r>
      <w:r>
        <w:rPr>
          <w:rFonts w:hint="eastAsia"/>
        </w:rPr>
        <w:t xml:space="preserve"> A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、面向产品的开发模式和面向服务的开发模式</w:t>
      </w:r>
      <w:r>
        <w:rPr>
          <w:rFonts w:hint="eastAsia"/>
        </w:rPr>
        <w:t xml:space="preserve">    B</w:t>
      </w:r>
      <w:r>
        <w:rPr>
          <w:rFonts w:hint="eastAsia"/>
        </w:rPr>
        <w:t>、面向产品的开发模式和面向技术的开发模式</w:t>
      </w:r>
    </w:p>
    <w:p w:rsidR="008620A8" w:rsidP="008620A8">
      <w:pPr>
        <w:spacing w:before="0" w:beforeLines="0" w:line="240" w:lineRule="auto"/>
        <w:ind w:firstLine="480"/>
        <w:rPr>
          <w:rFonts w:hint="eastAsia"/>
        </w:rPr>
      </w:pPr>
      <w:r>
        <w:rPr>
          <w:rFonts w:hint="eastAsia"/>
        </w:rPr>
        <w:t xml:space="preserve">    C</w:t>
      </w:r>
      <w:r>
        <w:rPr>
          <w:rFonts w:hint="eastAsia"/>
        </w:rPr>
        <w:t>、面向技术的开发模式和面向服务的开发模式</w:t>
      </w:r>
      <w:r>
        <w:rPr>
          <w:rFonts w:hint="eastAsia"/>
        </w:rPr>
        <w:t xml:space="preserve">    D</w:t>
      </w:r>
      <w:r>
        <w:rPr>
          <w:rFonts w:hint="eastAsia"/>
        </w:rPr>
        <w:t>、面向企业的开发模式和面向服务的开发模式</w:t>
      </w:r>
    </w:p>
    <w:p w:rsidR="008620A8" w:rsidP="008620A8">
      <w:pPr>
        <w:spacing w:before="0" w:beforeLines="0" w:line="240" w:lineRule="auto"/>
        <w:ind w:firstLine="480"/>
        <w:rPr>
          <w:rFonts w:hint="eastAsia"/>
        </w:rPr>
      </w:pPr>
      <w:r>
        <w:rPr>
          <w:rFonts w:hint="eastAsia"/>
        </w:rPr>
        <w:t>17</w:t>
      </w:r>
      <w:r>
        <w:rPr>
          <w:rFonts w:hint="eastAsia"/>
        </w:rPr>
        <w:t>、风险评估指的是对信息和信息处理设施的威胁、(</w:t>
      </w:r>
      <w:r>
        <w:rPr>
          <w:rFonts w:hint="eastAsia"/>
        </w:rPr>
        <w:t xml:space="preserve"> B </w:t>
      </w:r>
      <w:r>
        <w:rPr>
          <w:rFonts w:hint="eastAsia"/>
        </w:rPr>
        <w:t>）和脆弱性这三个因子及三者发生的可能性进行评估。</w:t>
      </w:r>
      <w:r>
        <w:rPr>
          <w:rFonts w:hint="eastAsia"/>
        </w:rPr>
        <w:t xml:space="preserve"> </w:t>
      </w:r>
    </w:p>
    <w:p w:rsidR="008620A8" w:rsidP="008620A8">
      <w:pPr>
        <w:spacing w:before="0" w:beforeLines="0" w:line="240" w:lineRule="auto"/>
        <w:ind w:firstLine="480"/>
        <w:rPr>
          <w:rFonts w:hint="eastAsia"/>
        </w:rPr>
      </w:pPr>
      <w:r>
        <w:rPr>
          <w:rFonts w:hint="eastAsia"/>
        </w:rPr>
        <w:t xml:space="preserve">    A</w:t>
      </w:r>
      <w:r>
        <w:rPr>
          <w:rFonts w:hint="eastAsia"/>
        </w:rPr>
        <w:t>、攻击</w:t>
      </w:r>
      <w:r>
        <w:rPr>
          <w:rFonts w:hint="eastAsia"/>
        </w:rPr>
        <w:t xml:space="preserve">        B</w:t>
      </w:r>
      <w:r>
        <w:rPr>
          <w:rFonts w:hint="eastAsia"/>
        </w:rPr>
        <w:t>、影响</w:t>
      </w:r>
      <w:r>
        <w:rPr>
          <w:rFonts w:hint="eastAsia"/>
        </w:rPr>
        <w:t xml:space="preserve">      C</w:t>
      </w:r>
      <w:r>
        <w:rPr>
          <w:rFonts w:hint="eastAsia"/>
        </w:rPr>
        <w:t>、风险</w:t>
      </w:r>
      <w:r>
        <w:rPr>
          <w:rFonts w:hint="eastAsia"/>
        </w:rPr>
        <w:t xml:space="preserve">      D</w:t>
      </w:r>
      <w:r>
        <w:rPr>
          <w:rFonts w:hint="eastAsia"/>
        </w:rPr>
        <w:t>、漏洞</w:t>
      </w:r>
    </w:p>
    <w:p w:rsidR="008620A8" w:rsidP="008620A8">
      <w:pPr>
        <w:spacing w:before="0" w:beforeLines="0" w:line="240" w:lineRule="auto"/>
        <w:ind w:firstLine="480"/>
        <w:rPr>
          <w:rFonts w:hint="eastAsia"/>
        </w:rPr>
      </w:pPr>
      <w:r>
        <w:rPr>
          <w:rFonts w:hint="eastAsia"/>
        </w:rPr>
        <w:t>18</w:t>
      </w:r>
      <w:r>
        <w:rPr>
          <w:rFonts w:hint="eastAsia"/>
        </w:rPr>
        <w:t>、在进行风险评估时，应考虑的对应关系主要是（</w:t>
      </w:r>
      <w:r>
        <w:rPr>
          <w:rFonts w:hint="eastAsia"/>
        </w:rPr>
        <w:t xml:space="preserve"> A  </w:t>
      </w:r>
      <w:r>
        <w:rPr>
          <w:rFonts w:hint="eastAsia"/>
        </w:rPr>
        <w:t>）</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、资产与威胁的对应关系</w:t>
      </w:r>
      <w:r>
        <w:rPr>
          <w:rFonts w:hint="eastAsia"/>
        </w:rPr>
        <w:t xml:space="preserve">    A</w:t>
      </w:r>
      <w:r>
        <w:rPr>
          <w:rFonts w:hint="eastAsia"/>
        </w:rPr>
        <w:t>、资产与影响的对应关系</w:t>
      </w:r>
      <w:r>
        <w:rPr>
          <w:rFonts w:hint="eastAsia"/>
        </w:rPr>
        <w:t xml:space="preserve">     A</w:t>
      </w:r>
      <w:r>
        <w:rPr>
          <w:rFonts w:hint="eastAsia"/>
        </w:rPr>
        <w:t>、资产与可能性的对应关系</w:t>
      </w:r>
      <w:r>
        <w:rPr>
          <w:rFonts w:hint="eastAsia"/>
        </w:rPr>
        <w:t xml:space="preserve">     A</w:t>
      </w:r>
      <w:r>
        <w:rPr>
          <w:rFonts w:hint="eastAsia"/>
        </w:rPr>
        <w:t>、价值与威胁的对应关系</w:t>
      </w:r>
    </w:p>
    <w:p w:rsidR="008620A8" w:rsidP="008620A8">
      <w:pPr>
        <w:spacing w:before="0" w:beforeLines="0" w:line="240" w:lineRule="auto"/>
        <w:ind w:firstLine="480"/>
        <w:rPr>
          <w:rFonts w:hint="eastAsia"/>
        </w:rPr>
      </w:pPr>
      <w:r>
        <w:rPr>
          <w:rFonts w:hint="eastAsia"/>
        </w:rPr>
        <w:t>19</w:t>
      </w:r>
      <w:r>
        <w:rPr>
          <w:rFonts w:hint="eastAsia"/>
        </w:rPr>
        <w:t>、人员能力成熟度模型将人员能力成熟度划分为（</w:t>
      </w:r>
      <w:r>
        <w:rPr>
          <w:rFonts w:hint="eastAsia"/>
        </w:rPr>
        <w:t xml:space="preserve">   D</w:t>
      </w:r>
      <w:r>
        <w:rPr>
          <w:rFonts w:hint="eastAsia"/>
        </w:rPr>
        <w:t>)个级别</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3           B</w:t>
      </w:r>
      <w:r>
        <w:rPr>
          <w:rFonts w:hint="eastAsia"/>
        </w:rPr>
        <w:t>、</w:t>
      </w:r>
      <w:r>
        <w:rPr>
          <w:rFonts w:hint="eastAsia"/>
        </w:rPr>
        <w:t>7         C</w:t>
      </w:r>
      <w:r>
        <w:rPr>
          <w:rFonts w:hint="eastAsia"/>
        </w:rPr>
        <w:t>、</w:t>
      </w:r>
      <w:r>
        <w:rPr>
          <w:rFonts w:hint="eastAsia"/>
        </w:rPr>
        <w:t>22        D</w:t>
      </w:r>
      <w:r>
        <w:rPr>
          <w:rFonts w:hint="eastAsia"/>
        </w:rPr>
        <w:t>、</w:t>
      </w:r>
      <w:r>
        <w:rPr>
          <w:rFonts w:hint="eastAsia"/>
        </w:rPr>
        <w:t>5</w:t>
      </w:r>
    </w:p>
    <w:p w:rsidR="008620A8" w:rsidP="008620A8">
      <w:pPr>
        <w:spacing w:before="0" w:beforeLines="0" w:line="240" w:lineRule="auto"/>
        <w:ind w:firstLine="480"/>
        <w:rPr>
          <w:rFonts w:hint="eastAsia"/>
        </w:rPr>
      </w:pPr>
      <w:r>
        <w:rPr>
          <w:rFonts w:hint="eastAsia"/>
        </w:rPr>
        <w:t>20</w:t>
      </w:r>
      <w:r>
        <w:rPr>
          <w:rFonts w:hint="eastAsia"/>
        </w:rPr>
        <w:t>、数据安全的目的是实现数据的机密性、(</w:t>
      </w:r>
      <w:r>
        <w:rPr>
          <w:rFonts w:hint="eastAsia"/>
        </w:rPr>
        <w:t xml:space="preserve"> C </w:t>
      </w:r>
      <w:r>
        <w:rPr>
          <w:rFonts w:hint="eastAsia"/>
        </w:rPr>
        <w:t>）、可控性、不可否认性,并进行数据备份和恢复。</w:t>
      </w:r>
    </w:p>
    <w:p w:rsidR="008620A8" w:rsidP="008620A8">
      <w:pPr>
        <w:spacing w:before="0" w:beforeLines="0" w:line="240" w:lineRule="auto"/>
        <w:ind w:firstLine="480"/>
        <w:rPr>
          <w:rFonts w:hint="eastAsia"/>
        </w:rPr>
      </w:pPr>
      <w:r>
        <w:rPr>
          <w:rFonts w:hint="eastAsia"/>
        </w:rPr>
        <w:t xml:space="preserve">    A</w:t>
      </w:r>
      <w:r>
        <w:rPr>
          <w:rFonts w:hint="eastAsia"/>
        </w:rPr>
        <w:t>、唯一性</w:t>
      </w:r>
      <w:r>
        <w:rPr>
          <w:rFonts w:hint="eastAsia"/>
        </w:rPr>
        <w:t xml:space="preserve">         B</w:t>
      </w:r>
      <w:r>
        <w:rPr>
          <w:rFonts w:hint="eastAsia"/>
        </w:rPr>
        <w:t>、不可替代性</w:t>
      </w:r>
      <w:r>
        <w:rPr>
          <w:rFonts w:hint="eastAsia"/>
        </w:rPr>
        <w:t xml:space="preserve">           C</w:t>
      </w:r>
      <w:r>
        <w:rPr>
          <w:rFonts w:hint="eastAsia"/>
        </w:rPr>
        <w:t>、完整性</w:t>
      </w:r>
      <w:r>
        <w:rPr>
          <w:rFonts w:hint="eastAsia"/>
        </w:rPr>
        <w:t xml:space="preserve">           D</w:t>
      </w:r>
      <w:r>
        <w:rPr>
          <w:rFonts w:hint="eastAsia"/>
        </w:rPr>
        <w:t>、可确认性</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二、填空题</w:t>
      </w:r>
    </w:p>
    <w:p w:rsidR="008620A8" w:rsidP="008620A8">
      <w:pPr>
        <w:spacing w:before="0" w:beforeLines="0" w:line="240" w:lineRule="auto"/>
        <w:ind w:firstLine="480"/>
        <w:rPr>
          <w:rFonts w:hint="eastAsia"/>
        </w:rPr>
      </w:pPr>
      <w:r>
        <w:rPr>
          <w:rFonts w:hint="eastAsia"/>
        </w:rPr>
        <w:t>1</w:t>
      </w:r>
      <w:r>
        <w:rPr>
          <w:rFonts w:hint="eastAsia"/>
        </w:rPr>
        <w:t>、国际标准化组织中，最重要的两个组织是</w:t>
      </w:r>
      <w:r>
        <w:rPr>
          <w:rFonts w:hint="eastAsia"/>
        </w:rPr>
        <w:t xml:space="preserve">    ISO    </w:t>
      </w:r>
      <w:r>
        <w:rPr>
          <w:rFonts w:hint="eastAsia"/>
        </w:rPr>
        <w:t>和</w:t>
      </w:r>
      <w:r>
        <w:rPr>
          <w:rFonts w:hint="eastAsia"/>
        </w:rPr>
        <w:t xml:space="preserve">    IEC    </w:t>
      </w:r>
      <w:r>
        <w:rPr>
          <w:rFonts w:hint="eastAsia"/>
        </w:rPr>
        <w:t>。</w:t>
      </w:r>
    </w:p>
    <w:p w:rsidR="008620A8" w:rsidP="008620A8">
      <w:pPr>
        <w:spacing w:before="0" w:beforeLines="0" w:line="240" w:lineRule="auto"/>
        <w:ind w:firstLine="480"/>
        <w:rPr>
          <w:rFonts w:hint="eastAsia"/>
        </w:rPr>
      </w:pPr>
      <w:r>
        <w:rPr>
          <w:rFonts w:hint="eastAsia"/>
        </w:rPr>
        <w:t>2</w:t>
      </w:r>
      <w:r>
        <w:rPr>
          <w:rFonts w:hint="eastAsia"/>
        </w:rPr>
        <w:t>、信息安全保障的三个要素是</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技术</w:t>
      </w:r>
      <w:r>
        <w:rPr>
          <w:rFonts w:hint="eastAsia"/>
        </w:rPr>
        <w:t xml:space="preserve">       </w:t>
      </w:r>
      <w:r>
        <w:rPr>
          <w:rFonts w:hint="eastAsia"/>
        </w:rPr>
        <w:t>和</w:t>
      </w:r>
      <w:r>
        <w:rPr>
          <w:rFonts w:hint="eastAsia"/>
        </w:rPr>
        <w:t xml:space="preserve"> </w:t>
      </w:r>
      <w:r>
        <w:rPr>
          <w:rFonts w:hint="eastAsia"/>
        </w:rPr>
        <w:t>管理</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网桥</w:t>
      </w:r>
      <w:r>
        <w:rPr>
          <w:rFonts w:hint="eastAsia"/>
        </w:rPr>
        <w:t xml:space="preserve">     </w:t>
      </w:r>
      <w:r>
        <w:rPr>
          <w:rFonts w:hint="eastAsia"/>
        </w:rPr>
        <w:t>是连接两个协议差别很大的计算机网络时使用的设备。</w:t>
      </w:r>
    </w:p>
    <w:p w:rsidR="008620A8" w:rsidP="008620A8">
      <w:pPr>
        <w:spacing w:before="0" w:beforeLines="0" w:line="240" w:lineRule="auto"/>
        <w:ind w:firstLine="480"/>
        <w:rPr>
          <w:rFonts w:hint="eastAsia"/>
        </w:rPr>
      </w:pPr>
      <w:r>
        <w:rPr>
          <w:rFonts w:hint="eastAsia"/>
        </w:rPr>
        <w:t>4</w:t>
      </w:r>
      <w:r>
        <w:rPr>
          <w:rFonts w:hint="eastAsia"/>
        </w:rPr>
        <w:t>、远程证明技术主要包括</w:t>
      </w:r>
      <w:r>
        <w:rPr>
          <w:rFonts w:hint="eastAsia"/>
        </w:rPr>
        <w:t xml:space="preserve">  </w:t>
      </w:r>
      <w:r>
        <w:rPr>
          <w:rFonts w:hint="eastAsia"/>
        </w:rPr>
        <w:t>语义</w:t>
      </w:r>
      <w:r>
        <w:rPr>
          <w:rFonts w:hint="eastAsia"/>
        </w:rPr>
        <w:t xml:space="preserve">       </w:t>
      </w:r>
      <w:r>
        <w:rPr>
          <w:rFonts w:hint="eastAsia"/>
        </w:rPr>
        <w:t>、</w:t>
      </w:r>
      <w:r>
        <w:rPr>
          <w:rFonts w:hint="eastAsia"/>
        </w:rPr>
        <w:t xml:space="preserve">  </w:t>
      </w:r>
      <w:r>
        <w:rPr>
          <w:rFonts w:hint="eastAsia"/>
        </w:rPr>
        <w:t>属性</w:t>
      </w:r>
      <w:r>
        <w:rPr>
          <w:rFonts w:hint="eastAsia"/>
        </w:rPr>
        <w:t xml:space="preserve">       </w:t>
      </w:r>
      <w:r>
        <w:rPr>
          <w:rFonts w:hint="eastAsia"/>
        </w:rPr>
        <w:t>和</w:t>
      </w:r>
      <w:r>
        <w:rPr>
          <w:rFonts w:hint="eastAsia"/>
        </w:rPr>
        <w:t xml:space="preserve">   </w:t>
      </w:r>
      <w:r>
        <w:rPr>
          <w:rFonts w:hint="eastAsia"/>
        </w:rPr>
        <w:t>软件</w:t>
      </w:r>
      <w:r>
        <w:rPr>
          <w:rFonts w:hint="eastAsia"/>
        </w:rPr>
        <w:t xml:space="preserve">      </w:t>
      </w:r>
      <w:r>
        <w:rPr>
          <w:rFonts w:hint="eastAsia"/>
        </w:rPr>
        <w:t>三种。</w:t>
      </w:r>
    </w:p>
    <w:p w:rsidR="008620A8" w:rsidP="008620A8">
      <w:pPr>
        <w:spacing w:before="0" w:beforeLines="0" w:line="240" w:lineRule="auto"/>
        <w:ind w:firstLine="480"/>
        <w:rPr>
          <w:rFonts w:hint="eastAsia"/>
        </w:rPr>
      </w:pPr>
      <w:r>
        <w:rPr>
          <w:rFonts w:hint="eastAsia"/>
        </w:rPr>
        <w:t>5</w:t>
      </w:r>
      <w:r>
        <w:rPr>
          <w:rFonts w:hint="eastAsia"/>
        </w:rPr>
        <w:t>、借鉴软件工程中的相关知识，对体系结构的描述经常采用</w:t>
      </w:r>
      <w:r>
        <w:rPr>
          <w:rFonts w:hint="eastAsia"/>
        </w:rPr>
        <w:t xml:space="preserve">   </w:t>
      </w:r>
      <w:r>
        <w:rPr>
          <w:rFonts w:hint="eastAsia"/>
        </w:rPr>
        <w:t>视图</w:t>
      </w:r>
      <w:r>
        <w:rPr>
          <w:rFonts w:hint="eastAsia"/>
        </w:rPr>
        <w:t xml:space="preserve">      </w:t>
      </w:r>
      <w:r>
        <w:rPr>
          <w:rFonts w:hint="eastAsia"/>
        </w:rPr>
        <w:t>的方法，并且主要有三类视图，即</w:t>
      </w:r>
      <w:r>
        <w:rPr>
          <w:rFonts w:hint="eastAsia"/>
        </w:rPr>
        <w:t xml:space="preserve">   </w:t>
      </w:r>
      <w:r>
        <w:rPr>
          <w:rFonts w:hint="eastAsia"/>
        </w:rPr>
        <w:t>物理</w:t>
      </w:r>
      <w:r>
        <w:rPr>
          <w:rFonts w:hint="eastAsia"/>
        </w:rPr>
        <w:t xml:space="preserve">      </w:t>
      </w:r>
      <w:r>
        <w:rPr>
          <w:rFonts w:hint="eastAsia"/>
        </w:rPr>
        <w:t>视图、</w:t>
      </w:r>
      <w:r>
        <w:rPr>
          <w:rFonts w:hint="eastAsia"/>
        </w:rPr>
        <w:t xml:space="preserve">  </w:t>
      </w:r>
      <w:r>
        <w:rPr>
          <w:rFonts w:hint="eastAsia"/>
        </w:rPr>
        <w:t>逻辑</w:t>
      </w:r>
      <w:r>
        <w:rPr>
          <w:rFonts w:hint="eastAsia"/>
        </w:rPr>
        <w:t xml:space="preserve">     </w:t>
      </w:r>
      <w:r>
        <w:rPr>
          <w:rFonts w:hint="eastAsia"/>
        </w:rPr>
        <w:t>视图和</w:t>
      </w:r>
      <w:r>
        <w:rPr>
          <w:rFonts w:hint="eastAsia"/>
        </w:rPr>
        <w:t xml:space="preserve">    </w:t>
      </w:r>
      <w:r>
        <w:rPr>
          <w:rFonts w:hint="eastAsia"/>
        </w:rPr>
        <w:t>概念</w:t>
      </w:r>
      <w:r>
        <w:rPr>
          <w:rFonts w:hint="eastAsia"/>
        </w:rPr>
        <w:t xml:space="preserve">    </w:t>
      </w:r>
      <w:r>
        <w:rPr>
          <w:rFonts w:hint="eastAsia"/>
        </w:rPr>
        <w:t>视图。</w:t>
      </w:r>
    </w:p>
    <w:p w:rsidR="008620A8" w:rsidP="008620A8">
      <w:pPr>
        <w:spacing w:before="0" w:beforeLines="0" w:line="240" w:lineRule="auto"/>
        <w:ind w:firstLine="480"/>
        <w:rPr>
          <w:rFonts w:hint="eastAsia"/>
        </w:rPr>
      </w:pPr>
      <w:r>
        <w:rPr>
          <w:rFonts w:hint="eastAsia"/>
        </w:rPr>
        <w:t>6</w:t>
      </w:r>
      <w:r>
        <w:rPr>
          <w:rFonts w:hint="eastAsia"/>
        </w:rPr>
        <w:t>、可以将安全策略分为</w:t>
      </w:r>
      <w:r>
        <w:rPr>
          <w:rFonts w:hint="eastAsia"/>
        </w:rPr>
        <w:t xml:space="preserve">  </w:t>
      </w:r>
      <w:r>
        <w:rPr>
          <w:rFonts w:hint="eastAsia"/>
        </w:rPr>
        <w:t>管理性</w:t>
      </w:r>
      <w:r>
        <w:rPr>
          <w:rFonts w:hint="eastAsia"/>
        </w:rPr>
        <w:t xml:space="preserve">        </w:t>
      </w:r>
      <w:r>
        <w:rPr>
          <w:rFonts w:hint="eastAsia"/>
        </w:rPr>
        <w:t>安全策略和</w:t>
      </w:r>
      <w:r>
        <w:rPr>
          <w:rFonts w:hint="eastAsia"/>
        </w:rPr>
        <w:t xml:space="preserve">    </w:t>
      </w:r>
      <w:r>
        <w:rPr>
          <w:rFonts w:hint="eastAsia"/>
        </w:rPr>
        <w:t>技术性</w:t>
      </w:r>
      <w:r>
        <w:rPr>
          <w:rFonts w:hint="eastAsia"/>
        </w:rPr>
        <w:t xml:space="preserve">     </w:t>
      </w:r>
      <w:r>
        <w:rPr>
          <w:rFonts w:hint="eastAsia"/>
        </w:rPr>
        <w:t>安全</w:t>
      </w:r>
      <w:r>
        <w:rPr>
          <w:rFonts w:hint="eastAsia"/>
        </w:rPr>
        <w:t>策略。</w:t>
      </w:r>
    </w:p>
    <w:p w:rsidR="008620A8" w:rsidP="008620A8">
      <w:pPr>
        <w:spacing w:before="0" w:beforeLines="0" w:line="240" w:lineRule="auto"/>
        <w:ind w:firstLine="480"/>
        <w:rPr>
          <w:rFonts w:hint="eastAsia"/>
        </w:rPr>
      </w:pPr>
      <w:r>
        <w:rPr>
          <w:rFonts w:hint="eastAsia"/>
        </w:rPr>
        <w:t>7</w:t>
      </w:r>
      <w:r>
        <w:rPr>
          <w:rFonts w:hint="eastAsia"/>
        </w:rPr>
        <w:t>、认证体系的核心是</w:t>
      </w:r>
      <w:r>
        <w:rPr>
          <w:rFonts w:hint="eastAsia"/>
        </w:rPr>
        <w:t xml:space="preserve">   CA     </w:t>
      </w:r>
      <w:r>
        <w:rPr>
          <w:rFonts w:hint="eastAsia"/>
        </w:rPr>
        <w:t>。</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 xml:space="preserve">     </w:t>
      </w:r>
      <w:r>
        <w:rPr>
          <w:rFonts w:hint="eastAsia"/>
        </w:rPr>
        <w:t>安全运营管理</w:t>
      </w:r>
      <w:r>
        <w:rPr>
          <w:rFonts w:hint="eastAsia"/>
        </w:rPr>
        <w:t xml:space="preserve">           </w:t>
      </w:r>
      <w:r>
        <w:rPr>
          <w:rFonts w:hint="eastAsia"/>
        </w:rPr>
        <w:t>是面向信息系统运行阶段的安全服务产品。</w:t>
      </w:r>
    </w:p>
    <w:p w:rsidR="008620A8" w:rsidP="008620A8">
      <w:pPr>
        <w:spacing w:before="0" w:beforeLines="0" w:line="240" w:lineRule="auto"/>
        <w:ind w:firstLine="480"/>
        <w:rPr>
          <w:rFonts w:hint="eastAsia"/>
        </w:rPr>
      </w:pPr>
      <w:r>
        <w:rPr>
          <w:rFonts w:hint="eastAsia"/>
        </w:rPr>
        <w:t>9</w:t>
      </w:r>
      <w:r>
        <w:rPr>
          <w:rFonts w:hint="eastAsia"/>
        </w:rPr>
        <w:t>、访问</w:t>
      </w:r>
      <w:r>
        <w:rPr>
          <w:rFonts w:hint="eastAsia"/>
        </w:rPr>
        <w:t>OCSP</w:t>
      </w:r>
      <w:r>
        <w:rPr>
          <w:rFonts w:hint="eastAsia"/>
        </w:rPr>
        <w:t>服务器查询用户证书状态时，</w:t>
      </w:r>
      <w:r>
        <w:rPr>
          <w:rFonts w:hint="eastAsia"/>
        </w:rPr>
        <w:t>OCSP</w:t>
      </w:r>
      <w:r>
        <w:rPr>
          <w:rFonts w:hint="eastAsia"/>
        </w:rPr>
        <w:t>会返回</w:t>
      </w:r>
      <w:r>
        <w:rPr>
          <w:rFonts w:hint="eastAsia"/>
        </w:rPr>
        <w:t xml:space="preserve">    </w:t>
      </w:r>
      <w:r>
        <w:rPr>
          <w:rFonts w:hint="eastAsia"/>
        </w:rPr>
        <w:t>有效</w:t>
      </w:r>
      <w:r>
        <w:rPr>
          <w:rFonts w:hint="eastAsia"/>
        </w:rPr>
        <w:t xml:space="preserve">    </w:t>
      </w:r>
      <w:r>
        <w:rPr>
          <w:rFonts w:hint="eastAsia"/>
        </w:rPr>
        <w:t>、</w:t>
      </w:r>
      <w:r>
        <w:rPr>
          <w:rFonts w:hint="eastAsia"/>
        </w:rPr>
        <w:t xml:space="preserve"> </w:t>
      </w:r>
      <w:r>
        <w:rPr>
          <w:rFonts w:hint="eastAsia"/>
        </w:rPr>
        <w:t>无效</w:t>
      </w:r>
      <w:r>
        <w:rPr>
          <w:rFonts w:hint="eastAsia"/>
        </w:rPr>
        <w:t xml:space="preserve">       </w:t>
      </w:r>
      <w:r>
        <w:rPr>
          <w:rFonts w:hint="eastAsia"/>
        </w:rPr>
        <w:t>和</w:t>
      </w:r>
      <w:r>
        <w:rPr>
          <w:rFonts w:hint="eastAsia"/>
        </w:rPr>
        <w:t xml:space="preserve">   </w:t>
      </w:r>
      <w:r>
        <w:rPr>
          <w:rFonts w:hint="eastAsia"/>
        </w:rPr>
        <w:t>未知</w:t>
      </w:r>
      <w:r>
        <w:rPr>
          <w:rFonts w:hint="eastAsia"/>
        </w:rPr>
        <w:t xml:space="preserve">     </w:t>
      </w:r>
      <w:r>
        <w:rPr>
          <w:rFonts w:hint="eastAsia"/>
        </w:rPr>
        <w:t>三种状态。</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三、名词解释题</w:t>
      </w:r>
    </w:p>
    <w:p w:rsidR="008620A8" w:rsidP="008620A8">
      <w:pPr>
        <w:spacing w:before="0" w:beforeLines="0" w:line="240" w:lineRule="auto"/>
        <w:ind w:firstLine="480"/>
        <w:rPr>
          <w:rFonts w:hint="eastAsia"/>
        </w:rPr>
      </w:pPr>
      <w:r>
        <w:rPr>
          <w:rFonts w:hint="eastAsia"/>
        </w:rPr>
        <w:t>写出下列英文缩写的含义。</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ISO</w:t>
      </w:r>
      <w:r>
        <w:rPr>
          <w:rFonts w:hint="eastAsia"/>
        </w:rPr>
        <w:t>：国际标准化组织</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CIDF</w:t>
      </w:r>
      <w:r>
        <w:rPr>
          <w:rFonts w:hint="eastAsia"/>
        </w:rPr>
        <w:t>：通用入侵检测框架</w:t>
      </w:r>
      <w:r>
        <w:rPr>
          <w:rFonts w:hint="eastAsia"/>
        </w:rPr>
        <w:t xml:space="preserve">    3</w:t>
      </w:r>
      <w:r>
        <w:rPr>
          <w:rFonts w:hint="eastAsia"/>
        </w:rPr>
        <w:t>、</w:t>
      </w:r>
      <w:r>
        <w:rPr>
          <w:rFonts w:hint="eastAsia"/>
        </w:rPr>
        <w:t>CA</w:t>
      </w:r>
      <w:r>
        <w:rPr>
          <w:rFonts w:hint="eastAsia"/>
        </w:rPr>
        <w:t>：数字证书认证机构</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DOS</w:t>
      </w:r>
      <w:r>
        <w:rPr>
          <w:rFonts w:hint="eastAsia"/>
        </w:rPr>
        <w:t>：拒绝服务</w:t>
      </w:r>
      <w:r>
        <w:rPr>
          <w:rFonts w:hint="eastAsia"/>
        </w:rPr>
        <w:t xml:space="preserve">    5</w:t>
      </w:r>
      <w:r>
        <w:rPr>
          <w:rFonts w:hint="eastAsia"/>
        </w:rPr>
        <w:t>、</w:t>
      </w:r>
      <w:r>
        <w:rPr>
          <w:rFonts w:hint="eastAsia"/>
        </w:rPr>
        <w:t>P-CMM</w:t>
      </w:r>
      <w:r>
        <w:rPr>
          <w:rFonts w:hint="eastAsia"/>
        </w:rPr>
        <w:t>：人员能力成熟度模型</w:t>
      </w:r>
      <w:r>
        <w:rPr>
          <w:rFonts w:hint="eastAsia"/>
        </w:rPr>
        <w:tab/>
      </w:r>
      <w:r>
        <w:rPr>
          <w:rFonts w:hint="eastAsia"/>
        </w:rPr>
        <w:tab/>
      </w:r>
      <w:r>
        <w:rPr>
          <w:rFonts w:hint="eastAsia"/>
        </w:rPr>
        <w:tab/>
      </w:r>
      <w:r>
        <w:rPr>
          <w:rFonts w:hint="eastAsia"/>
        </w:rPr>
        <w:tab/>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四、简答题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ab/>
      </w:r>
      <w:r>
        <w:rPr>
          <w:rFonts w:hint="eastAsia"/>
        </w:rPr>
        <w:t>简述进行风险评估的五个步骤.</w:t>
      </w:r>
      <w:r>
        <w:rPr>
          <w:rFonts w:hint="eastAsia"/>
        </w:rPr>
        <w:t>P155</w:t>
      </w:r>
    </w:p>
    <w:p w:rsidR="008620A8" w:rsidP="008620A8">
      <w:pPr>
        <w:spacing w:before="0" w:beforeLines="0" w:line="240" w:lineRule="auto"/>
        <w:ind w:firstLine="480"/>
        <w:rPr>
          <w:rFonts w:hint="eastAsia"/>
        </w:rPr>
      </w:pPr>
      <w:r>
        <w:rPr>
          <w:rFonts w:hint="eastAsia"/>
        </w:rPr>
        <w:t>答：按照组织商务动作流程进行资产识别、并根据估价原则对资产进行评估。</w:t>
      </w:r>
    </w:p>
    <w:p w:rsidR="008620A8" w:rsidP="008620A8">
      <w:pPr>
        <w:spacing w:before="0" w:beforeLines="0" w:line="240" w:lineRule="auto"/>
        <w:ind w:firstLine="480"/>
        <w:rPr>
          <w:rFonts w:hint="eastAsia"/>
        </w:rPr>
      </w:pPr>
      <w:r>
        <w:rPr>
          <w:rFonts w:hint="eastAsia"/>
        </w:rPr>
        <w:t>根据资产所处的环境进行威胁识别与评价.</w:t>
      </w:r>
    </w:p>
    <w:p w:rsidR="008620A8" w:rsidP="008620A8">
      <w:pPr>
        <w:spacing w:before="0" w:beforeLines="0" w:line="240" w:lineRule="auto"/>
        <w:ind w:firstLine="480"/>
        <w:rPr>
          <w:rFonts w:hint="eastAsia"/>
        </w:rPr>
      </w:pPr>
      <w:r>
        <w:rPr>
          <w:rFonts w:hint="eastAsia"/>
        </w:rPr>
        <w:t>对应每一威胁，对资产或组织存在的脆弱性进行识别与评价。</w:t>
      </w:r>
    </w:p>
    <w:p w:rsidR="008620A8" w:rsidP="008620A8">
      <w:pPr>
        <w:spacing w:before="0" w:beforeLines="0" w:line="240" w:lineRule="auto"/>
        <w:ind w:firstLine="480"/>
        <w:rPr>
          <w:rFonts w:hint="eastAsia"/>
        </w:rPr>
      </w:pPr>
      <w:r>
        <w:rPr>
          <w:rFonts w:hint="eastAsia"/>
        </w:rPr>
        <w:t>对已采取的安全控制进行确认。</w:t>
      </w:r>
    </w:p>
    <w:p w:rsidR="008620A8" w:rsidP="008620A8">
      <w:pPr>
        <w:spacing w:before="0" w:beforeLines="0" w:line="240" w:lineRule="auto"/>
        <w:ind w:firstLine="480"/>
        <w:rPr>
          <w:rFonts w:hint="eastAsia"/>
        </w:rPr>
      </w:pPr>
      <w:r>
        <w:rPr>
          <w:rFonts w:hint="eastAsia"/>
        </w:rPr>
        <w:t>建立风险测量的方法及风险等级评价原则,确定风险的大小与等级。</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ab/>
      </w:r>
      <w:r>
        <w:rPr>
          <w:rFonts w:hint="eastAsia"/>
        </w:rPr>
        <w:t>简述人员能力成熟度模型将人员能力划分的五个级别。</w:t>
      </w:r>
      <w:r>
        <w:rPr>
          <w:rFonts w:hint="eastAsia"/>
        </w:rPr>
        <w:t>P200</w:t>
      </w:r>
    </w:p>
    <w:p w:rsidR="008620A8" w:rsidP="008620A8">
      <w:pPr>
        <w:spacing w:before="0" w:beforeLines="0" w:line="240" w:lineRule="auto"/>
        <w:ind w:firstLine="480"/>
        <w:rPr>
          <w:rFonts w:hint="eastAsia"/>
        </w:rPr>
      </w:pPr>
      <w:r>
        <w:rPr>
          <w:rFonts w:hint="eastAsia"/>
        </w:rPr>
        <w:t>答:初始级，可管理级,可定义级,可预知级，优化级。</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ab/>
      </w:r>
      <w:r>
        <w:rPr>
          <w:rFonts w:hint="eastAsia"/>
        </w:rPr>
        <w:t>依据防火墙的实现形式，它可以分为哪几类？</w:t>
      </w:r>
      <w:r>
        <w:rPr>
          <w:rFonts w:hint="eastAsia"/>
        </w:rPr>
        <w:t>p107</w:t>
      </w:r>
    </w:p>
    <w:p w:rsidR="008620A8" w:rsidP="008620A8">
      <w:pPr>
        <w:spacing w:before="0" w:beforeLines="0" w:line="240" w:lineRule="auto"/>
        <w:ind w:firstLine="480"/>
        <w:rPr>
          <w:rFonts w:hint="eastAsia"/>
        </w:rPr>
      </w:pPr>
      <w:r>
        <w:rPr>
          <w:rFonts w:hint="eastAsia"/>
        </w:rPr>
        <w:t>答：嵌入式防火墙，软件防火墙，硬件防火墙，应用程序防火墙。</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ab/>
      </w:r>
      <w:r>
        <w:rPr>
          <w:rFonts w:hint="eastAsia"/>
        </w:rPr>
        <w:t>下一代入侵检测产品可能涉及哪些关键技术？</w:t>
      </w:r>
      <w:r>
        <w:rPr>
          <w:rFonts w:hint="eastAsia"/>
        </w:rPr>
        <w:t>p105</w:t>
      </w:r>
    </w:p>
    <w:p w:rsidR="008620A8" w:rsidP="008620A8">
      <w:pPr>
        <w:spacing w:before="0" w:beforeLines="0" w:line="240" w:lineRule="auto"/>
        <w:ind w:firstLine="480"/>
        <w:rPr>
          <w:rFonts w:hint="eastAsia"/>
        </w:rPr>
      </w:pPr>
      <w:r>
        <w:rPr>
          <w:rFonts w:hint="eastAsia"/>
        </w:rPr>
        <w:t>答：智能关联，告警泛滥抑制，告警融合.</w:t>
      </w:r>
    </w:p>
    <w:p w:rsidR="008620A8" w:rsidP="008620A8">
      <w:pPr>
        <w:spacing w:before="0" w:beforeLines="0" w:line="240" w:lineRule="auto"/>
        <w:ind w:firstLine="480"/>
        <w:rPr>
          <w:rFonts w:hint="eastAsia"/>
        </w:rPr>
      </w:pPr>
      <w:r>
        <w:rPr>
          <w:rFonts w:hint="eastAsia"/>
        </w:rPr>
        <w:t>5</w:t>
      </w:r>
      <w:r>
        <w:rPr>
          <w:rFonts w:hint="eastAsia"/>
        </w:rPr>
        <w:t>、</w:t>
      </w:r>
      <w:r>
        <w:rPr>
          <w:rFonts w:hint="eastAsia"/>
        </w:rPr>
        <w:tab/>
      </w:r>
      <w:r>
        <w:rPr>
          <w:rFonts w:hint="eastAsia"/>
        </w:rPr>
        <w:t>简述网关杀毒的四种实现方式。</w:t>
      </w:r>
      <w:r>
        <w:rPr>
          <w:rFonts w:hint="eastAsia"/>
        </w:rPr>
        <w:t>P124</w:t>
      </w:r>
    </w:p>
    <w:p w:rsidR="008620A8" w:rsidP="008620A8">
      <w:pPr>
        <w:spacing w:before="0" w:beforeLines="0" w:line="240" w:lineRule="auto"/>
        <w:ind w:firstLine="480"/>
        <w:rPr>
          <w:rFonts w:hint="eastAsia"/>
        </w:rPr>
      </w:pPr>
      <w:r>
        <w:rPr>
          <w:rFonts w:hint="eastAsia"/>
        </w:rPr>
        <w:t>答:基于代理服务器的方式,基于防火墙协议还原的方法，基于邮件服务器的方法,基于信息渡轮产品的方法。</w:t>
      </w:r>
    </w:p>
    <w:p w:rsidR="008620A8" w:rsidP="008620A8">
      <w:pPr>
        <w:spacing w:before="0" w:beforeLines="0" w:line="240" w:lineRule="auto"/>
        <w:ind w:firstLine="480"/>
        <w:rPr>
          <w:rFonts w:hint="eastAsia"/>
        </w:rPr>
      </w:pPr>
      <w:r>
        <w:rPr>
          <w:rFonts w:hint="eastAsia"/>
        </w:rPr>
        <w:t>6</w:t>
      </w:r>
      <w:r>
        <w:rPr>
          <w:rFonts w:hint="eastAsia"/>
        </w:rPr>
        <w:t>、简述授权体系的基本结构.</w:t>
      </w:r>
      <w:r>
        <w:rPr>
          <w:rFonts w:hint="eastAsia"/>
        </w:rPr>
        <w:t>P69</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五、论述题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ab/>
      </w:r>
      <w:r>
        <w:rPr>
          <w:rFonts w:hint="eastAsia"/>
        </w:rPr>
        <w:t>简述</w:t>
      </w:r>
      <w:r>
        <w:rPr>
          <w:rFonts w:hint="eastAsia"/>
        </w:rPr>
        <w:t>PKI/CA</w:t>
      </w:r>
      <w:r>
        <w:rPr>
          <w:rFonts w:hint="eastAsia"/>
        </w:rPr>
        <w:t>两种开发模式的不同之处。</w:t>
      </w:r>
      <w:r>
        <w:rPr>
          <w:rFonts w:hint="eastAsia"/>
        </w:rPr>
        <w:t>P128</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2</w:t>
      </w:r>
      <w:r>
        <w:rPr>
          <w:rFonts w:hint="eastAsia"/>
        </w:rPr>
        <w:t>、</w:t>
      </w:r>
      <w:r>
        <w:rPr>
          <w:rFonts w:hint="eastAsia"/>
        </w:rPr>
        <w:tab/>
      </w:r>
      <w:r>
        <w:rPr>
          <w:rFonts w:hint="eastAsia"/>
        </w:rPr>
        <w:t>可信计算平台的可信机制通过哪三个方面来体现?简述这三个方面的作用。</w:t>
      </w:r>
      <w:r>
        <w:rPr>
          <w:rFonts w:hint="eastAsia"/>
        </w:rPr>
        <w:t>P133</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   </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 xml:space="preserve">                                              </w:t>
      </w:r>
      <w:r>
        <w:rPr>
          <w:rFonts w:hint="eastAsia"/>
        </w:rPr>
        <w:t>三</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r>
        <w:rPr>
          <w:rFonts w:hint="eastAsia"/>
        </w:rPr>
        <w:t>信息安全技术</w:t>
      </w:r>
    </w:p>
    <w:p w:rsidR="008620A8" w:rsidP="008620A8">
      <w:pPr>
        <w:spacing w:before="0" w:beforeLines="0" w:line="240" w:lineRule="auto"/>
        <w:ind w:firstLine="480"/>
        <w:rPr>
          <w:rFonts w:hint="eastAsia"/>
        </w:rPr>
      </w:pPr>
      <w:r>
        <w:rPr>
          <w:rFonts w:hint="eastAsia"/>
        </w:rPr>
        <w:t>第</w:t>
      </w:r>
      <w:r>
        <w:rPr>
          <w:rFonts w:hint="eastAsia"/>
        </w:rPr>
        <w:t>1</w:t>
      </w:r>
      <w:r>
        <w:rPr>
          <w:rFonts w:hint="eastAsia"/>
        </w:rPr>
        <w:t>章</w:t>
      </w:r>
      <w:r>
        <w:rPr>
          <w:rFonts w:hint="eastAsia"/>
        </w:rPr>
        <w:t xml:space="preserve"> </w:t>
      </w:r>
      <w:r>
        <w:rPr>
          <w:rFonts w:hint="eastAsia"/>
        </w:rPr>
        <w:t>计算机信息安全概述</w:t>
      </w:r>
    </w:p>
    <w:p w:rsidR="008620A8" w:rsidP="008620A8">
      <w:pPr>
        <w:spacing w:before="0" w:beforeLines="0" w:line="240" w:lineRule="auto"/>
        <w:ind w:firstLine="480"/>
        <w:rPr>
          <w:rFonts w:hint="eastAsia"/>
        </w:rPr>
      </w:pPr>
      <w:r>
        <w:rPr>
          <w:rFonts w:hint="eastAsia"/>
        </w:rPr>
        <w:t>1</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．数据源点鉴别服务是开发系统互连第</w:t>
      </w:r>
      <w:r>
        <w:rPr>
          <w:rFonts w:hint="eastAsia"/>
        </w:rPr>
        <w:t>N</w:t>
      </w:r>
      <w:r>
        <w:rPr>
          <w:rFonts w:hint="eastAsia"/>
        </w:rPr>
        <w:t>层向</w:t>
      </w:r>
      <w:r>
        <w:rPr>
          <w:rFonts w:hint="eastAsia"/>
        </w:rPr>
        <w:t>_N+1________</w:t>
      </w:r>
      <w:r>
        <w:rPr>
          <w:rFonts w:hint="eastAsia"/>
        </w:rPr>
        <w:t>层提供的服务.</w:t>
      </w:r>
    </w:p>
    <w:p w:rsidR="008620A8" w:rsidP="008620A8">
      <w:pPr>
        <w:spacing w:before="0" w:beforeLines="0" w:line="240" w:lineRule="auto"/>
        <w:ind w:firstLine="480"/>
        <w:rPr>
          <w:rFonts w:hint="eastAsia"/>
        </w:rPr>
      </w:pPr>
      <w:r>
        <w:rPr>
          <w:rFonts w:hint="eastAsia"/>
        </w:rPr>
        <w:t>2</w:t>
      </w:r>
      <w:r>
        <w:rPr>
          <w:rFonts w:hint="eastAsia"/>
        </w:rPr>
        <w:t>．对等实体鉴别服务是数据传输阶段对对方实体的</w:t>
      </w:r>
      <w:r>
        <w:rPr>
          <w:rFonts w:hint="eastAsia"/>
        </w:rPr>
        <w:t>___</w:t>
      </w:r>
      <w:r>
        <w:rPr>
          <w:rFonts w:hint="eastAsia"/>
        </w:rPr>
        <w:t>合法性</w:t>
      </w:r>
      <w:r>
        <w:rPr>
          <w:rFonts w:hint="eastAsia"/>
        </w:rPr>
        <w:t>_____</w:t>
      </w:r>
      <w:r>
        <w:rPr>
          <w:rFonts w:hint="eastAsia"/>
        </w:rPr>
        <w:t>进行判断。</w:t>
      </w:r>
    </w:p>
    <w:p w:rsidR="008620A8" w:rsidP="008620A8">
      <w:pPr>
        <w:spacing w:before="0" w:beforeLines="0" w:line="240" w:lineRule="auto"/>
        <w:ind w:firstLine="480"/>
        <w:rPr>
          <w:rFonts w:hint="eastAsia"/>
        </w:rPr>
      </w:pPr>
      <w:r>
        <w:rPr>
          <w:rFonts w:hint="eastAsia"/>
        </w:rPr>
        <w:t>3</w:t>
      </w:r>
      <w:r>
        <w:rPr>
          <w:rFonts w:hint="eastAsia"/>
        </w:rPr>
        <w:t>．计算机信息安全技术研究的内容应该包括三个方面：计算机外部安全、计算机信息在存储介质上的安全、</w:t>
      </w:r>
      <w:r>
        <w:rPr>
          <w:rFonts w:hint="eastAsia"/>
        </w:rPr>
        <w:t xml:space="preserve"> </w:t>
      </w:r>
      <w:r>
        <w:rPr>
          <w:rFonts w:hint="eastAsia"/>
        </w:rPr>
        <w:t>计算机网络安全</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4</w:t>
      </w:r>
      <w:r>
        <w:rPr>
          <w:rFonts w:hint="eastAsia"/>
        </w:rPr>
        <w:t>．影响计算机信息安全的因素大至可分为四个方面：</w:t>
      </w:r>
      <w:r>
        <w:rPr>
          <w:rFonts w:hint="eastAsia"/>
        </w:rPr>
        <w:t xml:space="preserve"> </w:t>
      </w:r>
      <w:r>
        <w:rPr>
          <w:rFonts w:hint="eastAsia"/>
        </w:rPr>
        <w:t>人为恶意破坏</w:t>
      </w:r>
      <w:r>
        <w:rPr>
          <w:rFonts w:hint="eastAsia"/>
        </w:rPr>
        <w:t xml:space="preserve">     </w:t>
      </w:r>
      <w:r>
        <w:rPr>
          <w:rFonts w:hint="eastAsia"/>
        </w:rPr>
        <w:t>、自然灾害、人为疏忽、软件设计等不完善等。</w:t>
      </w:r>
    </w:p>
    <w:p w:rsidR="008620A8" w:rsidP="008620A8">
      <w:pPr>
        <w:spacing w:before="0" w:beforeLines="0" w:line="240" w:lineRule="auto"/>
        <w:ind w:firstLine="480"/>
        <w:rPr>
          <w:rFonts w:hint="eastAsia"/>
        </w:rPr>
      </w:pPr>
      <w:r>
        <w:rPr>
          <w:rFonts w:hint="eastAsia"/>
        </w:rPr>
        <w:t>5</w:t>
      </w:r>
      <w:r>
        <w:rPr>
          <w:rFonts w:hint="eastAsia"/>
        </w:rPr>
        <w:t>．我们将计算机信息安全策略分为三个层次：政策法规层、</w:t>
      </w:r>
      <w:r>
        <w:rPr>
          <w:rFonts w:hint="eastAsia"/>
        </w:rPr>
        <w:t xml:space="preserve"> </w:t>
      </w:r>
      <w:r>
        <w:rPr>
          <w:rFonts w:hint="eastAsia"/>
        </w:rPr>
        <w:t>安全管理层</w:t>
      </w:r>
      <w:r>
        <w:rPr>
          <w:rFonts w:hint="eastAsia"/>
        </w:rPr>
        <w:t xml:space="preserve">       </w:t>
      </w:r>
      <w:r>
        <w:rPr>
          <w:rFonts w:hint="eastAsia"/>
        </w:rPr>
        <w:t>、安全技术层。</w:t>
      </w:r>
    </w:p>
    <w:p w:rsidR="008620A8" w:rsidP="008620A8">
      <w:pPr>
        <w:spacing w:before="0" w:beforeLines="0" w:line="240" w:lineRule="auto"/>
        <w:ind w:firstLine="480"/>
        <w:rPr>
          <w:rFonts w:hint="eastAsia"/>
        </w:rPr>
      </w:pPr>
      <w:r>
        <w:rPr>
          <w:rFonts w:hint="eastAsia"/>
        </w:rPr>
        <w:t>6</w:t>
      </w:r>
      <w:r>
        <w:rPr>
          <w:rFonts w:hint="eastAsia"/>
        </w:rPr>
        <w:t>．信息资源的典型特点是:一旦被一人占有，就</w:t>
      </w:r>
      <w:r>
        <w:rPr>
          <w:rFonts w:hint="eastAsia"/>
        </w:rPr>
        <w:t xml:space="preserve">   </w:t>
      </w:r>
      <w:r>
        <w:rPr>
          <w:rFonts w:hint="eastAsia"/>
        </w:rPr>
        <w:t>不能</w:t>
      </w:r>
      <w:r>
        <w:rPr>
          <w:rFonts w:hint="eastAsia"/>
        </w:rPr>
        <w:t xml:space="preserve">      </w:t>
      </w:r>
      <w:r>
        <w:rPr>
          <w:rFonts w:hint="eastAsia"/>
        </w:rPr>
        <w:t>被其他人占有。</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．什么是</w:t>
      </w:r>
      <w:r>
        <w:rPr>
          <w:rFonts w:hint="eastAsia"/>
        </w:rPr>
        <w:t>TEMPEST</w:t>
      </w:r>
      <w:r>
        <w:rPr>
          <w:rFonts w:hint="eastAsia"/>
        </w:rPr>
        <w:t>技术？答：</w:t>
      </w:r>
      <w:r>
        <w:rPr>
          <w:rFonts w:hint="eastAsia"/>
        </w:rPr>
        <w:t>TEMPEST</w:t>
      </w:r>
      <w:r>
        <w:rPr>
          <w:rFonts w:hint="eastAsia"/>
        </w:rPr>
        <w:t>技术（美国国家安全局和国防部联合研究开发）的主要目的是防止计算机系统中因电磁辐射而产生的信息泄密</w:t>
      </w:r>
    </w:p>
    <w:p w:rsidR="008620A8" w:rsidP="008620A8">
      <w:pPr>
        <w:spacing w:before="0" w:beforeLines="0" w:line="240" w:lineRule="auto"/>
        <w:ind w:firstLine="480"/>
        <w:rPr>
          <w:rFonts w:hint="eastAsia"/>
        </w:rPr>
      </w:pPr>
      <w:r>
        <w:rPr>
          <w:rFonts w:hint="eastAsia"/>
        </w:rPr>
        <w:t>2</w:t>
      </w:r>
      <w:r>
        <w:rPr>
          <w:rFonts w:hint="eastAsia"/>
        </w:rPr>
        <w:t>．信息的完整性</w:t>
      </w:r>
      <w:r>
        <w:rPr>
          <w:rFonts w:hint="eastAsia"/>
        </w:rPr>
        <w:t xml:space="preserve">  </w:t>
      </w:r>
      <w:r>
        <w:rPr>
          <w:rFonts w:hint="eastAsia"/>
        </w:rPr>
        <w:t>答:完整性技术是保护计算机系统内软件和数据不被偶然或人为蓄意地破坏、篡改、伪造等</w:t>
      </w:r>
    </w:p>
    <w:p w:rsidR="008620A8" w:rsidP="008620A8">
      <w:pPr>
        <w:spacing w:before="0" w:beforeLines="0" w:line="240" w:lineRule="auto"/>
        <w:ind w:firstLine="480"/>
        <w:rPr>
          <w:rFonts w:hint="eastAsia"/>
        </w:rPr>
      </w:pPr>
      <w:r>
        <w:rPr>
          <w:rFonts w:hint="eastAsia"/>
        </w:rPr>
        <w:t>3</w:t>
      </w:r>
      <w:r>
        <w:rPr>
          <w:rFonts w:hint="eastAsia"/>
        </w:rPr>
        <w:t>．信息的可用性</w:t>
      </w:r>
      <w:r>
        <w:rPr>
          <w:rFonts w:hint="eastAsia"/>
        </w:rPr>
        <w:t xml:space="preserve">  </w:t>
      </w:r>
      <w:r>
        <w:rPr>
          <w:rFonts w:hint="eastAsia"/>
        </w:rPr>
        <w:t>答：可用性技术是在用户授权的条件下，信息必须是可用的</w:t>
      </w:r>
    </w:p>
    <w:p w:rsidR="008620A8" w:rsidP="008620A8">
      <w:pPr>
        <w:spacing w:before="0" w:beforeLines="0" w:line="240" w:lineRule="auto"/>
        <w:ind w:firstLine="480"/>
        <w:rPr>
          <w:rFonts w:hint="eastAsia"/>
        </w:rPr>
      </w:pPr>
      <w:r>
        <w:rPr>
          <w:rFonts w:hint="eastAsia"/>
        </w:rPr>
        <w:t>4</w:t>
      </w:r>
      <w:r>
        <w:rPr>
          <w:rFonts w:hint="eastAsia"/>
        </w:rPr>
        <w:t>．信息的保密性</w:t>
      </w:r>
      <w:r>
        <w:rPr>
          <w:rFonts w:hint="eastAsia"/>
        </w:rPr>
        <w:t xml:space="preserve">  </w:t>
      </w:r>
      <w:r>
        <w:rPr>
          <w:rFonts w:hint="eastAsia"/>
        </w:rPr>
        <w:t>答：保密性技术是防止信息失窃和泄露的技术，信息必须按照信息拥有者的要求保持一定的秘密性。</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．对计算机信息系统安全构成威胁的主要因素有哪些?</w:t>
      </w:r>
    </w:p>
    <w:p w:rsidR="008620A8" w:rsidP="008620A8">
      <w:pPr>
        <w:spacing w:before="0" w:beforeLines="0" w:line="240" w:lineRule="auto"/>
        <w:ind w:firstLine="480"/>
        <w:rPr>
          <w:rFonts w:hint="eastAsia"/>
        </w:rPr>
      </w:pPr>
      <w:r>
        <w:rPr>
          <w:rFonts w:hint="eastAsia"/>
        </w:rPr>
        <w:t>(</w:t>
      </w:r>
      <w:r>
        <w:rPr>
          <w:rFonts w:hint="eastAsia"/>
        </w:rPr>
        <w:t>1</w:t>
      </w:r>
      <w:r>
        <w:rPr>
          <w:rFonts w:hint="eastAsia"/>
        </w:rPr>
        <w:t>)直接对计算机系统的硬件设备进行破坏</w:t>
      </w:r>
    </w:p>
    <w:p w:rsidR="008620A8" w:rsidP="008620A8">
      <w:pPr>
        <w:spacing w:before="0" w:beforeLines="0" w:line="240" w:lineRule="auto"/>
        <w:ind w:firstLine="480"/>
        <w:rPr>
          <w:rFonts w:hint="eastAsia"/>
        </w:rPr>
      </w:pPr>
      <w:r>
        <w:rPr>
          <w:rFonts w:hint="eastAsia"/>
        </w:rPr>
        <w:t>（</w:t>
      </w:r>
      <w:r>
        <w:rPr>
          <w:rFonts w:hint="eastAsia"/>
        </w:rPr>
        <w:t>2</w:t>
      </w:r>
      <w:r>
        <w:rPr>
          <w:rFonts w:hint="eastAsia"/>
        </w:rPr>
        <w:t>）对存放在系统存储介质上的信息进行非法获取、篡改和破坏等</w:t>
      </w:r>
    </w:p>
    <w:p w:rsidR="008620A8" w:rsidP="008620A8">
      <w:pPr>
        <w:spacing w:before="0" w:beforeLines="0" w:line="240" w:lineRule="auto"/>
        <w:ind w:firstLine="480"/>
        <w:rPr>
          <w:rFonts w:hint="eastAsia"/>
        </w:rPr>
      </w:pPr>
      <w:r>
        <w:rPr>
          <w:rFonts w:hint="eastAsia"/>
        </w:rPr>
        <w:t>（</w:t>
      </w:r>
      <w:r>
        <w:rPr>
          <w:rFonts w:hint="eastAsia"/>
        </w:rPr>
        <w:t>3</w:t>
      </w:r>
      <w:r>
        <w:rPr>
          <w:rFonts w:hint="eastAsia"/>
        </w:rPr>
        <w:t>)在信息传输过程中对信息非法获取、篡改和破坏等</w:t>
      </w:r>
      <w:r>
        <w:rPr>
          <w:rFonts w:hint="eastAsia"/>
        </w:rPr>
        <w:t xml:space="preserve"> </w:t>
      </w:r>
      <w:r>
        <w:rPr>
          <w:rFonts w:hint="eastAsia"/>
        </w:rPr>
        <w:t>从信息源到信息传输</w:t>
      </w:r>
    </w:p>
    <w:p w:rsidR="008620A8" w:rsidP="008620A8">
      <w:pPr>
        <w:spacing w:before="0" w:beforeLines="0" w:line="240" w:lineRule="auto"/>
        <w:ind w:firstLine="480"/>
        <w:rPr>
          <w:rFonts w:hint="eastAsia"/>
        </w:rPr>
      </w:pPr>
      <w:r>
        <w:rPr>
          <w:rFonts w:hint="eastAsia"/>
        </w:rPr>
        <w:t>2</w:t>
      </w:r>
      <w:r>
        <w:rPr>
          <w:rFonts w:hint="eastAsia"/>
        </w:rPr>
        <w:t>．从技术角度分析引起计算机信息系统安全问题的根本原因是什么?</w:t>
      </w:r>
    </w:p>
    <w:p w:rsidR="008620A8" w:rsidP="008620A8">
      <w:pPr>
        <w:spacing w:before="0" w:beforeLines="0" w:line="240" w:lineRule="auto"/>
        <w:ind w:firstLine="480"/>
        <w:rPr>
          <w:rFonts w:hint="eastAsia"/>
        </w:rPr>
      </w:pPr>
      <w:r>
        <w:rPr>
          <w:rFonts w:hint="eastAsia"/>
        </w:rPr>
        <w:t>3</w:t>
      </w:r>
      <w:r>
        <w:rPr>
          <w:rFonts w:hint="eastAsia"/>
        </w:rPr>
        <w:t>．计算机信息安全研究的主要内容有哪些？（１）计算机外部安全</w:t>
      </w:r>
    </w:p>
    <w:p w:rsidR="008620A8" w:rsidP="008620A8">
      <w:pPr>
        <w:spacing w:before="0" w:beforeLines="0" w:line="240" w:lineRule="auto"/>
        <w:ind w:firstLine="480"/>
        <w:rPr>
          <w:rFonts w:hint="eastAsia"/>
        </w:rPr>
      </w:pPr>
      <w:r>
        <w:rPr>
          <w:rFonts w:hint="eastAsia"/>
        </w:rPr>
        <w:t>（２）计算机信息在存储介质上的安全，也称计算机内部安全</w:t>
      </w:r>
    </w:p>
    <w:p w:rsidR="008620A8" w:rsidP="008620A8">
      <w:pPr>
        <w:spacing w:before="0" w:beforeLines="0" w:line="240" w:lineRule="auto"/>
        <w:ind w:firstLine="480"/>
        <w:rPr>
          <w:rFonts w:hint="eastAsia"/>
        </w:rPr>
      </w:pPr>
      <w:r>
        <w:rPr>
          <w:rFonts w:hint="eastAsia"/>
        </w:rPr>
        <w:t>（３）计算机信息在传输过程中的安全，即计算机网络安全</w:t>
      </w:r>
    </w:p>
    <w:p w:rsidR="008620A8" w:rsidP="008620A8">
      <w:pPr>
        <w:spacing w:before="0" w:beforeLines="0" w:line="240" w:lineRule="auto"/>
        <w:ind w:firstLine="480"/>
        <w:rPr>
          <w:rFonts w:hint="eastAsia"/>
        </w:rPr>
      </w:pPr>
      <w:r>
        <w:rPr>
          <w:rFonts w:hint="eastAsia"/>
        </w:rPr>
        <w:t>4</w:t>
      </w:r>
      <w:r>
        <w:rPr>
          <w:rFonts w:hint="eastAsia"/>
        </w:rPr>
        <w:t>．什么是信息的完整性、可用性、保密性?答：(</w:t>
      </w:r>
      <w:r>
        <w:rPr>
          <w:rFonts w:hint="eastAsia"/>
        </w:rPr>
        <w:t>1</w:t>
      </w:r>
      <w:r>
        <w:rPr>
          <w:rFonts w:hint="eastAsia"/>
        </w:rPr>
        <w:t>）完整性技术是保护计算机系统内软件和数据不被偶然或人为蓄意地破坏、篡改、伪造等</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可用性技术是在用户授权的条件下，信息必须是可用的</w:t>
      </w:r>
      <w:r>
        <w:rPr>
          <w:rFonts w:hint="eastAsia"/>
        </w:rPr>
        <w:t xml:space="preserve"> </w:t>
      </w:r>
      <w:r>
        <w:rPr>
          <w:rFonts w:hint="eastAsia"/>
        </w:rPr>
        <w:t>。（</w:t>
      </w:r>
      <w:r>
        <w:rPr>
          <w:rFonts w:hint="eastAsia"/>
        </w:rPr>
        <w:t>3</w:t>
      </w:r>
      <w:r>
        <w:rPr>
          <w:rFonts w:hint="eastAsia"/>
        </w:rPr>
        <w:t>）保密性技术是防止信息失窃和泄露的技术，信息必须按照信息拥有者的要求保持一定的秘密性。</w:t>
      </w:r>
    </w:p>
    <w:p w:rsidR="008620A8" w:rsidP="008620A8">
      <w:pPr>
        <w:spacing w:before="0" w:beforeLines="0" w:line="240" w:lineRule="auto"/>
        <w:ind w:firstLine="480"/>
        <w:rPr>
          <w:rFonts w:hint="eastAsia"/>
        </w:rPr>
      </w:pPr>
      <w:r>
        <w:rPr>
          <w:rFonts w:hint="eastAsia"/>
        </w:rPr>
        <w:t>5</w:t>
      </w:r>
      <w:r>
        <w:rPr>
          <w:rFonts w:hint="eastAsia"/>
        </w:rPr>
        <w:t>．安全体系结构</w:t>
      </w:r>
      <w:r>
        <w:rPr>
          <w:rFonts w:hint="eastAsia"/>
        </w:rPr>
        <w:t>ISO7498-2</w:t>
      </w:r>
      <w:r>
        <w:rPr>
          <w:rFonts w:hint="eastAsia"/>
        </w:rPr>
        <w:t>标准包括哪些内容？</w:t>
      </w:r>
    </w:p>
    <w:p w:rsidR="008620A8" w:rsidP="008620A8">
      <w:pPr>
        <w:spacing w:before="0" w:beforeLines="0" w:line="240" w:lineRule="auto"/>
        <w:ind w:firstLine="480"/>
        <w:rPr>
          <w:rFonts w:hint="eastAsia"/>
        </w:rPr>
      </w:pPr>
      <w:r>
        <w:rPr>
          <w:rFonts w:hint="eastAsia"/>
        </w:rPr>
        <w:t>鉴别</w:t>
      </w:r>
      <w:r>
        <w:rPr>
          <w:rFonts w:hint="eastAsia"/>
        </w:rPr>
        <w:t>(authentication）</w:t>
      </w:r>
    </w:p>
    <w:p w:rsidR="008620A8" w:rsidP="008620A8">
      <w:pPr>
        <w:spacing w:before="0" w:beforeLines="0" w:line="240" w:lineRule="auto"/>
        <w:ind w:firstLine="480"/>
        <w:rPr>
          <w:rFonts w:hint="eastAsia"/>
        </w:rPr>
      </w:pPr>
      <w:r>
        <w:rPr>
          <w:rFonts w:hint="eastAsia"/>
        </w:rPr>
        <w:t>访问控制</w:t>
      </w:r>
      <w:r>
        <w:rPr>
          <w:rFonts w:hint="eastAsia"/>
        </w:rPr>
        <w:t>（access control)</w:t>
      </w:r>
    </w:p>
    <w:p w:rsidR="008620A8" w:rsidP="008620A8">
      <w:pPr>
        <w:spacing w:before="0" w:beforeLines="0" w:line="240" w:lineRule="auto"/>
        <w:ind w:firstLine="480"/>
        <w:rPr>
          <w:rFonts w:hint="eastAsia"/>
        </w:rPr>
      </w:pPr>
      <w:r>
        <w:rPr>
          <w:rFonts w:hint="eastAsia"/>
        </w:rPr>
        <w:t>数据保密</w:t>
      </w:r>
      <w:r>
        <w:rPr>
          <w:rFonts w:hint="eastAsia"/>
        </w:rPr>
        <w:t>（data confidentiality）</w:t>
      </w:r>
    </w:p>
    <w:p w:rsidR="008620A8" w:rsidP="008620A8">
      <w:pPr>
        <w:spacing w:before="0" w:beforeLines="0" w:line="240" w:lineRule="auto"/>
        <w:ind w:firstLine="480"/>
        <w:rPr>
          <w:rFonts w:hint="eastAsia"/>
        </w:rPr>
      </w:pPr>
      <w:r>
        <w:rPr>
          <w:rFonts w:hint="eastAsia"/>
        </w:rPr>
        <w:t>数据完整性</w:t>
      </w:r>
      <w:r>
        <w:rPr>
          <w:rFonts w:hint="eastAsia"/>
        </w:rPr>
        <w:t>(data integrity）</w:t>
      </w:r>
    </w:p>
    <w:p w:rsidR="008620A8" w:rsidP="008620A8">
      <w:pPr>
        <w:spacing w:before="0" w:beforeLines="0" w:line="240" w:lineRule="auto"/>
        <w:ind w:firstLine="480"/>
        <w:rPr>
          <w:rFonts w:hint="eastAsia"/>
        </w:rPr>
      </w:pPr>
      <w:r>
        <w:rPr>
          <w:rFonts w:hint="eastAsia"/>
        </w:rPr>
        <w:t>抗否认</w:t>
      </w:r>
      <w:r>
        <w:rPr>
          <w:rFonts w:hint="eastAsia"/>
        </w:rPr>
        <w:t>（non—reputation)</w:t>
      </w:r>
    </w:p>
    <w:p w:rsidR="008620A8" w:rsidP="008620A8">
      <w:pPr>
        <w:spacing w:before="0" w:beforeLines="0" w:line="240" w:lineRule="auto"/>
        <w:ind w:firstLine="480"/>
        <w:rPr>
          <w:rFonts w:hint="eastAsia"/>
        </w:rPr>
      </w:pPr>
      <w:r>
        <w:rPr>
          <w:rFonts w:hint="eastAsia"/>
        </w:rPr>
        <w:t>6</w:t>
      </w:r>
      <w:r>
        <w:rPr>
          <w:rFonts w:hint="eastAsia"/>
        </w:rPr>
        <w:t>．计算机系统的安全策略内容有哪些？答:计算机系统的安全策略是指在特定的环境下,为保证一定级别的安全要求所提出的一系列条例、规则和方法。安全策略可分为政策法规层、安全管理层、安全技术层三个层次。（</w:t>
      </w:r>
      <w:r>
        <w:rPr>
          <w:rFonts w:hint="eastAsia"/>
        </w:rPr>
        <w:t>1</w:t>
      </w:r>
      <w:r>
        <w:rPr>
          <w:rFonts w:hint="eastAsia"/>
        </w:rPr>
        <w:t>）政策法规层是为建立安全规章制度和合理使用安全技术提供的法律保护,同时通过立法和政策导向来提高人的职业道德，对人进行伦理教育，净化社会环境。(</w:t>
      </w:r>
      <w:r>
        <w:rPr>
          <w:rFonts w:hint="eastAsia"/>
        </w:rPr>
        <w:t>2</w:t>
      </w:r>
      <w:r>
        <w:rPr>
          <w:rFonts w:hint="eastAsia"/>
        </w:rPr>
        <w:t>)安全管理层将涉及到具体单位和个人，为实施安全技术提供具体保护。包括组织管理机构、人事管理和计算机系统管理。</w:t>
      </w:r>
      <w:r>
        <w:rPr>
          <w:rFonts w:hint="eastAsia"/>
        </w:rPr>
        <w:t>（3）</w:t>
      </w:r>
      <w:r>
        <w:rPr>
          <w:rFonts w:hint="eastAsia"/>
        </w:rPr>
        <w:t>安全技术层可以通过物理方法和逻辑方法（或软件方法)来实现。</w:t>
      </w:r>
      <w:r>
        <w:rPr>
          <w:rFonts w:hint="eastAsia"/>
        </w:rPr>
        <w:t>1</w:t>
      </w:r>
      <w:r>
        <w:rPr>
          <w:rFonts w:hint="eastAsia"/>
        </w:rPr>
        <w:t>）物理安全策略是保护计算机等硬件实体免受破坏和攻击；</w:t>
      </w:r>
      <w:r>
        <w:rPr>
          <w:rFonts w:hint="eastAsia"/>
        </w:rPr>
        <w:t>2</w:t>
      </w:r>
      <w:r>
        <w:rPr>
          <w:rFonts w:hint="eastAsia"/>
        </w:rPr>
        <w:t>）逻辑方法是通过访问控制、加密、防火墙、安全操作系统等方法以阻挡非法侵入。</w:t>
      </w:r>
      <w:r>
        <w:rPr>
          <w:rFonts w:hint="eastAsia"/>
        </w:rPr>
        <w:t xml:space="preserve">  </w:t>
      </w:r>
    </w:p>
    <w:p w:rsidR="008620A8" w:rsidP="008620A8">
      <w:pPr>
        <w:spacing w:before="0" w:beforeLines="0" w:line="240" w:lineRule="auto"/>
        <w:ind w:firstLine="480"/>
        <w:rPr>
          <w:rFonts w:hint="eastAsia"/>
        </w:rPr>
      </w:pPr>
      <w:r>
        <w:rPr>
          <w:rFonts w:hint="eastAsia"/>
        </w:rPr>
        <w:t>7</w:t>
      </w:r>
      <w:r>
        <w:rPr>
          <w:rFonts w:hint="eastAsia"/>
        </w:rPr>
        <w:t>．在计算机安全系统中人、制度和技术的关系如何?答：规章制度是计算机安全体系的基础，是安全的最重要的因素。第二个重要因素就是人,任何保护措施没有人的参与都是毫无意义的。从这个意义上来说，人是对计算机信息安全最大的威胁。安全技术实际上是用来帮助人们实现安全防护的手段，提高安全防护的能力.强化规章制度执行，提高人们的安全防范意识，提高人们的道德水准比安全技术更重要。</w:t>
      </w:r>
    </w:p>
    <w:p w:rsidR="008620A8" w:rsidP="008620A8">
      <w:pPr>
        <w:spacing w:before="0" w:beforeLines="0" w:line="240" w:lineRule="auto"/>
        <w:ind w:firstLine="480"/>
        <w:rPr>
          <w:rFonts w:hint="eastAsia"/>
        </w:rPr>
      </w:pPr>
      <w:r>
        <w:rPr>
          <w:rFonts w:hint="eastAsia"/>
        </w:rPr>
        <w:t>8</w:t>
      </w:r>
      <w:r>
        <w:rPr>
          <w:rFonts w:hint="eastAsia"/>
        </w:rPr>
        <w:t>．什么是计算机系统的可靠性？计算机可靠性包含哪些内容？</w:t>
      </w:r>
    </w:p>
    <w:p w:rsidR="008620A8" w:rsidP="008620A8">
      <w:pPr>
        <w:spacing w:before="0" w:beforeLines="0" w:line="240" w:lineRule="auto"/>
        <w:ind w:firstLine="480"/>
        <w:rPr>
          <w:rFonts w:hint="eastAsia"/>
        </w:rPr>
      </w:pPr>
      <w:r>
        <w:rPr>
          <w:rFonts w:hint="eastAsia"/>
        </w:rPr>
        <w:t>答:计算机系统的可靠性是指在给定的时间内，在一定的条件下，计算机系统能完成应的能力。从宏观上来说可靠性可以分为硬件可靠性、软件可靠性、人员可靠性、环境可靠性等方面。就硬件来说，使用时间越长，“磨损”越大，就越容易出故障。软件则相反，使用时间越长越可靠，软件没有“磨损”等问题</w:t>
      </w:r>
    </w:p>
    <w:p w:rsidR="008620A8" w:rsidP="008620A8">
      <w:pPr>
        <w:spacing w:before="0" w:beforeLines="0" w:line="240" w:lineRule="auto"/>
        <w:ind w:firstLine="480"/>
        <w:rPr>
          <w:rFonts w:hint="eastAsia"/>
        </w:rPr>
      </w:pPr>
      <w:r>
        <w:rPr>
          <w:rFonts w:hint="eastAsia"/>
        </w:rPr>
        <w:t>9</w:t>
      </w:r>
      <w:r>
        <w:rPr>
          <w:rFonts w:hint="eastAsia"/>
        </w:rPr>
        <w:t>．提高计算机系统的可靠性可以采取哪两项措施?答：提高计算机系统的可靠性可以采取避错和容错两项措施。</w:t>
      </w:r>
    </w:p>
    <w:p w:rsidR="008620A8" w:rsidP="008620A8">
      <w:pPr>
        <w:spacing w:before="0" w:beforeLines="0" w:line="240" w:lineRule="auto"/>
        <w:ind w:firstLine="480"/>
        <w:rPr>
          <w:rFonts w:hint="eastAsia"/>
        </w:rPr>
      </w:pPr>
      <w:r>
        <w:rPr>
          <w:rFonts w:hint="eastAsia"/>
        </w:rPr>
        <w:t>10</w:t>
      </w:r>
      <w:r>
        <w:rPr>
          <w:rFonts w:hint="eastAsia"/>
        </w:rPr>
        <w:t>．容错系统工作过程包括哪些部分？每个部分是如何工作的？答：容错系统工作过程包括自动检测、自动切换和自动恢复部分</w:t>
      </w:r>
    </w:p>
    <w:p w:rsidR="008620A8" w:rsidP="008620A8">
      <w:pPr>
        <w:spacing w:before="0" w:beforeLines="0" w:line="240" w:lineRule="auto"/>
        <w:ind w:firstLine="480"/>
        <w:rPr>
          <w:rFonts w:hint="eastAsia"/>
        </w:rPr>
      </w:pPr>
      <w:r>
        <w:rPr>
          <w:rFonts w:hint="eastAsia"/>
        </w:rPr>
        <w:t>11</w:t>
      </w:r>
      <w:r>
        <w:rPr>
          <w:rFonts w:hint="eastAsia"/>
        </w:rPr>
        <w:t>．容错设计技术有哪些？答:（</w:t>
      </w:r>
      <w:r>
        <w:rPr>
          <w:rFonts w:hint="eastAsia"/>
        </w:rPr>
        <w:t>1</w:t>
      </w:r>
      <w:r>
        <w:rPr>
          <w:rFonts w:hint="eastAsia"/>
        </w:rPr>
        <w:t>）硬件冗余设计通过增加硬件资源来获得容错能力的.（</w:t>
      </w:r>
      <w:r>
        <w:rPr>
          <w:rFonts w:hint="eastAsia"/>
        </w:rPr>
        <w:t>2</w:t>
      </w:r>
      <w:r>
        <w:rPr>
          <w:rFonts w:hint="eastAsia"/>
        </w:rPr>
        <w:t>）信息冗余设计在数据中外加一部分信息位来检测或纠正信息在运算或传输中的错误而达到容错功能。（</w:t>
      </w:r>
      <w:r>
        <w:rPr>
          <w:rFonts w:hint="eastAsia"/>
        </w:rPr>
        <w:t>3</w:t>
      </w:r>
      <w:r>
        <w:rPr>
          <w:rFonts w:hint="eastAsia"/>
        </w:rPr>
        <w:t>)软件冗余设计用多个不同软件，采用不同的算法,执行同一功能，及时发现程序设计错误,提高系统的可靠性</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 xml:space="preserve"> </w:t>
      </w:r>
      <w:r>
        <w:rPr>
          <w:rFonts w:hint="eastAsia"/>
        </w:rPr>
        <w:t>故障恢复策略有哪两种?答:故障恢复策略有前向恢复和后向恢复两种。前向恢复是指在发生故障时,当前的任务继续进行,同时把系统恢复成连贯的正确状态，弥补当前状态的不连贯情况，这种方法适合实时处理。后向恢复是指在发生故障时,系统恢复到前一个正确状态,再继续执行，这种方法不能用于实时处理。</w:t>
      </w:r>
    </w:p>
    <w:p w:rsidR="008620A8" w:rsidP="008620A8">
      <w:pPr>
        <w:spacing w:before="0" w:beforeLines="0" w:line="240" w:lineRule="auto"/>
        <w:ind w:firstLine="480"/>
        <w:rPr>
          <w:rFonts w:hint="eastAsia"/>
        </w:rPr>
      </w:pPr>
      <w:r>
        <w:rPr>
          <w:rFonts w:hint="eastAsia"/>
        </w:rPr>
        <w:t>13</w:t>
      </w:r>
      <w:r>
        <w:rPr>
          <w:rFonts w:hint="eastAsia"/>
        </w:rPr>
        <w:t>．什么是恢复块方法、</w:t>
      </w:r>
      <w:r>
        <w:rPr>
          <w:rFonts w:hint="eastAsia"/>
        </w:rPr>
        <w:t>N—</w:t>
      </w:r>
      <w:r>
        <w:rPr>
          <w:rFonts w:hint="eastAsia"/>
        </w:rPr>
        <w:t>版本程序设计和防卫式程序设计?</w:t>
      </w:r>
    </w:p>
    <w:p w:rsidR="008620A8" w:rsidP="008620A8">
      <w:pPr>
        <w:spacing w:before="0" w:beforeLines="0" w:line="240" w:lineRule="auto"/>
        <w:ind w:firstLine="480"/>
        <w:rPr>
          <w:rFonts w:hint="eastAsia"/>
        </w:rPr>
      </w:pPr>
      <w:r>
        <w:rPr>
          <w:rFonts w:hint="eastAsia"/>
        </w:rPr>
        <w:t>5</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__D______</w:t>
      </w:r>
      <w:r>
        <w:rPr>
          <w:rFonts w:hint="eastAsia"/>
        </w:rPr>
        <w:t>是防止发送方在发送数据后又否认自己行为，接收方接到数据后又否认自己接收到数据。</w:t>
      </w:r>
    </w:p>
    <w:p w:rsidR="008620A8" w:rsidP="008620A8">
      <w:pPr>
        <w:spacing w:before="0" w:beforeLines="0" w:line="240" w:lineRule="auto"/>
        <w:ind w:firstLine="480"/>
        <w:rPr>
          <w:rFonts w:hint="eastAsia"/>
        </w:rPr>
      </w:pPr>
      <w:r>
        <w:rPr>
          <w:rFonts w:hint="eastAsia"/>
        </w:rPr>
        <w:t xml:space="preserve">A。 </w:t>
      </w:r>
      <w:r>
        <w:rPr>
          <w:rFonts w:hint="eastAsia"/>
        </w:rPr>
        <w:t>数据保密服务</w:t>
      </w:r>
      <w:r>
        <w:rPr>
          <w:rFonts w:hint="eastAsia"/>
        </w:rPr>
        <w:t xml:space="preserve">     B。  </w:t>
      </w:r>
      <w:r>
        <w:rPr>
          <w:rFonts w:hint="eastAsia"/>
        </w:rPr>
        <w:t>数据完整性服务</w:t>
      </w:r>
      <w:r>
        <w:rPr>
          <w:rFonts w:hint="eastAsia"/>
        </w:rPr>
        <w:t xml:space="preserve">  </w:t>
      </w:r>
    </w:p>
    <w:p w:rsidR="008620A8" w:rsidP="008620A8">
      <w:pPr>
        <w:spacing w:before="0" w:beforeLines="0" w:line="240" w:lineRule="auto"/>
        <w:ind w:firstLine="480"/>
        <w:rPr>
          <w:rFonts w:hint="eastAsia"/>
        </w:rPr>
      </w:pPr>
      <w:r>
        <w:rPr>
          <w:rFonts w:hint="eastAsia"/>
        </w:rPr>
        <w:t xml:space="preserve">C。 </w:t>
      </w:r>
      <w:r>
        <w:rPr>
          <w:rFonts w:hint="eastAsia"/>
        </w:rPr>
        <w:t>数据源点服务</w:t>
      </w:r>
      <w:r>
        <w:rPr>
          <w:rFonts w:hint="eastAsia"/>
        </w:rPr>
        <w:t xml:space="preserve">     D.  </w:t>
      </w:r>
      <w:r>
        <w:rPr>
          <w:rFonts w:hint="eastAsia"/>
        </w:rPr>
        <w:t>禁止否认服务</w:t>
      </w:r>
    </w:p>
    <w:p w:rsidR="008620A8" w:rsidP="008620A8">
      <w:pPr>
        <w:spacing w:before="0" w:beforeLines="0" w:line="240" w:lineRule="auto"/>
        <w:ind w:firstLine="480"/>
        <w:rPr>
          <w:rFonts w:hint="eastAsia"/>
        </w:rPr>
      </w:pPr>
      <w:r>
        <w:rPr>
          <w:rFonts w:hint="eastAsia"/>
        </w:rPr>
        <w:t>2</w:t>
      </w:r>
      <w:r>
        <w:rPr>
          <w:rFonts w:hint="eastAsia"/>
        </w:rPr>
        <w:t>．鉴别交换机制是以</w:t>
      </w:r>
      <w:r>
        <w:rPr>
          <w:rFonts w:hint="eastAsia"/>
        </w:rPr>
        <w:t>____A____</w:t>
      </w:r>
      <w:r>
        <w:rPr>
          <w:rFonts w:hint="eastAsia"/>
        </w:rPr>
        <w:t>的方式来确认实体身份的机制。</w:t>
      </w:r>
    </w:p>
    <w:p w:rsidR="008620A8" w:rsidP="008620A8">
      <w:pPr>
        <w:spacing w:before="0" w:beforeLines="0" w:line="240" w:lineRule="auto"/>
        <w:ind w:firstLine="480"/>
        <w:rPr>
          <w:rFonts w:hint="eastAsia"/>
        </w:rPr>
      </w:pPr>
      <w:r>
        <w:rPr>
          <w:rFonts w:hint="eastAsia"/>
        </w:rPr>
        <w:t xml:space="preserve">A.   </w:t>
      </w:r>
      <w:r>
        <w:rPr>
          <w:rFonts w:hint="eastAsia"/>
        </w:rPr>
        <w:t>交换信息</w:t>
      </w:r>
      <w:r>
        <w:rPr>
          <w:rFonts w:hint="eastAsia"/>
        </w:rPr>
        <w:t xml:space="preserve">            B。    </w:t>
      </w:r>
      <w:r>
        <w:rPr>
          <w:rFonts w:hint="eastAsia"/>
        </w:rPr>
        <w:t>口令</w:t>
      </w:r>
    </w:p>
    <w:p w:rsidR="008620A8" w:rsidP="008620A8">
      <w:pPr>
        <w:spacing w:before="0" w:beforeLines="0" w:line="240" w:lineRule="auto"/>
        <w:ind w:firstLine="480"/>
        <w:rPr>
          <w:rFonts w:hint="eastAsia"/>
        </w:rPr>
      </w:pPr>
      <w:r>
        <w:rPr>
          <w:rFonts w:hint="eastAsia"/>
        </w:rPr>
        <w:t xml:space="preserve">C。   </w:t>
      </w:r>
      <w:r>
        <w:rPr>
          <w:rFonts w:hint="eastAsia"/>
        </w:rPr>
        <w:t>密码技术</w:t>
      </w:r>
      <w:r>
        <w:rPr>
          <w:rFonts w:hint="eastAsia"/>
        </w:rPr>
        <w:t xml:space="preserve">            D。    </w:t>
      </w:r>
      <w:r>
        <w:rPr>
          <w:rFonts w:hint="eastAsia"/>
        </w:rPr>
        <w:t>实体特征</w:t>
      </w:r>
    </w:p>
    <w:p w:rsidR="008620A8" w:rsidP="008620A8">
      <w:pPr>
        <w:spacing w:before="0" w:beforeLines="0" w:line="240" w:lineRule="auto"/>
        <w:ind w:firstLine="480"/>
        <w:rPr>
          <w:rFonts w:hint="eastAsia"/>
        </w:rPr>
      </w:pPr>
      <w:r>
        <w:rPr>
          <w:rFonts w:hint="eastAsia"/>
        </w:rPr>
        <w:t>3</w:t>
      </w:r>
      <w:r>
        <w:rPr>
          <w:rFonts w:hint="eastAsia"/>
        </w:rPr>
        <w:t>．数据源点鉴别服务是开发系统互连第</w:t>
      </w:r>
      <w:r>
        <w:rPr>
          <w:rFonts w:hint="eastAsia"/>
        </w:rPr>
        <w:t>N</w:t>
      </w:r>
      <w:r>
        <w:rPr>
          <w:rFonts w:hint="eastAsia"/>
        </w:rPr>
        <w:t>层向</w:t>
      </w:r>
      <w:r>
        <w:rPr>
          <w:rFonts w:hint="eastAsia"/>
        </w:rPr>
        <w:t xml:space="preserve"> __A_____</w:t>
      </w:r>
      <w:r>
        <w:rPr>
          <w:rFonts w:hint="eastAsia"/>
        </w:rPr>
        <w:t>层提供的服务</w:t>
      </w:r>
    </w:p>
    <w:p w:rsidR="008620A8" w:rsidP="008620A8">
      <w:pPr>
        <w:spacing w:before="0" w:beforeLines="0" w:line="240" w:lineRule="auto"/>
        <w:ind w:firstLine="480"/>
        <w:rPr>
          <w:rFonts w:hint="eastAsia"/>
        </w:rPr>
      </w:pPr>
      <w:r>
        <w:rPr>
          <w:rFonts w:hint="eastAsia"/>
        </w:rPr>
        <w:t>A .  N+1      B。  N—1     C .  N+2     B.  N-2</w:t>
      </w:r>
    </w:p>
    <w:p w:rsidR="008620A8" w:rsidP="008620A8">
      <w:pPr>
        <w:spacing w:before="0" w:beforeLines="0" w:line="240" w:lineRule="auto"/>
        <w:ind w:firstLine="480"/>
        <w:rPr>
          <w:rFonts w:hint="eastAsia"/>
        </w:rPr>
      </w:pPr>
      <w:r>
        <w:rPr>
          <w:rFonts w:hint="eastAsia"/>
        </w:rPr>
        <w:t>4</w:t>
      </w:r>
      <w:r>
        <w:rPr>
          <w:rFonts w:hint="eastAsia"/>
        </w:rPr>
        <w:t>．从技术上说，网络容易受到攻击的原因主要是由于网络软件不完善和</w:t>
      </w:r>
      <w:r>
        <w:rPr>
          <w:rFonts w:hint="eastAsia"/>
        </w:rPr>
        <w:t xml:space="preserve">   (C)  </w:t>
      </w:r>
      <w:r>
        <w:rPr>
          <w:rFonts w:hint="eastAsia"/>
        </w:rPr>
        <w:t>本身存在安全漏洞造成的。</w:t>
      </w:r>
    </w:p>
    <w:p w:rsidR="008620A8" w:rsidP="008620A8">
      <w:pPr>
        <w:spacing w:before="0" w:beforeLines="0" w:line="240" w:lineRule="auto"/>
        <w:ind w:firstLine="480"/>
        <w:rPr>
          <w:rFonts w:hint="eastAsia"/>
        </w:rPr>
      </w:pPr>
      <w:r>
        <w:rPr>
          <w:rFonts w:hint="eastAsia"/>
        </w:rPr>
        <w:t>A</w:t>
      </w:r>
      <w:r>
        <w:rPr>
          <w:rFonts w:hint="eastAsia"/>
        </w:rPr>
        <w:t>．人为破坏</w:t>
      </w:r>
      <w:r>
        <w:rPr>
          <w:rFonts w:hint="eastAsia"/>
        </w:rPr>
        <w:t xml:space="preserve">                 B</w:t>
      </w:r>
      <w:r>
        <w:rPr>
          <w:rFonts w:hint="eastAsia"/>
        </w:rPr>
        <w:t>．硬件设备</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．操作系统</w:t>
      </w:r>
      <w:r>
        <w:rPr>
          <w:rFonts w:hint="eastAsia"/>
        </w:rPr>
        <w:t xml:space="preserve">                 D</w:t>
      </w:r>
      <w:r>
        <w:rPr>
          <w:rFonts w:hint="eastAsia"/>
        </w:rPr>
        <w:t>．网络协议</w:t>
      </w:r>
    </w:p>
    <w:p w:rsidR="008620A8" w:rsidP="008620A8">
      <w:pPr>
        <w:spacing w:before="0" w:beforeLines="0" w:line="240" w:lineRule="auto"/>
        <w:ind w:firstLine="480"/>
        <w:rPr>
          <w:rFonts w:hint="eastAsia"/>
        </w:rPr>
      </w:pPr>
      <w:r>
        <w:rPr>
          <w:rFonts w:hint="eastAsia"/>
        </w:rPr>
        <w:t>5</w:t>
      </w:r>
      <w:r>
        <w:rPr>
          <w:rFonts w:hint="eastAsia"/>
        </w:rPr>
        <w:t>．对等实体鉴别服务是数据传输阶段对</w:t>
      </w:r>
      <w:r>
        <w:rPr>
          <w:rFonts w:hint="eastAsia"/>
        </w:rPr>
        <w:t xml:space="preserve">  (A）          </w:t>
      </w:r>
      <w:r>
        <w:rPr>
          <w:rFonts w:hint="eastAsia"/>
        </w:rPr>
        <w:t>合法性进行判断。</w:t>
      </w:r>
    </w:p>
    <w:p w:rsidR="008620A8" w:rsidP="008620A8">
      <w:pPr>
        <w:spacing w:before="0" w:beforeLines="0" w:line="240" w:lineRule="auto"/>
        <w:ind w:firstLine="480"/>
        <w:rPr>
          <w:rFonts w:hint="eastAsia"/>
        </w:rPr>
      </w:pPr>
      <w:r>
        <w:rPr>
          <w:rFonts w:hint="eastAsia"/>
        </w:rPr>
        <w:t>A</w:t>
      </w:r>
      <w:r>
        <w:rPr>
          <w:rFonts w:hint="eastAsia"/>
        </w:rPr>
        <w:t>．对方实体</w:t>
      </w:r>
      <w:r>
        <w:rPr>
          <w:rFonts w:hint="eastAsia"/>
        </w:rPr>
        <w:t xml:space="preserve">    </w:t>
      </w:r>
      <w:r>
        <w:rPr>
          <w:rFonts w:hint="eastAsia"/>
        </w:rPr>
        <w:t>　　　</w:t>
      </w:r>
      <w:r>
        <w:rPr>
          <w:rFonts w:hint="eastAsia"/>
        </w:rPr>
        <w:t xml:space="preserve">       B</w:t>
      </w:r>
      <w:r>
        <w:rPr>
          <w:rFonts w:hint="eastAsia"/>
        </w:rPr>
        <w:t>．对本系统用户</w:t>
      </w:r>
    </w:p>
    <w:p w:rsidR="008620A8" w:rsidP="008620A8">
      <w:pPr>
        <w:spacing w:before="0" w:beforeLines="0" w:line="240" w:lineRule="auto"/>
        <w:ind w:firstLine="480"/>
        <w:rPr>
          <w:rFonts w:hint="eastAsia"/>
        </w:rPr>
      </w:pPr>
      <w:r>
        <w:rPr>
          <w:rFonts w:hint="eastAsia"/>
        </w:rPr>
        <w:t>C</w:t>
      </w:r>
      <w:r>
        <w:rPr>
          <w:rFonts w:hint="eastAsia"/>
        </w:rPr>
        <w:t>．系统之间　　　　　</w:t>
      </w:r>
      <w:r>
        <w:rPr>
          <w:rFonts w:hint="eastAsia"/>
        </w:rPr>
        <w:t xml:space="preserve">       D</w:t>
      </w:r>
      <w:r>
        <w:rPr>
          <w:rFonts w:hint="eastAsia"/>
        </w:rPr>
        <w:t>．发送实体</w:t>
      </w:r>
    </w:p>
    <w:p w:rsidR="008620A8" w:rsidP="008620A8">
      <w:pPr>
        <w:spacing w:before="0" w:beforeLines="0" w:line="240" w:lineRule="auto"/>
        <w:ind w:firstLine="480"/>
        <w:rPr>
          <w:rFonts w:hint="eastAsia"/>
        </w:rPr>
      </w:pPr>
      <w:r>
        <w:rPr>
          <w:rFonts w:hint="eastAsia"/>
        </w:rPr>
        <w:t>6</w:t>
      </w:r>
      <w:r>
        <w:rPr>
          <w:rFonts w:hint="eastAsia"/>
        </w:rPr>
        <w:t>．在无信息传输时，发送伪随机序列信号，使非法监听者无法知道哪些是有用信息，哪些是无用信息.</w:t>
      </w:r>
      <w:r>
        <w:rPr>
          <w:rFonts w:hint="eastAsia"/>
        </w:rPr>
        <w:t>(A ）</w:t>
      </w:r>
    </w:p>
    <w:p w:rsidR="008620A8" w:rsidP="008620A8">
      <w:pPr>
        <w:spacing w:before="0" w:beforeLines="0" w:line="240" w:lineRule="auto"/>
        <w:ind w:firstLine="480"/>
        <w:rPr>
          <w:rFonts w:hint="eastAsia"/>
        </w:rPr>
      </w:pPr>
      <w:r>
        <w:rPr>
          <w:rFonts w:hint="eastAsia"/>
        </w:rPr>
        <w:t>A</w:t>
      </w:r>
      <w:r>
        <w:rPr>
          <w:rFonts w:hint="eastAsia"/>
        </w:rPr>
        <w:t>．公证机制　　　　　　　　　</w:t>
      </w:r>
      <w:r>
        <w:rPr>
          <w:rFonts w:hint="eastAsia"/>
        </w:rPr>
        <w:t>B</w:t>
      </w:r>
      <w:r>
        <w:rPr>
          <w:rFonts w:hint="eastAsia"/>
        </w:rPr>
        <w:t>．鉴别交换机制</w:t>
      </w:r>
    </w:p>
    <w:p w:rsidR="008620A8" w:rsidP="008620A8">
      <w:pPr>
        <w:spacing w:before="0" w:beforeLines="0" w:line="240" w:lineRule="auto"/>
        <w:ind w:firstLine="480"/>
        <w:rPr>
          <w:rFonts w:hint="eastAsia"/>
        </w:rPr>
      </w:pPr>
      <w:r>
        <w:rPr>
          <w:rFonts w:hint="eastAsia"/>
        </w:rPr>
        <w:t>C</w:t>
      </w:r>
      <w:r>
        <w:rPr>
          <w:rFonts w:hint="eastAsia"/>
        </w:rPr>
        <w:t>．业务流量填充机制　</w:t>
      </w:r>
      <w:r>
        <w:rPr>
          <w:rFonts w:hint="eastAsia"/>
        </w:rPr>
        <w:t xml:space="preserve">   </w:t>
      </w:r>
      <w:r>
        <w:rPr>
          <w:rFonts w:hint="eastAsia"/>
        </w:rPr>
        <w:t>　　</w:t>
      </w:r>
      <w:r>
        <w:rPr>
          <w:rFonts w:hint="eastAsia"/>
        </w:rPr>
        <w:t xml:space="preserve"> D</w:t>
      </w:r>
      <w:r>
        <w:rPr>
          <w:rFonts w:hint="eastAsia"/>
        </w:rPr>
        <w:t>．路由控制机制</w:t>
      </w:r>
    </w:p>
    <w:p w:rsidR="008620A8" w:rsidP="008620A8">
      <w:pPr>
        <w:spacing w:before="0" w:beforeLines="0" w:line="240" w:lineRule="auto"/>
        <w:ind w:firstLine="480"/>
        <w:rPr>
          <w:rFonts w:hint="eastAsia"/>
        </w:rPr>
      </w:pPr>
      <w:r>
        <w:rPr>
          <w:rFonts w:hint="eastAsia"/>
        </w:rPr>
        <w:t>7.</w:t>
      </w:r>
      <w:r>
        <w:rPr>
          <w:rFonts w:hint="eastAsia"/>
        </w:rPr>
        <w:t>在系统之间交换数据时，防止数据被截获.</w:t>
      </w:r>
      <w:r>
        <w:rPr>
          <w:rFonts w:hint="eastAsia"/>
        </w:rPr>
        <w:t>（C )</w:t>
      </w:r>
    </w:p>
    <w:p w:rsidR="008620A8" w:rsidP="008620A8">
      <w:pPr>
        <w:spacing w:before="0" w:beforeLines="0" w:line="240" w:lineRule="auto"/>
        <w:ind w:firstLine="480"/>
        <w:rPr>
          <w:rFonts w:hint="eastAsia"/>
        </w:rPr>
      </w:pPr>
      <w:r>
        <w:rPr>
          <w:rFonts w:hint="eastAsia"/>
        </w:rPr>
        <w:t>A</w:t>
      </w:r>
      <w:r>
        <w:rPr>
          <w:rFonts w:hint="eastAsia"/>
        </w:rPr>
        <w:t>．数据源点服务</w:t>
      </w:r>
      <w:r>
        <w:rPr>
          <w:rFonts w:hint="eastAsia"/>
        </w:rPr>
        <w:t xml:space="preserve">                B</w:t>
      </w:r>
      <w:r>
        <w:rPr>
          <w:rFonts w:hint="eastAsia"/>
        </w:rPr>
        <w:t>．</w:t>
      </w:r>
      <w:r>
        <w:rPr>
          <w:rFonts w:hint="eastAsia"/>
        </w:rPr>
        <w:t xml:space="preserve">  </w:t>
      </w:r>
      <w:r>
        <w:rPr>
          <w:rFonts w:hint="eastAsia"/>
        </w:rPr>
        <w:t>数据完整性服务</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．数据保密服务</w:t>
      </w:r>
      <w:r>
        <w:rPr>
          <w:rFonts w:hint="eastAsia"/>
        </w:rPr>
        <w:t xml:space="preserve">                D</w:t>
      </w:r>
      <w:r>
        <w:rPr>
          <w:rFonts w:hint="eastAsia"/>
        </w:rPr>
        <w:t>．</w:t>
      </w:r>
      <w:r>
        <w:rPr>
          <w:rFonts w:hint="eastAsia"/>
        </w:rPr>
        <w:t xml:space="preserve">  </w:t>
      </w:r>
      <w:r>
        <w:rPr>
          <w:rFonts w:hint="eastAsia"/>
        </w:rPr>
        <w:t>禁止否认服务</w:t>
      </w:r>
    </w:p>
    <w:p w:rsidR="008620A8" w:rsidP="008620A8">
      <w:pPr>
        <w:spacing w:before="0" w:beforeLines="0" w:line="240" w:lineRule="auto"/>
        <w:ind w:firstLine="480"/>
        <w:rPr>
          <w:rFonts w:hint="eastAsia"/>
        </w:rPr>
      </w:pPr>
      <w:r>
        <w:rPr>
          <w:rFonts w:hint="eastAsia"/>
        </w:rPr>
        <w:t>8</w:t>
      </w:r>
      <w:r>
        <w:rPr>
          <w:rFonts w:hint="eastAsia"/>
        </w:rPr>
        <w:t>．以交换信息的方式来确认对方身份的机制.</w:t>
      </w:r>
      <w:r>
        <w:rPr>
          <w:rFonts w:hint="eastAsia"/>
        </w:rPr>
        <w:t>（B）</w:t>
      </w:r>
    </w:p>
    <w:p w:rsidR="008620A8" w:rsidP="008620A8">
      <w:pPr>
        <w:spacing w:before="0" w:beforeLines="0" w:line="240" w:lineRule="auto"/>
        <w:ind w:firstLine="480"/>
        <w:rPr>
          <w:rFonts w:hint="eastAsia"/>
        </w:rPr>
      </w:pPr>
      <w:r>
        <w:rPr>
          <w:rFonts w:hint="eastAsia"/>
        </w:rPr>
        <w:t>A</w:t>
      </w:r>
      <w:r>
        <w:rPr>
          <w:rFonts w:hint="eastAsia"/>
        </w:rPr>
        <w:t>．公证机制　　　　　　　　　</w:t>
      </w:r>
      <w:r>
        <w:rPr>
          <w:rFonts w:hint="eastAsia"/>
        </w:rPr>
        <w:t xml:space="preserve">  B</w:t>
      </w:r>
      <w:r>
        <w:rPr>
          <w:rFonts w:hint="eastAsia"/>
        </w:rPr>
        <w:t>．鉴别交换机制</w:t>
      </w:r>
    </w:p>
    <w:p w:rsidR="008620A8" w:rsidP="008620A8">
      <w:pPr>
        <w:spacing w:before="0" w:beforeLines="0" w:line="240" w:lineRule="auto"/>
        <w:ind w:firstLine="480"/>
        <w:rPr>
          <w:rFonts w:hint="eastAsia"/>
        </w:rPr>
      </w:pPr>
      <w:r>
        <w:rPr>
          <w:rFonts w:hint="eastAsia"/>
        </w:rPr>
        <w:t>C</w:t>
      </w:r>
      <w:r>
        <w:rPr>
          <w:rFonts w:hint="eastAsia"/>
        </w:rPr>
        <w:t>．业务流量填充机制　</w:t>
      </w:r>
      <w:r>
        <w:rPr>
          <w:rFonts w:hint="eastAsia"/>
        </w:rPr>
        <w:t xml:space="preserve">   </w:t>
      </w:r>
      <w:r>
        <w:rPr>
          <w:rFonts w:hint="eastAsia"/>
        </w:rPr>
        <w:t>　　</w:t>
      </w:r>
      <w:r>
        <w:rPr>
          <w:rFonts w:hint="eastAsia"/>
        </w:rPr>
        <w:t xml:space="preserve">   D</w:t>
      </w:r>
      <w:r>
        <w:rPr>
          <w:rFonts w:hint="eastAsia"/>
        </w:rPr>
        <w:t>．路由控制机制</w:t>
      </w:r>
    </w:p>
    <w:p w:rsidR="008620A8" w:rsidP="008620A8">
      <w:pPr>
        <w:spacing w:before="0" w:beforeLines="0" w:line="240" w:lineRule="auto"/>
        <w:ind w:firstLine="480"/>
        <w:rPr>
          <w:rFonts w:hint="eastAsia"/>
        </w:rPr>
      </w:pPr>
      <w:r>
        <w:rPr>
          <w:rFonts w:hint="eastAsia"/>
        </w:rPr>
        <w:t>第</w:t>
      </w:r>
      <w:r>
        <w:rPr>
          <w:rFonts w:hint="eastAsia"/>
        </w:rPr>
        <w:t>2</w:t>
      </w:r>
      <w:r>
        <w:rPr>
          <w:rFonts w:hint="eastAsia"/>
        </w:rPr>
        <w:t>章</w:t>
      </w:r>
      <w:r>
        <w:rPr>
          <w:rFonts w:hint="eastAsia"/>
        </w:rPr>
        <w:t xml:space="preserve">  </w:t>
      </w:r>
      <w:r>
        <w:rPr>
          <w:rFonts w:hint="eastAsia"/>
        </w:rPr>
        <w:t>密码与隐藏技术</w:t>
      </w:r>
    </w:p>
    <w:p w:rsidR="008620A8" w:rsidP="008620A8">
      <w:pPr>
        <w:spacing w:before="0" w:beforeLines="0" w:line="240" w:lineRule="auto"/>
        <w:ind w:firstLine="480"/>
        <w:rPr>
          <w:rFonts w:hint="eastAsia"/>
        </w:rPr>
      </w:pPr>
      <w:r>
        <w:rPr>
          <w:rFonts w:hint="eastAsia"/>
        </w:rPr>
        <w:t>1</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．如果当明文字母集与密文字母集是一对一映射时，则密钥长度是</w:t>
      </w:r>
      <w:r>
        <w:rPr>
          <w:rFonts w:hint="eastAsia"/>
        </w:rPr>
        <w:t>_______</w:t>
      </w:r>
      <w:r>
        <w:rPr>
          <w:rFonts w:hint="eastAsia"/>
        </w:rPr>
        <w:t>。</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DES</w:t>
      </w:r>
      <w:r>
        <w:rPr>
          <w:rFonts w:hint="eastAsia"/>
        </w:rPr>
        <w:t>算法是对称或传统的加密体制,算法的最后一步是</w:t>
      </w:r>
      <w:r>
        <w:rPr>
          <w:rFonts w:hint="eastAsia"/>
        </w:rPr>
        <w:t>____________</w:t>
      </w:r>
      <w:r>
        <w:rPr>
          <w:rFonts w:hint="eastAsia"/>
        </w:rPr>
        <w:t>。</w:t>
      </w:r>
    </w:p>
    <w:p w:rsidR="008620A8" w:rsidP="008620A8">
      <w:pPr>
        <w:spacing w:before="0" w:beforeLines="0" w:line="240" w:lineRule="auto"/>
        <w:ind w:firstLine="480"/>
        <w:rPr>
          <w:rFonts w:hint="eastAsia"/>
        </w:rPr>
      </w:pPr>
      <w:r>
        <w:rPr>
          <w:rFonts w:hint="eastAsia"/>
        </w:rPr>
        <w:t>3</w:t>
      </w:r>
      <w:r>
        <w:rPr>
          <w:rFonts w:hint="eastAsia"/>
        </w:rPr>
        <w:t>．公开密钥体制中每个成员有一对密钥，它们是公开密钥和</w:t>
      </w:r>
      <w:r>
        <w:rPr>
          <w:rFonts w:hint="eastAsia"/>
        </w:rPr>
        <w:t>__________</w:t>
      </w:r>
      <w:r>
        <w:rPr>
          <w:rFonts w:hint="eastAsia"/>
        </w:rPr>
        <w:t>。</w:t>
      </w:r>
    </w:p>
    <w:p w:rsidR="008620A8" w:rsidP="008620A8">
      <w:pPr>
        <w:spacing w:before="0" w:beforeLines="0" w:line="240" w:lineRule="auto"/>
        <w:ind w:firstLine="480"/>
        <w:rPr>
          <w:rFonts w:hint="eastAsia"/>
        </w:rPr>
      </w:pPr>
      <w:r>
        <w:rPr>
          <w:rFonts w:hint="eastAsia"/>
        </w:rPr>
        <w:t>4</w:t>
      </w:r>
      <w:r>
        <w:rPr>
          <w:rFonts w:hint="eastAsia"/>
        </w:rPr>
        <w:t>．在</w:t>
      </w:r>
      <w:r>
        <w:rPr>
          <w:rFonts w:hint="eastAsia"/>
        </w:rPr>
        <w:t>RSA</w:t>
      </w:r>
      <w:r>
        <w:rPr>
          <w:rFonts w:hint="eastAsia"/>
        </w:rPr>
        <w:t>算法中已知公开模数</w:t>
      </w:r>
      <w:r>
        <w:rPr>
          <w:rFonts w:hint="eastAsia"/>
        </w:rPr>
        <w:t>r = p?q</w:t>
      </w:r>
      <w:r>
        <w:rPr>
          <w:rFonts w:hint="eastAsia"/>
        </w:rPr>
        <w:t>，则欧拉函数</w:t>
      </w:r>
      <w:r>
        <w:rPr>
          <w:rFonts w:hint="eastAsia"/>
        </w:rPr>
        <w:t xml:space="preserve"> （r) = ____________</w:t>
      </w:r>
      <w:r>
        <w:rPr>
          <w:rFonts w:hint="eastAsia"/>
        </w:rPr>
        <w:t>。</w:t>
      </w:r>
    </w:p>
    <w:p w:rsidR="008620A8" w:rsidP="008620A8">
      <w:pPr>
        <w:spacing w:before="0" w:beforeLines="0" w:line="240" w:lineRule="auto"/>
        <w:ind w:firstLine="480"/>
        <w:rPr>
          <w:rFonts w:hint="eastAsia"/>
        </w:rPr>
      </w:pPr>
      <w:r>
        <w:rPr>
          <w:rFonts w:hint="eastAsia"/>
        </w:rPr>
        <w:t>5</w:t>
      </w:r>
      <w:r>
        <w:rPr>
          <w:rFonts w:hint="eastAsia"/>
        </w:rPr>
        <w:t>．代替密码体制加密时是用字母表中的另一个字母</w:t>
      </w:r>
      <w:r>
        <w:rPr>
          <w:rFonts w:hint="eastAsia"/>
        </w:rPr>
        <w:t>_______</w:t>
      </w:r>
      <w:r>
        <w:rPr>
          <w:rFonts w:hint="eastAsia"/>
        </w:rPr>
        <w:t>明文中的字母。</w:t>
      </w:r>
    </w:p>
    <w:p w:rsidR="008620A8" w:rsidP="008620A8">
      <w:pPr>
        <w:spacing w:before="0" w:beforeLines="0" w:line="240" w:lineRule="auto"/>
        <w:ind w:firstLine="480"/>
        <w:rPr>
          <w:rFonts w:hint="eastAsia"/>
        </w:rPr>
      </w:pPr>
      <w:r>
        <w:rPr>
          <w:rFonts w:hint="eastAsia"/>
        </w:rPr>
        <w:t>6</w:t>
      </w:r>
      <w:r>
        <w:rPr>
          <w:rFonts w:hint="eastAsia"/>
        </w:rPr>
        <w:t>．如果</w:t>
      </w:r>
      <w:r>
        <w:rPr>
          <w:rFonts w:hint="eastAsia"/>
        </w:rPr>
        <w:t xml:space="preserve">a?b </w:t>
      </w:r>
      <w:r>
        <w:rPr>
          <w:rFonts w:hint="eastAsia"/>
        </w:rPr>
        <w:t>≡</w:t>
      </w:r>
      <w:r>
        <w:rPr>
          <w:rFonts w:hint="eastAsia"/>
        </w:rPr>
        <w:t xml:space="preserve"> b mod r</w:t>
      </w:r>
      <w:r>
        <w:rPr>
          <w:rFonts w:hint="eastAsia"/>
        </w:rPr>
        <w:t>成立，则称</w:t>
      </w:r>
      <w:r>
        <w:rPr>
          <w:rFonts w:hint="eastAsia"/>
        </w:rPr>
        <w:t>a</w:t>
      </w:r>
      <w:r>
        <w:rPr>
          <w:rFonts w:hint="eastAsia"/>
        </w:rPr>
        <w:t>与</w:t>
      </w:r>
      <w:r>
        <w:rPr>
          <w:rFonts w:hint="eastAsia"/>
        </w:rPr>
        <w:t>b</w:t>
      </w:r>
      <w:r>
        <w:rPr>
          <w:rFonts w:hint="eastAsia"/>
        </w:rPr>
        <w:t>对模</w:t>
      </w:r>
      <w:r>
        <w:rPr>
          <w:rFonts w:hint="eastAsia"/>
        </w:rPr>
        <w:t>r</w:t>
      </w:r>
      <w:r>
        <w:rPr>
          <w:rFonts w:hint="eastAsia"/>
        </w:rPr>
        <w:t>是</w:t>
      </w:r>
      <w:r>
        <w:rPr>
          <w:rFonts w:hint="eastAsia"/>
        </w:rPr>
        <w:t>_______</w:t>
      </w:r>
      <w:r>
        <w:rPr>
          <w:rFonts w:hint="eastAsia"/>
        </w:rPr>
        <w:t>的.</w:t>
      </w:r>
    </w:p>
    <w:p w:rsidR="008620A8" w:rsidP="008620A8">
      <w:pPr>
        <w:spacing w:before="0" w:beforeLines="0" w:line="240" w:lineRule="auto"/>
        <w:ind w:firstLine="480"/>
        <w:rPr>
          <w:rFonts w:hint="eastAsia"/>
        </w:rPr>
      </w:pPr>
      <w:r>
        <w:rPr>
          <w:rFonts w:hint="eastAsia"/>
        </w:rPr>
        <w:t>7</w:t>
      </w:r>
      <w:r>
        <w:rPr>
          <w:rFonts w:hint="eastAsia"/>
        </w:rPr>
        <w:t>．换位密码体制加密时是将改变明文中的字母</w:t>
      </w:r>
      <w:r>
        <w:rPr>
          <w:rFonts w:hint="eastAsia"/>
        </w:rPr>
        <w:t>_________</w:t>
      </w:r>
      <w:r>
        <w:rPr>
          <w:rFonts w:hint="eastAsia"/>
        </w:rPr>
        <w:t>，本身不变。</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DES</w:t>
      </w:r>
      <w:r>
        <w:rPr>
          <w:rFonts w:hint="eastAsia"/>
        </w:rPr>
        <w:t>算法加密明文时，首先将明文</w:t>
      </w:r>
      <w:r>
        <w:rPr>
          <w:rFonts w:hint="eastAsia"/>
        </w:rPr>
        <w:t>64</w:t>
      </w:r>
      <w:r>
        <w:rPr>
          <w:rFonts w:hint="eastAsia"/>
        </w:rPr>
        <w:t>位分成左右两个部分，每部分为</w:t>
      </w:r>
      <w:r>
        <w:rPr>
          <w:rFonts w:hint="eastAsia"/>
        </w:rPr>
        <w:t>______</w:t>
      </w:r>
      <w:r>
        <w:rPr>
          <w:rFonts w:hint="eastAsia"/>
        </w:rPr>
        <w:t>位。</w:t>
      </w:r>
    </w:p>
    <w:p w:rsidR="008620A8" w:rsidP="008620A8">
      <w:pPr>
        <w:spacing w:before="0" w:beforeLines="0" w:line="240" w:lineRule="auto"/>
        <w:ind w:firstLine="480"/>
        <w:rPr>
          <w:rFonts w:hint="eastAsia"/>
        </w:rPr>
      </w:pPr>
      <w:r>
        <w:rPr>
          <w:rFonts w:hint="eastAsia"/>
        </w:rPr>
        <w:t>9</w:t>
      </w:r>
      <w:r>
        <w:rPr>
          <w:rFonts w:hint="eastAsia"/>
        </w:rPr>
        <w:t>．在密码学中明文是指可懂的信息原文；密文是指明文经变换后成为</w:t>
      </w:r>
      <w:r>
        <w:rPr>
          <w:rFonts w:hint="eastAsia"/>
        </w:rPr>
        <w:t xml:space="preserve">       </w:t>
      </w:r>
      <w:r>
        <w:rPr>
          <w:rFonts w:hint="eastAsia"/>
        </w:rPr>
        <w:t>识别的信息。</w:t>
      </w:r>
    </w:p>
    <w:p w:rsidR="008620A8" w:rsidP="008620A8">
      <w:pPr>
        <w:spacing w:before="0" w:beforeLines="0" w:line="240" w:lineRule="auto"/>
        <w:ind w:firstLine="480"/>
        <w:rPr>
          <w:rFonts w:hint="eastAsia"/>
        </w:rPr>
      </w:pPr>
      <w:r>
        <w:rPr>
          <w:rFonts w:hint="eastAsia"/>
        </w:rPr>
        <w:t>10</w:t>
      </w:r>
      <w:r>
        <w:rPr>
          <w:rFonts w:hint="eastAsia"/>
        </w:rPr>
        <w:t>．在密码学中加密是指用某种方法伪装明文以隐藏它的内容过程；解密是指将密文变成</w:t>
      </w:r>
      <w:r>
        <w:rPr>
          <w:rFonts w:hint="eastAsia"/>
        </w:rPr>
        <w:t xml:space="preserve">     </w:t>
      </w:r>
      <w:r>
        <w:rPr>
          <w:rFonts w:hint="eastAsia"/>
        </w:rPr>
        <w:t>的过程.</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 xml:space="preserve">DES </w:t>
      </w:r>
      <w:r>
        <w:rPr>
          <w:rFonts w:hint="eastAsia"/>
        </w:rPr>
        <w:t>是分组加密算法，它以</w:t>
      </w:r>
      <w:r>
        <w:rPr>
          <w:rFonts w:hint="eastAsia"/>
        </w:rPr>
        <w:t xml:space="preserve">       </w:t>
      </w:r>
      <w:r>
        <w:rPr>
          <w:rFonts w:hint="eastAsia"/>
        </w:rPr>
        <w:t>位二进制为一组，对称数据加密,</w:t>
      </w:r>
      <w:r>
        <w:rPr>
          <w:rFonts w:hint="eastAsia"/>
        </w:rPr>
        <w:t>64</w:t>
      </w:r>
      <w:r>
        <w:rPr>
          <w:rFonts w:hint="eastAsia"/>
        </w:rPr>
        <w:t>位明文输出.</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DES</w:t>
      </w:r>
      <w:r>
        <w:rPr>
          <w:rFonts w:hint="eastAsia"/>
        </w:rPr>
        <w:t>是对称算法，第一步是</w:t>
      </w:r>
      <w:r>
        <w:rPr>
          <w:rFonts w:hint="eastAsia"/>
        </w:rPr>
        <w:t xml:space="preserve">        </w:t>
      </w:r>
      <w:r>
        <w:rPr>
          <w:rFonts w:hint="eastAsia"/>
        </w:rPr>
        <w:t>最后一步是逆初始变换</w:t>
      </w:r>
      <w:r>
        <w:rPr>
          <w:rFonts w:hint="eastAsia"/>
        </w:rPr>
        <w:t xml:space="preserve">IP </w:t>
      </w:r>
      <w:r>
        <w:rPr>
          <w:rFonts w:hint="eastAsia"/>
        </w:rPr>
        <w:t>。</w:t>
      </w:r>
    </w:p>
    <w:p w:rsidR="008620A8" w:rsidP="008620A8">
      <w:pPr>
        <w:spacing w:before="0" w:beforeLines="0" w:line="240" w:lineRule="auto"/>
        <w:ind w:firstLine="480"/>
        <w:rPr>
          <w:rFonts w:hint="eastAsia"/>
        </w:rPr>
      </w:pPr>
      <w:r>
        <w:rPr>
          <w:rFonts w:hint="eastAsia"/>
        </w:rPr>
        <w:t>13</w:t>
      </w:r>
      <w:r>
        <w:rPr>
          <w:rFonts w:hint="eastAsia"/>
        </w:rPr>
        <w:t>．利用欧几里德算法，求最大公约数算法时，即重复使用带余数除法,直到余数为</w:t>
      </w:r>
      <w:r>
        <w:rPr>
          <w:rFonts w:hint="eastAsia"/>
        </w:rPr>
        <w:t xml:space="preserve">       </w:t>
      </w:r>
      <w:r>
        <w:rPr>
          <w:rFonts w:hint="eastAsia"/>
        </w:rPr>
        <w:t>时，则上次余数为最大公约数。</w:t>
      </w:r>
    </w:p>
    <w:p w:rsidR="008620A8" w:rsidP="008620A8">
      <w:pPr>
        <w:spacing w:before="0" w:beforeLines="0" w:line="240" w:lineRule="auto"/>
        <w:ind w:firstLine="480"/>
        <w:rPr>
          <w:rFonts w:hint="eastAsia"/>
        </w:rPr>
      </w:pPr>
      <w:r>
        <w:rPr>
          <w:rFonts w:hint="eastAsia"/>
        </w:rPr>
        <w:t>14</w:t>
      </w:r>
      <w:r>
        <w:rPr>
          <w:rFonts w:hint="eastAsia"/>
        </w:rPr>
        <w:t>．公开密钥算法知道了加密过程不能推导出解密过程，即不能从</w:t>
      </w:r>
      <w:r>
        <w:rPr>
          <w:rFonts w:hint="eastAsia"/>
        </w:rPr>
        <w:t xml:space="preserve">        </w:t>
      </w:r>
      <w:r>
        <w:rPr>
          <w:rFonts w:hint="eastAsia"/>
        </w:rPr>
        <w:t>或从</w:t>
      </w:r>
      <w:r>
        <w:rPr>
          <w:rFonts w:hint="eastAsia"/>
        </w:rPr>
        <w:t>pk</w:t>
      </w:r>
      <w:r>
        <w:rPr>
          <w:rFonts w:hint="eastAsia"/>
        </w:rPr>
        <w:t>推导出</w:t>
      </w:r>
      <w:r>
        <w:rPr>
          <w:rFonts w:hint="eastAsia"/>
        </w:rPr>
        <w:t>sk</w:t>
      </w:r>
      <w:r>
        <w:rPr>
          <w:rFonts w:hint="eastAsia"/>
        </w:rPr>
        <w:t>。</w:t>
      </w:r>
    </w:p>
    <w:p w:rsidR="008620A8" w:rsidP="008620A8">
      <w:pPr>
        <w:spacing w:before="0" w:beforeLines="0" w:line="240" w:lineRule="auto"/>
        <w:ind w:firstLine="480"/>
        <w:rPr>
          <w:rFonts w:hint="eastAsia"/>
        </w:rPr>
      </w:pPr>
      <w:r>
        <w:rPr>
          <w:rFonts w:hint="eastAsia"/>
        </w:rPr>
        <w:t>15</w:t>
      </w:r>
      <w:r>
        <w:rPr>
          <w:rFonts w:hint="eastAsia"/>
        </w:rPr>
        <w:t>．传统加密算法知道了加密过程可以</w:t>
      </w:r>
      <w:r>
        <w:rPr>
          <w:rFonts w:hint="eastAsia"/>
        </w:rPr>
        <w:t xml:space="preserve">        </w:t>
      </w:r>
      <w:r>
        <w:rPr>
          <w:rFonts w:hint="eastAsia"/>
        </w:rPr>
        <w:t>出解密过程.</w:t>
      </w:r>
    </w:p>
    <w:p w:rsidR="008620A8" w:rsidP="008620A8">
      <w:pPr>
        <w:spacing w:before="0" w:beforeLines="0" w:line="240" w:lineRule="auto"/>
        <w:ind w:firstLine="480"/>
        <w:rPr>
          <w:rFonts w:hint="eastAsia"/>
        </w:rPr>
      </w:pPr>
      <w:r>
        <w:rPr>
          <w:rFonts w:hint="eastAsia"/>
        </w:rPr>
        <w:t>16</w:t>
      </w:r>
      <w:r>
        <w:rPr>
          <w:rFonts w:hint="eastAsia"/>
        </w:rPr>
        <w:t>．欧拉函数</w:t>
      </w:r>
      <w:r>
        <w:rPr>
          <w:rFonts w:hint="eastAsia"/>
        </w:rPr>
        <w:t xml:space="preserve"> </w:t>
      </w:r>
      <w:r>
        <w:rPr>
          <w:rFonts w:hint="eastAsia"/>
        </w:rPr>
        <w:t>用来计算</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w:t>
      </w:r>
      <w:r>
        <w:rPr>
          <w:rFonts w:hint="eastAsia"/>
        </w:rPr>
        <w:t>，</w:t>
      </w:r>
      <w:r>
        <w:rPr>
          <w:rFonts w:hint="eastAsia"/>
        </w:rPr>
        <w:t xml:space="preserve">r  </w:t>
      </w:r>
      <w:r>
        <w:rPr>
          <w:rFonts w:hint="eastAsia"/>
        </w:rPr>
        <w:t>中有多个数与</w:t>
      </w:r>
      <w:r>
        <w:rPr>
          <w:rFonts w:hint="eastAsia"/>
        </w:rPr>
        <w:t xml:space="preserve">        </w:t>
      </w:r>
      <w:r>
        <w:rPr>
          <w:rFonts w:hint="eastAsia"/>
        </w:rPr>
        <w:t>互质。</w:t>
      </w:r>
    </w:p>
    <w:p w:rsidR="008620A8" w:rsidP="008620A8">
      <w:pPr>
        <w:spacing w:before="0" w:beforeLines="0" w:line="240" w:lineRule="auto"/>
        <w:ind w:firstLine="480"/>
        <w:rPr>
          <w:rFonts w:hint="eastAsia"/>
        </w:rPr>
      </w:pPr>
      <w:r>
        <w:rPr>
          <w:rFonts w:hint="eastAsia"/>
        </w:rPr>
        <w:t>17</w:t>
      </w:r>
      <w:r>
        <w:rPr>
          <w:rFonts w:hint="eastAsia"/>
        </w:rPr>
        <w:t>．</w:t>
      </w:r>
      <w:r>
        <w:rPr>
          <w:rFonts w:hint="eastAsia"/>
        </w:rPr>
        <w:t>AES</w:t>
      </w:r>
      <w:r>
        <w:rPr>
          <w:rFonts w:hint="eastAsia"/>
        </w:rPr>
        <w:t>算法的每轮变换由四种不同的变换组合而成，它们分别是</w:t>
      </w:r>
      <w:r>
        <w:rPr>
          <w:rFonts w:hint="eastAsia"/>
        </w:rPr>
        <w:t xml:space="preserve">       </w:t>
      </w:r>
      <w:r>
        <w:rPr>
          <w:rFonts w:hint="eastAsia"/>
        </w:rPr>
        <w:t>、行位移变换、列混合变换和圈密钥加法变换.</w:t>
      </w:r>
    </w:p>
    <w:p w:rsidR="008620A8" w:rsidP="008620A8">
      <w:pPr>
        <w:spacing w:before="0" w:beforeLines="0" w:line="240" w:lineRule="auto"/>
        <w:ind w:firstLine="480"/>
        <w:rPr>
          <w:rFonts w:hint="eastAsia"/>
        </w:rPr>
      </w:pPr>
      <w:r>
        <w:rPr>
          <w:rFonts w:hint="eastAsia"/>
        </w:rPr>
        <w:t>18</w:t>
      </w:r>
      <w:r>
        <w:rPr>
          <w:rFonts w:hint="eastAsia"/>
        </w:rPr>
        <w:t>．设两个整数</w:t>
      </w:r>
      <w:r>
        <w:rPr>
          <w:rFonts w:hint="eastAsia"/>
        </w:rPr>
        <w:t>a</w:t>
      </w:r>
      <w:r>
        <w:rPr>
          <w:rFonts w:hint="eastAsia"/>
        </w:rPr>
        <w:t>、</w:t>
      </w:r>
      <w:r>
        <w:rPr>
          <w:rFonts w:hint="eastAsia"/>
        </w:rPr>
        <w:t>b</w:t>
      </w:r>
      <w:r>
        <w:rPr>
          <w:rFonts w:hint="eastAsia"/>
        </w:rPr>
        <w:t>分别被</w:t>
      </w:r>
      <w:r>
        <w:rPr>
          <w:rFonts w:hint="eastAsia"/>
        </w:rPr>
        <w:t>m</w:t>
      </w:r>
      <w:r>
        <w:rPr>
          <w:rFonts w:hint="eastAsia"/>
        </w:rPr>
        <w:t>除，如果所得余数相同，则称</w:t>
      </w:r>
      <w:r>
        <w:rPr>
          <w:rFonts w:hint="eastAsia"/>
        </w:rPr>
        <w:t>a</w:t>
      </w:r>
      <w:r>
        <w:rPr>
          <w:rFonts w:hint="eastAsia"/>
        </w:rPr>
        <w:t>与</w:t>
      </w:r>
      <w:r>
        <w:rPr>
          <w:rFonts w:hint="eastAsia"/>
        </w:rPr>
        <w:t>b</w:t>
      </w:r>
      <w:r>
        <w:rPr>
          <w:rFonts w:hint="eastAsia"/>
        </w:rPr>
        <w:t>对模</w:t>
      </w:r>
      <w:r>
        <w:rPr>
          <w:rFonts w:hint="eastAsia"/>
        </w:rPr>
        <w:t>m</w:t>
      </w:r>
      <w:r>
        <w:rPr>
          <w:rFonts w:hint="eastAsia"/>
        </w:rPr>
        <w:t>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19</w:t>
      </w:r>
      <w:r>
        <w:rPr>
          <w:rFonts w:hint="eastAsia"/>
        </w:rPr>
        <w:t>．鲁棒性（</w:t>
      </w:r>
      <w:r>
        <w:rPr>
          <w:rFonts w:hint="eastAsia"/>
        </w:rPr>
        <w:t>robustness</w:t>
      </w:r>
      <w:r>
        <w:rPr>
          <w:rFonts w:hint="eastAsia"/>
        </w:rPr>
        <w:t>）指嵌入有水印的数字信息经过某种改动或变换之后，数字水印</w:t>
      </w:r>
      <w:r>
        <w:rPr>
          <w:rFonts w:hint="eastAsia"/>
        </w:rPr>
        <w:t xml:space="preserve">     </w:t>
      </w:r>
      <w:r>
        <w:rPr>
          <w:rFonts w:hint="eastAsia"/>
        </w:rPr>
        <w:t>破坏，仍能从数字信息中提取出水印信息。</w:t>
      </w:r>
    </w:p>
    <w:p w:rsidR="008620A8" w:rsidP="008620A8">
      <w:pPr>
        <w:spacing w:before="0" w:beforeLines="0" w:line="240" w:lineRule="auto"/>
        <w:ind w:firstLine="480"/>
        <w:rPr>
          <w:rFonts w:hint="eastAsia"/>
        </w:rPr>
      </w:pPr>
      <w:r>
        <w:rPr>
          <w:rFonts w:hint="eastAsia"/>
        </w:rPr>
        <w:t>20</w:t>
      </w:r>
      <w:r>
        <w:rPr>
          <w:rFonts w:hint="eastAsia"/>
        </w:rPr>
        <w:t>．</w:t>
      </w:r>
      <w:r>
        <w:rPr>
          <w:rFonts w:hint="eastAsia"/>
        </w:rPr>
        <w:t xml:space="preserve"> RSA</w:t>
      </w:r>
      <w:r>
        <w:rPr>
          <w:rFonts w:hint="eastAsia"/>
        </w:rPr>
        <w:t>算法的安全性取决于</w:t>
      </w:r>
      <w:r>
        <w:rPr>
          <w:rFonts w:hint="eastAsia"/>
        </w:rPr>
        <w:t>p</w:t>
      </w:r>
      <w:r>
        <w:rPr>
          <w:rFonts w:hint="eastAsia"/>
        </w:rPr>
        <w:t>、</w:t>
      </w:r>
      <w:r>
        <w:rPr>
          <w:rFonts w:hint="eastAsia"/>
        </w:rPr>
        <w:t>q</w:t>
      </w:r>
      <w:r>
        <w:rPr>
          <w:rFonts w:hint="eastAsia"/>
        </w:rPr>
        <w:t>保密性和已知</w:t>
      </w:r>
      <w:r>
        <w:rPr>
          <w:rFonts w:hint="eastAsia"/>
        </w:rPr>
        <w:t>r=p？q</w:t>
      </w:r>
      <w:r>
        <w:rPr>
          <w:rFonts w:hint="eastAsia"/>
        </w:rPr>
        <w:t>分解出</w:t>
      </w:r>
      <w:r>
        <w:rPr>
          <w:rFonts w:hint="eastAsia"/>
        </w:rPr>
        <w:t>p</w:t>
      </w:r>
      <w:r>
        <w:rPr>
          <w:rFonts w:hint="eastAsia"/>
        </w:rPr>
        <w:t>、</w:t>
      </w:r>
      <w:r>
        <w:rPr>
          <w:rFonts w:hint="eastAsia"/>
        </w:rPr>
        <w:t>q</w:t>
      </w:r>
      <w:r>
        <w:rPr>
          <w:rFonts w:hint="eastAsia"/>
        </w:rPr>
        <w:t>的</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21</w:t>
      </w:r>
      <w:r>
        <w:rPr>
          <w:rFonts w:hint="eastAsia"/>
        </w:rPr>
        <w:t>．</w:t>
      </w:r>
      <w:r>
        <w:rPr>
          <w:rFonts w:hint="eastAsia"/>
        </w:rPr>
        <w:t>AES</w:t>
      </w:r>
      <w:r>
        <w:rPr>
          <w:rFonts w:hint="eastAsia"/>
        </w:rPr>
        <w:t>算法是一种</w:t>
      </w:r>
      <w:r>
        <w:rPr>
          <w:rFonts w:hint="eastAsia"/>
        </w:rPr>
        <w:t xml:space="preserve">     </w:t>
      </w:r>
      <w:r>
        <w:rPr>
          <w:rFonts w:hint="eastAsia"/>
        </w:rPr>
        <w:t>密码体制,其明文分组长度、密钥长度可以是</w:t>
      </w:r>
      <w:r>
        <w:rPr>
          <w:rFonts w:hint="eastAsia"/>
        </w:rPr>
        <w:t>128</w:t>
      </w:r>
      <w:r>
        <w:rPr>
          <w:rFonts w:hint="eastAsia"/>
        </w:rPr>
        <w:t>比特、</w:t>
      </w:r>
      <w:r>
        <w:rPr>
          <w:rFonts w:hint="eastAsia"/>
        </w:rPr>
        <w:t>192</w:t>
      </w:r>
      <w:r>
        <w:rPr>
          <w:rFonts w:hint="eastAsia"/>
        </w:rPr>
        <w:t>比特、</w:t>
      </w:r>
      <w:r>
        <w:rPr>
          <w:rFonts w:hint="eastAsia"/>
        </w:rPr>
        <w:t>256</w:t>
      </w:r>
      <w:r>
        <w:rPr>
          <w:rFonts w:hint="eastAsia"/>
        </w:rPr>
        <w:t>比特中的任意一个。</w:t>
      </w:r>
    </w:p>
    <w:p w:rsidR="008620A8" w:rsidP="008620A8">
      <w:pPr>
        <w:spacing w:before="0" w:beforeLines="0" w:line="240" w:lineRule="auto"/>
        <w:ind w:firstLine="480"/>
        <w:rPr>
          <w:rFonts w:hint="eastAsia"/>
        </w:rPr>
      </w:pPr>
      <w:r>
        <w:rPr>
          <w:rFonts w:hint="eastAsia"/>
        </w:rPr>
        <w:t>22</w:t>
      </w:r>
      <w:r>
        <w:rPr>
          <w:rFonts w:hint="eastAsia"/>
        </w:rPr>
        <w:t>．水印容量是指在数字信息中加入的</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23</w:t>
      </w:r>
      <w:r>
        <w:rPr>
          <w:rFonts w:hint="eastAsia"/>
        </w:rPr>
        <w:t>．现代密码学两个主要研究方向是对称密码体制和公开密钥体制，其中公开密钥体制典型代表是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24</w:t>
      </w:r>
      <w:r>
        <w:rPr>
          <w:rFonts w:hint="eastAsia"/>
        </w:rPr>
        <w:t>．</w:t>
      </w:r>
      <w:r>
        <w:rPr>
          <w:rFonts w:hint="eastAsia"/>
        </w:rPr>
        <w:t xml:space="preserve">DES </w:t>
      </w:r>
      <w:r>
        <w:rPr>
          <w:rFonts w:hint="eastAsia"/>
        </w:rPr>
        <w:t>是分组加密算法，它以</w:t>
      </w:r>
      <w:r>
        <w:rPr>
          <w:rFonts w:hint="eastAsia"/>
        </w:rPr>
        <w:t>64</w:t>
      </w:r>
      <w:r>
        <w:rPr>
          <w:rFonts w:hint="eastAsia"/>
        </w:rPr>
        <w:t>位为一组，对称数据加密，</w:t>
      </w:r>
      <w:r>
        <w:rPr>
          <w:rFonts w:hint="eastAsia"/>
        </w:rPr>
        <w:t>64</w:t>
      </w:r>
      <w:r>
        <w:rPr>
          <w:rFonts w:hint="eastAsia"/>
        </w:rPr>
        <w:t>位明文输入,</w:t>
      </w:r>
      <w:r>
        <w:rPr>
          <w:rFonts w:hint="eastAsia"/>
        </w:rPr>
        <w:t xml:space="preserve">        </w:t>
      </w:r>
      <w:r>
        <w:rPr>
          <w:rFonts w:hint="eastAsia"/>
        </w:rPr>
        <w:t>密文输出。</w:t>
      </w:r>
    </w:p>
    <w:p w:rsidR="008620A8" w:rsidP="008620A8">
      <w:pPr>
        <w:spacing w:before="0" w:beforeLines="0" w:line="240" w:lineRule="auto"/>
        <w:ind w:firstLine="480"/>
        <w:rPr>
          <w:rFonts w:hint="eastAsia"/>
        </w:rPr>
      </w:pPr>
      <w:r>
        <w:rPr>
          <w:rFonts w:hint="eastAsia"/>
        </w:rPr>
        <w:t>25</w:t>
      </w:r>
      <w:r>
        <w:rPr>
          <w:rFonts w:hint="eastAsia"/>
        </w:rPr>
        <w:t>．古典移位密码是将明文字符集循环向前或向后移动一个或多个</w:t>
      </w:r>
      <w:r>
        <w:rPr>
          <w:rFonts w:hint="eastAsia"/>
        </w:rPr>
        <w:t xml:space="preserve">        </w:t>
      </w:r>
      <w:r>
        <w:rPr>
          <w:rFonts w:hint="eastAsia"/>
        </w:rPr>
        <w:t>位置。</w:t>
      </w:r>
    </w:p>
    <w:p w:rsidR="008620A8" w:rsidP="008620A8">
      <w:pPr>
        <w:spacing w:before="0" w:beforeLines="0" w:line="240" w:lineRule="auto"/>
        <w:ind w:firstLine="480"/>
        <w:rPr>
          <w:rFonts w:hint="eastAsia"/>
        </w:rPr>
      </w:pPr>
      <w:r>
        <w:rPr>
          <w:rFonts w:hint="eastAsia"/>
        </w:rPr>
        <w:t>26</w:t>
      </w:r>
      <w:r>
        <w:rPr>
          <w:rFonts w:hint="eastAsia"/>
        </w:rPr>
        <w:t>．当</w:t>
      </w:r>
      <w:r>
        <w:rPr>
          <w:rFonts w:hint="eastAsia"/>
        </w:rPr>
        <w:t>AES</w:t>
      </w:r>
      <w:r>
        <w:rPr>
          <w:rFonts w:hint="eastAsia"/>
        </w:rPr>
        <w:t>的输入明文分组长度为</w:t>
      </w:r>
      <w:r>
        <w:rPr>
          <w:rFonts w:hint="eastAsia"/>
        </w:rPr>
        <w:t>128</w:t>
      </w:r>
      <w:r>
        <w:rPr>
          <w:rFonts w:hint="eastAsia"/>
        </w:rPr>
        <w:t>位时，经</w:t>
      </w:r>
      <w:r>
        <w:rPr>
          <w:rFonts w:hint="eastAsia"/>
        </w:rPr>
        <w:t>AES</w:t>
      </w:r>
      <w:r>
        <w:rPr>
          <w:rFonts w:hint="eastAsia"/>
        </w:rPr>
        <w:t>加密处理后,得到的输出是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27</w:t>
      </w:r>
      <w:r>
        <w:rPr>
          <w:rFonts w:hint="eastAsia"/>
        </w:rPr>
        <w:t>．</w:t>
      </w:r>
      <w:r>
        <w:rPr>
          <w:rFonts w:hint="eastAsia"/>
        </w:rPr>
        <w:t xml:space="preserve"> AES</w:t>
      </w:r>
      <w:r>
        <w:rPr>
          <w:rFonts w:hint="eastAsia"/>
        </w:rPr>
        <w:t>算法中，有限域</w:t>
      </w:r>
      <w:r>
        <w:rPr>
          <w:rFonts w:hint="eastAsia"/>
        </w:rPr>
        <w:t>GF</w:t>
      </w:r>
      <w:r>
        <w:rPr>
          <w:rFonts w:hint="eastAsia"/>
        </w:rPr>
        <w:t>（</w:t>
      </w:r>
      <w:r>
        <w:rPr>
          <w:rFonts w:hint="eastAsia"/>
        </w:rPr>
        <w:t>28</w:t>
      </w:r>
      <w:r>
        <w:rPr>
          <w:rFonts w:hint="eastAsia"/>
        </w:rPr>
        <w:t>)中的两个元素相加可以定义为其系数是两个多项式对应系数的</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27</w:t>
      </w:r>
      <w:r>
        <w:rPr>
          <w:rFonts w:hint="eastAsia"/>
        </w:rPr>
        <w:t>．</w:t>
      </w:r>
      <w:r>
        <w:rPr>
          <w:rFonts w:hint="eastAsia"/>
        </w:rPr>
        <w:t>AES</w:t>
      </w:r>
      <w:r>
        <w:rPr>
          <w:rFonts w:hint="eastAsia"/>
        </w:rPr>
        <w:t>算法处理的基本单位是</w:t>
      </w:r>
      <w:r>
        <w:rPr>
          <w:rFonts w:hint="eastAsia"/>
        </w:rPr>
        <w:t xml:space="preserve">         </w:t>
      </w:r>
      <w:r>
        <w:rPr>
          <w:rFonts w:hint="eastAsia"/>
        </w:rPr>
        <w:t>和字。</w:t>
      </w:r>
    </w:p>
    <w:p w:rsidR="008620A8" w:rsidP="008620A8">
      <w:pPr>
        <w:spacing w:before="0" w:beforeLines="0" w:line="240" w:lineRule="auto"/>
        <w:ind w:firstLine="480"/>
        <w:rPr>
          <w:rFonts w:hint="eastAsia"/>
        </w:rPr>
      </w:pPr>
      <w:r>
        <w:rPr>
          <w:rFonts w:hint="eastAsia"/>
        </w:rPr>
        <w:t>29</w:t>
      </w:r>
      <w:r>
        <w:rPr>
          <w:rFonts w:hint="eastAsia"/>
        </w:rPr>
        <w:t>．求乘逆时可以利用欧几里德算法，即重复使用带余数除法，每次的余数为除数除上一次的除数，直到余数为</w:t>
      </w:r>
      <w:r>
        <w:rPr>
          <w:rFonts w:hint="eastAsia"/>
        </w:rPr>
        <w:t xml:space="preserve">      </w:t>
      </w:r>
      <w:r>
        <w:rPr>
          <w:rFonts w:hint="eastAsia"/>
        </w:rPr>
        <w:t>时为止。</w:t>
      </w:r>
    </w:p>
    <w:p w:rsidR="008620A8" w:rsidP="008620A8">
      <w:pPr>
        <w:spacing w:before="0" w:beforeLines="0" w:line="240" w:lineRule="auto"/>
        <w:ind w:firstLine="480"/>
        <w:rPr>
          <w:rFonts w:hint="eastAsia"/>
        </w:rPr>
      </w:pPr>
      <w:r>
        <w:rPr>
          <w:rFonts w:hint="eastAsia"/>
        </w:rPr>
        <w:t>30</w:t>
      </w:r>
      <w:r>
        <w:rPr>
          <w:rFonts w:hint="eastAsia"/>
        </w:rPr>
        <w:t>．</w:t>
      </w:r>
      <w:r>
        <w:rPr>
          <w:rFonts w:hint="eastAsia"/>
        </w:rPr>
        <w:t xml:space="preserve">      </w:t>
      </w:r>
      <w:r>
        <w:rPr>
          <w:rFonts w:hint="eastAsia"/>
        </w:rPr>
        <w:t>是</w:t>
      </w:r>
      <w:r>
        <w:rPr>
          <w:rFonts w:hint="eastAsia"/>
        </w:rPr>
        <w:t>DES</w:t>
      </w:r>
      <w:r>
        <w:rPr>
          <w:rFonts w:hint="eastAsia"/>
        </w:rPr>
        <w:t>算法的核心部分，它提供很好的混乱数据效果，提供了更好的安全性.</w:t>
      </w:r>
    </w:p>
    <w:p w:rsidR="008620A8" w:rsidP="008620A8">
      <w:pPr>
        <w:spacing w:before="0" w:beforeLines="0" w:line="240" w:lineRule="auto"/>
        <w:ind w:firstLine="480"/>
        <w:rPr>
          <w:rFonts w:hint="eastAsia"/>
        </w:rPr>
      </w:pPr>
      <w:r>
        <w:rPr>
          <w:rFonts w:hint="eastAsia"/>
        </w:rPr>
        <w:t>31</w:t>
      </w:r>
      <w:r>
        <w:rPr>
          <w:rFonts w:hint="eastAsia"/>
        </w:rPr>
        <w:t>．换位密码体制思想是改变明文中字母的位置,明文中的字母</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32</w:t>
      </w:r>
      <w:r>
        <w:rPr>
          <w:rFonts w:hint="eastAsia"/>
        </w:rPr>
        <w:t>．在密码学中加密</w:t>
      </w:r>
      <w:r>
        <w:rPr>
          <w:rFonts w:hint="eastAsia"/>
        </w:rPr>
        <w:t>E</w:t>
      </w:r>
      <w:r>
        <w:rPr>
          <w:rFonts w:hint="eastAsia"/>
        </w:rPr>
        <w:t>是指用某种方法伪装明文以隐藏它的内容过程；解密是指将密文变成</w:t>
      </w:r>
      <w:r>
        <w:rPr>
          <w:rFonts w:hint="eastAsia"/>
        </w:rPr>
        <w:t xml:space="preserve">       </w:t>
      </w:r>
      <w:r>
        <w:rPr>
          <w:rFonts w:hint="eastAsia"/>
        </w:rPr>
        <w:t>的过程。</w:t>
      </w:r>
    </w:p>
    <w:p w:rsidR="008620A8" w:rsidP="008620A8">
      <w:pPr>
        <w:spacing w:before="0" w:beforeLines="0" w:line="240" w:lineRule="auto"/>
        <w:ind w:firstLine="480"/>
        <w:rPr>
          <w:rFonts w:hint="eastAsia"/>
        </w:rPr>
      </w:pPr>
      <w:r>
        <w:rPr>
          <w:rFonts w:hint="eastAsia"/>
        </w:rPr>
        <w:t>33</w:t>
      </w:r>
      <w:r>
        <w:rPr>
          <w:rFonts w:hint="eastAsia"/>
        </w:rPr>
        <w:t>．当</w:t>
      </w:r>
      <w:r>
        <w:rPr>
          <w:rFonts w:hint="eastAsia"/>
        </w:rPr>
        <w:t>AES</w:t>
      </w:r>
      <w:r>
        <w:rPr>
          <w:rFonts w:hint="eastAsia"/>
        </w:rPr>
        <w:t>算法输入为</w:t>
      </w:r>
      <w:r>
        <w:rPr>
          <w:rFonts w:hint="eastAsia"/>
        </w:rPr>
        <w:t xml:space="preserve">         </w:t>
      </w:r>
      <w:r>
        <w:rPr>
          <w:rFonts w:hint="eastAsia"/>
        </w:rPr>
        <w:t>位，输出为</w:t>
      </w:r>
      <w:r>
        <w:rPr>
          <w:rFonts w:hint="eastAsia"/>
        </w:rPr>
        <w:t>128</w:t>
      </w:r>
      <w:r>
        <w:rPr>
          <w:rFonts w:hint="eastAsia"/>
        </w:rPr>
        <w:t>位。</w:t>
      </w:r>
    </w:p>
    <w:p w:rsidR="008620A8" w:rsidP="008620A8">
      <w:pPr>
        <w:spacing w:before="0" w:beforeLines="0" w:line="240" w:lineRule="auto"/>
        <w:ind w:firstLine="480"/>
        <w:rPr>
          <w:rFonts w:hint="eastAsia"/>
        </w:rPr>
      </w:pPr>
      <w:r>
        <w:rPr>
          <w:rFonts w:hint="eastAsia"/>
        </w:rPr>
        <w:t>34</w:t>
      </w:r>
      <w:r>
        <w:rPr>
          <w:rFonts w:hint="eastAsia"/>
        </w:rPr>
        <w:t>．目前计算机密码学有两个研究方向，其中传统方法的计算机加密体制(或对称密码体制）,典型代表有</w:t>
      </w:r>
      <w:r>
        <w:rPr>
          <w:rFonts w:hint="eastAsia"/>
        </w:rPr>
        <w:t xml:space="preserve">         </w:t>
      </w:r>
      <w:r>
        <w:rPr>
          <w:rFonts w:hint="eastAsia"/>
        </w:rPr>
        <w:t>算法等.</w:t>
      </w:r>
    </w:p>
    <w:p w:rsidR="008620A8" w:rsidP="008620A8">
      <w:pPr>
        <w:spacing w:before="0" w:beforeLines="0" w:line="240" w:lineRule="auto"/>
        <w:ind w:firstLine="480"/>
        <w:rPr>
          <w:rFonts w:hint="eastAsia"/>
        </w:rPr>
      </w:pPr>
      <w:r>
        <w:rPr>
          <w:rFonts w:hint="eastAsia"/>
        </w:rPr>
        <w:t>35</w:t>
      </w:r>
      <w:r>
        <w:rPr>
          <w:rFonts w:hint="eastAsia"/>
        </w:rPr>
        <w:t>．在公开密钥体制中，每个成员都有一对密钥.其中一个密钥如个人电话号码一样可查找,这个密钥通常称为公开密钥。另一个密钥是保密的，不可让其他人知道，这个密钥通常称为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．解释</w:t>
      </w:r>
      <w:r>
        <w:rPr>
          <w:rFonts w:hint="eastAsia"/>
        </w:rPr>
        <w:t>AES</w:t>
      </w:r>
      <w:r>
        <w:rPr>
          <w:rFonts w:hint="eastAsia"/>
        </w:rPr>
        <w:t>算法中的数据块长</w:t>
      </w:r>
      <w:r>
        <w:rPr>
          <w:rFonts w:hint="eastAsia"/>
        </w:rPr>
        <w:t>Nb</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AES</w:t>
      </w:r>
      <w:r>
        <w:rPr>
          <w:rFonts w:hint="eastAsia"/>
        </w:rPr>
        <w:t>算法中的密钥长</w:t>
      </w:r>
      <w:r>
        <w:rPr>
          <w:rFonts w:hint="eastAsia"/>
        </w:rPr>
        <w:t>Nk</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AES</w:t>
      </w:r>
      <w:r>
        <w:rPr>
          <w:rFonts w:hint="eastAsia"/>
        </w:rPr>
        <w:t>算法中的变换轮数</w:t>
      </w:r>
      <w:r>
        <w:rPr>
          <w:rFonts w:hint="eastAsia"/>
        </w:rPr>
        <w:t>N</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AES</w:t>
      </w:r>
      <w:r>
        <w:rPr>
          <w:rFonts w:hint="eastAsia"/>
        </w:rPr>
        <w:t>算法中的状态</w:t>
      </w:r>
      <w:r>
        <w:rPr>
          <w:rFonts w:hint="eastAsia"/>
        </w:rPr>
        <w:t>state</w:t>
      </w:r>
    </w:p>
    <w:p w:rsidR="008620A8" w:rsidP="008620A8">
      <w:pPr>
        <w:spacing w:before="0" w:beforeLines="0" w:line="240" w:lineRule="auto"/>
        <w:ind w:firstLine="480"/>
        <w:rPr>
          <w:rFonts w:hint="eastAsia"/>
        </w:rPr>
      </w:pPr>
      <w:r>
        <w:rPr>
          <w:rFonts w:hint="eastAsia"/>
        </w:rPr>
        <w:t>5</w:t>
      </w:r>
      <w:r>
        <w:rPr>
          <w:rFonts w:hint="eastAsia"/>
        </w:rPr>
        <w:t>．</w:t>
      </w:r>
      <w:r>
        <w:rPr>
          <w:rFonts w:hint="eastAsia"/>
        </w:rPr>
        <w:t>AES</w:t>
      </w:r>
      <w:r>
        <w:rPr>
          <w:rFonts w:hint="eastAsia"/>
        </w:rPr>
        <w:t>算法中的圈密钥</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AES</w:t>
      </w:r>
      <w:r>
        <w:rPr>
          <w:rFonts w:hint="eastAsia"/>
        </w:rPr>
        <w:t>算法中的扩展密钥</w:t>
      </w:r>
    </w:p>
    <w:p w:rsidR="008620A8" w:rsidP="008620A8">
      <w:pPr>
        <w:spacing w:before="0" w:beforeLines="0" w:line="240" w:lineRule="auto"/>
        <w:ind w:firstLine="480"/>
        <w:rPr>
          <w:rFonts w:hint="eastAsia"/>
        </w:rPr>
      </w:pPr>
      <w:r>
        <w:rPr>
          <w:rFonts w:hint="eastAsia"/>
        </w:rPr>
        <w:t>7</w:t>
      </w:r>
      <w:r>
        <w:rPr>
          <w:rFonts w:hint="eastAsia"/>
        </w:rPr>
        <w:t>．数字水印</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．请说明研究密码学的意义以及密码学研究的内容。</w:t>
      </w:r>
    </w:p>
    <w:p w:rsidR="008620A8" w:rsidP="008620A8">
      <w:pPr>
        <w:spacing w:before="0" w:beforeLines="0" w:line="240" w:lineRule="auto"/>
        <w:ind w:firstLine="480"/>
        <w:rPr>
          <w:rFonts w:hint="eastAsia"/>
        </w:rPr>
      </w:pPr>
      <w:r>
        <w:rPr>
          <w:rFonts w:hint="eastAsia"/>
        </w:rPr>
        <w:t>2</w:t>
      </w:r>
      <w:r>
        <w:rPr>
          <w:rFonts w:hint="eastAsia"/>
        </w:rPr>
        <w:t>．古典代替密码体制和换位密码体制有什么特点?</w:t>
      </w:r>
    </w:p>
    <w:p w:rsidR="008620A8" w:rsidP="008620A8">
      <w:pPr>
        <w:spacing w:before="0" w:beforeLines="0" w:line="240" w:lineRule="auto"/>
        <w:ind w:firstLine="480"/>
        <w:rPr>
          <w:rFonts w:hint="eastAsia"/>
        </w:rPr>
      </w:pPr>
      <w:r>
        <w:rPr>
          <w:rFonts w:hint="eastAsia"/>
        </w:rPr>
        <w:t xml:space="preserve">3。 </w:t>
      </w:r>
      <w:r>
        <w:rPr>
          <w:rFonts w:hint="eastAsia"/>
        </w:rPr>
        <w:t>请比较代替密码中移位密码、单表替代密码和多表替代密码哪种方法安全性好，为什么？</w:t>
      </w:r>
    </w:p>
    <w:p w:rsidR="008620A8" w:rsidP="008620A8">
      <w:pPr>
        <w:spacing w:before="0" w:beforeLines="0" w:line="240" w:lineRule="auto"/>
        <w:ind w:firstLine="480"/>
        <w:rPr>
          <w:rFonts w:hint="eastAsia"/>
        </w:rPr>
      </w:pPr>
      <w:r>
        <w:rPr>
          <w:rFonts w:hint="eastAsia"/>
        </w:rPr>
        <w:t>4</w:t>
      </w:r>
      <w:r>
        <w:rPr>
          <w:rFonts w:hint="eastAsia"/>
        </w:rPr>
        <w:t>．写出</w:t>
      </w:r>
      <w:r>
        <w:rPr>
          <w:rFonts w:hint="eastAsia"/>
        </w:rPr>
        <w:t>DES</w:t>
      </w:r>
      <w:r>
        <w:rPr>
          <w:rFonts w:hint="eastAsia"/>
        </w:rPr>
        <w:t>算法步骤。</w:t>
      </w:r>
    </w:p>
    <w:p w:rsidR="008620A8" w:rsidP="008620A8">
      <w:pPr>
        <w:spacing w:before="0" w:beforeLines="0" w:line="240" w:lineRule="auto"/>
        <w:ind w:firstLine="480"/>
        <w:rPr>
          <w:rFonts w:hint="eastAsia"/>
        </w:rPr>
      </w:pPr>
      <w:r>
        <w:rPr>
          <w:rFonts w:hint="eastAsia"/>
        </w:rPr>
        <w:t>5</w:t>
      </w:r>
      <w:r>
        <w:rPr>
          <w:rFonts w:hint="eastAsia"/>
        </w:rPr>
        <w:t>．仔细观察</w:t>
      </w:r>
      <w:r>
        <w:rPr>
          <w:rFonts w:hint="eastAsia"/>
        </w:rPr>
        <w:t>DES</w:t>
      </w:r>
      <w:r>
        <w:rPr>
          <w:rFonts w:hint="eastAsia"/>
        </w:rPr>
        <w:t>的初始置换表，找出规律，并用数学表达式表示。</w:t>
      </w:r>
      <w:r>
        <w:rPr>
          <w:rFonts w:hint="eastAsia"/>
        </w:rPr>
        <w:t xml:space="preserve"> </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DES</w:t>
      </w:r>
      <w:r>
        <w:rPr>
          <w:rFonts w:hint="eastAsia"/>
        </w:rPr>
        <w:t>加密过程与解密过程有什么区别？</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AES</w:t>
      </w:r>
      <w:r>
        <w:rPr>
          <w:rFonts w:hint="eastAsia"/>
        </w:rPr>
        <w:t>与</w:t>
      </w:r>
      <w:r>
        <w:rPr>
          <w:rFonts w:hint="eastAsia"/>
        </w:rPr>
        <w:t>DES</w:t>
      </w:r>
      <w:r>
        <w:rPr>
          <w:rFonts w:hint="eastAsia"/>
        </w:rPr>
        <w:t>相比较有哪些特点？</w:t>
      </w:r>
      <w:r>
        <w:rPr>
          <w:rFonts w:hint="eastAsia"/>
        </w:rPr>
        <w:t xml:space="preserve"> </w:t>
      </w:r>
    </w:p>
    <w:p w:rsidR="008620A8" w:rsidP="008620A8">
      <w:pPr>
        <w:spacing w:before="0" w:beforeLines="0" w:line="240" w:lineRule="auto"/>
        <w:ind w:firstLine="480"/>
        <w:rPr>
          <w:rFonts w:hint="eastAsia"/>
        </w:rPr>
      </w:pPr>
      <w:r>
        <w:rPr>
          <w:rFonts w:hint="eastAsia"/>
        </w:rPr>
        <w:t>8</w:t>
      </w:r>
      <w:r>
        <w:rPr>
          <w:rFonts w:hint="eastAsia"/>
        </w:rPr>
        <w:t>．请设计</w:t>
      </w:r>
      <w:r>
        <w:rPr>
          <w:rFonts w:hint="eastAsia"/>
        </w:rPr>
        <w:t>AES</w:t>
      </w:r>
      <w:r>
        <w:rPr>
          <w:rFonts w:hint="eastAsia"/>
        </w:rPr>
        <w:t>算法加密过程的流程图.。</w:t>
      </w:r>
      <w:r>
        <w:rPr>
          <w:rFonts w:hint="eastAsia"/>
        </w:rPr>
        <w:t xml:space="preserve"> </w:t>
      </w:r>
    </w:p>
    <w:p w:rsidR="008620A8" w:rsidP="008620A8">
      <w:pPr>
        <w:spacing w:before="0" w:beforeLines="0" w:line="240" w:lineRule="auto"/>
        <w:ind w:firstLine="480"/>
        <w:rPr>
          <w:rFonts w:hint="eastAsia"/>
        </w:rPr>
      </w:pPr>
      <w:r>
        <w:rPr>
          <w:rFonts w:hint="eastAsia"/>
        </w:rPr>
        <w:t>9</w:t>
      </w:r>
      <w:r>
        <w:rPr>
          <w:rFonts w:hint="eastAsia"/>
        </w:rPr>
        <w:t>．画出</w:t>
      </w:r>
      <w:r>
        <w:rPr>
          <w:rFonts w:hint="eastAsia"/>
        </w:rPr>
        <w:t>AES</w:t>
      </w:r>
      <w:r>
        <w:rPr>
          <w:rFonts w:hint="eastAsia"/>
        </w:rPr>
        <w:t>的扩展密钥生成流程图。</w:t>
      </w:r>
    </w:p>
    <w:p w:rsidR="008620A8" w:rsidP="008620A8">
      <w:pPr>
        <w:spacing w:before="0" w:beforeLines="0" w:line="240" w:lineRule="auto"/>
        <w:ind w:firstLine="480"/>
        <w:rPr>
          <w:rFonts w:hint="eastAsia"/>
        </w:rPr>
      </w:pPr>
      <w:r>
        <w:rPr>
          <w:rFonts w:hint="eastAsia"/>
        </w:rPr>
        <w:t>10</w:t>
      </w:r>
      <w:r>
        <w:rPr>
          <w:rFonts w:hint="eastAsia"/>
        </w:rPr>
        <w:t>．写出</w:t>
      </w:r>
      <w:r>
        <w:rPr>
          <w:rFonts w:hint="eastAsia"/>
        </w:rPr>
        <w:t>AES</w:t>
      </w:r>
      <w:r>
        <w:rPr>
          <w:rFonts w:hint="eastAsia"/>
        </w:rPr>
        <w:t>扩展密钥程序涉及三个</w:t>
      </w:r>
      <w:r>
        <w:rPr>
          <w:rFonts w:hint="eastAsia"/>
        </w:rPr>
        <w:t>RotWord</w:t>
      </w:r>
      <w:r>
        <w:rPr>
          <w:rFonts w:hint="eastAsia"/>
        </w:rPr>
        <w:t>（）、</w:t>
      </w:r>
      <w:r>
        <w:rPr>
          <w:rFonts w:hint="eastAsia"/>
        </w:rPr>
        <w:t>SubWord</w:t>
      </w:r>
      <w:r>
        <w:rPr>
          <w:rFonts w:hint="eastAsia"/>
        </w:rPr>
        <w:t>（）和</w:t>
      </w:r>
      <w:r>
        <w:rPr>
          <w:rFonts w:hint="eastAsia"/>
        </w:rPr>
        <w:t>Rcon［]</w:t>
      </w:r>
      <w:r>
        <w:rPr>
          <w:rFonts w:hint="eastAsia"/>
        </w:rPr>
        <w:t>模块的工作方式。</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AES</w:t>
      </w:r>
      <w:r>
        <w:rPr>
          <w:rFonts w:hint="eastAsia"/>
        </w:rPr>
        <w:t>加密和解密时使用圈密钥有什么区别？</w:t>
      </w:r>
    </w:p>
    <w:p w:rsidR="008620A8" w:rsidP="008620A8">
      <w:pPr>
        <w:spacing w:before="0" w:beforeLines="0" w:line="240" w:lineRule="auto"/>
        <w:ind w:firstLine="480"/>
        <w:rPr>
          <w:rFonts w:hint="eastAsia"/>
        </w:rPr>
      </w:pPr>
      <w:r>
        <w:rPr>
          <w:rFonts w:hint="eastAsia"/>
        </w:rPr>
        <w:t>12</w:t>
      </w:r>
      <w:r>
        <w:rPr>
          <w:rFonts w:hint="eastAsia"/>
        </w:rPr>
        <w:t>．对称加密体制与公开密钥加密体制有什么特点？</w:t>
      </w:r>
    </w:p>
    <w:p w:rsidR="008620A8" w:rsidP="008620A8">
      <w:pPr>
        <w:spacing w:before="0" w:beforeLines="0" w:line="240" w:lineRule="auto"/>
        <w:ind w:firstLine="480"/>
        <w:rPr>
          <w:rFonts w:hint="eastAsia"/>
        </w:rPr>
      </w:pPr>
      <w:r>
        <w:rPr>
          <w:rFonts w:hint="eastAsia"/>
        </w:rPr>
        <w:t>13</w:t>
      </w:r>
      <w:r>
        <w:rPr>
          <w:rFonts w:hint="eastAsia"/>
        </w:rPr>
        <w:t>．请设计</w:t>
      </w:r>
      <w:r>
        <w:rPr>
          <w:rFonts w:hint="eastAsia"/>
        </w:rPr>
        <w:t>RSA</w:t>
      </w:r>
      <w:r>
        <w:rPr>
          <w:rFonts w:hint="eastAsia"/>
        </w:rPr>
        <w:t>算法流程图。</w:t>
      </w:r>
    </w:p>
    <w:p w:rsidR="008620A8" w:rsidP="008620A8">
      <w:pPr>
        <w:spacing w:before="0" w:beforeLines="0" w:line="240" w:lineRule="auto"/>
        <w:ind w:firstLine="480"/>
        <w:rPr>
          <w:rFonts w:hint="eastAsia"/>
        </w:rPr>
      </w:pPr>
      <w:r>
        <w:rPr>
          <w:rFonts w:hint="eastAsia"/>
        </w:rPr>
        <w:t>14</w:t>
      </w:r>
      <w:r>
        <w:rPr>
          <w:rFonts w:hint="eastAsia"/>
        </w:rPr>
        <w:t>．使用</w:t>
      </w:r>
      <w:r>
        <w:rPr>
          <w:rFonts w:hint="eastAsia"/>
        </w:rPr>
        <w:t>RSA</w:t>
      </w:r>
      <w:r>
        <w:rPr>
          <w:rFonts w:hint="eastAsia"/>
        </w:rPr>
        <w:t>算法时选择有关参数应注意哪些问题？</w:t>
      </w:r>
    </w:p>
    <w:p w:rsidR="008620A8" w:rsidP="008620A8">
      <w:pPr>
        <w:spacing w:before="0" w:beforeLines="0" w:line="240" w:lineRule="auto"/>
        <w:ind w:firstLine="480"/>
        <w:rPr>
          <w:rFonts w:hint="eastAsia"/>
        </w:rPr>
      </w:pPr>
      <w:r>
        <w:rPr>
          <w:rFonts w:hint="eastAsia"/>
        </w:rPr>
        <w:t>15</w:t>
      </w:r>
      <w:r>
        <w:rPr>
          <w:rFonts w:hint="eastAsia"/>
        </w:rPr>
        <w:t>．在一个使用</w:t>
      </w:r>
      <w:r>
        <w:rPr>
          <w:rFonts w:hint="eastAsia"/>
        </w:rPr>
        <w:t>RSA</w:t>
      </w:r>
      <w:r>
        <w:rPr>
          <w:rFonts w:hint="eastAsia"/>
        </w:rPr>
        <w:t>的公开密钥系统中，假设用户的私人密钥被泄露了,他还使用原来的模数,重新产生一对密钥，这样做安全吗?</w:t>
      </w:r>
    </w:p>
    <w:p w:rsidR="008620A8" w:rsidP="008620A8">
      <w:pPr>
        <w:spacing w:before="0" w:beforeLines="0" w:line="240" w:lineRule="auto"/>
        <w:ind w:firstLine="480"/>
        <w:rPr>
          <w:rFonts w:hint="eastAsia"/>
        </w:rPr>
      </w:pPr>
      <w:r>
        <w:rPr>
          <w:rFonts w:hint="eastAsia"/>
        </w:rPr>
        <w:t>16</w:t>
      </w:r>
      <w:r>
        <w:rPr>
          <w:rFonts w:hint="eastAsia"/>
        </w:rPr>
        <w:t>．</w:t>
      </w:r>
      <w:r>
        <w:rPr>
          <w:rFonts w:hint="eastAsia"/>
        </w:rPr>
        <w:t>NTRU</w:t>
      </w:r>
      <w:r>
        <w:rPr>
          <w:rFonts w:hint="eastAsia"/>
        </w:rPr>
        <w:t>算法密钥是如何产生的？</w:t>
      </w:r>
    </w:p>
    <w:p w:rsidR="008620A8" w:rsidP="008620A8">
      <w:pPr>
        <w:spacing w:before="0" w:beforeLines="0" w:line="240" w:lineRule="auto"/>
        <w:ind w:firstLine="480"/>
        <w:rPr>
          <w:rFonts w:hint="eastAsia"/>
        </w:rPr>
      </w:pPr>
      <w:r>
        <w:rPr>
          <w:rFonts w:hint="eastAsia"/>
        </w:rPr>
        <w:t>17</w:t>
      </w:r>
      <w:r>
        <w:rPr>
          <w:rFonts w:hint="eastAsia"/>
        </w:rPr>
        <w:t>．写出</w:t>
      </w:r>
      <w:r>
        <w:rPr>
          <w:rFonts w:hint="eastAsia"/>
        </w:rPr>
        <w:t>NTRU</w:t>
      </w:r>
      <w:r>
        <w:rPr>
          <w:rFonts w:hint="eastAsia"/>
        </w:rPr>
        <w:t>算法加密与解密方程。</w:t>
      </w:r>
    </w:p>
    <w:p w:rsidR="008620A8" w:rsidP="008620A8">
      <w:pPr>
        <w:spacing w:before="0" w:beforeLines="0" w:line="240" w:lineRule="auto"/>
        <w:ind w:firstLine="480"/>
        <w:rPr>
          <w:rFonts w:hint="eastAsia"/>
        </w:rPr>
      </w:pPr>
      <w:r>
        <w:rPr>
          <w:rFonts w:hint="eastAsia"/>
        </w:rPr>
        <w:t>18</w:t>
      </w:r>
      <w:r>
        <w:rPr>
          <w:rFonts w:hint="eastAsia"/>
        </w:rPr>
        <w:t>．什么是信息隐藏术？什么是数字水印?</w:t>
      </w:r>
    </w:p>
    <w:p w:rsidR="008620A8" w:rsidP="008620A8">
      <w:pPr>
        <w:spacing w:before="0" w:beforeLines="0" w:line="240" w:lineRule="auto"/>
        <w:ind w:firstLine="480"/>
        <w:rPr>
          <w:rFonts w:hint="eastAsia"/>
        </w:rPr>
      </w:pPr>
      <w:r>
        <w:rPr>
          <w:rFonts w:hint="eastAsia"/>
        </w:rPr>
        <w:t>19</w:t>
      </w:r>
      <w:r>
        <w:rPr>
          <w:rFonts w:hint="eastAsia"/>
        </w:rPr>
        <w:t>．画出数字水印的通用模型？</w:t>
      </w:r>
    </w:p>
    <w:p w:rsidR="008620A8" w:rsidP="008620A8">
      <w:pPr>
        <w:spacing w:before="0" w:beforeLines="0" w:line="240" w:lineRule="auto"/>
        <w:ind w:firstLine="480"/>
        <w:rPr>
          <w:rFonts w:hint="eastAsia"/>
        </w:rPr>
      </w:pPr>
      <w:r>
        <w:rPr>
          <w:rFonts w:hint="eastAsia"/>
        </w:rPr>
        <w:t>20</w:t>
      </w:r>
      <w:r>
        <w:rPr>
          <w:rFonts w:hint="eastAsia"/>
        </w:rPr>
        <w:t>．数字水印有哪些主要特性？</w:t>
      </w:r>
    </w:p>
    <w:p w:rsidR="008620A8" w:rsidP="008620A8">
      <w:pPr>
        <w:spacing w:before="0" w:beforeLines="0" w:line="240" w:lineRule="auto"/>
        <w:ind w:firstLine="480"/>
        <w:rPr>
          <w:rFonts w:hint="eastAsia"/>
        </w:rPr>
      </w:pPr>
      <w:r>
        <w:rPr>
          <w:rFonts w:hint="eastAsia"/>
        </w:rPr>
        <w:t>21</w:t>
      </w:r>
      <w:r>
        <w:rPr>
          <w:rFonts w:hint="eastAsia"/>
        </w:rPr>
        <w:t>．典型数字水印算法有哪些？</w:t>
      </w:r>
    </w:p>
    <w:p w:rsidR="008620A8" w:rsidP="008620A8">
      <w:pPr>
        <w:spacing w:before="0" w:beforeLines="0" w:line="240" w:lineRule="auto"/>
        <w:ind w:firstLine="480"/>
        <w:rPr>
          <w:rFonts w:hint="eastAsia"/>
        </w:rPr>
      </w:pPr>
      <w:r>
        <w:rPr>
          <w:rFonts w:hint="eastAsia"/>
        </w:rPr>
        <w:t>22</w:t>
      </w:r>
      <w:r>
        <w:rPr>
          <w:rFonts w:hint="eastAsia"/>
        </w:rPr>
        <w:t>．请设计</w:t>
      </w:r>
      <w:r>
        <w:rPr>
          <w:rFonts w:hint="eastAsia"/>
        </w:rPr>
        <w:t>AES</w:t>
      </w:r>
      <w:r>
        <w:rPr>
          <w:rFonts w:hint="eastAsia"/>
        </w:rPr>
        <w:t>算法解密过程的流程图。</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．在</w:t>
      </w:r>
      <w:r>
        <w:rPr>
          <w:rFonts w:hint="eastAsia"/>
        </w:rPr>
        <w:t>DES</w:t>
      </w:r>
      <w:r>
        <w:rPr>
          <w:rFonts w:hint="eastAsia"/>
        </w:rPr>
        <w:t>算法中扩展置换后的</w:t>
      </w:r>
      <w:r>
        <w:rPr>
          <w:rFonts w:hint="eastAsia"/>
        </w:rPr>
        <w:t>E(R)</w:t>
      </w:r>
      <w:r>
        <w:rPr>
          <w:rFonts w:hint="eastAsia"/>
        </w:rPr>
        <w:t>与子密钥</w:t>
      </w:r>
      <w:r>
        <w:rPr>
          <w:rFonts w:hint="eastAsia"/>
        </w:rPr>
        <w:t>k</w:t>
      </w:r>
      <w:r>
        <w:rPr>
          <w:rFonts w:hint="eastAsia"/>
        </w:rPr>
        <w:t>异或后输入</w:t>
      </w:r>
      <w:r>
        <w:rPr>
          <w:rFonts w:hint="eastAsia"/>
        </w:rPr>
        <w:t>_______</w:t>
      </w:r>
      <w:r>
        <w:rPr>
          <w:rFonts w:hint="eastAsia"/>
        </w:rPr>
        <w:t>到</w:t>
      </w:r>
      <w:r>
        <w:rPr>
          <w:rFonts w:hint="eastAsia"/>
        </w:rPr>
        <w:t>S</w:t>
      </w:r>
      <w:r>
        <w:rPr>
          <w:rFonts w:hint="eastAsia"/>
        </w:rPr>
        <w:t>盒代替。</w:t>
      </w:r>
    </w:p>
    <w:p w:rsidR="008620A8" w:rsidP="008620A8">
      <w:pPr>
        <w:spacing w:before="0" w:beforeLines="0" w:line="240" w:lineRule="auto"/>
        <w:ind w:firstLine="480"/>
        <w:rPr>
          <w:rFonts w:hint="eastAsia"/>
        </w:rPr>
      </w:pPr>
      <w:r>
        <w:rPr>
          <w:rFonts w:hint="eastAsia"/>
        </w:rPr>
        <w:t>A。 64</w:t>
      </w:r>
      <w:r>
        <w:rPr>
          <w:rFonts w:hint="eastAsia"/>
        </w:rPr>
        <w:t>位</w:t>
      </w:r>
      <w:r>
        <w:rPr>
          <w:rFonts w:hint="eastAsia"/>
        </w:rPr>
        <w:t xml:space="preserve">     B. 54</w:t>
      </w:r>
      <w:r>
        <w:rPr>
          <w:rFonts w:hint="eastAsia"/>
        </w:rPr>
        <w:t>位　　　</w:t>
      </w:r>
      <w:r>
        <w:rPr>
          <w:rFonts w:hint="eastAsia"/>
        </w:rPr>
        <w:t>C. 48</w:t>
      </w:r>
      <w:r>
        <w:rPr>
          <w:rFonts w:hint="eastAsia"/>
        </w:rPr>
        <w:t>位</w:t>
      </w:r>
      <w:r>
        <w:rPr>
          <w:rFonts w:hint="eastAsia"/>
        </w:rPr>
        <w:t xml:space="preserve">      D. 32</w:t>
      </w:r>
      <w:r>
        <w:rPr>
          <w:rFonts w:hint="eastAsia"/>
        </w:rPr>
        <w:t>位</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RSA</w:t>
      </w:r>
      <w:r>
        <w:rPr>
          <w:rFonts w:hint="eastAsia"/>
        </w:rPr>
        <w:t>算法的安全性取决于</w:t>
      </w:r>
      <w:r>
        <w:rPr>
          <w:rFonts w:hint="eastAsia"/>
        </w:rPr>
        <w:t>r = p？q</w:t>
      </w:r>
      <w:r>
        <w:rPr>
          <w:rFonts w:hint="eastAsia"/>
        </w:rPr>
        <w:t>中</w:t>
      </w:r>
      <w:r>
        <w:rPr>
          <w:rFonts w:hint="eastAsia"/>
        </w:rPr>
        <w:t>_________</w:t>
      </w:r>
      <w:r>
        <w:rPr>
          <w:rFonts w:hint="eastAsia"/>
        </w:rPr>
        <w:t>和</w:t>
      </w:r>
      <w:r>
        <w:rPr>
          <w:rFonts w:hint="eastAsia"/>
        </w:rPr>
        <w:t>p</w:t>
      </w:r>
      <w:r>
        <w:rPr>
          <w:rFonts w:hint="eastAsia"/>
        </w:rPr>
        <w:t>、</w:t>
      </w:r>
      <w:r>
        <w:rPr>
          <w:rFonts w:hint="eastAsia"/>
        </w:rPr>
        <w:t>q</w:t>
      </w:r>
      <w:r>
        <w:rPr>
          <w:rFonts w:hint="eastAsia"/>
        </w:rPr>
        <w:t>的保密性。</w:t>
      </w:r>
    </w:p>
    <w:p w:rsidR="008620A8" w:rsidP="008620A8">
      <w:pPr>
        <w:spacing w:before="0" w:beforeLines="0" w:line="240" w:lineRule="auto"/>
        <w:ind w:firstLine="480"/>
        <w:rPr>
          <w:rFonts w:hint="eastAsia"/>
        </w:rPr>
      </w:pPr>
      <w:r>
        <w:rPr>
          <w:rFonts w:hint="eastAsia"/>
        </w:rPr>
        <w:t xml:space="preserve">A。   r </w:t>
      </w:r>
      <w:r>
        <w:rPr>
          <w:rFonts w:hint="eastAsia"/>
        </w:rPr>
        <w:t>大小</w:t>
      </w:r>
      <w:r>
        <w:rPr>
          <w:rFonts w:hint="eastAsia"/>
        </w:rPr>
        <w:t xml:space="preserve">             B。   p ， q</w:t>
      </w:r>
      <w:r>
        <w:rPr>
          <w:rFonts w:hint="eastAsia"/>
        </w:rPr>
        <w:t>的分解难度</w:t>
      </w:r>
    </w:p>
    <w:p w:rsidR="008620A8" w:rsidP="008620A8">
      <w:pPr>
        <w:spacing w:before="0" w:beforeLines="0" w:line="240" w:lineRule="auto"/>
        <w:ind w:firstLine="480"/>
        <w:rPr>
          <w:rFonts w:hint="eastAsia"/>
        </w:rPr>
      </w:pPr>
      <w:r>
        <w:rPr>
          <w:rFonts w:hint="eastAsia"/>
        </w:rPr>
        <w:t xml:space="preserve">C.   </w:t>
      </w:r>
      <w:r>
        <w:rPr>
          <w:rFonts w:hint="eastAsia"/>
        </w:rPr>
        <w:t>与</w:t>
      </w:r>
      <w:r>
        <w:rPr>
          <w:rFonts w:hint="eastAsia"/>
        </w:rPr>
        <w:t>p</w:t>
      </w:r>
      <w:r>
        <w:rPr>
          <w:rFonts w:hint="eastAsia"/>
        </w:rPr>
        <w:t>、</w:t>
      </w:r>
      <w:r>
        <w:rPr>
          <w:rFonts w:hint="eastAsia"/>
        </w:rPr>
        <w:t>q</w:t>
      </w:r>
      <w:r>
        <w:rPr>
          <w:rFonts w:hint="eastAsia"/>
        </w:rPr>
        <w:t>无关</w:t>
      </w:r>
      <w:r>
        <w:rPr>
          <w:rFonts w:hint="eastAsia"/>
        </w:rPr>
        <w:t xml:space="preserve">       D   </w:t>
      </w:r>
      <w:r>
        <w:rPr>
          <w:rFonts w:hint="eastAsia"/>
        </w:rPr>
        <w:t>与</w:t>
      </w:r>
      <w:r>
        <w:rPr>
          <w:rFonts w:hint="eastAsia"/>
        </w:rPr>
        <w:t>p</w:t>
      </w:r>
      <w:r>
        <w:rPr>
          <w:rFonts w:hint="eastAsia"/>
        </w:rPr>
        <w:t>、</w:t>
      </w:r>
      <w:r>
        <w:rPr>
          <w:rFonts w:hint="eastAsia"/>
        </w:rPr>
        <w:t>q</w:t>
      </w:r>
      <w:r>
        <w:rPr>
          <w:rFonts w:hint="eastAsia"/>
        </w:rPr>
        <w:t>有关</w:t>
      </w:r>
    </w:p>
    <w:p w:rsidR="008620A8" w:rsidP="008620A8">
      <w:pPr>
        <w:spacing w:before="0" w:beforeLines="0" w:line="240" w:lineRule="auto"/>
        <w:ind w:firstLine="480"/>
        <w:rPr>
          <w:rFonts w:hint="eastAsia"/>
        </w:rPr>
      </w:pPr>
      <w:r>
        <w:rPr>
          <w:rFonts w:hint="eastAsia"/>
        </w:rPr>
        <w:t>3</w:t>
      </w:r>
      <w:r>
        <w:rPr>
          <w:rFonts w:hint="eastAsia"/>
        </w:rPr>
        <w:t>．求最大公约数时依然使用重复带余数除法，直到余数为</w:t>
      </w:r>
      <w:r>
        <w:rPr>
          <w:rFonts w:hint="eastAsia"/>
        </w:rPr>
        <w:t>________</w:t>
      </w:r>
      <w:r>
        <w:rPr>
          <w:rFonts w:hint="eastAsia"/>
        </w:rPr>
        <w:t>时为止。</w:t>
      </w:r>
    </w:p>
    <w:p w:rsidR="008620A8" w:rsidP="008620A8">
      <w:pPr>
        <w:spacing w:before="0" w:beforeLines="0" w:line="240" w:lineRule="auto"/>
        <w:ind w:firstLine="480"/>
        <w:rPr>
          <w:rFonts w:hint="eastAsia"/>
        </w:rPr>
      </w:pPr>
      <w:r>
        <w:rPr>
          <w:rFonts w:hint="eastAsia"/>
        </w:rPr>
        <w:t>A。 0        B. 1       C。 2       D。  3</w:t>
      </w:r>
    </w:p>
    <w:p w:rsidR="008620A8" w:rsidP="008620A8">
      <w:pPr>
        <w:spacing w:before="0" w:beforeLines="0" w:line="240" w:lineRule="auto"/>
        <w:ind w:firstLine="480"/>
        <w:rPr>
          <w:rFonts w:hint="eastAsia"/>
        </w:rPr>
      </w:pPr>
      <w:r>
        <w:rPr>
          <w:rFonts w:hint="eastAsia"/>
        </w:rPr>
        <w:t>4</w:t>
      </w:r>
      <w:r>
        <w:rPr>
          <w:rFonts w:hint="eastAsia"/>
        </w:rPr>
        <w:t>．在</w:t>
      </w:r>
      <w:r>
        <w:rPr>
          <w:rFonts w:hint="eastAsia"/>
        </w:rPr>
        <w:t>DES</w:t>
      </w:r>
      <w:r>
        <w:rPr>
          <w:rFonts w:hint="eastAsia"/>
        </w:rPr>
        <w:t>算法中，需要将明文分组右半部扩展置换,扩展置换是实现明文换位和</w:t>
      </w:r>
      <w:r>
        <w:rPr>
          <w:rFonts w:hint="eastAsia"/>
        </w:rPr>
        <w:t>______</w:t>
      </w:r>
      <w:r>
        <w:rPr>
          <w:rFonts w:hint="eastAsia"/>
        </w:rPr>
        <w:t>扩展.</w:t>
      </w:r>
    </w:p>
    <w:p w:rsidR="008620A8" w:rsidP="008620A8">
      <w:pPr>
        <w:spacing w:before="0" w:beforeLines="0" w:line="240" w:lineRule="auto"/>
        <w:ind w:firstLine="480"/>
        <w:rPr>
          <w:rFonts w:hint="eastAsia"/>
        </w:rPr>
      </w:pPr>
      <w:r>
        <w:rPr>
          <w:rFonts w:hint="eastAsia"/>
        </w:rPr>
        <w:t>A。   24</w:t>
      </w:r>
      <w:r>
        <w:rPr>
          <w:rFonts w:hint="eastAsia"/>
        </w:rPr>
        <w:t>位到</w:t>
      </w:r>
      <w:r>
        <w:rPr>
          <w:rFonts w:hint="eastAsia"/>
        </w:rPr>
        <w:t>48</w:t>
      </w:r>
      <w:r>
        <w:rPr>
          <w:rFonts w:hint="eastAsia"/>
        </w:rPr>
        <w:t>位</w:t>
      </w:r>
      <w:r>
        <w:rPr>
          <w:rFonts w:hint="eastAsia"/>
        </w:rPr>
        <w:t xml:space="preserve">        B.   32</w:t>
      </w:r>
      <w:r>
        <w:rPr>
          <w:rFonts w:hint="eastAsia"/>
        </w:rPr>
        <w:t>位到</w:t>
      </w:r>
      <w:r>
        <w:rPr>
          <w:rFonts w:hint="eastAsia"/>
        </w:rPr>
        <w:t xml:space="preserve">48 </w:t>
      </w:r>
      <w:r>
        <w:rPr>
          <w:rFonts w:hint="eastAsia"/>
        </w:rPr>
        <w:t>位</w:t>
      </w:r>
    </w:p>
    <w:p w:rsidR="008620A8" w:rsidP="008620A8">
      <w:pPr>
        <w:spacing w:before="0" w:beforeLines="0" w:line="240" w:lineRule="auto"/>
        <w:ind w:firstLine="480"/>
        <w:rPr>
          <w:rFonts w:hint="eastAsia"/>
        </w:rPr>
      </w:pPr>
      <w:r>
        <w:rPr>
          <w:rFonts w:hint="eastAsia"/>
        </w:rPr>
        <w:t>C。   64</w:t>
      </w:r>
      <w:r>
        <w:rPr>
          <w:rFonts w:hint="eastAsia"/>
        </w:rPr>
        <w:t>位到</w:t>
      </w:r>
      <w:r>
        <w:rPr>
          <w:rFonts w:hint="eastAsia"/>
        </w:rPr>
        <w:t>128</w:t>
      </w:r>
      <w:r>
        <w:rPr>
          <w:rFonts w:hint="eastAsia"/>
        </w:rPr>
        <w:t>位</w:t>
      </w:r>
      <w:r>
        <w:rPr>
          <w:rFonts w:hint="eastAsia"/>
        </w:rPr>
        <w:t xml:space="preserve">       D.   16</w:t>
      </w:r>
      <w:r>
        <w:rPr>
          <w:rFonts w:hint="eastAsia"/>
        </w:rPr>
        <w:t>位到</w:t>
      </w:r>
      <w:r>
        <w:rPr>
          <w:rFonts w:hint="eastAsia"/>
        </w:rPr>
        <w:t>32</w:t>
      </w:r>
      <w:r>
        <w:rPr>
          <w:rFonts w:hint="eastAsia"/>
        </w:rPr>
        <w:t>位</w:t>
      </w:r>
    </w:p>
    <w:p w:rsidR="008620A8" w:rsidP="008620A8">
      <w:pPr>
        <w:spacing w:before="0" w:beforeLines="0" w:line="240" w:lineRule="auto"/>
        <w:ind w:firstLine="480"/>
        <w:rPr>
          <w:rFonts w:hint="eastAsia"/>
        </w:rPr>
      </w:pPr>
      <w:r>
        <w:rPr>
          <w:rFonts w:hint="eastAsia"/>
        </w:rPr>
        <w:t>5</w:t>
      </w:r>
      <w:r>
        <w:rPr>
          <w:rFonts w:hint="eastAsia"/>
        </w:rPr>
        <w:t>．求乘逆时采用欧几里德算法,即重复使用带余数除法直到余数为</w:t>
      </w:r>
      <w:r>
        <w:rPr>
          <w:rFonts w:hint="eastAsia"/>
        </w:rPr>
        <w:t>________</w:t>
      </w:r>
      <w:r>
        <w:rPr>
          <w:rFonts w:hint="eastAsia"/>
        </w:rPr>
        <w:t>时为止。</w:t>
      </w:r>
    </w:p>
    <w:p w:rsidR="008620A8" w:rsidP="008620A8">
      <w:pPr>
        <w:spacing w:before="0" w:beforeLines="0" w:line="240" w:lineRule="auto"/>
        <w:ind w:firstLine="480"/>
        <w:rPr>
          <w:rFonts w:hint="eastAsia"/>
        </w:rPr>
      </w:pPr>
      <w:r>
        <w:rPr>
          <w:rFonts w:hint="eastAsia"/>
        </w:rPr>
        <w:t xml:space="preserve">A。 0      B。 1     </w:t>
      </w:r>
      <w:r>
        <w:rPr>
          <w:rFonts w:hint="eastAsia"/>
        </w:rPr>
        <w:t>　</w:t>
      </w:r>
      <w:r>
        <w:rPr>
          <w:rFonts w:hint="eastAsia"/>
        </w:rPr>
        <w:t>C。 2      D。 3</w:t>
      </w:r>
    </w:p>
    <w:p w:rsidR="008620A8" w:rsidP="008620A8">
      <w:pPr>
        <w:spacing w:before="0" w:beforeLines="0" w:line="240" w:lineRule="auto"/>
        <w:ind w:firstLine="480"/>
        <w:rPr>
          <w:rFonts w:hint="eastAsia"/>
        </w:rPr>
      </w:pPr>
      <w:r>
        <w:rPr>
          <w:rFonts w:hint="eastAsia"/>
        </w:rPr>
        <w:t>6</w:t>
      </w:r>
      <w:r>
        <w:rPr>
          <w:rFonts w:hint="eastAsia"/>
        </w:rPr>
        <w:t>．用</w:t>
      </w:r>
      <w:r>
        <w:rPr>
          <w:rFonts w:hint="eastAsia"/>
        </w:rPr>
        <w:t>DES</w:t>
      </w:r>
      <w:r>
        <w:rPr>
          <w:rFonts w:hint="eastAsia"/>
        </w:rPr>
        <w:t>算法生成子密钥时,需要将原密钥</w:t>
      </w:r>
      <w:r>
        <w:rPr>
          <w:rFonts w:hint="eastAsia"/>
        </w:rPr>
        <w:t>_______</w:t>
      </w:r>
      <w:r>
        <w:rPr>
          <w:rFonts w:hint="eastAsia"/>
        </w:rPr>
        <w:t>压缩置换.</w:t>
      </w:r>
    </w:p>
    <w:p w:rsidR="008620A8" w:rsidP="008620A8">
      <w:pPr>
        <w:spacing w:before="0" w:beforeLines="0" w:line="240" w:lineRule="auto"/>
        <w:ind w:firstLine="480"/>
        <w:rPr>
          <w:rFonts w:hint="eastAsia"/>
        </w:rPr>
      </w:pPr>
      <w:r>
        <w:rPr>
          <w:rFonts w:hint="eastAsia"/>
        </w:rPr>
        <w:t>A。   56</w:t>
      </w:r>
      <w:r>
        <w:rPr>
          <w:rFonts w:hint="eastAsia"/>
        </w:rPr>
        <w:t>位</w:t>
      </w:r>
      <w:r>
        <w:rPr>
          <w:rFonts w:hint="eastAsia"/>
        </w:rPr>
        <w:t xml:space="preserve">               B.     48</w:t>
      </w:r>
      <w:r>
        <w:rPr>
          <w:rFonts w:hint="eastAsia"/>
        </w:rPr>
        <w:t>位</w:t>
      </w:r>
    </w:p>
    <w:p w:rsidR="008620A8" w:rsidP="008620A8">
      <w:pPr>
        <w:spacing w:before="0" w:beforeLines="0" w:line="240" w:lineRule="auto"/>
        <w:ind w:firstLine="480"/>
        <w:rPr>
          <w:rFonts w:hint="eastAsia"/>
        </w:rPr>
      </w:pPr>
      <w:r>
        <w:rPr>
          <w:rFonts w:hint="eastAsia"/>
        </w:rPr>
        <w:t>C。   64</w:t>
      </w:r>
      <w:r>
        <w:rPr>
          <w:rFonts w:hint="eastAsia"/>
        </w:rPr>
        <w:t>位</w:t>
      </w:r>
      <w:r>
        <w:rPr>
          <w:rFonts w:hint="eastAsia"/>
        </w:rPr>
        <w:t xml:space="preserve">               D.     28</w:t>
      </w:r>
      <w:r>
        <w:rPr>
          <w:rFonts w:hint="eastAsia"/>
        </w:rPr>
        <w:t>位</w:t>
      </w:r>
    </w:p>
    <w:p w:rsidR="008620A8" w:rsidP="008620A8">
      <w:pPr>
        <w:spacing w:before="0" w:beforeLines="0" w:line="240" w:lineRule="auto"/>
        <w:ind w:firstLine="480"/>
        <w:rPr>
          <w:rFonts w:hint="eastAsia"/>
        </w:rPr>
      </w:pPr>
      <w:r>
        <w:rPr>
          <w:rFonts w:hint="eastAsia"/>
        </w:rPr>
        <w:t>7</w:t>
      </w:r>
      <w:r>
        <w:rPr>
          <w:rFonts w:hint="eastAsia"/>
        </w:rPr>
        <w:t>．在</w:t>
      </w:r>
      <w:r>
        <w:rPr>
          <w:rFonts w:hint="eastAsia"/>
        </w:rPr>
        <w:t>RSA</w:t>
      </w:r>
      <w:r>
        <w:rPr>
          <w:rFonts w:hint="eastAsia"/>
        </w:rPr>
        <w:t>算法中需要选择一个与</w:t>
      </w:r>
      <w:r>
        <w:rPr>
          <w:rFonts w:hint="eastAsia"/>
        </w:rPr>
        <w:t xml:space="preserve"> </w:t>
      </w:r>
      <w:r>
        <w:rPr>
          <w:rFonts w:hint="eastAsia"/>
        </w:rPr>
        <w:t>（</w:t>
      </w:r>
      <w:r>
        <w:rPr>
          <w:rFonts w:hint="eastAsia"/>
        </w:rPr>
        <w:t xml:space="preserve"> r </w:t>
      </w:r>
      <w:r>
        <w:rPr>
          <w:rFonts w:hint="eastAsia"/>
        </w:rPr>
        <w:t>）互质的量</w:t>
      </w:r>
      <w:r>
        <w:rPr>
          <w:rFonts w:hint="eastAsia"/>
        </w:rPr>
        <w:t>k</w:t>
      </w:r>
      <w:r>
        <w:rPr>
          <w:rFonts w:hint="eastAsia"/>
        </w:rPr>
        <w:t>，</w:t>
      </w:r>
      <w:r>
        <w:rPr>
          <w:rFonts w:hint="eastAsia"/>
        </w:rPr>
        <w:t>k</w:t>
      </w:r>
      <w:r>
        <w:rPr>
          <w:rFonts w:hint="eastAsia"/>
        </w:rPr>
        <w:t>值的大小与</w:t>
      </w:r>
      <w:r>
        <w:rPr>
          <w:rFonts w:hint="eastAsia"/>
        </w:rPr>
        <w:t>r</w:t>
      </w:r>
      <w:r>
        <w:rPr>
          <w:rFonts w:hint="eastAsia"/>
        </w:rPr>
        <w:t>关系是</w:t>
      </w:r>
      <w:r>
        <w:rPr>
          <w:rFonts w:hint="eastAsia"/>
        </w:rPr>
        <w:t>_____</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无关</w:t>
      </w:r>
      <w:r>
        <w:rPr>
          <w:rFonts w:hint="eastAsia"/>
        </w:rPr>
        <w:t xml:space="preserve">               B.     k &gt; r</w:t>
      </w:r>
    </w:p>
    <w:p w:rsidR="008620A8" w:rsidP="008620A8">
      <w:pPr>
        <w:spacing w:before="0" w:beforeLines="0" w:line="240" w:lineRule="auto"/>
        <w:ind w:firstLine="480"/>
        <w:rPr>
          <w:rFonts w:hint="eastAsia"/>
        </w:rPr>
      </w:pPr>
      <w:r>
        <w:rPr>
          <w:rFonts w:hint="eastAsia"/>
        </w:rPr>
        <w:t>C。     k = r               D.     k &lt; r</w:t>
      </w:r>
    </w:p>
    <w:p w:rsidR="008620A8" w:rsidP="008620A8">
      <w:pPr>
        <w:spacing w:before="0" w:beforeLines="0" w:line="240" w:lineRule="auto"/>
        <w:ind w:firstLine="480"/>
        <w:rPr>
          <w:rFonts w:hint="eastAsia"/>
        </w:rPr>
      </w:pPr>
      <w:r>
        <w:rPr>
          <w:rFonts w:hint="eastAsia"/>
        </w:rPr>
        <w:t>8</w:t>
      </w:r>
      <w:r>
        <w:rPr>
          <w:rFonts w:hint="eastAsia"/>
        </w:rPr>
        <w:t>．在</w:t>
      </w:r>
      <w:r>
        <w:rPr>
          <w:rFonts w:hint="eastAsia"/>
        </w:rPr>
        <w:t>RSA</w:t>
      </w:r>
      <w:r>
        <w:rPr>
          <w:rFonts w:hint="eastAsia"/>
        </w:rPr>
        <w:t>算法中需要选择一个与</w:t>
      </w:r>
      <w:r>
        <w:rPr>
          <w:rFonts w:hint="eastAsia"/>
        </w:rPr>
        <w:t xml:space="preserve"> （r) </w:t>
      </w:r>
      <w:r>
        <w:rPr>
          <w:rFonts w:hint="eastAsia"/>
        </w:rPr>
        <w:t>互质的量</w:t>
      </w:r>
      <w:r>
        <w:rPr>
          <w:rFonts w:hint="eastAsia"/>
        </w:rPr>
        <w:t>k</w:t>
      </w:r>
      <w:r>
        <w:rPr>
          <w:rFonts w:hint="eastAsia"/>
        </w:rPr>
        <w:t>，</w:t>
      </w:r>
      <w:r>
        <w:rPr>
          <w:rFonts w:hint="eastAsia"/>
        </w:rPr>
        <w:t>k</w:t>
      </w:r>
      <w:r>
        <w:rPr>
          <w:rFonts w:hint="eastAsia"/>
        </w:rPr>
        <w:t>值的大小与</w:t>
      </w:r>
      <w:r>
        <w:rPr>
          <w:rFonts w:hint="eastAsia"/>
        </w:rPr>
        <w:t xml:space="preserve"> (r)</w:t>
      </w:r>
      <w:r>
        <w:rPr>
          <w:rFonts w:hint="eastAsia"/>
        </w:rPr>
        <w:t>关系是</w:t>
      </w:r>
      <w:r>
        <w:rPr>
          <w:rFonts w:hint="eastAsia"/>
        </w:rPr>
        <w:t>_____</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无关</w:t>
      </w:r>
      <w:r>
        <w:rPr>
          <w:rFonts w:hint="eastAsia"/>
        </w:rPr>
        <w:t xml:space="preserve">               B.  k 〉 (r)</w:t>
      </w:r>
    </w:p>
    <w:p w:rsidR="008620A8" w:rsidP="008620A8">
      <w:pPr>
        <w:spacing w:before="0" w:beforeLines="0" w:line="240" w:lineRule="auto"/>
        <w:ind w:firstLine="480"/>
        <w:rPr>
          <w:rFonts w:hint="eastAsia"/>
        </w:rPr>
      </w:pPr>
      <w:r>
        <w:rPr>
          <w:rFonts w:hint="eastAsia"/>
        </w:rPr>
        <w:t xml:space="preserve">C。    k =  （r）            D。 </w:t>
      </w:r>
      <w:r>
        <w:rPr>
          <w:rFonts w:hint="eastAsia"/>
        </w:rPr>
        <w:t>　</w:t>
      </w:r>
      <w:r>
        <w:rPr>
          <w:rFonts w:hint="eastAsia"/>
        </w:rPr>
        <w:t>k 〈 （r)</w:t>
      </w:r>
    </w:p>
    <w:p w:rsidR="008620A8" w:rsidP="008620A8">
      <w:pPr>
        <w:spacing w:before="0" w:beforeLines="0" w:line="240" w:lineRule="auto"/>
        <w:ind w:firstLine="480"/>
        <w:rPr>
          <w:rFonts w:hint="eastAsia"/>
        </w:rPr>
      </w:pPr>
      <w:r>
        <w:rPr>
          <w:rFonts w:hint="eastAsia"/>
        </w:rPr>
        <w:t>9</w:t>
      </w:r>
      <w:r>
        <w:rPr>
          <w:rFonts w:hint="eastAsia"/>
        </w:rPr>
        <w:t>．使用</w:t>
      </w:r>
      <w:r>
        <w:rPr>
          <w:rFonts w:hint="eastAsia"/>
        </w:rPr>
        <w:t>S</w:t>
      </w:r>
      <w:r>
        <w:rPr>
          <w:rFonts w:hint="eastAsia"/>
        </w:rPr>
        <w:t>盒时如</w:t>
      </w:r>
      <w:r>
        <w:rPr>
          <w:rFonts w:hint="eastAsia"/>
        </w:rPr>
        <w:t>S</w:t>
      </w:r>
      <w:r>
        <w:rPr>
          <w:rFonts w:hint="eastAsia"/>
        </w:rPr>
        <w:t>盒的输入为</w:t>
      </w:r>
      <w:r>
        <w:rPr>
          <w:rFonts w:hint="eastAsia"/>
        </w:rPr>
        <w:t xml:space="preserve">a a a a a a </w:t>
      </w:r>
      <w:r>
        <w:rPr>
          <w:rFonts w:hint="eastAsia"/>
        </w:rPr>
        <w:t>，则取</w:t>
      </w:r>
      <w:r>
        <w:rPr>
          <w:rFonts w:hint="eastAsia"/>
        </w:rPr>
        <w:t xml:space="preserve">a a   </w:t>
      </w:r>
      <w:r>
        <w:rPr>
          <w:rFonts w:hint="eastAsia"/>
        </w:rPr>
        <w:t>作为</w:t>
      </w:r>
      <w:r>
        <w:rPr>
          <w:rFonts w:hint="eastAsia"/>
        </w:rPr>
        <w:t>S</w:t>
      </w:r>
      <w:r>
        <w:rPr>
          <w:rFonts w:hint="eastAsia"/>
        </w:rPr>
        <w:t>盒的列号</w:t>
      </w:r>
      <w:r>
        <w:rPr>
          <w:rFonts w:hint="eastAsia"/>
        </w:rPr>
        <w:t xml:space="preserve">j  </w:t>
      </w:r>
      <w:r>
        <w:rPr>
          <w:rFonts w:hint="eastAsia"/>
        </w:rPr>
        <w:t>取</w:t>
      </w:r>
      <w:r>
        <w:rPr>
          <w:rFonts w:hint="eastAsia"/>
        </w:rPr>
        <w:t xml:space="preserve">a a a a </w:t>
      </w:r>
      <w:r>
        <w:rPr>
          <w:rFonts w:hint="eastAsia"/>
        </w:rPr>
        <w:t>作为</w:t>
      </w:r>
      <w:r>
        <w:rPr>
          <w:rFonts w:hint="eastAsia"/>
        </w:rPr>
        <w:t>S</w:t>
      </w:r>
      <w:r>
        <w:rPr>
          <w:rFonts w:hint="eastAsia"/>
        </w:rPr>
        <w:t>盒的列号</w:t>
      </w:r>
      <w:r>
        <w:rPr>
          <w:rFonts w:hint="eastAsia"/>
        </w:rPr>
        <w:t>i</w:t>
      </w:r>
      <w:r>
        <w:rPr>
          <w:rFonts w:hint="eastAsia"/>
        </w:rPr>
        <w:t>，对应</w:t>
      </w:r>
      <w:r>
        <w:rPr>
          <w:rFonts w:hint="eastAsia"/>
        </w:rPr>
        <w:t>S</w:t>
      </w:r>
      <w:r>
        <w:rPr>
          <w:rFonts w:hint="eastAsia"/>
        </w:rPr>
        <w:t>盒的</w:t>
      </w:r>
      <w:r>
        <w:rPr>
          <w:rFonts w:hint="eastAsia"/>
        </w:rPr>
        <w:t>_______</w:t>
      </w:r>
      <w:r>
        <w:rPr>
          <w:rFonts w:hint="eastAsia"/>
        </w:rPr>
        <w:t>元素为</w:t>
      </w:r>
      <w:r>
        <w:rPr>
          <w:rFonts w:hint="eastAsia"/>
        </w:rPr>
        <w:t>S</w:t>
      </w:r>
      <w:r>
        <w:rPr>
          <w:rFonts w:hint="eastAsia"/>
        </w:rPr>
        <w:t>盒输出。</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(1</w:t>
      </w:r>
      <w:r>
        <w:rPr>
          <w:rFonts w:hint="eastAsia"/>
        </w:rPr>
        <w:t>，</w:t>
      </w:r>
      <w:r>
        <w:rPr>
          <w:rFonts w:hint="eastAsia"/>
        </w:rPr>
        <w:t>i）     B</w:t>
      </w:r>
      <w:r>
        <w:rPr>
          <w:rFonts w:hint="eastAsia"/>
        </w:rPr>
        <w:t>．</w:t>
      </w:r>
      <w:r>
        <w:rPr>
          <w:rFonts w:hint="eastAsia"/>
        </w:rPr>
        <w:t xml:space="preserve"> （i</w:t>
      </w:r>
      <w:r>
        <w:rPr>
          <w:rFonts w:hint="eastAsia"/>
        </w:rPr>
        <w:t>,</w:t>
      </w:r>
      <w:r>
        <w:rPr>
          <w:rFonts w:hint="eastAsia"/>
        </w:rPr>
        <w:t>1)      C</w:t>
      </w:r>
      <w:r>
        <w:rPr>
          <w:rFonts w:hint="eastAsia"/>
        </w:rPr>
        <w:t>．（</w:t>
      </w:r>
      <w:r>
        <w:rPr>
          <w:rFonts w:hint="eastAsia"/>
        </w:rPr>
        <w:t>i</w:t>
      </w:r>
      <w:r>
        <w:rPr>
          <w:rFonts w:hint="eastAsia"/>
        </w:rPr>
        <w:t>,</w:t>
      </w:r>
      <w:r>
        <w:rPr>
          <w:rFonts w:hint="eastAsia"/>
        </w:rPr>
        <w:t>j</w:t>
      </w:r>
      <w:r>
        <w:rPr>
          <w:rFonts w:hint="eastAsia"/>
        </w:rPr>
        <w:t>)</w:t>
      </w:r>
      <w:r>
        <w:rPr>
          <w:rFonts w:hint="eastAsia"/>
        </w:rPr>
        <w:t xml:space="preserve">     D</w:t>
      </w:r>
      <w:r>
        <w:rPr>
          <w:rFonts w:hint="eastAsia"/>
        </w:rPr>
        <w:t>．（</w:t>
      </w:r>
      <w:r>
        <w:rPr>
          <w:rFonts w:hint="eastAsia"/>
        </w:rPr>
        <w:t>j</w:t>
      </w:r>
      <w:r>
        <w:rPr>
          <w:rFonts w:hint="eastAsia"/>
        </w:rPr>
        <w:t>，</w:t>
      </w:r>
      <w:r>
        <w:rPr>
          <w:rFonts w:hint="eastAsia"/>
        </w:rPr>
        <w:t xml:space="preserve"> i</w:t>
      </w:r>
      <w:r>
        <w:rPr>
          <w:rFonts w:hint="eastAsia"/>
        </w:rPr>
        <w:t>）</w:t>
      </w:r>
    </w:p>
    <w:p w:rsidR="008620A8" w:rsidP="008620A8">
      <w:pPr>
        <w:spacing w:before="0" w:beforeLines="0" w:line="240" w:lineRule="auto"/>
        <w:ind w:firstLine="480"/>
        <w:rPr>
          <w:rFonts w:hint="eastAsia"/>
        </w:rPr>
      </w:pPr>
      <w:r>
        <w:rPr>
          <w:rFonts w:hint="eastAsia"/>
        </w:rPr>
        <w:t>10</w:t>
      </w:r>
      <w:r>
        <w:rPr>
          <w:rFonts w:hint="eastAsia"/>
        </w:rPr>
        <w:t>．设</w:t>
      </w:r>
      <w:r>
        <w:rPr>
          <w:rFonts w:hint="eastAsia"/>
        </w:rPr>
        <w:t>a?b  1</w:t>
      </w:r>
      <w:r>
        <w:rPr>
          <w:rFonts w:hint="eastAsia"/>
        </w:rPr>
        <w:t>（</w:t>
      </w:r>
      <w:r>
        <w:rPr>
          <w:rFonts w:hint="eastAsia"/>
        </w:rPr>
        <w:t>mod r</w:t>
      </w:r>
      <w:r>
        <w:rPr>
          <w:rFonts w:hint="eastAsia"/>
        </w:rPr>
        <w:t>)</w:t>
      </w:r>
      <w:r>
        <w:rPr>
          <w:rFonts w:hint="eastAsia"/>
        </w:rPr>
        <w:t xml:space="preserve"> </w:t>
      </w:r>
      <w:r>
        <w:rPr>
          <w:rFonts w:hint="eastAsia"/>
        </w:rPr>
        <w:t>已知</w:t>
      </w:r>
      <w:r>
        <w:rPr>
          <w:rFonts w:hint="eastAsia"/>
        </w:rPr>
        <w:t>a</w:t>
      </w:r>
      <w:r>
        <w:rPr>
          <w:rFonts w:hint="eastAsia"/>
        </w:rPr>
        <w:t>，求</w:t>
      </w:r>
      <w:r>
        <w:rPr>
          <w:rFonts w:hint="eastAsia"/>
        </w:rPr>
        <w:t>b</w:t>
      </w:r>
      <w:r>
        <w:rPr>
          <w:rFonts w:hint="eastAsia"/>
        </w:rPr>
        <w:t>，称求</w:t>
      </w:r>
      <w:r>
        <w:rPr>
          <w:rFonts w:hint="eastAsia"/>
        </w:rPr>
        <w:t>a</w:t>
      </w:r>
      <w:r>
        <w:rPr>
          <w:rFonts w:hint="eastAsia"/>
        </w:rPr>
        <w:t>对于模</w:t>
      </w:r>
      <w:r>
        <w:rPr>
          <w:rFonts w:hint="eastAsia"/>
        </w:rPr>
        <w:t>r</w:t>
      </w:r>
      <w:r>
        <w:rPr>
          <w:rFonts w:hint="eastAsia"/>
        </w:rPr>
        <w:t>的乘逆</w:t>
      </w:r>
      <w:r>
        <w:rPr>
          <w:rFonts w:hint="eastAsia"/>
        </w:rPr>
        <w:t>b</w:t>
      </w:r>
      <w:r>
        <w:rPr>
          <w:rFonts w:hint="eastAsia"/>
        </w:rPr>
        <w:t>，称</w:t>
      </w:r>
      <w:r>
        <w:rPr>
          <w:rFonts w:hint="eastAsia"/>
        </w:rPr>
        <w:t>a</w:t>
      </w:r>
      <w:r>
        <w:rPr>
          <w:rFonts w:hint="eastAsia"/>
        </w:rPr>
        <w:t>、</w:t>
      </w:r>
      <w:r>
        <w:rPr>
          <w:rFonts w:hint="eastAsia"/>
        </w:rPr>
        <w:t>b</w:t>
      </w:r>
      <w:r>
        <w:rPr>
          <w:rFonts w:hint="eastAsia"/>
        </w:rPr>
        <w:t>对</w:t>
      </w:r>
      <w:r>
        <w:rPr>
          <w:rFonts w:hint="eastAsia"/>
        </w:rPr>
        <w:t>r _____</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、互为乘逆</w:t>
      </w:r>
      <w:r>
        <w:rPr>
          <w:rFonts w:hint="eastAsia"/>
        </w:rPr>
        <w:t xml:space="preserve">                   B</w:t>
      </w:r>
      <w:r>
        <w:rPr>
          <w:rFonts w:hint="eastAsia"/>
        </w:rPr>
        <w:t>、互为乘法</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、互为余数</w:t>
      </w:r>
      <w:r>
        <w:rPr>
          <w:rFonts w:hint="eastAsia"/>
        </w:rPr>
        <w:t xml:space="preserve">                   D</w:t>
      </w:r>
      <w:r>
        <w:rPr>
          <w:rFonts w:hint="eastAsia"/>
        </w:rPr>
        <w:t>、互为质数</w:t>
      </w:r>
    </w:p>
    <w:p w:rsidR="008620A8" w:rsidP="008620A8">
      <w:pPr>
        <w:spacing w:before="0" w:beforeLines="0" w:line="240" w:lineRule="auto"/>
        <w:ind w:firstLine="480"/>
        <w:rPr>
          <w:rFonts w:hint="eastAsia"/>
        </w:rPr>
      </w:pPr>
      <w:r>
        <w:rPr>
          <w:rFonts w:hint="eastAsia"/>
        </w:rPr>
        <w:t>11</w:t>
      </w:r>
      <w:r>
        <w:rPr>
          <w:rFonts w:hint="eastAsia"/>
        </w:rPr>
        <w:t>．在</w:t>
      </w:r>
      <w:r>
        <w:rPr>
          <w:rFonts w:hint="eastAsia"/>
        </w:rPr>
        <w:t>DES</w:t>
      </w:r>
      <w:r>
        <w:rPr>
          <w:rFonts w:hint="eastAsia"/>
        </w:rPr>
        <w:t>算法中，使用</w:t>
      </w:r>
      <w:r>
        <w:rPr>
          <w:rFonts w:hint="eastAsia"/>
        </w:rPr>
        <w:t>S</w:t>
      </w:r>
      <w:r>
        <w:rPr>
          <w:rFonts w:hint="eastAsia"/>
        </w:rPr>
        <w:t>盒时要将</w:t>
      </w:r>
      <w:r>
        <w:rPr>
          <w:rFonts w:hint="eastAsia"/>
        </w:rPr>
        <w:t>48</w:t>
      </w:r>
      <w:r>
        <w:rPr>
          <w:rFonts w:hint="eastAsia"/>
        </w:rPr>
        <w:t>位输入按顺序每</w:t>
      </w:r>
      <w:r>
        <w:rPr>
          <w:rFonts w:hint="eastAsia"/>
        </w:rPr>
        <w:t>______</w:t>
      </w:r>
      <w:r>
        <w:rPr>
          <w:rFonts w:hint="eastAsia"/>
        </w:rPr>
        <w:t>位分为一组。</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4    B</w:t>
      </w:r>
      <w:r>
        <w:rPr>
          <w:rFonts w:hint="eastAsia"/>
        </w:rPr>
        <w:t>．</w:t>
      </w:r>
      <w:r>
        <w:rPr>
          <w:rFonts w:hint="eastAsia"/>
        </w:rPr>
        <w:t>6     C</w:t>
      </w:r>
      <w:r>
        <w:rPr>
          <w:rFonts w:hint="eastAsia"/>
        </w:rPr>
        <w:t>．</w:t>
      </w:r>
      <w:r>
        <w:rPr>
          <w:rFonts w:hint="eastAsia"/>
        </w:rPr>
        <w:t>8     D</w:t>
      </w:r>
      <w:r>
        <w:rPr>
          <w:rFonts w:hint="eastAsia"/>
        </w:rPr>
        <w:t>．</w:t>
      </w:r>
      <w:r>
        <w:rPr>
          <w:rFonts w:hint="eastAsia"/>
        </w:rPr>
        <w:t>16</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AES</w:t>
      </w:r>
      <w:r>
        <w:rPr>
          <w:rFonts w:hint="eastAsia"/>
        </w:rPr>
        <w:t>中将一个</w:t>
      </w:r>
      <w:r>
        <w:rPr>
          <w:rFonts w:hint="eastAsia"/>
        </w:rPr>
        <w:t>4</w:t>
      </w:r>
      <w:r>
        <w:rPr>
          <w:rFonts w:hint="eastAsia"/>
        </w:rPr>
        <w:t>字节的字可以看成是系数在</w:t>
      </w:r>
      <w:r>
        <w:rPr>
          <w:rFonts w:hint="eastAsia"/>
        </w:rPr>
        <w:t>GF</w:t>
      </w:r>
      <w:r>
        <w:rPr>
          <w:rFonts w:hint="eastAsia"/>
        </w:rPr>
        <w:t>（</w:t>
      </w:r>
      <w:r>
        <w:rPr>
          <w:rFonts w:hint="eastAsia"/>
        </w:rPr>
        <w:t>28</w:t>
      </w:r>
      <w:r>
        <w:rPr>
          <w:rFonts w:hint="eastAsia"/>
        </w:rPr>
        <w:t>）中并且次数小于</w:t>
      </w:r>
      <w:r>
        <w:rPr>
          <w:rFonts w:hint="eastAsia"/>
        </w:rPr>
        <w:t xml:space="preserve">      </w:t>
      </w:r>
      <w:r>
        <w:rPr>
          <w:rFonts w:hint="eastAsia"/>
        </w:rPr>
        <w:t>的多项式。</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5</w:t>
      </w:r>
    </w:p>
    <w:p w:rsidR="008620A8" w:rsidP="008620A8">
      <w:pPr>
        <w:spacing w:before="0" w:beforeLines="0" w:line="240" w:lineRule="auto"/>
        <w:ind w:firstLine="480"/>
        <w:rPr>
          <w:rFonts w:hint="eastAsia"/>
        </w:rPr>
      </w:pPr>
      <w:r>
        <w:rPr>
          <w:rFonts w:hint="eastAsia"/>
        </w:rPr>
        <w:t>13</w:t>
      </w:r>
      <w:r>
        <w:rPr>
          <w:rFonts w:hint="eastAsia"/>
        </w:rPr>
        <w:t>．是</w:t>
      </w:r>
      <w:r>
        <w:rPr>
          <w:rFonts w:hint="eastAsia"/>
        </w:rPr>
        <w:t>DES</w:t>
      </w:r>
      <w:r>
        <w:rPr>
          <w:rFonts w:hint="eastAsia"/>
        </w:rPr>
        <w:t>算法的核心部分，它提供很好的混乱数据效果，提供了更好的安全性。</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S</w:t>
      </w:r>
      <w:r>
        <w:rPr>
          <w:rFonts w:hint="eastAsia"/>
        </w:rPr>
        <w:t>盒代替</w:t>
      </w:r>
      <w:r>
        <w:rPr>
          <w:rFonts w:hint="eastAsia"/>
        </w:rPr>
        <w:t xml:space="preserve">                    B</w:t>
      </w:r>
      <w:r>
        <w:rPr>
          <w:rFonts w:hint="eastAsia"/>
        </w:rPr>
        <w:t>．</w:t>
      </w:r>
      <w:r>
        <w:rPr>
          <w:rFonts w:hint="eastAsia"/>
        </w:rPr>
        <w:t>P</w:t>
      </w:r>
      <w:r>
        <w:rPr>
          <w:rFonts w:hint="eastAsia"/>
        </w:rPr>
        <w:t>盒置换</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．压缩置换</w:t>
      </w:r>
      <w:r>
        <w:rPr>
          <w:rFonts w:hint="eastAsia"/>
        </w:rPr>
        <w:t xml:space="preserve">                    D</w:t>
      </w:r>
      <w:r>
        <w:rPr>
          <w:rFonts w:hint="eastAsia"/>
        </w:rPr>
        <w:t>．扩展置换</w:t>
      </w:r>
    </w:p>
    <w:p w:rsidR="008620A8" w:rsidP="008620A8">
      <w:pPr>
        <w:spacing w:before="0" w:beforeLines="0" w:line="240" w:lineRule="auto"/>
        <w:ind w:firstLine="480"/>
        <w:rPr>
          <w:rFonts w:hint="eastAsia"/>
        </w:rPr>
      </w:pPr>
      <w:r>
        <w:rPr>
          <w:rFonts w:hint="eastAsia"/>
        </w:rPr>
        <w:t>14</w:t>
      </w:r>
      <w:r>
        <w:rPr>
          <w:rFonts w:hint="eastAsia"/>
        </w:rPr>
        <w:t>．</w:t>
      </w:r>
      <w:r>
        <w:rPr>
          <w:rFonts w:hint="eastAsia"/>
        </w:rPr>
        <w:t>DES</w:t>
      </w:r>
      <w:r>
        <w:rPr>
          <w:rFonts w:hint="eastAsia"/>
        </w:rPr>
        <w:t>算法进行将置换后的明文,即新的</w:t>
      </w:r>
      <w:r>
        <w:rPr>
          <w:rFonts w:hint="eastAsia"/>
        </w:rPr>
        <w:t>64</w:t>
      </w:r>
      <w:r>
        <w:rPr>
          <w:rFonts w:hint="eastAsia"/>
        </w:rPr>
        <w:t>位二进制序列，按顺序分为左、右两组</w:t>
      </w:r>
      <w:r>
        <w:rPr>
          <w:rFonts w:hint="eastAsia"/>
        </w:rPr>
        <w:t xml:space="preserve">L </w:t>
      </w:r>
      <w:r>
        <w:rPr>
          <w:rFonts w:hint="eastAsia"/>
        </w:rPr>
        <w:t>和</w:t>
      </w:r>
      <w:r>
        <w:rPr>
          <w:rFonts w:hint="eastAsia"/>
        </w:rPr>
        <w:t xml:space="preserve"> R </w:t>
      </w:r>
      <w:r>
        <w:rPr>
          <w:rFonts w:hint="eastAsia"/>
        </w:rPr>
        <w:t>,</w:t>
      </w:r>
      <w:r>
        <w:rPr>
          <w:rFonts w:hint="eastAsia"/>
        </w:rPr>
        <w:t xml:space="preserve"> </w:t>
      </w:r>
      <w:r>
        <w:rPr>
          <w:rFonts w:hint="eastAsia"/>
        </w:rPr>
        <w:t>每组都是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16</w:t>
      </w:r>
      <w:r>
        <w:rPr>
          <w:rFonts w:hint="eastAsia"/>
        </w:rPr>
        <w:t>位</w:t>
      </w:r>
      <w:r>
        <w:rPr>
          <w:rFonts w:hint="eastAsia"/>
        </w:rPr>
        <w:t xml:space="preserve">      B</w:t>
      </w:r>
      <w:r>
        <w:rPr>
          <w:rFonts w:hint="eastAsia"/>
        </w:rPr>
        <w:t>．</w:t>
      </w:r>
      <w:r>
        <w:rPr>
          <w:rFonts w:hint="eastAsia"/>
        </w:rPr>
        <w:t>32</w:t>
      </w:r>
      <w:r>
        <w:rPr>
          <w:rFonts w:hint="eastAsia"/>
        </w:rPr>
        <w:t>位</w:t>
      </w:r>
      <w:r>
        <w:rPr>
          <w:rFonts w:hint="eastAsia"/>
        </w:rPr>
        <w:t xml:space="preserve">      C</w:t>
      </w:r>
      <w:r>
        <w:rPr>
          <w:rFonts w:hint="eastAsia"/>
        </w:rPr>
        <w:t>．</w:t>
      </w:r>
      <w:r>
        <w:rPr>
          <w:rFonts w:hint="eastAsia"/>
        </w:rPr>
        <w:t>64</w:t>
      </w:r>
      <w:r>
        <w:rPr>
          <w:rFonts w:hint="eastAsia"/>
        </w:rPr>
        <w:t>位</w:t>
      </w:r>
      <w:r>
        <w:rPr>
          <w:rFonts w:hint="eastAsia"/>
        </w:rPr>
        <w:t xml:space="preserve">     D</w:t>
      </w:r>
      <w:r>
        <w:rPr>
          <w:rFonts w:hint="eastAsia"/>
        </w:rPr>
        <w:t>．</w:t>
      </w:r>
      <w:r>
        <w:rPr>
          <w:rFonts w:hint="eastAsia"/>
        </w:rPr>
        <w:t>128</w:t>
      </w:r>
      <w:r>
        <w:rPr>
          <w:rFonts w:hint="eastAsia"/>
        </w:rPr>
        <w:t>位</w:t>
      </w:r>
    </w:p>
    <w:p w:rsidR="008620A8" w:rsidP="008620A8">
      <w:pPr>
        <w:spacing w:before="0" w:beforeLines="0" w:line="240" w:lineRule="auto"/>
        <w:ind w:firstLine="480"/>
        <w:rPr>
          <w:rFonts w:hint="eastAsia"/>
        </w:rPr>
      </w:pPr>
      <w:r>
        <w:rPr>
          <w:rFonts w:hint="eastAsia"/>
        </w:rPr>
        <w:t>15</w:t>
      </w:r>
      <w:r>
        <w:rPr>
          <w:rFonts w:hint="eastAsia"/>
        </w:rPr>
        <w:t>．</w:t>
      </w:r>
      <w:r>
        <w:rPr>
          <w:rFonts w:hint="eastAsia"/>
        </w:rPr>
        <w:t>AES</w:t>
      </w:r>
      <w:r>
        <w:rPr>
          <w:rFonts w:hint="eastAsia"/>
        </w:rPr>
        <w:t>算法是一种分组密码体制，其明文分组长度、密钥长度可以是</w:t>
      </w:r>
      <w:r>
        <w:rPr>
          <w:rFonts w:hint="eastAsia"/>
        </w:rPr>
        <w:t>128</w:t>
      </w:r>
      <w:r>
        <w:rPr>
          <w:rFonts w:hint="eastAsia"/>
        </w:rPr>
        <w:t>比特、</w:t>
      </w:r>
      <w:r>
        <w:rPr>
          <w:rFonts w:hint="eastAsia"/>
        </w:rPr>
        <w:t>192</w:t>
      </w:r>
      <w:r>
        <w:rPr>
          <w:rFonts w:hint="eastAsia"/>
        </w:rPr>
        <w:t>比特、</w:t>
      </w:r>
      <w:r>
        <w:rPr>
          <w:rFonts w:hint="eastAsia"/>
        </w:rPr>
        <w:t>256</w:t>
      </w:r>
      <w:r>
        <w:rPr>
          <w:rFonts w:hint="eastAsia"/>
        </w:rPr>
        <w:t>比特中的任意一个，其中</w:t>
      </w:r>
      <w:r>
        <w:rPr>
          <w:rFonts w:hint="eastAsia"/>
        </w:rPr>
        <w:t>AES—128</w:t>
      </w:r>
      <w:r>
        <w:rPr>
          <w:rFonts w:hint="eastAsia"/>
        </w:rPr>
        <w:t>表示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．明文长度</w:t>
      </w:r>
      <w:r>
        <w:rPr>
          <w:rFonts w:hint="eastAsia"/>
        </w:rPr>
        <w:t xml:space="preserve">         B</w:t>
      </w:r>
      <w:r>
        <w:rPr>
          <w:rFonts w:hint="eastAsia"/>
        </w:rPr>
        <w:t>．</w:t>
      </w:r>
      <w:r>
        <w:rPr>
          <w:rFonts w:hint="eastAsia"/>
        </w:rPr>
        <w:t xml:space="preserve"> </w:t>
      </w:r>
      <w:r>
        <w:rPr>
          <w:rFonts w:hint="eastAsia"/>
        </w:rPr>
        <w:t>密钥长度</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．密文长度</w:t>
      </w:r>
      <w:r>
        <w:rPr>
          <w:rFonts w:hint="eastAsia"/>
        </w:rPr>
        <w:t xml:space="preserve">          D</w:t>
      </w:r>
      <w:r>
        <w:rPr>
          <w:rFonts w:hint="eastAsia"/>
        </w:rPr>
        <w:t>．算法位数</w:t>
      </w:r>
    </w:p>
    <w:p w:rsidR="008620A8" w:rsidP="008620A8">
      <w:pPr>
        <w:spacing w:before="0" w:beforeLines="0" w:line="240" w:lineRule="auto"/>
        <w:ind w:firstLine="480"/>
        <w:rPr>
          <w:rFonts w:hint="eastAsia"/>
        </w:rPr>
      </w:pPr>
      <w:r>
        <w:rPr>
          <w:rFonts w:hint="eastAsia"/>
        </w:rPr>
        <w:t>16</w:t>
      </w:r>
      <w:r>
        <w:rPr>
          <w:rFonts w:hint="eastAsia"/>
        </w:rPr>
        <w:t>．在开始进入一轮</w:t>
      </w:r>
      <w:r>
        <w:rPr>
          <w:rFonts w:hint="eastAsia"/>
        </w:rPr>
        <w:t>DES</w:t>
      </w:r>
      <w:r>
        <w:rPr>
          <w:rFonts w:hint="eastAsia"/>
        </w:rPr>
        <w:t>时先要对密钥进行分组、移位。</w:t>
      </w:r>
      <w:r>
        <w:rPr>
          <w:rFonts w:hint="eastAsia"/>
        </w:rPr>
        <w:t xml:space="preserve"> 56</w:t>
      </w:r>
      <w:r>
        <w:rPr>
          <w:rFonts w:hint="eastAsia"/>
        </w:rPr>
        <w:t>位密钥被分成左右两个部分，每部分为</w:t>
      </w:r>
      <w:r>
        <w:rPr>
          <w:rFonts w:hint="eastAsia"/>
        </w:rPr>
        <w:t>28</w:t>
      </w:r>
      <w:r>
        <w:rPr>
          <w:rFonts w:hint="eastAsia"/>
        </w:rPr>
        <w:t>位。根据轮数，这两部分分别循环左移</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1</w:t>
      </w:r>
      <w:r>
        <w:rPr>
          <w:rFonts w:hint="eastAsia"/>
        </w:rPr>
        <w:t>位或</w:t>
      </w:r>
      <w:r>
        <w:rPr>
          <w:rFonts w:hint="eastAsia"/>
        </w:rPr>
        <w:t>2</w:t>
      </w:r>
      <w:r>
        <w:rPr>
          <w:rFonts w:hint="eastAsia"/>
        </w:rPr>
        <w:t>位</w:t>
      </w:r>
      <w:r>
        <w:rPr>
          <w:rFonts w:hint="eastAsia"/>
        </w:rPr>
        <w:t xml:space="preserve">                   B</w:t>
      </w:r>
      <w:r>
        <w:rPr>
          <w:rFonts w:hint="eastAsia"/>
        </w:rPr>
        <w:t>．</w:t>
      </w:r>
      <w:r>
        <w:rPr>
          <w:rFonts w:hint="eastAsia"/>
        </w:rPr>
        <w:t>2</w:t>
      </w:r>
      <w:r>
        <w:rPr>
          <w:rFonts w:hint="eastAsia"/>
        </w:rPr>
        <w:t>位或</w:t>
      </w:r>
      <w:r>
        <w:rPr>
          <w:rFonts w:hint="eastAsia"/>
        </w:rPr>
        <w:t>3</w:t>
      </w:r>
      <w:r>
        <w:rPr>
          <w:rFonts w:hint="eastAsia"/>
        </w:rPr>
        <w:t>位</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3</w:t>
      </w:r>
      <w:r>
        <w:rPr>
          <w:rFonts w:hint="eastAsia"/>
        </w:rPr>
        <w:t>位或</w:t>
      </w:r>
      <w:r>
        <w:rPr>
          <w:rFonts w:hint="eastAsia"/>
        </w:rPr>
        <w:t>4</w:t>
      </w:r>
      <w:r>
        <w:rPr>
          <w:rFonts w:hint="eastAsia"/>
        </w:rPr>
        <w:t>位</w:t>
      </w:r>
      <w:r>
        <w:rPr>
          <w:rFonts w:hint="eastAsia"/>
        </w:rPr>
        <w:t xml:space="preserve">                   D</w:t>
      </w:r>
      <w:r>
        <w:rPr>
          <w:rFonts w:hint="eastAsia"/>
        </w:rPr>
        <w:t>．</w:t>
      </w:r>
      <w:r>
        <w:rPr>
          <w:rFonts w:hint="eastAsia"/>
        </w:rPr>
        <w:t>4</w:t>
      </w:r>
      <w:r>
        <w:rPr>
          <w:rFonts w:hint="eastAsia"/>
        </w:rPr>
        <w:t>位或</w:t>
      </w:r>
      <w:r>
        <w:rPr>
          <w:rFonts w:hint="eastAsia"/>
        </w:rPr>
        <w:t>5</w:t>
      </w:r>
      <w:r>
        <w:rPr>
          <w:rFonts w:hint="eastAsia"/>
        </w:rPr>
        <w:t>位</w:t>
      </w:r>
    </w:p>
    <w:p w:rsidR="008620A8" w:rsidP="008620A8">
      <w:pPr>
        <w:spacing w:before="0" w:beforeLines="0" w:line="240" w:lineRule="auto"/>
        <w:ind w:firstLine="480"/>
        <w:rPr>
          <w:rFonts w:hint="eastAsia"/>
        </w:rPr>
      </w:pPr>
      <w:r>
        <w:rPr>
          <w:rFonts w:hint="eastAsia"/>
        </w:rPr>
        <w:t>17</w:t>
      </w:r>
      <w:r>
        <w:rPr>
          <w:rFonts w:hint="eastAsia"/>
        </w:rPr>
        <w:t>．</w:t>
      </w:r>
      <w:r>
        <w:rPr>
          <w:rFonts w:hint="eastAsia"/>
        </w:rPr>
        <w:t>AES</w:t>
      </w:r>
      <w:r>
        <w:rPr>
          <w:rFonts w:hint="eastAsia"/>
        </w:rPr>
        <w:t>算法的每轮变换由四种不同的变换组合而成，它们分别是</w:t>
      </w:r>
      <w:r>
        <w:rPr>
          <w:rFonts w:hint="eastAsia"/>
        </w:rPr>
        <w:t>S-</w:t>
      </w:r>
      <w:r>
        <w:rPr>
          <w:rFonts w:hint="eastAsia"/>
        </w:rPr>
        <w:t>盒变换、行位移变换、列混合变换和圈密钥加法变换。</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S-</w:t>
      </w:r>
      <w:r>
        <w:rPr>
          <w:rFonts w:hint="eastAsia"/>
        </w:rPr>
        <w:t>盒变换</w:t>
      </w:r>
      <w:r>
        <w:rPr>
          <w:rFonts w:hint="eastAsia"/>
        </w:rPr>
        <w:t xml:space="preserve">        B</w:t>
      </w:r>
      <w:r>
        <w:rPr>
          <w:rFonts w:hint="eastAsia"/>
        </w:rPr>
        <w:t>．</w:t>
      </w:r>
      <w:r>
        <w:rPr>
          <w:rFonts w:hint="eastAsia"/>
        </w:rPr>
        <w:t>Y-</w:t>
      </w:r>
      <w:r>
        <w:rPr>
          <w:rFonts w:hint="eastAsia"/>
        </w:rPr>
        <w:t>盒变换</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X-</w:t>
      </w:r>
      <w:r>
        <w:rPr>
          <w:rFonts w:hint="eastAsia"/>
        </w:rPr>
        <w:t>盒变换</w:t>
      </w:r>
      <w:r>
        <w:rPr>
          <w:rFonts w:hint="eastAsia"/>
        </w:rPr>
        <w:t xml:space="preserve">        D</w:t>
      </w:r>
      <w:r>
        <w:rPr>
          <w:rFonts w:hint="eastAsia"/>
        </w:rPr>
        <w:t>．</w:t>
      </w:r>
      <w:r>
        <w:rPr>
          <w:rFonts w:hint="eastAsia"/>
        </w:rPr>
        <w:t>Z-</w:t>
      </w:r>
      <w:r>
        <w:rPr>
          <w:rFonts w:hint="eastAsia"/>
        </w:rPr>
        <w:t>盒变换</w:t>
      </w:r>
    </w:p>
    <w:p w:rsidR="008620A8" w:rsidP="008620A8">
      <w:pPr>
        <w:spacing w:before="0" w:beforeLines="0" w:line="240" w:lineRule="auto"/>
        <w:ind w:firstLine="480"/>
        <w:rPr>
          <w:rFonts w:hint="eastAsia"/>
        </w:rPr>
      </w:pPr>
      <w:r>
        <w:rPr>
          <w:rFonts w:hint="eastAsia"/>
        </w:rPr>
        <w:t>18</w:t>
      </w:r>
      <w:r>
        <w:rPr>
          <w:rFonts w:hint="eastAsia"/>
        </w:rPr>
        <w:t>．</w:t>
      </w:r>
      <w:r>
        <w:rPr>
          <w:rFonts w:hint="eastAsia"/>
        </w:rPr>
        <w:t>AES</w:t>
      </w:r>
      <w:r>
        <w:rPr>
          <w:rFonts w:hint="eastAsia"/>
        </w:rPr>
        <w:t>中的状态可以用二维字节数组表示，它有</w:t>
      </w:r>
      <w:r>
        <w:rPr>
          <w:rFonts w:hint="eastAsia"/>
        </w:rPr>
        <w:t xml:space="preserve">      </w:t>
      </w:r>
      <w:r>
        <w:rPr>
          <w:rFonts w:hint="eastAsia"/>
        </w:rPr>
        <w:t>、</w:t>
      </w:r>
      <w:r>
        <w:rPr>
          <w:rFonts w:hint="eastAsia"/>
        </w:rPr>
        <w:t>Nb</w:t>
      </w:r>
      <w:r>
        <w:rPr>
          <w:rFonts w:hint="eastAsia"/>
        </w:rPr>
        <w:t>列，其中数组中元素单位为字节，</w:t>
      </w:r>
      <w:r>
        <w:rPr>
          <w:rFonts w:hint="eastAsia"/>
        </w:rPr>
        <w:t>Nb</w:t>
      </w:r>
      <w:r>
        <w:rPr>
          <w:rFonts w:hint="eastAsia"/>
        </w:rPr>
        <w:t>的单位为字。</w:t>
      </w:r>
    </w:p>
    <w:p w:rsidR="008620A8" w:rsidP="008620A8">
      <w:pPr>
        <w:spacing w:before="0" w:beforeLines="0" w:line="240" w:lineRule="auto"/>
        <w:ind w:firstLine="480"/>
        <w:rPr>
          <w:rFonts w:hint="eastAsia"/>
        </w:rPr>
      </w:pPr>
      <w:r>
        <w:rPr>
          <w:rFonts w:hint="eastAsia"/>
        </w:rPr>
        <w:t>A. 2</w:t>
      </w:r>
      <w:r>
        <w:rPr>
          <w:rFonts w:hint="eastAsia"/>
        </w:rPr>
        <w:t>行</w:t>
      </w:r>
      <w:r>
        <w:rPr>
          <w:rFonts w:hint="eastAsia"/>
        </w:rPr>
        <w:t xml:space="preserve">        B. 4</w:t>
      </w:r>
      <w:r>
        <w:rPr>
          <w:rFonts w:hint="eastAsia"/>
        </w:rPr>
        <w:t>行</w:t>
      </w:r>
      <w:r>
        <w:rPr>
          <w:rFonts w:hint="eastAsia"/>
        </w:rPr>
        <w:t xml:space="preserve">      C. 8</w:t>
      </w:r>
      <w:r>
        <w:rPr>
          <w:rFonts w:hint="eastAsia"/>
        </w:rPr>
        <w:t>行</w:t>
      </w:r>
      <w:r>
        <w:rPr>
          <w:rFonts w:hint="eastAsia"/>
        </w:rPr>
        <w:t xml:space="preserve">        D. 16</w:t>
      </w:r>
      <w:r>
        <w:rPr>
          <w:rFonts w:hint="eastAsia"/>
        </w:rPr>
        <w:t>行</w:t>
      </w:r>
    </w:p>
    <w:p w:rsidR="008620A8" w:rsidP="008620A8">
      <w:pPr>
        <w:spacing w:before="0" w:beforeLines="0" w:line="240" w:lineRule="auto"/>
        <w:ind w:firstLine="480"/>
        <w:rPr>
          <w:rFonts w:hint="eastAsia"/>
        </w:rPr>
      </w:pPr>
      <w:r>
        <w:rPr>
          <w:rFonts w:hint="eastAsia"/>
        </w:rPr>
        <w:t>19</w:t>
      </w:r>
      <w:r>
        <w:rPr>
          <w:rFonts w:hint="eastAsia"/>
        </w:rPr>
        <w:t>．在对称加密体制中，如果有</w:t>
      </w:r>
      <w:r>
        <w:rPr>
          <w:rFonts w:hint="eastAsia"/>
        </w:rPr>
        <w:t>n</w:t>
      </w:r>
      <w:r>
        <w:rPr>
          <w:rFonts w:hint="eastAsia"/>
        </w:rPr>
        <w:t>个用户，则需要密钥个数为</w:t>
      </w:r>
      <w:r>
        <w:rPr>
          <w:rFonts w:hint="eastAsia"/>
        </w:rPr>
        <w:t xml:space="preserve">         </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n(n+1）/2        B</w:t>
      </w:r>
      <w:r>
        <w:rPr>
          <w:rFonts w:hint="eastAsia"/>
        </w:rPr>
        <w:t>．</w:t>
      </w:r>
      <w:r>
        <w:rPr>
          <w:rFonts w:hint="eastAsia"/>
        </w:rPr>
        <w:t>2n    C</w:t>
      </w:r>
      <w:r>
        <w:rPr>
          <w:rFonts w:hint="eastAsia"/>
        </w:rPr>
        <w:t>．</w:t>
      </w:r>
      <w:r>
        <w:rPr>
          <w:rFonts w:hint="eastAsia"/>
        </w:rPr>
        <w:t>n(n—1)/2     D</w:t>
      </w:r>
      <w:r>
        <w:rPr>
          <w:rFonts w:hint="eastAsia"/>
        </w:rPr>
        <w:t>．</w:t>
      </w:r>
      <w:r>
        <w:rPr>
          <w:rFonts w:hint="eastAsia"/>
        </w:rPr>
        <w:t>n(n—1)</w:t>
      </w:r>
    </w:p>
    <w:p w:rsidR="008620A8" w:rsidP="008620A8">
      <w:pPr>
        <w:spacing w:before="0" w:beforeLines="0" w:line="240" w:lineRule="auto"/>
        <w:ind w:firstLine="480"/>
        <w:rPr>
          <w:rFonts w:hint="eastAsia"/>
        </w:rPr>
      </w:pPr>
      <w:r>
        <w:rPr>
          <w:rFonts w:hint="eastAsia"/>
        </w:rPr>
        <w:t>20</w:t>
      </w:r>
      <w:r>
        <w:rPr>
          <w:rFonts w:hint="eastAsia"/>
        </w:rPr>
        <w:t>．</w:t>
      </w:r>
      <w:r>
        <w:rPr>
          <w:rFonts w:hint="eastAsia"/>
        </w:rPr>
        <w:t xml:space="preserve">DES </w:t>
      </w:r>
      <w:r>
        <w:rPr>
          <w:rFonts w:hint="eastAsia"/>
        </w:rPr>
        <w:t>是分组加密算法,它以</w:t>
      </w:r>
      <w:r>
        <w:rPr>
          <w:rFonts w:hint="eastAsia"/>
        </w:rPr>
        <w:t xml:space="preserve">        </w:t>
      </w:r>
      <w:r>
        <w:rPr>
          <w:rFonts w:hint="eastAsia"/>
        </w:rPr>
        <w:t>二进制为一组，对称数据加密.</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 32</w:t>
      </w:r>
      <w:r>
        <w:rPr>
          <w:rFonts w:hint="eastAsia"/>
        </w:rPr>
        <w:t>位</w:t>
      </w:r>
      <w:r>
        <w:rPr>
          <w:rFonts w:hint="eastAsia"/>
        </w:rPr>
        <w:t xml:space="preserve">       B</w:t>
      </w:r>
      <w:r>
        <w:rPr>
          <w:rFonts w:hint="eastAsia"/>
        </w:rPr>
        <w:t>．</w:t>
      </w:r>
      <w:r>
        <w:rPr>
          <w:rFonts w:hint="eastAsia"/>
        </w:rPr>
        <w:t>64</w:t>
      </w:r>
      <w:r>
        <w:rPr>
          <w:rFonts w:hint="eastAsia"/>
        </w:rPr>
        <w:t>位</w:t>
      </w:r>
      <w:r>
        <w:rPr>
          <w:rFonts w:hint="eastAsia"/>
        </w:rPr>
        <w:t xml:space="preserve">          C</w:t>
      </w:r>
      <w:r>
        <w:rPr>
          <w:rFonts w:hint="eastAsia"/>
        </w:rPr>
        <w:t>．</w:t>
      </w:r>
      <w:r>
        <w:rPr>
          <w:rFonts w:hint="eastAsia"/>
        </w:rPr>
        <w:t>128</w:t>
      </w:r>
      <w:r>
        <w:rPr>
          <w:rFonts w:hint="eastAsia"/>
        </w:rPr>
        <w:t>位</w:t>
      </w:r>
      <w:r>
        <w:rPr>
          <w:rFonts w:hint="eastAsia"/>
        </w:rPr>
        <w:t xml:space="preserve">      D</w:t>
      </w:r>
      <w:r>
        <w:rPr>
          <w:rFonts w:hint="eastAsia"/>
        </w:rPr>
        <w:t>．</w:t>
      </w:r>
      <w:r>
        <w:rPr>
          <w:rFonts w:hint="eastAsia"/>
        </w:rPr>
        <w:t>256</w:t>
      </w:r>
      <w:r>
        <w:rPr>
          <w:rFonts w:hint="eastAsia"/>
        </w:rPr>
        <w:t>位</w:t>
      </w:r>
    </w:p>
    <w:p w:rsidR="008620A8" w:rsidP="008620A8">
      <w:pPr>
        <w:spacing w:before="0" w:beforeLines="0" w:line="240" w:lineRule="auto"/>
        <w:ind w:firstLine="480"/>
        <w:rPr>
          <w:rFonts w:hint="eastAsia"/>
        </w:rPr>
      </w:pPr>
      <w:r>
        <w:rPr>
          <w:rFonts w:hint="eastAsia"/>
        </w:rPr>
        <w:t>21</w:t>
      </w:r>
      <w:r>
        <w:rPr>
          <w:rFonts w:hint="eastAsia"/>
        </w:rPr>
        <w:t>．</w:t>
      </w:r>
      <w:r>
        <w:rPr>
          <w:rFonts w:hint="eastAsia"/>
        </w:rPr>
        <w:t>DES</w:t>
      </w:r>
      <w:r>
        <w:rPr>
          <w:rFonts w:hint="eastAsia"/>
        </w:rPr>
        <w:t>算法是分组加密算法，它利用密钥，通过传统的换位、替换和</w:t>
      </w:r>
      <w:r>
        <w:rPr>
          <w:rFonts w:hint="eastAsia"/>
        </w:rPr>
        <w:t xml:space="preserve">      </w:t>
      </w:r>
      <w:r>
        <w:rPr>
          <w:rFonts w:hint="eastAsia"/>
        </w:rPr>
        <w:t>运算等变换实现二进制明文的加密与解密。</w:t>
      </w:r>
    </w:p>
    <w:p w:rsidR="008620A8" w:rsidP="008620A8">
      <w:pPr>
        <w:spacing w:before="0" w:beforeLines="0" w:line="240" w:lineRule="auto"/>
        <w:ind w:firstLine="480"/>
        <w:rPr>
          <w:rFonts w:hint="eastAsia"/>
        </w:rPr>
      </w:pPr>
      <w:r>
        <w:rPr>
          <w:rFonts w:hint="eastAsia"/>
        </w:rPr>
        <w:t>A</w:t>
      </w:r>
      <w:r>
        <w:rPr>
          <w:rFonts w:hint="eastAsia"/>
        </w:rPr>
        <w:t>．异或</w:t>
      </w:r>
      <w:r>
        <w:rPr>
          <w:rFonts w:hint="eastAsia"/>
        </w:rPr>
        <w:t xml:space="preserve">        B</w:t>
      </w:r>
      <w:r>
        <w:rPr>
          <w:rFonts w:hint="eastAsia"/>
        </w:rPr>
        <w:t>．或</w:t>
      </w:r>
      <w:r>
        <w:rPr>
          <w:rFonts w:hint="eastAsia"/>
        </w:rPr>
        <w:t xml:space="preserve">         C</w:t>
      </w:r>
      <w:r>
        <w:rPr>
          <w:rFonts w:hint="eastAsia"/>
        </w:rPr>
        <w:t>．与</w:t>
      </w:r>
      <w:r>
        <w:rPr>
          <w:rFonts w:hint="eastAsia"/>
        </w:rPr>
        <w:t xml:space="preserve">         D</w:t>
      </w:r>
      <w:r>
        <w:rPr>
          <w:rFonts w:hint="eastAsia"/>
        </w:rPr>
        <w:t>．非</w:t>
      </w:r>
    </w:p>
    <w:p w:rsidR="008620A8" w:rsidP="008620A8">
      <w:pPr>
        <w:spacing w:before="0" w:beforeLines="0" w:line="240" w:lineRule="auto"/>
        <w:ind w:firstLine="480"/>
        <w:rPr>
          <w:rFonts w:hint="eastAsia"/>
        </w:rPr>
      </w:pPr>
      <w:r>
        <w:rPr>
          <w:rFonts w:hint="eastAsia"/>
        </w:rPr>
        <w:t>22</w:t>
      </w:r>
      <w:r>
        <w:rPr>
          <w:rFonts w:hint="eastAsia"/>
        </w:rPr>
        <w:t>．</w:t>
      </w:r>
      <w:r>
        <w:rPr>
          <w:rFonts w:hint="eastAsia"/>
        </w:rPr>
        <w:t>AES</w:t>
      </w:r>
      <w:r>
        <w:rPr>
          <w:rFonts w:hint="eastAsia"/>
        </w:rPr>
        <w:t>算法利用外部输入字数为</w:t>
      </w:r>
      <w:r>
        <w:rPr>
          <w:rFonts w:hint="eastAsia"/>
        </w:rPr>
        <w:t>Nk</w:t>
      </w:r>
      <w:r>
        <w:rPr>
          <w:rFonts w:hint="eastAsia"/>
        </w:rPr>
        <w:t>的密钥串</w:t>
      </w:r>
      <w:r>
        <w:rPr>
          <w:rFonts w:hint="eastAsia"/>
        </w:rPr>
        <w:t>K</w:t>
      </w:r>
      <w:r>
        <w:rPr>
          <w:rFonts w:hint="eastAsia"/>
        </w:rPr>
        <w:t>，通过扩展密钥程序得到共</w:t>
      </w:r>
      <w:r>
        <w:rPr>
          <w:rFonts w:hint="eastAsia"/>
        </w:rPr>
        <w:t xml:space="preserve">      </w:t>
      </w:r>
      <w:r>
        <w:rPr>
          <w:rFonts w:hint="eastAsia"/>
        </w:rPr>
        <w:t>字的扩展密钥串。</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Nb * </w:t>
      </w:r>
      <w:r>
        <w:rPr>
          <w:rFonts w:hint="eastAsia"/>
        </w:rPr>
        <w:t>（</w:t>
      </w:r>
      <w:r>
        <w:rPr>
          <w:rFonts w:hint="eastAsia"/>
        </w:rPr>
        <w:t>Nr + l</w:t>
      </w:r>
      <w:r>
        <w:rPr>
          <w:rFonts w:hint="eastAsia"/>
        </w:rPr>
        <w:t>）</w:t>
      </w:r>
      <w:r>
        <w:rPr>
          <w:rFonts w:hint="eastAsia"/>
        </w:rPr>
        <w:t xml:space="preserve">                 B</w:t>
      </w:r>
      <w:r>
        <w:rPr>
          <w:rFonts w:hint="eastAsia"/>
        </w:rPr>
        <w:t>．</w:t>
      </w:r>
      <w:r>
        <w:rPr>
          <w:rFonts w:hint="eastAsia"/>
        </w:rPr>
        <w:t>Nb ＊ Nr</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 xml:space="preserve">Nb ＊ </w:t>
      </w:r>
      <w:r>
        <w:rPr>
          <w:rFonts w:hint="eastAsia"/>
        </w:rPr>
        <w:t>(</w:t>
      </w:r>
      <w:r>
        <w:rPr>
          <w:rFonts w:hint="eastAsia"/>
        </w:rPr>
        <w:t>Nk + l</w:t>
      </w:r>
      <w:r>
        <w:rPr>
          <w:rFonts w:hint="eastAsia"/>
        </w:rPr>
        <w:t>）</w:t>
      </w:r>
      <w:r>
        <w:rPr>
          <w:rFonts w:hint="eastAsia"/>
        </w:rPr>
        <w:t xml:space="preserve">                 D</w:t>
      </w:r>
      <w:r>
        <w:rPr>
          <w:rFonts w:hint="eastAsia"/>
        </w:rPr>
        <w:t>．</w:t>
      </w:r>
      <w:r>
        <w:rPr>
          <w:rFonts w:hint="eastAsia"/>
        </w:rPr>
        <w:t>Nb ＊ Nk</w:t>
      </w:r>
    </w:p>
    <w:p w:rsidR="008620A8" w:rsidP="008620A8">
      <w:pPr>
        <w:spacing w:before="0" w:beforeLines="0" w:line="240" w:lineRule="auto"/>
        <w:ind w:firstLine="480"/>
        <w:rPr>
          <w:rFonts w:hint="eastAsia"/>
        </w:rPr>
      </w:pPr>
      <w:r>
        <w:rPr>
          <w:rFonts w:hint="eastAsia"/>
        </w:rPr>
        <w:t>23</w:t>
      </w:r>
      <w:r>
        <w:rPr>
          <w:rFonts w:hint="eastAsia"/>
        </w:rPr>
        <w:t>．</w:t>
      </w:r>
      <w:r>
        <w:rPr>
          <w:rFonts w:hint="eastAsia"/>
        </w:rPr>
        <w:t>RSA</w:t>
      </w:r>
      <w:r>
        <w:rPr>
          <w:rFonts w:hint="eastAsia"/>
        </w:rPr>
        <w:t>算法需要计算</w:t>
      </w:r>
      <w:r>
        <w:rPr>
          <w:rFonts w:hint="eastAsia"/>
        </w:rPr>
        <w:t>m mod r</w:t>
      </w:r>
      <w:r>
        <w:rPr>
          <w:rFonts w:hint="eastAsia"/>
        </w:rPr>
        <w:t>等值,由于</w:t>
      </w:r>
      <w:r>
        <w:rPr>
          <w:rFonts w:hint="eastAsia"/>
        </w:rPr>
        <w:t xml:space="preserve">m </w:t>
      </w:r>
      <w:r>
        <w:rPr>
          <w:rFonts w:hint="eastAsia"/>
        </w:rPr>
        <w:t>值巨大，可以使用</w:t>
      </w:r>
      <w:r>
        <w:rPr>
          <w:rFonts w:hint="eastAsia"/>
        </w:rPr>
        <w:t xml:space="preserve">       </w:t>
      </w:r>
      <w:r>
        <w:rPr>
          <w:rFonts w:hint="eastAsia"/>
        </w:rPr>
        <w:t>来计算</w:t>
      </w:r>
      <w:r>
        <w:rPr>
          <w:rFonts w:hint="eastAsia"/>
        </w:rPr>
        <w:t>m mod r</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．压缩算法</w:t>
      </w:r>
      <w:r>
        <w:rPr>
          <w:rFonts w:hint="eastAsia"/>
        </w:rPr>
        <w:t xml:space="preserve">           B</w:t>
      </w:r>
      <w:r>
        <w:rPr>
          <w:rFonts w:hint="eastAsia"/>
        </w:rPr>
        <w:t>．平方</w:t>
      </w:r>
      <w:r>
        <w:rPr>
          <w:rFonts w:hint="eastAsia"/>
        </w:rPr>
        <w:t>—</w:t>
      </w:r>
      <w:r>
        <w:rPr>
          <w:rFonts w:hint="eastAsia"/>
        </w:rPr>
        <w:t>乘算法</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．扩展算法</w:t>
      </w:r>
      <w:r>
        <w:rPr>
          <w:rFonts w:hint="eastAsia"/>
        </w:rPr>
        <w:t xml:space="preserve">           D</w:t>
      </w:r>
      <w:r>
        <w:rPr>
          <w:rFonts w:hint="eastAsia"/>
        </w:rPr>
        <w:t>．置换算法</w:t>
      </w:r>
    </w:p>
    <w:p w:rsidR="008620A8" w:rsidP="008620A8">
      <w:pPr>
        <w:spacing w:before="0" w:beforeLines="0" w:line="240" w:lineRule="auto"/>
        <w:ind w:firstLine="480"/>
        <w:rPr>
          <w:rFonts w:hint="eastAsia"/>
        </w:rPr>
      </w:pPr>
      <w:r>
        <w:rPr>
          <w:rFonts w:hint="eastAsia"/>
        </w:rPr>
        <w:t>24</w:t>
      </w:r>
      <w:r>
        <w:rPr>
          <w:rFonts w:hint="eastAsia"/>
        </w:rPr>
        <w:t>．</w:t>
      </w:r>
      <w:r>
        <w:rPr>
          <w:rFonts w:hint="eastAsia"/>
        </w:rPr>
        <w:t>AES</w:t>
      </w:r>
      <w:r>
        <w:rPr>
          <w:rFonts w:hint="eastAsia"/>
        </w:rPr>
        <w:t>算法的每轮变换由四种不同的变换组合而成，它们分别是</w:t>
      </w:r>
      <w:r>
        <w:rPr>
          <w:rFonts w:hint="eastAsia"/>
        </w:rPr>
        <w:t xml:space="preserve">      </w:t>
      </w:r>
      <w:r>
        <w:rPr>
          <w:rFonts w:hint="eastAsia"/>
        </w:rPr>
        <w:t>、行位移变换、列混合变换和圈密钥加法变换。</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X-</w:t>
      </w:r>
      <w:r>
        <w:rPr>
          <w:rFonts w:hint="eastAsia"/>
        </w:rPr>
        <w:t>盒变换</w:t>
      </w:r>
      <w:r>
        <w:rPr>
          <w:rFonts w:hint="eastAsia"/>
        </w:rPr>
        <w:t xml:space="preserve">       B</w:t>
      </w:r>
      <w:r>
        <w:rPr>
          <w:rFonts w:hint="eastAsia"/>
        </w:rPr>
        <w:t>．</w:t>
      </w:r>
      <w:r>
        <w:rPr>
          <w:rFonts w:hint="eastAsia"/>
        </w:rPr>
        <w:t>F-</w:t>
      </w:r>
      <w:r>
        <w:rPr>
          <w:rFonts w:hint="eastAsia"/>
        </w:rPr>
        <w:t>盒变换</w:t>
      </w:r>
      <w:r>
        <w:rPr>
          <w:rFonts w:hint="eastAsia"/>
        </w:rPr>
        <w:t xml:space="preserve">     C</w:t>
      </w:r>
      <w:r>
        <w:rPr>
          <w:rFonts w:hint="eastAsia"/>
        </w:rPr>
        <w:t>．</w:t>
      </w:r>
      <w:r>
        <w:rPr>
          <w:rFonts w:hint="eastAsia"/>
        </w:rPr>
        <w:t xml:space="preserve"> S-</w:t>
      </w:r>
      <w:r>
        <w:rPr>
          <w:rFonts w:hint="eastAsia"/>
        </w:rPr>
        <w:t>盒变换</w:t>
      </w:r>
      <w:r>
        <w:rPr>
          <w:rFonts w:hint="eastAsia"/>
        </w:rPr>
        <w:t xml:space="preserve">        D</w:t>
      </w:r>
      <w:r>
        <w:rPr>
          <w:rFonts w:hint="eastAsia"/>
        </w:rPr>
        <w:t>．</w:t>
      </w:r>
      <w:r>
        <w:rPr>
          <w:rFonts w:hint="eastAsia"/>
        </w:rPr>
        <w:t>D-</w:t>
      </w:r>
      <w:r>
        <w:rPr>
          <w:rFonts w:hint="eastAsia"/>
        </w:rPr>
        <w:t>盒变换</w:t>
      </w:r>
    </w:p>
    <w:p w:rsidR="008620A8" w:rsidP="008620A8">
      <w:pPr>
        <w:spacing w:before="0" w:beforeLines="0" w:line="240" w:lineRule="auto"/>
        <w:ind w:firstLine="480"/>
        <w:rPr>
          <w:rFonts w:hint="eastAsia"/>
        </w:rPr>
      </w:pPr>
      <w:r>
        <w:rPr>
          <w:rFonts w:hint="eastAsia"/>
        </w:rPr>
        <w:t>第</w:t>
      </w:r>
      <w:r>
        <w:rPr>
          <w:rFonts w:hint="eastAsia"/>
        </w:rPr>
        <w:t>3</w:t>
      </w:r>
      <w:r>
        <w:rPr>
          <w:rFonts w:hint="eastAsia"/>
        </w:rPr>
        <w:t>章</w:t>
      </w:r>
      <w:r>
        <w:rPr>
          <w:rFonts w:hint="eastAsia"/>
        </w:rPr>
        <w:t xml:space="preserve"> </w:t>
      </w:r>
      <w:r>
        <w:rPr>
          <w:rFonts w:hint="eastAsia"/>
        </w:rPr>
        <w:t>数字签名与认证</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．对输入任意长度明文,经</w:t>
      </w:r>
      <w:r>
        <w:rPr>
          <w:rFonts w:hint="eastAsia"/>
        </w:rPr>
        <w:t>MD5</w:t>
      </w:r>
      <w:r>
        <w:rPr>
          <w:rFonts w:hint="eastAsia"/>
        </w:rPr>
        <w:t>算法后，输出为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DSA</w:t>
      </w:r>
      <w:r>
        <w:rPr>
          <w:rFonts w:hint="eastAsia"/>
        </w:rPr>
        <w:t>的安全性主要是依赖于有限域上离散对数问题求解的</w:t>
      </w:r>
      <w:r>
        <w:rPr>
          <w:rFonts w:hint="eastAsia"/>
        </w:rPr>
        <w:t xml:space="preserve">       </w:t>
      </w:r>
      <w:r>
        <w:rPr>
          <w:rFonts w:hint="eastAsia"/>
        </w:rPr>
        <w:t>性。</w:t>
      </w:r>
    </w:p>
    <w:p w:rsidR="008620A8" w:rsidP="008620A8">
      <w:pPr>
        <w:spacing w:before="0" w:beforeLines="0" w:line="240" w:lineRule="auto"/>
        <w:ind w:firstLine="480"/>
        <w:rPr>
          <w:rFonts w:hint="eastAsia"/>
        </w:rPr>
      </w:pPr>
      <w:r>
        <w:rPr>
          <w:rFonts w:hint="eastAsia"/>
        </w:rPr>
        <w:t>3</w:t>
      </w:r>
      <w:r>
        <w:rPr>
          <w:rFonts w:hint="eastAsia"/>
        </w:rPr>
        <w:t>．单向散列函数，也称</w:t>
      </w:r>
      <w:r>
        <w:rPr>
          <w:rFonts w:hint="eastAsia"/>
        </w:rPr>
        <w:t>hash</w:t>
      </w:r>
      <w:r>
        <w:rPr>
          <w:rFonts w:hint="eastAsia"/>
        </w:rPr>
        <w:t>函数,它可以为我们提供电子信息完整性的判断依据，是防止信息被</w:t>
      </w:r>
      <w:r>
        <w:rPr>
          <w:rFonts w:hint="eastAsia"/>
        </w:rPr>
        <w:t xml:space="preserve">        </w:t>
      </w:r>
      <w:r>
        <w:rPr>
          <w:rFonts w:hint="eastAsia"/>
        </w:rPr>
        <w:t>的一种有效方法。</w:t>
      </w:r>
    </w:p>
    <w:p w:rsidR="008620A8" w:rsidP="008620A8">
      <w:pPr>
        <w:spacing w:before="0" w:beforeLines="0" w:line="240" w:lineRule="auto"/>
        <w:ind w:firstLine="480"/>
        <w:rPr>
          <w:rFonts w:hint="eastAsia"/>
        </w:rPr>
      </w:pPr>
      <w:r>
        <w:rPr>
          <w:rFonts w:hint="eastAsia"/>
        </w:rPr>
        <w:t>4</w:t>
      </w:r>
      <w:r>
        <w:rPr>
          <w:rFonts w:hint="eastAsia"/>
        </w:rPr>
        <w:t>．生物特征识别技术是根据人体本身所固有的生理特征、行为特征的</w:t>
      </w:r>
      <w:r>
        <w:rPr>
          <w:rFonts w:hint="eastAsia"/>
        </w:rPr>
        <w:t xml:space="preserve">         </w:t>
      </w:r>
      <w:r>
        <w:rPr>
          <w:rFonts w:hint="eastAsia"/>
        </w:rPr>
        <w:t>性，利用图像处理技术和模式识别的方法来达到身份鉴别或验证目的的一门科学。</w:t>
      </w:r>
    </w:p>
    <w:p w:rsidR="008620A8" w:rsidP="008620A8">
      <w:pPr>
        <w:spacing w:before="0" w:beforeLines="0" w:line="240" w:lineRule="auto"/>
        <w:ind w:firstLine="480"/>
        <w:rPr>
          <w:rFonts w:hint="eastAsia"/>
        </w:rPr>
      </w:pPr>
      <w:r>
        <w:rPr>
          <w:rFonts w:hint="eastAsia"/>
        </w:rPr>
        <w:t>5</w:t>
      </w:r>
      <w:r>
        <w:rPr>
          <w:rFonts w:hint="eastAsia"/>
        </w:rPr>
        <w:t>．人体本身的生理特征包括面像、</w:t>
      </w:r>
      <w:r>
        <w:rPr>
          <w:rFonts w:hint="eastAsia"/>
        </w:rPr>
        <w:t xml:space="preserve">        </w:t>
      </w:r>
      <w:r>
        <w:rPr>
          <w:rFonts w:hint="eastAsia"/>
        </w:rPr>
        <w:t>、掌纹、视网膜、虹膜和基因等。</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技术是通过分析指纹的全局特征和局部特征从指纹中抽取的特征值，从而通过指纹来确认一个人的身份。</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 xml:space="preserve">        </w:t>
      </w:r>
      <w:r>
        <w:rPr>
          <w:rFonts w:hint="eastAsia"/>
        </w:rPr>
        <w:t>就是主要用于对数字信息进行的签名，以防止信息被伪造或篡改等。</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hash</w:t>
      </w:r>
      <w:r>
        <w:rPr>
          <w:rFonts w:hint="eastAsia"/>
        </w:rPr>
        <w:t>函数的作用是当向</w:t>
      </w:r>
      <w:r>
        <w:rPr>
          <w:rFonts w:hint="eastAsia"/>
        </w:rPr>
        <w:t>hash</w:t>
      </w:r>
      <w:r>
        <w:rPr>
          <w:rFonts w:hint="eastAsia"/>
        </w:rPr>
        <w:t>函数输入一任意长度的的信息</w:t>
      </w:r>
      <w:r>
        <w:rPr>
          <w:rFonts w:hint="eastAsia"/>
        </w:rPr>
        <w:t>M</w:t>
      </w:r>
      <w:r>
        <w:rPr>
          <w:rFonts w:hint="eastAsia"/>
        </w:rPr>
        <w:t>时,</w:t>
      </w:r>
      <w:r>
        <w:rPr>
          <w:rFonts w:hint="eastAsia"/>
        </w:rPr>
        <w:t>hash</w:t>
      </w:r>
      <w:r>
        <w:rPr>
          <w:rFonts w:hint="eastAsia"/>
        </w:rPr>
        <w:t>函数将输出一</w:t>
      </w:r>
      <w:r>
        <w:rPr>
          <w:rFonts w:hint="eastAsia"/>
        </w:rPr>
        <w:t xml:space="preserve">        </w:t>
      </w:r>
      <w:r>
        <w:rPr>
          <w:rFonts w:hint="eastAsia"/>
        </w:rPr>
        <w:t>为</w:t>
      </w:r>
      <w:r>
        <w:rPr>
          <w:rFonts w:hint="eastAsia"/>
        </w:rPr>
        <w:t>m</w:t>
      </w:r>
      <w:r>
        <w:rPr>
          <w:rFonts w:hint="eastAsia"/>
        </w:rPr>
        <w:t>的散列值</w:t>
      </w:r>
      <w:r>
        <w:rPr>
          <w:rFonts w:hint="eastAsia"/>
        </w:rPr>
        <w:t>h</w:t>
      </w:r>
      <w:r>
        <w:rPr>
          <w:rFonts w:hint="eastAsia"/>
        </w:rPr>
        <w:t>。</w:t>
      </w:r>
    </w:p>
    <w:p w:rsidR="008620A8" w:rsidP="008620A8">
      <w:pPr>
        <w:spacing w:before="0" w:beforeLines="0" w:line="240" w:lineRule="auto"/>
        <w:ind w:firstLine="480"/>
        <w:rPr>
          <w:rFonts w:hint="eastAsia"/>
        </w:rPr>
      </w:pPr>
      <w:r>
        <w:rPr>
          <w:rFonts w:hint="eastAsia"/>
        </w:rPr>
        <w:t>9</w:t>
      </w:r>
      <w:r>
        <w:rPr>
          <w:rFonts w:hint="eastAsia"/>
        </w:rPr>
        <w:t>．为了提高数字签名的安全性和效率，通常是先对明文信息</w:t>
      </w:r>
      <w:r>
        <w:rPr>
          <w:rFonts w:hint="eastAsia"/>
        </w:rPr>
        <w:t>M</w:t>
      </w:r>
      <w:r>
        <w:rPr>
          <w:rFonts w:hint="eastAsia"/>
        </w:rPr>
        <w:t>作</w:t>
      </w:r>
      <w:r>
        <w:rPr>
          <w:rFonts w:hint="eastAsia"/>
        </w:rPr>
        <w:t xml:space="preserve">     </w:t>
      </w:r>
      <w:r>
        <w:rPr>
          <w:rFonts w:hint="eastAsia"/>
        </w:rPr>
        <w:t>变换,然后再对变换后的信息进行签名。</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 xml:space="preserve">DSS </w:t>
      </w:r>
      <w:r>
        <w:rPr>
          <w:rFonts w:hint="eastAsia"/>
        </w:rPr>
        <w:t>(</w:t>
      </w:r>
      <w:r>
        <w:rPr>
          <w:rFonts w:hint="eastAsia"/>
        </w:rPr>
        <w:t>Digital Signature Standard</w:t>
      </w:r>
      <w:r>
        <w:rPr>
          <w:rFonts w:hint="eastAsia"/>
        </w:rPr>
        <w:t>）是利用了安全散列函数(</w:t>
      </w:r>
      <w:r>
        <w:rPr>
          <w:rFonts w:hint="eastAsia"/>
        </w:rPr>
        <w:t>SHA</w:t>
      </w:r>
      <w:r>
        <w:rPr>
          <w:rFonts w:hint="eastAsia"/>
        </w:rPr>
        <w:t>）提出的一种</w:t>
      </w:r>
      <w:r>
        <w:rPr>
          <w:rFonts w:hint="eastAsia"/>
        </w:rPr>
        <w:t xml:space="preserve">       </w:t>
      </w:r>
      <w:r>
        <w:rPr>
          <w:rFonts w:hint="eastAsia"/>
        </w:rPr>
        <w:t>技术。</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MD5</w:t>
      </w:r>
      <w:r>
        <w:rPr>
          <w:rFonts w:hint="eastAsia"/>
        </w:rPr>
        <w:t>是以</w:t>
      </w:r>
      <w:r>
        <w:rPr>
          <w:rFonts w:hint="eastAsia"/>
        </w:rPr>
        <w:t>512</w:t>
      </w:r>
      <w:r>
        <w:rPr>
          <w:rFonts w:hint="eastAsia"/>
        </w:rPr>
        <w:t>位分组来处理输入的信息，每一分组又被划分为</w:t>
      </w:r>
      <w:r>
        <w:rPr>
          <w:rFonts w:hint="eastAsia"/>
        </w:rPr>
        <w:t xml:space="preserve">       </w:t>
      </w:r>
      <w:r>
        <w:rPr>
          <w:rFonts w:hint="eastAsia"/>
        </w:rPr>
        <w:t>个</w:t>
      </w:r>
      <w:r>
        <w:rPr>
          <w:rFonts w:hint="eastAsia"/>
        </w:rPr>
        <w:t>32</w:t>
      </w:r>
      <w:r>
        <w:rPr>
          <w:rFonts w:hint="eastAsia"/>
        </w:rPr>
        <w:t>位子分组</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．数字签名</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 xml:space="preserve">Kerberos </w:t>
      </w:r>
      <w:r>
        <w:rPr>
          <w:rFonts w:hint="eastAsia"/>
        </w:rPr>
        <w:t>身份验证系统由</w:t>
      </w:r>
    </w:p>
    <w:p w:rsidR="008620A8" w:rsidP="008620A8">
      <w:pPr>
        <w:spacing w:before="0" w:beforeLines="0" w:line="240" w:lineRule="auto"/>
        <w:ind w:firstLine="480"/>
        <w:rPr>
          <w:rFonts w:hint="eastAsia"/>
        </w:rPr>
      </w:pPr>
      <w:r>
        <w:rPr>
          <w:rFonts w:hint="eastAsia"/>
        </w:rPr>
        <w:t>3</w:t>
      </w:r>
      <w:r>
        <w:rPr>
          <w:rFonts w:hint="eastAsia"/>
        </w:rPr>
        <w:t>．公开密钥基础设施</w:t>
      </w:r>
      <w:r>
        <w:rPr>
          <w:rFonts w:hint="eastAsia"/>
        </w:rPr>
        <w:t>PKI</w:t>
      </w:r>
    </w:p>
    <w:p w:rsidR="008620A8" w:rsidP="008620A8">
      <w:pPr>
        <w:spacing w:before="0" w:beforeLines="0" w:line="240" w:lineRule="auto"/>
        <w:ind w:firstLine="480"/>
        <w:rPr>
          <w:rFonts w:hint="eastAsia"/>
        </w:rPr>
      </w:pPr>
      <w:r>
        <w:rPr>
          <w:rFonts w:hint="eastAsia"/>
        </w:rPr>
        <w:t>4</w:t>
      </w:r>
      <w:r>
        <w:rPr>
          <w:rFonts w:hint="eastAsia"/>
        </w:rPr>
        <w:t>．数字证书</w:t>
      </w:r>
    </w:p>
    <w:p w:rsidR="008620A8" w:rsidP="008620A8">
      <w:pPr>
        <w:spacing w:before="0" w:beforeLines="0" w:line="240" w:lineRule="auto"/>
        <w:ind w:firstLine="480"/>
        <w:rPr>
          <w:rFonts w:hint="eastAsia"/>
        </w:rPr>
      </w:pPr>
      <w:r>
        <w:rPr>
          <w:rFonts w:hint="eastAsia"/>
        </w:rPr>
        <w:t>5</w:t>
      </w:r>
      <w:r>
        <w:rPr>
          <w:rFonts w:hint="eastAsia"/>
        </w:rPr>
        <w:t>．解释</w:t>
      </w:r>
      <w:r>
        <w:rPr>
          <w:rFonts w:hint="eastAsia"/>
        </w:rPr>
        <w:t>X.509</w:t>
      </w:r>
    </w:p>
    <w:p w:rsidR="008620A8" w:rsidP="008620A8">
      <w:pPr>
        <w:spacing w:before="0" w:beforeLines="0" w:line="240" w:lineRule="auto"/>
        <w:ind w:firstLine="480"/>
        <w:rPr>
          <w:rFonts w:hint="eastAsia"/>
        </w:rPr>
      </w:pPr>
      <w:r>
        <w:rPr>
          <w:rFonts w:hint="eastAsia"/>
        </w:rPr>
        <w:t>6</w:t>
      </w:r>
      <w:r>
        <w:rPr>
          <w:rFonts w:hint="eastAsia"/>
        </w:rPr>
        <w:t>．解释</w:t>
      </w:r>
      <w:r>
        <w:rPr>
          <w:rFonts w:hint="eastAsia"/>
        </w:rPr>
        <w:t>PKCS</w:t>
      </w:r>
    </w:p>
    <w:p w:rsidR="008620A8" w:rsidP="008620A8">
      <w:pPr>
        <w:spacing w:before="0" w:beforeLines="0" w:line="240" w:lineRule="auto"/>
        <w:ind w:firstLine="480"/>
        <w:rPr>
          <w:rFonts w:hint="eastAsia"/>
        </w:rPr>
      </w:pPr>
      <w:r>
        <w:rPr>
          <w:rFonts w:hint="eastAsia"/>
        </w:rPr>
        <w:t>7</w:t>
      </w:r>
      <w:r>
        <w:rPr>
          <w:rFonts w:hint="eastAsia"/>
        </w:rPr>
        <w:t>．解释</w:t>
      </w:r>
      <w:r>
        <w:rPr>
          <w:rFonts w:hint="eastAsia"/>
        </w:rPr>
        <w:t>OCSP</w:t>
      </w:r>
      <w:r>
        <w:rPr>
          <w:rFonts w:hint="eastAsia"/>
        </w:rPr>
        <w:t>含义</w:t>
      </w:r>
    </w:p>
    <w:p w:rsidR="008620A8" w:rsidP="008620A8">
      <w:pPr>
        <w:spacing w:before="0" w:beforeLines="0" w:line="240" w:lineRule="auto"/>
        <w:ind w:firstLine="480"/>
        <w:rPr>
          <w:rFonts w:hint="eastAsia"/>
        </w:rPr>
      </w:pPr>
      <w:r>
        <w:rPr>
          <w:rFonts w:hint="eastAsia"/>
        </w:rPr>
        <w:t>8</w:t>
      </w:r>
      <w:r>
        <w:rPr>
          <w:rFonts w:hint="eastAsia"/>
        </w:rPr>
        <w:t>．解释</w:t>
      </w:r>
      <w:r>
        <w:rPr>
          <w:rFonts w:hint="eastAsia"/>
        </w:rPr>
        <w:t>LDAP</w:t>
      </w:r>
      <w:r>
        <w:rPr>
          <w:rFonts w:hint="eastAsia"/>
        </w:rPr>
        <w:t>含义</w:t>
      </w:r>
    </w:p>
    <w:p w:rsidR="008620A8" w:rsidP="008620A8">
      <w:pPr>
        <w:spacing w:before="0" w:beforeLines="0" w:line="240" w:lineRule="auto"/>
        <w:ind w:firstLine="480"/>
        <w:rPr>
          <w:rFonts w:hint="eastAsia"/>
        </w:rPr>
      </w:pPr>
      <w:r>
        <w:rPr>
          <w:rFonts w:hint="eastAsia"/>
        </w:rPr>
        <w:t>9</w:t>
      </w:r>
      <w:r>
        <w:rPr>
          <w:rFonts w:hint="eastAsia"/>
        </w:rPr>
        <w:t>．解释</w:t>
      </w:r>
      <w:r>
        <w:rPr>
          <w:rFonts w:hint="eastAsia"/>
        </w:rPr>
        <w:t>PKIX</w:t>
      </w:r>
      <w:r>
        <w:rPr>
          <w:rFonts w:hint="eastAsia"/>
        </w:rPr>
        <w:t>含义</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．什么是数字签名？在网络通信中数字签名能够解决哪些问题？</w:t>
      </w:r>
    </w:p>
    <w:p w:rsidR="008620A8" w:rsidP="008620A8">
      <w:pPr>
        <w:spacing w:before="0" w:beforeLines="0" w:line="240" w:lineRule="auto"/>
        <w:ind w:firstLine="480"/>
        <w:rPr>
          <w:rFonts w:hint="eastAsia"/>
        </w:rPr>
      </w:pPr>
      <w:r>
        <w:rPr>
          <w:rFonts w:hint="eastAsia"/>
        </w:rPr>
        <w:t>2</w:t>
      </w:r>
      <w:r>
        <w:rPr>
          <w:rFonts w:hint="eastAsia"/>
        </w:rPr>
        <w:t>．写出基于公开密钥的数字签名方案。</w:t>
      </w:r>
    </w:p>
    <w:p w:rsidR="008620A8" w:rsidP="008620A8">
      <w:pPr>
        <w:spacing w:before="0" w:beforeLines="0" w:line="240" w:lineRule="auto"/>
        <w:ind w:firstLine="480"/>
        <w:rPr>
          <w:rFonts w:hint="eastAsia"/>
        </w:rPr>
      </w:pPr>
      <w:r>
        <w:rPr>
          <w:rFonts w:hint="eastAsia"/>
        </w:rPr>
        <w:t>3</w:t>
      </w:r>
      <w:r>
        <w:rPr>
          <w:rFonts w:hint="eastAsia"/>
        </w:rPr>
        <w:t>．写出</w:t>
      </w:r>
      <w:r>
        <w:rPr>
          <w:rFonts w:hint="eastAsia"/>
        </w:rPr>
        <w:t>DSA</w:t>
      </w:r>
      <w:r>
        <w:rPr>
          <w:rFonts w:hint="eastAsia"/>
        </w:rPr>
        <w:t>算法过程。</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 xml:space="preserve"> DSA</w:t>
      </w:r>
      <w:r>
        <w:rPr>
          <w:rFonts w:hint="eastAsia"/>
        </w:rPr>
        <w:t>算法指出如果签名过程导致</w:t>
      </w:r>
      <w:r>
        <w:rPr>
          <w:rFonts w:hint="eastAsia"/>
        </w:rPr>
        <w:t xml:space="preserve"> s = 0</w:t>
      </w:r>
      <w:r>
        <w:rPr>
          <w:rFonts w:hint="eastAsia"/>
        </w:rPr>
        <w:t>时,就应该选择一个新的</w:t>
      </w:r>
      <w:r>
        <w:rPr>
          <w:rFonts w:hint="eastAsia"/>
        </w:rPr>
        <w:t>k</w:t>
      </w:r>
      <w:r>
        <w:rPr>
          <w:rFonts w:hint="eastAsia"/>
        </w:rPr>
        <w:t>值,并重新计算签名，为什么？如果</w:t>
      </w:r>
      <w:r>
        <w:rPr>
          <w:rFonts w:hint="eastAsia"/>
        </w:rPr>
        <w:t>k</w:t>
      </w:r>
      <w:r>
        <w:rPr>
          <w:rFonts w:hint="eastAsia"/>
        </w:rPr>
        <w:t>值被泄露，将会发生什么情况？</w:t>
      </w:r>
    </w:p>
    <w:p w:rsidR="008620A8" w:rsidP="008620A8">
      <w:pPr>
        <w:spacing w:before="0" w:beforeLines="0" w:line="240" w:lineRule="auto"/>
        <w:ind w:firstLine="480"/>
        <w:rPr>
          <w:rFonts w:hint="eastAsia"/>
        </w:rPr>
      </w:pPr>
      <w:r>
        <w:rPr>
          <w:rFonts w:hint="eastAsia"/>
        </w:rPr>
        <w:t>5</w:t>
      </w:r>
      <w:r>
        <w:rPr>
          <w:rFonts w:hint="eastAsia"/>
        </w:rPr>
        <w:t>．安全的散列函数有哪些特征？</w:t>
      </w:r>
    </w:p>
    <w:p w:rsidR="008620A8" w:rsidP="008620A8">
      <w:pPr>
        <w:spacing w:before="0" w:beforeLines="0" w:line="240" w:lineRule="auto"/>
        <w:ind w:firstLine="480"/>
        <w:rPr>
          <w:rFonts w:hint="eastAsia"/>
        </w:rPr>
      </w:pPr>
      <w:r>
        <w:rPr>
          <w:rFonts w:hint="eastAsia"/>
        </w:rPr>
        <w:t>6</w:t>
      </w:r>
      <w:r>
        <w:rPr>
          <w:rFonts w:hint="eastAsia"/>
        </w:rPr>
        <w:t>．简述数字签名的过程.</w:t>
      </w:r>
      <w:r>
        <w:rPr>
          <w:rFonts w:hint="eastAsia"/>
        </w:rPr>
        <w:t xml:space="preserve"> </w:t>
      </w:r>
    </w:p>
    <w:p w:rsidR="008620A8" w:rsidP="008620A8">
      <w:pPr>
        <w:spacing w:before="0" w:beforeLines="0" w:line="240" w:lineRule="auto"/>
        <w:ind w:firstLine="480"/>
        <w:rPr>
          <w:rFonts w:hint="eastAsia"/>
        </w:rPr>
      </w:pPr>
      <w:r>
        <w:rPr>
          <w:rFonts w:hint="eastAsia"/>
        </w:rPr>
        <w:t>7</w:t>
      </w:r>
      <w:r>
        <w:rPr>
          <w:rFonts w:hint="eastAsia"/>
        </w:rPr>
        <w:t>．分析</w:t>
      </w:r>
      <w:r>
        <w:rPr>
          <w:rFonts w:hint="eastAsia"/>
        </w:rPr>
        <w:t xml:space="preserve">SHA </w:t>
      </w:r>
      <w:r>
        <w:rPr>
          <w:rFonts w:hint="eastAsia"/>
        </w:rPr>
        <w:t>安全散列算法过程。</w:t>
      </w:r>
    </w:p>
    <w:p w:rsidR="008620A8" w:rsidP="008620A8">
      <w:pPr>
        <w:spacing w:before="0" w:beforeLines="0" w:line="240" w:lineRule="auto"/>
        <w:ind w:firstLine="480"/>
        <w:rPr>
          <w:rFonts w:hint="eastAsia"/>
        </w:rPr>
      </w:pPr>
      <w:r>
        <w:rPr>
          <w:rFonts w:hint="eastAsia"/>
        </w:rPr>
        <w:t>8</w:t>
      </w:r>
      <w:r>
        <w:rPr>
          <w:rFonts w:hint="eastAsia"/>
        </w:rPr>
        <w:t>．比较在</w:t>
      </w:r>
      <w:r>
        <w:rPr>
          <w:rFonts w:hint="eastAsia"/>
        </w:rPr>
        <w:t>MD5</w:t>
      </w:r>
      <w:r>
        <w:rPr>
          <w:rFonts w:hint="eastAsia"/>
        </w:rPr>
        <w:t>中四个初始变量</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的值（小数在前的存储方式）与</w:t>
      </w:r>
      <w:r>
        <w:rPr>
          <w:rFonts w:hint="eastAsia"/>
        </w:rPr>
        <w:t>SHA-1</w:t>
      </w:r>
      <w:r>
        <w:rPr>
          <w:rFonts w:hint="eastAsia"/>
        </w:rPr>
        <w:t>中五个初始变量</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的值（大数在前的存储方式）的关系。</w:t>
      </w:r>
    </w:p>
    <w:p w:rsidR="008620A8" w:rsidP="008620A8">
      <w:pPr>
        <w:spacing w:before="0" w:beforeLines="0" w:line="240" w:lineRule="auto"/>
        <w:ind w:firstLine="480"/>
        <w:rPr>
          <w:rFonts w:hint="eastAsia"/>
        </w:rPr>
      </w:pPr>
      <w:r>
        <w:rPr>
          <w:rFonts w:hint="eastAsia"/>
        </w:rPr>
        <w:t>9</w:t>
      </w:r>
      <w:r>
        <w:rPr>
          <w:rFonts w:hint="eastAsia"/>
        </w:rPr>
        <w:t>．什么是</w:t>
      </w:r>
      <w:r>
        <w:rPr>
          <w:rFonts w:hint="eastAsia"/>
        </w:rPr>
        <w:t>PGP</w:t>
      </w:r>
      <w:r>
        <w:rPr>
          <w:rFonts w:hint="eastAsia"/>
        </w:rPr>
        <w:t>加密软件？</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 xml:space="preserve">Kerberos </w:t>
      </w:r>
      <w:r>
        <w:rPr>
          <w:rFonts w:hint="eastAsia"/>
        </w:rPr>
        <w:t>身份验证系统由哪几部分组成?写出</w:t>
      </w:r>
      <w:r>
        <w:rPr>
          <w:rFonts w:hint="eastAsia"/>
        </w:rPr>
        <w:t>Kerberos</w:t>
      </w:r>
      <w:r>
        <w:rPr>
          <w:rFonts w:hint="eastAsia"/>
        </w:rPr>
        <w:t>鉴别协议步骤。</w:t>
      </w:r>
    </w:p>
    <w:p w:rsidR="008620A8" w:rsidP="008620A8">
      <w:pPr>
        <w:spacing w:before="0" w:beforeLines="0" w:line="240" w:lineRule="auto"/>
        <w:ind w:firstLine="480"/>
        <w:rPr>
          <w:rFonts w:hint="eastAsia"/>
        </w:rPr>
      </w:pPr>
      <w:r>
        <w:rPr>
          <w:rFonts w:hint="eastAsia"/>
        </w:rPr>
        <w:t>11</w:t>
      </w:r>
      <w:r>
        <w:rPr>
          <w:rFonts w:hint="eastAsia"/>
        </w:rPr>
        <w:t>．什么是公开密钥基础设施</w:t>
      </w:r>
      <w:r>
        <w:rPr>
          <w:rFonts w:hint="eastAsia"/>
        </w:rPr>
        <w:t>PKI</w:t>
      </w:r>
      <w:r>
        <w:rPr>
          <w:rFonts w:hint="eastAsia"/>
        </w:rPr>
        <w:t>？</w:t>
      </w:r>
      <w:r>
        <w:rPr>
          <w:rFonts w:hint="eastAsia"/>
        </w:rPr>
        <w:t>PKI</w:t>
      </w:r>
      <w:r>
        <w:rPr>
          <w:rFonts w:hint="eastAsia"/>
        </w:rPr>
        <w:t>由哪几部分基本组成?</w:t>
      </w:r>
    </w:p>
    <w:p w:rsidR="008620A8" w:rsidP="008620A8">
      <w:pPr>
        <w:spacing w:before="0" w:beforeLines="0" w:line="240" w:lineRule="auto"/>
        <w:ind w:firstLine="480"/>
        <w:rPr>
          <w:rFonts w:hint="eastAsia"/>
        </w:rPr>
      </w:pPr>
      <w:r>
        <w:rPr>
          <w:rFonts w:hint="eastAsia"/>
        </w:rPr>
        <w:t>12</w:t>
      </w:r>
      <w:r>
        <w:rPr>
          <w:rFonts w:hint="eastAsia"/>
        </w:rPr>
        <w:t>．什么是数字证书？</w:t>
      </w:r>
      <w:r>
        <w:rPr>
          <w:rFonts w:hint="eastAsia"/>
        </w:rPr>
        <w:t>X。509</w:t>
      </w:r>
      <w:r>
        <w:rPr>
          <w:rFonts w:hint="eastAsia"/>
        </w:rPr>
        <w:t>数字证书包含哪些内容?</w:t>
      </w:r>
    </w:p>
    <w:p w:rsidR="008620A8" w:rsidP="008620A8">
      <w:pPr>
        <w:spacing w:before="0" w:beforeLines="0" w:line="240" w:lineRule="auto"/>
        <w:ind w:firstLine="480"/>
        <w:rPr>
          <w:rFonts w:hint="eastAsia"/>
        </w:rPr>
      </w:pPr>
      <w:r>
        <w:rPr>
          <w:rFonts w:hint="eastAsia"/>
        </w:rPr>
        <w:t>13</w:t>
      </w:r>
      <w:r>
        <w:rPr>
          <w:rFonts w:hint="eastAsia"/>
        </w:rPr>
        <w:t>．对</w:t>
      </w:r>
      <w:r>
        <w:rPr>
          <w:rFonts w:hint="eastAsia"/>
        </w:rPr>
        <w:t>PKI</w:t>
      </w:r>
      <w:r>
        <w:rPr>
          <w:rFonts w:hint="eastAsia"/>
        </w:rPr>
        <w:t>的性能有哪些要求？</w:t>
      </w:r>
    </w:p>
    <w:p w:rsidR="008620A8" w:rsidP="008620A8">
      <w:pPr>
        <w:spacing w:before="0" w:beforeLines="0" w:line="240" w:lineRule="auto"/>
        <w:ind w:firstLine="480"/>
        <w:rPr>
          <w:rFonts w:hint="eastAsia"/>
        </w:rPr>
      </w:pPr>
      <w:r>
        <w:rPr>
          <w:rFonts w:hint="eastAsia"/>
        </w:rPr>
        <w:t>14</w:t>
      </w:r>
      <w:r>
        <w:rPr>
          <w:rFonts w:hint="eastAsia"/>
        </w:rPr>
        <w:t>．你是如何为自己的存折选密码的？为什么？</w:t>
      </w:r>
    </w:p>
    <w:p w:rsidR="008620A8" w:rsidP="008620A8">
      <w:pPr>
        <w:spacing w:before="0" w:beforeLines="0" w:line="240" w:lineRule="auto"/>
        <w:ind w:firstLine="480"/>
        <w:rPr>
          <w:rFonts w:hint="eastAsia"/>
        </w:rPr>
      </w:pPr>
      <w:r>
        <w:rPr>
          <w:rFonts w:hint="eastAsia"/>
        </w:rPr>
        <w:t>15</w:t>
      </w:r>
      <w:r>
        <w:rPr>
          <w:rFonts w:hint="eastAsia"/>
        </w:rPr>
        <w:t>．我们在选用密码时，应该注意哪些问题？</w:t>
      </w:r>
    </w:p>
    <w:p w:rsidR="008620A8" w:rsidP="008620A8">
      <w:pPr>
        <w:spacing w:before="0" w:beforeLines="0" w:line="240" w:lineRule="auto"/>
        <w:ind w:firstLine="480"/>
        <w:rPr>
          <w:rFonts w:hint="eastAsia"/>
        </w:rPr>
      </w:pPr>
      <w:r>
        <w:rPr>
          <w:rFonts w:hint="eastAsia"/>
        </w:rPr>
        <w:t>16</w:t>
      </w:r>
      <w:r>
        <w:rPr>
          <w:rFonts w:hint="eastAsia"/>
        </w:rPr>
        <w:t>．生物特征识别技术的基本原理是什么?</w:t>
      </w:r>
    </w:p>
    <w:p w:rsidR="008620A8" w:rsidP="008620A8">
      <w:pPr>
        <w:spacing w:before="0" w:beforeLines="0" w:line="240" w:lineRule="auto"/>
        <w:ind w:firstLine="480"/>
        <w:rPr>
          <w:rFonts w:hint="eastAsia"/>
        </w:rPr>
      </w:pPr>
      <w:r>
        <w:rPr>
          <w:rFonts w:hint="eastAsia"/>
        </w:rPr>
        <w:t>17</w:t>
      </w:r>
      <w:r>
        <w:rPr>
          <w:rFonts w:hint="eastAsia"/>
        </w:rPr>
        <w:t>．一个生物识别系统包括哪些内容？</w:t>
      </w:r>
    </w:p>
    <w:p w:rsidR="008620A8" w:rsidP="008620A8">
      <w:pPr>
        <w:spacing w:before="0" w:beforeLines="0" w:line="240" w:lineRule="auto"/>
        <w:ind w:firstLine="480"/>
        <w:rPr>
          <w:rFonts w:hint="eastAsia"/>
        </w:rPr>
      </w:pPr>
      <w:r>
        <w:rPr>
          <w:rFonts w:hint="eastAsia"/>
        </w:rPr>
        <w:t>18</w:t>
      </w:r>
      <w:r>
        <w:rPr>
          <w:rFonts w:hint="eastAsia"/>
        </w:rPr>
        <w:t>．指纹的总体特征和局部特征有哪些？指纹采集常用的设备有哪些？</w:t>
      </w:r>
    </w:p>
    <w:p w:rsidR="008620A8" w:rsidP="008620A8">
      <w:pPr>
        <w:spacing w:before="0" w:beforeLines="0" w:line="240" w:lineRule="auto"/>
        <w:ind w:firstLine="480"/>
        <w:rPr>
          <w:rFonts w:hint="eastAsia"/>
        </w:rPr>
      </w:pPr>
      <w:r>
        <w:rPr>
          <w:rFonts w:hint="eastAsia"/>
        </w:rPr>
        <w:t>19</w:t>
      </w:r>
      <w:r>
        <w:rPr>
          <w:rFonts w:hint="eastAsia"/>
        </w:rPr>
        <w:t>．虹膜的生物特征识别技术的基本依据是什么？</w:t>
      </w:r>
      <w:r>
        <w:rPr>
          <w:rFonts w:hint="eastAsia"/>
        </w:rPr>
        <w:t xml:space="preserve"> </w:t>
      </w:r>
    </w:p>
    <w:p w:rsidR="008620A8" w:rsidP="008620A8">
      <w:pPr>
        <w:spacing w:before="0" w:beforeLines="0" w:line="240" w:lineRule="auto"/>
        <w:ind w:firstLine="480"/>
        <w:rPr>
          <w:rFonts w:hint="eastAsia"/>
        </w:rPr>
      </w:pPr>
      <w:r>
        <w:rPr>
          <w:rFonts w:hint="eastAsia"/>
        </w:rPr>
        <w:t>20</w:t>
      </w:r>
      <w:r>
        <w:rPr>
          <w:rFonts w:hint="eastAsia"/>
        </w:rPr>
        <w:t>．你还知道哪些生物识别方法？</w:t>
      </w:r>
    </w:p>
    <w:p w:rsidR="008620A8" w:rsidP="008620A8">
      <w:pPr>
        <w:spacing w:before="0" w:beforeLines="0" w:line="240" w:lineRule="auto"/>
        <w:ind w:firstLine="480"/>
        <w:rPr>
          <w:rFonts w:hint="eastAsia"/>
        </w:rPr>
      </w:pPr>
      <w:r>
        <w:rPr>
          <w:rFonts w:hint="eastAsia"/>
        </w:rPr>
        <w:t>21</w:t>
      </w:r>
      <w:r>
        <w:rPr>
          <w:rFonts w:hint="eastAsia"/>
        </w:rPr>
        <w:t>．智能卡是由哪几部分组成的?有什么特点？</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MD5</w:t>
      </w:r>
      <w:r>
        <w:rPr>
          <w:rFonts w:hint="eastAsia"/>
        </w:rPr>
        <w:t>算法将输入信息</w:t>
      </w:r>
      <w:r>
        <w:rPr>
          <w:rFonts w:hint="eastAsia"/>
        </w:rPr>
        <w:t>M</w:t>
      </w:r>
      <w:r>
        <w:rPr>
          <w:rFonts w:hint="eastAsia"/>
        </w:rPr>
        <w:t>按顺序每组</w:t>
      </w:r>
      <w:r>
        <w:rPr>
          <w:rFonts w:hint="eastAsia"/>
        </w:rPr>
        <w:t xml:space="preserve">       </w:t>
      </w:r>
      <w:r>
        <w:rPr>
          <w:rFonts w:hint="eastAsia"/>
        </w:rPr>
        <w:t>长度分组，即：</w:t>
      </w:r>
      <w:r>
        <w:rPr>
          <w:rFonts w:hint="eastAsia"/>
        </w:rPr>
        <w:t>M1，M2,</w:t>
      </w:r>
      <w:r>
        <w:rPr>
          <w:rFonts w:hint="eastAsia"/>
        </w:rPr>
        <w:t>…，</w:t>
      </w:r>
      <w:r>
        <w:rPr>
          <w:rFonts w:hint="eastAsia"/>
        </w:rPr>
        <w:t>Mn—1</w:t>
      </w:r>
      <w:r>
        <w:rPr>
          <w:rFonts w:hint="eastAsia"/>
        </w:rPr>
        <w:t>，</w:t>
      </w:r>
      <w:r>
        <w:rPr>
          <w:rFonts w:hint="eastAsia"/>
        </w:rPr>
        <w:t>Mn</w:t>
      </w:r>
      <w:r>
        <w:rPr>
          <w:rFonts w:hint="eastAsia"/>
        </w:rPr>
        <w:t>。</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64</w:t>
      </w:r>
      <w:r>
        <w:rPr>
          <w:rFonts w:hint="eastAsia"/>
        </w:rPr>
        <w:t>位</w:t>
      </w:r>
      <w:r>
        <w:rPr>
          <w:rFonts w:hint="eastAsia"/>
        </w:rPr>
        <w:t xml:space="preserve">                    B</w:t>
      </w:r>
      <w:r>
        <w:rPr>
          <w:rFonts w:hint="eastAsia"/>
        </w:rPr>
        <w:t>．</w:t>
      </w:r>
      <w:r>
        <w:rPr>
          <w:rFonts w:hint="eastAsia"/>
        </w:rPr>
        <w:t>128</w:t>
      </w:r>
      <w:r>
        <w:rPr>
          <w:rFonts w:hint="eastAsia"/>
        </w:rPr>
        <w:t>位</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256</w:t>
      </w:r>
      <w:r>
        <w:rPr>
          <w:rFonts w:hint="eastAsia"/>
        </w:rPr>
        <w:t>位</w:t>
      </w:r>
      <w:r>
        <w:rPr>
          <w:rFonts w:hint="eastAsia"/>
        </w:rPr>
        <w:t xml:space="preserve">                   D。 512</w:t>
      </w:r>
      <w:r>
        <w:rPr>
          <w:rFonts w:hint="eastAsia"/>
        </w:rPr>
        <w:t>位</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PGP</w:t>
      </w:r>
      <w:r>
        <w:rPr>
          <w:rFonts w:hint="eastAsia"/>
        </w:rPr>
        <w:t>加密算法是混合使用</w:t>
      </w:r>
      <w:r>
        <w:rPr>
          <w:rFonts w:hint="eastAsia"/>
        </w:rPr>
        <w:t xml:space="preserve">      </w:t>
      </w:r>
      <w:r>
        <w:rPr>
          <w:rFonts w:hint="eastAsia"/>
        </w:rPr>
        <w:t>算法和</w:t>
      </w:r>
      <w:r>
        <w:rPr>
          <w:rFonts w:hint="eastAsia"/>
        </w:rPr>
        <w:t>IDEA</w:t>
      </w:r>
      <w:r>
        <w:rPr>
          <w:rFonts w:hint="eastAsia"/>
        </w:rPr>
        <w:t>算法，它能够提供数据加密和数字签名服务，主要用于邮件加密软件.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DES        B</w:t>
      </w:r>
      <w:r>
        <w:rPr>
          <w:rFonts w:hint="eastAsia"/>
        </w:rPr>
        <w:t>．</w:t>
      </w:r>
      <w:r>
        <w:rPr>
          <w:rFonts w:hint="eastAsia"/>
        </w:rPr>
        <w:t>RSA       C</w:t>
      </w:r>
      <w:r>
        <w:rPr>
          <w:rFonts w:hint="eastAsia"/>
        </w:rPr>
        <w:t>．</w:t>
      </w:r>
      <w:r>
        <w:rPr>
          <w:rFonts w:hint="eastAsia"/>
        </w:rPr>
        <w:t>IDEA      D</w:t>
      </w:r>
      <w:r>
        <w:rPr>
          <w:rFonts w:hint="eastAsia"/>
        </w:rPr>
        <w:t>．</w:t>
      </w:r>
      <w:r>
        <w:rPr>
          <w:rFonts w:hint="eastAsia"/>
        </w:rPr>
        <w:t>AES</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就是通过使用公开密钥技术和数字证书等来提供网络信息安全服务的基础平台。</w:t>
      </w:r>
    </w:p>
    <w:p w:rsidR="008620A8" w:rsidP="008620A8">
      <w:pPr>
        <w:spacing w:before="0" w:beforeLines="0" w:line="240" w:lineRule="auto"/>
        <w:ind w:firstLine="480"/>
        <w:rPr>
          <w:rFonts w:hint="eastAsia"/>
        </w:rPr>
      </w:pPr>
      <w:r>
        <w:rPr>
          <w:rFonts w:hint="eastAsia"/>
        </w:rPr>
        <w:t>A</w:t>
      </w:r>
      <w:r>
        <w:rPr>
          <w:rFonts w:hint="eastAsia"/>
        </w:rPr>
        <w:t>．公开密钥体制</w:t>
      </w:r>
      <w:r>
        <w:rPr>
          <w:rFonts w:hint="eastAsia"/>
        </w:rPr>
        <w:t xml:space="preserve">                   B</w:t>
      </w:r>
      <w:r>
        <w:rPr>
          <w:rFonts w:hint="eastAsia"/>
        </w:rPr>
        <w:t>．</w:t>
      </w:r>
      <w:r>
        <w:rPr>
          <w:rFonts w:hint="eastAsia"/>
        </w:rPr>
        <w:t xml:space="preserve"> </w:t>
      </w:r>
      <w:r>
        <w:rPr>
          <w:rFonts w:hint="eastAsia"/>
        </w:rPr>
        <w:t>对称加密体制</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PKI</w:t>
      </w:r>
      <w:r>
        <w:rPr>
          <w:rFonts w:hint="eastAsia"/>
        </w:rPr>
        <w:t>（公开密钥基础设施）</w:t>
      </w:r>
      <w:r>
        <w:rPr>
          <w:rFonts w:hint="eastAsia"/>
        </w:rPr>
        <w:t xml:space="preserve">        D</w:t>
      </w:r>
      <w:r>
        <w:rPr>
          <w:rFonts w:hint="eastAsia"/>
        </w:rPr>
        <w:t>．数字签名</w:t>
      </w:r>
    </w:p>
    <w:p w:rsidR="008620A8" w:rsidP="008620A8">
      <w:pPr>
        <w:spacing w:before="0" w:beforeLines="0" w:line="240" w:lineRule="auto"/>
        <w:ind w:firstLine="480"/>
        <w:rPr>
          <w:rFonts w:hint="eastAsia"/>
        </w:rPr>
      </w:pPr>
      <w:r>
        <w:rPr>
          <w:rFonts w:hint="eastAsia"/>
        </w:rPr>
        <w:t>4</w:t>
      </w:r>
      <w:r>
        <w:rPr>
          <w:rFonts w:hint="eastAsia"/>
        </w:rPr>
        <w:t>．在为计算机设置使用密码时，下面</w:t>
      </w:r>
      <w:r>
        <w:rPr>
          <w:rFonts w:hint="eastAsia"/>
        </w:rPr>
        <w:t xml:space="preserve">           </w:t>
      </w:r>
      <w:r>
        <w:rPr>
          <w:rFonts w:hint="eastAsia"/>
        </w:rPr>
        <w:t>密码是最安全。</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12345678         B</w:t>
      </w:r>
      <w:r>
        <w:rPr>
          <w:rFonts w:hint="eastAsia"/>
        </w:rPr>
        <w:t>．</w:t>
      </w:r>
      <w:r>
        <w:rPr>
          <w:rFonts w:hint="eastAsia"/>
        </w:rPr>
        <w:t xml:space="preserve">66666666   </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20061001         D</w:t>
      </w:r>
      <w:r>
        <w:rPr>
          <w:rFonts w:hint="eastAsia"/>
        </w:rPr>
        <w:t>．</w:t>
      </w:r>
      <w:r>
        <w:rPr>
          <w:rFonts w:hint="eastAsia"/>
        </w:rPr>
        <w:t>72096415</w:t>
      </w:r>
    </w:p>
    <w:p w:rsidR="008620A8" w:rsidP="008620A8">
      <w:pPr>
        <w:spacing w:before="0" w:beforeLines="0" w:line="240" w:lineRule="auto"/>
        <w:ind w:firstLine="480"/>
        <w:rPr>
          <w:rFonts w:hint="eastAsia"/>
        </w:rPr>
      </w:pPr>
      <w:r>
        <w:rPr>
          <w:rFonts w:hint="eastAsia"/>
        </w:rPr>
        <w:t>5</w:t>
      </w:r>
      <w:r>
        <w:rPr>
          <w:rFonts w:hint="eastAsia"/>
        </w:rPr>
        <w:t>．</w:t>
      </w:r>
      <w:r>
        <w:rPr>
          <w:rFonts w:hint="eastAsia"/>
        </w:rPr>
        <w:t>PGP</w:t>
      </w:r>
      <w:r>
        <w:rPr>
          <w:rFonts w:hint="eastAsia"/>
        </w:rPr>
        <w:t>加密算法是混合使用</w:t>
      </w:r>
      <w:r>
        <w:rPr>
          <w:rFonts w:hint="eastAsia"/>
        </w:rPr>
        <w:t>RSA</w:t>
      </w:r>
      <w:r>
        <w:rPr>
          <w:rFonts w:hint="eastAsia"/>
        </w:rPr>
        <w:t>算法和</w:t>
      </w:r>
      <w:r>
        <w:rPr>
          <w:rFonts w:hint="eastAsia"/>
        </w:rPr>
        <w:t>IDEA</w:t>
      </w:r>
      <w:r>
        <w:rPr>
          <w:rFonts w:hint="eastAsia"/>
        </w:rPr>
        <w:t>等算法，它能够提供数据加密和</w:t>
      </w:r>
      <w:r>
        <w:rPr>
          <w:rFonts w:hint="eastAsia"/>
        </w:rPr>
        <w:t xml:space="preserve">      </w:t>
      </w:r>
      <w:r>
        <w:rPr>
          <w:rFonts w:hint="eastAsia"/>
        </w:rPr>
        <w:t>服务，主要用于邮件加密软件.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DES        B</w:t>
      </w:r>
      <w:r>
        <w:rPr>
          <w:rFonts w:hint="eastAsia"/>
        </w:rPr>
        <w:t>．</w:t>
      </w:r>
      <w:r>
        <w:rPr>
          <w:rFonts w:hint="eastAsia"/>
        </w:rPr>
        <w:t>RSA       C</w:t>
      </w:r>
      <w:r>
        <w:rPr>
          <w:rFonts w:hint="eastAsia"/>
        </w:rPr>
        <w:t>．</w:t>
      </w:r>
      <w:r>
        <w:rPr>
          <w:rFonts w:hint="eastAsia"/>
        </w:rPr>
        <w:t>IDEA      D</w:t>
      </w:r>
      <w:r>
        <w:rPr>
          <w:rFonts w:hint="eastAsia"/>
        </w:rPr>
        <w:t>．数字签名</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MD5</w:t>
      </w:r>
      <w:r>
        <w:rPr>
          <w:rFonts w:hint="eastAsia"/>
        </w:rPr>
        <w:t>是按每组</w:t>
      </w:r>
      <w:r>
        <w:rPr>
          <w:rFonts w:hint="eastAsia"/>
        </w:rPr>
        <w:t>512</w:t>
      </w:r>
      <w:r>
        <w:rPr>
          <w:rFonts w:hint="eastAsia"/>
        </w:rPr>
        <w:t>位为一组来处理输入的信息，经过一系列变换后,生成一个</w:t>
      </w:r>
      <w:r>
        <w:rPr>
          <w:rFonts w:hint="eastAsia"/>
        </w:rPr>
        <w:t xml:space="preserve">     </w:t>
      </w:r>
      <w:r>
        <w:rPr>
          <w:rFonts w:hint="eastAsia"/>
        </w:rPr>
        <w:t>位散列值。</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64      B</w:t>
      </w:r>
      <w:r>
        <w:rPr>
          <w:rFonts w:hint="eastAsia"/>
        </w:rPr>
        <w:t>．</w:t>
      </w:r>
      <w:r>
        <w:rPr>
          <w:rFonts w:hint="eastAsia"/>
        </w:rPr>
        <w:t>128     C</w:t>
      </w:r>
      <w:r>
        <w:rPr>
          <w:rFonts w:hint="eastAsia"/>
        </w:rPr>
        <w:t>．</w:t>
      </w:r>
      <w:r>
        <w:rPr>
          <w:rFonts w:hint="eastAsia"/>
        </w:rPr>
        <w:t>256      D</w:t>
      </w:r>
      <w:r>
        <w:rPr>
          <w:rFonts w:hint="eastAsia"/>
        </w:rPr>
        <w:t>．</w:t>
      </w:r>
      <w:r>
        <w:rPr>
          <w:rFonts w:hint="eastAsia"/>
        </w:rPr>
        <w:t>512</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MD5</w:t>
      </w:r>
      <w:r>
        <w:rPr>
          <w:rFonts w:hint="eastAsia"/>
        </w:rPr>
        <w:t>是以</w:t>
      </w:r>
      <w:r>
        <w:rPr>
          <w:rFonts w:hint="eastAsia"/>
        </w:rPr>
        <w:t>512</w:t>
      </w:r>
      <w:r>
        <w:rPr>
          <w:rFonts w:hint="eastAsia"/>
        </w:rPr>
        <w:t>位分组来处理输入的信息，每一分组又被划分为</w:t>
      </w:r>
      <w:r>
        <w:rPr>
          <w:rFonts w:hint="eastAsia"/>
        </w:rPr>
        <w:t xml:space="preserve">      32</w:t>
      </w:r>
      <w:r>
        <w:rPr>
          <w:rFonts w:hint="eastAsia"/>
        </w:rPr>
        <w:t>位子分组.</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16</w:t>
      </w:r>
      <w:r>
        <w:rPr>
          <w:rFonts w:hint="eastAsia"/>
        </w:rPr>
        <w:t>个</w:t>
      </w:r>
      <w:r>
        <w:rPr>
          <w:rFonts w:hint="eastAsia"/>
        </w:rPr>
        <w:t xml:space="preserve">                 B</w:t>
      </w:r>
      <w:r>
        <w:rPr>
          <w:rFonts w:hint="eastAsia"/>
        </w:rPr>
        <w:t>．</w:t>
      </w:r>
      <w:r>
        <w:rPr>
          <w:rFonts w:hint="eastAsia"/>
        </w:rPr>
        <w:t>32</w:t>
      </w:r>
      <w:r>
        <w:rPr>
          <w:rFonts w:hint="eastAsia"/>
        </w:rPr>
        <w:t>个</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64</w:t>
      </w:r>
      <w:r>
        <w:rPr>
          <w:rFonts w:hint="eastAsia"/>
        </w:rPr>
        <w:t>个</w:t>
      </w:r>
      <w:r>
        <w:rPr>
          <w:rFonts w:hint="eastAsia"/>
        </w:rPr>
        <w:t xml:space="preserve">                 D</w:t>
      </w:r>
      <w:r>
        <w:rPr>
          <w:rFonts w:hint="eastAsia"/>
        </w:rPr>
        <w:t>．</w:t>
      </w:r>
      <w:r>
        <w:rPr>
          <w:rFonts w:hint="eastAsia"/>
        </w:rPr>
        <w:t>128</w:t>
      </w:r>
      <w:r>
        <w:rPr>
          <w:rFonts w:hint="eastAsia"/>
        </w:rPr>
        <w:t>个</w:t>
      </w:r>
    </w:p>
    <w:p w:rsidR="008620A8" w:rsidP="008620A8">
      <w:pPr>
        <w:spacing w:before="0" w:beforeLines="0" w:line="240" w:lineRule="auto"/>
        <w:ind w:firstLine="480"/>
        <w:rPr>
          <w:rFonts w:hint="eastAsia"/>
        </w:rPr>
      </w:pPr>
      <w:r>
        <w:rPr>
          <w:rFonts w:hint="eastAsia"/>
        </w:rPr>
        <w:t>8</w:t>
      </w:r>
      <w:r>
        <w:rPr>
          <w:rFonts w:hint="eastAsia"/>
        </w:rPr>
        <w:t>．整个</w:t>
      </w:r>
      <w:r>
        <w:rPr>
          <w:rFonts w:hint="eastAsia"/>
        </w:rPr>
        <w:t xml:space="preserve">        </w:t>
      </w:r>
      <w:r>
        <w:rPr>
          <w:rFonts w:hint="eastAsia"/>
        </w:rPr>
        <w:t>系统由认证服务器</w:t>
      </w:r>
      <w:r>
        <w:rPr>
          <w:rFonts w:hint="eastAsia"/>
        </w:rPr>
        <w:t>AS</w:t>
      </w:r>
      <w:r>
        <w:rPr>
          <w:rFonts w:hint="eastAsia"/>
        </w:rPr>
        <w:t>、票据许可服务器</w:t>
      </w:r>
      <w:r>
        <w:rPr>
          <w:rFonts w:hint="eastAsia"/>
        </w:rPr>
        <w:t>TGS</w:t>
      </w:r>
      <w:r>
        <w:rPr>
          <w:rFonts w:hint="eastAsia"/>
        </w:rPr>
        <w:t>、客户机和应用服务器四部分组成。</w:t>
      </w:r>
    </w:p>
    <w:p w:rsidR="008620A8" w:rsidP="008620A8">
      <w:pPr>
        <w:spacing w:before="0" w:beforeLines="0" w:line="240" w:lineRule="auto"/>
        <w:ind w:firstLine="480"/>
        <w:rPr>
          <w:rFonts w:hint="eastAsia"/>
        </w:rPr>
      </w:pPr>
      <w:r>
        <w:rPr>
          <w:rFonts w:hint="eastAsia"/>
        </w:rPr>
        <w:t xml:space="preserve">A </w:t>
      </w:r>
      <w:r>
        <w:rPr>
          <w:rFonts w:hint="eastAsia"/>
        </w:rPr>
        <w:t>．</w:t>
      </w:r>
      <w:r>
        <w:rPr>
          <w:rFonts w:hint="eastAsia"/>
        </w:rPr>
        <w:t>PKI       B</w:t>
      </w:r>
      <w:r>
        <w:rPr>
          <w:rFonts w:hint="eastAsia"/>
        </w:rPr>
        <w:t>．</w:t>
      </w:r>
      <w:r>
        <w:rPr>
          <w:rFonts w:hint="eastAsia"/>
        </w:rPr>
        <w:t xml:space="preserve">Kerberos     C </w:t>
      </w:r>
      <w:r>
        <w:rPr>
          <w:rFonts w:hint="eastAsia"/>
        </w:rPr>
        <w:t>．</w:t>
      </w:r>
      <w:r>
        <w:rPr>
          <w:rFonts w:hint="eastAsia"/>
        </w:rPr>
        <w:t>NTUR      B</w:t>
      </w:r>
      <w:r>
        <w:rPr>
          <w:rFonts w:hint="eastAsia"/>
        </w:rPr>
        <w:t>．</w:t>
      </w:r>
      <w:r>
        <w:rPr>
          <w:rFonts w:hint="eastAsia"/>
        </w:rPr>
        <w:t>AES</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 xml:space="preserve">       </w:t>
      </w:r>
      <w:r>
        <w:rPr>
          <w:rFonts w:hint="eastAsia"/>
        </w:rPr>
        <w:t>是由权威机构</w:t>
      </w:r>
      <w:r>
        <w:rPr>
          <w:rFonts w:hint="eastAsia"/>
        </w:rPr>
        <w:t>CA</w:t>
      </w:r>
      <w:r>
        <w:rPr>
          <w:rFonts w:hint="eastAsia"/>
        </w:rPr>
        <w:t>发行的一种权威性的电子文档,是网络环境中的一种身份证.</w:t>
      </w:r>
    </w:p>
    <w:p w:rsidR="008620A8" w:rsidP="008620A8">
      <w:pPr>
        <w:spacing w:before="0" w:beforeLines="0" w:line="240" w:lineRule="auto"/>
        <w:ind w:firstLine="480"/>
        <w:rPr>
          <w:rFonts w:hint="eastAsia"/>
        </w:rPr>
      </w:pPr>
      <w:r>
        <w:rPr>
          <w:rFonts w:hint="eastAsia"/>
        </w:rPr>
        <w:t>A</w:t>
      </w:r>
      <w:r>
        <w:rPr>
          <w:rFonts w:hint="eastAsia"/>
        </w:rPr>
        <w:t>．认证机构</w:t>
      </w:r>
      <w:r>
        <w:rPr>
          <w:rFonts w:hint="eastAsia"/>
        </w:rPr>
        <w:t xml:space="preserve">       B</w:t>
      </w:r>
      <w:r>
        <w:rPr>
          <w:rFonts w:hint="eastAsia"/>
        </w:rPr>
        <w:t>．密码</w:t>
      </w:r>
      <w:r>
        <w:rPr>
          <w:rFonts w:hint="eastAsia"/>
        </w:rPr>
        <w:t xml:space="preserve">         C</w:t>
      </w:r>
      <w:r>
        <w:rPr>
          <w:rFonts w:hint="eastAsia"/>
        </w:rPr>
        <w:t>．票据</w:t>
      </w:r>
      <w:r>
        <w:rPr>
          <w:rFonts w:hint="eastAsia"/>
        </w:rPr>
        <w:t xml:space="preserve">         D</w:t>
      </w:r>
      <w:r>
        <w:rPr>
          <w:rFonts w:hint="eastAsia"/>
        </w:rPr>
        <w:t>．数字证书</w:t>
      </w:r>
    </w:p>
    <w:p w:rsidR="008620A8" w:rsidP="008620A8">
      <w:pPr>
        <w:spacing w:before="0" w:beforeLines="0" w:line="240" w:lineRule="auto"/>
        <w:ind w:firstLine="480"/>
        <w:rPr>
          <w:rFonts w:hint="eastAsia"/>
        </w:rPr>
      </w:pPr>
      <w:r>
        <w:rPr>
          <w:rFonts w:hint="eastAsia"/>
        </w:rPr>
        <w:t>第</w:t>
      </w:r>
      <w:r>
        <w:rPr>
          <w:rFonts w:hint="eastAsia"/>
        </w:rPr>
        <w:t>4</w:t>
      </w:r>
      <w:r>
        <w:rPr>
          <w:rFonts w:hint="eastAsia"/>
        </w:rPr>
        <w:t>章</w:t>
      </w:r>
      <w:r>
        <w:rPr>
          <w:rFonts w:hint="eastAsia"/>
        </w:rPr>
        <w:t xml:space="preserve"> </w:t>
      </w:r>
      <w:r>
        <w:rPr>
          <w:rFonts w:hint="eastAsia"/>
        </w:rPr>
        <w:t>计算机病毒与黑客</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．计算机病毒的破坏性、</w:t>
      </w:r>
      <w:r>
        <w:rPr>
          <w:rFonts w:hint="eastAsia"/>
        </w:rPr>
        <w:t xml:space="preserve">        </w:t>
      </w:r>
      <w:r>
        <w:rPr>
          <w:rFonts w:hint="eastAsia"/>
        </w:rPr>
        <w:t>、传染性是计算机病毒的基本特征。</w:t>
      </w:r>
    </w:p>
    <w:p w:rsidR="008620A8" w:rsidP="008620A8">
      <w:pPr>
        <w:spacing w:before="0" w:beforeLines="0" w:line="240" w:lineRule="auto"/>
        <w:ind w:firstLine="480"/>
        <w:rPr>
          <w:rFonts w:hint="eastAsia"/>
        </w:rPr>
      </w:pPr>
      <w:r>
        <w:rPr>
          <w:rFonts w:hint="eastAsia"/>
        </w:rPr>
        <w:t>2</w:t>
      </w:r>
      <w:r>
        <w:rPr>
          <w:rFonts w:hint="eastAsia"/>
        </w:rPr>
        <w:t>．计算机病毒是一种能自我复制，破坏计算机系统、破坏数据的</w:t>
      </w:r>
      <w:r>
        <w:rPr>
          <w:rFonts w:hint="eastAsia"/>
        </w:rPr>
        <w:t>_________</w:t>
      </w:r>
      <w:r>
        <w:rPr>
          <w:rFonts w:hint="eastAsia"/>
        </w:rPr>
        <w:t>。</w:t>
      </w:r>
    </w:p>
    <w:p w:rsidR="008620A8" w:rsidP="008620A8">
      <w:pPr>
        <w:spacing w:before="0" w:beforeLines="0" w:line="240" w:lineRule="auto"/>
        <w:ind w:firstLine="480"/>
        <w:rPr>
          <w:rFonts w:hint="eastAsia"/>
        </w:rPr>
      </w:pPr>
      <w:r>
        <w:rPr>
          <w:rFonts w:hint="eastAsia"/>
        </w:rPr>
        <w:t>3</w:t>
      </w:r>
      <w:r>
        <w:rPr>
          <w:rFonts w:hint="eastAsia"/>
        </w:rPr>
        <w:t>．文件型病毒主要是以感染</w:t>
      </w:r>
      <w:r>
        <w:rPr>
          <w:rFonts w:hint="eastAsia"/>
        </w:rPr>
        <w:t>COM</w:t>
      </w:r>
      <w:r>
        <w:rPr>
          <w:rFonts w:hint="eastAsia"/>
        </w:rPr>
        <w:t>、</w:t>
      </w:r>
      <w:r>
        <w:rPr>
          <w:rFonts w:hint="eastAsia"/>
        </w:rPr>
        <w:t>EXE</w:t>
      </w:r>
      <w:r>
        <w:rPr>
          <w:rFonts w:hint="eastAsia"/>
        </w:rPr>
        <w:t>等可执行文件为主，文件型病毒大多数是常驻</w:t>
      </w:r>
    </w:p>
    <w:p w:rsidR="008620A8" w:rsidP="008620A8">
      <w:pPr>
        <w:spacing w:before="0" w:beforeLines="0" w:line="240" w:lineRule="auto"/>
        <w:ind w:firstLine="480"/>
        <w:rPr>
          <w:rFonts w:hint="eastAsia"/>
        </w:rPr>
      </w:pPr>
      <w:r>
        <w:rPr>
          <w:rFonts w:hint="eastAsia"/>
        </w:rPr>
        <w:t xml:space="preserve">          </w:t>
      </w:r>
      <w:r>
        <w:rPr>
          <w:rFonts w:hint="eastAsia"/>
        </w:rPr>
        <w:t>的.</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TCP/IP</w:t>
      </w:r>
      <w:r>
        <w:rPr>
          <w:rFonts w:hint="eastAsia"/>
        </w:rPr>
        <w:t>协议规定计算机的端口有</w:t>
      </w:r>
      <w:r>
        <w:rPr>
          <w:rFonts w:hint="eastAsia"/>
        </w:rPr>
        <w:t xml:space="preserve"> 65536 </w:t>
      </w:r>
      <w:r>
        <w:rPr>
          <w:rFonts w:hint="eastAsia"/>
        </w:rPr>
        <w:t>个，木马可以打开一个或者几个端口，黑客所使用的控制器就能进入木马打开的端口。</w:t>
      </w:r>
    </w:p>
    <w:p w:rsidR="008620A8" w:rsidP="008620A8">
      <w:pPr>
        <w:spacing w:before="0" w:beforeLines="0" w:line="240" w:lineRule="auto"/>
        <w:ind w:firstLine="480"/>
        <w:rPr>
          <w:rFonts w:hint="eastAsia"/>
        </w:rPr>
      </w:pPr>
      <w:r>
        <w:rPr>
          <w:rFonts w:hint="eastAsia"/>
        </w:rPr>
        <w:t>5</w:t>
      </w:r>
      <w:r>
        <w:rPr>
          <w:rFonts w:hint="eastAsia"/>
        </w:rPr>
        <w:t>．计算机病毒能通过自身复制来感染正常文件，达到破坏计算机正常运行的目的，称为</w:t>
      </w:r>
      <w:r>
        <w:rPr>
          <w:rFonts w:hint="eastAsia"/>
        </w:rPr>
        <w:t xml:space="preserve">       </w:t>
      </w:r>
      <w:r>
        <w:rPr>
          <w:rFonts w:hint="eastAsia"/>
        </w:rPr>
        <w:t>.（传染性）</w:t>
      </w:r>
    </w:p>
    <w:p w:rsidR="008620A8" w:rsidP="008620A8">
      <w:pPr>
        <w:spacing w:before="0" w:beforeLines="0" w:line="240" w:lineRule="auto"/>
        <w:ind w:firstLine="480"/>
        <w:rPr>
          <w:rFonts w:hint="eastAsia"/>
        </w:rPr>
      </w:pPr>
      <w:r>
        <w:rPr>
          <w:rFonts w:hint="eastAsia"/>
        </w:rPr>
        <w:t>6</w:t>
      </w:r>
      <w:r>
        <w:rPr>
          <w:rFonts w:hint="eastAsia"/>
        </w:rPr>
        <w:t>．目前大多数新式病毒都是通过</w:t>
      </w:r>
      <w:r>
        <w:rPr>
          <w:rFonts w:hint="eastAsia"/>
        </w:rPr>
        <w:t xml:space="preserve">      </w:t>
      </w:r>
      <w:r>
        <w:rPr>
          <w:rFonts w:hint="eastAsia"/>
        </w:rPr>
        <w:t>进行传播的,破坏性很大。（网络）</w:t>
      </w:r>
    </w:p>
    <w:p w:rsidR="008620A8" w:rsidP="008620A8">
      <w:pPr>
        <w:spacing w:before="0" w:beforeLines="0" w:line="240" w:lineRule="auto"/>
        <w:ind w:firstLine="480"/>
        <w:rPr>
          <w:rFonts w:hint="eastAsia"/>
        </w:rPr>
      </w:pPr>
      <w:r>
        <w:rPr>
          <w:rFonts w:hint="eastAsia"/>
        </w:rPr>
        <w:t>7</w:t>
      </w:r>
      <w:r>
        <w:rPr>
          <w:rFonts w:hint="eastAsia"/>
        </w:rPr>
        <w:t>．计算机</w:t>
      </w:r>
      <w:r>
        <w:rPr>
          <w:rFonts w:hint="eastAsia"/>
        </w:rPr>
        <w:t xml:space="preserve">      </w:t>
      </w:r>
      <w:r>
        <w:rPr>
          <w:rFonts w:hint="eastAsia"/>
        </w:rPr>
        <w:t>是一种寄存于微软</w:t>
      </w:r>
      <w:r>
        <w:rPr>
          <w:rFonts w:hint="eastAsia"/>
        </w:rPr>
        <w:t>Office</w:t>
      </w:r>
      <w:r>
        <w:rPr>
          <w:rFonts w:hint="eastAsia"/>
        </w:rPr>
        <w:t>的文档或模板的宏中的计算机病毒。（宏病毒）</w:t>
      </w:r>
    </w:p>
    <w:p w:rsidR="008620A8" w:rsidP="008620A8">
      <w:pPr>
        <w:spacing w:before="0" w:beforeLines="0" w:line="240" w:lineRule="auto"/>
        <w:ind w:firstLine="480"/>
        <w:rPr>
          <w:rFonts w:hint="eastAsia"/>
        </w:rPr>
      </w:pPr>
      <w:r>
        <w:rPr>
          <w:rFonts w:hint="eastAsia"/>
        </w:rPr>
        <w:t>8</w:t>
      </w:r>
      <w:r>
        <w:rPr>
          <w:rFonts w:hint="eastAsia"/>
        </w:rPr>
        <w:t>．计算机</w:t>
      </w:r>
      <w:r>
        <w:rPr>
          <w:rFonts w:hint="eastAsia"/>
        </w:rPr>
        <w:t xml:space="preserve">        </w:t>
      </w:r>
      <w:r>
        <w:rPr>
          <w:rFonts w:hint="eastAsia"/>
        </w:rPr>
        <w:t>一般也是使用脚本语言将有害代码直接写在网页上，当浏览网页时会立即破坏本地计算机系统。（网页病毒）</w:t>
      </w:r>
    </w:p>
    <w:p w:rsidR="008620A8" w:rsidP="008620A8">
      <w:pPr>
        <w:spacing w:before="0" w:beforeLines="0" w:line="240" w:lineRule="auto"/>
        <w:ind w:firstLine="480"/>
        <w:rPr>
          <w:rFonts w:hint="eastAsia"/>
        </w:rPr>
      </w:pPr>
      <w:r>
        <w:rPr>
          <w:rFonts w:hint="eastAsia"/>
        </w:rPr>
        <w:t>9</w:t>
      </w:r>
      <w:r>
        <w:rPr>
          <w:rFonts w:hint="eastAsia"/>
        </w:rPr>
        <w:t>．技术人员从病毒程序中抽取一段独一无二、足以代表该病毒特征的二进制程序代码，并将这段代码作为判断该病毒的依据，这就是所谓的</w:t>
      </w:r>
      <w:r>
        <w:rPr>
          <w:rFonts w:hint="eastAsia"/>
        </w:rPr>
        <w:t xml:space="preserve">          </w:t>
      </w:r>
      <w:r>
        <w:rPr>
          <w:rFonts w:hint="eastAsia"/>
        </w:rPr>
        <w:t>.</w:t>
      </w:r>
      <w:r>
        <w:rPr>
          <w:rFonts w:hint="eastAsia"/>
        </w:rPr>
        <w:t>(</w:t>
      </w:r>
      <w:r>
        <w:rPr>
          <w:rFonts w:hint="eastAsia"/>
        </w:rPr>
        <w:t>病毒特征代码</w:t>
      </w:r>
      <w:r>
        <w:rPr>
          <w:rFonts w:hint="eastAsia"/>
        </w:rPr>
        <w:t>)</w:t>
      </w:r>
    </w:p>
    <w:p w:rsidR="008620A8" w:rsidP="008620A8">
      <w:pPr>
        <w:spacing w:before="0" w:beforeLines="0" w:line="240" w:lineRule="auto"/>
        <w:ind w:firstLine="480"/>
        <w:rPr>
          <w:rFonts w:hint="eastAsia"/>
        </w:rPr>
      </w:pPr>
      <w:r>
        <w:rPr>
          <w:rFonts w:hint="eastAsia"/>
        </w:rPr>
        <w:t>10</w:t>
      </w:r>
      <w:r>
        <w:rPr>
          <w:rFonts w:hint="eastAsia"/>
        </w:rPr>
        <w:t>．将一个程序捆绑到另一个程序可以通过自己</w:t>
      </w:r>
      <w:r>
        <w:rPr>
          <w:rFonts w:hint="eastAsia"/>
        </w:rPr>
        <w:t xml:space="preserve">      </w:t>
      </w:r>
      <w:r>
        <w:rPr>
          <w:rFonts w:hint="eastAsia"/>
        </w:rPr>
        <w:t>来实现，也可以从网上下载类似</w:t>
      </w:r>
      <w:r>
        <w:rPr>
          <w:rFonts w:hint="eastAsia"/>
        </w:rPr>
        <w:t>DAMS</w:t>
      </w:r>
      <w:r>
        <w:rPr>
          <w:rFonts w:hint="eastAsia"/>
        </w:rPr>
        <w:t>文件捆绑器来实现。（编写程序)</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．什么是病毒特征代码？</w:t>
      </w:r>
    </w:p>
    <w:p w:rsidR="008620A8" w:rsidP="008620A8">
      <w:pPr>
        <w:spacing w:before="0" w:beforeLines="0" w:line="240" w:lineRule="auto"/>
        <w:ind w:firstLine="480"/>
        <w:rPr>
          <w:rFonts w:hint="eastAsia"/>
        </w:rPr>
      </w:pPr>
      <w:r>
        <w:rPr>
          <w:rFonts w:hint="eastAsia"/>
        </w:rPr>
        <w:t>2</w:t>
      </w:r>
      <w:r>
        <w:rPr>
          <w:rFonts w:hint="eastAsia"/>
        </w:rPr>
        <w:t>．什么是校验和法？</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．简述计算机病毒的定义和特征.</w:t>
      </w:r>
    </w:p>
    <w:p w:rsidR="008620A8" w:rsidP="008620A8">
      <w:pPr>
        <w:spacing w:before="0" w:beforeLines="0" w:line="240" w:lineRule="auto"/>
        <w:ind w:firstLine="480"/>
        <w:rPr>
          <w:rFonts w:hint="eastAsia"/>
        </w:rPr>
      </w:pPr>
      <w:r>
        <w:rPr>
          <w:rFonts w:hint="eastAsia"/>
        </w:rPr>
        <w:t>2</w:t>
      </w:r>
      <w:r>
        <w:rPr>
          <w:rFonts w:hint="eastAsia"/>
        </w:rPr>
        <w:t>．产生病毒的根本原因是什么？</w:t>
      </w:r>
    </w:p>
    <w:p w:rsidR="008620A8" w:rsidP="008620A8">
      <w:pPr>
        <w:spacing w:before="0" w:beforeLines="0" w:line="240" w:lineRule="auto"/>
        <w:ind w:firstLine="480"/>
        <w:rPr>
          <w:rFonts w:hint="eastAsia"/>
        </w:rPr>
      </w:pPr>
      <w:r>
        <w:rPr>
          <w:rFonts w:hint="eastAsia"/>
        </w:rPr>
        <w:t>3</w:t>
      </w:r>
      <w:r>
        <w:rPr>
          <w:rFonts w:hint="eastAsia"/>
        </w:rPr>
        <w:t>．计算机病毒的传播途径有哪些？</w:t>
      </w:r>
    </w:p>
    <w:p w:rsidR="008620A8" w:rsidP="008620A8">
      <w:pPr>
        <w:spacing w:before="0" w:beforeLines="0" w:line="240" w:lineRule="auto"/>
        <w:ind w:firstLine="480"/>
        <w:rPr>
          <w:rFonts w:hint="eastAsia"/>
        </w:rPr>
      </w:pPr>
      <w:r>
        <w:rPr>
          <w:rFonts w:hint="eastAsia"/>
        </w:rPr>
        <w:t>4</w:t>
      </w:r>
      <w:r>
        <w:rPr>
          <w:rFonts w:hint="eastAsia"/>
        </w:rPr>
        <w:t>．你知道计算机病毒有哪几种类型？</w:t>
      </w:r>
    </w:p>
    <w:p w:rsidR="008620A8" w:rsidP="008620A8">
      <w:pPr>
        <w:spacing w:before="0" w:beforeLines="0" w:line="240" w:lineRule="auto"/>
        <w:ind w:firstLine="480"/>
        <w:rPr>
          <w:rFonts w:hint="eastAsia"/>
        </w:rPr>
      </w:pPr>
      <w:r>
        <w:rPr>
          <w:rFonts w:hint="eastAsia"/>
        </w:rPr>
        <w:t>5</w:t>
      </w:r>
      <w:r>
        <w:rPr>
          <w:rFonts w:hint="eastAsia"/>
        </w:rPr>
        <w:t>．</w:t>
      </w:r>
      <w:r>
        <w:rPr>
          <w:rFonts w:hint="eastAsia"/>
        </w:rPr>
        <w:t xml:space="preserve"> </w:t>
      </w:r>
      <w:r>
        <w:rPr>
          <w:rFonts w:hint="eastAsia"/>
        </w:rPr>
        <w:t>计算机感染病毒后会有哪些表现？</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简述计算机病毒程序的一般构成。</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 xml:space="preserve"> </w:t>
      </w:r>
      <w:r>
        <w:rPr>
          <w:rFonts w:hint="eastAsia"/>
        </w:rPr>
        <w:t>计算机病毒制作技术有哪些？</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 xml:space="preserve"> </w:t>
      </w:r>
      <w:r>
        <w:rPr>
          <w:rFonts w:hint="eastAsia"/>
        </w:rPr>
        <w:t>目前使用的反计算机病毒技术有哪些？</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 xml:space="preserve"> </w:t>
      </w:r>
      <w:r>
        <w:rPr>
          <w:rFonts w:hint="eastAsia"/>
        </w:rPr>
        <w:t>蠕虫病毒的主要特性有哪些?</w:t>
      </w:r>
    </w:p>
    <w:p w:rsidR="008620A8" w:rsidP="008620A8">
      <w:pPr>
        <w:spacing w:before="0" w:beforeLines="0" w:line="240" w:lineRule="auto"/>
        <w:ind w:firstLine="480"/>
        <w:rPr>
          <w:rFonts w:hint="eastAsia"/>
        </w:rPr>
      </w:pPr>
      <w:r>
        <w:rPr>
          <w:rFonts w:hint="eastAsia"/>
        </w:rPr>
        <w:t>10</w:t>
      </w:r>
      <w:r>
        <w:rPr>
          <w:rFonts w:hint="eastAsia"/>
        </w:rPr>
        <w:t>．什么是特洛伊木马？黑客程序一般由哪几个部分组成？</w:t>
      </w:r>
    </w:p>
    <w:p w:rsidR="008620A8" w:rsidP="008620A8">
      <w:pPr>
        <w:spacing w:before="0" w:beforeLines="0" w:line="240" w:lineRule="auto"/>
        <w:ind w:firstLine="480"/>
        <w:rPr>
          <w:rFonts w:hint="eastAsia"/>
        </w:rPr>
      </w:pPr>
      <w:r>
        <w:rPr>
          <w:rFonts w:hint="eastAsia"/>
        </w:rPr>
        <w:t>11</w:t>
      </w:r>
      <w:r>
        <w:rPr>
          <w:rFonts w:hint="eastAsia"/>
        </w:rPr>
        <w:t>．黑客如何利用特洛伊木马程序窥测他人的计算机工作？</w:t>
      </w:r>
    </w:p>
    <w:p w:rsidR="008620A8" w:rsidP="008620A8">
      <w:pPr>
        <w:spacing w:before="0" w:beforeLines="0" w:line="240" w:lineRule="auto"/>
        <w:ind w:firstLine="480"/>
        <w:rPr>
          <w:rFonts w:hint="eastAsia"/>
        </w:rPr>
      </w:pPr>
      <w:r>
        <w:rPr>
          <w:rFonts w:hint="eastAsia"/>
        </w:rPr>
        <w:t>12</w:t>
      </w:r>
      <w:r>
        <w:rPr>
          <w:rFonts w:hint="eastAsia"/>
        </w:rPr>
        <w:t>．你知道哪些黑客程序自启动的方法?</w:t>
      </w:r>
    </w:p>
    <w:p w:rsidR="008620A8" w:rsidP="008620A8">
      <w:pPr>
        <w:spacing w:before="0" w:beforeLines="0" w:line="240" w:lineRule="auto"/>
        <w:ind w:firstLine="480"/>
        <w:rPr>
          <w:rFonts w:hint="eastAsia"/>
        </w:rPr>
      </w:pPr>
      <w:r>
        <w:rPr>
          <w:rFonts w:hint="eastAsia"/>
        </w:rPr>
        <w:t>13</w:t>
      </w:r>
      <w:r>
        <w:rPr>
          <w:rFonts w:hint="eastAsia"/>
        </w:rPr>
        <w:t>．你在使用计算机时遇到计算机病毒或黑客吗？它们的表现现象如何?如何使自己的计算机尽可能避免计算机病毒的破坏？</w:t>
      </w:r>
    </w:p>
    <w:p w:rsidR="008620A8" w:rsidP="008620A8">
      <w:pPr>
        <w:spacing w:before="0" w:beforeLines="0" w:line="240" w:lineRule="auto"/>
        <w:ind w:firstLine="480"/>
        <w:rPr>
          <w:rFonts w:hint="eastAsia"/>
        </w:rPr>
      </w:pPr>
      <w:r>
        <w:rPr>
          <w:rFonts w:hint="eastAsia"/>
        </w:rPr>
        <w:t>5。</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．蠕虫病毒的主要特性有：自我复制能力、很强的传播性、潜伏性，很大的破坏性等。与其它病毒不同，蠕虫</w:t>
      </w:r>
      <w:r>
        <w:rPr>
          <w:rFonts w:hint="eastAsia"/>
        </w:rPr>
        <w:t>________</w:t>
      </w:r>
      <w:r>
        <w:rPr>
          <w:rFonts w:hint="eastAsia"/>
        </w:rPr>
        <w:t>将其自身附着到宿主程序上。</w:t>
      </w:r>
    </w:p>
    <w:p w:rsidR="008620A8" w:rsidP="008620A8">
      <w:pPr>
        <w:spacing w:before="0" w:beforeLines="0" w:line="240" w:lineRule="auto"/>
        <w:ind w:firstLine="480"/>
        <w:rPr>
          <w:rFonts w:hint="eastAsia"/>
        </w:rPr>
      </w:pPr>
      <w:r>
        <w:rPr>
          <w:rFonts w:hint="eastAsia"/>
        </w:rPr>
        <w:t>A</w:t>
      </w:r>
      <w:r>
        <w:rPr>
          <w:rFonts w:hint="eastAsia"/>
        </w:rPr>
        <w:t>．需要，</w:t>
      </w:r>
      <w:r>
        <w:rPr>
          <w:rFonts w:hint="eastAsia"/>
        </w:rPr>
        <w:t xml:space="preserve">   B</w:t>
      </w:r>
      <w:r>
        <w:rPr>
          <w:rFonts w:hint="eastAsia"/>
        </w:rPr>
        <w:t>．不需要，</w:t>
      </w:r>
      <w:r>
        <w:rPr>
          <w:rFonts w:hint="eastAsia"/>
        </w:rPr>
        <w:t xml:space="preserve">   C</w:t>
      </w:r>
      <w:r>
        <w:rPr>
          <w:rFonts w:hint="eastAsia"/>
        </w:rPr>
        <w:t>．可以不需要</w:t>
      </w:r>
      <w:r>
        <w:rPr>
          <w:rFonts w:hint="eastAsia"/>
        </w:rPr>
        <w:t xml:space="preserve">   D</w:t>
      </w:r>
      <w:r>
        <w:rPr>
          <w:rFonts w:hint="eastAsia"/>
        </w:rPr>
        <w:t>．不一定</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TCP/IP</w:t>
      </w:r>
      <w:r>
        <w:rPr>
          <w:rFonts w:hint="eastAsia"/>
        </w:rPr>
        <w:t>协议规定计算机的端口有</w:t>
      </w:r>
      <w:r>
        <w:rPr>
          <w:rFonts w:hint="eastAsia"/>
        </w:rPr>
        <w:t xml:space="preserve">      </w:t>
      </w:r>
      <w:r>
        <w:rPr>
          <w:rFonts w:hint="eastAsia"/>
        </w:rPr>
        <w:t>个，木马可以打开一个或者几个端口，黑客所使用的控制器就可进入木马打开的端口.</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32768       B</w:t>
      </w:r>
      <w:r>
        <w:rPr>
          <w:rFonts w:hint="eastAsia"/>
        </w:rPr>
        <w:t>．</w:t>
      </w:r>
      <w:r>
        <w:rPr>
          <w:rFonts w:hint="eastAsia"/>
        </w:rPr>
        <w:t>32787       C</w:t>
      </w:r>
      <w:r>
        <w:rPr>
          <w:rFonts w:hint="eastAsia"/>
        </w:rPr>
        <w:t>．</w:t>
      </w:r>
      <w:r>
        <w:rPr>
          <w:rFonts w:hint="eastAsia"/>
        </w:rPr>
        <w:t>1024       D</w:t>
      </w:r>
      <w:r>
        <w:rPr>
          <w:rFonts w:hint="eastAsia"/>
        </w:rPr>
        <w:t>．</w:t>
      </w:r>
      <w:r>
        <w:rPr>
          <w:rFonts w:hint="eastAsia"/>
        </w:rPr>
        <w:t>65536</w:t>
      </w:r>
    </w:p>
    <w:p w:rsidR="008620A8" w:rsidP="008620A8">
      <w:pPr>
        <w:spacing w:before="0" w:beforeLines="0" w:line="240" w:lineRule="auto"/>
        <w:ind w:firstLine="480"/>
        <w:rPr>
          <w:rFonts w:hint="eastAsia"/>
        </w:rPr>
      </w:pPr>
      <w:r>
        <w:rPr>
          <w:rFonts w:hint="eastAsia"/>
        </w:rPr>
        <w:t>3</w:t>
      </w:r>
      <w:r>
        <w:rPr>
          <w:rFonts w:hint="eastAsia"/>
        </w:rPr>
        <w:t>．目前计算机病毒的主要传播途径是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．软盘　　　</w:t>
      </w:r>
      <w:r>
        <w:rPr>
          <w:rFonts w:hint="eastAsia"/>
        </w:rPr>
        <w:t>B</w:t>
      </w:r>
      <w:r>
        <w:rPr>
          <w:rFonts w:hint="eastAsia"/>
        </w:rPr>
        <w:t>．硬盘　　</w:t>
      </w:r>
      <w:r>
        <w:rPr>
          <w:rFonts w:hint="eastAsia"/>
        </w:rPr>
        <w:t xml:space="preserve">   C</w:t>
      </w:r>
      <w:r>
        <w:rPr>
          <w:rFonts w:hint="eastAsia"/>
        </w:rPr>
        <w:t>．可移动式磁盘　　</w:t>
      </w:r>
      <w:r>
        <w:rPr>
          <w:rFonts w:hint="eastAsia"/>
        </w:rPr>
        <w:t>D</w:t>
      </w:r>
      <w:r>
        <w:rPr>
          <w:rFonts w:hint="eastAsia"/>
        </w:rPr>
        <w:t>．网络</w:t>
      </w:r>
    </w:p>
    <w:p w:rsidR="008620A8" w:rsidP="008620A8">
      <w:pPr>
        <w:spacing w:before="0" w:beforeLines="0" w:line="240" w:lineRule="auto"/>
        <w:ind w:firstLine="480"/>
        <w:rPr>
          <w:rFonts w:hint="eastAsia"/>
        </w:rPr>
      </w:pPr>
      <w:r>
        <w:rPr>
          <w:rFonts w:hint="eastAsia"/>
        </w:rPr>
        <w:t>4</w:t>
      </w:r>
      <w:r>
        <w:rPr>
          <w:rFonts w:hint="eastAsia"/>
        </w:rPr>
        <w:t>．下面正确的说法是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．购买原版的杀毒软件后可以直接使用，不需要升级</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．安装实时杀毒软件计算机就会绝对安全</w:t>
      </w:r>
    </w:p>
    <w:p w:rsidR="008620A8" w:rsidP="008620A8">
      <w:pPr>
        <w:spacing w:before="0" w:beforeLines="0" w:line="240" w:lineRule="auto"/>
        <w:ind w:firstLine="480"/>
        <w:rPr>
          <w:rFonts w:hint="eastAsia"/>
        </w:rPr>
      </w:pPr>
      <w:r>
        <w:rPr>
          <w:rFonts w:hint="eastAsia"/>
        </w:rPr>
        <w:t>C</w:t>
      </w:r>
      <w:r>
        <w:rPr>
          <w:rFonts w:hint="eastAsia"/>
        </w:rPr>
        <w:t>．安装实时杀毒软件可以有效防止计算机病毒的攻击</w:t>
      </w:r>
    </w:p>
    <w:p w:rsidR="008620A8" w:rsidP="008620A8">
      <w:pPr>
        <w:spacing w:before="0" w:beforeLines="0" w:line="240" w:lineRule="auto"/>
        <w:ind w:firstLine="480"/>
        <w:rPr>
          <w:rFonts w:hint="eastAsia"/>
        </w:rPr>
      </w:pPr>
      <w:r>
        <w:rPr>
          <w:rFonts w:hint="eastAsia"/>
        </w:rPr>
        <w:t>D</w:t>
      </w:r>
      <w:r>
        <w:rPr>
          <w:rFonts w:hint="eastAsia"/>
        </w:rPr>
        <w:t>．在一台计算机中非常有必要同时使用两个杀毒软件</w:t>
      </w:r>
    </w:p>
    <w:p w:rsidR="008620A8" w:rsidP="008620A8">
      <w:pPr>
        <w:spacing w:before="0" w:beforeLines="0" w:line="240" w:lineRule="auto"/>
        <w:ind w:firstLine="480"/>
        <w:rPr>
          <w:rFonts w:hint="eastAsia"/>
        </w:rPr>
      </w:pPr>
      <w:r>
        <w:rPr>
          <w:rFonts w:hint="eastAsia"/>
        </w:rPr>
        <w:t>5</w:t>
      </w:r>
      <w:r>
        <w:rPr>
          <w:rFonts w:hint="eastAsia"/>
        </w:rPr>
        <w:t>．蠕虫病毒可以用</w:t>
      </w:r>
      <w:r>
        <w:rPr>
          <w:rFonts w:hint="eastAsia"/>
        </w:rPr>
        <w:t>VBScript</w:t>
      </w:r>
      <w:r>
        <w:rPr>
          <w:rFonts w:hint="eastAsia"/>
        </w:rPr>
        <w:t>脚本语言编写的，而</w:t>
      </w:r>
      <w:r>
        <w:rPr>
          <w:rFonts w:hint="eastAsia"/>
        </w:rPr>
        <w:t>VBScript</w:t>
      </w:r>
      <w:r>
        <w:rPr>
          <w:rFonts w:hint="eastAsia"/>
        </w:rPr>
        <w:t>代码是通过</w:t>
      </w:r>
      <w:r>
        <w:rPr>
          <w:rFonts w:hint="eastAsia"/>
        </w:rPr>
        <w:t xml:space="preserve">    </w:t>
      </w:r>
      <w:r>
        <w:rPr>
          <w:rFonts w:hint="eastAsia"/>
        </w:rPr>
        <w:t>来解释执行的。</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VBScript</w:t>
      </w:r>
      <w:r>
        <w:rPr>
          <w:rFonts w:hint="eastAsia"/>
        </w:rPr>
        <w:t>脚本语言</w:t>
      </w:r>
      <w:r>
        <w:rPr>
          <w:rFonts w:hint="eastAsia"/>
        </w:rPr>
        <w:t xml:space="preserve">             B</w:t>
      </w:r>
      <w:r>
        <w:rPr>
          <w:rFonts w:hint="eastAsia"/>
        </w:rPr>
        <w:t>．</w:t>
      </w:r>
      <w:r>
        <w:rPr>
          <w:rFonts w:hint="eastAsia"/>
        </w:rPr>
        <w:t>Visual Studio</w:t>
      </w:r>
      <w:r>
        <w:rPr>
          <w:rFonts w:hint="eastAsia"/>
        </w:rPr>
        <w:t>语言</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Windows Script Host            D</w:t>
      </w:r>
      <w:r>
        <w:rPr>
          <w:rFonts w:hint="eastAsia"/>
        </w:rPr>
        <w:t>．</w:t>
      </w:r>
      <w:r>
        <w:rPr>
          <w:rFonts w:hint="eastAsia"/>
        </w:rPr>
        <w:t>Visual Basic</w:t>
      </w:r>
      <w:r>
        <w:rPr>
          <w:rFonts w:hint="eastAsia"/>
        </w:rPr>
        <w:t>语言</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是将病毒中比较特殊的共同行为归纳起来，当程序运行时监视其行为,若发现类似病毒的行为，立即报警.</w:t>
      </w:r>
    </w:p>
    <w:p w:rsidR="008620A8" w:rsidP="008620A8">
      <w:pPr>
        <w:spacing w:before="0" w:beforeLines="0" w:line="240" w:lineRule="auto"/>
        <w:ind w:firstLine="480"/>
        <w:rPr>
          <w:rFonts w:hint="eastAsia"/>
        </w:rPr>
      </w:pPr>
      <w:r>
        <w:rPr>
          <w:rFonts w:hint="eastAsia"/>
        </w:rPr>
        <w:t xml:space="preserve">A.  </w:t>
      </w:r>
      <w:r>
        <w:rPr>
          <w:rFonts w:hint="eastAsia"/>
        </w:rPr>
        <w:t>特征代码法</w:t>
      </w:r>
      <w:r>
        <w:rPr>
          <w:rFonts w:hint="eastAsia"/>
        </w:rPr>
        <w:t xml:space="preserve">         B。 </w:t>
      </w:r>
      <w:r>
        <w:rPr>
          <w:rFonts w:hint="eastAsia"/>
        </w:rPr>
        <w:t>行为监测法</w:t>
      </w:r>
    </w:p>
    <w:p w:rsidR="008620A8" w:rsidP="008620A8">
      <w:pPr>
        <w:spacing w:before="0" w:beforeLines="0" w:line="240" w:lineRule="auto"/>
        <w:ind w:firstLine="480"/>
        <w:rPr>
          <w:rFonts w:hint="eastAsia"/>
        </w:rPr>
      </w:pPr>
      <w:r>
        <w:rPr>
          <w:rFonts w:hint="eastAsia"/>
        </w:rPr>
        <w:t xml:space="preserve">C.  </w:t>
      </w:r>
      <w:r>
        <w:rPr>
          <w:rFonts w:hint="eastAsia"/>
        </w:rPr>
        <w:t>校验和法</w:t>
      </w:r>
      <w:r>
        <w:rPr>
          <w:rFonts w:hint="eastAsia"/>
        </w:rPr>
        <w:t xml:space="preserve">           D.  </w:t>
      </w:r>
      <w:r>
        <w:rPr>
          <w:rFonts w:hint="eastAsia"/>
        </w:rPr>
        <w:t>虚拟机技术</w:t>
      </w:r>
    </w:p>
    <w:p w:rsidR="008620A8" w:rsidP="008620A8">
      <w:pPr>
        <w:spacing w:before="0" w:beforeLines="0" w:line="240" w:lineRule="auto"/>
        <w:ind w:firstLine="480"/>
        <w:rPr>
          <w:rFonts w:hint="eastAsia"/>
        </w:rPr>
      </w:pPr>
      <w:r>
        <w:rPr>
          <w:rFonts w:hint="eastAsia"/>
        </w:rPr>
        <w:t>7</w:t>
      </w:r>
      <w:r>
        <w:rPr>
          <w:rFonts w:hint="eastAsia"/>
        </w:rPr>
        <w:t>．软件产品的脆弱性是产生计算机病毒的</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．技术原因</w:t>
      </w:r>
      <w:r>
        <w:rPr>
          <w:rFonts w:hint="eastAsia"/>
        </w:rPr>
        <w:t xml:space="preserve">                    B</w:t>
      </w:r>
      <w:r>
        <w:rPr>
          <w:rFonts w:hint="eastAsia"/>
        </w:rPr>
        <w:t>．社会原因</w:t>
      </w:r>
    </w:p>
    <w:p w:rsidR="008620A8" w:rsidP="008620A8">
      <w:pPr>
        <w:spacing w:before="0" w:beforeLines="0" w:line="240" w:lineRule="auto"/>
        <w:ind w:firstLine="480"/>
        <w:rPr>
          <w:rFonts w:hint="eastAsia"/>
        </w:rPr>
      </w:pPr>
      <w:r>
        <w:rPr>
          <w:rFonts w:hint="eastAsia"/>
        </w:rPr>
        <w:t>C</w:t>
      </w:r>
      <w:r>
        <w:rPr>
          <w:rFonts w:hint="eastAsia"/>
        </w:rPr>
        <w:t>．自然原因</w:t>
      </w:r>
      <w:r>
        <w:rPr>
          <w:rFonts w:hint="eastAsia"/>
        </w:rPr>
        <w:t xml:space="preserve">                    D</w:t>
      </w:r>
      <w:r>
        <w:rPr>
          <w:rFonts w:hint="eastAsia"/>
        </w:rPr>
        <w:t>．人为原因</w:t>
      </w:r>
    </w:p>
    <w:p w:rsidR="008620A8" w:rsidP="008620A8">
      <w:pPr>
        <w:spacing w:before="0" w:beforeLines="0" w:line="240" w:lineRule="auto"/>
        <w:ind w:firstLine="480"/>
        <w:rPr>
          <w:rFonts w:hint="eastAsia"/>
        </w:rPr>
      </w:pPr>
      <w:r>
        <w:rPr>
          <w:rFonts w:hint="eastAsia"/>
        </w:rPr>
        <w:t>8</w:t>
      </w:r>
      <w:r>
        <w:rPr>
          <w:rFonts w:hint="eastAsia"/>
        </w:rPr>
        <w:t>．主动型木马是一种基于远程控制的黑客工具，黑客使用的程序和在你电脑上安装的程序分别是</w:t>
      </w:r>
      <w:r>
        <w:rPr>
          <w:rFonts w:hint="eastAsia"/>
        </w:rPr>
        <w:t>____________</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．服务程序</w:t>
      </w:r>
      <w:r>
        <w:rPr>
          <w:rFonts w:hint="eastAsia"/>
        </w:rPr>
        <w:t>/</w:t>
      </w:r>
      <w:r>
        <w:rPr>
          <w:rFonts w:hint="eastAsia"/>
        </w:rPr>
        <w:t>控制程序</w:t>
      </w:r>
      <w:r>
        <w:rPr>
          <w:rFonts w:hint="eastAsia"/>
        </w:rPr>
        <w:t xml:space="preserve">            B</w:t>
      </w:r>
      <w:r>
        <w:rPr>
          <w:rFonts w:hint="eastAsia"/>
        </w:rPr>
        <w:t>．控制程序</w:t>
      </w:r>
      <w:r>
        <w:rPr>
          <w:rFonts w:hint="eastAsia"/>
        </w:rPr>
        <w:t>/</w:t>
      </w:r>
      <w:r>
        <w:rPr>
          <w:rFonts w:hint="eastAsia"/>
        </w:rPr>
        <w:t>服务程序</w:t>
      </w:r>
    </w:p>
    <w:p w:rsidR="008620A8" w:rsidP="008620A8">
      <w:pPr>
        <w:spacing w:before="0" w:beforeLines="0" w:line="240" w:lineRule="auto"/>
        <w:ind w:firstLine="480"/>
        <w:rPr>
          <w:rFonts w:hint="eastAsia"/>
        </w:rPr>
      </w:pPr>
      <w:r>
        <w:rPr>
          <w:rFonts w:hint="eastAsia"/>
        </w:rPr>
        <w:t>C</w:t>
      </w:r>
      <w:r>
        <w:rPr>
          <w:rFonts w:hint="eastAsia"/>
        </w:rPr>
        <w:t>．驱动程序</w:t>
      </w:r>
      <w:r>
        <w:rPr>
          <w:rFonts w:hint="eastAsia"/>
        </w:rPr>
        <w:t>/</w:t>
      </w:r>
      <w:r>
        <w:rPr>
          <w:rFonts w:hint="eastAsia"/>
        </w:rPr>
        <w:t>木马程序</w:t>
      </w:r>
      <w:r>
        <w:rPr>
          <w:rFonts w:hint="eastAsia"/>
        </w:rPr>
        <w:t xml:space="preserve">            D</w:t>
      </w:r>
      <w:r>
        <w:rPr>
          <w:rFonts w:hint="eastAsia"/>
        </w:rPr>
        <w:t>．木马程序</w:t>
      </w:r>
      <w:r>
        <w:rPr>
          <w:rFonts w:hint="eastAsia"/>
        </w:rPr>
        <w:t>/</w:t>
      </w:r>
      <w:r>
        <w:rPr>
          <w:rFonts w:hint="eastAsia"/>
        </w:rPr>
        <w:t>驱动程序</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TCP/IP</w:t>
      </w:r>
      <w:r>
        <w:rPr>
          <w:rFonts w:hint="eastAsia"/>
        </w:rPr>
        <w:t>协议规定计算机的端口有</w:t>
      </w:r>
      <w:r>
        <w:rPr>
          <w:rFonts w:hint="eastAsia"/>
        </w:rPr>
        <w:t xml:space="preserve">      </w:t>
      </w:r>
      <w:r>
        <w:rPr>
          <w:rFonts w:hint="eastAsia"/>
        </w:rPr>
        <w:t>个,木马可以打开一个或者几个端口，黑客所使用的控制器就进入木马打开的端口.</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32768       B</w:t>
      </w:r>
      <w:r>
        <w:rPr>
          <w:rFonts w:hint="eastAsia"/>
        </w:rPr>
        <w:t>．</w:t>
      </w:r>
      <w:r>
        <w:rPr>
          <w:rFonts w:hint="eastAsia"/>
        </w:rPr>
        <w:t>32787       C</w:t>
      </w:r>
      <w:r>
        <w:rPr>
          <w:rFonts w:hint="eastAsia"/>
        </w:rPr>
        <w:t>．</w:t>
      </w:r>
      <w:r>
        <w:rPr>
          <w:rFonts w:hint="eastAsia"/>
        </w:rPr>
        <w:t>1024       D</w:t>
      </w:r>
      <w:r>
        <w:rPr>
          <w:rFonts w:hint="eastAsia"/>
        </w:rPr>
        <w:t>．</w:t>
      </w:r>
      <w:r>
        <w:rPr>
          <w:rFonts w:hint="eastAsia"/>
        </w:rPr>
        <w:t>65536</w:t>
      </w:r>
    </w:p>
    <w:p w:rsidR="008620A8" w:rsidP="008620A8">
      <w:pPr>
        <w:spacing w:before="0" w:beforeLines="0" w:line="240" w:lineRule="auto"/>
        <w:ind w:firstLine="480"/>
        <w:rPr>
          <w:rFonts w:hint="eastAsia"/>
        </w:rPr>
      </w:pPr>
      <w:r>
        <w:rPr>
          <w:rFonts w:hint="eastAsia"/>
        </w:rPr>
        <w:t>10</w:t>
      </w:r>
      <w:r>
        <w:rPr>
          <w:rFonts w:hint="eastAsia"/>
        </w:rPr>
        <w:t>．软件产品的脆弱性是产生计算机病毒的</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．技术原因</w:t>
      </w:r>
      <w:r>
        <w:rPr>
          <w:rFonts w:hint="eastAsia"/>
        </w:rPr>
        <w:t xml:space="preserve">                    B</w:t>
      </w:r>
      <w:r>
        <w:rPr>
          <w:rFonts w:hint="eastAsia"/>
        </w:rPr>
        <w:t>．社会原因</w:t>
      </w:r>
    </w:p>
    <w:p w:rsidR="008620A8" w:rsidP="008620A8">
      <w:pPr>
        <w:spacing w:before="0" w:beforeLines="0" w:line="240" w:lineRule="auto"/>
        <w:ind w:firstLine="480"/>
        <w:rPr>
          <w:rFonts w:hint="eastAsia"/>
        </w:rPr>
      </w:pPr>
      <w:r>
        <w:rPr>
          <w:rFonts w:hint="eastAsia"/>
        </w:rPr>
        <w:t>C</w:t>
      </w:r>
      <w:r>
        <w:rPr>
          <w:rFonts w:hint="eastAsia"/>
        </w:rPr>
        <w:t>．自然原因</w:t>
      </w:r>
      <w:r>
        <w:rPr>
          <w:rFonts w:hint="eastAsia"/>
        </w:rPr>
        <w:t xml:space="preserve">                    D</w:t>
      </w:r>
      <w:r>
        <w:rPr>
          <w:rFonts w:hint="eastAsia"/>
        </w:rPr>
        <w:t>．人为原因</w:t>
      </w:r>
    </w:p>
    <w:p w:rsidR="008620A8" w:rsidP="008620A8">
      <w:pPr>
        <w:spacing w:before="0" w:beforeLines="0" w:line="240" w:lineRule="auto"/>
        <w:ind w:firstLine="480"/>
        <w:rPr>
          <w:rFonts w:hint="eastAsia"/>
        </w:rPr>
      </w:pPr>
      <w:r>
        <w:rPr>
          <w:rFonts w:hint="eastAsia"/>
        </w:rPr>
        <w:t>第</w:t>
      </w:r>
      <w:r>
        <w:rPr>
          <w:rFonts w:hint="eastAsia"/>
        </w:rPr>
        <w:t>5</w:t>
      </w:r>
      <w:r>
        <w:rPr>
          <w:rFonts w:hint="eastAsia"/>
        </w:rPr>
        <w:t>章</w:t>
      </w:r>
      <w:r>
        <w:rPr>
          <w:rFonts w:hint="eastAsia"/>
        </w:rPr>
        <w:t xml:space="preserve"> </w:t>
      </w:r>
      <w:r>
        <w:rPr>
          <w:rFonts w:hint="eastAsia"/>
        </w:rPr>
        <w:t>网络攻击与防范</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      </w:t>
      </w:r>
      <w:r>
        <w:rPr>
          <w:rFonts w:hint="eastAsia"/>
        </w:rPr>
        <w:t>是一种破坏网络服务的技术方式，其根本目的是使受害主机或网络失去及时接受处理外界请求,或无法及时回应外界请求的能力。</w:t>
      </w:r>
    </w:p>
    <w:p w:rsidR="008620A8" w:rsidP="008620A8">
      <w:pPr>
        <w:spacing w:before="0" w:beforeLines="0" w:line="240" w:lineRule="auto"/>
        <w:ind w:firstLine="480"/>
        <w:rPr>
          <w:rFonts w:hint="eastAsia"/>
        </w:rPr>
      </w:pPr>
      <w:r>
        <w:rPr>
          <w:rFonts w:hint="eastAsia"/>
        </w:rPr>
        <w:t>2</w:t>
      </w:r>
      <w:r>
        <w:rPr>
          <w:rFonts w:hint="eastAsia"/>
        </w:rPr>
        <w:t>．当网络攻击者向某个应用程序发送超出其</w:t>
      </w:r>
      <w:r>
        <w:rPr>
          <w:rFonts w:hint="eastAsia"/>
        </w:rPr>
        <w:t xml:space="preserve">      </w:t>
      </w:r>
      <w:r>
        <w:rPr>
          <w:rFonts w:hint="eastAsia"/>
        </w:rPr>
        <w:t>最大容量的数据，使数据量超出缓冲区的长度，多出来的数据溢出堆栈，引起应用程序或整个系统的崩溃。</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攻击是向操作系统或应用程序发送超长字符串，导致程序在缓冲区溢出时意外出错，甚至使黑客获得到系统管理员的权限.</w:t>
      </w:r>
    </w:p>
    <w:p w:rsidR="008620A8" w:rsidP="008620A8">
      <w:pPr>
        <w:spacing w:before="0" w:beforeLines="0" w:line="240" w:lineRule="auto"/>
        <w:ind w:firstLine="480"/>
        <w:rPr>
          <w:rFonts w:hint="eastAsia"/>
        </w:rPr>
      </w:pPr>
      <w:r>
        <w:rPr>
          <w:rFonts w:hint="eastAsia"/>
        </w:rPr>
        <w:t>4</w:t>
      </w:r>
      <w:r>
        <w:rPr>
          <w:rFonts w:hint="eastAsia"/>
        </w:rPr>
        <w:t>．你知道的常用端口扫描软件有</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5</w:t>
      </w:r>
      <w:r>
        <w:rPr>
          <w:rFonts w:hint="eastAsia"/>
        </w:rPr>
        <w:t>．及早发现系统存在的攻击漏洞，及时安装系统补丁程序,可以防止</w:t>
      </w:r>
      <w:r>
        <w:rPr>
          <w:rFonts w:hint="eastAsia"/>
        </w:rPr>
        <w:t xml:space="preserve">       </w:t>
      </w:r>
      <w:r>
        <w:rPr>
          <w:rFonts w:hint="eastAsia"/>
        </w:rPr>
        <w:t>攻击。</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是一种自动检测远程或本地主机安全性的程序。</w:t>
      </w:r>
    </w:p>
    <w:p w:rsidR="008620A8" w:rsidP="008620A8">
      <w:pPr>
        <w:spacing w:before="0" w:beforeLines="0" w:line="240" w:lineRule="auto"/>
        <w:ind w:firstLine="480"/>
        <w:rPr>
          <w:rFonts w:hint="eastAsia"/>
        </w:rPr>
      </w:pPr>
      <w:r>
        <w:rPr>
          <w:rFonts w:hint="eastAsia"/>
        </w:rPr>
        <w:t>7</w:t>
      </w:r>
      <w:r>
        <w:rPr>
          <w:rFonts w:hint="eastAsia"/>
        </w:rPr>
        <w:t>．目标探测（或踩点)是通过自动或人工查询方法，获得与目标网络相关的</w:t>
      </w:r>
      <w:r>
        <w:rPr>
          <w:rFonts w:hint="eastAsia"/>
        </w:rPr>
        <w:t xml:space="preserve">     </w:t>
      </w:r>
      <w:r>
        <w:rPr>
          <w:rFonts w:hint="eastAsia"/>
        </w:rPr>
        <w:t>的参数.（物理和逻辑)</w:t>
      </w:r>
    </w:p>
    <w:p w:rsidR="008620A8" w:rsidP="008620A8">
      <w:pPr>
        <w:spacing w:before="0" w:beforeLines="0" w:line="240" w:lineRule="auto"/>
        <w:ind w:firstLine="480"/>
        <w:rPr>
          <w:rFonts w:hint="eastAsia"/>
        </w:rPr>
      </w:pPr>
      <w:r>
        <w:rPr>
          <w:rFonts w:hint="eastAsia"/>
        </w:rPr>
        <w:t>8</w:t>
      </w:r>
      <w:r>
        <w:rPr>
          <w:rFonts w:hint="eastAsia"/>
        </w:rPr>
        <w:t>．基于主机的检测技术是采用</w:t>
      </w:r>
      <w:r>
        <w:rPr>
          <w:rFonts w:hint="eastAsia"/>
        </w:rPr>
        <w:t xml:space="preserve">       </w:t>
      </w:r>
      <w:r>
        <w:rPr>
          <w:rFonts w:hint="eastAsia"/>
        </w:rPr>
        <w:t>、非破坏性的办法对系统进行检测.通常,它涉及到系统的内核、文件的属性、操作系统的补丁等问题。（）</w:t>
      </w:r>
    </w:p>
    <w:p w:rsidR="008620A8" w:rsidP="008620A8">
      <w:pPr>
        <w:spacing w:before="0" w:beforeLines="0" w:line="240" w:lineRule="auto"/>
        <w:ind w:firstLine="480"/>
        <w:rPr>
          <w:rFonts w:hint="eastAsia"/>
        </w:rPr>
      </w:pPr>
      <w:r>
        <w:rPr>
          <w:rFonts w:hint="eastAsia"/>
        </w:rPr>
        <w:t>9</w:t>
      </w:r>
      <w:r>
        <w:rPr>
          <w:rFonts w:hint="eastAsia"/>
        </w:rPr>
        <w:t>．基于网络的检测技术是采用</w:t>
      </w:r>
      <w:r>
        <w:rPr>
          <w:rFonts w:hint="eastAsia"/>
        </w:rPr>
        <w:t xml:space="preserve">      </w:t>
      </w:r>
      <w:r>
        <w:rPr>
          <w:rFonts w:hint="eastAsia"/>
        </w:rPr>
        <w:t>、非破坏性的办法来检验系统是否有可能被攻击。（</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10</w:t>
      </w:r>
      <w:r>
        <w:rPr>
          <w:rFonts w:hint="eastAsia"/>
        </w:rPr>
        <w:t>．利用</w:t>
      </w:r>
      <w:r>
        <w:rPr>
          <w:rFonts w:hint="eastAsia"/>
        </w:rPr>
        <w:t xml:space="preserve">      </w:t>
      </w:r>
      <w:r>
        <w:rPr>
          <w:rFonts w:hint="eastAsia"/>
        </w:rPr>
        <w:t>查询得到目标主机的</w:t>
      </w:r>
      <w:r>
        <w:rPr>
          <w:rFonts w:hint="eastAsia"/>
        </w:rPr>
        <w:t>IP</w:t>
      </w:r>
      <w:r>
        <w:rPr>
          <w:rFonts w:hint="eastAsia"/>
        </w:rPr>
        <w:t>地址分配、机构地址位置和接入服务商等重要信息。（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11</w:t>
      </w:r>
      <w:r>
        <w:rPr>
          <w:rFonts w:hint="eastAsia"/>
        </w:rPr>
        <w:t>．所谓</w:t>
      </w:r>
      <w:r>
        <w:rPr>
          <w:rFonts w:hint="eastAsia"/>
        </w:rPr>
        <w:t xml:space="preserve">       </w:t>
      </w:r>
      <w:r>
        <w:rPr>
          <w:rFonts w:hint="eastAsia"/>
        </w:rPr>
        <w:t>欺骗就是伪造某台主机的</w:t>
      </w:r>
      <w:r>
        <w:rPr>
          <w:rFonts w:hint="eastAsia"/>
        </w:rPr>
        <w:t>IP</w:t>
      </w:r>
      <w:r>
        <w:rPr>
          <w:rFonts w:hint="eastAsia"/>
        </w:rPr>
        <w:t>地址的技术，让一台主机来扮演另一台主机。（）</w:t>
      </w:r>
    </w:p>
    <w:p w:rsidR="008620A8" w:rsidP="008620A8">
      <w:pPr>
        <w:spacing w:before="0" w:beforeLines="0" w:line="240" w:lineRule="auto"/>
        <w:ind w:firstLine="480"/>
        <w:rPr>
          <w:rFonts w:hint="eastAsia"/>
        </w:rPr>
      </w:pPr>
      <w:r>
        <w:rPr>
          <w:rFonts w:hint="eastAsia"/>
        </w:rPr>
        <w:t>12</w:t>
      </w:r>
      <w:r>
        <w:rPr>
          <w:rFonts w:hint="eastAsia"/>
        </w:rPr>
        <w:t>．扫描程序是一种自动检测远程或本地主机</w:t>
      </w:r>
      <w:r>
        <w:rPr>
          <w:rFonts w:hint="eastAsia"/>
        </w:rPr>
        <w:t xml:space="preserve">        </w:t>
      </w:r>
      <w:r>
        <w:rPr>
          <w:rFonts w:hint="eastAsia"/>
        </w:rPr>
        <w:t>的程序。</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．“混杂"模式</w:t>
      </w:r>
    </w:p>
    <w:p w:rsidR="008620A8" w:rsidP="008620A8">
      <w:pPr>
        <w:spacing w:before="0" w:beforeLines="0" w:line="240" w:lineRule="auto"/>
        <w:ind w:firstLine="480"/>
        <w:rPr>
          <w:rFonts w:hint="eastAsia"/>
        </w:rPr>
      </w:pPr>
      <w:r>
        <w:rPr>
          <w:rFonts w:hint="eastAsia"/>
        </w:rPr>
        <w:t>2</w:t>
      </w:r>
      <w:r>
        <w:rPr>
          <w:rFonts w:hint="eastAsia"/>
        </w:rPr>
        <w:t>．电子交易</w:t>
      </w:r>
      <w:r>
        <w:rPr>
          <w:rFonts w:hint="eastAsia"/>
        </w:rPr>
        <w:t>SET</w:t>
      </w:r>
    </w:p>
    <w:p w:rsidR="008620A8" w:rsidP="008620A8">
      <w:pPr>
        <w:spacing w:before="0" w:beforeLines="0" w:line="240" w:lineRule="auto"/>
        <w:ind w:firstLine="480"/>
        <w:rPr>
          <w:rFonts w:hint="eastAsia"/>
        </w:rPr>
      </w:pPr>
      <w:r>
        <w:rPr>
          <w:rFonts w:hint="eastAsia"/>
        </w:rPr>
        <w:t>3</w:t>
      </w:r>
      <w:r>
        <w:rPr>
          <w:rFonts w:hint="eastAsia"/>
        </w:rPr>
        <w:t>．安全通道协议</w:t>
      </w:r>
      <w:r>
        <w:rPr>
          <w:rFonts w:hint="eastAsia"/>
        </w:rPr>
        <w:t>SSH</w:t>
      </w:r>
    </w:p>
    <w:p w:rsidR="008620A8" w:rsidP="008620A8">
      <w:pPr>
        <w:spacing w:before="0" w:beforeLines="0" w:line="240" w:lineRule="auto"/>
        <w:ind w:firstLine="480"/>
        <w:rPr>
          <w:rFonts w:hint="eastAsia"/>
        </w:rPr>
      </w:pPr>
      <w:r>
        <w:rPr>
          <w:rFonts w:hint="eastAsia"/>
        </w:rPr>
        <w:t>4</w:t>
      </w:r>
      <w:r>
        <w:rPr>
          <w:rFonts w:hint="eastAsia"/>
        </w:rPr>
        <w:t>．安全套接层协议</w:t>
      </w:r>
      <w:r>
        <w:rPr>
          <w:rFonts w:hint="eastAsia"/>
        </w:rPr>
        <w:t>SSL</w:t>
      </w:r>
    </w:p>
    <w:p w:rsidR="008620A8" w:rsidP="008620A8">
      <w:pPr>
        <w:spacing w:before="0" w:beforeLines="0" w:line="240" w:lineRule="auto"/>
        <w:ind w:firstLine="480"/>
        <w:rPr>
          <w:rFonts w:hint="eastAsia"/>
        </w:rPr>
      </w:pPr>
      <w:r>
        <w:rPr>
          <w:rFonts w:hint="eastAsia"/>
        </w:rPr>
        <w:t>5</w:t>
      </w:r>
      <w:r>
        <w:rPr>
          <w:rFonts w:hint="eastAsia"/>
        </w:rPr>
        <w:t>．分布式拒绝服务</w:t>
      </w:r>
      <w:r>
        <w:rPr>
          <w:rFonts w:hint="eastAsia"/>
        </w:rPr>
        <w:t>DDoS</w:t>
      </w:r>
    </w:p>
    <w:p w:rsidR="008620A8" w:rsidP="008620A8">
      <w:pPr>
        <w:spacing w:before="0" w:beforeLines="0" w:line="240" w:lineRule="auto"/>
        <w:ind w:firstLine="480"/>
        <w:rPr>
          <w:rFonts w:hint="eastAsia"/>
        </w:rPr>
      </w:pPr>
      <w:r>
        <w:rPr>
          <w:rFonts w:hint="eastAsia"/>
        </w:rPr>
        <w:t>6</w:t>
      </w:r>
      <w:r>
        <w:rPr>
          <w:rFonts w:hint="eastAsia"/>
        </w:rPr>
        <w:t>．拒绝服务</w:t>
      </w:r>
      <w:r>
        <w:rPr>
          <w:rFonts w:hint="eastAsia"/>
        </w:rPr>
        <w:t>DoS</w:t>
      </w:r>
      <w:r>
        <w:rPr>
          <w:rFonts w:hint="eastAsia"/>
        </w:rPr>
        <w:t>攻击</w:t>
      </w:r>
    </w:p>
    <w:p w:rsidR="008620A8" w:rsidP="008620A8">
      <w:pPr>
        <w:spacing w:before="0" w:beforeLines="0" w:line="240" w:lineRule="auto"/>
        <w:ind w:firstLine="480"/>
        <w:rPr>
          <w:rFonts w:hint="eastAsia"/>
        </w:rPr>
      </w:pPr>
      <w:r>
        <w:rPr>
          <w:rFonts w:hint="eastAsia"/>
        </w:rPr>
        <w:t>7</w:t>
      </w:r>
      <w:r>
        <w:rPr>
          <w:rFonts w:hint="eastAsia"/>
        </w:rPr>
        <w:t>．缓冲区溢出</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IP</w:t>
      </w:r>
      <w:r>
        <w:rPr>
          <w:rFonts w:hint="eastAsia"/>
        </w:rPr>
        <w:t>欺骗攻击</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IP</w:t>
      </w:r>
      <w:r>
        <w:rPr>
          <w:rFonts w:hint="eastAsia"/>
        </w:rPr>
        <w:t>地址盗用</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DNS</w:t>
      </w:r>
      <w:r>
        <w:rPr>
          <w:rFonts w:hint="eastAsia"/>
        </w:rPr>
        <w:t>欺骗</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Web</w:t>
      </w:r>
      <w:r>
        <w:rPr>
          <w:rFonts w:hint="eastAsia"/>
        </w:rPr>
        <w:t>欺骗</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．查阅有关资料，了解目前操作系统和网络协议中还存在哪些漏洞.</w:t>
      </w:r>
    </w:p>
    <w:p w:rsidR="008620A8" w:rsidP="008620A8">
      <w:pPr>
        <w:spacing w:before="0" w:beforeLines="0" w:line="240" w:lineRule="auto"/>
        <w:ind w:firstLine="480"/>
        <w:rPr>
          <w:rFonts w:hint="eastAsia"/>
        </w:rPr>
      </w:pPr>
      <w:r>
        <w:rPr>
          <w:rFonts w:hint="eastAsia"/>
        </w:rPr>
        <w:t>2</w:t>
      </w:r>
      <w:r>
        <w:rPr>
          <w:rFonts w:hint="eastAsia"/>
        </w:rPr>
        <w:t>．什么是目标探测？目标探测的方法有哪些?</w:t>
      </w:r>
    </w:p>
    <w:p w:rsidR="008620A8" w:rsidP="008620A8">
      <w:pPr>
        <w:spacing w:before="0" w:beforeLines="0" w:line="240" w:lineRule="auto"/>
        <w:ind w:firstLine="480"/>
        <w:rPr>
          <w:rFonts w:hint="eastAsia"/>
        </w:rPr>
      </w:pPr>
      <w:r>
        <w:rPr>
          <w:rFonts w:hint="eastAsia"/>
        </w:rPr>
        <w:t>3</w:t>
      </w:r>
      <w:r>
        <w:rPr>
          <w:rFonts w:hint="eastAsia"/>
        </w:rPr>
        <w:t>．从整个信息安全角度来看的话，目前扫描器有哪几种类型？</w:t>
      </w:r>
    </w:p>
    <w:p w:rsidR="008620A8" w:rsidP="008620A8">
      <w:pPr>
        <w:spacing w:before="0" w:beforeLines="0" w:line="240" w:lineRule="auto"/>
        <w:ind w:firstLine="480"/>
        <w:rPr>
          <w:rFonts w:hint="eastAsia"/>
        </w:rPr>
      </w:pPr>
      <w:r>
        <w:rPr>
          <w:rFonts w:hint="eastAsia"/>
        </w:rPr>
        <w:t>4</w:t>
      </w:r>
      <w:r>
        <w:rPr>
          <w:rFonts w:hint="eastAsia"/>
        </w:rPr>
        <w:t>．请写出你所知道的常见扫描器软件名称。</w:t>
      </w:r>
    </w:p>
    <w:p w:rsidR="008620A8" w:rsidP="008620A8">
      <w:pPr>
        <w:spacing w:before="0" w:beforeLines="0" w:line="240" w:lineRule="auto"/>
        <w:ind w:firstLine="480"/>
        <w:rPr>
          <w:rFonts w:hint="eastAsia"/>
        </w:rPr>
      </w:pPr>
      <w:r>
        <w:rPr>
          <w:rFonts w:hint="eastAsia"/>
        </w:rPr>
        <w:t>5</w:t>
      </w:r>
      <w:r>
        <w:rPr>
          <w:rFonts w:hint="eastAsia"/>
        </w:rPr>
        <w:t>．写出</w:t>
      </w:r>
      <w:r>
        <w:rPr>
          <w:rFonts w:hint="eastAsia"/>
        </w:rPr>
        <w:t>FTP</w:t>
      </w:r>
      <w:r>
        <w:rPr>
          <w:rFonts w:hint="eastAsia"/>
        </w:rPr>
        <w:t>端口扫描步骤。</w:t>
      </w:r>
    </w:p>
    <w:p w:rsidR="008620A8" w:rsidP="008620A8">
      <w:pPr>
        <w:spacing w:before="0" w:beforeLines="0" w:line="240" w:lineRule="auto"/>
        <w:ind w:firstLine="480"/>
        <w:rPr>
          <w:rFonts w:hint="eastAsia"/>
        </w:rPr>
      </w:pPr>
      <w:r>
        <w:rPr>
          <w:rFonts w:hint="eastAsia"/>
        </w:rPr>
        <w:t>6</w:t>
      </w:r>
      <w:r>
        <w:rPr>
          <w:rFonts w:hint="eastAsia"/>
        </w:rPr>
        <w:t>．如何防止端口扫描？</w:t>
      </w:r>
    </w:p>
    <w:p w:rsidR="008620A8" w:rsidP="008620A8">
      <w:pPr>
        <w:spacing w:before="0" w:beforeLines="0" w:line="240" w:lineRule="auto"/>
        <w:ind w:firstLine="480"/>
        <w:rPr>
          <w:rFonts w:hint="eastAsia"/>
        </w:rPr>
      </w:pPr>
      <w:r>
        <w:rPr>
          <w:rFonts w:hint="eastAsia"/>
        </w:rPr>
        <w:t>7</w:t>
      </w:r>
      <w:r>
        <w:rPr>
          <w:rFonts w:hint="eastAsia"/>
        </w:rPr>
        <w:t>．网络监听的原理是什么？</w:t>
      </w:r>
    </w:p>
    <w:p w:rsidR="008620A8" w:rsidP="008620A8">
      <w:pPr>
        <w:spacing w:before="0" w:beforeLines="0" w:line="240" w:lineRule="auto"/>
        <w:ind w:firstLine="480"/>
        <w:rPr>
          <w:rFonts w:hint="eastAsia"/>
        </w:rPr>
      </w:pPr>
      <w:r>
        <w:rPr>
          <w:rFonts w:hint="eastAsia"/>
        </w:rPr>
        <w:t>8</w:t>
      </w:r>
      <w:r>
        <w:rPr>
          <w:rFonts w:hint="eastAsia"/>
        </w:rPr>
        <w:t>．如何检测网络监听?如何防范网络监听？</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Sniffer</w:t>
      </w:r>
      <w:r>
        <w:rPr>
          <w:rFonts w:hint="eastAsia"/>
        </w:rPr>
        <w:t>工作原理是什么？什么是“混杂”模式？</w:t>
      </w:r>
    </w:p>
    <w:p w:rsidR="008620A8" w:rsidP="008620A8">
      <w:pPr>
        <w:spacing w:before="0" w:beforeLines="0" w:line="240" w:lineRule="auto"/>
        <w:ind w:firstLine="480"/>
        <w:rPr>
          <w:rFonts w:hint="eastAsia"/>
        </w:rPr>
      </w:pPr>
      <w:r>
        <w:rPr>
          <w:rFonts w:hint="eastAsia"/>
        </w:rPr>
        <w:t>10</w:t>
      </w:r>
      <w:r>
        <w:rPr>
          <w:rFonts w:hint="eastAsia"/>
        </w:rPr>
        <w:t>．如何防范</w:t>
      </w:r>
      <w:r>
        <w:rPr>
          <w:rFonts w:hint="eastAsia"/>
        </w:rPr>
        <w:t>Sniffer</w:t>
      </w:r>
      <w:r>
        <w:rPr>
          <w:rFonts w:hint="eastAsia"/>
        </w:rPr>
        <w:t>？</w:t>
      </w:r>
    </w:p>
    <w:p w:rsidR="008620A8" w:rsidP="008620A8">
      <w:pPr>
        <w:spacing w:before="0" w:beforeLines="0" w:line="240" w:lineRule="auto"/>
        <w:ind w:firstLine="480"/>
        <w:rPr>
          <w:rFonts w:hint="eastAsia"/>
        </w:rPr>
      </w:pPr>
      <w:r>
        <w:rPr>
          <w:rFonts w:hint="eastAsia"/>
        </w:rPr>
        <w:t>11</w:t>
      </w:r>
      <w:r>
        <w:rPr>
          <w:rFonts w:hint="eastAsia"/>
        </w:rPr>
        <w:t>．缓冲区溢出原理是什么?请举例说明。</w:t>
      </w:r>
    </w:p>
    <w:p w:rsidR="008620A8" w:rsidP="008620A8">
      <w:pPr>
        <w:spacing w:before="0" w:beforeLines="0" w:line="240" w:lineRule="auto"/>
        <w:ind w:firstLine="480"/>
        <w:rPr>
          <w:rFonts w:hint="eastAsia"/>
        </w:rPr>
      </w:pPr>
      <w:r>
        <w:rPr>
          <w:rFonts w:hint="eastAsia"/>
        </w:rPr>
        <w:t>12</w:t>
      </w:r>
      <w:r>
        <w:rPr>
          <w:rFonts w:hint="eastAsia"/>
        </w:rPr>
        <w:t>．缓冲区溢出攻击方法有哪些？　　</w:t>
      </w:r>
      <w:r>
        <w:rPr>
          <w:rFonts w:hint="eastAsia"/>
        </w:rPr>
        <w:t xml:space="preserve">  </w:t>
      </w:r>
    </w:p>
    <w:p w:rsidR="008620A8" w:rsidP="008620A8">
      <w:pPr>
        <w:spacing w:before="0" w:beforeLines="0" w:line="240" w:lineRule="auto"/>
        <w:ind w:firstLine="480"/>
        <w:rPr>
          <w:rFonts w:hint="eastAsia"/>
        </w:rPr>
      </w:pPr>
      <w:r>
        <w:rPr>
          <w:rFonts w:hint="eastAsia"/>
        </w:rPr>
        <w:t>13</w:t>
      </w:r>
      <w:r>
        <w:rPr>
          <w:rFonts w:hint="eastAsia"/>
        </w:rPr>
        <w:t>．如何防范缓冲区溢出?</w:t>
      </w:r>
    </w:p>
    <w:p w:rsidR="008620A8" w:rsidP="008620A8">
      <w:pPr>
        <w:spacing w:before="0" w:beforeLines="0" w:line="240" w:lineRule="auto"/>
        <w:ind w:firstLine="480"/>
        <w:rPr>
          <w:rFonts w:hint="eastAsia"/>
        </w:rPr>
      </w:pPr>
      <w:r>
        <w:rPr>
          <w:rFonts w:hint="eastAsia"/>
        </w:rPr>
        <w:t>14</w:t>
      </w:r>
      <w:r>
        <w:rPr>
          <w:rFonts w:hint="eastAsia"/>
        </w:rPr>
        <w:t>．什么是拒绝服务</w:t>
      </w:r>
      <w:r>
        <w:rPr>
          <w:rFonts w:hint="eastAsia"/>
        </w:rPr>
        <w:t>DoS</w:t>
      </w:r>
      <w:r>
        <w:rPr>
          <w:rFonts w:hint="eastAsia"/>
        </w:rPr>
        <w:t>攻击？什么是分布式拒绝服务</w:t>
      </w:r>
      <w:r>
        <w:rPr>
          <w:rFonts w:hint="eastAsia"/>
        </w:rPr>
        <w:t>DDoS</w:t>
      </w:r>
    </w:p>
    <w:p w:rsidR="008620A8" w:rsidP="008620A8">
      <w:pPr>
        <w:spacing w:before="0" w:beforeLines="0" w:line="240" w:lineRule="auto"/>
        <w:ind w:firstLine="480"/>
        <w:rPr>
          <w:rFonts w:hint="eastAsia"/>
        </w:rPr>
      </w:pPr>
      <w:r>
        <w:rPr>
          <w:rFonts w:hint="eastAsia"/>
        </w:rPr>
        <w:t>15</w:t>
      </w:r>
      <w:r>
        <w:rPr>
          <w:rFonts w:hint="eastAsia"/>
        </w:rPr>
        <w:t>．写出</w:t>
      </w:r>
      <w:r>
        <w:rPr>
          <w:rFonts w:hint="eastAsia"/>
        </w:rPr>
        <w:t>DDoS</w:t>
      </w:r>
      <w:r>
        <w:rPr>
          <w:rFonts w:hint="eastAsia"/>
        </w:rPr>
        <w:t>攻击的步骤.</w:t>
      </w:r>
    </w:p>
    <w:p w:rsidR="008620A8" w:rsidP="008620A8">
      <w:pPr>
        <w:spacing w:before="0" w:beforeLines="0" w:line="240" w:lineRule="auto"/>
        <w:ind w:firstLine="480"/>
        <w:rPr>
          <w:rFonts w:hint="eastAsia"/>
        </w:rPr>
      </w:pPr>
      <w:r>
        <w:rPr>
          <w:rFonts w:hint="eastAsia"/>
        </w:rPr>
        <w:t>16</w:t>
      </w:r>
      <w:r>
        <w:rPr>
          <w:rFonts w:hint="eastAsia"/>
        </w:rPr>
        <w:t>．如何防范</w:t>
      </w:r>
      <w:r>
        <w:rPr>
          <w:rFonts w:hint="eastAsia"/>
        </w:rPr>
        <w:t>DDoS</w:t>
      </w:r>
      <w:r>
        <w:rPr>
          <w:rFonts w:hint="eastAsia"/>
        </w:rPr>
        <w:t>攻击?</w:t>
      </w:r>
    </w:p>
    <w:p w:rsidR="008620A8" w:rsidP="008620A8">
      <w:pPr>
        <w:spacing w:before="0" w:beforeLines="0" w:line="240" w:lineRule="auto"/>
        <w:ind w:firstLine="480"/>
        <w:rPr>
          <w:rFonts w:hint="eastAsia"/>
        </w:rPr>
      </w:pPr>
      <w:r>
        <w:rPr>
          <w:rFonts w:hint="eastAsia"/>
        </w:rPr>
        <w:t>17</w:t>
      </w:r>
      <w:r>
        <w:rPr>
          <w:rFonts w:hint="eastAsia"/>
        </w:rPr>
        <w:t>．调查你学校或单位局域网使用的网络拓扑结构，该网络提供了哪些服务?采用哪些安全保护措施？</w:t>
      </w:r>
    </w:p>
    <w:p w:rsidR="008620A8" w:rsidP="008620A8">
      <w:pPr>
        <w:spacing w:before="0" w:beforeLines="0" w:line="240" w:lineRule="auto"/>
        <w:ind w:firstLine="480"/>
        <w:rPr>
          <w:rFonts w:hint="eastAsia"/>
        </w:rPr>
      </w:pPr>
      <w:r>
        <w:rPr>
          <w:rFonts w:hint="eastAsia"/>
        </w:rPr>
        <w:t>18</w:t>
      </w:r>
      <w:r>
        <w:rPr>
          <w:rFonts w:hint="eastAsia"/>
        </w:rPr>
        <w:t>．什么是</w:t>
      </w:r>
      <w:r>
        <w:rPr>
          <w:rFonts w:hint="eastAsia"/>
        </w:rPr>
        <w:t>IP</w:t>
      </w:r>
      <w:r>
        <w:rPr>
          <w:rFonts w:hint="eastAsia"/>
        </w:rPr>
        <w:t>欺骗攻击？如何防止</w:t>
      </w:r>
      <w:r>
        <w:rPr>
          <w:rFonts w:hint="eastAsia"/>
        </w:rPr>
        <w:t>IP</w:t>
      </w:r>
      <w:r>
        <w:rPr>
          <w:rFonts w:hint="eastAsia"/>
        </w:rPr>
        <w:t>地址欺骗?</w:t>
      </w:r>
    </w:p>
    <w:p w:rsidR="008620A8" w:rsidP="008620A8">
      <w:pPr>
        <w:spacing w:before="0" w:beforeLines="0" w:line="240" w:lineRule="auto"/>
        <w:ind w:firstLine="480"/>
        <w:rPr>
          <w:rFonts w:hint="eastAsia"/>
        </w:rPr>
      </w:pPr>
      <w:r>
        <w:rPr>
          <w:rFonts w:hint="eastAsia"/>
        </w:rPr>
        <w:t>19</w:t>
      </w:r>
      <w:r>
        <w:rPr>
          <w:rFonts w:hint="eastAsia"/>
        </w:rPr>
        <w:t>．</w:t>
      </w:r>
      <w:r>
        <w:rPr>
          <w:rFonts w:hint="eastAsia"/>
        </w:rPr>
        <w:t>IP</w:t>
      </w:r>
      <w:r>
        <w:rPr>
          <w:rFonts w:hint="eastAsia"/>
        </w:rPr>
        <w:t>地址盗用常用方法有哪些？如何防范</w:t>
      </w:r>
      <w:r>
        <w:rPr>
          <w:rFonts w:hint="eastAsia"/>
        </w:rPr>
        <w:t>IP</w:t>
      </w:r>
      <w:r>
        <w:rPr>
          <w:rFonts w:hint="eastAsia"/>
        </w:rPr>
        <w:t>盗用？</w:t>
      </w:r>
    </w:p>
    <w:p w:rsidR="008620A8" w:rsidP="008620A8">
      <w:pPr>
        <w:spacing w:before="0" w:beforeLines="0" w:line="240" w:lineRule="auto"/>
        <w:ind w:firstLine="480"/>
        <w:rPr>
          <w:rFonts w:hint="eastAsia"/>
        </w:rPr>
      </w:pPr>
      <w:r>
        <w:rPr>
          <w:rFonts w:hint="eastAsia"/>
        </w:rPr>
        <w:t>20</w:t>
      </w:r>
      <w:r>
        <w:rPr>
          <w:rFonts w:hint="eastAsia"/>
        </w:rPr>
        <w:t>．写出</w:t>
      </w:r>
      <w:r>
        <w:rPr>
          <w:rFonts w:hint="eastAsia"/>
        </w:rPr>
        <w:t>DNS</w:t>
      </w:r>
      <w:r>
        <w:rPr>
          <w:rFonts w:hint="eastAsia"/>
        </w:rPr>
        <w:t>欺骗的工作原理,如何防范</w:t>
      </w:r>
      <w:r>
        <w:rPr>
          <w:rFonts w:hint="eastAsia"/>
        </w:rPr>
        <w:t>DNS</w:t>
      </w:r>
      <w:r>
        <w:rPr>
          <w:rFonts w:hint="eastAsia"/>
        </w:rPr>
        <w:t>欺骗?</w:t>
      </w:r>
    </w:p>
    <w:p w:rsidR="008620A8" w:rsidP="008620A8">
      <w:pPr>
        <w:spacing w:before="0" w:beforeLines="0" w:line="240" w:lineRule="auto"/>
        <w:ind w:firstLine="480"/>
        <w:rPr>
          <w:rFonts w:hint="eastAsia"/>
        </w:rPr>
      </w:pPr>
      <w:r>
        <w:rPr>
          <w:rFonts w:hint="eastAsia"/>
        </w:rPr>
        <w:t xml:space="preserve">21。  </w:t>
      </w:r>
      <w:r>
        <w:rPr>
          <w:rFonts w:hint="eastAsia"/>
        </w:rPr>
        <w:t>什么是</w:t>
      </w:r>
      <w:r>
        <w:rPr>
          <w:rFonts w:hint="eastAsia"/>
        </w:rPr>
        <w:t>Web</w:t>
      </w:r>
      <w:r>
        <w:rPr>
          <w:rFonts w:hint="eastAsia"/>
        </w:rPr>
        <w:t>欺骗？</w:t>
      </w:r>
      <w:r>
        <w:rPr>
          <w:rFonts w:hint="eastAsia"/>
        </w:rPr>
        <w:t>Web</w:t>
      </w:r>
      <w:r>
        <w:rPr>
          <w:rFonts w:hint="eastAsia"/>
        </w:rPr>
        <w:t>欺骗方有哪些法？</w:t>
      </w:r>
    </w:p>
    <w:p w:rsidR="008620A8" w:rsidP="008620A8">
      <w:pPr>
        <w:spacing w:before="0" w:beforeLines="0" w:line="240" w:lineRule="auto"/>
        <w:ind w:firstLine="480"/>
        <w:rPr>
          <w:rFonts w:hint="eastAsia"/>
        </w:rPr>
      </w:pPr>
      <w:r>
        <w:rPr>
          <w:rFonts w:hint="eastAsia"/>
        </w:rPr>
        <w:t>22</w:t>
      </w:r>
      <w:r>
        <w:rPr>
          <w:rFonts w:hint="eastAsia"/>
        </w:rPr>
        <w:t>．安全套接层协议</w:t>
      </w:r>
      <w:r>
        <w:rPr>
          <w:rFonts w:hint="eastAsia"/>
        </w:rPr>
        <w:t>SSL</w:t>
      </w:r>
      <w:r>
        <w:rPr>
          <w:rFonts w:hint="eastAsia"/>
        </w:rPr>
        <w:t>主要提供哪些服务？</w:t>
      </w:r>
      <w:r>
        <w:rPr>
          <w:rFonts w:hint="eastAsia"/>
        </w:rPr>
        <w:t xml:space="preserve"> </w:t>
      </w:r>
      <w:r>
        <w:rPr>
          <w:rFonts w:hint="eastAsia"/>
        </w:rPr>
        <w:t>是如何实现的？</w:t>
      </w:r>
    </w:p>
    <w:p w:rsidR="008620A8" w:rsidP="008620A8">
      <w:pPr>
        <w:spacing w:before="0" w:beforeLines="0" w:line="240" w:lineRule="auto"/>
        <w:ind w:firstLine="480"/>
        <w:rPr>
          <w:rFonts w:hint="eastAsia"/>
        </w:rPr>
      </w:pPr>
      <w:r>
        <w:rPr>
          <w:rFonts w:hint="eastAsia"/>
        </w:rPr>
        <w:t>23</w:t>
      </w:r>
      <w:r>
        <w:rPr>
          <w:rFonts w:hint="eastAsia"/>
        </w:rPr>
        <w:t>．什么是安全通道协议</w:t>
      </w:r>
      <w:r>
        <w:rPr>
          <w:rFonts w:hint="eastAsia"/>
        </w:rPr>
        <w:t xml:space="preserve">SSH </w:t>
      </w:r>
      <w:r>
        <w:rPr>
          <w:rFonts w:hint="eastAsia"/>
        </w:rPr>
        <w:t>?它主要由哪几个部分组成？</w:t>
      </w:r>
    </w:p>
    <w:p w:rsidR="008620A8" w:rsidP="008620A8">
      <w:pPr>
        <w:spacing w:before="0" w:beforeLines="0" w:line="240" w:lineRule="auto"/>
        <w:ind w:firstLine="480"/>
        <w:rPr>
          <w:rFonts w:hint="eastAsia"/>
        </w:rPr>
      </w:pPr>
      <w:r>
        <w:rPr>
          <w:rFonts w:hint="eastAsia"/>
        </w:rPr>
        <w:t>24</w:t>
      </w:r>
      <w:r>
        <w:rPr>
          <w:rFonts w:hint="eastAsia"/>
        </w:rPr>
        <w:t>．什么是安全电子交易</w:t>
      </w:r>
      <w:r>
        <w:rPr>
          <w:rFonts w:hint="eastAsia"/>
        </w:rPr>
        <w:t>SET</w:t>
      </w:r>
      <w:r>
        <w:rPr>
          <w:rFonts w:hint="eastAsia"/>
        </w:rPr>
        <w:t>?它的主要作用是什么？</w:t>
      </w:r>
    </w:p>
    <w:p w:rsidR="008620A8" w:rsidP="008620A8">
      <w:pPr>
        <w:spacing w:before="0" w:beforeLines="0" w:line="240" w:lineRule="auto"/>
        <w:ind w:firstLine="480"/>
        <w:rPr>
          <w:rFonts w:hint="eastAsia"/>
        </w:rPr>
      </w:pPr>
      <w:r>
        <w:rPr>
          <w:rFonts w:hint="eastAsia"/>
        </w:rPr>
        <w:t>27</w:t>
      </w:r>
      <w:r>
        <w:rPr>
          <w:rFonts w:hint="eastAsia"/>
        </w:rPr>
        <w:t>．</w:t>
      </w:r>
      <w:r>
        <w:rPr>
          <w:rFonts w:hint="eastAsia"/>
        </w:rPr>
        <w:t>IPsec</w:t>
      </w:r>
      <w:r>
        <w:rPr>
          <w:rFonts w:hint="eastAsia"/>
        </w:rPr>
        <w:t>通过哪些服务来保护通过公共</w:t>
      </w:r>
      <w:r>
        <w:rPr>
          <w:rFonts w:hint="eastAsia"/>
        </w:rPr>
        <w:t>IP</w:t>
      </w:r>
      <w:r>
        <w:rPr>
          <w:rFonts w:hint="eastAsia"/>
        </w:rPr>
        <w:t>网络传送的机密数据的?</w:t>
      </w:r>
    </w:p>
    <w:p w:rsidR="008620A8" w:rsidP="008620A8">
      <w:pPr>
        <w:spacing w:before="0" w:beforeLines="0" w:line="240" w:lineRule="auto"/>
        <w:ind w:firstLine="480"/>
        <w:rPr>
          <w:rFonts w:hint="eastAsia"/>
        </w:rPr>
      </w:pPr>
      <w:r>
        <w:rPr>
          <w:rFonts w:hint="eastAsia"/>
        </w:rPr>
        <w:t>28</w:t>
      </w:r>
      <w:r>
        <w:rPr>
          <w:rFonts w:hint="eastAsia"/>
        </w:rPr>
        <w:t>．</w:t>
      </w:r>
      <w:r>
        <w:rPr>
          <w:rFonts w:hint="eastAsia"/>
        </w:rPr>
        <w:t>IPSec</w:t>
      </w:r>
      <w:r>
        <w:rPr>
          <w:rFonts w:hint="eastAsia"/>
        </w:rPr>
        <w:t>安全体系结构中包括了哪</w:t>
      </w:r>
      <w:r>
        <w:rPr>
          <w:rFonts w:hint="eastAsia"/>
        </w:rPr>
        <w:t>3</w:t>
      </w:r>
      <w:r>
        <w:rPr>
          <w:rFonts w:hint="eastAsia"/>
        </w:rPr>
        <w:t>个最基本的协议？</w:t>
      </w:r>
    </w:p>
    <w:p w:rsidR="008620A8" w:rsidP="008620A8">
      <w:pPr>
        <w:spacing w:before="0" w:beforeLines="0" w:line="240" w:lineRule="auto"/>
        <w:ind w:firstLine="480"/>
        <w:rPr>
          <w:rFonts w:hint="eastAsia"/>
        </w:rPr>
      </w:pPr>
      <w:r>
        <w:rPr>
          <w:rFonts w:hint="eastAsia"/>
        </w:rPr>
        <w:t>29</w:t>
      </w:r>
      <w:r>
        <w:rPr>
          <w:rFonts w:hint="eastAsia"/>
        </w:rPr>
        <w:t>．什么是有线等效加密</w:t>
      </w:r>
      <w:r>
        <w:rPr>
          <w:rFonts w:hint="eastAsia"/>
        </w:rPr>
        <w:t>WEP</w:t>
      </w:r>
      <w:r>
        <w:rPr>
          <w:rFonts w:hint="eastAsia"/>
        </w:rPr>
        <w:t>？</w:t>
      </w:r>
    </w:p>
    <w:p w:rsidR="008620A8" w:rsidP="008620A8">
      <w:pPr>
        <w:spacing w:before="0" w:beforeLines="0" w:line="240" w:lineRule="auto"/>
        <w:ind w:firstLine="480"/>
        <w:rPr>
          <w:rFonts w:hint="eastAsia"/>
        </w:rPr>
      </w:pPr>
      <w:r>
        <w:rPr>
          <w:rFonts w:hint="eastAsia"/>
        </w:rPr>
        <w:t>30</w:t>
      </w:r>
      <w:r>
        <w:rPr>
          <w:rFonts w:hint="eastAsia"/>
        </w:rPr>
        <w:t>．</w:t>
      </w:r>
      <w:r>
        <w:rPr>
          <w:rFonts w:hint="eastAsia"/>
        </w:rPr>
        <w:t>WPA</w:t>
      </w:r>
      <w:r>
        <w:rPr>
          <w:rFonts w:hint="eastAsia"/>
        </w:rPr>
        <w:t>标准安全特性有哪些?</w:t>
      </w:r>
    </w:p>
    <w:p w:rsidR="008620A8" w:rsidP="008620A8">
      <w:pPr>
        <w:spacing w:before="0" w:beforeLines="0" w:line="240" w:lineRule="auto"/>
        <w:ind w:firstLine="480"/>
        <w:rPr>
          <w:rFonts w:hint="eastAsia"/>
        </w:rPr>
      </w:pPr>
      <w:r>
        <w:rPr>
          <w:rFonts w:hint="eastAsia"/>
        </w:rPr>
        <w:t>31</w:t>
      </w:r>
      <w:r>
        <w:rPr>
          <w:rFonts w:hint="eastAsia"/>
        </w:rPr>
        <w:t>．写出</w:t>
      </w:r>
      <w:r>
        <w:rPr>
          <w:rFonts w:hint="eastAsia"/>
        </w:rPr>
        <w:t>802.1x</w:t>
      </w:r>
      <w:r>
        <w:rPr>
          <w:rFonts w:hint="eastAsia"/>
        </w:rPr>
        <w:t>认证过程.</w:t>
      </w:r>
    </w:p>
    <w:p w:rsidR="008620A8" w:rsidP="008620A8">
      <w:pPr>
        <w:spacing w:before="0" w:beforeLines="0" w:line="240" w:lineRule="auto"/>
        <w:ind w:firstLine="480"/>
        <w:rPr>
          <w:rFonts w:hint="eastAsia"/>
        </w:rPr>
      </w:pPr>
      <w:r>
        <w:rPr>
          <w:rFonts w:hint="eastAsia"/>
        </w:rPr>
        <w:t>32</w:t>
      </w:r>
      <w:r>
        <w:rPr>
          <w:rFonts w:hint="eastAsia"/>
        </w:rPr>
        <w:t>．</w:t>
      </w:r>
      <w:r>
        <w:rPr>
          <w:rFonts w:hint="eastAsia"/>
        </w:rPr>
        <w:t>WAPI</w:t>
      </w:r>
      <w:r>
        <w:rPr>
          <w:rFonts w:hint="eastAsia"/>
        </w:rPr>
        <w:t>安全协议由哪两部分组成？</w:t>
      </w:r>
    </w:p>
    <w:p w:rsidR="008620A8" w:rsidP="008620A8">
      <w:pPr>
        <w:spacing w:before="0" w:beforeLines="0" w:line="240" w:lineRule="auto"/>
        <w:ind w:firstLine="480"/>
        <w:rPr>
          <w:rFonts w:hint="eastAsia"/>
        </w:rPr>
      </w:pPr>
      <w:r>
        <w:rPr>
          <w:rFonts w:hint="eastAsia"/>
        </w:rPr>
        <w:t>33</w:t>
      </w:r>
      <w:r>
        <w:rPr>
          <w:rFonts w:hint="eastAsia"/>
        </w:rPr>
        <w:t>．什么是扩展频谱技术。</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      </w:t>
      </w:r>
      <w:r>
        <w:rPr>
          <w:rFonts w:hint="eastAsia"/>
        </w:rPr>
        <w:t>是使计算机疲于响应这些经过伪装的不可到达客户的请求，从而使计算机不能响应正常的客户请求等,从而达到切断正常连接的目的。</w:t>
      </w:r>
    </w:p>
    <w:p w:rsidR="008620A8" w:rsidP="008620A8">
      <w:pPr>
        <w:spacing w:before="0" w:beforeLines="0" w:line="240" w:lineRule="auto"/>
        <w:ind w:firstLine="480"/>
        <w:rPr>
          <w:rFonts w:hint="eastAsia"/>
        </w:rPr>
      </w:pPr>
      <w:r>
        <w:rPr>
          <w:rFonts w:hint="eastAsia"/>
        </w:rPr>
        <w:t>A</w:t>
      </w:r>
      <w:r>
        <w:rPr>
          <w:rFonts w:hint="eastAsia"/>
        </w:rPr>
        <w:t>．包攻击　　　　　　　　</w:t>
      </w:r>
      <w:r>
        <w:rPr>
          <w:rFonts w:hint="eastAsia"/>
        </w:rPr>
        <w:t xml:space="preserve">    B</w:t>
      </w:r>
      <w:r>
        <w:rPr>
          <w:rFonts w:hint="eastAsia"/>
        </w:rPr>
        <w:t>．拒绝服务攻击</w:t>
      </w:r>
    </w:p>
    <w:p w:rsidR="008620A8" w:rsidP="008620A8">
      <w:pPr>
        <w:spacing w:before="0" w:beforeLines="0" w:line="240" w:lineRule="auto"/>
        <w:ind w:firstLine="480"/>
        <w:rPr>
          <w:rFonts w:hint="eastAsia"/>
        </w:rPr>
      </w:pPr>
      <w:r>
        <w:rPr>
          <w:rFonts w:hint="eastAsia"/>
        </w:rPr>
        <w:t>C</w:t>
      </w:r>
      <w:r>
        <w:rPr>
          <w:rFonts w:hint="eastAsia"/>
        </w:rPr>
        <w:t>．缓冲区溢出攻击　　　　</w:t>
      </w:r>
      <w:r>
        <w:rPr>
          <w:rFonts w:hint="eastAsia"/>
        </w:rPr>
        <w:t xml:space="preserve">    D</w:t>
      </w:r>
      <w:r>
        <w:rPr>
          <w:rFonts w:hint="eastAsia"/>
        </w:rPr>
        <w:t>．口令攻击</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 xml:space="preserve">      </w:t>
      </w:r>
      <w:r>
        <w:rPr>
          <w:rFonts w:hint="eastAsia"/>
        </w:rPr>
        <w:t>一般是依据一个包含常用单词的字典文件、程序进行大量的猜测，直到猜对口令并获得访问权为止。</w:t>
      </w:r>
    </w:p>
    <w:p w:rsidR="008620A8" w:rsidP="008620A8">
      <w:pPr>
        <w:spacing w:before="0" w:beforeLines="0" w:line="240" w:lineRule="auto"/>
        <w:ind w:firstLine="480"/>
        <w:rPr>
          <w:rFonts w:hint="eastAsia"/>
        </w:rPr>
      </w:pPr>
      <w:r>
        <w:rPr>
          <w:rFonts w:hint="eastAsia"/>
        </w:rPr>
        <w:t xml:space="preserve">        A</w:t>
      </w:r>
      <w:r>
        <w:rPr>
          <w:rFonts w:hint="eastAsia"/>
        </w:rPr>
        <w:t>．包攻击　　　　　　　　</w:t>
      </w:r>
      <w:r>
        <w:rPr>
          <w:rFonts w:hint="eastAsia"/>
        </w:rPr>
        <w:t xml:space="preserve">    B</w:t>
      </w:r>
      <w:r>
        <w:rPr>
          <w:rFonts w:hint="eastAsia"/>
        </w:rPr>
        <w:t>．服务型攻击</w:t>
      </w:r>
    </w:p>
    <w:p w:rsidR="008620A8" w:rsidP="008620A8">
      <w:pPr>
        <w:spacing w:before="0" w:beforeLines="0" w:line="240" w:lineRule="auto"/>
        <w:ind w:firstLine="480"/>
        <w:rPr>
          <w:rFonts w:hint="eastAsia"/>
        </w:rPr>
      </w:pPr>
      <w:r>
        <w:rPr>
          <w:rFonts w:hint="eastAsia"/>
        </w:rPr>
        <w:t>C</w:t>
      </w:r>
      <w:r>
        <w:rPr>
          <w:rFonts w:hint="eastAsia"/>
        </w:rPr>
        <w:t>．缓冲区溢出攻击　　</w:t>
      </w:r>
      <w:r>
        <w:rPr>
          <w:rFonts w:hint="eastAsia"/>
        </w:rPr>
        <w:t xml:space="preserve"> </w:t>
      </w:r>
      <w:r>
        <w:rPr>
          <w:rFonts w:hint="eastAsia"/>
        </w:rPr>
        <w:t>　　　</w:t>
      </w:r>
      <w:r>
        <w:rPr>
          <w:rFonts w:hint="eastAsia"/>
        </w:rPr>
        <w:t xml:space="preserve"> D</w:t>
      </w:r>
      <w:r>
        <w:rPr>
          <w:rFonts w:hint="eastAsia"/>
        </w:rPr>
        <w:t>．口令攻击</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就是要确定你的</w:t>
      </w:r>
      <w:r>
        <w:rPr>
          <w:rFonts w:hint="eastAsia"/>
        </w:rPr>
        <w:t>IP</w:t>
      </w:r>
      <w:r>
        <w:rPr>
          <w:rFonts w:hint="eastAsia"/>
        </w:rPr>
        <w:t>地址是否可以到达，运行哪种操作系统,运行哪些服务器程序，是否有后门存在。</w:t>
      </w:r>
    </w:p>
    <w:p w:rsidR="008620A8" w:rsidP="008620A8">
      <w:pPr>
        <w:spacing w:before="0" w:beforeLines="0" w:line="240" w:lineRule="auto"/>
        <w:ind w:firstLine="480"/>
        <w:rPr>
          <w:rFonts w:hint="eastAsia"/>
        </w:rPr>
      </w:pPr>
      <w:r>
        <w:rPr>
          <w:rFonts w:hint="eastAsia"/>
        </w:rPr>
        <w:t>A</w:t>
      </w:r>
      <w:r>
        <w:rPr>
          <w:rFonts w:hint="eastAsia"/>
        </w:rPr>
        <w:t>．对各种软件漏洞的攻击</w:t>
      </w:r>
      <w:r>
        <w:rPr>
          <w:rFonts w:hint="eastAsia"/>
        </w:rPr>
        <w:t xml:space="preserve">          B</w:t>
      </w:r>
      <w:r>
        <w:rPr>
          <w:rFonts w:hint="eastAsia"/>
        </w:rPr>
        <w:t>．缓冲区溢出攻击</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 xml:space="preserve">IP </w:t>
      </w:r>
      <w:r>
        <w:rPr>
          <w:rFonts w:hint="eastAsia"/>
        </w:rPr>
        <w:t>地址和端口扫描</w:t>
      </w:r>
      <w:r>
        <w:rPr>
          <w:rFonts w:hint="eastAsia"/>
        </w:rPr>
        <w:t xml:space="preserve">             D</w:t>
      </w:r>
      <w:r>
        <w:rPr>
          <w:rFonts w:hint="eastAsia"/>
        </w:rPr>
        <w:t>．服务型攻击</w:t>
      </w:r>
    </w:p>
    <w:p w:rsidR="008620A8" w:rsidP="008620A8">
      <w:pPr>
        <w:spacing w:before="0" w:beforeLines="0" w:line="240" w:lineRule="auto"/>
        <w:ind w:firstLine="480"/>
        <w:rPr>
          <w:rFonts w:hint="eastAsia"/>
        </w:rPr>
      </w:pPr>
      <w:r>
        <w:rPr>
          <w:rFonts w:hint="eastAsia"/>
        </w:rPr>
        <w:t>4</w:t>
      </w:r>
      <w:r>
        <w:rPr>
          <w:rFonts w:hint="eastAsia"/>
        </w:rPr>
        <w:t>．分布式拒绝服务</w:t>
      </w:r>
      <w:r>
        <w:rPr>
          <w:rFonts w:hint="eastAsia"/>
        </w:rPr>
        <w:t>DDoS</w:t>
      </w:r>
      <w:r>
        <w:rPr>
          <w:rFonts w:hint="eastAsia"/>
        </w:rPr>
        <w:t>攻击分为</w:t>
      </w:r>
      <w:r>
        <w:rPr>
          <w:rFonts w:hint="eastAsia"/>
        </w:rPr>
        <w:t>3</w:t>
      </w:r>
      <w:r>
        <w:rPr>
          <w:rFonts w:hint="eastAsia"/>
        </w:rPr>
        <w:t>层：</w:t>
      </w:r>
      <w:r>
        <w:rPr>
          <w:rFonts w:hint="eastAsia"/>
        </w:rPr>
        <w:t xml:space="preserve">       </w:t>
      </w:r>
      <w:r>
        <w:rPr>
          <w:rFonts w:hint="eastAsia"/>
        </w:rPr>
        <w:t>、主控端、代理端,三者在攻击中扮演着不同的角色。</w:t>
      </w:r>
    </w:p>
    <w:p w:rsidR="008620A8" w:rsidP="008620A8">
      <w:pPr>
        <w:spacing w:before="0" w:beforeLines="0" w:line="240" w:lineRule="auto"/>
        <w:ind w:firstLine="480"/>
        <w:rPr>
          <w:rFonts w:hint="eastAsia"/>
        </w:rPr>
      </w:pPr>
      <w:r>
        <w:rPr>
          <w:rFonts w:hint="eastAsia"/>
        </w:rPr>
        <w:t>A</w:t>
      </w:r>
      <w:r>
        <w:rPr>
          <w:rFonts w:hint="eastAsia"/>
        </w:rPr>
        <w:t>．其它</w:t>
      </w:r>
      <w:r>
        <w:rPr>
          <w:rFonts w:hint="eastAsia"/>
        </w:rPr>
        <w:t xml:space="preserve">      B</w:t>
      </w:r>
      <w:r>
        <w:rPr>
          <w:rFonts w:hint="eastAsia"/>
        </w:rPr>
        <w:t>．防火墙</w:t>
      </w:r>
      <w:r>
        <w:rPr>
          <w:rFonts w:hint="eastAsia"/>
        </w:rPr>
        <w:t xml:space="preserve">    C</w:t>
      </w:r>
      <w:r>
        <w:rPr>
          <w:rFonts w:hint="eastAsia"/>
        </w:rPr>
        <w:t>．攻击者</w:t>
      </w:r>
      <w:r>
        <w:rPr>
          <w:rFonts w:hint="eastAsia"/>
        </w:rPr>
        <w:t xml:space="preserve">      D</w:t>
      </w:r>
      <w:r>
        <w:rPr>
          <w:rFonts w:hint="eastAsia"/>
        </w:rPr>
        <w:t>．受害主机</w:t>
      </w:r>
    </w:p>
    <w:p w:rsidR="008620A8" w:rsidP="008620A8">
      <w:pPr>
        <w:spacing w:before="0" w:beforeLines="0" w:line="240" w:lineRule="auto"/>
        <w:ind w:firstLine="480"/>
        <w:rPr>
          <w:rFonts w:hint="eastAsia"/>
        </w:rPr>
      </w:pPr>
      <w:r>
        <w:rPr>
          <w:rFonts w:hint="eastAsia"/>
        </w:rPr>
        <w:t>5</w:t>
      </w:r>
      <w:r>
        <w:rPr>
          <w:rFonts w:hint="eastAsia"/>
        </w:rPr>
        <w:t>．有一种称为嗅探器</w:t>
      </w:r>
      <w:r>
        <w:rPr>
          <w:rFonts w:hint="eastAsia"/>
        </w:rPr>
        <w:t xml:space="preserve">       </w:t>
      </w:r>
      <w:r>
        <w:rPr>
          <w:rFonts w:hint="eastAsia"/>
        </w:rPr>
        <w:t>的软件，它是通过捕获网络上传送的数据包来收集敏感数据,这些数据可能是用户的账号和密码，或者一些机密数据等等.</w:t>
      </w:r>
    </w:p>
    <w:p w:rsidR="008620A8" w:rsidP="008620A8">
      <w:pPr>
        <w:spacing w:before="0" w:beforeLines="0" w:line="240" w:lineRule="auto"/>
        <w:ind w:firstLine="480"/>
        <w:rPr>
          <w:rFonts w:hint="eastAsia"/>
        </w:rPr>
      </w:pPr>
      <w:r>
        <w:rPr>
          <w:rFonts w:hint="eastAsia"/>
        </w:rPr>
        <w:t xml:space="preserve">       A</w:t>
      </w:r>
      <w:r>
        <w:rPr>
          <w:rFonts w:hint="eastAsia"/>
        </w:rPr>
        <w:t>．</w:t>
      </w:r>
      <w:r>
        <w:rPr>
          <w:rFonts w:hint="eastAsia"/>
        </w:rPr>
        <w:t xml:space="preserve">softice      </w:t>
      </w:r>
      <w:r>
        <w:rPr>
          <w:rFonts w:hint="eastAsia"/>
        </w:rPr>
        <w:t>Ｂ．</w:t>
      </w:r>
      <w:r>
        <w:rPr>
          <w:rFonts w:hint="eastAsia"/>
        </w:rPr>
        <w:t xml:space="preserve">Unicode   </w:t>
      </w:r>
      <w:r>
        <w:rPr>
          <w:rFonts w:hint="eastAsia"/>
        </w:rPr>
        <w:t>Ｃ．</w:t>
      </w:r>
      <w:r>
        <w:rPr>
          <w:rFonts w:hint="eastAsia"/>
        </w:rPr>
        <w:t xml:space="preserve">W32Dasm   </w:t>
      </w:r>
      <w:r>
        <w:rPr>
          <w:rFonts w:hint="eastAsia"/>
        </w:rPr>
        <w:t>Ｄ．</w:t>
      </w:r>
      <w:r>
        <w:rPr>
          <w:rFonts w:hint="eastAsia"/>
        </w:rPr>
        <w:t>Sniffer</w:t>
      </w:r>
    </w:p>
    <w:p w:rsidR="008620A8" w:rsidP="008620A8">
      <w:pPr>
        <w:spacing w:before="0" w:beforeLines="0" w:line="240" w:lineRule="auto"/>
        <w:ind w:firstLine="480"/>
        <w:rPr>
          <w:rFonts w:hint="eastAsia"/>
        </w:rPr>
      </w:pPr>
      <w:r>
        <w:rPr>
          <w:rFonts w:hint="eastAsia"/>
        </w:rPr>
        <w:t>6</w:t>
      </w:r>
      <w:r>
        <w:rPr>
          <w:rFonts w:hint="eastAsia"/>
        </w:rPr>
        <w:t>．攻击者在攻击之前的首要任务就是要明确攻击目标，这个过程通常称</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．安全扫描</w:t>
      </w:r>
      <w:r>
        <w:rPr>
          <w:rFonts w:hint="eastAsia"/>
        </w:rPr>
        <w:t xml:space="preserve">          B</w:t>
      </w:r>
      <w:r>
        <w:rPr>
          <w:rFonts w:hint="eastAsia"/>
        </w:rPr>
        <w:t>．目标探测</w:t>
      </w:r>
    </w:p>
    <w:p w:rsidR="008620A8" w:rsidP="008620A8">
      <w:pPr>
        <w:spacing w:before="0" w:beforeLines="0" w:line="240" w:lineRule="auto"/>
        <w:ind w:firstLine="480"/>
        <w:rPr>
          <w:rFonts w:hint="eastAsia"/>
        </w:rPr>
      </w:pPr>
      <w:r>
        <w:rPr>
          <w:rFonts w:hint="eastAsia"/>
        </w:rPr>
        <w:t>C</w:t>
      </w:r>
      <w:r>
        <w:rPr>
          <w:rFonts w:hint="eastAsia"/>
        </w:rPr>
        <w:t>．网络监听</w:t>
      </w:r>
      <w:r>
        <w:rPr>
          <w:rFonts w:hint="eastAsia"/>
        </w:rPr>
        <w:t xml:space="preserve">          D</w:t>
      </w:r>
      <w:r>
        <w:rPr>
          <w:rFonts w:hint="eastAsia"/>
        </w:rPr>
        <w:t>．缓冲区溢出</w:t>
      </w:r>
    </w:p>
    <w:p w:rsidR="008620A8" w:rsidP="008620A8">
      <w:pPr>
        <w:spacing w:before="0" w:beforeLines="0" w:line="240" w:lineRule="auto"/>
        <w:ind w:firstLine="480"/>
        <w:rPr>
          <w:rFonts w:hint="eastAsia"/>
        </w:rPr>
      </w:pPr>
      <w:r>
        <w:rPr>
          <w:rFonts w:hint="eastAsia"/>
        </w:rPr>
        <w:t>7</w:t>
      </w:r>
      <w:r>
        <w:rPr>
          <w:rFonts w:hint="eastAsia"/>
        </w:rPr>
        <w:t>．下面是一些常用的工具软件,其中</w:t>
      </w:r>
      <w:r>
        <w:rPr>
          <w:rFonts w:hint="eastAsia"/>
        </w:rPr>
        <w:t xml:space="preserve">      </w:t>
      </w:r>
      <w:r>
        <w:rPr>
          <w:rFonts w:hint="eastAsia"/>
        </w:rPr>
        <w:t>是端口扫描软件。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Softice    </w:t>
      </w:r>
      <w:r>
        <w:rPr>
          <w:rFonts w:hint="eastAsia"/>
        </w:rPr>
        <w:t>Ｂ．</w:t>
      </w:r>
      <w:r>
        <w:rPr>
          <w:rFonts w:hint="eastAsia"/>
        </w:rPr>
        <w:t xml:space="preserve">W32Dasm   </w:t>
      </w:r>
      <w:r>
        <w:rPr>
          <w:rFonts w:hint="eastAsia"/>
        </w:rPr>
        <w:t>Ｃ．</w:t>
      </w:r>
      <w:r>
        <w:rPr>
          <w:rFonts w:hint="eastAsia"/>
        </w:rPr>
        <w:t xml:space="preserve">SuperScan   </w:t>
      </w:r>
      <w:r>
        <w:rPr>
          <w:rFonts w:hint="eastAsia"/>
        </w:rPr>
        <w:t>Ｄ．</w:t>
      </w:r>
      <w:r>
        <w:rPr>
          <w:rFonts w:hint="eastAsia"/>
        </w:rPr>
        <w:t>Sniffer</w:t>
      </w:r>
    </w:p>
    <w:p w:rsidR="008620A8" w:rsidP="008620A8">
      <w:pPr>
        <w:spacing w:before="0" w:beforeLines="0" w:line="240" w:lineRule="auto"/>
        <w:ind w:firstLine="480"/>
        <w:rPr>
          <w:rFonts w:hint="eastAsia"/>
        </w:rPr>
      </w:pPr>
      <w:r>
        <w:rPr>
          <w:rFonts w:hint="eastAsia"/>
        </w:rPr>
        <w:t>8</w:t>
      </w:r>
      <w:r>
        <w:rPr>
          <w:rFonts w:hint="eastAsia"/>
        </w:rPr>
        <w:t>．从技术上说，网络容易受到攻击的原因主要是由于网络软件不完善和</w:t>
      </w:r>
      <w:r>
        <w:rPr>
          <w:rFonts w:hint="eastAsia"/>
        </w:rPr>
        <w:t xml:space="preserve">      </w:t>
      </w:r>
      <w:r>
        <w:rPr>
          <w:rFonts w:hint="eastAsia"/>
        </w:rPr>
        <w:t>本身存在安全缺陷造成的。</w:t>
      </w:r>
    </w:p>
    <w:p w:rsidR="008620A8" w:rsidP="008620A8">
      <w:pPr>
        <w:spacing w:before="0" w:beforeLines="0" w:line="240" w:lineRule="auto"/>
        <w:ind w:firstLine="480"/>
        <w:rPr>
          <w:rFonts w:hint="eastAsia"/>
        </w:rPr>
      </w:pPr>
      <w:r>
        <w:rPr>
          <w:rFonts w:hint="eastAsia"/>
        </w:rPr>
        <w:t>A</w:t>
      </w:r>
      <w:r>
        <w:rPr>
          <w:rFonts w:hint="eastAsia"/>
        </w:rPr>
        <w:t>．网络协议</w:t>
      </w:r>
      <w:r>
        <w:rPr>
          <w:rFonts w:hint="eastAsia"/>
        </w:rPr>
        <w:t xml:space="preserve">                     B</w:t>
      </w:r>
      <w:r>
        <w:rPr>
          <w:rFonts w:hint="eastAsia"/>
        </w:rPr>
        <w:t>．硬件设备</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．操作系统</w:t>
      </w:r>
      <w:r>
        <w:rPr>
          <w:rFonts w:hint="eastAsia"/>
        </w:rPr>
        <w:t xml:space="preserve">                     D</w:t>
      </w:r>
      <w:r>
        <w:rPr>
          <w:rFonts w:hint="eastAsia"/>
        </w:rPr>
        <w:t>．人为破坏</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 xml:space="preserve">         </w:t>
      </w:r>
      <w:r>
        <w:rPr>
          <w:rFonts w:hint="eastAsia"/>
        </w:rPr>
        <w:t>是一种自动检测远程或本地主机安全性弱点的程序。</w:t>
      </w:r>
    </w:p>
    <w:p w:rsidR="008620A8" w:rsidP="008620A8">
      <w:pPr>
        <w:spacing w:before="0" w:beforeLines="0" w:line="240" w:lineRule="auto"/>
        <w:ind w:firstLine="480"/>
        <w:rPr>
          <w:rFonts w:hint="eastAsia"/>
        </w:rPr>
      </w:pPr>
      <w:r>
        <w:rPr>
          <w:rFonts w:hint="eastAsia"/>
        </w:rPr>
        <w:t>A</w:t>
      </w:r>
      <w:r>
        <w:rPr>
          <w:rFonts w:hint="eastAsia"/>
        </w:rPr>
        <w:t>．杀毒程序　　　　　　</w:t>
      </w:r>
      <w:r>
        <w:rPr>
          <w:rFonts w:hint="eastAsia"/>
        </w:rPr>
        <w:t xml:space="preserve">     B</w:t>
      </w:r>
      <w:r>
        <w:rPr>
          <w:rFonts w:hint="eastAsia"/>
        </w:rPr>
        <w:t>．扫描器程序　</w:t>
      </w:r>
    </w:p>
    <w:p w:rsidR="008620A8" w:rsidP="008620A8">
      <w:pPr>
        <w:spacing w:before="0" w:beforeLines="0" w:line="240" w:lineRule="auto"/>
        <w:ind w:firstLine="480"/>
        <w:rPr>
          <w:rFonts w:hint="eastAsia"/>
        </w:rPr>
      </w:pPr>
      <w:r>
        <w:rPr>
          <w:rFonts w:hint="eastAsia"/>
        </w:rPr>
        <w:t>C</w:t>
      </w:r>
      <w:r>
        <w:rPr>
          <w:rFonts w:hint="eastAsia"/>
        </w:rPr>
        <w:t>．防火墙　　　　　　　</w:t>
      </w:r>
      <w:r>
        <w:rPr>
          <w:rFonts w:hint="eastAsia"/>
        </w:rPr>
        <w:t xml:space="preserve">     D</w:t>
      </w:r>
      <w:r>
        <w:rPr>
          <w:rFonts w:hint="eastAsia"/>
        </w:rPr>
        <w:t>．</w:t>
      </w:r>
      <w:r>
        <w:rPr>
          <w:rFonts w:hint="eastAsia"/>
        </w:rPr>
        <w:t xml:space="preserve"> </w:t>
      </w:r>
      <w:r>
        <w:rPr>
          <w:rFonts w:hint="eastAsia"/>
        </w:rPr>
        <w:t>操作系统</w:t>
      </w:r>
    </w:p>
    <w:p w:rsidR="008620A8" w:rsidP="008620A8">
      <w:pPr>
        <w:spacing w:before="0" w:beforeLines="0" w:line="240" w:lineRule="auto"/>
        <w:ind w:firstLine="480"/>
        <w:rPr>
          <w:rFonts w:hint="eastAsia"/>
        </w:rPr>
      </w:pPr>
      <w:r>
        <w:rPr>
          <w:rFonts w:hint="eastAsia"/>
        </w:rPr>
        <w:t>10</w:t>
      </w:r>
      <w:r>
        <w:rPr>
          <w:rFonts w:hint="eastAsia"/>
        </w:rPr>
        <w:t>．每当新的操作系统、服务器程序等软件发布之后，黑客就会利用</w:t>
      </w:r>
      <w:r>
        <w:rPr>
          <w:rFonts w:hint="eastAsia"/>
        </w:rPr>
        <w:t xml:space="preserve">       </w:t>
      </w:r>
      <w:r>
        <w:rPr>
          <w:rFonts w:hint="eastAsia"/>
        </w:rPr>
        <w:t>寻找软件漏洞，从而达到导致计算机泄密、被非法使用，甚至崩溃等目的。</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IP </w:t>
      </w:r>
      <w:r>
        <w:rPr>
          <w:rFonts w:hint="eastAsia"/>
        </w:rPr>
        <w:t>地址和端口扫描</w:t>
      </w:r>
      <w:r>
        <w:rPr>
          <w:rFonts w:hint="eastAsia"/>
        </w:rPr>
        <w:t xml:space="preserve">           B</w:t>
      </w:r>
      <w:r>
        <w:rPr>
          <w:rFonts w:hint="eastAsia"/>
        </w:rPr>
        <w:t>．口令攻击</w:t>
      </w:r>
    </w:p>
    <w:p w:rsidR="008620A8" w:rsidP="008620A8">
      <w:pPr>
        <w:spacing w:before="0" w:beforeLines="0" w:line="240" w:lineRule="auto"/>
        <w:ind w:firstLine="480"/>
        <w:rPr>
          <w:rFonts w:hint="eastAsia"/>
        </w:rPr>
      </w:pPr>
      <w:r>
        <w:rPr>
          <w:rFonts w:hint="eastAsia"/>
        </w:rPr>
        <w:t>C</w:t>
      </w:r>
      <w:r>
        <w:rPr>
          <w:rFonts w:hint="eastAsia"/>
        </w:rPr>
        <w:t>．各种软件漏洞攻击程序</w:t>
      </w:r>
      <w:r>
        <w:rPr>
          <w:rFonts w:hint="eastAsia"/>
        </w:rPr>
        <w:t xml:space="preserve">        D</w:t>
      </w:r>
      <w:r>
        <w:rPr>
          <w:rFonts w:hint="eastAsia"/>
        </w:rPr>
        <w:t>．服务型攻击</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 xml:space="preserve">       </w:t>
      </w:r>
      <w:r>
        <w:rPr>
          <w:rFonts w:hint="eastAsia"/>
        </w:rPr>
        <w:t>攻击是指借助于客户机</w:t>
      </w:r>
      <w:r>
        <w:rPr>
          <w:rFonts w:hint="eastAsia"/>
        </w:rPr>
        <w:t>/</w:t>
      </w:r>
      <w:r>
        <w:rPr>
          <w:rFonts w:hint="eastAsia"/>
        </w:rPr>
        <w:t>服务器技术，将多个计算机联合起来作为攻击平台，对一个或多个目标发动</w:t>
      </w:r>
      <w:r>
        <w:rPr>
          <w:rFonts w:hint="eastAsia"/>
        </w:rPr>
        <w:t>DoS</w:t>
      </w:r>
      <w:r>
        <w:rPr>
          <w:rFonts w:hint="eastAsia"/>
        </w:rPr>
        <w:t>攻击,从而成倍地提高拒绝服务攻击的威力。</w:t>
      </w:r>
      <w:r>
        <w:rPr>
          <w:rFonts w:hint="eastAsia"/>
        </w:rPr>
        <w:t xml:space="preserve"> </w:t>
      </w:r>
    </w:p>
    <w:p w:rsidR="008620A8" w:rsidP="008620A8">
      <w:pPr>
        <w:spacing w:before="0" w:beforeLines="0" w:line="240" w:lineRule="auto"/>
        <w:ind w:firstLine="480"/>
        <w:rPr>
          <w:rFonts w:hint="eastAsia"/>
        </w:rPr>
      </w:pPr>
      <w:r>
        <w:rPr>
          <w:rFonts w:hint="eastAsia"/>
        </w:rPr>
        <w:t>A</w:t>
      </w:r>
      <w:r>
        <w:rPr>
          <w:rFonts w:hint="eastAsia"/>
        </w:rPr>
        <w:t>．分布式拒绝服务</w:t>
      </w:r>
      <w:r>
        <w:rPr>
          <w:rFonts w:hint="eastAsia"/>
        </w:rPr>
        <w:t xml:space="preserve">         B</w:t>
      </w:r>
      <w:r>
        <w:rPr>
          <w:rFonts w:hint="eastAsia"/>
        </w:rPr>
        <w:t>．拒绝服务</w:t>
      </w:r>
    </w:p>
    <w:p w:rsidR="008620A8" w:rsidP="008620A8">
      <w:pPr>
        <w:spacing w:before="0" w:beforeLines="0" w:line="240" w:lineRule="auto"/>
        <w:ind w:firstLine="480"/>
        <w:rPr>
          <w:rFonts w:hint="eastAsia"/>
        </w:rPr>
      </w:pPr>
      <w:r>
        <w:rPr>
          <w:rFonts w:hint="eastAsia"/>
        </w:rPr>
        <w:t>C</w:t>
      </w:r>
      <w:r>
        <w:rPr>
          <w:rFonts w:hint="eastAsia"/>
        </w:rPr>
        <w:t>．缓冲区溢出攻击　　　　</w:t>
      </w:r>
      <w:r>
        <w:rPr>
          <w:rFonts w:hint="eastAsia"/>
        </w:rPr>
        <w:t xml:space="preserve"> D</w:t>
      </w:r>
      <w:r>
        <w:rPr>
          <w:rFonts w:hint="eastAsia"/>
        </w:rPr>
        <w:t>．口令攻击</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 xml:space="preserve">  B   </w:t>
      </w:r>
      <w:r>
        <w:rPr>
          <w:rFonts w:hint="eastAsia"/>
        </w:rPr>
        <w:t>是一种破坏网络服务的技术，其根本目的是使受害主机或网络失去及时接受处理外界请求，或无法及时回应外界请求的能力。</w:t>
      </w:r>
    </w:p>
    <w:p w:rsidR="008620A8" w:rsidP="008620A8">
      <w:pPr>
        <w:spacing w:before="0" w:beforeLines="0" w:line="240" w:lineRule="auto"/>
        <w:ind w:firstLine="480"/>
        <w:rPr>
          <w:rFonts w:hint="eastAsia"/>
        </w:rPr>
      </w:pPr>
      <w:r>
        <w:rPr>
          <w:rFonts w:hint="eastAsia"/>
        </w:rPr>
        <w:t>A</w:t>
      </w:r>
      <w:r>
        <w:rPr>
          <w:rFonts w:hint="eastAsia"/>
        </w:rPr>
        <w:t>．包攻击　　　　　　　　</w:t>
      </w:r>
      <w:r>
        <w:rPr>
          <w:rFonts w:hint="eastAsia"/>
        </w:rPr>
        <w:t xml:space="preserve">   B</w:t>
      </w:r>
      <w:r>
        <w:rPr>
          <w:rFonts w:hint="eastAsia"/>
        </w:rPr>
        <w:t>．拒绝服务</w:t>
      </w:r>
    </w:p>
    <w:p w:rsidR="008620A8" w:rsidP="008620A8">
      <w:pPr>
        <w:spacing w:before="0" w:beforeLines="0" w:line="240" w:lineRule="auto"/>
        <w:ind w:firstLine="480"/>
        <w:rPr>
          <w:rFonts w:hint="eastAsia"/>
        </w:rPr>
      </w:pPr>
      <w:r>
        <w:rPr>
          <w:rFonts w:hint="eastAsia"/>
        </w:rPr>
        <w:t>C</w:t>
      </w:r>
      <w:r>
        <w:rPr>
          <w:rFonts w:hint="eastAsia"/>
        </w:rPr>
        <w:t>．缓冲区溢出攻击　　　　　</w:t>
      </w:r>
      <w:r>
        <w:rPr>
          <w:rFonts w:hint="eastAsia"/>
        </w:rPr>
        <w:t xml:space="preserve"> D</w:t>
      </w:r>
      <w:r>
        <w:rPr>
          <w:rFonts w:hint="eastAsia"/>
        </w:rPr>
        <w:t>．口令攻击</w:t>
      </w:r>
    </w:p>
    <w:p w:rsidR="008620A8" w:rsidP="008620A8">
      <w:pPr>
        <w:spacing w:before="0" w:beforeLines="0" w:line="240" w:lineRule="auto"/>
        <w:ind w:firstLine="480"/>
        <w:rPr>
          <w:rFonts w:hint="eastAsia"/>
        </w:rPr>
      </w:pPr>
      <w:r>
        <w:rPr>
          <w:rFonts w:hint="eastAsia"/>
        </w:rPr>
        <w:t>13</w:t>
      </w:r>
      <w:r>
        <w:rPr>
          <w:rFonts w:hint="eastAsia"/>
        </w:rPr>
        <w:t>．下面是一些常用的工具软件,其中</w:t>
      </w:r>
      <w:r>
        <w:rPr>
          <w:rFonts w:hint="eastAsia"/>
        </w:rPr>
        <w:t xml:space="preserve">      </w:t>
      </w:r>
      <w:r>
        <w:rPr>
          <w:rFonts w:hint="eastAsia"/>
        </w:rPr>
        <w:t>是分析网络路由软件。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Softice    </w:t>
      </w:r>
      <w:r>
        <w:rPr>
          <w:rFonts w:hint="eastAsia"/>
        </w:rPr>
        <w:t>Ｂ．</w:t>
      </w:r>
      <w:r>
        <w:rPr>
          <w:rFonts w:hint="eastAsia"/>
        </w:rPr>
        <w:t xml:space="preserve">W32Dasm   </w:t>
      </w:r>
      <w:r>
        <w:rPr>
          <w:rFonts w:hint="eastAsia"/>
        </w:rPr>
        <w:t>Ｃ．江民杀毒</w:t>
      </w:r>
      <w:r>
        <w:rPr>
          <w:rFonts w:hint="eastAsia"/>
        </w:rPr>
        <w:t xml:space="preserve">   </w:t>
      </w:r>
      <w:r>
        <w:rPr>
          <w:rFonts w:hint="eastAsia"/>
        </w:rPr>
        <w:t>Ｄ．</w:t>
      </w:r>
      <w:r>
        <w:rPr>
          <w:rFonts w:hint="eastAsia"/>
        </w:rPr>
        <w:t>TraceRoute</w:t>
      </w:r>
    </w:p>
    <w:p w:rsidR="008620A8" w:rsidP="008620A8">
      <w:pPr>
        <w:spacing w:before="0" w:beforeLines="0" w:line="240" w:lineRule="auto"/>
        <w:ind w:firstLine="480"/>
        <w:rPr>
          <w:rFonts w:hint="eastAsia"/>
        </w:rPr>
      </w:pPr>
      <w:r>
        <w:rPr>
          <w:rFonts w:hint="eastAsia"/>
        </w:rPr>
        <w:t>第</w:t>
      </w:r>
      <w:r>
        <w:rPr>
          <w:rFonts w:hint="eastAsia"/>
        </w:rPr>
        <w:t>6</w:t>
      </w:r>
      <w:r>
        <w:rPr>
          <w:rFonts w:hint="eastAsia"/>
        </w:rPr>
        <w:t>章</w:t>
      </w:r>
      <w:r>
        <w:rPr>
          <w:rFonts w:hint="eastAsia"/>
        </w:rPr>
        <w:t xml:space="preserve"> </w:t>
      </w:r>
      <w:r>
        <w:rPr>
          <w:rFonts w:hint="eastAsia"/>
        </w:rPr>
        <w:t>防火墙技术</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．可以将防火墙分成</w:t>
      </w:r>
      <w:r>
        <w:rPr>
          <w:rFonts w:hint="eastAsia"/>
        </w:rPr>
        <w:t xml:space="preserve">              </w:t>
      </w:r>
      <w:r>
        <w:rPr>
          <w:rFonts w:hint="eastAsia"/>
        </w:rPr>
        <w:t>和应用层防火墙两种基本类型的防火墙。</w:t>
      </w:r>
    </w:p>
    <w:p w:rsidR="008620A8" w:rsidP="008620A8">
      <w:pPr>
        <w:spacing w:before="0" w:beforeLines="0" w:line="240" w:lineRule="auto"/>
        <w:ind w:firstLine="480"/>
        <w:rPr>
          <w:rFonts w:hint="eastAsia"/>
        </w:rPr>
      </w:pPr>
      <w:r>
        <w:rPr>
          <w:rFonts w:hint="eastAsia"/>
        </w:rPr>
        <w:t>2</w:t>
      </w:r>
      <w:r>
        <w:rPr>
          <w:rFonts w:hint="eastAsia"/>
        </w:rPr>
        <w:t>．屏蔽主机网关是将筛选路由器作为第一道防线，而把</w:t>
      </w:r>
      <w:r>
        <w:rPr>
          <w:rFonts w:hint="eastAsia"/>
        </w:rPr>
        <w:t>_________</w:t>
      </w:r>
      <w:r>
        <w:rPr>
          <w:rFonts w:hint="eastAsia"/>
        </w:rPr>
        <w:t>作为第二道防线。</w:t>
      </w:r>
    </w:p>
    <w:p w:rsidR="008620A8" w:rsidP="008620A8">
      <w:pPr>
        <w:spacing w:before="0" w:beforeLines="0" w:line="240" w:lineRule="auto"/>
        <w:ind w:firstLine="480"/>
        <w:rPr>
          <w:rFonts w:hint="eastAsia"/>
        </w:rPr>
      </w:pPr>
      <w:r>
        <w:rPr>
          <w:rFonts w:hint="eastAsia"/>
        </w:rPr>
        <w:t>3</w:t>
      </w:r>
      <w:r>
        <w:rPr>
          <w:rFonts w:hint="eastAsia"/>
        </w:rPr>
        <w:t>．屏蔽子网网关有一台主机和两台路由器组成，两台路由器分别连接到</w:t>
      </w:r>
      <w:r>
        <w:rPr>
          <w:rFonts w:hint="eastAsia"/>
        </w:rPr>
        <w:t>_______</w:t>
      </w:r>
      <w:r>
        <w:rPr>
          <w:rFonts w:hint="eastAsia"/>
        </w:rPr>
        <w:t>和</w:t>
      </w:r>
      <w:r>
        <w:rPr>
          <w:rFonts w:hint="eastAsia"/>
        </w:rPr>
        <w:t>Internet</w:t>
      </w:r>
      <w:r>
        <w:rPr>
          <w:rFonts w:hint="eastAsia"/>
        </w:rPr>
        <w:t>。</w:t>
      </w:r>
    </w:p>
    <w:p w:rsidR="008620A8" w:rsidP="008620A8">
      <w:pPr>
        <w:spacing w:before="0" w:beforeLines="0" w:line="240" w:lineRule="auto"/>
        <w:ind w:firstLine="480"/>
        <w:rPr>
          <w:rFonts w:hint="eastAsia"/>
        </w:rPr>
      </w:pPr>
      <w:r>
        <w:rPr>
          <w:rFonts w:hint="eastAsia"/>
        </w:rPr>
        <w:t>4</w:t>
      </w:r>
      <w:r>
        <w:rPr>
          <w:rFonts w:hint="eastAsia"/>
        </w:rPr>
        <w:t>．包头信息中包括</w:t>
      </w:r>
      <w:r>
        <w:rPr>
          <w:rFonts w:hint="eastAsia"/>
        </w:rPr>
        <w:t xml:space="preserve">      </w:t>
      </w:r>
      <w:r>
        <w:rPr>
          <w:rFonts w:hint="eastAsia"/>
        </w:rPr>
        <w:t>、</w:t>
      </w:r>
      <w:r>
        <w:rPr>
          <w:rFonts w:hint="eastAsia"/>
        </w:rPr>
        <w:t>IP</w:t>
      </w:r>
      <w:r>
        <w:rPr>
          <w:rFonts w:hint="eastAsia"/>
        </w:rPr>
        <w:t>目标地址、内装协议、</w:t>
      </w:r>
      <w:r>
        <w:rPr>
          <w:rFonts w:hint="eastAsia"/>
        </w:rPr>
        <w:t>TCP/UDP</w:t>
      </w:r>
      <w:r>
        <w:rPr>
          <w:rFonts w:hint="eastAsia"/>
        </w:rPr>
        <w:t>目标端口、</w:t>
      </w:r>
      <w:r>
        <w:rPr>
          <w:rFonts w:hint="eastAsia"/>
        </w:rPr>
        <w:t>ICMP</w:t>
      </w:r>
      <w:r>
        <w:rPr>
          <w:rFonts w:hint="eastAsia"/>
        </w:rPr>
        <w:t>消息类型、</w:t>
      </w:r>
      <w:r>
        <w:rPr>
          <w:rFonts w:hint="eastAsia"/>
        </w:rPr>
        <w:t>TCP</w:t>
      </w:r>
      <w:r>
        <w:rPr>
          <w:rFonts w:hint="eastAsia"/>
        </w:rPr>
        <w:t>包头中的</w:t>
      </w:r>
      <w:r>
        <w:rPr>
          <w:rFonts w:hint="eastAsia"/>
        </w:rPr>
        <w:t>ACK</w:t>
      </w:r>
      <w:r>
        <w:rPr>
          <w:rFonts w:hint="eastAsia"/>
        </w:rPr>
        <w:t>位。</w:t>
      </w:r>
    </w:p>
    <w:p w:rsidR="008620A8" w:rsidP="008620A8">
      <w:pPr>
        <w:spacing w:before="0" w:beforeLines="0" w:line="240" w:lineRule="auto"/>
        <w:ind w:firstLine="480"/>
        <w:rPr>
          <w:rFonts w:hint="eastAsia"/>
        </w:rPr>
      </w:pPr>
      <w:r>
        <w:rPr>
          <w:rFonts w:hint="eastAsia"/>
        </w:rPr>
        <w:t>5</w:t>
      </w:r>
      <w:r>
        <w:rPr>
          <w:rFonts w:hint="eastAsia"/>
        </w:rPr>
        <w:t>．应用层防火墙也称为代理防火墙,它作用于</w:t>
      </w:r>
      <w:r>
        <w:rPr>
          <w:rFonts w:hint="eastAsia"/>
        </w:rPr>
        <w:t xml:space="preserve">       </w:t>
      </w:r>
      <w:r>
        <w:rPr>
          <w:rFonts w:hint="eastAsia"/>
        </w:rPr>
        <w:t>层，一般是运行代理服务器的主机。</w:t>
      </w:r>
    </w:p>
    <w:p w:rsidR="008620A8" w:rsidP="008620A8">
      <w:pPr>
        <w:spacing w:before="0" w:beforeLines="0" w:line="240" w:lineRule="auto"/>
        <w:ind w:firstLine="480"/>
        <w:rPr>
          <w:rFonts w:hint="eastAsia"/>
        </w:rPr>
      </w:pPr>
      <w:r>
        <w:rPr>
          <w:rFonts w:hint="eastAsia"/>
        </w:rPr>
        <w:t>6</w:t>
      </w:r>
      <w:r>
        <w:rPr>
          <w:rFonts w:hint="eastAsia"/>
        </w:rPr>
        <w:t>．安全、</w:t>
      </w:r>
      <w:r>
        <w:rPr>
          <w:rFonts w:hint="eastAsia"/>
        </w:rPr>
        <w:t xml:space="preserve">         </w:t>
      </w:r>
      <w:r>
        <w:rPr>
          <w:rFonts w:hint="eastAsia"/>
        </w:rPr>
        <w:t>、速度是防火墙的三大要素。（管理)</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 xml:space="preserve">      </w:t>
      </w:r>
      <w:r>
        <w:rPr>
          <w:rFonts w:hint="eastAsia"/>
        </w:rPr>
        <w:t>是作用于网络层的，一般根据源、目的地址做出决策,输入单个的</w:t>
      </w:r>
      <w:r>
        <w:rPr>
          <w:rFonts w:hint="eastAsia"/>
        </w:rPr>
        <w:t>IP</w:t>
      </w:r>
      <w:r>
        <w:rPr>
          <w:rFonts w:hint="eastAsia"/>
        </w:rPr>
        <w:t>包。（网络层防火墙）</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 xml:space="preserve">       </w:t>
      </w:r>
      <w:r>
        <w:rPr>
          <w:rFonts w:hint="eastAsia"/>
        </w:rPr>
        <w:t>防火墙就是将防火墙功能嵌入到路由器或交换机中.（嵌入式）</w:t>
      </w:r>
    </w:p>
    <w:p w:rsidR="008620A8" w:rsidP="008620A8">
      <w:pPr>
        <w:spacing w:before="0" w:beforeLines="0" w:line="240" w:lineRule="auto"/>
        <w:ind w:firstLine="480"/>
        <w:rPr>
          <w:rFonts w:hint="eastAsia"/>
        </w:rPr>
      </w:pPr>
      <w:r>
        <w:rPr>
          <w:rFonts w:hint="eastAsia"/>
        </w:rPr>
        <w:t>9</w:t>
      </w:r>
      <w:r>
        <w:rPr>
          <w:rFonts w:hint="eastAsia"/>
        </w:rPr>
        <w:t>．防火墙中的</w:t>
      </w:r>
      <w:r>
        <w:rPr>
          <w:rFonts w:hint="eastAsia"/>
        </w:rPr>
        <w:t xml:space="preserve">        </w:t>
      </w:r>
      <w:r>
        <w:rPr>
          <w:rFonts w:hint="eastAsia"/>
        </w:rPr>
        <w:t>技术是基于</w:t>
      </w:r>
      <w:r>
        <w:rPr>
          <w:rFonts w:hint="eastAsia"/>
        </w:rPr>
        <w:t>IP</w:t>
      </w:r>
      <w:r>
        <w:rPr>
          <w:rFonts w:hint="eastAsia"/>
        </w:rPr>
        <w:t>地址来监视并过滤网络上流入和流出的</w:t>
      </w:r>
      <w:r>
        <w:rPr>
          <w:rFonts w:hint="eastAsia"/>
        </w:rPr>
        <w:t>IP</w:t>
      </w:r>
      <w:r>
        <w:rPr>
          <w:rFonts w:hint="eastAsia"/>
        </w:rPr>
        <w:t>包，它只允许与指定的</w:t>
      </w:r>
      <w:r>
        <w:rPr>
          <w:rFonts w:hint="eastAsia"/>
        </w:rPr>
        <w:t>IP</w:t>
      </w:r>
      <w:r>
        <w:rPr>
          <w:rFonts w:hint="eastAsia"/>
        </w:rPr>
        <w:t>地址通信。（包过滤)</w:t>
      </w:r>
    </w:p>
    <w:p w:rsidR="008620A8" w:rsidP="008620A8">
      <w:pPr>
        <w:spacing w:before="0" w:beforeLines="0" w:line="240" w:lineRule="auto"/>
        <w:ind w:firstLine="480"/>
        <w:rPr>
          <w:rFonts w:hint="eastAsia"/>
        </w:rPr>
      </w:pPr>
      <w:r>
        <w:rPr>
          <w:rFonts w:hint="eastAsia"/>
        </w:rPr>
        <w:t>10</w:t>
      </w:r>
      <w:r>
        <w:rPr>
          <w:rFonts w:hint="eastAsia"/>
        </w:rPr>
        <w:t>．防火墙设计策略有拒绝访问除明确许可以外的任何一种服务,即没有被列为允许的服务都是</w:t>
      </w:r>
      <w:r>
        <w:rPr>
          <w:rFonts w:hint="eastAsia"/>
        </w:rPr>
        <w:t xml:space="preserve">  </w:t>
      </w:r>
      <w:r>
        <w:rPr>
          <w:rFonts w:hint="eastAsia"/>
        </w:rPr>
        <w:t>的。</w:t>
      </w:r>
    </w:p>
    <w:p w:rsidR="008620A8" w:rsidP="008620A8">
      <w:pPr>
        <w:spacing w:before="0" w:beforeLines="0" w:line="240" w:lineRule="auto"/>
        <w:ind w:firstLine="480"/>
        <w:rPr>
          <w:rFonts w:hint="eastAsia"/>
        </w:rPr>
      </w:pPr>
      <w:r>
        <w:rPr>
          <w:rFonts w:hint="eastAsia"/>
        </w:rPr>
        <w:t>11</w:t>
      </w:r>
      <w:r>
        <w:rPr>
          <w:rFonts w:hint="eastAsia"/>
        </w:rPr>
        <w:t>．防火墙设计策略有允许访问除明确拒绝以外的任何一种服务，即没有被列为禁止的服务都是</w:t>
      </w:r>
      <w:r>
        <w:rPr>
          <w:rFonts w:hint="eastAsia"/>
        </w:rPr>
        <w:t xml:space="preserve">   </w:t>
      </w:r>
      <w:r>
        <w:rPr>
          <w:rFonts w:hint="eastAsia"/>
        </w:rPr>
        <w:t>的。</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．防火墙</w:t>
      </w:r>
    </w:p>
    <w:p w:rsidR="008620A8" w:rsidP="008620A8">
      <w:pPr>
        <w:spacing w:before="0" w:beforeLines="0" w:line="240" w:lineRule="auto"/>
        <w:ind w:firstLine="480"/>
        <w:rPr>
          <w:rFonts w:hint="eastAsia"/>
        </w:rPr>
      </w:pPr>
      <w:r>
        <w:rPr>
          <w:rFonts w:hint="eastAsia"/>
        </w:rPr>
        <w:t>2</w:t>
      </w:r>
      <w:r>
        <w:rPr>
          <w:rFonts w:hint="eastAsia"/>
        </w:rPr>
        <w:t>．嵌入式防火</w:t>
      </w:r>
    </w:p>
    <w:p w:rsidR="008620A8" w:rsidP="008620A8">
      <w:pPr>
        <w:spacing w:before="0" w:beforeLines="0" w:line="240" w:lineRule="auto"/>
        <w:ind w:firstLine="480"/>
        <w:rPr>
          <w:rFonts w:hint="eastAsia"/>
        </w:rPr>
      </w:pPr>
      <w:r>
        <w:rPr>
          <w:rFonts w:hint="eastAsia"/>
        </w:rPr>
        <w:t>3</w:t>
      </w:r>
      <w:r>
        <w:rPr>
          <w:rFonts w:hint="eastAsia"/>
        </w:rPr>
        <w:t>．网络层防火墙</w:t>
      </w:r>
    </w:p>
    <w:p w:rsidR="008620A8" w:rsidP="008620A8">
      <w:pPr>
        <w:spacing w:before="0" w:beforeLines="0" w:line="240" w:lineRule="auto"/>
        <w:ind w:firstLine="480"/>
        <w:rPr>
          <w:rFonts w:hint="eastAsia"/>
        </w:rPr>
      </w:pPr>
      <w:r>
        <w:rPr>
          <w:rFonts w:hint="eastAsia"/>
        </w:rPr>
        <w:t>4</w:t>
      </w:r>
      <w:r>
        <w:rPr>
          <w:rFonts w:hint="eastAsia"/>
        </w:rPr>
        <w:t>．应用层防火墙</w:t>
      </w:r>
    </w:p>
    <w:p w:rsidR="008620A8" w:rsidP="008620A8">
      <w:pPr>
        <w:spacing w:before="0" w:beforeLines="0" w:line="240" w:lineRule="auto"/>
        <w:ind w:firstLine="480"/>
        <w:rPr>
          <w:rFonts w:hint="eastAsia"/>
        </w:rPr>
      </w:pPr>
      <w:r>
        <w:rPr>
          <w:rFonts w:hint="eastAsia"/>
        </w:rPr>
        <w:t>5</w:t>
      </w:r>
      <w:r>
        <w:rPr>
          <w:rFonts w:hint="eastAsia"/>
        </w:rPr>
        <w:t>．智能防火墙</w:t>
      </w:r>
    </w:p>
    <w:p w:rsidR="008620A8" w:rsidP="008620A8">
      <w:pPr>
        <w:spacing w:before="0" w:beforeLines="0" w:line="240" w:lineRule="auto"/>
        <w:ind w:firstLine="480"/>
        <w:rPr>
          <w:rFonts w:hint="eastAsia"/>
        </w:rPr>
      </w:pPr>
      <w:r>
        <w:rPr>
          <w:rFonts w:hint="eastAsia"/>
        </w:rPr>
        <w:t>6</w:t>
      </w:r>
      <w:r>
        <w:rPr>
          <w:rFonts w:hint="eastAsia"/>
        </w:rPr>
        <w:t>．包过滤技术</w:t>
      </w:r>
    </w:p>
    <w:p w:rsidR="008620A8" w:rsidP="008620A8">
      <w:pPr>
        <w:spacing w:before="0" w:beforeLines="0" w:line="240" w:lineRule="auto"/>
        <w:ind w:firstLine="480"/>
        <w:rPr>
          <w:rFonts w:hint="eastAsia"/>
        </w:rPr>
      </w:pPr>
      <w:r>
        <w:rPr>
          <w:rFonts w:hint="eastAsia"/>
        </w:rPr>
        <w:t>7</w:t>
      </w:r>
      <w:r>
        <w:rPr>
          <w:rFonts w:hint="eastAsia"/>
        </w:rPr>
        <w:t>．代理服务技术</w:t>
      </w:r>
    </w:p>
    <w:p w:rsidR="008620A8" w:rsidP="008620A8">
      <w:pPr>
        <w:spacing w:before="0" w:beforeLines="0" w:line="240" w:lineRule="auto"/>
        <w:ind w:firstLine="480"/>
        <w:rPr>
          <w:rFonts w:hint="eastAsia"/>
        </w:rPr>
      </w:pPr>
      <w:r>
        <w:rPr>
          <w:rFonts w:hint="eastAsia"/>
        </w:rPr>
        <w:t>8</w:t>
      </w:r>
      <w:r>
        <w:rPr>
          <w:rFonts w:hint="eastAsia"/>
        </w:rPr>
        <w:t>．电路层网关技术</w:t>
      </w:r>
    </w:p>
    <w:p w:rsidR="008620A8" w:rsidP="008620A8">
      <w:pPr>
        <w:spacing w:before="0" w:beforeLines="0" w:line="240" w:lineRule="auto"/>
        <w:ind w:firstLine="480"/>
        <w:rPr>
          <w:rFonts w:hint="eastAsia"/>
        </w:rPr>
      </w:pPr>
      <w:r>
        <w:rPr>
          <w:rFonts w:hint="eastAsia"/>
        </w:rPr>
        <w:t>9</w:t>
      </w:r>
      <w:r>
        <w:rPr>
          <w:rFonts w:hint="eastAsia"/>
        </w:rPr>
        <w:t>．状态检测技术</w:t>
      </w:r>
    </w:p>
    <w:p w:rsidR="008620A8" w:rsidP="008620A8">
      <w:pPr>
        <w:spacing w:before="0" w:beforeLines="0" w:line="240" w:lineRule="auto"/>
        <w:ind w:firstLine="480"/>
        <w:rPr>
          <w:rFonts w:hint="eastAsia"/>
        </w:rPr>
      </w:pPr>
      <w:r>
        <w:rPr>
          <w:rFonts w:hint="eastAsia"/>
        </w:rPr>
        <w:t>10</w:t>
      </w:r>
      <w:r>
        <w:rPr>
          <w:rFonts w:hint="eastAsia"/>
        </w:rPr>
        <w:t>．分布式防火墙</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．什么是防火墙？一个防火墙至少提供哪两个基本的服务？</w:t>
      </w:r>
    </w:p>
    <w:p w:rsidR="008620A8" w:rsidP="008620A8">
      <w:pPr>
        <w:spacing w:before="0" w:beforeLines="0" w:line="240" w:lineRule="auto"/>
        <w:ind w:firstLine="480"/>
        <w:rPr>
          <w:rFonts w:hint="eastAsia"/>
        </w:rPr>
      </w:pPr>
      <w:r>
        <w:rPr>
          <w:rFonts w:hint="eastAsia"/>
        </w:rPr>
        <w:t>2</w:t>
      </w:r>
      <w:r>
        <w:rPr>
          <w:rFonts w:hint="eastAsia"/>
        </w:rPr>
        <w:t>．硬件防火墙与软件防火墙有什么区别?</w:t>
      </w:r>
    </w:p>
    <w:p w:rsidR="008620A8" w:rsidP="008620A8">
      <w:pPr>
        <w:spacing w:before="0" w:beforeLines="0" w:line="240" w:lineRule="auto"/>
        <w:ind w:firstLine="480"/>
        <w:rPr>
          <w:rFonts w:hint="eastAsia"/>
        </w:rPr>
      </w:pPr>
      <w:r>
        <w:rPr>
          <w:rFonts w:hint="eastAsia"/>
        </w:rPr>
        <w:t>3</w:t>
      </w:r>
      <w:r>
        <w:rPr>
          <w:rFonts w:hint="eastAsia"/>
        </w:rPr>
        <w:t>．防火墙有哪些主要功能?</w:t>
      </w:r>
      <w:r>
        <w:rPr>
          <w:rFonts w:hint="eastAsia"/>
        </w:rPr>
        <w:t xml:space="preserve"> </w:t>
      </w:r>
    </w:p>
    <w:p w:rsidR="008620A8" w:rsidP="008620A8">
      <w:pPr>
        <w:spacing w:before="0" w:beforeLines="0" w:line="240" w:lineRule="auto"/>
        <w:ind w:firstLine="480"/>
        <w:rPr>
          <w:rFonts w:hint="eastAsia"/>
        </w:rPr>
      </w:pPr>
      <w:r>
        <w:rPr>
          <w:rFonts w:hint="eastAsia"/>
        </w:rPr>
        <w:t>4</w:t>
      </w:r>
      <w:r>
        <w:rPr>
          <w:rFonts w:hint="eastAsia"/>
        </w:rPr>
        <w:t>．网络层防火墙和应用层防火墙有什么特点？</w:t>
      </w:r>
    </w:p>
    <w:p w:rsidR="008620A8" w:rsidP="008620A8">
      <w:pPr>
        <w:spacing w:before="0" w:beforeLines="0" w:line="240" w:lineRule="auto"/>
        <w:ind w:firstLine="480"/>
        <w:rPr>
          <w:rFonts w:hint="eastAsia"/>
        </w:rPr>
      </w:pPr>
      <w:r>
        <w:rPr>
          <w:rFonts w:hint="eastAsia"/>
        </w:rPr>
        <w:t>5</w:t>
      </w:r>
      <w:r>
        <w:rPr>
          <w:rFonts w:hint="eastAsia"/>
        </w:rPr>
        <w:t>．嵌入式防火有什么特点？</w:t>
      </w:r>
    </w:p>
    <w:p w:rsidR="008620A8" w:rsidP="008620A8">
      <w:pPr>
        <w:spacing w:before="0" w:beforeLines="0" w:line="240" w:lineRule="auto"/>
        <w:ind w:firstLine="480"/>
        <w:rPr>
          <w:rFonts w:hint="eastAsia"/>
        </w:rPr>
      </w:pPr>
      <w:r>
        <w:rPr>
          <w:rFonts w:hint="eastAsia"/>
        </w:rPr>
        <w:t>6</w:t>
      </w:r>
      <w:r>
        <w:rPr>
          <w:rFonts w:hint="eastAsia"/>
        </w:rPr>
        <w:t>．智能防火墙有什么特点？</w:t>
      </w:r>
    </w:p>
    <w:p w:rsidR="008620A8" w:rsidP="008620A8">
      <w:pPr>
        <w:spacing w:before="0" w:beforeLines="0" w:line="240" w:lineRule="auto"/>
        <w:ind w:firstLine="480"/>
        <w:rPr>
          <w:rFonts w:hint="eastAsia"/>
        </w:rPr>
      </w:pPr>
      <w:r>
        <w:rPr>
          <w:rFonts w:hint="eastAsia"/>
        </w:rPr>
        <w:t>7</w:t>
      </w:r>
      <w:r>
        <w:rPr>
          <w:rFonts w:hint="eastAsia"/>
        </w:rPr>
        <w:t>．画出防火墙的筛选路由器结构、双宿主主机结构、屏蔽主机网关结构和屏蔽子网结构图。</w:t>
      </w:r>
    </w:p>
    <w:p w:rsidR="008620A8" w:rsidP="008620A8">
      <w:pPr>
        <w:spacing w:before="0" w:beforeLines="0" w:line="240" w:lineRule="auto"/>
        <w:ind w:firstLine="480"/>
        <w:rPr>
          <w:rFonts w:hint="eastAsia"/>
        </w:rPr>
      </w:pPr>
      <w:r>
        <w:rPr>
          <w:rFonts w:hint="eastAsia"/>
        </w:rPr>
        <w:t>8</w:t>
      </w:r>
      <w:r>
        <w:rPr>
          <w:rFonts w:hint="eastAsia"/>
        </w:rPr>
        <w:t>．什么是包过滤技术？请写包过滤规则的制定过程.</w:t>
      </w:r>
    </w:p>
    <w:p w:rsidR="008620A8" w:rsidP="008620A8">
      <w:pPr>
        <w:spacing w:before="0" w:beforeLines="0" w:line="240" w:lineRule="auto"/>
        <w:ind w:firstLine="480"/>
        <w:rPr>
          <w:rFonts w:hint="eastAsia"/>
        </w:rPr>
      </w:pPr>
      <w:r>
        <w:rPr>
          <w:rFonts w:hint="eastAsia"/>
        </w:rPr>
        <w:t>9</w:t>
      </w:r>
      <w:r>
        <w:rPr>
          <w:rFonts w:hint="eastAsia"/>
        </w:rPr>
        <w:t>．什么是代理服务技术？请举例说明。</w:t>
      </w:r>
    </w:p>
    <w:p w:rsidR="008620A8" w:rsidP="008620A8">
      <w:pPr>
        <w:spacing w:before="0" w:beforeLines="0" w:line="240" w:lineRule="auto"/>
        <w:ind w:firstLine="480"/>
        <w:rPr>
          <w:rFonts w:hint="eastAsia"/>
        </w:rPr>
      </w:pPr>
      <w:r>
        <w:rPr>
          <w:rFonts w:hint="eastAsia"/>
        </w:rPr>
        <w:t>10</w:t>
      </w:r>
      <w:r>
        <w:rPr>
          <w:rFonts w:hint="eastAsia"/>
        </w:rPr>
        <w:t>．什么是电路层网关技术？请写出电路层网关的工作过程。</w:t>
      </w:r>
    </w:p>
    <w:p w:rsidR="008620A8" w:rsidP="008620A8">
      <w:pPr>
        <w:spacing w:before="0" w:beforeLines="0" w:line="240" w:lineRule="auto"/>
        <w:ind w:firstLine="480"/>
        <w:rPr>
          <w:rFonts w:hint="eastAsia"/>
        </w:rPr>
      </w:pPr>
      <w:r>
        <w:rPr>
          <w:rFonts w:hint="eastAsia"/>
        </w:rPr>
        <w:t>11</w:t>
      </w:r>
      <w:r>
        <w:rPr>
          <w:rFonts w:hint="eastAsia"/>
        </w:rPr>
        <w:t>．什么是状态检测技术?请写状态检测技术防火墙的工作过程。</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 xml:space="preserve"> </w:t>
      </w:r>
      <w:r>
        <w:rPr>
          <w:rFonts w:hint="eastAsia"/>
        </w:rPr>
        <w:t>什么是分布式防火墙？与传统防火墙相比分布式防火墙有什么优点？</w:t>
      </w:r>
    </w:p>
    <w:p w:rsidR="008620A8" w:rsidP="008620A8">
      <w:pPr>
        <w:spacing w:before="0" w:beforeLines="0" w:line="240" w:lineRule="auto"/>
        <w:ind w:firstLine="480"/>
        <w:rPr>
          <w:rFonts w:hint="eastAsia"/>
        </w:rPr>
      </w:pPr>
      <w:r>
        <w:rPr>
          <w:rFonts w:hint="eastAsia"/>
        </w:rPr>
        <w:t>13</w:t>
      </w:r>
      <w:r>
        <w:rPr>
          <w:rFonts w:hint="eastAsia"/>
        </w:rPr>
        <w:t>．一个完整的分布式防火墙系统应该包含哪几个部分？</w:t>
      </w:r>
    </w:p>
    <w:p w:rsidR="008620A8" w:rsidP="008620A8">
      <w:pPr>
        <w:spacing w:before="0" w:beforeLines="0" w:line="240" w:lineRule="auto"/>
        <w:ind w:firstLine="480"/>
        <w:rPr>
          <w:rFonts w:hint="eastAsia"/>
        </w:rPr>
      </w:pPr>
      <w:r>
        <w:rPr>
          <w:rFonts w:hint="eastAsia"/>
        </w:rPr>
        <w:t>14</w:t>
      </w:r>
      <w:r>
        <w:rPr>
          <w:rFonts w:hint="eastAsia"/>
        </w:rPr>
        <w:t>．请写出防火墙设计策略.</w:t>
      </w:r>
    </w:p>
    <w:p w:rsidR="008620A8" w:rsidP="008620A8">
      <w:pPr>
        <w:spacing w:before="0" w:beforeLines="0" w:line="240" w:lineRule="auto"/>
        <w:ind w:firstLine="480"/>
        <w:rPr>
          <w:rFonts w:hint="eastAsia"/>
        </w:rPr>
      </w:pPr>
      <w:r>
        <w:rPr>
          <w:rFonts w:hint="eastAsia"/>
        </w:rPr>
        <w:t>15</w:t>
      </w:r>
      <w:r>
        <w:rPr>
          <w:rFonts w:hint="eastAsia"/>
        </w:rPr>
        <w:t>．选购防火墙时应注意哪些问题？</w:t>
      </w:r>
    </w:p>
    <w:p w:rsidR="008620A8" w:rsidP="008620A8">
      <w:pPr>
        <w:spacing w:before="0" w:beforeLines="0" w:line="240" w:lineRule="auto"/>
        <w:ind w:firstLine="480"/>
        <w:rPr>
          <w:rFonts w:hint="eastAsia"/>
        </w:rPr>
      </w:pPr>
      <w:r>
        <w:rPr>
          <w:rFonts w:hint="eastAsia"/>
        </w:rPr>
        <w:t>16</w:t>
      </w:r>
      <w:r>
        <w:rPr>
          <w:rFonts w:hint="eastAsia"/>
        </w:rPr>
        <w:t>．什么是个人防火墙？个人防火墙一般由哪几个模块组成？</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．防火墙中包过滤规则是以</w:t>
      </w:r>
      <w:r>
        <w:rPr>
          <w:rFonts w:hint="eastAsia"/>
        </w:rPr>
        <w:t>IP</w:t>
      </w:r>
      <w:r>
        <w:rPr>
          <w:rFonts w:hint="eastAsia"/>
        </w:rPr>
        <w:t>的包头信息为基础，包头信息包括：</w:t>
      </w:r>
      <w:r>
        <w:rPr>
          <w:rFonts w:hint="eastAsia"/>
        </w:rPr>
        <w:t>_____IP</w:t>
      </w:r>
      <w:r>
        <w:rPr>
          <w:rFonts w:hint="eastAsia"/>
        </w:rPr>
        <w:t>源地址、封装协议、</w:t>
      </w:r>
      <w:r>
        <w:rPr>
          <w:rFonts w:hint="eastAsia"/>
        </w:rPr>
        <w:t>TCP/UDP</w:t>
      </w:r>
      <w:r>
        <w:rPr>
          <w:rFonts w:hint="eastAsia"/>
        </w:rPr>
        <w:t>端口等.</w:t>
      </w:r>
    </w:p>
    <w:p w:rsidR="008620A8" w:rsidP="008620A8">
      <w:pPr>
        <w:spacing w:before="0" w:beforeLines="0" w:line="240" w:lineRule="auto"/>
        <w:ind w:firstLine="480"/>
        <w:rPr>
          <w:rFonts w:hint="eastAsia"/>
        </w:rPr>
      </w:pPr>
      <w:r>
        <w:rPr>
          <w:rFonts w:hint="eastAsia"/>
        </w:rPr>
        <w:t>A。   IP</w:t>
      </w:r>
      <w:r>
        <w:rPr>
          <w:rFonts w:hint="eastAsia"/>
        </w:rPr>
        <w:t>目的地址</w:t>
      </w:r>
      <w:r>
        <w:rPr>
          <w:rFonts w:hint="eastAsia"/>
        </w:rPr>
        <w:t xml:space="preserve">        B。   </w:t>
      </w:r>
      <w:r>
        <w:rPr>
          <w:rFonts w:hint="eastAsia"/>
        </w:rPr>
        <w:t>数据地址</w:t>
      </w:r>
    </w:p>
    <w:p w:rsidR="008620A8" w:rsidP="008620A8">
      <w:pPr>
        <w:spacing w:before="0" w:beforeLines="0" w:line="240" w:lineRule="auto"/>
        <w:ind w:firstLine="480"/>
        <w:rPr>
          <w:rFonts w:hint="eastAsia"/>
        </w:rPr>
      </w:pPr>
      <w:r>
        <w:rPr>
          <w:rFonts w:hint="eastAsia"/>
        </w:rPr>
        <w:t xml:space="preserve">C.   </w:t>
      </w:r>
      <w:r>
        <w:rPr>
          <w:rFonts w:hint="eastAsia"/>
        </w:rPr>
        <w:t>总线地址</w:t>
      </w:r>
      <w:r>
        <w:rPr>
          <w:rFonts w:hint="eastAsia"/>
        </w:rPr>
        <w:t xml:space="preserve">          D.   </w:t>
      </w:r>
      <w:r>
        <w:rPr>
          <w:rFonts w:hint="eastAsia"/>
        </w:rPr>
        <w:t>控制端口</w:t>
      </w:r>
    </w:p>
    <w:p w:rsidR="008620A8" w:rsidP="008620A8">
      <w:pPr>
        <w:spacing w:before="0" w:beforeLines="0" w:line="240" w:lineRule="auto"/>
        <w:ind w:firstLine="480"/>
        <w:rPr>
          <w:rFonts w:hint="eastAsia"/>
        </w:rPr>
      </w:pPr>
      <w:r>
        <w:rPr>
          <w:rFonts w:hint="eastAsia"/>
        </w:rPr>
        <w:t>2</w:t>
      </w:r>
      <w:r>
        <w:rPr>
          <w:rFonts w:hint="eastAsia"/>
        </w:rPr>
        <w:t>．在防火墙双穴网关中，堡垒机充当网关，装有</w:t>
      </w:r>
      <w:r>
        <w:rPr>
          <w:rFonts w:hint="eastAsia"/>
        </w:rPr>
        <w:t>__________</w:t>
      </w:r>
      <w:r>
        <w:rPr>
          <w:rFonts w:hint="eastAsia"/>
        </w:rPr>
        <w:t>块网卡。</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1       B。 2       C。 3       D。  4</w:t>
      </w:r>
    </w:p>
    <w:p w:rsidR="008620A8" w:rsidP="008620A8">
      <w:pPr>
        <w:spacing w:before="0" w:beforeLines="0" w:line="240" w:lineRule="auto"/>
        <w:ind w:firstLine="480"/>
        <w:rPr>
          <w:rFonts w:hint="eastAsia"/>
        </w:rPr>
      </w:pPr>
      <w:r>
        <w:rPr>
          <w:rFonts w:hint="eastAsia"/>
        </w:rPr>
        <w:t>3</w:t>
      </w:r>
      <w:r>
        <w:rPr>
          <w:rFonts w:hint="eastAsia"/>
        </w:rPr>
        <w:t>．防火墙原型分为双穴网关，屏蔽主机网关，屏蔽子网网关三种网关</w:t>
      </w:r>
      <w:r>
        <w:rPr>
          <w:rFonts w:hint="eastAsia"/>
        </w:rPr>
        <w:t>,</w:t>
      </w:r>
      <w:r>
        <w:rPr>
          <w:rFonts w:hint="eastAsia"/>
        </w:rPr>
        <w:t>从安全性方面考虑</w:t>
      </w:r>
      <w:r>
        <w:rPr>
          <w:rFonts w:hint="eastAsia"/>
        </w:rPr>
        <w:t>__________</w:t>
      </w:r>
      <w:r>
        <w:rPr>
          <w:rFonts w:hint="eastAsia"/>
        </w:rPr>
        <w:t>网关最安全</w:t>
      </w:r>
    </w:p>
    <w:p w:rsidR="008620A8" w:rsidP="008620A8">
      <w:pPr>
        <w:spacing w:before="0" w:beforeLines="0" w:line="240" w:lineRule="auto"/>
        <w:ind w:firstLine="480"/>
        <w:rPr>
          <w:rFonts w:hint="eastAsia"/>
        </w:rPr>
      </w:pPr>
      <w:r>
        <w:rPr>
          <w:rFonts w:hint="eastAsia"/>
        </w:rPr>
        <w:t xml:space="preserve">A.   </w:t>
      </w:r>
      <w:r>
        <w:rPr>
          <w:rFonts w:hint="eastAsia"/>
        </w:rPr>
        <w:t>双穴网关</w:t>
      </w:r>
      <w:r>
        <w:rPr>
          <w:rFonts w:hint="eastAsia"/>
        </w:rPr>
        <w:t xml:space="preserve">           B。    </w:t>
      </w:r>
      <w:r>
        <w:rPr>
          <w:rFonts w:hint="eastAsia"/>
        </w:rPr>
        <w:t>屏蔽主机网关</w:t>
      </w:r>
    </w:p>
    <w:p w:rsidR="008620A8" w:rsidP="008620A8">
      <w:pPr>
        <w:spacing w:before="0" w:beforeLines="0" w:line="240" w:lineRule="auto"/>
        <w:ind w:firstLine="480"/>
        <w:rPr>
          <w:rFonts w:hint="eastAsia"/>
        </w:rPr>
      </w:pPr>
      <w:r>
        <w:rPr>
          <w:rFonts w:hint="eastAsia"/>
        </w:rPr>
        <w:t xml:space="preserve">C.   </w:t>
      </w:r>
      <w:r>
        <w:rPr>
          <w:rFonts w:hint="eastAsia"/>
        </w:rPr>
        <w:t>屏蔽子网网关</w:t>
      </w:r>
      <w:r>
        <w:rPr>
          <w:rFonts w:hint="eastAsia"/>
        </w:rPr>
        <w:t xml:space="preserve">       D。    </w:t>
      </w:r>
      <w:r>
        <w:rPr>
          <w:rFonts w:hint="eastAsia"/>
        </w:rPr>
        <w:t>屏蔽主机子网网关</w:t>
      </w:r>
    </w:p>
    <w:p w:rsidR="008620A8" w:rsidP="008620A8">
      <w:pPr>
        <w:spacing w:before="0" w:beforeLines="0" w:line="240" w:lineRule="auto"/>
        <w:ind w:firstLine="480"/>
        <w:rPr>
          <w:rFonts w:hint="eastAsia"/>
        </w:rPr>
      </w:pPr>
      <w:r>
        <w:rPr>
          <w:rFonts w:hint="eastAsia"/>
        </w:rPr>
        <w:t>4</w:t>
      </w:r>
      <w:r>
        <w:rPr>
          <w:rFonts w:hint="eastAsia"/>
        </w:rPr>
        <w:t>．在防火墙屏蔽主机网关中</w:t>
      </w:r>
      <w:r>
        <w:rPr>
          <w:rFonts w:hint="eastAsia"/>
        </w:rPr>
        <w:t>_______</w:t>
      </w:r>
      <w:r>
        <w:rPr>
          <w:rFonts w:hint="eastAsia"/>
        </w:rPr>
        <w:t>作为第一道防线与</w:t>
      </w:r>
      <w:r>
        <w:rPr>
          <w:rFonts w:hint="eastAsia"/>
        </w:rPr>
        <w:t>Internet</w:t>
      </w:r>
      <w:r>
        <w:rPr>
          <w:rFonts w:hint="eastAsia"/>
        </w:rPr>
        <w:t>相连。</w:t>
      </w:r>
    </w:p>
    <w:p w:rsidR="008620A8" w:rsidP="008620A8">
      <w:pPr>
        <w:spacing w:before="0" w:beforeLines="0" w:line="240" w:lineRule="auto"/>
        <w:ind w:firstLine="480"/>
        <w:rPr>
          <w:rFonts w:hint="eastAsia"/>
        </w:rPr>
      </w:pPr>
      <w:r>
        <w:rPr>
          <w:rFonts w:hint="eastAsia"/>
        </w:rPr>
        <w:t>A</w:t>
      </w:r>
      <w:r>
        <w:rPr>
          <w:rFonts w:hint="eastAsia"/>
        </w:rPr>
        <w:t>．筛选路由器</w:t>
      </w:r>
      <w:r>
        <w:rPr>
          <w:rFonts w:hint="eastAsia"/>
        </w:rPr>
        <w:t xml:space="preserve">      B</w:t>
      </w:r>
      <w:r>
        <w:rPr>
          <w:rFonts w:hint="eastAsia"/>
        </w:rPr>
        <w:t>．堡垒机</w:t>
      </w:r>
    </w:p>
    <w:p w:rsidR="008620A8" w:rsidP="008620A8">
      <w:pPr>
        <w:spacing w:before="0" w:beforeLines="0" w:line="240" w:lineRule="auto"/>
        <w:ind w:firstLine="480"/>
        <w:rPr>
          <w:rFonts w:hint="eastAsia"/>
        </w:rPr>
      </w:pPr>
      <w:r>
        <w:rPr>
          <w:rFonts w:hint="eastAsia"/>
        </w:rPr>
        <w:t>C</w:t>
      </w:r>
      <w:r>
        <w:rPr>
          <w:rFonts w:hint="eastAsia"/>
        </w:rPr>
        <w:t>．局域网</w:t>
      </w:r>
      <w:r>
        <w:rPr>
          <w:rFonts w:hint="eastAsia"/>
        </w:rPr>
        <w:t xml:space="preserve">          D</w:t>
      </w:r>
      <w:r>
        <w:rPr>
          <w:rFonts w:hint="eastAsia"/>
        </w:rPr>
        <w:t>．内部专用网</w:t>
      </w:r>
    </w:p>
    <w:p w:rsidR="008620A8" w:rsidP="008620A8">
      <w:pPr>
        <w:spacing w:before="0" w:beforeLines="0" w:line="240" w:lineRule="auto"/>
        <w:ind w:firstLine="480"/>
        <w:rPr>
          <w:rFonts w:hint="eastAsia"/>
        </w:rPr>
      </w:pPr>
      <w:r>
        <w:rPr>
          <w:rFonts w:hint="eastAsia"/>
        </w:rPr>
        <w:t>5</w:t>
      </w:r>
      <w:r>
        <w:rPr>
          <w:rFonts w:hint="eastAsia"/>
        </w:rPr>
        <w:t>．在防火墙屏蔽子网网关中,至少使用</w:t>
      </w:r>
      <w:r>
        <w:rPr>
          <w:rFonts w:hint="eastAsia"/>
        </w:rPr>
        <w:t>_______</w:t>
      </w:r>
      <w:r>
        <w:rPr>
          <w:rFonts w:hint="eastAsia"/>
        </w:rPr>
        <w:t>个路由器</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1  </w:t>
      </w:r>
      <w:r>
        <w:rPr>
          <w:rFonts w:hint="eastAsia"/>
        </w:rPr>
        <w:t>　</w:t>
      </w:r>
      <w:r>
        <w:rPr>
          <w:rFonts w:hint="eastAsia"/>
        </w:rPr>
        <w:t xml:space="preserve">  B</w:t>
      </w:r>
      <w:r>
        <w:rPr>
          <w:rFonts w:hint="eastAsia"/>
        </w:rPr>
        <w:t>．</w:t>
      </w:r>
      <w:r>
        <w:rPr>
          <w:rFonts w:hint="eastAsia"/>
        </w:rPr>
        <w:t>2       C</w:t>
      </w:r>
      <w:r>
        <w:rPr>
          <w:rFonts w:hint="eastAsia"/>
        </w:rPr>
        <w:t>．</w:t>
      </w:r>
      <w:r>
        <w:rPr>
          <w:rFonts w:hint="eastAsia"/>
        </w:rPr>
        <w:t xml:space="preserve">3        </w:t>
      </w:r>
      <w:r>
        <w:rPr>
          <w:rFonts w:hint="eastAsia"/>
        </w:rPr>
        <w:t>Ｄ．</w:t>
      </w:r>
      <w:r>
        <w:rPr>
          <w:rFonts w:hint="eastAsia"/>
        </w:rPr>
        <w:t>4</w:t>
      </w:r>
    </w:p>
    <w:p w:rsidR="008620A8" w:rsidP="008620A8">
      <w:pPr>
        <w:spacing w:before="0" w:beforeLines="0" w:line="240" w:lineRule="auto"/>
        <w:ind w:firstLine="480"/>
        <w:rPr>
          <w:rFonts w:hint="eastAsia"/>
        </w:rPr>
      </w:pPr>
      <w:r>
        <w:rPr>
          <w:rFonts w:hint="eastAsia"/>
        </w:rPr>
        <w:t>6</w:t>
      </w:r>
      <w:r>
        <w:rPr>
          <w:rFonts w:hint="eastAsia"/>
        </w:rPr>
        <w:t>．对于一个要求安全性很高的大型企业，应选择</w:t>
      </w:r>
      <w:r>
        <w:rPr>
          <w:rFonts w:hint="eastAsia"/>
        </w:rPr>
        <w:t xml:space="preserve">       </w:t>
      </w:r>
      <w:r>
        <w:rPr>
          <w:rFonts w:hint="eastAsia"/>
        </w:rPr>
        <w:t>防火墙的体系结构.</w:t>
      </w:r>
    </w:p>
    <w:p w:rsidR="008620A8" w:rsidP="008620A8">
      <w:pPr>
        <w:spacing w:before="0" w:beforeLines="0" w:line="240" w:lineRule="auto"/>
        <w:ind w:firstLine="480"/>
        <w:rPr>
          <w:rFonts w:hint="eastAsia"/>
        </w:rPr>
      </w:pPr>
      <w:r>
        <w:rPr>
          <w:rFonts w:hint="eastAsia"/>
        </w:rPr>
        <w:t>A</w:t>
      </w:r>
      <w:r>
        <w:rPr>
          <w:rFonts w:hint="eastAsia"/>
        </w:rPr>
        <w:t>．双穴网关</w:t>
      </w:r>
      <w:r>
        <w:rPr>
          <w:rFonts w:hint="eastAsia"/>
        </w:rPr>
        <w:t xml:space="preserve">                    B</w:t>
      </w:r>
      <w:r>
        <w:rPr>
          <w:rFonts w:hint="eastAsia"/>
        </w:rPr>
        <w:t>．屏蔽主机网关</w:t>
      </w:r>
    </w:p>
    <w:p w:rsidR="008620A8" w:rsidP="008620A8">
      <w:pPr>
        <w:spacing w:before="0" w:beforeLines="0" w:line="240" w:lineRule="auto"/>
        <w:ind w:firstLine="480"/>
        <w:rPr>
          <w:rFonts w:hint="eastAsia"/>
        </w:rPr>
      </w:pPr>
      <w:r>
        <w:rPr>
          <w:rFonts w:hint="eastAsia"/>
        </w:rPr>
        <w:t>C</w:t>
      </w:r>
      <w:r>
        <w:rPr>
          <w:rFonts w:hint="eastAsia"/>
        </w:rPr>
        <w:t>．屏蔽子网网关</w:t>
      </w:r>
      <w:r>
        <w:rPr>
          <w:rFonts w:hint="eastAsia"/>
        </w:rPr>
        <w:t xml:space="preserve">                D</w:t>
      </w:r>
      <w:r>
        <w:rPr>
          <w:rFonts w:hint="eastAsia"/>
        </w:rPr>
        <w:t>．个人防火墙</w:t>
      </w:r>
    </w:p>
    <w:p w:rsidR="008620A8" w:rsidP="008620A8">
      <w:pPr>
        <w:spacing w:before="0" w:beforeLines="0" w:line="240" w:lineRule="auto"/>
        <w:ind w:firstLine="480"/>
        <w:rPr>
          <w:rFonts w:hint="eastAsia"/>
        </w:rPr>
      </w:pPr>
      <w:r>
        <w:rPr>
          <w:rFonts w:hint="eastAsia"/>
        </w:rPr>
        <w:t>7</w:t>
      </w:r>
      <w:r>
        <w:rPr>
          <w:rFonts w:hint="eastAsia"/>
        </w:rPr>
        <w:t>．状态分析技术不需要把客户机／服务器模型一分为二,状态分技术在</w:t>
      </w:r>
      <w:r>
        <w:rPr>
          <w:rFonts w:hint="eastAsia"/>
        </w:rPr>
        <w:t xml:space="preserve">     </w:t>
      </w:r>
      <w:r>
        <w:rPr>
          <w:rFonts w:hint="eastAsia"/>
        </w:rPr>
        <w:t>截获数据包的。</w:t>
      </w:r>
    </w:p>
    <w:p w:rsidR="008620A8" w:rsidP="008620A8">
      <w:pPr>
        <w:spacing w:before="0" w:beforeLines="0" w:line="240" w:lineRule="auto"/>
        <w:ind w:firstLine="480"/>
        <w:rPr>
          <w:rFonts w:hint="eastAsia"/>
        </w:rPr>
      </w:pPr>
      <w:r>
        <w:rPr>
          <w:rFonts w:hint="eastAsia"/>
        </w:rPr>
        <w:t>A</w:t>
      </w:r>
      <w:r>
        <w:rPr>
          <w:rFonts w:hint="eastAsia"/>
        </w:rPr>
        <w:t>．应用层</w:t>
      </w:r>
      <w:r>
        <w:rPr>
          <w:rFonts w:hint="eastAsia"/>
        </w:rPr>
        <w:t xml:space="preserve">           B</w:t>
      </w:r>
      <w:r>
        <w:rPr>
          <w:rFonts w:hint="eastAsia"/>
        </w:rPr>
        <w:t>．传输层</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．网络层</w:t>
      </w:r>
      <w:r>
        <w:rPr>
          <w:rFonts w:hint="eastAsia"/>
        </w:rPr>
        <w:t xml:space="preserve">           D</w:t>
      </w:r>
      <w:r>
        <w:rPr>
          <w:rFonts w:hint="eastAsia"/>
        </w:rPr>
        <w:t>．物理层</w:t>
      </w:r>
    </w:p>
    <w:p w:rsidR="008620A8" w:rsidP="008620A8">
      <w:pPr>
        <w:spacing w:before="0" w:beforeLines="0" w:line="240" w:lineRule="auto"/>
        <w:ind w:firstLine="480"/>
        <w:rPr>
          <w:rFonts w:hint="eastAsia"/>
        </w:rPr>
      </w:pPr>
      <w:r>
        <w:rPr>
          <w:rFonts w:hint="eastAsia"/>
        </w:rPr>
        <w:t>8</w:t>
      </w:r>
      <w:r>
        <w:rPr>
          <w:rFonts w:hint="eastAsia"/>
        </w:rPr>
        <w:t>．下面正确的说法是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．防火墙可以防范一切黑客入侵</w:t>
      </w:r>
      <w:r>
        <w:rPr>
          <w:rFonts w:hint="eastAsia"/>
        </w:rPr>
        <w:t xml:space="preserve">  </w:t>
      </w:r>
    </w:p>
    <w:p w:rsidR="008620A8" w:rsidP="008620A8">
      <w:pPr>
        <w:spacing w:before="0" w:beforeLines="0" w:line="240" w:lineRule="auto"/>
        <w:ind w:firstLine="480"/>
        <w:rPr>
          <w:rFonts w:hint="eastAsia"/>
        </w:rPr>
      </w:pPr>
      <w:r>
        <w:rPr>
          <w:rFonts w:hint="eastAsia"/>
        </w:rPr>
        <w:t>B</w:t>
      </w:r>
      <w:r>
        <w:rPr>
          <w:rFonts w:hint="eastAsia"/>
        </w:rPr>
        <w:t>．防火墙增加杀毒功能后可以提高防火墙工作速度</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 xml:space="preserve"> </w:t>
      </w:r>
      <w:r>
        <w:rPr>
          <w:rFonts w:hint="eastAsia"/>
        </w:rPr>
        <w:t>在一个安全体系中不能同时使用两个防火墙</w:t>
      </w:r>
    </w:p>
    <w:p w:rsidR="008620A8" w:rsidP="008620A8">
      <w:pPr>
        <w:spacing w:before="0" w:beforeLines="0" w:line="240" w:lineRule="auto"/>
        <w:ind w:firstLine="480"/>
        <w:rPr>
          <w:rFonts w:hint="eastAsia"/>
        </w:rPr>
      </w:pPr>
      <w:r>
        <w:rPr>
          <w:rFonts w:hint="eastAsia"/>
        </w:rPr>
        <w:t>D</w:t>
      </w:r>
      <w:r>
        <w:rPr>
          <w:rFonts w:hint="eastAsia"/>
        </w:rPr>
        <w:t>．防火墙可以实现网络地址翻译功能</w:t>
      </w:r>
    </w:p>
    <w:p w:rsidR="008620A8" w:rsidP="008620A8">
      <w:pPr>
        <w:spacing w:before="0" w:beforeLines="0" w:line="240" w:lineRule="auto"/>
        <w:ind w:firstLine="480"/>
        <w:rPr>
          <w:rFonts w:hint="eastAsia"/>
        </w:rPr>
      </w:pPr>
      <w:r>
        <w:rPr>
          <w:rFonts w:hint="eastAsia"/>
        </w:rPr>
        <w:t>9</w:t>
      </w:r>
      <w:r>
        <w:rPr>
          <w:rFonts w:hint="eastAsia"/>
        </w:rPr>
        <w:t>．目前防火墙可以分成两大类，它们是网络层防火墙和</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．应用层防火墙</w:t>
      </w:r>
      <w:r>
        <w:rPr>
          <w:rFonts w:hint="eastAsia"/>
        </w:rPr>
        <w:t xml:space="preserve">                B</w:t>
      </w:r>
      <w:r>
        <w:rPr>
          <w:rFonts w:hint="eastAsia"/>
        </w:rPr>
        <w:t>．表示层防火墙</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．会话层防火墙</w:t>
      </w:r>
      <w:r>
        <w:rPr>
          <w:rFonts w:hint="eastAsia"/>
        </w:rPr>
        <w:t xml:space="preserve">                D</w:t>
      </w:r>
      <w:r>
        <w:rPr>
          <w:rFonts w:hint="eastAsia"/>
        </w:rPr>
        <w:t>．传输层防火墙</w:t>
      </w:r>
    </w:p>
    <w:p w:rsidR="008620A8" w:rsidP="008620A8">
      <w:pPr>
        <w:spacing w:before="0" w:beforeLines="0" w:line="240" w:lineRule="auto"/>
        <w:ind w:firstLine="480"/>
        <w:rPr>
          <w:rFonts w:hint="eastAsia"/>
        </w:rPr>
      </w:pPr>
      <w:r>
        <w:rPr>
          <w:rFonts w:hint="eastAsia"/>
        </w:rPr>
        <w:t>10</w:t>
      </w:r>
      <w:r>
        <w:rPr>
          <w:rFonts w:hint="eastAsia"/>
        </w:rPr>
        <w:t>．防火墙中的状态分析技术是数据包过滤技术的延伸，通常被称为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．固定数据包过滤</w:t>
      </w:r>
      <w:r>
        <w:rPr>
          <w:rFonts w:hint="eastAsia"/>
        </w:rPr>
        <w:t xml:space="preserve">            B</w:t>
      </w:r>
      <w:r>
        <w:rPr>
          <w:rFonts w:hint="eastAsia"/>
        </w:rPr>
        <w:t>．静态数据包过滤</w:t>
      </w:r>
    </w:p>
    <w:p w:rsidR="008620A8" w:rsidP="008620A8">
      <w:pPr>
        <w:spacing w:before="0" w:beforeLines="0" w:line="240" w:lineRule="auto"/>
        <w:ind w:firstLine="480"/>
        <w:rPr>
          <w:rFonts w:hint="eastAsia"/>
        </w:rPr>
      </w:pPr>
      <w:r>
        <w:rPr>
          <w:rFonts w:hint="eastAsia"/>
        </w:rPr>
        <w:t>C</w:t>
      </w:r>
      <w:r>
        <w:rPr>
          <w:rFonts w:hint="eastAsia"/>
        </w:rPr>
        <w:t>．</w:t>
      </w:r>
      <w:r>
        <w:rPr>
          <w:rFonts w:hint="eastAsia"/>
        </w:rPr>
        <w:t xml:space="preserve"> </w:t>
      </w:r>
      <w:r>
        <w:rPr>
          <w:rFonts w:hint="eastAsia"/>
        </w:rPr>
        <w:t>随机数据包过滤</w:t>
      </w:r>
      <w:r>
        <w:rPr>
          <w:rFonts w:hint="eastAsia"/>
        </w:rPr>
        <w:t xml:space="preserve">           D</w:t>
      </w:r>
      <w:r>
        <w:rPr>
          <w:rFonts w:hint="eastAsia"/>
        </w:rPr>
        <w:t>．动态数据包过滤</w:t>
      </w:r>
    </w:p>
    <w:p w:rsidR="008620A8" w:rsidP="008620A8">
      <w:pPr>
        <w:spacing w:before="0" w:beforeLines="0" w:line="240" w:lineRule="auto"/>
        <w:ind w:firstLine="480"/>
        <w:rPr>
          <w:rFonts w:hint="eastAsia"/>
        </w:rPr>
      </w:pPr>
      <w:r>
        <w:rPr>
          <w:rFonts w:hint="eastAsia"/>
        </w:rPr>
        <w:t>11</w:t>
      </w:r>
      <w:r>
        <w:rPr>
          <w:rFonts w:hint="eastAsia"/>
        </w:rPr>
        <w:t>．在个人计算机中安装防火墙系统的目的是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．保护硬盘</w:t>
      </w:r>
      <w:r>
        <w:rPr>
          <w:rFonts w:hint="eastAsia"/>
        </w:rPr>
        <w:t xml:space="preserve">                   B</w:t>
      </w:r>
      <w:r>
        <w:rPr>
          <w:rFonts w:hint="eastAsia"/>
        </w:rPr>
        <w:t>．使计算机绝对安全</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．防止计算机病毒和黑客</w:t>
      </w:r>
      <w:r>
        <w:rPr>
          <w:rFonts w:hint="eastAsia"/>
        </w:rPr>
        <w:t xml:space="preserve">       D</w:t>
      </w:r>
      <w:r>
        <w:rPr>
          <w:rFonts w:hint="eastAsia"/>
        </w:rPr>
        <w:t>．保护文件</w:t>
      </w:r>
    </w:p>
    <w:p w:rsidR="008620A8" w:rsidP="008620A8">
      <w:pPr>
        <w:spacing w:before="0" w:beforeLines="0" w:line="240" w:lineRule="auto"/>
        <w:ind w:firstLine="480"/>
        <w:rPr>
          <w:rFonts w:hint="eastAsia"/>
        </w:rPr>
      </w:pPr>
      <w:r>
        <w:rPr>
          <w:rFonts w:hint="eastAsia"/>
        </w:rPr>
        <w:t>12</w:t>
      </w:r>
      <w:r>
        <w:rPr>
          <w:rFonts w:hint="eastAsia"/>
        </w:rPr>
        <w:t>．目前防火墙技术中主要有三种：数据包过滤、代理服务和</w:t>
      </w:r>
      <w:r>
        <w:rPr>
          <w:rFonts w:hint="eastAsia"/>
        </w:rPr>
        <w:t xml:space="preserve">       </w:t>
      </w:r>
      <w:r>
        <w:rPr>
          <w:rFonts w:hint="eastAsia"/>
        </w:rPr>
        <w:t>技术。</w:t>
      </w:r>
    </w:p>
    <w:p w:rsidR="008620A8" w:rsidP="008620A8">
      <w:pPr>
        <w:spacing w:before="0" w:beforeLines="0" w:line="240" w:lineRule="auto"/>
        <w:ind w:firstLine="480"/>
        <w:rPr>
          <w:rFonts w:hint="eastAsia"/>
        </w:rPr>
      </w:pPr>
      <w:r>
        <w:rPr>
          <w:rFonts w:hint="eastAsia"/>
        </w:rPr>
        <w:t>A</w:t>
      </w:r>
      <w:r>
        <w:rPr>
          <w:rFonts w:hint="eastAsia"/>
        </w:rPr>
        <w:t>．杀毒</w:t>
      </w:r>
      <w:r>
        <w:rPr>
          <w:rFonts w:hint="eastAsia"/>
        </w:rPr>
        <w:t xml:space="preserve">        B</w:t>
      </w:r>
      <w:r>
        <w:rPr>
          <w:rFonts w:hint="eastAsia"/>
        </w:rPr>
        <w:t>．防黑客</w:t>
      </w:r>
      <w:r>
        <w:rPr>
          <w:rFonts w:hint="eastAsia"/>
        </w:rPr>
        <w:t xml:space="preserve">    C</w:t>
      </w:r>
      <w:r>
        <w:rPr>
          <w:rFonts w:hint="eastAsia"/>
        </w:rPr>
        <w:t>．修补漏洞</w:t>
      </w:r>
      <w:r>
        <w:rPr>
          <w:rFonts w:hint="eastAsia"/>
        </w:rPr>
        <w:t xml:space="preserve">    D</w:t>
      </w:r>
      <w:r>
        <w:rPr>
          <w:rFonts w:hint="eastAsia"/>
        </w:rPr>
        <w:t>．状态分析</w:t>
      </w:r>
    </w:p>
    <w:p w:rsidR="008620A8" w:rsidP="008620A8">
      <w:pPr>
        <w:spacing w:before="0" w:beforeLines="0" w:line="240" w:lineRule="auto"/>
        <w:ind w:firstLine="480"/>
        <w:rPr>
          <w:rFonts w:hint="eastAsia"/>
        </w:rPr>
      </w:pPr>
      <w:r>
        <w:rPr>
          <w:rFonts w:hint="eastAsia"/>
        </w:rPr>
        <w:t>13</w:t>
      </w:r>
      <w:r>
        <w:rPr>
          <w:rFonts w:hint="eastAsia"/>
        </w:rPr>
        <w:t>．数据包过滤独立于任何应用软件,它在</w:t>
      </w:r>
      <w:r>
        <w:rPr>
          <w:rFonts w:hint="eastAsia"/>
        </w:rPr>
        <w:t xml:space="preserve">      </w:t>
      </w:r>
      <w:r>
        <w:rPr>
          <w:rFonts w:hint="eastAsia"/>
        </w:rPr>
        <w:t>上对每一个数据包进行检查。</w:t>
      </w:r>
    </w:p>
    <w:p w:rsidR="008620A8" w:rsidP="008620A8">
      <w:pPr>
        <w:spacing w:before="0" w:beforeLines="0" w:line="240" w:lineRule="auto"/>
        <w:ind w:firstLine="480"/>
        <w:rPr>
          <w:rFonts w:hint="eastAsia"/>
        </w:rPr>
      </w:pPr>
      <w:r>
        <w:rPr>
          <w:rFonts w:hint="eastAsia"/>
        </w:rPr>
        <w:t>A</w:t>
      </w:r>
      <w:r>
        <w:rPr>
          <w:rFonts w:hint="eastAsia"/>
        </w:rPr>
        <w:t>．应用层</w:t>
      </w:r>
      <w:r>
        <w:rPr>
          <w:rFonts w:hint="eastAsia"/>
        </w:rPr>
        <w:t xml:space="preserve">      B</w:t>
      </w:r>
      <w:r>
        <w:rPr>
          <w:rFonts w:hint="eastAsia"/>
        </w:rPr>
        <w:t>．传输层</w:t>
      </w:r>
      <w:r>
        <w:rPr>
          <w:rFonts w:hint="eastAsia"/>
        </w:rPr>
        <w:t xml:space="preserve">    C</w:t>
      </w:r>
      <w:r>
        <w:rPr>
          <w:rFonts w:hint="eastAsia"/>
        </w:rPr>
        <w:t>．网络层</w:t>
      </w:r>
      <w:r>
        <w:rPr>
          <w:rFonts w:hint="eastAsia"/>
        </w:rPr>
        <w:t xml:space="preserve">      D</w:t>
      </w:r>
      <w:r>
        <w:rPr>
          <w:rFonts w:hint="eastAsia"/>
        </w:rPr>
        <w:t>．物理层</w:t>
      </w:r>
    </w:p>
    <w:p w:rsidR="008620A8" w:rsidP="008620A8">
      <w:pPr>
        <w:spacing w:before="0" w:beforeLines="0" w:line="240" w:lineRule="auto"/>
        <w:ind w:firstLine="480"/>
        <w:rPr>
          <w:rFonts w:hint="eastAsia"/>
        </w:rPr>
      </w:pPr>
      <w:r>
        <w:rPr>
          <w:rFonts w:hint="eastAsia"/>
        </w:rPr>
        <w:t>14</w:t>
      </w:r>
      <w:r>
        <w:rPr>
          <w:rFonts w:hint="eastAsia"/>
        </w:rPr>
        <w:t>．代理服务位于内部用户和外部服务之间.代理在</w:t>
      </w:r>
      <w:r>
        <w:rPr>
          <w:rFonts w:hint="eastAsia"/>
        </w:rPr>
        <w:t xml:space="preserve">         </w:t>
      </w:r>
      <w:r>
        <w:rPr>
          <w:rFonts w:hint="eastAsia"/>
        </w:rPr>
        <w:t>和因特网服务之间的通信以代替相互间的直接交谈.</w:t>
      </w:r>
    </w:p>
    <w:p w:rsidR="008620A8" w:rsidP="008620A8">
      <w:pPr>
        <w:spacing w:before="0" w:beforeLines="0" w:line="240" w:lineRule="auto"/>
        <w:ind w:firstLine="480"/>
        <w:rPr>
          <w:rFonts w:hint="eastAsia"/>
        </w:rPr>
      </w:pPr>
      <w:r>
        <w:rPr>
          <w:rFonts w:hint="eastAsia"/>
        </w:rPr>
        <w:t>A</w:t>
      </w:r>
      <w:r>
        <w:rPr>
          <w:rFonts w:hint="eastAsia"/>
        </w:rPr>
        <w:t>．幕前处理所有用户</w:t>
      </w:r>
      <w:r>
        <w:rPr>
          <w:rFonts w:hint="eastAsia"/>
        </w:rPr>
        <w:t xml:space="preserve">            B</w:t>
      </w:r>
      <w:r>
        <w:rPr>
          <w:rFonts w:hint="eastAsia"/>
        </w:rPr>
        <w:t>．幕前处理个别用户</w:t>
      </w:r>
    </w:p>
    <w:p w:rsidR="008620A8" w:rsidP="008620A8">
      <w:pPr>
        <w:spacing w:before="0" w:beforeLines="0" w:line="240" w:lineRule="auto"/>
        <w:ind w:firstLine="480"/>
        <w:rPr>
          <w:rFonts w:hint="eastAsia"/>
        </w:rPr>
      </w:pPr>
      <w:r>
        <w:rPr>
          <w:rFonts w:hint="eastAsia"/>
        </w:rPr>
        <w:t>C</w:t>
      </w:r>
      <w:r>
        <w:rPr>
          <w:rFonts w:hint="eastAsia"/>
        </w:rPr>
        <w:t>．幕后处理所有用户</w:t>
      </w:r>
      <w:r>
        <w:rPr>
          <w:rFonts w:hint="eastAsia"/>
        </w:rPr>
        <w:t xml:space="preserve">            D</w:t>
      </w:r>
      <w:r>
        <w:rPr>
          <w:rFonts w:hint="eastAsia"/>
        </w:rPr>
        <w:t>．幕后处理个别用户</w:t>
      </w:r>
    </w:p>
    <w:p w:rsidR="008620A8" w:rsidP="008620A8">
      <w:pPr>
        <w:spacing w:before="0" w:beforeLines="0" w:line="240" w:lineRule="auto"/>
        <w:ind w:firstLine="480"/>
        <w:rPr>
          <w:rFonts w:hint="eastAsia"/>
        </w:rPr>
      </w:pPr>
      <w:r>
        <w:rPr>
          <w:rFonts w:hint="eastAsia"/>
        </w:rPr>
        <w:t>第</w:t>
      </w:r>
      <w:r>
        <w:rPr>
          <w:rFonts w:hint="eastAsia"/>
        </w:rPr>
        <w:t>7</w:t>
      </w:r>
      <w:r>
        <w:rPr>
          <w:rFonts w:hint="eastAsia"/>
        </w:rPr>
        <w:t>章</w:t>
      </w:r>
      <w:r>
        <w:rPr>
          <w:rFonts w:hint="eastAsia"/>
        </w:rPr>
        <w:t xml:space="preserve"> </w:t>
      </w:r>
      <w:r>
        <w:rPr>
          <w:rFonts w:hint="eastAsia"/>
        </w:rPr>
        <w:t>入侵检测技术</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．入侵检测系统能够通过对网络中的数据或主机的日志等信息进行提取和分析，发现</w:t>
      </w:r>
      <w:r>
        <w:rPr>
          <w:rFonts w:hint="eastAsia"/>
        </w:rPr>
        <w:t xml:space="preserve">      </w:t>
      </w:r>
      <w:r>
        <w:rPr>
          <w:rFonts w:hint="eastAsia"/>
        </w:rPr>
        <w:t>行为。</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 xml:space="preserve">         </w:t>
      </w:r>
      <w:r>
        <w:rPr>
          <w:rFonts w:hint="eastAsia"/>
        </w:rPr>
        <w:t>系统能够通过对网络中的数据或主机的日志等信息进行提取和分析，发现入侵和攻击行为，并可通过和防火墙联动，对入侵或攻击做出响应.（入侵检测)</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的目标是识别系统内部人员和外部入侵者的非法使用、滥用计算机系统的行为。</w:t>
      </w:r>
    </w:p>
    <w:p w:rsidR="008620A8" w:rsidP="008620A8">
      <w:pPr>
        <w:spacing w:before="0" w:beforeLines="0" w:line="240" w:lineRule="auto"/>
        <w:ind w:firstLine="480"/>
        <w:rPr>
          <w:rFonts w:hint="eastAsia"/>
        </w:rPr>
      </w:pPr>
      <w:r>
        <w:rPr>
          <w:rFonts w:hint="eastAsia"/>
        </w:rPr>
        <w:t>4</w:t>
      </w:r>
      <w:r>
        <w:rPr>
          <w:rFonts w:hint="eastAsia"/>
        </w:rPr>
        <w:t>．一般可将入侵检测系统粗略分为三大模块：即入侵数据提取模块、</w:t>
      </w:r>
      <w:r>
        <w:rPr>
          <w:rFonts w:hint="eastAsia"/>
        </w:rPr>
        <w:t xml:space="preserve">       </w:t>
      </w:r>
      <w:r>
        <w:rPr>
          <w:rFonts w:hint="eastAsia"/>
        </w:rPr>
        <w:t>和入侵事件响应模块.(入侵数据分析模块）</w:t>
      </w:r>
    </w:p>
    <w:p w:rsidR="008620A8" w:rsidP="008620A8">
      <w:pPr>
        <w:spacing w:before="0" w:beforeLines="0" w:line="240" w:lineRule="auto"/>
        <w:ind w:firstLine="480"/>
        <w:rPr>
          <w:rFonts w:hint="eastAsia"/>
        </w:rPr>
      </w:pPr>
      <w:r>
        <w:rPr>
          <w:rFonts w:hint="eastAsia"/>
        </w:rPr>
        <w:t>5</w:t>
      </w:r>
      <w:r>
        <w:rPr>
          <w:rFonts w:hint="eastAsia"/>
        </w:rPr>
        <w:t>．入侵检测的正确性</w:t>
      </w:r>
      <w:r>
        <w:rPr>
          <w:rFonts w:hint="eastAsia"/>
        </w:rPr>
        <w:t xml:space="preserve">      </w:t>
      </w:r>
      <w:r>
        <w:rPr>
          <w:rFonts w:hint="eastAsia"/>
        </w:rPr>
        <w:t>于收集信息的可靠性和准确性。（依赖）</w:t>
      </w:r>
    </w:p>
    <w:p w:rsidR="008620A8" w:rsidP="008620A8">
      <w:pPr>
        <w:spacing w:before="0" w:beforeLines="0" w:line="240" w:lineRule="auto"/>
        <w:ind w:firstLine="480"/>
        <w:rPr>
          <w:rFonts w:hint="eastAsia"/>
        </w:rPr>
      </w:pPr>
      <w:r>
        <w:rPr>
          <w:rFonts w:hint="eastAsia"/>
        </w:rPr>
        <w:t>6</w:t>
      </w:r>
      <w:r>
        <w:rPr>
          <w:rFonts w:hint="eastAsia"/>
        </w:rPr>
        <w:t>．入侵数据分析是整个入侵检测系统的</w:t>
      </w:r>
      <w:r>
        <w:rPr>
          <w:rFonts w:hint="eastAsia"/>
        </w:rPr>
        <w:t xml:space="preserve">      </w:t>
      </w:r>
      <w:r>
        <w:rPr>
          <w:rFonts w:hint="eastAsia"/>
        </w:rPr>
        <w:t>模块。（核心）</w:t>
      </w:r>
    </w:p>
    <w:p w:rsidR="008620A8" w:rsidP="008620A8">
      <w:pPr>
        <w:spacing w:before="0" w:beforeLines="0" w:line="240" w:lineRule="auto"/>
        <w:ind w:firstLine="480"/>
        <w:rPr>
          <w:rFonts w:hint="eastAsia"/>
        </w:rPr>
      </w:pPr>
      <w:r>
        <w:rPr>
          <w:rFonts w:hint="eastAsia"/>
        </w:rPr>
        <w:t>7</w:t>
      </w:r>
      <w:r>
        <w:rPr>
          <w:rFonts w:hint="eastAsia"/>
        </w:rPr>
        <w:t>．入侵检测响应方式分为主动响应和</w:t>
      </w:r>
      <w:r>
        <w:rPr>
          <w:rFonts w:hint="eastAsia"/>
        </w:rPr>
        <w:t xml:space="preserve">       </w:t>
      </w:r>
      <w:r>
        <w:rPr>
          <w:rFonts w:hint="eastAsia"/>
        </w:rPr>
        <w:t>响应。（被动）</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 xml:space="preserve">         </w:t>
      </w:r>
      <w:r>
        <w:rPr>
          <w:rFonts w:hint="eastAsia"/>
        </w:rPr>
        <w:t>安装在被保护的主机上，通常用于保护运行关键应用的服务器.</w:t>
      </w:r>
      <w:r>
        <w:rPr>
          <w:rFonts w:hint="eastAsia"/>
        </w:rPr>
        <w:t>（</w:t>
      </w:r>
      <w:r>
        <w:rPr>
          <w:rFonts w:hint="eastAsia"/>
        </w:rPr>
        <w:t>基于主机的</w:t>
      </w:r>
      <w:r>
        <w:rPr>
          <w:rFonts w:hint="eastAsia"/>
        </w:rPr>
        <w:t>IDS）</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 xml:space="preserve">         </w:t>
      </w:r>
      <w:r>
        <w:rPr>
          <w:rFonts w:hint="eastAsia"/>
        </w:rPr>
        <w:t>一般安装在需要保护的网段中，利用网络侦听技术实时监视网段中传输的各种数据包等。（基于网络的</w:t>
      </w:r>
      <w:r>
        <w:rPr>
          <w:rFonts w:hint="eastAsia"/>
        </w:rPr>
        <w:t>IDS</w:t>
      </w:r>
      <w:r>
        <w:rPr>
          <w:rFonts w:hint="eastAsia"/>
        </w:rPr>
        <w:t>）</w:t>
      </w:r>
    </w:p>
    <w:p w:rsidR="008620A8" w:rsidP="008620A8">
      <w:pPr>
        <w:spacing w:before="0" w:beforeLines="0" w:line="240" w:lineRule="auto"/>
        <w:ind w:firstLine="480"/>
        <w:rPr>
          <w:rFonts w:hint="eastAsia"/>
        </w:rPr>
      </w:pPr>
      <w:r>
        <w:rPr>
          <w:rFonts w:hint="eastAsia"/>
        </w:rPr>
        <w:t>10</w:t>
      </w:r>
      <w:r>
        <w:rPr>
          <w:rFonts w:hint="eastAsia"/>
        </w:rPr>
        <w:t>．入侵行为的属性可分为异常（</w:t>
      </w:r>
      <w:r>
        <w:rPr>
          <w:rFonts w:hint="eastAsia"/>
        </w:rPr>
        <w:t>Anomaly</w:t>
      </w:r>
      <w:r>
        <w:rPr>
          <w:rFonts w:hint="eastAsia"/>
        </w:rPr>
        <w:t>）和</w:t>
      </w:r>
      <w:r>
        <w:rPr>
          <w:rFonts w:hint="eastAsia"/>
        </w:rPr>
        <w:t xml:space="preserve">       </w:t>
      </w:r>
      <w:r>
        <w:rPr>
          <w:rFonts w:hint="eastAsia"/>
        </w:rPr>
        <w:t>两种。（误用）</w:t>
      </w:r>
    </w:p>
    <w:p w:rsidR="008620A8" w:rsidP="008620A8">
      <w:pPr>
        <w:spacing w:before="0" w:beforeLines="0" w:line="240" w:lineRule="auto"/>
        <w:ind w:firstLine="480"/>
        <w:rPr>
          <w:rFonts w:hint="eastAsia"/>
        </w:rPr>
      </w:pPr>
      <w:r>
        <w:rPr>
          <w:rFonts w:hint="eastAsia"/>
        </w:rPr>
        <w:t>11</w:t>
      </w:r>
      <w:r>
        <w:rPr>
          <w:rFonts w:hint="eastAsia"/>
        </w:rPr>
        <w:t>．异常检测是假定所有的入侵行为都与正常行为</w:t>
      </w:r>
      <w:r>
        <w:rPr>
          <w:rFonts w:hint="eastAsia"/>
        </w:rPr>
        <w:t xml:space="preserve">      </w:t>
      </w:r>
      <w:r>
        <w:rPr>
          <w:rFonts w:hint="eastAsia"/>
        </w:rPr>
        <w:t>。（不同)</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 xml:space="preserve">       </w:t>
      </w:r>
      <w:r>
        <w:rPr>
          <w:rFonts w:hint="eastAsia"/>
        </w:rPr>
        <w:t>检测是假定所有的入侵行为都与正常行为不同。(异常）</w:t>
      </w:r>
    </w:p>
    <w:p w:rsidR="008620A8" w:rsidP="008620A8">
      <w:pPr>
        <w:spacing w:before="0" w:beforeLines="0" w:line="240" w:lineRule="auto"/>
        <w:ind w:firstLine="480"/>
        <w:rPr>
          <w:rFonts w:hint="eastAsia"/>
        </w:rPr>
      </w:pPr>
      <w:r>
        <w:rPr>
          <w:rFonts w:hint="eastAsia"/>
        </w:rPr>
        <w:t>13</w:t>
      </w:r>
      <w:r>
        <w:rPr>
          <w:rFonts w:hint="eastAsia"/>
        </w:rPr>
        <w:t>．</w:t>
      </w:r>
      <w:r>
        <w:rPr>
          <w:rFonts w:hint="eastAsia"/>
        </w:rPr>
        <w:t xml:space="preserve">       </w:t>
      </w:r>
      <w:r>
        <w:rPr>
          <w:rFonts w:hint="eastAsia"/>
        </w:rPr>
        <w:t>是假定所有入侵行为、手段及其变种都能够表达为一种模式或特征。(误用检测）</w:t>
      </w:r>
    </w:p>
    <w:p w:rsidR="008620A8" w:rsidP="008620A8">
      <w:pPr>
        <w:spacing w:before="0" w:beforeLines="0" w:line="240" w:lineRule="auto"/>
        <w:ind w:firstLine="480"/>
        <w:rPr>
          <w:rFonts w:hint="eastAsia"/>
        </w:rPr>
      </w:pPr>
      <w:r>
        <w:rPr>
          <w:rFonts w:hint="eastAsia"/>
        </w:rPr>
        <w:t>14</w:t>
      </w:r>
      <w:r>
        <w:rPr>
          <w:rFonts w:hint="eastAsia"/>
        </w:rPr>
        <w:t>．误用检测是假定所有入侵行为、手段及其变种都能够表达为一种</w:t>
      </w:r>
      <w:r>
        <w:rPr>
          <w:rFonts w:hint="eastAsia"/>
        </w:rPr>
        <w:t xml:space="preserve">       </w:t>
      </w:r>
      <w:r>
        <w:rPr>
          <w:rFonts w:hint="eastAsia"/>
        </w:rPr>
        <w:t>。(模式或特征)</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．什么是入侵检测。</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．在网络安全中，什么入侵检测?入侵检测一般步骤是什么？</w:t>
      </w:r>
    </w:p>
    <w:p w:rsidR="008620A8" w:rsidP="008620A8">
      <w:pPr>
        <w:spacing w:before="0" w:beforeLines="0" w:line="240" w:lineRule="auto"/>
        <w:ind w:firstLine="480"/>
        <w:rPr>
          <w:rFonts w:hint="eastAsia"/>
        </w:rPr>
      </w:pPr>
      <w:r>
        <w:rPr>
          <w:rFonts w:hint="eastAsia"/>
        </w:rPr>
        <w:t>2</w:t>
      </w:r>
      <w:r>
        <w:rPr>
          <w:rFonts w:hint="eastAsia"/>
        </w:rPr>
        <w:t>．根据系统所检测的对象分类，入侵检测系统有哪些类型？</w:t>
      </w:r>
    </w:p>
    <w:p w:rsidR="008620A8" w:rsidP="008620A8">
      <w:pPr>
        <w:spacing w:before="0" w:beforeLines="0" w:line="240" w:lineRule="auto"/>
        <w:ind w:firstLine="480"/>
        <w:rPr>
          <w:rFonts w:hint="eastAsia"/>
        </w:rPr>
      </w:pPr>
      <w:r>
        <w:rPr>
          <w:rFonts w:hint="eastAsia"/>
        </w:rPr>
        <w:t>3</w:t>
      </w:r>
      <w:r>
        <w:rPr>
          <w:rFonts w:hint="eastAsia"/>
        </w:rPr>
        <w:t>．根据数据分析方法分类，入侵检测系统有哪些类型？</w:t>
      </w:r>
    </w:p>
    <w:p w:rsidR="008620A8" w:rsidP="008620A8">
      <w:pPr>
        <w:spacing w:before="0" w:beforeLines="0" w:line="240" w:lineRule="auto"/>
        <w:ind w:firstLine="480"/>
        <w:rPr>
          <w:rFonts w:hint="eastAsia"/>
        </w:rPr>
      </w:pPr>
      <w:r>
        <w:rPr>
          <w:rFonts w:hint="eastAsia"/>
        </w:rPr>
        <w:t>4</w:t>
      </w:r>
      <w:r>
        <w:rPr>
          <w:rFonts w:hint="eastAsia"/>
        </w:rPr>
        <w:t>．目前，入侵检测系统使用哪些关键技术？</w:t>
      </w:r>
    </w:p>
    <w:p w:rsidR="008620A8" w:rsidP="008620A8">
      <w:pPr>
        <w:spacing w:before="0" w:beforeLines="0" w:line="240" w:lineRule="auto"/>
        <w:ind w:firstLine="480"/>
        <w:rPr>
          <w:rFonts w:hint="eastAsia"/>
        </w:rPr>
      </w:pPr>
      <w:r>
        <w:rPr>
          <w:rFonts w:hint="eastAsia"/>
        </w:rPr>
        <w:t>5</w:t>
      </w:r>
      <w:r>
        <w:rPr>
          <w:rFonts w:hint="eastAsia"/>
        </w:rPr>
        <w:t>．入侵检测统计分析模型有那些?</w:t>
      </w:r>
    </w:p>
    <w:p w:rsidR="008620A8" w:rsidP="008620A8">
      <w:pPr>
        <w:spacing w:before="0" w:beforeLines="0" w:line="240" w:lineRule="auto"/>
        <w:ind w:firstLine="480"/>
        <w:rPr>
          <w:rFonts w:hint="eastAsia"/>
        </w:rPr>
      </w:pPr>
      <w:r>
        <w:rPr>
          <w:rFonts w:hint="eastAsia"/>
        </w:rPr>
        <w:t>6</w:t>
      </w:r>
      <w:r>
        <w:rPr>
          <w:rFonts w:hint="eastAsia"/>
        </w:rPr>
        <w:t>．分布式入侵检测系统有什么特点？</w:t>
      </w:r>
    </w:p>
    <w:p w:rsidR="008620A8" w:rsidP="008620A8">
      <w:pPr>
        <w:spacing w:before="0" w:beforeLines="0" w:line="240" w:lineRule="auto"/>
        <w:ind w:firstLine="480"/>
        <w:rPr>
          <w:rFonts w:hint="eastAsia"/>
        </w:rPr>
      </w:pPr>
      <w:r>
        <w:rPr>
          <w:rFonts w:hint="eastAsia"/>
        </w:rPr>
        <w:t>7</w:t>
      </w:r>
      <w:r>
        <w:rPr>
          <w:rFonts w:hint="eastAsia"/>
        </w:rPr>
        <w:t>．写出基于移动代理的入侵检测系统工作过程。</w:t>
      </w:r>
    </w:p>
    <w:p w:rsidR="008620A8" w:rsidP="008620A8">
      <w:pPr>
        <w:spacing w:before="0" w:beforeLines="0" w:line="240" w:lineRule="auto"/>
        <w:ind w:firstLine="480"/>
        <w:rPr>
          <w:rFonts w:hint="eastAsia"/>
        </w:rPr>
      </w:pPr>
      <w:r>
        <w:rPr>
          <w:rFonts w:hint="eastAsia"/>
        </w:rPr>
        <w:t xml:space="preserve">8. </w:t>
      </w:r>
      <w:r>
        <w:rPr>
          <w:rFonts w:hint="eastAsia"/>
        </w:rPr>
        <w:t>通用入侵检测框架</w:t>
      </w:r>
      <w:r>
        <w:rPr>
          <w:rFonts w:hint="eastAsia"/>
        </w:rPr>
        <w:t>CIDF</w:t>
      </w:r>
      <w:r>
        <w:rPr>
          <w:rFonts w:hint="eastAsia"/>
        </w:rPr>
        <w:t>文档由哪几部分组成?</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Snort</w:t>
      </w:r>
      <w:r>
        <w:rPr>
          <w:rFonts w:hint="eastAsia"/>
        </w:rPr>
        <w:t>主要功能有哪些？由哪几部分组成？</w:t>
      </w:r>
    </w:p>
    <w:p w:rsidR="008620A8" w:rsidP="008620A8">
      <w:pPr>
        <w:spacing w:before="0" w:beforeLines="0" w:line="240" w:lineRule="auto"/>
        <w:ind w:firstLine="480"/>
        <w:rPr>
          <w:rFonts w:hint="eastAsia"/>
        </w:rPr>
      </w:pPr>
      <w:r>
        <w:rPr>
          <w:rFonts w:hint="eastAsia"/>
        </w:rPr>
        <w:t>10</w:t>
      </w:r>
      <w:r>
        <w:rPr>
          <w:rFonts w:hint="eastAsia"/>
        </w:rPr>
        <w:t>．选购入侵检测产品时要注意哪些问题？</w:t>
      </w:r>
      <w:r>
        <w:rPr>
          <w:rFonts w:hint="eastAsia"/>
        </w:rPr>
        <w:t xml:space="preserve"> </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．的目标是识别系统内部人员和外部入侵者的非法使用、滥用计算机系统的行为。</w:t>
      </w:r>
    </w:p>
    <w:p w:rsidR="008620A8" w:rsidP="008620A8">
      <w:pPr>
        <w:spacing w:before="0" w:beforeLines="0" w:line="240" w:lineRule="auto"/>
        <w:ind w:firstLine="480"/>
        <w:rPr>
          <w:rFonts w:hint="eastAsia"/>
        </w:rPr>
      </w:pPr>
      <w:r>
        <w:rPr>
          <w:rFonts w:hint="eastAsia"/>
        </w:rPr>
        <w:t xml:space="preserve">           A</w:t>
      </w:r>
      <w:r>
        <w:rPr>
          <w:rFonts w:hint="eastAsia"/>
        </w:rPr>
        <w:t>．入侵检测</w:t>
      </w:r>
      <w:r>
        <w:rPr>
          <w:rFonts w:hint="eastAsia"/>
        </w:rPr>
        <w:t xml:space="preserve">            B</w:t>
      </w:r>
      <w:r>
        <w:rPr>
          <w:rFonts w:hint="eastAsia"/>
        </w:rPr>
        <w:t>．杀毒软件</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．防火墙</w:t>
      </w:r>
      <w:r>
        <w:rPr>
          <w:rFonts w:hint="eastAsia"/>
        </w:rPr>
        <w:t xml:space="preserve">               D</w:t>
      </w:r>
      <w:r>
        <w:rPr>
          <w:rFonts w:hint="eastAsia"/>
        </w:rPr>
        <w:t>．网络扫描</w:t>
      </w:r>
    </w:p>
    <w:p w:rsidR="008620A8" w:rsidP="008620A8">
      <w:pPr>
        <w:spacing w:before="0" w:beforeLines="0" w:line="240" w:lineRule="auto"/>
        <w:ind w:firstLine="480"/>
        <w:rPr>
          <w:rFonts w:hint="eastAsia"/>
        </w:rPr>
      </w:pPr>
      <w:r>
        <w:rPr>
          <w:rFonts w:hint="eastAsia"/>
        </w:rPr>
        <w:t>2</w:t>
      </w:r>
      <w:r>
        <w:rPr>
          <w:rFonts w:hint="eastAsia"/>
        </w:rPr>
        <w:t>．一般可将入侵检测系统粗略分为三大模块：即</w:t>
      </w:r>
      <w:r>
        <w:rPr>
          <w:rFonts w:hint="eastAsia"/>
        </w:rPr>
        <w:t xml:space="preserve">       </w:t>
      </w:r>
      <w:r>
        <w:rPr>
          <w:rFonts w:hint="eastAsia"/>
        </w:rPr>
        <w:t>、入侵数据分析模</w:t>
      </w:r>
      <w:r>
        <w:rPr>
          <w:rFonts w:hint="eastAsia"/>
        </w:rPr>
        <w:t>块和入侵事件响应模块。</w:t>
      </w:r>
    </w:p>
    <w:p w:rsidR="008620A8" w:rsidP="008620A8">
      <w:pPr>
        <w:spacing w:before="0" w:beforeLines="0" w:line="240" w:lineRule="auto"/>
        <w:ind w:firstLine="480"/>
        <w:rPr>
          <w:rFonts w:hint="eastAsia"/>
        </w:rPr>
      </w:pPr>
      <w:r>
        <w:rPr>
          <w:rFonts w:hint="eastAsia"/>
        </w:rPr>
        <w:t xml:space="preserve">A. </w:t>
      </w:r>
      <w:r>
        <w:rPr>
          <w:rFonts w:hint="eastAsia"/>
        </w:rPr>
        <w:t>入侵数据输出模块</w:t>
      </w:r>
      <w:r>
        <w:rPr>
          <w:rFonts w:hint="eastAsia"/>
        </w:rPr>
        <w:t xml:space="preserve">      B.  </w:t>
      </w:r>
      <w:r>
        <w:rPr>
          <w:rFonts w:hint="eastAsia"/>
        </w:rPr>
        <w:t>入侵数据提取模块</w:t>
      </w:r>
      <w:r>
        <w:rPr>
          <w:rFonts w:hint="eastAsia"/>
        </w:rPr>
        <w:t xml:space="preserve">  </w:t>
      </w:r>
    </w:p>
    <w:p w:rsidR="008620A8" w:rsidP="008620A8">
      <w:pPr>
        <w:spacing w:before="0" w:beforeLines="0" w:line="240" w:lineRule="auto"/>
        <w:ind w:firstLine="480"/>
        <w:rPr>
          <w:rFonts w:hint="eastAsia"/>
        </w:rPr>
      </w:pPr>
      <w:r>
        <w:rPr>
          <w:rFonts w:hint="eastAsia"/>
        </w:rPr>
        <w:t xml:space="preserve">C。 </w:t>
      </w:r>
      <w:r>
        <w:rPr>
          <w:rFonts w:hint="eastAsia"/>
        </w:rPr>
        <w:t>入侵数据输入模块</w:t>
      </w:r>
      <w:r>
        <w:rPr>
          <w:rFonts w:hint="eastAsia"/>
        </w:rPr>
        <w:t xml:space="preserve">      D.  </w:t>
      </w:r>
      <w:r>
        <w:rPr>
          <w:rFonts w:hint="eastAsia"/>
        </w:rPr>
        <w:t>入侵数据破坏模块</w:t>
      </w:r>
    </w:p>
    <w:p w:rsidR="008620A8" w:rsidP="008620A8">
      <w:pPr>
        <w:spacing w:before="0" w:beforeLines="0" w:line="240" w:lineRule="auto"/>
        <w:ind w:firstLine="480"/>
        <w:rPr>
          <w:rFonts w:hint="eastAsia"/>
        </w:rPr>
      </w:pPr>
      <w:r>
        <w:rPr>
          <w:rFonts w:hint="eastAsia"/>
        </w:rPr>
        <w:t>3</w:t>
      </w:r>
      <w:r>
        <w:rPr>
          <w:rFonts w:hint="eastAsia"/>
        </w:rPr>
        <w:t>．数据分析模块主要作用在于对数据进行深入分析,发现攻击并根据分析的结果产生事件，传递给</w:t>
      </w:r>
      <w:r>
        <w:rPr>
          <w:rFonts w:hint="eastAsia"/>
        </w:rPr>
        <w:t xml:space="preserve">   D  </w:t>
      </w:r>
      <w:r>
        <w:rPr>
          <w:rFonts w:hint="eastAsia"/>
        </w:rPr>
        <w:t>。</w:t>
      </w:r>
    </w:p>
    <w:p w:rsidR="008620A8" w:rsidP="008620A8">
      <w:pPr>
        <w:spacing w:before="0" w:beforeLines="0" w:line="240" w:lineRule="auto"/>
        <w:ind w:firstLine="480"/>
        <w:rPr>
          <w:rFonts w:hint="eastAsia"/>
        </w:rPr>
      </w:pPr>
      <w:r>
        <w:rPr>
          <w:rFonts w:hint="eastAsia"/>
        </w:rPr>
        <w:t xml:space="preserve">A. </w:t>
      </w:r>
      <w:r>
        <w:rPr>
          <w:rFonts w:hint="eastAsia"/>
        </w:rPr>
        <w:t>入侵数据输出模块</w:t>
      </w:r>
      <w:r>
        <w:rPr>
          <w:rFonts w:hint="eastAsia"/>
        </w:rPr>
        <w:t xml:space="preserve">      B。  </w:t>
      </w:r>
      <w:r>
        <w:rPr>
          <w:rFonts w:hint="eastAsia"/>
        </w:rPr>
        <w:t>入侵数据提取模块</w:t>
      </w:r>
      <w:r>
        <w:rPr>
          <w:rFonts w:hint="eastAsia"/>
        </w:rPr>
        <w:t xml:space="preserve">  </w:t>
      </w:r>
    </w:p>
    <w:p w:rsidR="008620A8" w:rsidP="008620A8">
      <w:pPr>
        <w:spacing w:before="0" w:beforeLines="0" w:line="240" w:lineRule="auto"/>
        <w:ind w:firstLine="480"/>
        <w:rPr>
          <w:rFonts w:hint="eastAsia"/>
        </w:rPr>
      </w:pPr>
      <w:r>
        <w:rPr>
          <w:rFonts w:hint="eastAsia"/>
        </w:rPr>
        <w:t xml:space="preserve">C. </w:t>
      </w:r>
      <w:r>
        <w:rPr>
          <w:rFonts w:hint="eastAsia"/>
        </w:rPr>
        <w:t>入侵数据输入模块</w:t>
      </w:r>
      <w:r>
        <w:rPr>
          <w:rFonts w:hint="eastAsia"/>
        </w:rPr>
        <w:t xml:space="preserve">      D。  </w:t>
      </w:r>
      <w:r>
        <w:rPr>
          <w:rFonts w:hint="eastAsia"/>
        </w:rPr>
        <w:t>事件响应模块</w:t>
      </w:r>
    </w:p>
    <w:p w:rsidR="008620A8" w:rsidP="008620A8">
      <w:pPr>
        <w:spacing w:before="0" w:beforeLines="0" w:line="240" w:lineRule="auto"/>
        <w:ind w:firstLine="480"/>
        <w:rPr>
          <w:rFonts w:hint="eastAsia"/>
        </w:rPr>
      </w:pPr>
      <w:r>
        <w:rPr>
          <w:rFonts w:hint="eastAsia"/>
        </w:rPr>
        <w:t>4</w:t>
      </w:r>
      <w:r>
        <w:rPr>
          <w:rFonts w:hint="eastAsia"/>
        </w:rPr>
        <w:t>主要作用在于对数据进行深入分析，发现攻击并根据分析的结果产生事件,传递给事件响应模块。</w:t>
      </w:r>
    </w:p>
    <w:p w:rsidR="008620A8" w:rsidP="008620A8">
      <w:pPr>
        <w:spacing w:before="0" w:beforeLines="0" w:line="240" w:lineRule="auto"/>
        <w:ind w:firstLine="480"/>
        <w:rPr>
          <w:rFonts w:hint="eastAsia"/>
        </w:rPr>
      </w:pPr>
      <w:r>
        <w:rPr>
          <w:rFonts w:hint="eastAsia"/>
        </w:rPr>
        <w:t xml:space="preserve">A. </w:t>
      </w:r>
      <w:r>
        <w:rPr>
          <w:rFonts w:hint="eastAsia"/>
        </w:rPr>
        <w:t>入侵数据输出模块</w:t>
      </w:r>
      <w:r>
        <w:rPr>
          <w:rFonts w:hint="eastAsia"/>
        </w:rPr>
        <w:t xml:space="preserve">      B.  </w:t>
      </w:r>
      <w:r>
        <w:rPr>
          <w:rFonts w:hint="eastAsia"/>
        </w:rPr>
        <w:t>入侵数据提取模块</w:t>
      </w:r>
      <w:r>
        <w:rPr>
          <w:rFonts w:hint="eastAsia"/>
        </w:rPr>
        <w:t xml:space="preserve">  </w:t>
      </w:r>
    </w:p>
    <w:p w:rsidR="008620A8" w:rsidP="008620A8">
      <w:pPr>
        <w:spacing w:before="0" w:beforeLines="0" w:line="240" w:lineRule="auto"/>
        <w:ind w:firstLine="480"/>
        <w:rPr>
          <w:rFonts w:hint="eastAsia"/>
        </w:rPr>
      </w:pPr>
      <w:r>
        <w:rPr>
          <w:rFonts w:hint="eastAsia"/>
        </w:rPr>
        <w:t xml:space="preserve">C。 </w:t>
      </w:r>
      <w:r>
        <w:rPr>
          <w:rFonts w:hint="eastAsia"/>
        </w:rPr>
        <w:t>入侵数据输入模块</w:t>
      </w:r>
      <w:r>
        <w:rPr>
          <w:rFonts w:hint="eastAsia"/>
        </w:rPr>
        <w:t xml:space="preserve">      D。  </w:t>
      </w:r>
      <w:r>
        <w:rPr>
          <w:rFonts w:hint="eastAsia"/>
        </w:rPr>
        <w:t>入侵数据破坏模块</w:t>
      </w:r>
    </w:p>
    <w:p w:rsidR="008620A8" w:rsidP="008620A8">
      <w:pPr>
        <w:spacing w:before="0" w:beforeLines="0" w:line="240" w:lineRule="auto"/>
        <w:ind w:firstLine="480"/>
        <w:rPr>
          <w:rFonts w:hint="eastAsia"/>
        </w:rPr>
      </w:pPr>
      <w:r>
        <w:rPr>
          <w:rFonts w:hint="eastAsia"/>
        </w:rPr>
        <w:t>5</w:t>
      </w:r>
      <w:r>
        <w:rPr>
          <w:rFonts w:hint="eastAsia"/>
        </w:rPr>
        <w:t>安装在被保护的主机上，通常用于保护运行关键应用的服务器。</w:t>
      </w:r>
    </w:p>
    <w:p w:rsidR="008620A8" w:rsidP="008620A8">
      <w:pPr>
        <w:spacing w:before="0" w:beforeLines="0" w:line="240" w:lineRule="auto"/>
        <w:ind w:firstLine="480"/>
        <w:rPr>
          <w:rFonts w:hint="eastAsia"/>
        </w:rPr>
      </w:pPr>
      <w:r>
        <w:rPr>
          <w:rFonts w:hint="eastAsia"/>
        </w:rPr>
        <w:t>A</w:t>
      </w:r>
      <w:r>
        <w:rPr>
          <w:rFonts w:hint="eastAsia"/>
        </w:rPr>
        <w:t>．基于网络的</w:t>
      </w:r>
      <w:r>
        <w:rPr>
          <w:rFonts w:hint="eastAsia"/>
        </w:rPr>
        <w:t xml:space="preserve">IDS          </w:t>
      </w:r>
      <w:r>
        <w:rPr>
          <w:rFonts w:hint="eastAsia"/>
        </w:rPr>
        <w:t>Ｂ．基于应用的</w:t>
      </w:r>
      <w:r>
        <w:rPr>
          <w:rFonts w:hint="eastAsia"/>
        </w:rPr>
        <w:t>AIDS</w:t>
      </w:r>
    </w:p>
    <w:p w:rsidR="008620A8" w:rsidP="008620A8">
      <w:pPr>
        <w:spacing w:before="0" w:beforeLines="0" w:line="240" w:lineRule="auto"/>
        <w:ind w:firstLine="480"/>
        <w:rPr>
          <w:rFonts w:hint="eastAsia"/>
        </w:rPr>
      </w:pPr>
      <w:r>
        <w:rPr>
          <w:rFonts w:hint="eastAsia"/>
        </w:rPr>
        <w:t>Ｃ．基于主机的防火墙</w:t>
      </w:r>
      <w:r>
        <w:rPr>
          <w:rFonts w:hint="eastAsia"/>
        </w:rPr>
        <w:t xml:space="preserve">       </w:t>
      </w:r>
      <w:r>
        <w:rPr>
          <w:rFonts w:hint="eastAsia"/>
        </w:rPr>
        <w:t>Ｄ．基于主机的</w:t>
      </w:r>
      <w:r>
        <w:rPr>
          <w:rFonts w:hint="eastAsia"/>
        </w:rPr>
        <w:t>IDS</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一般安装在需要保护的网段中，利用网络侦听技术实时监视网段中传输的各种数据包等。</w:t>
      </w:r>
    </w:p>
    <w:p w:rsidR="008620A8" w:rsidP="008620A8">
      <w:pPr>
        <w:spacing w:before="0" w:beforeLines="0" w:line="240" w:lineRule="auto"/>
        <w:ind w:firstLine="480"/>
        <w:rPr>
          <w:rFonts w:hint="eastAsia"/>
        </w:rPr>
      </w:pPr>
      <w:r>
        <w:rPr>
          <w:rFonts w:hint="eastAsia"/>
        </w:rPr>
        <w:t>A</w:t>
      </w:r>
      <w:r>
        <w:rPr>
          <w:rFonts w:hint="eastAsia"/>
        </w:rPr>
        <w:t>．基于网络的</w:t>
      </w:r>
      <w:r>
        <w:rPr>
          <w:rFonts w:hint="eastAsia"/>
        </w:rPr>
        <w:t xml:space="preserve">IDS          </w:t>
      </w:r>
      <w:r>
        <w:rPr>
          <w:rFonts w:hint="eastAsia"/>
        </w:rPr>
        <w:t>Ｂ．基于应用的</w:t>
      </w:r>
      <w:r>
        <w:rPr>
          <w:rFonts w:hint="eastAsia"/>
        </w:rPr>
        <w:t>AIDS</w:t>
      </w:r>
    </w:p>
    <w:p w:rsidR="008620A8" w:rsidP="008620A8">
      <w:pPr>
        <w:spacing w:before="0" w:beforeLines="0" w:line="240" w:lineRule="auto"/>
        <w:ind w:firstLine="480"/>
        <w:rPr>
          <w:rFonts w:hint="eastAsia"/>
        </w:rPr>
      </w:pPr>
      <w:r>
        <w:rPr>
          <w:rFonts w:hint="eastAsia"/>
        </w:rPr>
        <w:t>Ｃ．基于主机的防火墙</w:t>
      </w:r>
      <w:r>
        <w:rPr>
          <w:rFonts w:hint="eastAsia"/>
        </w:rPr>
        <w:t xml:space="preserve">       </w:t>
      </w:r>
      <w:r>
        <w:rPr>
          <w:rFonts w:hint="eastAsia"/>
        </w:rPr>
        <w:t>Ｄ．基于主机的</w:t>
      </w:r>
      <w:r>
        <w:rPr>
          <w:rFonts w:hint="eastAsia"/>
        </w:rPr>
        <w:t>IDS</w:t>
      </w:r>
    </w:p>
    <w:p w:rsidR="008620A8" w:rsidP="008620A8">
      <w:pPr>
        <w:spacing w:before="0" w:beforeLines="0" w:line="240" w:lineRule="auto"/>
        <w:ind w:firstLine="480"/>
        <w:rPr>
          <w:rFonts w:hint="eastAsia"/>
        </w:rPr>
      </w:pPr>
      <w:r>
        <w:rPr>
          <w:rFonts w:hint="eastAsia"/>
        </w:rPr>
        <w:t>7</w:t>
      </w:r>
      <w:r>
        <w:rPr>
          <w:rFonts w:hint="eastAsia"/>
        </w:rPr>
        <w:t>．入侵行为的属性可分为异常（</w:t>
      </w:r>
      <w:r>
        <w:rPr>
          <w:rFonts w:hint="eastAsia"/>
        </w:rPr>
        <w:t>Anomaly</w:t>
      </w:r>
      <w:r>
        <w:rPr>
          <w:rFonts w:hint="eastAsia"/>
        </w:rPr>
        <w:t>）和</w:t>
      </w:r>
      <w:r>
        <w:rPr>
          <w:rFonts w:hint="eastAsia"/>
        </w:rPr>
        <w:t xml:space="preserve">       </w:t>
      </w:r>
      <w:r>
        <w:rPr>
          <w:rFonts w:hint="eastAsia"/>
        </w:rPr>
        <w:t>两种。</w:t>
      </w:r>
    </w:p>
    <w:p w:rsidR="008620A8" w:rsidP="008620A8">
      <w:pPr>
        <w:spacing w:before="0" w:beforeLines="0" w:line="240" w:lineRule="auto"/>
        <w:ind w:firstLine="480"/>
        <w:rPr>
          <w:rFonts w:hint="eastAsia"/>
        </w:rPr>
      </w:pPr>
      <w:r>
        <w:rPr>
          <w:rFonts w:hint="eastAsia"/>
        </w:rPr>
        <w:t>A</w:t>
      </w:r>
      <w:r>
        <w:rPr>
          <w:rFonts w:hint="eastAsia"/>
        </w:rPr>
        <w:t>．误用</w:t>
      </w:r>
      <w:r>
        <w:rPr>
          <w:rFonts w:hint="eastAsia"/>
        </w:rPr>
        <w:t xml:space="preserve">  </w:t>
      </w:r>
      <w:r>
        <w:rPr>
          <w:rFonts w:hint="eastAsia"/>
        </w:rPr>
        <w:t>Ｂ．统计</w:t>
      </w:r>
      <w:r>
        <w:rPr>
          <w:rFonts w:hint="eastAsia"/>
        </w:rPr>
        <w:t xml:space="preserve">  </w:t>
      </w:r>
      <w:r>
        <w:rPr>
          <w:rFonts w:hint="eastAsia"/>
        </w:rPr>
        <w:t>Ｃ．分析</w:t>
      </w:r>
      <w:r>
        <w:rPr>
          <w:rFonts w:hint="eastAsia"/>
        </w:rPr>
        <w:t xml:space="preserve">  </w:t>
      </w:r>
      <w:r>
        <w:rPr>
          <w:rFonts w:hint="eastAsia"/>
        </w:rPr>
        <w:t>Ｄ．匹配</w:t>
      </w:r>
    </w:p>
    <w:p w:rsidR="008620A8" w:rsidP="008620A8">
      <w:pPr>
        <w:spacing w:before="0" w:beforeLines="0" w:line="240" w:lineRule="auto"/>
        <w:ind w:firstLine="480"/>
        <w:rPr>
          <w:rFonts w:hint="eastAsia"/>
        </w:rPr>
      </w:pPr>
      <w:r>
        <w:rPr>
          <w:rFonts w:hint="eastAsia"/>
        </w:rPr>
        <w:t>8</w:t>
      </w:r>
      <w:r>
        <w:rPr>
          <w:rFonts w:hint="eastAsia"/>
        </w:rPr>
        <w:t>．下面是一些常用的工具软件，其中</w:t>
      </w:r>
      <w:r>
        <w:rPr>
          <w:rFonts w:hint="eastAsia"/>
        </w:rPr>
        <w:t xml:space="preserve">      </w:t>
      </w:r>
      <w:r>
        <w:rPr>
          <w:rFonts w:hint="eastAsia"/>
        </w:rPr>
        <w:t>软件是一中典型的入侵检测软件.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softice              </w:t>
      </w:r>
      <w:r>
        <w:rPr>
          <w:rFonts w:hint="eastAsia"/>
        </w:rPr>
        <w:t>Ｂ．</w:t>
      </w:r>
      <w:r>
        <w:rPr>
          <w:rFonts w:hint="eastAsia"/>
        </w:rPr>
        <w:t xml:space="preserve">Snort   </w:t>
      </w:r>
    </w:p>
    <w:p w:rsidR="008620A8" w:rsidP="008620A8">
      <w:pPr>
        <w:spacing w:before="0" w:beforeLines="0" w:line="240" w:lineRule="auto"/>
        <w:ind w:firstLine="480"/>
        <w:rPr>
          <w:rFonts w:hint="eastAsia"/>
        </w:rPr>
      </w:pPr>
      <w:r>
        <w:rPr>
          <w:rFonts w:hint="eastAsia"/>
        </w:rPr>
        <w:t>Ｃ．</w:t>
      </w:r>
      <w:r>
        <w:rPr>
          <w:rFonts w:hint="eastAsia"/>
        </w:rPr>
        <w:t xml:space="preserve">Superscan           </w:t>
      </w:r>
      <w:r>
        <w:rPr>
          <w:rFonts w:hint="eastAsia"/>
        </w:rPr>
        <w:t>Ｄ．</w:t>
      </w:r>
      <w:r>
        <w:rPr>
          <w:rFonts w:hint="eastAsia"/>
        </w:rPr>
        <w:t xml:space="preserve">ASPack </w:t>
      </w:r>
    </w:p>
    <w:p w:rsidR="008620A8" w:rsidP="008620A8">
      <w:pPr>
        <w:spacing w:before="0" w:beforeLines="0" w:line="240" w:lineRule="auto"/>
        <w:ind w:firstLine="480"/>
        <w:rPr>
          <w:rFonts w:hint="eastAsia"/>
        </w:rPr>
      </w:pPr>
      <w:r>
        <w:rPr>
          <w:rFonts w:hint="eastAsia"/>
        </w:rPr>
        <w:t>9</w:t>
      </w:r>
      <w:r>
        <w:rPr>
          <w:rFonts w:hint="eastAsia"/>
        </w:rPr>
        <w:t>．是假定所有入侵行为、手段及其变种都能够表达为一种模式或特征。</w:t>
      </w:r>
    </w:p>
    <w:p w:rsidR="008620A8" w:rsidP="008620A8">
      <w:pPr>
        <w:spacing w:before="0" w:beforeLines="0" w:line="240" w:lineRule="auto"/>
        <w:ind w:firstLine="480"/>
        <w:rPr>
          <w:rFonts w:hint="eastAsia"/>
        </w:rPr>
      </w:pPr>
      <w:r>
        <w:rPr>
          <w:rFonts w:hint="eastAsia"/>
        </w:rPr>
        <w:t>A</w:t>
      </w:r>
      <w:r>
        <w:rPr>
          <w:rFonts w:hint="eastAsia"/>
        </w:rPr>
        <w:t>．病毒检测</w:t>
      </w:r>
      <w:r>
        <w:rPr>
          <w:rFonts w:hint="eastAsia"/>
        </w:rPr>
        <w:t xml:space="preserve">      </w:t>
      </w:r>
      <w:r>
        <w:rPr>
          <w:rFonts w:hint="eastAsia"/>
        </w:rPr>
        <w:t>Ｂ．误用检测</w:t>
      </w:r>
      <w:r>
        <w:rPr>
          <w:rFonts w:hint="eastAsia"/>
        </w:rPr>
        <w:t xml:space="preserve">  </w:t>
      </w:r>
    </w:p>
    <w:p w:rsidR="008620A8" w:rsidP="008620A8">
      <w:pPr>
        <w:spacing w:before="0" w:beforeLines="0" w:line="240" w:lineRule="auto"/>
        <w:ind w:firstLine="480"/>
        <w:rPr>
          <w:rFonts w:hint="eastAsia"/>
        </w:rPr>
      </w:pPr>
      <w:r>
        <w:rPr>
          <w:rFonts w:hint="eastAsia"/>
        </w:rPr>
        <w:t>Ｃ．文件检测</w:t>
      </w:r>
      <w:r>
        <w:rPr>
          <w:rFonts w:hint="eastAsia"/>
        </w:rPr>
        <w:t xml:space="preserve">      </w:t>
      </w:r>
      <w:r>
        <w:rPr>
          <w:rFonts w:hint="eastAsia"/>
        </w:rPr>
        <w:t>Ｄ．异常检测</w:t>
      </w:r>
    </w:p>
    <w:p w:rsidR="008620A8" w:rsidP="008620A8">
      <w:pPr>
        <w:spacing w:before="0" w:beforeLines="0" w:line="240" w:lineRule="auto"/>
        <w:ind w:firstLine="480"/>
        <w:rPr>
          <w:rFonts w:hint="eastAsia"/>
        </w:rPr>
      </w:pPr>
      <w:r>
        <w:rPr>
          <w:rFonts w:hint="eastAsia"/>
        </w:rPr>
        <w:t>10。</w:t>
      </w:r>
      <w:r>
        <w:rPr>
          <w:rFonts w:hint="eastAsia"/>
        </w:rPr>
        <w:t>检测是假定所有的入侵行为都与正常行为不同。</w:t>
      </w:r>
    </w:p>
    <w:p w:rsidR="008620A8" w:rsidP="008620A8">
      <w:pPr>
        <w:spacing w:before="0" w:beforeLines="0" w:line="240" w:lineRule="auto"/>
        <w:ind w:firstLine="480"/>
        <w:rPr>
          <w:rFonts w:hint="eastAsia"/>
        </w:rPr>
      </w:pPr>
      <w:r>
        <w:rPr>
          <w:rFonts w:hint="eastAsia"/>
        </w:rPr>
        <w:t>A</w:t>
      </w:r>
      <w:r>
        <w:rPr>
          <w:rFonts w:hint="eastAsia"/>
        </w:rPr>
        <w:t>．病毒检测</w:t>
      </w:r>
      <w:r>
        <w:rPr>
          <w:rFonts w:hint="eastAsia"/>
        </w:rPr>
        <w:t xml:space="preserve">      </w:t>
      </w:r>
      <w:r>
        <w:rPr>
          <w:rFonts w:hint="eastAsia"/>
        </w:rPr>
        <w:t>Ｂ．误用检测</w:t>
      </w:r>
      <w:r>
        <w:rPr>
          <w:rFonts w:hint="eastAsia"/>
        </w:rPr>
        <w:t xml:space="preserve">  </w:t>
      </w:r>
    </w:p>
    <w:p w:rsidR="008620A8" w:rsidP="008620A8">
      <w:pPr>
        <w:spacing w:before="0" w:beforeLines="0" w:line="240" w:lineRule="auto"/>
        <w:ind w:firstLine="480"/>
        <w:rPr>
          <w:rFonts w:hint="eastAsia"/>
        </w:rPr>
      </w:pPr>
      <w:r>
        <w:rPr>
          <w:rFonts w:hint="eastAsia"/>
        </w:rPr>
        <w:t>Ｃ．文件检测</w:t>
      </w:r>
      <w:r>
        <w:rPr>
          <w:rFonts w:hint="eastAsia"/>
        </w:rPr>
        <w:t xml:space="preserve">      </w:t>
      </w:r>
      <w:r>
        <w:rPr>
          <w:rFonts w:hint="eastAsia"/>
        </w:rPr>
        <w:t>Ｄ．异常检测</w:t>
      </w:r>
    </w:p>
    <w:p w:rsidR="008620A8" w:rsidP="008620A8">
      <w:pPr>
        <w:spacing w:before="0" w:beforeLines="0" w:line="240" w:lineRule="auto"/>
        <w:ind w:firstLine="480"/>
        <w:rPr>
          <w:rFonts w:hint="eastAsia"/>
        </w:rPr>
      </w:pPr>
      <w:r>
        <w:rPr>
          <w:rFonts w:hint="eastAsia"/>
        </w:rPr>
        <w:t>11</w:t>
      </w:r>
      <w:r>
        <w:rPr>
          <w:rFonts w:hint="eastAsia"/>
        </w:rPr>
        <w:t>．入侵检测的目标是识别系统内部人员和外部入侵者的非法使用、滥用计算机系统的行为.</w:t>
      </w:r>
      <w:r>
        <w:rPr>
          <w:rFonts w:hint="eastAsia"/>
        </w:rPr>
        <w:t xml:space="preserve"> </w:t>
      </w:r>
    </w:p>
    <w:p w:rsidR="008620A8" w:rsidP="008620A8">
      <w:pPr>
        <w:spacing w:before="0" w:beforeLines="0" w:line="240" w:lineRule="auto"/>
        <w:ind w:firstLine="480"/>
        <w:rPr>
          <w:rFonts w:hint="eastAsia"/>
        </w:rPr>
      </w:pPr>
      <w:r>
        <w:rPr>
          <w:rFonts w:hint="eastAsia"/>
        </w:rPr>
        <w:t xml:space="preserve">     A</w:t>
      </w:r>
      <w:r>
        <w:rPr>
          <w:rFonts w:hint="eastAsia"/>
        </w:rPr>
        <w:t>．防火墙</w:t>
      </w:r>
      <w:r>
        <w:rPr>
          <w:rFonts w:hint="eastAsia"/>
        </w:rPr>
        <w:t xml:space="preserve">     B</w:t>
      </w:r>
      <w:r>
        <w:rPr>
          <w:rFonts w:hint="eastAsia"/>
        </w:rPr>
        <w:t>．杀毒软件</w:t>
      </w:r>
      <w:r>
        <w:rPr>
          <w:rFonts w:hint="eastAsia"/>
        </w:rPr>
        <w:t xml:space="preserve">     C</w:t>
      </w:r>
      <w:r>
        <w:rPr>
          <w:rFonts w:hint="eastAsia"/>
        </w:rPr>
        <w:t>．入侵检测</w:t>
      </w:r>
      <w:r>
        <w:rPr>
          <w:rFonts w:hint="eastAsia"/>
        </w:rPr>
        <w:t xml:space="preserve">     D</w:t>
      </w:r>
      <w:r>
        <w:rPr>
          <w:rFonts w:hint="eastAsia"/>
        </w:rPr>
        <w:t>．数据取证</w:t>
      </w:r>
    </w:p>
    <w:p w:rsidR="008620A8" w:rsidP="008620A8">
      <w:pPr>
        <w:spacing w:before="0" w:beforeLines="0" w:line="240" w:lineRule="auto"/>
        <w:ind w:firstLine="480"/>
        <w:rPr>
          <w:rFonts w:hint="eastAsia"/>
        </w:rPr>
      </w:pPr>
      <w:r>
        <w:rPr>
          <w:rFonts w:hint="eastAsia"/>
        </w:rPr>
        <w:t>第</w:t>
      </w:r>
      <w:r>
        <w:rPr>
          <w:rFonts w:hint="eastAsia"/>
        </w:rPr>
        <w:t>8</w:t>
      </w:r>
      <w:r>
        <w:rPr>
          <w:rFonts w:hint="eastAsia"/>
        </w:rPr>
        <w:t>章</w:t>
      </w:r>
      <w:r>
        <w:rPr>
          <w:rFonts w:hint="eastAsia"/>
        </w:rPr>
        <w:t xml:space="preserve"> </w:t>
      </w:r>
      <w:r>
        <w:rPr>
          <w:rFonts w:hint="eastAsia"/>
        </w:rPr>
        <w:t>数字取证技术</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      </w:t>
      </w:r>
      <w:r>
        <w:rPr>
          <w:rFonts w:hint="eastAsia"/>
        </w:rPr>
        <w:t>技术将计算机调查和分析技术应用于对潜在的、有法律效力的电子证据的确定与获取。（数字取证）</w:t>
      </w:r>
    </w:p>
    <w:p w:rsidR="008620A8" w:rsidP="008620A8">
      <w:pPr>
        <w:spacing w:before="0" w:beforeLines="0" w:line="240" w:lineRule="auto"/>
        <w:ind w:firstLine="480"/>
        <w:rPr>
          <w:rFonts w:hint="eastAsia"/>
        </w:rPr>
      </w:pPr>
      <w:r>
        <w:rPr>
          <w:rFonts w:hint="eastAsia"/>
        </w:rPr>
        <w:t>2</w:t>
      </w:r>
      <w:r>
        <w:rPr>
          <w:rFonts w:hint="eastAsia"/>
        </w:rPr>
        <w:t>．网络取证的数据主要来源于网络数据流，同样要求是对潜在的、有法律效力的证据的确定与</w:t>
      </w:r>
      <w:r>
        <w:rPr>
          <w:rFonts w:hint="eastAsia"/>
        </w:rPr>
        <w:t xml:space="preserve">     </w:t>
      </w:r>
      <w:r>
        <w:rPr>
          <w:rFonts w:hint="eastAsia"/>
        </w:rPr>
        <w:t>。（获取)</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是要保存计算机系统的状态，避免无意识破坏现场,同时不给犯罪者破坏证据提供机会，以供日后分析.</w:t>
      </w:r>
      <w:r>
        <w:rPr>
          <w:rFonts w:hint="eastAsia"/>
        </w:rPr>
        <w:t>(</w:t>
      </w:r>
      <w:r>
        <w:rPr>
          <w:rFonts w:hint="eastAsia"/>
        </w:rPr>
        <w:t>电子证据的确定和收集</w:t>
      </w:r>
      <w:r>
        <w:rPr>
          <w:rFonts w:hint="eastAsia"/>
        </w:rPr>
        <w:t>)</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 xml:space="preserve">       </w:t>
      </w:r>
      <w:r>
        <w:rPr>
          <w:rFonts w:hint="eastAsia"/>
        </w:rPr>
        <w:t>阶段将使用原始数据的精确副本，应保证证据必须是安全的，有非常严格的访问控制。（电子证据的保护）</w:t>
      </w:r>
    </w:p>
    <w:p w:rsidR="008620A8" w:rsidP="008620A8">
      <w:pPr>
        <w:spacing w:before="0" w:beforeLines="0" w:line="240" w:lineRule="auto"/>
        <w:ind w:firstLine="480"/>
        <w:rPr>
          <w:rFonts w:hint="eastAsia"/>
        </w:rPr>
      </w:pPr>
      <w:r>
        <w:rPr>
          <w:rFonts w:hint="eastAsia"/>
        </w:rPr>
        <w:t>5</w:t>
      </w:r>
      <w:r>
        <w:rPr>
          <w:rFonts w:hint="eastAsia"/>
        </w:rPr>
        <w:t>．</w:t>
      </w:r>
      <w:r>
        <w:rPr>
          <w:rFonts w:hint="eastAsia"/>
        </w:rPr>
        <w:t xml:space="preserve">          </w:t>
      </w:r>
      <w:r>
        <w:rPr>
          <w:rFonts w:hint="eastAsia"/>
        </w:rPr>
        <w:t>是指在已经获取的数据流或信息流中寻找数字证据.</w:t>
      </w:r>
    </w:p>
    <w:p w:rsidR="008620A8" w:rsidP="008620A8">
      <w:pPr>
        <w:spacing w:before="0" w:beforeLines="0" w:line="240" w:lineRule="auto"/>
        <w:ind w:firstLine="480"/>
        <w:rPr>
          <w:rFonts w:hint="eastAsia"/>
        </w:rPr>
      </w:pPr>
      <w:r>
        <w:rPr>
          <w:rFonts w:hint="eastAsia"/>
        </w:rPr>
        <w:t>6</w:t>
      </w:r>
      <w:r>
        <w:rPr>
          <w:rFonts w:hint="eastAsia"/>
        </w:rPr>
        <w:t>．模糊专家系统取证技术中</w:t>
      </w:r>
      <w:r>
        <w:rPr>
          <w:rFonts w:hint="eastAsia"/>
        </w:rPr>
        <w:t xml:space="preserve">        </w:t>
      </w:r>
      <w:r>
        <w:rPr>
          <w:rFonts w:hint="eastAsia"/>
        </w:rPr>
        <w:t>是确定每个语义变量的模糊集所定义的隶属函数和每个模糊集中输入值的隶属度。</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．计算机取证</w:t>
      </w:r>
    </w:p>
    <w:p w:rsidR="008620A8" w:rsidP="008620A8">
      <w:pPr>
        <w:spacing w:before="0" w:beforeLines="0" w:line="240" w:lineRule="auto"/>
        <w:ind w:firstLine="480"/>
        <w:rPr>
          <w:rFonts w:hint="eastAsia"/>
        </w:rPr>
      </w:pPr>
      <w:r>
        <w:rPr>
          <w:rFonts w:hint="eastAsia"/>
        </w:rPr>
        <w:t>2</w:t>
      </w:r>
      <w:r>
        <w:rPr>
          <w:rFonts w:hint="eastAsia"/>
        </w:rPr>
        <w:t>．电子证据</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 xml:space="preserve">1。 </w:t>
      </w:r>
      <w:r>
        <w:rPr>
          <w:rFonts w:hint="eastAsia"/>
        </w:rPr>
        <w:t>什么是计算机取证？电子证据有什么特点?</w:t>
      </w:r>
    </w:p>
    <w:p w:rsidR="008620A8" w:rsidP="008620A8">
      <w:pPr>
        <w:spacing w:before="0" w:beforeLines="0" w:line="240" w:lineRule="auto"/>
        <w:ind w:firstLine="480"/>
        <w:rPr>
          <w:rFonts w:hint="eastAsia"/>
        </w:rPr>
      </w:pPr>
      <w:r>
        <w:rPr>
          <w:rFonts w:hint="eastAsia"/>
        </w:rPr>
        <w:t>2</w:t>
      </w:r>
      <w:r>
        <w:rPr>
          <w:rFonts w:hint="eastAsia"/>
        </w:rPr>
        <w:t>．在各类存储介质中有哪些数据可以作为证据?</w:t>
      </w:r>
    </w:p>
    <w:p w:rsidR="008620A8" w:rsidP="008620A8">
      <w:pPr>
        <w:spacing w:before="0" w:beforeLines="0" w:line="240" w:lineRule="auto"/>
        <w:ind w:firstLine="480"/>
        <w:rPr>
          <w:rFonts w:hint="eastAsia"/>
        </w:rPr>
      </w:pPr>
      <w:r>
        <w:rPr>
          <w:rFonts w:hint="eastAsia"/>
        </w:rPr>
        <w:t>3</w:t>
      </w:r>
      <w:r>
        <w:rPr>
          <w:rFonts w:hint="eastAsia"/>
        </w:rPr>
        <w:t>．数字取证原则有哪些?写出数字取证过程。</w:t>
      </w:r>
    </w:p>
    <w:p w:rsidR="008620A8" w:rsidP="008620A8">
      <w:pPr>
        <w:spacing w:before="0" w:beforeLines="0" w:line="240" w:lineRule="auto"/>
        <w:ind w:firstLine="480"/>
        <w:rPr>
          <w:rFonts w:hint="eastAsia"/>
        </w:rPr>
      </w:pPr>
      <w:r>
        <w:rPr>
          <w:rFonts w:hint="eastAsia"/>
        </w:rPr>
        <w:t>4</w:t>
      </w:r>
      <w:r>
        <w:rPr>
          <w:rFonts w:hint="eastAsia"/>
        </w:rPr>
        <w:t>．网络取证有什么特点？请画出网络取证模型.</w:t>
      </w:r>
    </w:p>
    <w:p w:rsidR="008620A8" w:rsidP="008620A8">
      <w:pPr>
        <w:spacing w:before="0" w:beforeLines="0" w:line="240" w:lineRule="auto"/>
        <w:ind w:firstLine="480"/>
        <w:rPr>
          <w:rFonts w:hint="eastAsia"/>
        </w:rPr>
      </w:pPr>
      <w:r>
        <w:rPr>
          <w:rFonts w:hint="eastAsia"/>
        </w:rPr>
        <w:t>5</w:t>
      </w:r>
      <w:r>
        <w:rPr>
          <w:rFonts w:hint="eastAsia"/>
        </w:rPr>
        <w:t>．写出</w:t>
      </w:r>
      <w:r>
        <w:rPr>
          <w:rFonts w:hint="eastAsia"/>
        </w:rPr>
        <w:t>IDS</w:t>
      </w:r>
      <w:r>
        <w:rPr>
          <w:rFonts w:hint="eastAsia"/>
        </w:rPr>
        <w:t>取证的具体步骤。</w:t>
      </w:r>
    </w:p>
    <w:p w:rsidR="008620A8" w:rsidP="008620A8">
      <w:pPr>
        <w:spacing w:before="0" w:beforeLines="0" w:line="240" w:lineRule="auto"/>
        <w:ind w:firstLine="480"/>
        <w:rPr>
          <w:rFonts w:hint="eastAsia"/>
        </w:rPr>
      </w:pPr>
      <w:r>
        <w:rPr>
          <w:rFonts w:hint="eastAsia"/>
        </w:rPr>
        <w:t>6</w:t>
      </w:r>
      <w:r>
        <w:rPr>
          <w:rFonts w:hint="eastAsia"/>
        </w:rPr>
        <w:t>．利用蜜阱技术进行取证分析时,一般遵循哪些原则？</w:t>
      </w:r>
    </w:p>
    <w:p w:rsidR="008620A8" w:rsidP="008620A8">
      <w:pPr>
        <w:spacing w:before="0" w:beforeLines="0" w:line="240" w:lineRule="auto"/>
        <w:ind w:firstLine="480"/>
        <w:rPr>
          <w:rFonts w:hint="eastAsia"/>
        </w:rPr>
      </w:pPr>
      <w:r>
        <w:rPr>
          <w:rFonts w:hint="eastAsia"/>
        </w:rPr>
        <w:t>7</w:t>
      </w:r>
      <w:r>
        <w:rPr>
          <w:rFonts w:hint="eastAsia"/>
        </w:rPr>
        <w:t>．模糊专家取证系统包含哪几个组件?</w:t>
      </w:r>
    </w:p>
    <w:p w:rsidR="008620A8" w:rsidP="008620A8">
      <w:pPr>
        <w:spacing w:before="0" w:beforeLines="0" w:line="240" w:lineRule="auto"/>
        <w:ind w:firstLine="480"/>
        <w:rPr>
          <w:rFonts w:hint="eastAsia"/>
        </w:rPr>
      </w:pPr>
      <w:r>
        <w:rPr>
          <w:rFonts w:hint="eastAsia"/>
        </w:rPr>
        <w:t>8</w:t>
      </w:r>
      <w:r>
        <w:rPr>
          <w:rFonts w:hint="eastAsia"/>
        </w:rPr>
        <w:t>．你知道哪些数字取证工具?</w:t>
      </w:r>
    </w:p>
    <w:p w:rsidR="008620A8" w:rsidP="008620A8">
      <w:pPr>
        <w:spacing w:before="0" w:beforeLines="0" w:line="240" w:lineRule="auto"/>
        <w:ind w:firstLine="480"/>
        <w:rPr>
          <w:rFonts w:hint="eastAsia"/>
        </w:rPr>
      </w:pPr>
      <w:r>
        <w:rPr>
          <w:rFonts w:hint="eastAsia"/>
        </w:rPr>
        <w:t>5</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        </w:t>
      </w:r>
      <w:r>
        <w:rPr>
          <w:rFonts w:hint="eastAsia"/>
        </w:rPr>
        <w:t>将计算机调查和分析技术应用于对潜在的、有法律效力的电子证据的确定与获取。</w:t>
      </w:r>
    </w:p>
    <w:p w:rsidR="008620A8" w:rsidP="008620A8">
      <w:pPr>
        <w:spacing w:before="0" w:beforeLines="0" w:line="240" w:lineRule="auto"/>
        <w:ind w:firstLine="480"/>
        <w:rPr>
          <w:rFonts w:hint="eastAsia"/>
        </w:rPr>
      </w:pPr>
      <w:r>
        <w:rPr>
          <w:rFonts w:hint="eastAsia"/>
        </w:rPr>
        <w:t>Ａ．防病毒技术</w:t>
      </w:r>
      <w:r>
        <w:rPr>
          <w:rFonts w:hint="eastAsia"/>
        </w:rPr>
        <w:t xml:space="preserve">         </w:t>
      </w:r>
      <w:r>
        <w:rPr>
          <w:rFonts w:hint="eastAsia"/>
        </w:rPr>
        <w:t>Ｂ．防黑客技术</w:t>
      </w:r>
      <w:r>
        <w:rPr>
          <w:rFonts w:hint="eastAsia"/>
        </w:rPr>
        <w:t xml:space="preserve">  </w:t>
      </w:r>
    </w:p>
    <w:p w:rsidR="008620A8" w:rsidP="008620A8">
      <w:pPr>
        <w:spacing w:before="0" w:beforeLines="0" w:line="240" w:lineRule="auto"/>
        <w:ind w:firstLine="480"/>
        <w:rPr>
          <w:rFonts w:hint="eastAsia"/>
        </w:rPr>
      </w:pPr>
      <w:r>
        <w:rPr>
          <w:rFonts w:hint="eastAsia"/>
        </w:rPr>
        <w:t>Ｃ．数字取证技术</w:t>
      </w:r>
      <w:r>
        <w:rPr>
          <w:rFonts w:hint="eastAsia"/>
        </w:rPr>
        <w:t xml:space="preserve">       </w:t>
      </w:r>
      <w:r>
        <w:rPr>
          <w:rFonts w:hint="eastAsia"/>
        </w:rPr>
        <w:t>Ｄ．防盗版技术</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 xml:space="preserve">        </w:t>
      </w:r>
      <w:r>
        <w:rPr>
          <w:rFonts w:hint="eastAsia"/>
        </w:rPr>
        <w:t>的主要方法有对文件的复制、被删除文件的恢复、缓冲区内容获取、系统日志分析等，。Ａ．网络取证</w:t>
      </w:r>
      <w:r>
        <w:rPr>
          <w:rFonts w:hint="eastAsia"/>
        </w:rPr>
        <w:t xml:space="preserve">      </w:t>
      </w:r>
      <w:r>
        <w:rPr>
          <w:rFonts w:hint="eastAsia"/>
        </w:rPr>
        <w:t>Ｂ．文字取证</w:t>
      </w:r>
      <w:r>
        <w:rPr>
          <w:rFonts w:hint="eastAsia"/>
        </w:rPr>
        <w:t xml:space="preserve">   </w:t>
      </w:r>
    </w:p>
    <w:p w:rsidR="008620A8" w:rsidP="008620A8">
      <w:pPr>
        <w:spacing w:before="0" w:beforeLines="0" w:line="240" w:lineRule="auto"/>
        <w:ind w:firstLine="480"/>
        <w:rPr>
          <w:rFonts w:hint="eastAsia"/>
        </w:rPr>
      </w:pPr>
      <w:r>
        <w:rPr>
          <w:rFonts w:hint="eastAsia"/>
        </w:rPr>
        <w:t>Ｃ．盗版取证</w:t>
      </w:r>
      <w:r>
        <w:rPr>
          <w:rFonts w:hint="eastAsia"/>
        </w:rPr>
        <w:t xml:space="preserve">       </w:t>
      </w:r>
      <w:r>
        <w:rPr>
          <w:rFonts w:hint="eastAsia"/>
        </w:rPr>
        <w:t>Ｄ．计算机取证</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的数据主要来源于网络数据流,同样要求是对潜在的、有法律效力的证据的确定与获取。</w:t>
      </w:r>
    </w:p>
    <w:p w:rsidR="008620A8" w:rsidP="008620A8">
      <w:pPr>
        <w:spacing w:before="0" w:beforeLines="0" w:line="240" w:lineRule="auto"/>
        <w:ind w:firstLine="480"/>
        <w:rPr>
          <w:rFonts w:hint="eastAsia"/>
        </w:rPr>
      </w:pPr>
      <w:r>
        <w:rPr>
          <w:rFonts w:hint="eastAsia"/>
        </w:rPr>
        <w:t>Ａ．网络取证</w:t>
      </w:r>
      <w:r>
        <w:rPr>
          <w:rFonts w:hint="eastAsia"/>
        </w:rPr>
        <w:t xml:space="preserve">      </w:t>
      </w:r>
      <w:r>
        <w:rPr>
          <w:rFonts w:hint="eastAsia"/>
        </w:rPr>
        <w:t>Ｂ．文字取证</w:t>
      </w:r>
      <w:r>
        <w:rPr>
          <w:rFonts w:hint="eastAsia"/>
        </w:rPr>
        <w:t xml:space="preserve">   </w:t>
      </w:r>
    </w:p>
    <w:p w:rsidR="008620A8" w:rsidP="008620A8">
      <w:pPr>
        <w:spacing w:before="0" w:beforeLines="0" w:line="240" w:lineRule="auto"/>
        <w:ind w:firstLine="480"/>
        <w:rPr>
          <w:rFonts w:hint="eastAsia"/>
        </w:rPr>
      </w:pPr>
      <w:r>
        <w:rPr>
          <w:rFonts w:hint="eastAsia"/>
        </w:rPr>
        <w:t>Ｃ．盗版取证</w:t>
      </w:r>
      <w:r>
        <w:rPr>
          <w:rFonts w:hint="eastAsia"/>
        </w:rPr>
        <w:t xml:space="preserve">       </w:t>
      </w:r>
      <w:r>
        <w:rPr>
          <w:rFonts w:hint="eastAsia"/>
        </w:rPr>
        <w:t>Ｄ．计算机取证</w:t>
      </w:r>
    </w:p>
    <w:p w:rsidR="008620A8" w:rsidP="008620A8">
      <w:pPr>
        <w:spacing w:before="0" w:beforeLines="0" w:line="240" w:lineRule="auto"/>
        <w:ind w:firstLine="480"/>
        <w:rPr>
          <w:rFonts w:hint="eastAsia"/>
        </w:rPr>
      </w:pPr>
      <w:r>
        <w:rPr>
          <w:rFonts w:hint="eastAsia"/>
        </w:rPr>
        <w:t>4</w:t>
      </w:r>
      <w:r>
        <w:rPr>
          <w:rFonts w:hint="eastAsia"/>
        </w:rPr>
        <w:t>．</w:t>
      </w:r>
      <w:r>
        <w:rPr>
          <w:rFonts w:hint="eastAsia"/>
        </w:rPr>
        <w:t xml:space="preserve">         </w:t>
      </w:r>
      <w:r>
        <w:rPr>
          <w:rFonts w:hint="eastAsia"/>
        </w:rPr>
        <w:t>是要保存计算机系统的状态，避免无意识破坏现场，同时不给犯罪者破坏证据提供机会，以供日后分析.</w:t>
      </w:r>
    </w:p>
    <w:p w:rsidR="008620A8" w:rsidP="008620A8">
      <w:pPr>
        <w:spacing w:before="0" w:beforeLines="0" w:line="240" w:lineRule="auto"/>
        <w:ind w:firstLine="480"/>
        <w:rPr>
          <w:rFonts w:hint="eastAsia"/>
        </w:rPr>
      </w:pPr>
      <w:r>
        <w:rPr>
          <w:rFonts w:hint="eastAsia"/>
        </w:rPr>
        <w:t>A</w:t>
      </w:r>
      <w:r>
        <w:rPr>
          <w:rFonts w:hint="eastAsia"/>
        </w:rPr>
        <w:t>．电子证据的保护</w:t>
      </w:r>
      <w:r>
        <w:rPr>
          <w:rFonts w:hint="eastAsia"/>
        </w:rPr>
        <w:t xml:space="preserve">      </w:t>
      </w:r>
      <w:r>
        <w:rPr>
          <w:rFonts w:hint="eastAsia"/>
        </w:rPr>
        <w:t>Ｂ．电子证据的分析</w:t>
      </w:r>
      <w:r>
        <w:rPr>
          <w:rFonts w:hint="eastAsia"/>
        </w:rPr>
        <w:t xml:space="preserve">  </w:t>
      </w:r>
    </w:p>
    <w:p w:rsidR="008620A8" w:rsidP="008620A8">
      <w:pPr>
        <w:spacing w:before="0" w:beforeLines="0" w:line="240" w:lineRule="auto"/>
        <w:ind w:firstLine="480"/>
        <w:rPr>
          <w:rFonts w:hint="eastAsia"/>
        </w:rPr>
      </w:pPr>
      <w:r>
        <w:rPr>
          <w:rFonts w:hint="eastAsia"/>
        </w:rPr>
        <w:t>Ｃ．电子证据的备份</w:t>
      </w:r>
      <w:r>
        <w:rPr>
          <w:rFonts w:hint="eastAsia"/>
        </w:rPr>
        <w:t xml:space="preserve">      </w:t>
      </w:r>
      <w:r>
        <w:rPr>
          <w:rFonts w:hint="eastAsia"/>
        </w:rPr>
        <w:t>Ｄ．电子证据的确定和收集</w:t>
      </w:r>
    </w:p>
    <w:p w:rsidR="008620A8" w:rsidP="008620A8">
      <w:pPr>
        <w:spacing w:before="0" w:beforeLines="0" w:line="240" w:lineRule="auto"/>
        <w:ind w:firstLine="480"/>
        <w:rPr>
          <w:rFonts w:hint="eastAsia"/>
        </w:rPr>
      </w:pPr>
      <w:r>
        <w:rPr>
          <w:rFonts w:hint="eastAsia"/>
        </w:rPr>
        <w:t>5</w:t>
      </w:r>
      <w:r>
        <w:rPr>
          <w:rFonts w:hint="eastAsia"/>
        </w:rPr>
        <w:t>．</w:t>
      </w:r>
      <w:r>
        <w:rPr>
          <w:rFonts w:hint="eastAsia"/>
        </w:rPr>
        <w:t xml:space="preserve">       </w:t>
      </w:r>
      <w:r>
        <w:rPr>
          <w:rFonts w:hint="eastAsia"/>
        </w:rPr>
        <w:t>阶段将使用原始数据的精确副本，应保证证据必须是安全的，有非常严格的访问控制。</w:t>
      </w:r>
    </w:p>
    <w:p w:rsidR="008620A8" w:rsidP="008620A8">
      <w:pPr>
        <w:spacing w:before="0" w:beforeLines="0" w:line="240" w:lineRule="auto"/>
        <w:ind w:firstLine="480"/>
        <w:rPr>
          <w:rFonts w:hint="eastAsia"/>
        </w:rPr>
      </w:pPr>
      <w:r>
        <w:rPr>
          <w:rFonts w:hint="eastAsia"/>
        </w:rPr>
        <w:t>A</w:t>
      </w:r>
      <w:r>
        <w:rPr>
          <w:rFonts w:hint="eastAsia"/>
        </w:rPr>
        <w:t>．电子证据的保护</w:t>
      </w:r>
      <w:r>
        <w:rPr>
          <w:rFonts w:hint="eastAsia"/>
        </w:rPr>
        <w:t xml:space="preserve">       </w:t>
      </w:r>
      <w:r>
        <w:rPr>
          <w:rFonts w:hint="eastAsia"/>
        </w:rPr>
        <w:t>Ｂ．电子证据的分析</w:t>
      </w:r>
      <w:r>
        <w:rPr>
          <w:rFonts w:hint="eastAsia"/>
        </w:rPr>
        <w:t xml:space="preserve">  </w:t>
      </w:r>
    </w:p>
    <w:p w:rsidR="008620A8" w:rsidP="008620A8">
      <w:pPr>
        <w:spacing w:before="0" w:beforeLines="0" w:line="240" w:lineRule="auto"/>
        <w:ind w:firstLine="480"/>
        <w:rPr>
          <w:rFonts w:hint="eastAsia"/>
        </w:rPr>
      </w:pPr>
      <w:r>
        <w:rPr>
          <w:rFonts w:hint="eastAsia"/>
        </w:rPr>
        <w:t>Ｃ．电子证据的备份</w:t>
      </w:r>
      <w:r>
        <w:rPr>
          <w:rFonts w:hint="eastAsia"/>
        </w:rPr>
        <w:t xml:space="preserve">      </w:t>
      </w:r>
      <w:r>
        <w:rPr>
          <w:rFonts w:hint="eastAsia"/>
        </w:rPr>
        <w:t>Ｄ．电子证据的确定和收集</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是指在已经获取的数据流或信息流中寻找数字证据。</w:t>
      </w:r>
    </w:p>
    <w:p w:rsidR="008620A8" w:rsidP="008620A8">
      <w:pPr>
        <w:spacing w:before="0" w:beforeLines="0" w:line="240" w:lineRule="auto"/>
        <w:ind w:firstLine="480"/>
        <w:rPr>
          <w:rFonts w:hint="eastAsia"/>
        </w:rPr>
      </w:pPr>
      <w:r>
        <w:rPr>
          <w:rFonts w:hint="eastAsia"/>
        </w:rPr>
        <w:t>A</w:t>
      </w:r>
      <w:r>
        <w:rPr>
          <w:rFonts w:hint="eastAsia"/>
        </w:rPr>
        <w:t>．电子证据的保护</w:t>
      </w:r>
      <w:r>
        <w:rPr>
          <w:rFonts w:hint="eastAsia"/>
        </w:rPr>
        <w:t xml:space="preserve">       </w:t>
      </w:r>
      <w:r>
        <w:rPr>
          <w:rFonts w:hint="eastAsia"/>
        </w:rPr>
        <w:t>Ｂ．电子证据的分析</w:t>
      </w:r>
      <w:r>
        <w:rPr>
          <w:rFonts w:hint="eastAsia"/>
        </w:rPr>
        <w:t xml:space="preserve">  </w:t>
      </w:r>
    </w:p>
    <w:p w:rsidR="008620A8" w:rsidP="008620A8">
      <w:pPr>
        <w:spacing w:before="0" w:beforeLines="0" w:line="240" w:lineRule="auto"/>
        <w:ind w:firstLine="480"/>
        <w:rPr>
          <w:rFonts w:hint="eastAsia"/>
        </w:rPr>
      </w:pPr>
      <w:r>
        <w:rPr>
          <w:rFonts w:hint="eastAsia"/>
        </w:rPr>
        <w:t>Ｃ．电子证据的备份</w:t>
      </w:r>
      <w:r>
        <w:rPr>
          <w:rFonts w:hint="eastAsia"/>
        </w:rPr>
        <w:t xml:space="preserve">      </w:t>
      </w:r>
      <w:r>
        <w:rPr>
          <w:rFonts w:hint="eastAsia"/>
        </w:rPr>
        <w:t>Ｄ．电子证据的确定和收集</w:t>
      </w:r>
    </w:p>
    <w:p w:rsidR="008620A8" w:rsidP="008620A8">
      <w:pPr>
        <w:spacing w:before="0" w:beforeLines="0" w:line="240" w:lineRule="auto"/>
        <w:ind w:firstLine="480"/>
        <w:rPr>
          <w:rFonts w:hint="eastAsia"/>
        </w:rPr>
      </w:pPr>
      <w:r>
        <w:rPr>
          <w:rFonts w:hint="eastAsia"/>
        </w:rPr>
        <w:t>7</w:t>
      </w:r>
      <w:r>
        <w:rPr>
          <w:rFonts w:hint="eastAsia"/>
        </w:rPr>
        <w:t>．模糊专家系统取证技术中</w:t>
      </w:r>
      <w:r>
        <w:rPr>
          <w:rFonts w:hint="eastAsia"/>
        </w:rPr>
        <w:t xml:space="preserve">        </w:t>
      </w:r>
      <w:r>
        <w:rPr>
          <w:rFonts w:hint="eastAsia"/>
        </w:rPr>
        <w:t>是确定每个语义变量的模糊集所定义的隶属函数和每个模糊集中输入值的隶属度。</w:t>
      </w:r>
    </w:p>
    <w:p w:rsidR="008620A8" w:rsidP="008620A8">
      <w:pPr>
        <w:spacing w:before="0" w:beforeLines="0" w:line="240" w:lineRule="auto"/>
        <w:ind w:firstLine="480"/>
        <w:rPr>
          <w:rFonts w:hint="eastAsia"/>
        </w:rPr>
      </w:pPr>
      <w:r>
        <w:rPr>
          <w:rFonts w:hint="eastAsia"/>
        </w:rPr>
        <w:t>A</w:t>
      </w:r>
      <w:r>
        <w:rPr>
          <w:rFonts w:hint="eastAsia"/>
        </w:rPr>
        <w:t>．取证分析器</w:t>
      </w:r>
      <w:r>
        <w:rPr>
          <w:rFonts w:hint="eastAsia"/>
        </w:rPr>
        <w:t xml:space="preserve">       </w:t>
      </w:r>
      <w:r>
        <w:rPr>
          <w:rFonts w:hint="eastAsia"/>
        </w:rPr>
        <w:t>Ｂ．模糊推理引擎组件</w:t>
      </w:r>
    </w:p>
    <w:p w:rsidR="008620A8" w:rsidP="008620A8">
      <w:pPr>
        <w:spacing w:before="0" w:beforeLines="0" w:line="240" w:lineRule="auto"/>
        <w:ind w:firstLine="480"/>
        <w:rPr>
          <w:rFonts w:hint="eastAsia"/>
        </w:rPr>
      </w:pPr>
      <w:r>
        <w:rPr>
          <w:rFonts w:hint="eastAsia"/>
        </w:rPr>
        <w:t>Ｃ．模糊化组件</w:t>
      </w:r>
      <w:r>
        <w:rPr>
          <w:rFonts w:hint="eastAsia"/>
        </w:rPr>
        <w:t xml:space="preserve">       </w:t>
      </w:r>
      <w:r>
        <w:rPr>
          <w:rFonts w:hint="eastAsia"/>
        </w:rPr>
        <w:t>Ｄ．反模糊化组件</w:t>
      </w:r>
    </w:p>
    <w:p w:rsidR="008620A8" w:rsidP="008620A8">
      <w:pPr>
        <w:spacing w:before="0" w:beforeLines="0" w:line="240" w:lineRule="auto"/>
        <w:ind w:firstLine="480"/>
        <w:rPr>
          <w:rFonts w:hint="eastAsia"/>
        </w:rPr>
      </w:pPr>
      <w:r>
        <w:rPr>
          <w:rFonts w:hint="eastAsia"/>
        </w:rPr>
        <w:t>8</w:t>
      </w:r>
      <w:r>
        <w:rPr>
          <w:rFonts w:hint="eastAsia"/>
        </w:rPr>
        <w:t>．下面是一些常用的工具软件，其中</w:t>
      </w:r>
      <w:r>
        <w:rPr>
          <w:rFonts w:hint="eastAsia"/>
        </w:rPr>
        <w:t xml:space="preserve">      </w:t>
      </w:r>
      <w:r>
        <w:rPr>
          <w:rFonts w:hint="eastAsia"/>
        </w:rPr>
        <w:t>软件是一中典型的数字取证软件。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softice              </w:t>
      </w:r>
      <w:r>
        <w:rPr>
          <w:rFonts w:hint="eastAsia"/>
        </w:rPr>
        <w:t>Ｂ．</w:t>
      </w:r>
      <w:r>
        <w:rPr>
          <w:rFonts w:hint="eastAsia"/>
        </w:rPr>
        <w:t xml:space="preserve">W32Dasm   </w:t>
      </w:r>
    </w:p>
    <w:p w:rsidR="008620A8" w:rsidP="008620A8">
      <w:pPr>
        <w:spacing w:before="0" w:beforeLines="0" w:line="240" w:lineRule="auto"/>
        <w:ind w:firstLine="480"/>
        <w:rPr>
          <w:rFonts w:hint="eastAsia"/>
        </w:rPr>
      </w:pPr>
      <w:r>
        <w:rPr>
          <w:rFonts w:hint="eastAsia"/>
        </w:rPr>
        <w:t>Ｃ．</w:t>
      </w:r>
      <w:r>
        <w:rPr>
          <w:rFonts w:hint="eastAsia"/>
        </w:rPr>
        <w:t xml:space="preserve">Superscan           </w:t>
      </w:r>
      <w:r>
        <w:rPr>
          <w:rFonts w:hint="eastAsia"/>
        </w:rPr>
        <w:t>Ｄ．</w:t>
      </w:r>
      <w:r>
        <w:rPr>
          <w:rFonts w:hint="eastAsia"/>
        </w:rPr>
        <w:t>Encase</w:t>
      </w:r>
    </w:p>
    <w:p w:rsidR="008620A8" w:rsidP="008620A8">
      <w:pPr>
        <w:spacing w:before="0" w:beforeLines="0" w:line="240" w:lineRule="auto"/>
        <w:ind w:firstLine="480"/>
        <w:rPr>
          <w:rFonts w:hint="eastAsia"/>
        </w:rPr>
      </w:pPr>
      <w:r>
        <w:rPr>
          <w:rFonts w:hint="eastAsia"/>
        </w:rPr>
        <w:t>第</w:t>
      </w:r>
      <w:r>
        <w:rPr>
          <w:rFonts w:hint="eastAsia"/>
        </w:rPr>
        <w:t>9</w:t>
      </w:r>
      <w:r>
        <w:rPr>
          <w:rFonts w:hint="eastAsia"/>
        </w:rPr>
        <w:t>章</w:t>
      </w:r>
      <w:r>
        <w:rPr>
          <w:rFonts w:hint="eastAsia"/>
        </w:rPr>
        <w:t xml:space="preserve"> </w:t>
      </w:r>
      <w:r>
        <w:rPr>
          <w:rFonts w:hint="eastAsia"/>
        </w:rPr>
        <w:t>操作系统安全</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．操作系统的安全是计算机系统安全的</w:t>
      </w:r>
      <w:r>
        <w:rPr>
          <w:rFonts w:hint="eastAsia"/>
        </w:rPr>
        <w:t xml:space="preserve">       </w:t>
      </w:r>
      <w:r>
        <w:rPr>
          <w:rFonts w:hint="eastAsia"/>
        </w:rPr>
        <w:t>.（核心）</w:t>
      </w:r>
    </w:p>
    <w:p w:rsidR="008620A8" w:rsidP="008620A8">
      <w:pPr>
        <w:spacing w:before="0" w:beforeLines="0" w:line="240" w:lineRule="auto"/>
        <w:ind w:firstLine="480"/>
        <w:rPr>
          <w:rFonts w:hint="eastAsia"/>
        </w:rPr>
      </w:pPr>
      <w:r>
        <w:rPr>
          <w:rFonts w:hint="eastAsia"/>
        </w:rPr>
        <w:t>2</w:t>
      </w:r>
      <w:r>
        <w:rPr>
          <w:rFonts w:hint="eastAsia"/>
        </w:rPr>
        <w:t>．有选择的访问控制包括使用多种不同的方式来限制计算机环境下对</w:t>
      </w:r>
      <w:r>
        <w:rPr>
          <w:rFonts w:hint="eastAsia"/>
        </w:rPr>
        <w:t xml:space="preserve">     </w:t>
      </w:r>
      <w:r>
        <w:rPr>
          <w:rFonts w:hint="eastAsia"/>
        </w:rPr>
        <w:t>对象的访问。(特定)</w:t>
      </w:r>
    </w:p>
    <w:p w:rsidR="008620A8" w:rsidP="008620A8">
      <w:pPr>
        <w:spacing w:before="0" w:beforeLines="0" w:line="240" w:lineRule="auto"/>
        <w:ind w:firstLine="480"/>
        <w:rPr>
          <w:rFonts w:hint="eastAsia"/>
        </w:rPr>
      </w:pPr>
      <w:r>
        <w:rPr>
          <w:rFonts w:hint="eastAsia"/>
        </w:rPr>
        <w:t>3</w:t>
      </w:r>
      <w:r>
        <w:rPr>
          <w:rFonts w:hint="eastAsia"/>
        </w:rPr>
        <w:t>．安全系统应该具备</w:t>
      </w:r>
      <w:r>
        <w:rPr>
          <w:rFonts w:hint="eastAsia"/>
        </w:rPr>
        <w:t xml:space="preserve">      </w:t>
      </w:r>
      <w:r>
        <w:rPr>
          <w:rFonts w:hint="eastAsia"/>
        </w:rPr>
        <w:t>，以便测试其完整性，并可追踪任何可能的安全破坏活动。(审计能力)</w:t>
      </w:r>
    </w:p>
    <w:p w:rsidR="008620A8" w:rsidP="008620A8">
      <w:pPr>
        <w:spacing w:before="0" w:beforeLines="0" w:line="240" w:lineRule="auto"/>
        <w:ind w:firstLine="480"/>
        <w:rPr>
          <w:rFonts w:hint="eastAsia"/>
        </w:rPr>
      </w:pPr>
      <w:r>
        <w:rPr>
          <w:rFonts w:hint="eastAsia"/>
        </w:rPr>
        <w:t>4</w:t>
      </w:r>
      <w:r>
        <w:rPr>
          <w:rFonts w:hint="eastAsia"/>
        </w:rPr>
        <w:t>．每个用户及程序应使用尽可能</w:t>
      </w:r>
      <w:r>
        <w:rPr>
          <w:rFonts w:hint="eastAsia"/>
        </w:rPr>
        <w:t xml:space="preserve">    </w:t>
      </w:r>
      <w:r>
        <w:rPr>
          <w:rFonts w:hint="eastAsia"/>
        </w:rPr>
        <w:t>的权限工作</w:t>
      </w:r>
      <w:r>
        <w:rPr>
          <w:rFonts w:hint="eastAsia"/>
        </w:rPr>
        <w:t>,</w:t>
      </w:r>
      <w:r>
        <w:rPr>
          <w:rFonts w:hint="eastAsia"/>
        </w:rPr>
        <w:t>这样，由攻击者恶意攻击造成的破坏程度会降低到最小（小）</w:t>
      </w:r>
    </w:p>
    <w:p w:rsidR="008620A8" w:rsidP="008620A8">
      <w:pPr>
        <w:spacing w:before="0" w:beforeLines="0" w:line="240" w:lineRule="auto"/>
        <w:ind w:firstLine="480"/>
        <w:rPr>
          <w:rFonts w:hint="eastAsia"/>
        </w:rPr>
      </w:pPr>
      <w:r>
        <w:rPr>
          <w:rFonts w:hint="eastAsia"/>
        </w:rPr>
        <w:t>5</w:t>
      </w:r>
      <w:r>
        <w:rPr>
          <w:rFonts w:hint="eastAsia"/>
        </w:rPr>
        <w:t>．操作系统访问控制权限的合理设置主要是指利用操作系统的访问控制功能，为用户和文件系统建立恰当的</w:t>
      </w:r>
      <w:r>
        <w:rPr>
          <w:rFonts w:hint="eastAsia"/>
        </w:rPr>
        <w:t xml:space="preserve">        </w:t>
      </w:r>
      <w:r>
        <w:rPr>
          <w:rFonts w:hint="eastAsia"/>
        </w:rPr>
        <w:t>控制.（访问权限)</w:t>
      </w:r>
    </w:p>
    <w:p w:rsidR="008620A8" w:rsidP="008620A8">
      <w:pPr>
        <w:spacing w:before="0" w:beforeLines="0" w:line="240" w:lineRule="auto"/>
        <w:ind w:firstLine="480"/>
        <w:rPr>
          <w:rFonts w:hint="eastAsia"/>
        </w:rPr>
      </w:pPr>
      <w:r>
        <w:rPr>
          <w:rFonts w:hint="eastAsia"/>
        </w:rPr>
        <w:t>6</w:t>
      </w:r>
      <w:r>
        <w:rPr>
          <w:rFonts w:hint="eastAsia"/>
        </w:rPr>
        <w:t>．从技术管理的角度考虑，可以从</w:t>
      </w:r>
      <w:r>
        <w:rPr>
          <w:rFonts w:hint="eastAsia"/>
        </w:rPr>
        <w:t xml:space="preserve">        </w:t>
      </w:r>
      <w:r>
        <w:rPr>
          <w:rFonts w:hint="eastAsia"/>
        </w:rPr>
        <w:t>和审计日志两个方面提高系统的安全性。（）</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 xml:space="preserve">        </w:t>
      </w:r>
      <w:r>
        <w:rPr>
          <w:rFonts w:hint="eastAsia"/>
        </w:rPr>
        <w:t>是安全系统的一个重要组成部分，它记录了计算机系统所发生的情况，如何时由谁做了一件什么样的事，结果如何等。（日志文件）</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Windows</w:t>
      </w:r>
      <w:r>
        <w:rPr>
          <w:rFonts w:hint="eastAsia"/>
        </w:rPr>
        <w:t>安全服务的核心功能包括了活动</w:t>
      </w:r>
      <w:r>
        <w:rPr>
          <w:rFonts w:hint="eastAsia"/>
        </w:rPr>
        <w:t xml:space="preserve">     </w:t>
      </w:r>
      <w:r>
        <w:rPr>
          <w:rFonts w:hint="eastAsia"/>
        </w:rPr>
        <w:t>目录</w:t>
      </w:r>
      <w:r>
        <w:rPr>
          <w:rFonts w:hint="eastAsia"/>
        </w:rPr>
        <w:t>AD</w:t>
      </w:r>
      <w:r>
        <w:rPr>
          <w:rFonts w:hint="eastAsia"/>
        </w:rPr>
        <w:t>。服务、对公钥基础设施</w:t>
      </w:r>
      <w:r>
        <w:rPr>
          <w:rFonts w:hint="eastAsia"/>
        </w:rPr>
        <w:t>PKI</w:t>
      </w:r>
      <w:r>
        <w:rPr>
          <w:rFonts w:hint="eastAsia"/>
        </w:rPr>
        <w:t>等。()</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Windows</w:t>
      </w:r>
      <w:r>
        <w:rPr>
          <w:rFonts w:hint="eastAsia"/>
        </w:rPr>
        <w:t>系统活动目录包括目录和与目录相关的</w:t>
      </w:r>
      <w:r>
        <w:rPr>
          <w:rFonts w:hint="eastAsia"/>
        </w:rPr>
        <w:t xml:space="preserve">       </w:t>
      </w:r>
      <w:r>
        <w:rPr>
          <w:rFonts w:hint="eastAsia"/>
        </w:rPr>
        <w:t>两个部分。（)</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Windows</w:t>
      </w:r>
      <w:r>
        <w:rPr>
          <w:rFonts w:hint="eastAsia"/>
        </w:rPr>
        <w:t>系统的安全模型正是建立</w:t>
      </w:r>
      <w:r>
        <w:rPr>
          <w:rFonts w:hint="eastAsia"/>
        </w:rPr>
        <w:t xml:space="preserve">      </w:t>
      </w:r>
      <w:r>
        <w:rPr>
          <w:rFonts w:hint="eastAsia"/>
        </w:rPr>
        <w:t>结构之上，提供域间信任关系、组策略安全管理等安全性服务。（</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Linux </w:t>
      </w:r>
      <w:r>
        <w:rPr>
          <w:rFonts w:hint="eastAsia"/>
        </w:rPr>
        <w:t>安全模块</w:t>
      </w:r>
      <w:r>
        <w:rPr>
          <w:rFonts w:hint="eastAsia"/>
        </w:rPr>
        <w:t>LSM</w:t>
      </w:r>
    </w:p>
    <w:p w:rsidR="008620A8" w:rsidP="008620A8">
      <w:pPr>
        <w:spacing w:before="0" w:beforeLines="0" w:line="240" w:lineRule="auto"/>
        <w:ind w:firstLine="480"/>
        <w:rPr>
          <w:rFonts w:hint="eastAsia"/>
        </w:rPr>
      </w:pPr>
      <w:r>
        <w:rPr>
          <w:rFonts w:hint="eastAsia"/>
        </w:rPr>
        <w:t>2</w:t>
      </w:r>
      <w:r>
        <w:rPr>
          <w:rFonts w:hint="eastAsia"/>
        </w:rPr>
        <w:t>．</w:t>
      </w:r>
      <w:r>
        <w:rPr>
          <w:rFonts w:hint="eastAsia"/>
        </w:rPr>
        <w:t>Linux</w:t>
      </w:r>
      <w:r>
        <w:rPr>
          <w:rFonts w:hint="eastAsia"/>
        </w:rPr>
        <w:t>的</w:t>
      </w:r>
      <w:r>
        <w:rPr>
          <w:rFonts w:hint="eastAsia"/>
        </w:rPr>
        <w:t>PAM</w:t>
      </w:r>
      <w:r>
        <w:rPr>
          <w:rFonts w:hint="eastAsia"/>
        </w:rPr>
        <w:t>机制</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Windows</w:t>
      </w:r>
      <w:r>
        <w:rPr>
          <w:rFonts w:hint="eastAsia"/>
        </w:rPr>
        <w:t>系统的活动目录</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．操作系统安全功能有哪些?</w:t>
      </w:r>
    </w:p>
    <w:p w:rsidR="008620A8" w:rsidP="008620A8">
      <w:pPr>
        <w:spacing w:before="0" w:beforeLines="0" w:line="240" w:lineRule="auto"/>
        <w:ind w:firstLine="480"/>
        <w:rPr>
          <w:rFonts w:hint="eastAsia"/>
        </w:rPr>
      </w:pPr>
      <w:r>
        <w:rPr>
          <w:rFonts w:hint="eastAsia"/>
        </w:rPr>
        <w:t>2</w:t>
      </w:r>
      <w:r>
        <w:rPr>
          <w:rFonts w:hint="eastAsia"/>
        </w:rPr>
        <w:t>．操作系统安全设计原则有哪些？</w:t>
      </w:r>
    </w:p>
    <w:p w:rsidR="008620A8" w:rsidP="008620A8">
      <w:pPr>
        <w:spacing w:before="0" w:beforeLines="0" w:line="240" w:lineRule="auto"/>
        <w:ind w:firstLine="480"/>
        <w:rPr>
          <w:rFonts w:hint="eastAsia"/>
        </w:rPr>
      </w:pPr>
      <w:r>
        <w:rPr>
          <w:rFonts w:hint="eastAsia"/>
        </w:rPr>
        <w:t>3</w:t>
      </w:r>
      <w:r>
        <w:rPr>
          <w:rFonts w:hint="eastAsia"/>
        </w:rPr>
        <w:t>．操作系统的安全配置指导思想是什么？</w:t>
      </w:r>
    </w:p>
    <w:p w:rsidR="008620A8" w:rsidP="008620A8">
      <w:pPr>
        <w:spacing w:before="0" w:beforeLines="0" w:line="240" w:lineRule="auto"/>
        <w:ind w:firstLine="480"/>
        <w:rPr>
          <w:rFonts w:hint="eastAsia"/>
        </w:rPr>
      </w:pPr>
      <w:r>
        <w:rPr>
          <w:rFonts w:hint="eastAsia"/>
        </w:rPr>
        <w:t>4</w:t>
      </w:r>
      <w:r>
        <w:rPr>
          <w:rFonts w:hint="eastAsia"/>
        </w:rPr>
        <w:t>．操作系统的安全性包括哪些内容？</w:t>
      </w:r>
    </w:p>
    <w:p w:rsidR="008620A8" w:rsidP="008620A8">
      <w:pPr>
        <w:spacing w:before="0" w:beforeLines="0" w:line="240" w:lineRule="auto"/>
        <w:ind w:firstLine="480"/>
        <w:rPr>
          <w:rFonts w:hint="eastAsia"/>
        </w:rPr>
      </w:pPr>
      <w:r>
        <w:rPr>
          <w:rFonts w:hint="eastAsia"/>
        </w:rPr>
        <w:t xml:space="preserve">5。 </w:t>
      </w:r>
      <w:r>
        <w:rPr>
          <w:rFonts w:hint="eastAsia"/>
        </w:rPr>
        <w:t>你知道</w:t>
      </w:r>
      <w:r>
        <w:rPr>
          <w:rFonts w:hint="eastAsia"/>
        </w:rPr>
        <w:t>Windows 2000/XP/2003</w:t>
      </w:r>
      <w:r>
        <w:rPr>
          <w:rFonts w:hint="eastAsia"/>
        </w:rPr>
        <w:t>中有哪些安全机制?</w:t>
      </w:r>
    </w:p>
    <w:p w:rsidR="008620A8" w:rsidP="008620A8">
      <w:pPr>
        <w:spacing w:before="0" w:beforeLines="0" w:line="240" w:lineRule="auto"/>
        <w:ind w:firstLine="480"/>
        <w:rPr>
          <w:rFonts w:hint="eastAsia"/>
        </w:rPr>
      </w:pPr>
      <w:r>
        <w:rPr>
          <w:rFonts w:hint="eastAsia"/>
        </w:rPr>
        <w:t>6</w:t>
      </w:r>
      <w:r>
        <w:rPr>
          <w:rFonts w:hint="eastAsia"/>
        </w:rPr>
        <w:t>．什么是活动目录？活动目录能够提供哪些服务？</w:t>
      </w:r>
    </w:p>
    <w:p w:rsidR="008620A8" w:rsidP="008620A8">
      <w:pPr>
        <w:spacing w:before="0" w:beforeLines="0" w:line="240" w:lineRule="auto"/>
        <w:ind w:firstLine="480"/>
        <w:rPr>
          <w:rFonts w:hint="eastAsia"/>
        </w:rPr>
      </w:pPr>
      <w:r>
        <w:rPr>
          <w:rFonts w:hint="eastAsia"/>
        </w:rPr>
        <w:t>7</w:t>
      </w:r>
      <w:r>
        <w:rPr>
          <w:rFonts w:hint="eastAsia"/>
        </w:rPr>
        <w:t>．什么是</w:t>
      </w:r>
      <w:r>
        <w:rPr>
          <w:rFonts w:hint="eastAsia"/>
        </w:rPr>
        <w:t>Windows</w:t>
      </w:r>
      <w:r>
        <w:rPr>
          <w:rFonts w:hint="eastAsia"/>
        </w:rPr>
        <w:t>安全设置模板?</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Windows</w:t>
      </w:r>
      <w:r>
        <w:rPr>
          <w:rFonts w:hint="eastAsia"/>
        </w:rPr>
        <w:t>的安全账号管理器作用是什么？</w:t>
      </w:r>
    </w:p>
    <w:p w:rsidR="008620A8" w:rsidP="008620A8">
      <w:pPr>
        <w:spacing w:before="0" w:beforeLines="0" w:line="240" w:lineRule="auto"/>
        <w:ind w:firstLine="480"/>
        <w:rPr>
          <w:rFonts w:hint="eastAsia"/>
        </w:rPr>
      </w:pPr>
      <w:r>
        <w:rPr>
          <w:rFonts w:hint="eastAsia"/>
        </w:rPr>
        <w:t>9</w:t>
      </w:r>
      <w:r>
        <w:rPr>
          <w:rFonts w:hint="eastAsia"/>
        </w:rPr>
        <w:t>．硬盘的</w:t>
      </w:r>
      <w:r>
        <w:rPr>
          <w:rFonts w:hint="eastAsia"/>
        </w:rPr>
        <w:t>NTFS</w:t>
      </w:r>
      <w:r>
        <w:rPr>
          <w:rFonts w:hint="eastAsia"/>
        </w:rPr>
        <w:t>分区格式有何特点?</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Windows 2000/XP/2003</w:t>
      </w:r>
      <w:r>
        <w:rPr>
          <w:rFonts w:hint="eastAsia"/>
        </w:rPr>
        <w:t>安全配置时要注意哪些事项？</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Unix</w:t>
      </w:r>
      <w:r>
        <w:rPr>
          <w:rFonts w:hint="eastAsia"/>
        </w:rPr>
        <w:t>的安全机制有哪些？</w:t>
      </w:r>
    </w:p>
    <w:p w:rsidR="008620A8" w:rsidP="008620A8">
      <w:pPr>
        <w:spacing w:before="0" w:beforeLines="0" w:line="240" w:lineRule="auto"/>
        <w:ind w:firstLine="480"/>
        <w:rPr>
          <w:rFonts w:hint="eastAsia"/>
        </w:rPr>
      </w:pPr>
      <w:r>
        <w:rPr>
          <w:rFonts w:hint="eastAsia"/>
        </w:rPr>
        <w:t>12 Linux</w:t>
      </w:r>
      <w:r>
        <w:rPr>
          <w:rFonts w:hint="eastAsia"/>
        </w:rPr>
        <w:t>的安全机制有哪些?</w:t>
      </w:r>
    </w:p>
    <w:p w:rsidR="008620A8" w:rsidP="008620A8">
      <w:pPr>
        <w:spacing w:before="0" w:beforeLines="0" w:line="240" w:lineRule="auto"/>
        <w:ind w:firstLine="480"/>
        <w:rPr>
          <w:rFonts w:hint="eastAsia"/>
        </w:rPr>
      </w:pPr>
      <w:r>
        <w:rPr>
          <w:rFonts w:hint="eastAsia"/>
        </w:rPr>
        <w:t>13</w:t>
      </w:r>
      <w:r>
        <w:rPr>
          <w:rFonts w:hint="eastAsia"/>
        </w:rPr>
        <w:t>．什么是</w:t>
      </w:r>
      <w:r>
        <w:rPr>
          <w:rFonts w:hint="eastAsia"/>
        </w:rPr>
        <w:t>Linux</w:t>
      </w:r>
      <w:r>
        <w:rPr>
          <w:rFonts w:hint="eastAsia"/>
        </w:rPr>
        <w:t>的</w:t>
      </w:r>
      <w:r>
        <w:rPr>
          <w:rFonts w:hint="eastAsia"/>
        </w:rPr>
        <w:t>PAM</w:t>
      </w:r>
      <w:r>
        <w:rPr>
          <w:rFonts w:hint="eastAsia"/>
        </w:rPr>
        <w:t>机制？什么是</w:t>
      </w:r>
      <w:r>
        <w:rPr>
          <w:rFonts w:hint="eastAsia"/>
        </w:rPr>
        <w:t xml:space="preserve">Linux </w:t>
      </w:r>
      <w:r>
        <w:rPr>
          <w:rFonts w:hint="eastAsia"/>
        </w:rPr>
        <w:t>安全模块</w:t>
      </w:r>
      <w:r>
        <w:rPr>
          <w:rFonts w:hint="eastAsia"/>
        </w:rPr>
        <w:t>LSM</w:t>
      </w:r>
      <w:r>
        <w:rPr>
          <w:rFonts w:hint="eastAsia"/>
        </w:rPr>
        <w:t>？</w:t>
      </w:r>
    </w:p>
    <w:p w:rsidR="008620A8" w:rsidP="008620A8">
      <w:pPr>
        <w:spacing w:before="0" w:beforeLines="0" w:line="240" w:lineRule="auto"/>
        <w:ind w:firstLine="480"/>
        <w:rPr>
          <w:rFonts w:hint="eastAsia"/>
        </w:rPr>
      </w:pPr>
      <w:r>
        <w:rPr>
          <w:rFonts w:hint="eastAsia"/>
        </w:rPr>
        <w:t>14</w:t>
      </w:r>
      <w:r>
        <w:rPr>
          <w:rFonts w:hint="eastAsia"/>
        </w:rPr>
        <w:t>．进行</w:t>
      </w:r>
      <w:r>
        <w:rPr>
          <w:rFonts w:hint="eastAsia"/>
        </w:rPr>
        <w:t>Linux</w:t>
      </w:r>
      <w:r>
        <w:rPr>
          <w:rFonts w:hint="eastAsia"/>
        </w:rPr>
        <w:t>安全设置时要注意哪些事项？</w:t>
      </w:r>
    </w:p>
    <w:p w:rsidR="008620A8" w:rsidP="008620A8">
      <w:pPr>
        <w:spacing w:before="0" w:beforeLines="0" w:line="240" w:lineRule="auto"/>
        <w:ind w:firstLine="480"/>
        <w:rPr>
          <w:rFonts w:hint="eastAsia"/>
        </w:rPr>
      </w:pPr>
      <w:r>
        <w:rPr>
          <w:rFonts w:hint="eastAsia"/>
        </w:rPr>
        <w:t>15</w:t>
      </w:r>
      <w:r>
        <w:rPr>
          <w:rFonts w:hint="eastAsia"/>
        </w:rPr>
        <w:t>．磁盘的</w:t>
      </w:r>
      <w:r>
        <w:rPr>
          <w:rFonts w:hint="eastAsia"/>
        </w:rPr>
        <w:t>NTFS</w:t>
      </w:r>
      <w:r>
        <w:rPr>
          <w:rFonts w:hint="eastAsia"/>
        </w:rPr>
        <w:t>文件格式有什么特点？</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         </w:t>
      </w:r>
      <w:r>
        <w:rPr>
          <w:rFonts w:hint="eastAsia"/>
        </w:rPr>
        <w:t>控制包括使用多种不同的方式来限制计算机环境下对特定对象的访问。</w:t>
      </w:r>
    </w:p>
    <w:p w:rsidR="008620A8" w:rsidP="008620A8">
      <w:pPr>
        <w:spacing w:before="0" w:beforeLines="0" w:line="240" w:lineRule="auto"/>
        <w:ind w:firstLine="480"/>
        <w:rPr>
          <w:rFonts w:hint="eastAsia"/>
        </w:rPr>
      </w:pPr>
      <w:r>
        <w:rPr>
          <w:rFonts w:hint="eastAsia"/>
        </w:rPr>
        <w:t>Ａ．内存管理与对象重用</w:t>
      </w:r>
      <w:r>
        <w:rPr>
          <w:rFonts w:hint="eastAsia"/>
        </w:rPr>
        <w:t xml:space="preserve">      </w:t>
      </w:r>
      <w:r>
        <w:rPr>
          <w:rFonts w:hint="eastAsia"/>
        </w:rPr>
        <w:t>Ｂ．有选择的访问</w:t>
      </w:r>
    </w:p>
    <w:p w:rsidR="008620A8" w:rsidP="008620A8">
      <w:pPr>
        <w:spacing w:before="0" w:beforeLines="0" w:line="240" w:lineRule="auto"/>
        <w:ind w:firstLine="480"/>
        <w:rPr>
          <w:rFonts w:hint="eastAsia"/>
        </w:rPr>
      </w:pPr>
      <w:r>
        <w:rPr>
          <w:rFonts w:hint="eastAsia"/>
        </w:rPr>
        <w:t>Ｃ．审计能力</w:t>
      </w:r>
      <w:r>
        <w:rPr>
          <w:rFonts w:hint="eastAsia"/>
        </w:rPr>
        <w:t xml:space="preserve">                </w:t>
      </w:r>
      <w:r>
        <w:rPr>
          <w:rFonts w:hint="eastAsia"/>
        </w:rPr>
        <w:t>Ｄ．加密数据传送</w:t>
      </w:r>
    </w:p>
    <w:p w:rsidR="008620A8" w:rsidP="008620A8">
      <w:pPr>
        <w:spacing w:before="0" w:beforeLines="0" w:line="240" w:lineRule="auto"/>
        <w:ind w:firstLine="480"/>
        <w:rPr>
          <w:rFonts w:hint="eastAsia"/>
        </w:rPr>
      </w:pPr>
      <w:r>
        <w:rPr>
          <w:rFonts w:hint="eastAsia"/>
        </w:rPr>
        <w:t>2</w:t>
      </w:r>
      <w:r>
        <w:rPr>
          <w:rFonts w:hint="eastAsia"/>
        </w:rPr>
        <w:t>．安全系统应该具备</w:t>
      </w:r>
      <w:r>
        <w:rPr>
          <w:rFonts w:hint="eastAsia"/>
        </w:rPr>
        <w:t xml:space="preserve">         </w:t>
      </w:r>
      <w:r>
        <w:rPr>
          <w:rFonts w:hint="eastAsia"/>
        </w:rPr>
        <w:t>，以便测试其完整性，并可追踪任何可能的安全破坏活动.</w:t>
      </w:r>
    </w:p>
    <w:p w:rsidR="008620A8" w:rsidP="008620A8">
      <w:pPr>
        <w:spacing w:before="0" w:beforeLines="0" w:line="240" w:lineRule="auto"/>
        <w:ind w:firstLine="480"/>
        <w:rPr>
          <w:rFonts w:hint="eastAsia"/>
        </w:rPr>
      </w:pPr>
      <w:r>
        <w:rPr>
          <w:rFonts w:hint="eastAsia"/>
        </w:rPr>
        <w:t>Ａ．内存管理与对象重用</w:t>
      </w:r>
      <w:r>
        <w:rPr>
          <w:rFonts w:hint="eastAsia"/>
        </w:rPr>
        <w:t xml:space="preserve">      </w:t>
      </w:r>
      <w:r>
        <w:rPr>
          <w:rFonts w:hint="eastAsia"/>
        </w:rPr>
        <w:t>Ｂ．有选择的访问</w:t>
      </w:r>
    </w:p>
    <w:p w:rsidR="008620A8" w:rsidP="008620A8">
      <w:pPr>
        <w:spacing w:before="0" w:beforeLines="0" w:line="240" w:lineRule="auto"/>
        <w:ind w:firstLine="480"/>
        <w:rPr>
          <w:rFonts w:hint="eastAsia"/>
        </w:rPr>
      </w:pPr>
      <w:r>
        <w:rPr>
          <w:rFonts w:hint="eastAsia"/>
        </w:rPr>
        <w:t>Ｃ．审计能力</w:t>
      </w:r>
      <w:r>
        <w:rPr>
          <w:rFonts w:hint="eastAsia"/>
        </w:rPr>
        <w:t xml:space="preserve">                </w:t>
      </w:r>
      <w:r>
        <w:rPr>
          <w:rFonts w:hint="eastAsia"/>
        </w:rPr>
        <w:t>Ｄ．加密数据传送</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保证了在网络传送时所截获的信息不能被未经身份认证代理所访问.</w:t>
      </w:r>
    </w:p>
    <w:p w:rsidR="008620A8" w:rsidP="008620A8">
      <w:pPr>
        <w:spacing w:before="0" w:beforeLines="0" w:line="240" w:lineRule="auto"/>
        <w:ind w:firstLine="480"/>
        <w:rPr>
          <w:rFonts w:hint="eastAsia"/>
        </w:rPr>
      </w:pPr>
      <w:r>
        <w:rPr>
          <w:rFonts w:hint="eastAsia"/>
        </w:rPr>
        <w:t>Ａ．内存管理与对象重用</w:t>
      </w:r>
      <w:r>
        <w:rPr>
          <w:rFonts w:hint="eastAsia"/>
        </w:rPr>
        <w:t xml:space="preserve">      </w:t>
      </w:r>
      <w:r>
        <w:rPr>
          <w:rFonts w:hint="eastAsia"/>
        </w:rPr>
        <w:t>Ｂ．有选择的访问</w:t>
      </w:r>
    </w:p>
    <w:p w:rsidR="008620A8" w:rsidP="008620A8">
      <w:pPr>
        <w:spacing w:before="0" w:beforeLines="0" w:line="240" w:lineRule="auto"/>
        <w:ind w:firstLine="480"/>
        <w:rPr>
          <w:rFonts w:hint="eastAsia"/>
        </w:rPr>
      </w:pPr>
      <w:r>
        <w:rPr>
          <w:rFonts w:hint="eastAsia"/>
        </w:rPr>
        <w:t>Ｃ．审计能力</w:t>
      </w:r>
      <w:r>
        <w:rPr>
          <w:rFonts w:hint="eastAsia"/>
        </w:rPr>
        <w:t xml:space="preserve">                </w:t>
      </w:r>
      <w:r>
        <w:rPr>
          <w:rFonts w:hint="eastAsia"/>
        </w:rPr>
        <w:t>Ｄ．加密数据传送</w:t>
      </w:r>
    </w:p>
    <w:p w:rsidR="008620A8" w:rsidP="008620A8">
      <w:pPr>
        <w:spacing w:before="0" w:beforeLines="0" w:line="240" w:lineRule="auto"/>
        <w:ind w:firstLine="480"/>
        <w:rPr>
          <w:rFonts w:hint="eastAsia"/>
        </w:rPr>
      </w:pPr>
      <w:r>
        <w:rPr>
          <w:rFonts w:hint="eastAsia"/>
        </w:rPr>
        <w:t>4</w:t>
      </w:r>
      <w:r>
        <w:rPr>
          <w:rFonts w:hint="eastAsia"/>
        </w:rPr>
        <w:t>．操作系统访问控制权限的合理设置主要是指利用操作系统的访问控制功能，为用户和文件系统建立恰当的</w:t>
      </w:r>
      <w:r>
        <w:rPr>
          <w:rFonts w:hint="eastAsia"/>
        </w:rPr>
        <w:t xml:space="preserve">        </w:t>
      </w:r>
      <w:r>
        <w:rPr>
          <w:rFonts w:hint="eastAsia"/>
        </w:rPr>
        <w:t>控制。</w:t>
      </w:r>
    </w:p>
    <w:p w:rsidR="008620A8" w:rsidP="008620A8">
      <w:pPr>
        <w:spacing w:before="0" w:beforeLines="0" w:line="240" w:lineRule="auto"/>
        <w:ind w:firstLine="480"/>
        <w:rPr>
          <w:rFonts w:hint="eastAsia"/>
        </w:rPr>
      </w:pPr>
      <w:r>
        <w:rPr>
          <w:rFonts w:hint="eastAsia"/>
        </w:rPr>
        <w:t>A</w:t>
      </w:r>
      <w:r>
        <w:rPr>
          <w:rFonts w:hint="eastAsia"/>
        </w:rPr>
        <w:t>．访问权限</w:t>
      </w:r>
      <w:r>
        <w:rPr>
          <w:rFonts w:hint="eastAsia"/>
        </w:rPr>
        <w:t xml:space="preserve">         </w:t>
      </w:r>
      <w:r>
        <w:rPr>
          <w:rFonts w:hint="eastAsia"/>
        </w:rPr>
        <w:t>Ｂ．合理设置</w:t>
      </w:r>
      <w:r>
        <w:rPr>
          <w:rFonts w:hint="eastAsia"/>
        </w:rPr>
        <w:t xml:space="preserve">  </w:t>
      </w:r>
    </w:p>
    <w:p w:rsidR="008620A8" w:rsidP="008620A8">
      <w:pPr>
        <w:spacing w:before="0" w:beforeLines="0" w:line="240" w:lineRule="auto"/>
        <w:ind w:firstLine="480"/>
        <w:rPr>
          <w:rFonts w:hint="eastAsia"/>
        </w:rPr>
      </w:pPr>
      <w:r>
        <w:rPr>
          <w:rFonts w:hint="eastAsia"/>
        </w:rPr>
        <w:t>Ｃ．即使更新</w:t>
      </w:r>
      <w:r>
        <w:rPr>
          <w:rFonts w:hint="eastAsia"/>
        </w:rPr>
        <w:t xml:space="preserve">         </w:t>
      </w:r>
      <w:r>
        <w:rPr>
          <w:rFonts w:hint="eastAsia"/>
        </w:rPr>
        <w:t>Ｄ．攻击防范</w:t>
      </w:r>
    </w:p>
    <w:p w:rsidR="008620A8" w:rsidP="008620A8">
      <w:pPr>
        <w:spacing w:before="0" w:beforeLines="0" w:line="240" w:lineRule="auto"/>
        <w:ind w:firstLine="480"/>
        <w:rPr>
          <w:rFonts w:hint="eastAsia"/>
        </w:rPr>
      </w:pPr>
      <w:r>
        <w:rPr>
          <w:rFonts w:hint="eastAsia"/>
        </w:rPr>
        <w:t>5</w:t>
      </w:r>
      <w:r>
        <w:rPr>
          <w:rFonts w:hint="eastAsia"/>
        </w:rPr>
        <w:t>．从技术管理的角度考虑，可以从</w:t>
      </w:r>
      <w:r>
        <w:rPr>
          <w:rFonts w:hint="eastAsia"/>
        </w:rPr>
        <w:t xml:space="preserve">       </w:t>
      </w:r>
      <w:r>
        <w:rPr>
          <w:rFonts w:hint="eastAsia"/>
        </w:rPr>
        <w:t>和审计日志两个方面来提高操作系统的安全性。</w:t>
      </w:r>
    </w:p>
    <w:p w:rsidR="008620A8" w:rsidP="008620A8">
      <w:pPr>
        <w:spacing w:before="0" w:beforeLines="0" w:line="240" w:lineRule="auto"/>
        <w:ind w:firstLine="480"/>
        <w:rPr>
          <w:rFonts w:hint="eastAsia"/>
        </w:rPr>
      </w:pPr>
      <w:r>
        <w:rPr>
          <w:rFonts w:hint="eastAsia"/>
        </w:rPr>
        <w:t>A</w:t>
      </w:r>
      <w:r>
        <w:rPr>
          <w:rFonts w:hint="eastAsia"/>
        </w:rPr>
        <w:t>．备份</w:t>
      </w:r>
      <w:r>
        <w:rPr>
          <w:rFonts w:hint="eastAsia"/>
        </w:rPr>
        <w:t xml:space="preserve">     </w:t>
      </w:r>
      <w:r>
        <w:rPr>
          <w:rFonts w:hint="eastAsia"/>
        </w:rPr>
        <w:t>Ｂ．监控</w:t>
      </w:r>
      <w:r>
        <w:rPr>
          <w:rFonts w:hint="eastAsia"/>
        </w:rPr>
        <w:t xml:space="preserve">      </w:t>
      </w:r>
      <w:r>
        <w:rPr>
          <w:rFonts w:hint="eastAsia"/>
        </w:rPr>
        <w:t>Ｃ．运行</w:t>
      </w:r>
      <w:r>
        <w:rPr>
          <w:rFonts w:hint="eastAsia"/>
        </w:rPr>
        <w:t xml:space="preserve">     </w:t>
      </w:r>
      <w:r>
        <w:rPr>
          <w:rFonts w:hint="eastAsia"/>
        </w:rPr>
        <w:t>Ｄ．删除</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是安全系统的一个重要组成部分，它记录了计算机系统所发生的情况,如何时由谁做了一件什么样的事，结果如何等。</w:t>
      </w:r>
    </w:p>
    <w:p w:rsidR="008620A8" w:rsidP="008620A8">
      <w:pPr>
        <w:spacing w:before="0" w:beforeLines="0" w:line="240" w:lineRule="auto"/>
        <w:ind w:firstLine="480"/>
        <w:rPr>
          <w:rFonts w:hint="eastAsia"/>
        </w:rPr>
      </w:pPr>
      <w:r>
        <w:rPr>
          <w:rFonts w:hint="eastAsia"/>
        </w:rPr>
        <w:t>A</w:t>
      </w:r>
      <w:r>
        <w:rPr>
          <w:rFonts w:hint="eastAsia"/>
        </w:rPr>
        <w:t>．备份文件</w:t>
      </w:r>
      <w:r>
        <w:rPr>
          <w:rFonts w:hint="eastAsia"/>
        </w:rPr>
        <w:t xml:space="preserve">       </w:t>
      </w:r>
      <w:r>
        <w:rPr>
          <w:rFonts w:hint="eastAsia"/>
        </w:rPr>
        <w:t>Ｂ．日志文件</w:t>
      </w:r>
    </w:p>
    <w:p w:rsidR="008620A8" w:rsidP="008620A8">
      <w:pPr>
        <w:spacing w:before="0" w:beforeLines="0" w:line="240" w:lineRule="auto"/>
        <w:ind w:firstLine="480"/>
        <w:rPr>
          <w:rFonts w:hint="eastAsia"/>
        </w:rPr>
      </w:pPr>
      <w:r>
        <w:rPr>
          <w:rFonts w:hint="eastAsia"/>
        </w:rPr>
        <w:t>Ｃ．加密文件</w:t>
      </w:r>
      <w:r>
        <w:rPr>
          <w:rFonts w:hint="eastAsia"/>
        </w:rPr>
        <w:t xml:space="preserve">      </w:t>
      </w:r>
      <w:r>
        <w:rPr>
          <w:rFonts w:hint="eastAsia"/>
        </w:rPr>
        <w:t>Ｄ．注册文件</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Windows</w:t>
      </w:r>
      <w:r>
        <w:rPr>
          <w:rFonts w:hint="eastAsia"/>
        </w:rPr>
        <w:t>安全服务的核心功能包括了</w:t>
      </w:r>
      <w:r>
        <w:rPr>
          <w:rFonts w:hint="eastAsia"/>
        </w:rPr>
        <w:t xml:space="preserve">  B  </w:t>
      </w:r>
      <w:r>
        <w:rPr>
          <w:rFonts w:hint="eastAsia"/>
        </w:rPr>
        <w:t>服务、对公钥基础设施</w:t>
      </w:r>
      <w:r>
        <w:rPr>
          <w:rFonts w:hint="eastAsia"/>
        </w:rPr>
        <w:t>PKI</w:t>
      </w:r>
      <w:r>
        <w:rPr>
          <w:rFonts w:hint="eastAsia"/>
        </w:rPr>
        <w:t>(</w:t>
      </w:r>
      <w:r>
        <w:rPr>
          <w:rFonts w:hint="eastAsia"/>
        </w:rPr>
        <w:t>Public Key Infrastructure</w:t>
      </w:r>
      <w:r>
        <w:rPr>
          <w:rFonts w:hint="eastAsia"/>
        </w:rPr>
        <w:t>）的集成支持、对</w:t>
      </w:r>
      <w:r>
        <w:rPr>
          <w:rFonts w:hint="eastAsia"/>
        </w:rPr>
        <w:t>Kerberos V5</w:t>
      </w:r>
      <w:r>
        <w:rPr>
          <w:rFonts w:hint="eastAsia"/>
        </w:rPr>
        <w:t>鉴别协议的支持等。</w:t>
      </w:r>
    </w:p>
    <w:p w:rsidR="008620A8" w:rsidP="008620A8">
      <w:pPr>
        <w:spacing w:before="0" w:beforeLines="0" w:line="240" w:lineRule="auto"/>
        <w:ind w:firstLine="480"/>
        <w:rPr>
          <w:rFonts w:hint="eastAsia"/>
        </w:rPr>
      </w:pPr>
      <w:r>
        <w:rPr>
          <w:rFonts w:hint="eastAsia"/>
        </w:rPr>
        <w:t>A</w:t>
      </w:r>
      <w:r>
        <w:rPr>
          <w:rFonts w:hint="eastAsia"/>
        </w:rPr>
        <w:t>．固定目录</w:t>
      </w:r>
      <w:r>
        <w:rPr>
          <w:rFonts w:hint="eastAsia"/>
        </w:rPr>
        <w:t xml:space="preserve">AD          </w:t>
      </w:r>
      <w:r>
        <w:rPr>
          <w:rFonts w:hint="eastAsia"/>
        </w:rPr>
        <w:t>Ｂ．活动目录</w:t>
      </w:r>
      <w:r>
        <w:rPr>
          <w:rFonts w:hint="eastAsia"/>
        </w:rPr>
        <w:t xml:space="preserve">AD  </w:t>
      </w:r>
    </w:p>
    <w:p w:rsidR="008620A8" w:rsidP="008620A8">
      <w:pPr>
        <w:spacing w:before="0" w:beforeLines="0" w:line="240" w:lineRule="auto"/>
        <w:ind w:firstLine="480"/>
        <w:rPr>
          <w:rFonts w:hint="eastAsia"/>
        </w:rPr>
      </w:pPr>
      <w:r>
        <w:rPr>
          <w:rFonts w:hint="eastAsia"/>
        </w:rPr>
        <w:t>Ｃ．备份目录</w:t>
      </w:r>
      <w:r>
        <w:rPr>
          <w:rFonts w:hint="eastAsia"/>
        </w:rPr>
        <w:t xml:space="preserve">AD         </w:t>
      </w:r>
      <w:r>
        <w:rPr>
          <w:rFonts w:hint="eastAsia"/>
        </w:rPr>
        <w:t>Ｄ．存储目录</w:t>
      </w:r>
      <w:r>
        <w:rPr>
          <w:rFonts w:hint="eastAsia"/>
        </w:rPr>
        <w:t>AD</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Windows</w:t>
      </w:r>
      <w:r>
        <w:rPr>
          <w:rFonts w:hint="eastAsia"/>
        </w:rPr>
        <w:t>系统活动目录包括目录和与目录相关的</w:t>
      </w:r>
      <w:r>
        <w:rPr>
          <w:rFonts w:hint="eastAsia"/>
        </w:rPr>
        <w:t xml:space="preserve">  A   </w:t>
      </w:r>
      <w:r>
        <w:rPr>
          <w:rFonts w:hint="eastAsia"/>
        </w:rPr>
        <w:t>两个部分。</w:t>
      </w:r>
    </w:p>
    <w:p w:rsidR="008620A8" w:rsidP="008620A8">
      <w:pPr>
        <w:spacing w:before="0" w:beforeLines="0" w:line="240" w:lineRule="auto"/>
        <w:ind w:firstLine="480"/>
        <w:rPr>
          <w:rFonts w:hint="eastAsia"/>
        </w:rPr>
      </w:pPr>
      <w:r>
        <w:rPr>
          <w:rFonts w:hint="eastAsia"/>
        </w:rPr>
        <w:t>A</w:t>
      </w:r>
      <w:r>
        <w:rPr>
          <w:rFonts w:hint="eastAsia"/>
        </w:rPr>
        <w:t>．服务</w:t>
      </w:r>
      <w:r>
        <w:rPr>
          <w:rFonts w:hint="eastAsia"/>
        </w:rPr>
        <w:t xml:space="preserve">     </w:t>
      </w:r>
      <w:r>
        <w:rPr>
          <w:rFonts w:hint="eastAsia"/>
        </w:rPr>
        <w:t>Ｂ．备份</w:t>
      </w:r>
      <w:r>
        <w:rPr>
          <w:rFonts w:hint="eastAsia"/>
        </w:rPr>
        <w:t xml:space="preserve">     </w:t>
      </w:r>
      <w:r>
        <w:rPr>
          <w:rFonts w:hint="eastAsia"/>
        </w:rPr>
        <w:t>Ｃ．存储</w:t>
      </w:r>
      <w:r>
        <w:rPr>
          <w:rFonts w:hint="eastAsia"/>
        </w:rPr>
        <w:t xml:space="preserve">       </w:t>
      </w:r>
      <w:r>
        <w:rPr>
          <w:rFonts w:hint="eastAsia"/>
        </w:rPr>
        <w:t>Ｄ．压缩</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Windows</w:t>
      </w:r>
      <w:r>
        <w:rPr>
          <w:rFonts w:hint="eastAsia"/>
        </w:rPr>
        <w:t>系统的安全模型正是建立在</w:t>
      </w:r>
      <w:r>
        <w:rPr>
          <w:rFonts w:hint="eastAsia"/>
        </w:rPr>
        <w:t xml:space="preserve">       </w:t>
      </w:r>
      <w:r>
        <w:rPr>
          <w:rFonts w:hint="eastAsia"/>
        </w:rPr>
        <w:t>结构之上，提供域间信任关系等安全性服务。</w:t>
      </w:r>
    </w:p>
    <w:p w:rsidR="008620A8" w:rsidP="008620A8">
      <w:pPr>
        <w:spacing w:before="0" w:beforeLines="0" w:line="240" w:lineRule="auto"/>
        <w:ind w:firstLine="480"/>
        <w:rPr>
          <w:rFonts w:hint="eastAsia"/>
        </w:rPr>
      </w:pPr>
      <w:r>
        <w:rPr>
          <w:rFonts w:hint="eastAsia"/>
        </w:rPr>
        <w:t>A</w:t>
      </w:r>
      <w:r>
        <w:rPr>
          <w:rFonts w:hint="eastAsia"/>
        </w:rPr>
        <w:t>．管理委派</w:t>
      </w:r>
      <w:r>
        <w:rPr>
          <w:rFonts w:hint="eastAsia"/>
        </w:rPr>
        <w:t xml:space="preserve">          </w:t>
      </w:r>
      <w:r>
        <w:rPr>
          <w:rFonts w:hint="eastAsia"/>
        </w:rPr>
        <w:t>Ｂ．鉴别与访问控制</w:t>
      </w:r>
    </w:p>
    <w:p w:rsidR="008620A8" w:rsidP="008620A8">
      <w:pPr>
        <w:spacing w:before="0" w:beforeLines="0" w:line="240" w:lineRule="auto"/>
        <w:ind w:firstLine="480"/>
        <w:rPr>
          <w:rFonts w:hint="eastAsia"/>
        </w:rPr>
      </w:pPr>
      <w:r>
        <w:rPr>
          <w:rFonts w:hint="eastAsia"/>
        </w:rPr>
        <w:t>Ｃ．活动目录</w:t>
      </w:r>
      <w:r>
        <w:rPr>
          <w:rFonts w:hint="eastAsia"/>
        </w:rPr>
        <w:t xml:space="preserve">          </w:t>
      </w:r>
      <w:r>
        <w:rPr>
          <w:rFonts w:hint="eastAsia"/>
        </w:rPr>
        <w:t>Ｄ．组策略安全管理</w:t>
      </w:r>
    </w:p>
    <w:p w:rsidR="008620A8" w:rsidP="008620A8">
      <w:pPr>
        <w:spacing w:before="0" w:beforeLines="0" w:line="240" w:lineRule="auto"/>
        <w:ind w:firstLine="480"/>
        <w:rPr>
          <w:rFonts w:hint="eastAsia"/>
        </w:rPr>
      </w:pPr>
      <w:r>
        <w:rPr>
          <w:rFonts w:hint="eastAsia"/>
        </w:rPr>
        <w:t>第</w:t>
      </w:r>
      <w:r>
        <w:rPr>
          <w:rFonts w:hint="eastAsia"/>
        </w:rPr>
        <w:t>10</w:t>
      </w:r>
      <w:r>
        <w:rPr>
          <w:rFonts w:hint="eastAsia"/>
        </w:rPr>
        <w:t>章</w:t>
      </w:r>
      <w:r>
        <w:rPr>
          <w:rFonts w:hint="eastAsia"/>
        </w:rPr>
        <w:t xml:space="preserve"> </w:t>
      </w:r>
      <w:r>
        <w:rPr>
          <w:rFonts w:hint="eastAsia"/>
        </w:rPr>
        <w:t>数据备份与恢复</w:t>
      </w:r>
    </w:p>
    <w:p w:rsidR="008620A8" w:rsidP="008620A8">
      <w:pPr>
        <w:spacing w:before="0" w:beforeLines="0" w:line="240" w:lineRule="auto"/>
        <w:ind w:firstLine="480"/>
        <w:rPr>
          <w:rFonts w:hint="eastAsia"/>
        </w:rPr>
      </w:pPr>
      <w:r>
        <w:rPr>
          <w:rFonts w:hint="eastAsia"/>
        </w:rPr>
        <w:t>2</w:t>
      </w:r>
      <w:r>
        <w:rPr>
          <w:rFonts w:hint="eastAsia"/>
        </w:rPr>
        <w:t>．填空题</w:t>
      </w:r>
    </w:p>
    <w:p w:rsidR="008620A8" w:rsidP="008620A8">
      <w:pPr>
        <w:spacing w:before="0" w:beforeLines="0" w:line="240" w:lineRule="auto"/>
        <w:ind w:firstLine="480"/>
        <w:rPr>
          <w:rFonts w:hint="eastAsia"/>
        </w:rPr>
      </w:pPr>
      <w:r>
        <w:rPr>
          <w:rFonts w:hint="eastAsia"/>
        </w:rPr>
        <w:t>1</w:t>
      </w:r>
      <w:r>
        <w:rPr>
          <w:rFonts w:hint="eastAsia"/>
        </w:rPr>
        <w:t>．你知道的系统备份软件有</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2</w:t>
      </w:r>
      <w:r>
        <w:rPr>
          <w:rFonts w:hint="eastAsia"/>
        </w:rPr>
        <w:t>．为了防止重要数据丢失或操作系统被破坏的最有效的方法是对数据和系统进行　　　　。</w:t>
      </w:r>
    </w:p>
    <w:p w:rsidR="008620A8" w:rsidP="008620A8">
      <w:pPr>
        <w:spacing w:before="0" w:beforeLines="0" w:line="240" w:lineRule="auto"/>
        <w:ind w:firstLine="480"/>
        <w:rPr>
          <w:rFonts w:hint="eastAsia"/>
        </w:rPr>
      </w:pPr>
      <w:r>
        <w:rPr>
          <w:rFonts w:hint="eastAsia"/>
        </w:rPr>
        <w:t>3</w:t>
      </w:r>
      <w:r>
        <w:rPr>
          <w:rFonts w:hint="eastAsia"/>
        </w:rPr>
        <w:t>．防止计算机系统中重要数据丢失的最简单、最有效的方法是</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4</w:t>
      </w:r>
      <w:r>
        <w:rPr>
          <w:rFonts w:hint="eastAsia"/>
        </w:rPr>
        <w:t>．数据备份包括</w:t>
      </w:r>
      <w:r>
        <w:rPr>
          <w:rFonts w:hint="eastAsia"/>
        </w:rPr>
        <w:t xml:space="preserve">        </w:t>
      </w:r>
      <w:r>
        <w:rPr>
          <w:rFonts w:hint="eastAsia"/>
        </w:rPr>
        <w:t>和用户数据备份.</w:t>
      </w:r>
    </w:p>
    <w:p w:rsidR="008620A8" w:rsidP="008620A8">
      <w:pPr>
        <w:spacing w:before="0" w:beforeLines="0" w:line="240" w:lineRule="auto"/>
        <w:ind w:firstLine="480"/>
        <w:rPr>
          <w:rFonts w:hint="eastAsia"/>
        </w:rPr>
      </w:pPr>
      <w:r>
        <w:rPr>
          <w:rFonts w:hint="eastAsia"/>
        </w:rPr>
        <w:t>5</w:t>
      </w:r>
      <w:r>
        <w:rPr>
          <w:rFonts w:hint="eastAsia"/>
        </w:rPr>
        <w:t>．你知道的数据恢复软件有</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6</w:t>
      </w:r>
      <w:r>
        <w:rPr>
          <w:rFonts w:hint="eastAsia"/>
        </w:rPr>
        <w:t>．</w:t>
      </w:r>
      <w:r>
        <w:rPr>
          <w:rFonts w:hint="eastAsia"/>
        </w:rPr>
        <w:t xml:space="preserve">           </w:t>
      </w:r>
      <w:r>
        <w:rPr>
          <w:rFonts w:hint="eastAsia"/>
        </w:rPr>
        <w:t>只备份上次完全备份以后有变化的数据.</w:t>
      </w:r>
    </w:p>
    <w:p w:rsidR="008620A8" w:rsidP="008620A8">
      <w:pPr>
        <w:spacing w:before="0" w:beforeLines="0" w:line="240" w:lineRule="auto"/>
        <w:ind w:firstLine="480"/>
        <w:rPr>
          <w:rFonts w:hint="eastAsia"/>
        </w:rPr>
      </w:pPr>
      <w:r>
        <w:rPr>
          <w:rFonts w:hint="eastAsia"/>
        </w:rPr>
        <w:t>7</w:t>
      </w:r>
      <w:r>
        <w:rPr>
          <w:rFonts w:hint="eastAsia"/>
        </w:rPr>
        <w:t>．将数据备份到可读写的存储介质上称为</w:t>
      </w:r>
      <w:r>
        <w:rPr>
          <w:rFonts w:hint="eastAsia"/>
        </w:rPr>
        <w:t xml:space="preserve">       </w:t>
      </w:r>
      <w:r>
        <w:rPr>
          <w:rFonts w:hint="eastAsia"/>
        </w:rPr>
        <w:t>。（可更新备份）</w:t>
      </w:r>
    </w:p>
    <w:p w:rsidR="008620A8" w:rsidP="008620A8">
      <w:pPr>
        <w:spacing w:before="0" w:beforeLines="0" w:line="240" w:lineRule="auto"/>
        <w:ind w:firstLine="480"/>
        <w:rPr>
          <w:rFonts w:hint="eastAsia"/>
        </w:rPr>
      </w:pPr>
      <w:r>
        <w:rPr>
          <w:rFonts w:hint="eastAsia"/>
        </w:rPr>
        <w:t>8</w:t>
      </w:r>
      <w:r>
        <w:rPr>
          <w:rFonts w:hint="eastAsia"/>
        </w:rPr>
        <w:t>．将数据备份到只读存储介质上称为</w:t>
      </w:r>
      <w:r>
        <w:rPr>
          <w:rFonts w:hint="eastAsia"/>
        </w:rPr>
        <w:t xml:space="preserve">         </w:t>
      </w:r>
      <w:r>
        <w:rPr>
          <w:rFonts w:hint="eastAsia"/>
        </w:rPr>
        <w:t>。（不可更新备份）</w:t>
      </w:r>
    </w:p>
    <w:p w:rsidR="008620A8" w:rsidP="008620A8">
      <w:pPr>
        <w:spacing w:before="0" w:beforeLines="0" w:line="240" w:lineRule="auto"/>
        <w:ind w:firstLine="480"/>
        <w:rPr>
          <w:rFonts w:hint="eastAsia"/>
        </w:rPr>
      </w:pPr>
      <w:r>
        <w:rPr>
          <w:rFonts w:hint="eastAsia"/>
        </w:rPr>
        <w:t>9</w:t>
      </w:r>
      <w:r>
        <w:rPr>
          <w:rFonts w:hint="eastAsia"/>
        </w:rPr>
        <w:t>．通过网络将文件备份到与本地计算机物理上相分离的存储介质上称为</w:t>
      </w:r>
      <w:r>
        <w:rPr>
          <w:rFonts w:hint="eastAsia"/>
        </w:rPr>
        <w:t xml:space="preserve">       </w:t>
      </w:r>
      <w:r>
        <w:rPr>
          <w:rFonts w:hint="eastAsia"/>
        </w:rPr>
        <w:t>.（异地备份）</w:t>
      </w:r>
    </w:p>
    <w:p w:rsidR="008620A8" w:rsidP="008620A8">
      <w:pPr>
        <w:spacing w:before="0" w:beforeLines="0" w:line="240" w:lineRule="auto"/>
        <w:ind w:firstLine="480"/>
        <w:rPr>
          <w:rFonts w:hint="eastAsia"/>
        </w:rPr>
      </w:pPr>
      <w:r>
        <w:rPr>
          <w:rFonts w:hint="eastAsia"/>
        </w:rPr>
        <w:t>10</w:t>
      </w:r>
      <w:r>
        <w:rPr>
          <w:rFonts w:hint="eastAsia"/>
        </w:rPr>
        <w:t>．在单机的特定存储介质上进行的备份称为</w:t>
      </w:r>
      <w:r>
        <w:rPr>
          <w:rFonts w:hint="eastAsia"/>
        </w:rPr>
        <w:t xml:space="preserve">       </w:t>
      </w:r>
      <w:r>
        <w:rPr>
          <w:rFonts w:hint="eastAsia"/>
        </w:rPr>
        <w:t>.（本地备份）</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 xml:space="preserve">         </w:t>
      </w:r>
      <w:r>
        <w:rPr>
          <w:rFonts w:hint="eastAsia"/>
        </w:rPr>
        <w:t>只备份上次备份以后有变化的数据.（增量备份）</w:t>
      </w:r>
    </w:p>
    <w:p w:rsidR="008620A8" w:rsidP="008620A8">
      <w:pPr>
        <w:spacing w:before="0" w:beforeLines="0" w:line="240" w:lineRule="auto"/>
        <w:ind w:firstLine="480"/>
        <w:rPr>
          <w:rFonts w:hint="eastAsia"/>
        </w:rPr>
      </w:pPr>
      <w:r>
        <w:rPr>
          <w:rFonts w:hint="eastAsia"/>
        </w:rPr>
        <w:t>12</w:t>
      </w:r>
      <w:r>
        <w:rPr>
          <w:rFonts w:hint="eastAsia"/>
        </w:rPr>
        <w:t>．</w:t>
      </w:r>
      <w:r>
        <w:rPr>
          <w:rFonts w:hint="eastAsia"/>
        </w:rPr>
        <w:t>SAN</w:t>
      </w:r>
      <w:r>
        <w:rPr>
          <w:rFonts w:hint="eastAsia"/>
        </w:rPr>
        <w:t>简称为</w:t>
      </w:r>
      <w:r>
        <w:rPr>
          <w:rFonts w:hint="eastAsia"/>
        </w:rPr>
        <w:t xml:space="preserve">        </w:t>
      </w:r>
      <w:r>
        <w:rPr>
          <w:rFonts w:hint="eastAsia"/>
        </w:rPr>
        <w:t>，是一个独立于服务器网络系统之外的，几乎拥有无限信息存储能力的高速信息存储网络。</w:t>
      </w:r>
    </w:p>
    <w:p w:rsidR="008620A8" w:rsidP="008620A8">
      <w:pPr>
        <w:spacing w:before="0" w:beforeLines="0" w:line="240" w:lineRule="auto"/>
        <w:ind w:firstLine="480"/>
        <w:rPr>
          <w:rFonts w:hint="eastAsia"/>
        </w:rPr>
      </w:pPr>
      <w:r>
        <w:rPr>
          <w:rFonts w:hint="eastAsia"/>
        </w:rPr>
        <w:t>3</w:t>
      </w:r>
      <w:r>
        <w:rPr>
          <w:rFonts w:hint="eastAsia"/>
        </w:rPr>
        <w:t>．简答题</w:t>
      </w:r>
    </w:p>
    <w:p w:rsidR="008620A8" w:rsidP="008620A8">
      <w:pPr>
        <w:spacing w:before="0" w:beforeLines="0" w:line="240" w:lineRule="auto"/>
        <w:ind w:firstLine="480"/>
        <w:rPr>
          <w:rFonts w:hint="eastAsia"/>
        </w:rPr>
      </w:pPr>
      <w:r>
        <w:rPr>
          <w:rFonts w:hint="eastAsia"/>
        </w:rPr>
        <w:t>1</w:t>
      </w:r>
      <w:r>
        <w:rPr>
          <w:rFonts w:hint="eastAsia"/>
        </w:rPr>
        <w:t>．本地备份、异地备份</w:t>
      </w:r>
    </w:p>
    <w:p w:rsidR="008620A8" w:rsidP="008620A8">
      <w:pPr>
        <w:spacing w:before="0" w:beforeLines="0" w:line="240" w:lineRule="auto"/>
        <w:ind w:firstLine="480"/>
        <w:rPr>
          <w:rFonts w:hint="eastAsia"/>
        </w:rPr>
      </w:pPr>
      <w:r>
        <w:rPr>
          <w:rFonts w:hint="eastAsia"/>
        </w:rPr>
        <w:t>2</w:t>
      </w:r>
      <w:r>
        <w:rPr>
          <w:rFonts w:hint="eastAsia"/>
        </w:rPr>
        <w:t>．可更新备份、不可更新备份</w:t>
      </w:r>
    </w:p>
    <w:p w:rsidR="008620A8" w:rsidP="008620A8">
      <w:pPr>
        <w:spacing w:before="0" w:beforeLines="0" w:line="240" w:lineRule="auto"/>
        <w:ind w:firstLine="480"/>
        <w:rPr>
          <w:rFonts w:hint="eastAsia"/>
        </w:rPr>
      </w:pPr>
      <w:r>
        <w:rPr>
          <w:rFonts w:hint="eastAsia"/>
        </w:rPr>
        <w:t>3</w:t>
      </w:r>
      <w:r>
        <w:rPr>
          <w:rFonts w:hint="eastAsia"/>
        </w:rPr>
        <w:t>．完全备份、、差分备份</w:t>
      </w:r>
    </w:p>
    <w:p w:rsidR="008620A8" w:rsidP="008620A8">
      <w:pPr>
        <w:spacing w:before="0" w:beforeLines="0" w:line="240" w:lineRule="auto"/>
        <w:ind w:firstLine="480"/>
        <w:rPr>
          <w:rFonts w:hint="eastAsia"/>
        </w:rPr>
      </w:pPr>
      <w:r>
        <w:rPr>
          <w:rFonts w:hint="eastAsia"/>
        </w:rPr>
        <w:t>4</w:t>
      </w:r>
      <w:r>
        <w:rPr>
          <w:rFonts w:hint="eastAsia"/>
        </w:rPr>
        <w:t>．增量备份、按需备份</w:t>
      </w:r>
    </w:p>
    <w:p w:rsidR="008620A8" w:rsidP="008620A8">
      <w:pPr>
        <w:spacing w:before="0" w:beforeLines="0" w:line="240" w:lineRule="auto"/>
        <w:ind w:firstLine="480"/>
        <w:rPr>
          <w:rFonts w:hint="eastAsia"/>
        </w:rPr>
      </w:pPr>
      <w:r>
        <w:rPr>
          <w:rFonts w:hint="eastAsia"/>
        </w:rPr>
        <w:t>5</w:t>
      </w:r>
      <w:r>
        <w:rPr>
          <w:rFonts w:hint="eastAsia"/>
        </w:rPr>
        <w:t>．动态备份、镜像备份</w:t>
      </w:r>
    </w:p>
    <w:p w:rsidR="008620A8" w:rsidP="008620A8">
      <w:pPr>
        <w:spacing w:before="0" w:beforeLines="0" w:line="240" w:lineRule="auto"/>
        <w:ind w:firstLine="480"/>
        <w:rPr>
          <w:rFonts w:hint="eastAsia"/>
        </w:rPr>
      </w:pPr>
      <w:r>
        <w:rPr>
          <w:rFonts w:hint="eastAsia"/>
        </w:rPr>
        <w:t>6</w:t>
      </w:r>
      <w:r>
        <w:rPr>
          <w:rFonts w:hint="eastAsia"/>
        </w:rPr>
        <w:t>．系统数据</w:t>
      </w:r>
    </w:p>
    <w:p w:rsidR="008620A8" w:rsidP="008620A8">
      <w:pPr>
        <w:spacing w:before="0" w:beforeLines="0" w:line="240" w:lineRule="auto"/>
        <w:ind w:firstLine="480"/>
        <w:rPr>
          <w:rFonts w:hint="eastAsia"/>
        </w:rPr>
      </w:pPr>
      <w:r>
        <w:rPr>
          <w:rFonts w:hint="eastAsia"/>
        </w:rPr>
        <w:t>7</w:t>
      </w:r>
      <w:r>
        <w:rPr>
          <w:rFonts w:hint="eastAsia"/>
        </w:rPr>
        <w:t>．用户数据</w:t>
      </w:r>
    </w:p>
    <w:p w:rsidR="008620A8" w:rsidP="008620A8">
      <w:pPr>
        <w:spacing w:before="0" w:beforeLines="0" w:line="240" w:lineRule="auto"/>
        <w:ind w:firstLine="480"/>
        <w:rPr>
          <w:rFonts w:hint="eastAsia"/>
        </w:rPr>
      </w:pPr>
      <w:r>
        <w:rPr>
          <w:rFonts w:hint="eastAsia"/>
        </w:rPr>
        <w:t>8</w:t>
      </w:r>
      <w:r>
        <w:rPr>
          <w:rFonts w:hint="eastAsia"/>
        </w:rPr>
        <w:t>．</w:t>
      </w:r>
      <w:r>
        <w:rPr>
          <w:rFonts w:hint="eastAsia"/>
        </w:rPr>
        <w:t>DAS</w:t>
      </w:r>
      <w:r>
        <w:rPr>
          <w:rFonts w:hint="eastAsia"/>
        </w:rPr>
        <w:t>直接存储</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NAS</w:t>
      </w:r>
      <w:r>
        <w:rPr>
          <w:rFonts w:hint="eastAsia"/>
        </w:rPr>
        <w:t>网络存储</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SAN</w:t>
      </w:r>
      <w:r>
        <w:rPr>
          <w:rFonts w:hint="eastAsia"/>
        </w:rPr>
        <w:t>存储网络</w:t>
      </w:r>
    </w:p>
    <w:p w:rsidR="008620A8" w:rsidP="008620A8">
      <w:pPr>
        <w:spacing w:before="0" w:beforeLines="0" w:line="240" w:lineRule="auto"/>
        <w:ind w:firstLine="480"/>
        <w:rPr>
          <w:rFonts w:hint="eastAsia"/>
        </w:rPr>
      </w:pPr>
      <w:r>
        <w:rPr>
          <w:rFonts w:hint="eastAsia"/>
        </w:rPr>
        <w:t>11</w:t>
      </w:r>
      <w:r>
        <w:rPr>
          <w:rFonts w:hint="eastAsia"/>
        </w:rPr>
        <w:t>．</w:t>
      </w:r>
      <w:r>
        <w:rPr>
          <w:rFonts w:hint="eastAsia"/>
        </w:rPr>
        <w:t>IP</w:t>
      </w:r>
      <w:r>
        <w:rPr>
          <w:rFonts w:hint="eastAsia"/>
        </w:rPr>
        <w:t>存储</w:t>
      </w:r>
    </w:p>
    <w:p w:rsidR="008620A8" w:rsidP="008620A8">
      <w:pPr>
        <w:spacing w:before="0" w:beforeLines="0" w:line="240" w:lineRule="auto"/>
        <w:ind w:firstLine="480"/>
        <w:rPr>
          <w:rFonts w:hint="eastAsia"/>
        </w:rPr>
      </w:pPr>
      <w:r>
        <w:rPr>
          <w:rFonts w:hint="eastAsia"/>
        </w:rPr>
        <w:t>12</w:t>
      </w:r>
      <w:r>
        <w:rPr>
          <w:rFonts w:hint="eastAsia"/>
        </w:rPr>
        <w:t>．数据迁移技术</w:t>
      </w:r>
    </w:p>
    <w:p w:rsidR="008620A8" w:rsidP="008620A8">
      <w:pPr>
        <w:spacing w:before="0" w:beforeLines="0" w:line="240" w:lineRule="auto"/>
        <w:ind w:firstLine="480"/>
        <w:rPr>
          <w:rFonts w:hint="eastAsia"/>
        </w:rPr>
      </w:pPr>
      <w:r>
        <w:rPr>
          <w:rFonts w:hint="eastAsia"/>
        </w:rPr>
        <w:t>4</w:t>
      </w:r>
      <w:r>
        <w:rPr>
          <w:rFonts w:hint="eastAsia"/>
        </w:rPr>
        <w:t>．问答题</w:t>
      </w:r>
    </w:p>
    <w:p w:rsidR="008620A8" w:rsidP="008620A8">
      <w:pPr>
        <w:spacing w:before="0" w:beforeLines="0" w:line="240" w:lineRule="auto"/>
        <w:ind w:firstLine="480"/>
        <w:rPr>
          <w:rFonts w:hint="eastAsia"/>
        </w:rPr>
      </w:pPr>
      <w:r>
        <w:rPr>
          <w:rFonts w:hint="eastAsia"/>
        </w:rPr>
        <w:t>1</w:t>
      </w:r>
      <w:r>
        <w:rPr>
          <w:rFonts w:hint="eastAsia"/>
        </w:rPr>
        <w:t>．为什么要进行数据备份？</w:t>
      </w:r>
    </w:p>
    <w:p w:rsidR="008620A8" w:rsidP="008620A8">
      <w:pPr>
        <w:spacing w:before="0" w:beforeLines="0" w:line="240" w:lineRule="auto"/>
        <w:ind w:firstLine="480"/>
        <w:rPr>
          <w:rFonts w:hint="eastAsia"/>
        </w:rPr>
      </w:pPr>
      <w:r>
        <w:rPr>
          <w:rFonts w:hint="eastAsia"/>
        </w:rPr>
        <w:t>2</w:t>
      </w:r>
      <w:r>
        <w:rPr>
          <w:rFonts w:hint="eastAsia"/>
        </w:rPr>
        <w:t>．如果你是系统管理员，为了提高系统的可靠性,你将如何制订备份方案？准备使用哪些备份手段?</w:t>
      </w:r>
    </w:p>
    <w:p w:rsidR="008620A8" w:rsidP="008620A8">
      <w:pPr>
        <w:spacing w:before="0" w:beforeLines="0" w:line="240" w:lineRule="auto"/>
        <w:ind w:firstLine="480"/>
        <w:rPr>
          <w:rFonts w:hint="eastAsia"/>
        </w:rPr>
      </w:pPr>
      <w:r>
        <w:rPr>
          <w:rFonts w:hint="eastAsia"/>
        </w:rPr>
        <w:t>3</w:t>
      </w:r>
      <w:r>
        <w:rPr>
          <w:rFonts w:hint="eastAsia"/>
        </w:rPr>
        <w:t>．有下面的一个说法：“我们的数据库软件有容错和自动恢复功能，服务器主机已经作了双机热备份,而且以后还要建立群集系统，所以，我们不需要进行数据设备和备份软件了。”你认为这种说法对吗？为什么？</w:t>
      </w:r>
    </w:p>
    <w:p w:rsidR="008620A8" w:rsidP="008620A8">
      <w:pPr>
        <w:spacing w:before="0" w:beforeLines="0" w:line="240" w:lineRule="auto"/>
        <w:ind w:firstLine="480"/>
        <w:rPr>
          <w:rFonts w:hint="eastAsia"/>
        </w:rPr>
      </w:pPr>
      <w:r>
        <w:rPr>
          <w:rFonts w:hint="eastAsia"/>
        </w:rPr>
        <w:t>4</w:t>
      </w:r>
      <w:r>
        <w:rPr>
          <w:rFonts w:hint="eastAsia"/>
        </w:rPr>
        <w:t>．什么是系统数据备份?</w:t>
      </w:r>
      <w:r>
        <w:rPr>
          <w:rFonts w:hint="eastAsia"/>
        </w:rPr>
        <w:t xml:space="preserve"> </w:t>
      </w:r>
    </w:p>
    <w:p w:rsidR="008620A8" w:rsidP="008620A8">
      <w:pPr>
        <w:spacing w:before="0" w:beforeLines="0" w:line="240" w:lineRule="auto"/>
        <w:ind w:firstLine="480"/>
        <w:rPr>
          <w:rFonts w:hint="eastAsia"/>
        </w:rPr>
      </w:pPr>
      <w:r>
        <w:rPr>
          <w:rFonts w:hint="eastAsia"/>
        </w:rPr>
        <w:t>5</w:t>
      </w:r>
      <w:r>
        <w:rPr>
          <w:rFonts w:hint="eastAsia"/>
        </w:rPr>
        <w:t>．什么是</w:t>
      </w:r>
      <w:r>
        <w:rPr>
          <w:rFonts w:hint="eastAsia"/>
        </w:rPr>
        <w:t xml:space="preserve"> </w:t>
      </w:r>
      <w:r>
        <w:rPr>
          <w:rFonts w:hint="eastAsia"/>
        </w:rPr>
        <w:t>磁盘阵列</w:t>
      </w:r>
      <w:r>
        <w:rPr>
          <w:rFonts w:hint="eastAsia"/>
        </w:rPr>
        <w:t>RAID</w:t>
      </w:r>
      <w:r>
        <w:rPr>
          <w:rFonts w:hint="eastAsia"/>
        </w:rPr>
        <w:t>技术？常用的</w:t>
      </w:r>
      <w:r>
        <w:rPr>
          <w:rFonts w:hint="eastAsia"/>
        </w:rPr>
        <w:t>RAID</w:t>
      </w:r>
      <w:r>
        <w:rPr>
          <w:rFonts w:hint="eastAsia"/>
        </w:rPr>
        <w:t>模式有哪些特点?</w:t>
      </w:r>
    </w:p>
    <w:p w:rsidR="008620A8" w:rsidP="008620A8">
      <w:pPr>
        <w:spacing w:before="0" w:beforeLines="0" w:line="240" w:lineRule="auto"/>
        <w:ind w:firstLine="480"/>
        <w:rPr>
          <w:rFonts w:hint="eastAsia"/>
        </w:rPr>
      </w:pPr>
      <w:r>
        <w:rPr>
          <w:rFonts w:hint="eastAsia"/>
        </w:rPr>
        <w:t>6</w:t>
      </w:r>
      <w:r>
        <w:rPr>
          <w:rFonts w:hint="eastAsia"/>
        </w:rPr>
        <w:t>．系统还原卡基本原理是什么？在安装还原卡之前要注意哪些问题？，</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Ghost</w:t>
      </w:r>
      <w:r>
        <w:rPr>
          <w:rFonts w:hint="eastAsia"/>
        </w:rPr>
        <w:t>软件有哪些功能?</w:t>
      </w:r>
    </w:p>
    <w:p w:rsidR="008620A8" w:rsidP="008620A8">
      <w:pPr>
        <w:spacing w:before="0" w:beforeLines="0" w:line="240" w:lineRule="auto"/>
        <w:ind w:firstLine="480"/>
        <w:rPr>
          <w:rFonts w:hint="eastAsia"/>
        </w:rPr>
      </w:pPr>
      <w:r>
        <w:rPr>
          <w:rFonts w:hint="eastAsia"/>
        </w:rPr>
        <w:t>8</w:t>
      </w:r>
      <w:r>
        <w:rPr>
          <w:rFonts w:hint="eastAsia"/>
        </w:rPr>
        <w:t>．什么是用户数据备份？</w:t>
      </w:r>
      <w:r>
        <w:rPr>
          <w:rFonts w:hint="eastAsia"/>
        </w:rPr>
        <w:t>Second Copy2000</w:t>
      </w:r>
      <w:r>
        <w:rPr>
          <w:rFonts w:hint="eastAsia"/>
        </w:rPr>
        <w:t>软件有哪些功能？</w:t>
      </w:r>
    </w:p>
    <w:p w:rsidR="008620A8" w:rsidP="008620A8">
      <w:pPr>
        <w:spacing w:before="0" w:beforeLines="0" w:line="240" w:lineRule="auto"/>
        <w:ind w:firstLine="480"/>
        <w:rPr>
          <w:rFonts w:hint="eastAsia"/>
        </w:rPr>
      </w:pPr>
      <w:r>
        <w:rPr>
          <w:rFonts w:hint="eastAsia"/>
        </w:rPr>
        <w:t>9</w:t>
      </w:r>
      <w:r>
        <w:rPr>
          <w:rFonts w:hint="eastAsia"/>
        </w:rPr>
        <w:t>．网络备份系统由哪几部分组成?制订备份管理计划内容有哪些？</w:t>
      </w:r>
    </w:p>
    <w:p w:rsidR="008620A8" w:rsidP="008620A8">
      <w:pPr>
        <w:spacing w:before="0" w:beforeLines="0" w:line="240" w:lineRule="auto"/>
        <w:ind w:firstLine="480"/>
        <w:rPr>
          <w:rFonts w:hint="eastAsia"/>
        </w:rPr>
      </w:pPr>
      <w:r>
        <w:rPr>
          <w:rFonts w:hint="eastAsia"/>
        </w:rPr>
        <w:t>10</w:t>
      </w:r>
      <w:r>
        <w:rPr>
          <w:rFonts w:hint="eastAsia"/>
        </w:rPr>
        <w:t>．数据恢复之前应该注意哪些问题？</w:t>
      </w:r>
    </w:p>
    <w:p w:rsidR="008620A8" w:rsidP="008620A8">
      <w:pPr>
        <w:spacing w:before="0" w:beforeLines="0" w:line="240" w:lineRule="auto"/>
        <w:ind w:firstLine="480"/>
        <w:rPr>
          <w:rFonts w:hint="eastAsia"/>
        </w:rPr>
      </w:pPr>
      <w:r>
        <w:rPr>
          <w:rFonts w:hint="eastAsia"/>
        </w:rPr>
        <w:t>11</w:t>
      </w:r>
      <w:r>
        <w:rPr>
          <w:rFonts w:hint="eastAsia"/>
        </w:rPr>
        <w:t>．硬盘数据恢复基本原理是什么？</w:t>
      </w:r>
    </w:p>
    <w:p w:rsidR="008620A8" w:rsidP="008620A8">
      <w:pPr>
        <w:spacing w:before="0" w:beforeLines="0" w:line="240" w:lineRule="auto"/>
        <w:ind w:firstLine="480"/>
        <w:rPr>
          <w:rFonts w:hint="eastAsia"/>
        </w:rPr>
      </w:pPr>
      <w:r>
        <w:rPr>
          <w:rFonts w:hint="eastAsia"/>
        </w:rPr>
        <w:t>12</w:t>
      </w:r>
      <w:r>
        <w:rPr>
          <w:rFonts w:hint="eastAsia"/>
        </w:rPr>
        <w:t>．修复硬盘综合工具</w:t>
      </w:r>
      <w:r>
        <w:rPr>
          <w:rFonts w:hint="eastAsia"/>
        </w:rPr>
        <w:t>PC-3000</w:t>
      </w:r>
      <w:r>
        <w:rPr>
          <w:rFonts w:hint="eastAsia"/>
        </w:rPr>
        <w:t>有哪些功能？</w:t>
      </w:r>
    </w:p>
    <w:p w:rsidR="008620A8" w:rsidP="008620A8">
      <w:pPr>
        <w:spacing w:before="0" w:beforeLines="0" w:line="240" w:lineRule="auto"/>
        <w:ind w:firstLine="480"/>
        <w:rPr>
          <w:rFonts w:hint="eastAsia"/>
        </w:rPr>
      </w:pPr>
      <w:r>
        <w:rPr>
          <w:rFonts w:hint="eastAsia"/>
        </w:rPr>
        <w:t>13</w:t>
      </w:r>
      <w:r>
        <w:rPr>
          <w:rFonts w:hint="eastAsia"/>
        </w:rPr>
        <w:t>．</w:t>
      </w:r>
      <w:r>
        <w:rPr>
          <w:rFonts w:hint="eastAsia"/>
        </w:rPr>
        <w:t>EasyRecovery</w:t>
      </w:r>
      <w:r>
        <w:rPr>
          <w:rFonts w:hint="eastAsia"/>
        </w:rPr>
        <w:t>恢复数据软件有哪些功能？</w:t>
      </w:r>
    </w:p>
    <w:p w:rsidR="008620A8" w:rsidP="008620A8">
      <w:pPr>
        <w:spacing w:before="0" w:beforeLines="0" w:line="240" w:lineRule="auto"/>
        <w:ind w:firstLine="480"/>
        <w:rPr>
          <w:rFonts w:hint="eastAsia"/>
        </w:rPr>
      </w:pPr>
      <w:r>
        <w:rPr>
          <w:rFonts w:hint="eastAsia"/>
        </w:rPr>
        <w:t>6</w:t>
      </w:r>
      <w:r>
        <w:rPr>
          <w:rFonts w:hint="eastAsia"/>
        </w:rPr>
        <w:t>．选择题</w:t>
      </w:r>
    </w:p>
    <w:p w:rsidR="008620A8" w:rsidP="008620A8">
      <w:pPr>
        <w:spacing w:before="0" w:beforeLines="0" w:line="240" w:lineRule="auto"/>
        <w:ind w:firstLine="480"/>
        <w:rPr>
          <w:rFonts w:hint="eastAsia"/>
        </w:rPr>
      </w:pPr>
      <w:r>
        <w:rPr>
          <w:rFonts w:hint="eastAsia"/>
        </w:rPr>
        <w:t>1</w:t>
      </w:r>
      <w:r>
        <w:rPr>
          <w:rFonts w:hint="eastAsia"/>
        </w:rPr>
        <w:t>．</w:t>
      </w:r>
      <w:r>
        <w:rPr>
          <w:rFonts w:hint="eastAsia"/>
        </w:rPr>
        <w:t xml:space="preserve">          </w:t>
      </w:r>
      <w:r>
        <w:rPr>
          <w:rFonts w:hint="eastAsia"/>
        </w:rPr>
        <w:t>只备份上次完全备份以后有变化的数据。</w:t>
      </w:r>
    </w:p>
    <w:p w:rsidR="008620A8" w:rsidP="008620A8">
      <w:pPr>
        <w:spacing w:before="0" w:beforeLines="0" w:line="240" w:lineRule="auto"/>
        <w:ind w:firstLine="480"/>
        <w:rPr>
          <w:rFonts w:hint="eastAsia"/>
        </w:rPr>
      </w:pPr>
      <w:r>
        <w:rPr>
          <w:rFonts w:hint="eastAsia"/>
        </w:rPr>
        <w:t>A</w:t>
      </w:r>
      <w:r>
        <w:rPr>
          <w:rFonts w:hint="eastAsia"/>
        </w:rPr>
        <w:t>．差分备份</w:t>
      </w:r>
      <w:r>
        <w:rPr>
          <w:rFonts w:hint="eastAsia"/>
        </w:rPr>
        <w:t xml:space="preserve">         B</w:t>
      </w:r>
      <w:r>
        <w:rPr>
          <w:rFonts w:hint="eastAsia"/>
        </w:rPr>
        <w:t>．增量备份</w:t>
      </w:r>
      <w:r>
        <w:rPr>
          <w:rFonts w:hint="eastAsia"/>
        </w:rPr>
        <w:t xml:space="preserve"> </w:t>
      </w:r>
    </w:p>
    <w:p w:rsidR="008620A8" w:rsidP="008620A8">
      <w:pPr>
        <w:spacing w:before="0" w:beforeLines="0" w:line="240" w:lineRule="auto"/>
        <w:ind w:firstLine="480"/>
        <w:rPr>
          <w:rFonts w:hint="eastAsia"/>
        </w:rPr>
      </w:pPr>
      <w:r>
        <w:rPr>
          <w:rFonts w:hint="eastAsia"/>
        </w:rPr>
        <w:t>C</w:t>
      </w:r>
      <w:r>
        <w:rPr>
          <w:rFonts w:hint="eastAsia"/>
        </w:rPr>
        <w:t>．本地备份</w:t>
      </w:r>
      <w:r>
        <w:rPr>
          <w:rFonts w:hint="eastAsia"/>
        </w:rPr>
        <w:t xml:space="preserve">         D</w:t>
      </w:r>
      <w:r>
        <w:rPr>
          <w:rFonts w:hint="eastAsia"/>
        </w:rPr>
        <w:t>．异地备份</w:t>
      </w:r>
    </w:p>
    <w:p w:rsidR="008620A8" w:rsidP="008620A8">
      <w:pPr>
        <w:spacing w:before="0" w:beforeLines="0" w:line="240" w:lineRule="auto"/>
        <w:ind w:firstLine="480"/>
        <w:rPr>
          <w:rFonts w:hint="eastAsia"/>
        </w:rPr>
      </w:pPr>
      <w:r>
        <w:rPr>
          <w:rFonts w:hint="eastAsia"/>
        </w:rPr>
        <w:t>2</w:t>
      </w:r>
      <w:r>
        <w:rPr>
          <w:rFonts w:hint="eastAsia"/>
        </w:rPr>
        <w:t>．下面是一些常用的工具软件,其中</w:t>
      </w:r>
      <w:r>
        <w:rPr>
          <w:rFonts w:hint="eastAsia"/>
        </w:rPr>
        <w:t xml:space="preserve">         </w:t>
      </w:r>
      <w:r>
        <w:rPr>
          <w:rFonts w:hint="eastAsia"/>
        </w:rPr>
        <w:t>是数据备份软件。</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Hiew                 </w:t>
      </w:r>
      <w:r>
        <w:rPr>
          <w:rFonts w:hint="eastAsia"/>
        </w:rPr>
        <w:t>Ｂ．</w:t>
      </w:r>
      <w:r>
        <w:rPr>
          <w:rFonts w:hint="eastAsia"/>
        </w:rPr>
        <w:t xml:space="preserve">Second Copy2000   </w:t>
      </w:r>
    </w:p>
    <w:p w:rsidR="008620A8" w:rsidP="008620A8">
      <w:pPr>
        <w:spacing w:before="0" w:beforeLines="0" w:line="240" w:lineRule="auto"/>
        <w:ind w:firstLine="480"/>
        <w:rPr>
          <w:rFonts w:hint="eastAsia"/>
        </w:rPr>
      </w:pPr>
      <w:r>
        <w:rPr>
          <w:rFonts w:hint="eastAsia"/>
        </w:rPr>
        <w:t>Ｃ．</w:t>
      </w:r>
      <w:r>
        <w:rPr>
          <w:rFonts w:hint="eastAsia"/>
        </w:rPr>
        <w:t xml:space="preserve">Resource Hacker       </w:t>
      </w:r>
      <w:r>
        <w:rPr>
          <w:rFonts w:hint="eastAsia"/>
        </w:rPr>
        <w:t>Ｄ．</w:t>
      </w:r>
      <w:r>
        <w:rPr>
          <w:rFonts w:hint="eastAsia"/>
        </w:rPr>
        <w:t>EasyRecovery</w:t>
      </w:r>
    </w:p>
    <w:p w:rsidR="008620A8" w:rsidP="008620A8">
      <w:pPr>
        <w:spacing w:before="0" w:beforeLines="0" w:line="240" w:lineRule="auto"/>
        <w:ind w:firstLine="480"/>
        <w:rPr>
          <w:rFonts w:hint="eastAsia"/>
        </w:rPr>
      </w:pPr>
      <w:r>
        <w:rPr>
          <w:rFonts w:hint="eastAsia"/>
        </w:rPr>
        <w:t>3</w:t>
      </w:r>
      <w:r>
        <w:rPr>
          <w:rFonts w:hint="eastAsia"/>
        </w:rPr>
        <w:t>．</w:t>
      </w:r>
      <w:r>
        <w:rPr>
          <w:rFonts w:hint="eastAsia"/>
        </w:rPr>
        <w:t xml:space="preserve">         </w:t>
      </w:r>
      <w:r>
        <w:rPr>
          <w:rFonts w:hint="eastAsia"/>
        </w:rPr>
        <w:t>备份到可读写的存储介质上.</w:t>
      </w:r>
    </w:p>
    <w:p w:rsidR="008620A8" w:rsidP="008620A8">
      <w:pPr>
        <w:spacing w:before="0" w:beforeLines="0" w:line="240" w:lineRule="auto"/>
        <w:ind w:firstLine="480"/>
        <w:rPr>
          <w:rFonts w:hint="eastAsia"/>
        </w:rPr>
      </w:pPr>
      <w:r>
        <w:rPr>
          <w:rFonts w:hint="eastAsia"/>
        </w:rPr>
        <w:t>A</w:t>
      </w:r>
      <w:r>
        <w:rPr>
          <w:rFonts w:hint="eastAsia"/>
        </w:rPr>
        <w:t>．差分备份</w:t>
      </w:r>
      <w:r>
        <w:rPr>
          <w:rFonts w:hint="eastAsia"/>
        </w:rPr>
        <w:t xml:space="preserve">          </w:t>
      </w:r>
      <w:r>
        <w:rPr>
          <w:rFonts w:hint="eastAsia"/>
        </w:rPr>
        <w:t>Ｂ．可更新备份</w:t>
      </w:r>
    </w:p>
    <w:p w:rsidR="008620A8" w:rsidP="008620A8">
      <w:pPr>
        <w:spacing w:before="0" w:beforeLines="0" w:line="240" w:lineRule="auto"/>
        <w:ind w:firstLine="480"/>
        <w:rPr>
          <w:rFonts w:hint="eastAsia"/>
        </w:rPr>
      </w:pPr>
      <w:r>
        <w:rPr>
          <w:rFonts w:hint="eastAsia"/>
        </w:rPr>
        <w:t>Ｃ．不可更新备份</w:t>
      </w:r>
      <w:r>
        <w:rPr>
          <w:rFonts w:hint="eastAsia"/>
        </w:rPr>
        <w:t xml:space="preserve">        </w:t>
      </w:r>
      <w:r>
        <w:rPr>
          <w:rFonts w:hint="eastAsia"/>
        </w:rPr>
        <w:t>Ｄ．静态备份</w:t>
      </w:r>
    </w:p>
    <w:p w:rsidR="008620A8" w:rsidP="008620A8">
      <w:pPr>
        <w:spacing w:before="0" w:beforeLines="0" w:line="240" w:lineRule="auto"/>
        <w:ind w:firstLine="480"/>
        <w:rPr>
          <w:rFonts w:hint="eastAsia"/>
        </w:rPr>
      </w:pPr>
      <w:r>
        <w:rPr>
          <w:rFonts w:hint="eastAsia"/>
        </w:rPr>
        <w:t>4</w:t>
      </w:r>
      <w:r>
        <w:rPr>
          <w:rFonts w:hint="eastAsia"/>
        </w:rPr>
        <w:t>．将数据备份到只读存储介质上称为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．差分备份</w:t>
      </w:r>
      <w:r>
        <w:rPr>
          <w:rFonts w:hint="eastAsia"/>
        </w:rPr>
        <w:t xml:space="preserve">             </w:t>
      </w:r>
      <w:r>
        <w:rPr>
          <w:rFonts w:hint="eastAsia"/>
        </w:rPr>
        <w:t>Ｂ．可更新备份</w:t>
      </w:r>
    </w:p>
    <w:p w:rsidR="008620A8" w:rsidP="008620A8">
      <w:pPr>
        <w:spacing w:before="0" w:beforeLines="0" w:line="240" w:lineRule="auto"/>
        <w:ind w:firstLine="480"/>
        <w:rPr>
          <w:rFonts w:hint="eastAsia"/>
        </w:rPr>
      </w:pPr>
      <w:r>
        <w:rPr>
          <w:rFonts w:hint="eastAsia"/>
        </w:rPr>
        <w:t>Ｃ．不可更新备份</w:t>
      </w:r>
      <w:r>
        <w:rPr>
          <w:rFonts w:hint="eastAsia"/>
        </w:rPr>
        <w:t xml:space="preserve">        </w:t>
      </w:r>
      <w:r>
        <w:rPr>
          <w:rFonts w:hint="eastAsia"/>
        </w:rPr>
        <w:t>Ｄ．静态备份</w:t>
      </w:r>
    </w:p>
    <w:p w:rsidR="008620A8" w:rsidP="008620A8">
      <w:pPr>
        <w:spacing w:before="0" w:beforeLines="0" w:line="240" w:lineRule="auto"/>
        <w:ind w:firstLine="480"/>
        <w:rPr>
          <w:rFonts w:hint="eastAsia"/>
        </w:rPr>
      </w:pPr>
      <w:r>
        <w:rPr>
          <w:rFonts w:hint="eastAsia"/>
        </w:rPr>
        <w:t>5</w:t>
      </w:r>
      <w:r>
        <w:rPr>
          <w:rFonts w:hint="eastAsia"/>
        </w:rPr>
        <w:t>．通过网络将文件备份到与本地计算机物理上相分离的存储介质上称为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．差分备份</w:t>
      </w:r>
      <w:r>
        <w:rPr>
          <w:rFonts w:hint="eastAsia"/>
        </w:rPr>
        <w:t xml:space="preserve">             </w:t>
      </w:r>
      <w:r>
        <w:rPr>
          <w:rFonts w:hint="eastAsia"/>
        </w:rPr>
        <w:t>Ｂ．可更新备份</w:t>
      </w:r>
    </w:p>
    <w:p w:rsidR="008620A8" w:rsidP="008620A8">
      <w:pPr>
        <w:spacing w:before="0" w:beforeLines="0" w:line="240" w:lineRule="auto"/>
        <w:ind w:firstLine="480"/>
        <w:rPr>
          <w:rFonts w:hint="eastAsia"/>
        </w:rPr>
      </w:pPr>
      <w:r>
        <w:rPr>
          <w:rFonts w:hint="eastAsia"/>
        </w:rPr>
        <w:t>Ｃ．不可更新备份</w:t>
      </w:r>
      <w:r>
        <w:rPr>
          <w:rFonts w:hint="eastAsia"/>
        </w:rPr>
        <w:t xml:space="preserve">        </w:t>
      </w:r>
      <w:r>
        <w:rPr>
          <w:rFonts w:hint="eastAsia"/>
        </w:rPr>
        <w:t>Ｄ．异地备份</w:t>
      </w:r>
    </w:p>
    <w:p w:rsidR="008620A8" w:rsidP="008620A8">
      <w:pPr>
        <w:spacing w:before="0" w:beforeLines="0" w:line="240" w:lineRule="auto"/>
        <w:ind w:firstLine="480"/>
        <w:rPr>
          <w:rFonts w:hint="eastAsia"/>
        </w:rPr>
      </w:pPr>
      <w:r>
        <w:rPr>
          <w:rFonts w:hint="eastAsia"/>
        </w:rPr>
        <w:t>6</w:t>
      </w:r>
      <w:r>
        <w:rPr>
          <w:rFonts w:hint="eastAsia"/>
        </w:rPr>
        <w:t>．在单机的特定存储介质上进行的备份称为</w:t>
      </w:r>
      <w:r>
        <w:rPr>
          <w:rFonts w:hint="eastAsia"/>
        </w:rPr>
        <w:t xml:space="preserve">        </w:t>
      </w:r>
      <w:r>
        <w:rPr>
          <w:rFonts w:hint="eastAsia"/>
        </w:rPr>
        <w:t>。</w:t>
      </w:r>
    </w:p>
    <w:p w:rsidR="008620A8" w:rsidP="008620A8">
      <w:pPr>
        <w:spacing w:before="0" w:beforeLines="0" w:line="240" w:lineRule="auto"/>
        <w:ind w:firstLine="480"/>
        <w:rPr>
          <w:rFonts w:hint="eastAsia"/>
        </w:rPr>
      </w:pPr>
      <w:r>
        <w:rPr>
          <w:rFonts w:hint="eastAsia"/>
        </w:rPr>
        <w:t>A</w:t>
      </w:r>
      <w:r>
        <w:rPr>
          <w:rFonts w:hint="eastAsia"/>
        </w:rPr>
        <w:t>．本地备份</w:t>
      </w:r>
      <w:r>
        <w:rPr>
          <w:rFonts w:hint="eastAsia"/>
        </w:rPr>
        <w:t xml:space="preserve">             </w:t>
      </w:r>
      <w:r>
        <w:rPr>
          <w:rFonts w:hint="eastAsia"/>
        </w:rPr>
        <w:t>Ｂ．可更新备份</w:t>
      </w:r>
    </w:p>
    <w:p w:rsidR="008620A8" w:rsidP="008620A8">
      <w:pPr>
        <w:spacing w:before="0" w:beforeLines="0" w:line="240" w:lineRule="auto"/>
        <w:ind w:firstLine="480"/>
        <w:rPr>
          <w:rFonts w:hint="eastAsia"/>
        </w:rPr>
      </w:pPr>
      <w:r>
        <w:rPr>
          <w:rFonts w:hint="eastAsia"/>
        </w:rPr>
        <w:t>Ｃ．不可更新备份</w:t>
      </w:r>
      <w:r>
        <w:rPr>
          <w:rFonts w:hint="eastAsia"/>
        </w:rPr>
        <w:t xml:space="preserve">        </w:t>
      </w:r>
      <w:r>
        <w:rPr>
          <w:rFonts w:hint="eastAsia"/>
        </w:rPr>
        <w:t>Ｄ．异地备份</w:t>
      </w:r>
    </w:p>
    <w:p w:rsidR="008620A8" w:rsidP="008620A8">
      <w:pPr>
        <w:spacing w:before="0" w:beforeLines="0" w:line="240" w:lineRule="auto"/>
        <w:ind w:firstLine="480"/>
        <w:rPr>
          <w:rFonts w:hint="eastAsia"/>
        </w:rPr>
      </w:pPr>
      <w:r>
        <w:rPr>
          <w:rFonts w:hint="eastAsia"/>
        </w:rPr>
        <w:t>7</w:t>
      </w:r>
      <w:r>
        <w:rPr>
          <w:rFonts w:hint="eastAsia"/>
        </w:rPr>
        <w:t>．</w:t>
      </w:r>
      <w:r>
        <w:rPr>
          <w:rFonts w:hint="eastAsia"/>
        </w:rPr>
        <w:t xml:space="preserve">         </w:t>
      </w:r>
      <w:r>
        <w:rPr>
          <w:rFonts w:hint="eastAsia"/>
        </w:rPr>
        <w:t>只备份上次备份以后有变化的数据。</w:t>
      </w:r>
    </w:p>
    <w:p w:rsidR="008620A8" w:rsidP="008620A8">
      <w:pPr>
        <w:spacing w:before="0" w:beforeLines="0" w:line="240" w:lineRule="auto"/>
        <w:ind w:firstLine="480"/>
        <w:rPr>
          <w:rFonts w:hint="eastAsia"/>
        </w:rPr>
      </w:pPr>
      <w:r>
        <w:rPr>
          <w:rFonts w:hint="eastAsia"/>
        </w:rPr>
        <w:t>A</w:t>
      </w:r>
      <w:r>
        <w:rPr>
          <w:rFonts w:hint="eastAsia"/>
        </w:rPr>
        <w:t>．差分备份</w:t>
      </w:r>
      <w:r>
        <w:rPr>
          <w:rFonts w:hint="eastAsia"/>
        </w:rPr>
        <w:t xml:space="preserve">              </w:t>
      </w:r>
      <w:r>
        <w:rPr>
          <w:rFonts w:hint="eastAsia"/>
        </w:rPr>
        <w:t>Ｂ．可更新备份</w:t>
      </w:r>
    </w:p>
    <w:p w:rsidR="008620A8" w:rsidP="008620A8">
      <w:pPr>
        <w:spacing w:before="0" w:beforeLines="0" w:line="240" w:lineRule="auto"/>
        <w:ind w:firstLine="480"/>
        <w:rPr>
          <w:rFonts w:hint="eastAsia"/>
        </w:rPr>
      </w:pPr>
      <w:r>
        <w:rPr>
          <w:rFonts w:hint="eastAsia"/>
        </w:rPr>
        <w:t>Ｃ．不可更新备份</w:t>
      </w:r>
      <w:r>
        <w:rPr>
          <w:rFonts w:hint="eastAsia"/>
        </w:rPr>
        <w:t xml:space="preserve">          </w:t>
      </w:r>
      <w:r>
        <w:rPr>
          <w:rFonts w:hint="eastAsia"/>
        </w:rPr>
        <w:t>Ｄ．增量备份</w:t>
      </w:r>
    </w:p>
    <w:p w:rsidR="008620A8" w:rsidP="008620A8">
      <w:pPr>
        <w:spacing w:before="0" w:beforeLines="0" w:line="240" w:lineRule="auto"/>
        <w:ind w:firstLine="480"/>
        <w:rPr>
          <w:rFonts w:hint="eastAsia"/>
        </w:rPr>
      </w:pPr>
      <w:r>
        <w:rPr>
          <w:rFonts w:hint="eastAsia"/>
        </w:rPr>
        <w:t>8</w:t>
      </w:r>
      <w:r>
        <w:rPr>
          <w:rFonts w:hint="eastAsia"/>
        </w:rPr>
        <w:t>．系统数据备份主要是针对计算机系统中的操作系统、</w:t>
      </w:r>
      <w:r>
        <w:rPr>
          <w:rFonts w:hint="eastAsia"/>
        </w:rPr>
        <w:t xml:space="preserve">         </w:t>
      </w:r>
      <w:r>
        <w:rPr>
          <w:rFonts w:hint="eastAsia"/>
        </w:rPr>
        <w:t>、系统应用软件及常用软件工具等。</w:t>
      </w:r>
    </w:p>
    <w:p w:rsidR="008620A8" w:rsidP="008620A8">
      <w:pPr>
        <w:spacing w:before="0" w:beforeLines="0" w:line="240" w:lineRule="auto"/>
        <w:ind w:firstLine="480"/>
        <w:rPr>
          <w:rFonts w:hint="eastAsia"/>
        </w:rPr>
      </w:pPr>
      <w:r>
        <w:rPr>
          <w:rFonts w:hint="eastAsia"/>
        </w:rPr>
        <w:t>A</w:t>
      </w:r>
      <w:r>
        <w:rPr>
          <w:rFonts w:hint="eastAsia"/>
        </w:rPr>
        <w:t>．办公软件</w:t>
      </w:r>
      <w:r>
        <w:rPr>
          <w:rFonts w:hint="eastAsia"/>
        </w:rPr>
        <w:t xml:space="preserve">             </w:t>
      </w:r>
      <w:r>
        <w:rPr>
          <w:rFonts w:hint="eastAsia"/>
        </w:rPr>
        <w:t>Ｂ．杀毒软件</w:t>
      </w:r>
    </w:p>
    <w:p w:rsidR="008620A8" w:rsidP="008620A8">
      <w:pPr>
        <w:spacing w:before="0" w:beforeLines="0" w:line="240" w:lineRule="auto"/>
        <w:ind w:firstLine="480"/>
        <w:rPr>
          <w:rFonts w:hint="eastAsia"/>
        </w:rPr>
      </w:pPr>
      <w:r>
        <w:rPr>
          <w:rFonts w:hint="eastAsia"/>
        </w:rPr>
        <w:t>Ｃ．系统驱动程序</w:t>
      </w:r>
      <w:r>
        <w:rPr>
          <w:rFonts w:hint="eastAsia"/>
        </w:rPr>
        <w:t xml:space="preserve">        </w:t>
      </w:r>
      <w:r>
        <w:rPr>
          <w:rFonts w:hint="eastAsia"/>
        </w:rPr>
        <w:t>Ｄ．设备驱动程序</w:t>
      </w:r>
    </w:p>
    <w:p w:rsidR="008620A8" w:rsidP="008620A8">
      <w:pPr>
        <w:spacing w:before="0" w:beforeLines="0" w:line="240" w:lineRule="auto"/>
        <w:ind w:firstLine="480"/>
        <w:rPr>
          <w:rFonts w:hint="eastAsia"/>
        </w:rPr>
      </w:pPr>
      <w:r>
        <w:rPr>
          <w:rFonts w:hint="eastAsia"/>
        </w:rPr>
        <w:t>9</w:t>
      </w:r>
      <w:r>
        <w:rPr>
          <w:rFonts w:hint="eastAsia"/>
        </w:rPr>
        <w:t>．</w:t>
      </w:r>
      <w:r>
        <w:rPr>
          <w:rFonts w:hint="eastAsia"/>
        </w:rPr>
        <w:t xml:space="preserve">       </w:t>
      </w:r>
      <w:r>
        <w:rPr>
          <w:rFonts w:hint="eastAsia"/>
        </w:rPr>
        <w:t>主要是针对计算机系统中的操作系统、设备驱动程序、系统应用软件及常用软件工具等。</w:t>
      </w:r>
    </w:p>
    <w:p w:rsidR="008620A8" w:rsidP="008620A8">
      <w:pPr>
        <w:spacing w:before="0" w:beforeLines="0" w:line="240" w:lineRule="auto"/>
        <w:ind w:firstLine="480"/>
        <w:rPr>
          <w:rFonts w:hint="eastAsia"/>
        </w:rPr>
      </w:pPr>
      <w:r>
        <w:rPr>
          <w:rFonts w:hint="eastAsia"/>
        </w:rPr>
        <w:t>A</w:t>
      </w:r>
      <w:r>
        <w:rPr>
          <w:rFonts w:hint="eastAsia"/>
        </w:rPr>
        <w:t>．系统数据备份</w:t>
      </w:r>
      <w:r>
        <w:rPr>
          <w:rFonts w:hint="eastAsia"/>
        </w:rPr>
        <w:t xml:space="preserve">           </w:t>
      </w:r>
      <w:r>
        <w:rPr>
          <w:rFonts w:hint="eastAsia"/>
        </w:rPr>
        <w:t>Ｂ．可更新备份</w:t>
      </w:r>
    </w:p>
    <w:p w:rsidR="008620A8" w:rsidP="008620A8">
      <w:pPr>
        <w:spacing w:before="0" w:beforeLines="0" w:line="240" w:lineRule="auto"/>
        <w:ind w:firstLine="480"/>
        <w:rPr>
          <w:rFonts w:hint="eastAsia"/>
        </w:rPr>
      </w:pPr>
      <w:r>
        <w:rPr>
          <w:rFonts w:hint="eastAsia"/>
        </w:rPr>
        <w:t>Ｃ．不可更新备份</w:t>
      </w:r>
      <w:r>
        <w:rPr>
          <w:rFonts w:hint="eastAsia"/>
        </w:rPr>
        <w:t xml:space="preserve">          </w:t>
      </w:r>
      <w:r>
        <w:rPr>
          <w:rFonts w:hint="eastAsia"/>
        </w:rPr>
        <w:t>Ｄ．用户数据备份</w:t>
      </w:r>
    </w:p>
    <w:p w:rsidR="008620A8" w:rsidP="008620A8">
      <w:pPr>
        <w:spacing w:before="0" w:beforeLines="0" w:line="240" w:lineRule="auto"/>
        <w:ind w:firstLine="480"/>
        <w:rPr>
          <w:rFonts w:hint="eastAsia"/>
        </w:rPr>
      </w:pPr>
      <w:r>
        <w:rPr>
          <w:rFonts w:hint="eastAsia"/>
        </w:rPr>
        <w:t>10</w:t>
      </w:r>
      <w:r>
        <w:rPr>
          <w:rFonts w:hint="eastAsia"/>
        </w:rPr>
        <w:t>．</w:t>
      </w:r>
      <w:r>
        <w:rPr>
          <w:rFonts w:hint="eastAsia"/>
        </w:rPr>
        <w:t>SAN</w:t>
      </w:r>
      <w:r>
        <w:rPr>
          <w:rFonts w:hint="eastAsia"/>
        </w:rPr>
        <w:t>简称为</w:t>
      </w:r>
      <w:r>
        <w:rPr>
          <w:rFonts w:hint="eastAsia"/>
        </w:rPr>
        <w:t xml:space="preserve">        </w:t>
      </w:r>
      <w:r>
        <w:rPr>
          <w:rFonts w:hint="eastAsia"/>
        </w:rPr>
        <w:t>，是一个独立于服务器网络系统之外的，几乎拥有无限信息存储能力的高速信息存储网络。</w:t>
      </w:r>
    </w:p>
    <w:p w:rsidR="008620A8" w:rsidP="008620A8">
      <w:pPr>
        <w:spacing w:before="0" w:beforeLines="0" w:line="240" w:lineRule="auto"/>
        <w:ind w:firstLine="480"/>
        <w:rPr>
          <w:rFonts w:hint="eastAsia"/>
        </w:rPr>
      </w:pPr>
      <w:r>
        <w:rPr>
          <w:rFonts w:hint="eastAsia"/>
        </w:rPr>
        <w:t>A</w:t>
      </w:r>
      <w:r>
        <w:rPr>
          <w:rFonts w:hint="eastAsia"/>
        </w:rPr>
        <w:t>．网络存储</w:t>
      </w:r>
      <w:r>
        <w:rPr>
          <w:rFonts w:hint="eastAsia"/>
        </w:rPr>
        <w:t xml:space="preserve">   </w:t>
      </w:r>
      <w:r>
        <w:rPr>
          <w:rFonts w:hint="eastAsia"/>
        </w:rPr>
        <w:t>Ｂ．存储网络</w:t>
      </w:r>
      <w:r>
        <w:rPr>
          <w:rFonts w:hint="eastAsia"/>
        </w:rPr>
        <w:t xml:space="preserve">   </w:t>
      </w:r>
      <w:r>
        <w:rPr>
          <w:rFonts w:hint="eastAsia"/>
        </w:rPr>
        <w:t>Ｃ．直接存储</w:t>
      </w:r>
      <w:r>
        <w:rPr>
          <w:rFonts w:hint="eastAsia"/>
        </w:rPr>
        <w:t xml:space="preserve"> </w:t>
      </w:r>
      <w:r>
        <w:rPr>
          <w:rFonts w:hint="eastAsia"/>
        </w:rPr>
        <w:t>Ｄ．数据存储</w:t>
      </w:r>
    </w:p>
    <w:p w:rsidR="008620A8" w:rsidP="008620A8">
      <w:pPr>
        <w:spacing w:before="0" w:beforeLines="0" w:line="240" w:lineRule="auto"/>
        <w:ind w:firstLine="480"/>
        <w:rPr>
          <w:rFonts w:hint="eastAsia"/>
        </w:rPr>
      </w:pPr>
      <w:r>
        <w:rPr>
          <w:rFonts w:hint="eastAsia"/>
        </w:rPr>
        <w:t>11</w:t>
      </w:r>
      <w:r>
        <w:rPr>
          <w:rFonts w:hint="eastAsia"/>
        </w:rPr>
        <w:t>．下面</w:t>
      </w:r>
      <w:r>
        <w:rPr>
          <w:rFonts w:hint="eastAsia"/>
        </w:rPr>
        <w:t xml:space="preserve">       </w:t>
      </w:r>
      <w:r>
        <w:rPr>
          <w:rFonts w:hint="eastAsia"/>
        </w:rPr>
        <w:t>可以用来实现用户数据恢复.</w:t>
      </w:r>
    </w:p>
    <w:p w:rsidR="008620A8" w:rsidP="008620A8">
      <w:pPr>
        <w:spacing w:before="0" w:beforeLines="0" w:line="240" w:lineRule="auto"/>
        <w:ind w:firstLine="480"/>
        <w:rPr>
          <w:rFonts w:hint="eastAsia"/>
        </w:rPr>
      </w:pPr>
      <w:r>
        <w:rPr>
          <w:rFonts w:hint="eastAsia"/>
        </w:rPr>
        <w:t>A</w:t>
      </w:r>
      <w:r>
        <w:rPr>
          <w:rFonts w:hint="eastAsia"/>
        </w:rPr>
        <w:t>．</w:t>
      </w:r>
      <w:r>
        <w:rPr>
          <w:rFonts w:hint="eastAsia"/>
        </w:rPr>
        <w:t xml:space="preserve">softice      </w:t>
      </w:r>
      <w:r>
        <w:rPr>
          <w:rFonts w:hint="eastAsia"/>
        </w:rPr>
        <w:t>Ｂ．</w:t>
      </w:r>
      <w:r>
        <w:rPr>
          <w:rFonts w:hint="eastAsia"/>
        </w:rPr>
        <w:t xml:space="preserve">Ghost   </w:t>
      </w:r>
      <w:r>
        <w:rPr>
          <w:rFonts w:hint="eastAsia"/>
        </w:rPr>
        <w:t>Ｃ．</w:t>
      </w:r>
      <w:r>
        <w:rPr>
          <w:rFonts w:hint="eastAsia"/>
        </w:rPr>
        <w:t xml:space="preserve">W32Dasm   </w:t>
      </w:r>
      <w:r>
        <w:rPr>
          <w:rFonts w:hint="eastAsia"/>
        </w:rPr>
        <w:t>Ｄ．</w:t>
      </w:r>
      <w:r>
        <w:rPr>
          <w:rFonts w:hint="eastAsia"/>
        </w:rPr>
        <w:t>EasyRecovery</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pStyle w:val="NormalWeb"/>
        <w:spacing w:before="0" w:beforeAutospacing="0" w:after="0" w:afterAutospacing="0"/>
        <w:ind w:firstLine="360"/>
      </w:pPr>
      <w:r>
        <w:t>一、单选题</w:t>
      </w:r>
    </w:p>
    <w:p w:rsidR="008620A8" w:rsidP="008620A8">
      <w:pPr>
        <w:pStyle w:val="NormalWeb"/>
        <w:spacing w:before="0" w:beforeAutospacing="0" w:after="0" w:afterAutospacing="0"/>
        <w:ind w:firstLine="360"/>
      </w:pPr>
      <w:r>
        <w:t>1.在网络纠纷案件中,网络游戏客户的号码被盗了，应采取的合理措施是（）</w:t>
      </w:r>
    </w:p>
    <w:p w:rsidR="008620A8" w:rsidP="008620A8">
      <w:pPr>
        <w:pStyle w:val="NormalWeb"/>
        <w:spacing w:before="0" w:beforeAutospacing="0" w:after="0" w:afterAutospacing="0"/>
        <w:ind w:firstLine="360"/>
        <w:rPr>
          <w:color w:val="FF0000"/>
        </w:rPr>
      </w:pPr>
      <w:r>
        <w:rPr>
          <w:color w:val="FF0000"/>
        </w:rPr>
        <w:t>A。向网站客服投诉请求解决</w:t>
      </w:r>
    </w:p>
    <w:p w:rsidR="008620A8" w:rsidP="008620A8">
      <w:pPr>
        <w:pStyle w:val="NormalWeb"/>
        <w:spacing w:before="0" w:beforeAutospacing="0" w:after="0" w:afterAutospacing="0"/>
        <w:ind w:firstLine="360"/>
      </w:pPr>
      <w:r>
        <w:t>B.拨打 120</w:t>
      </w:r>
    </w:p>
    <w:p w:rsidR="008620A8" w:rsidP="008620A8">
      <w:pPr>
        <w:pStyle w:val="NormalWeb"/>
        <w:spacing w:before="0" w:beforeAutospacing="0" w:after="0" w:afterAutospacing="0"/>
        <w:ind w:firstLine="360"/>
      </w:pPr>
      <w:r>
        <w:t>C.拨打 119</w:t>
      </w:r>
    </w:p>
    <w:p w:rsidR="008620A8" w:rsidP="008620A8">
      <w:pPr>
        <w:pStyle w:val="NormalWeb"/>
        <w:spacing w:before="0" w:beforeAutospacing="0" w:after="0" w:afterAutospacing="0"/>
        <w:ind w:firstLine="360"/>
      </w:pPr>
      <w:r>
        <w:t>D。找网络黑客再盗回来</w:t>
      </w:r>
    </w:p>
    <w:p w:rsidR="008620A8" w:rsidP="008620A8">
      <w:pPr>
        <w:pStyle w:val="NormalWeb"/>
        <w:spacing w:before="0" w:beforeAutospacing="0" w:after="0" w:afterAutospacing="0"/>
        <w:ind w:firstLine="360"/>
      </w:pPr>
      <w:r>
        <w:t>2。下列情形中,不构成侵权的是（）</w:t>
      </w:r>
    </w:p>
    <w:p w:rsidR="008620A8" w:rsidP="008620A8">
      <w:pPr>
        <w:pStyle w:val="NormalWeb"/>
        <w:spacing w:before="0" w:beforeAutospacing="0" w:after="0" w:afterAutospacing="0"/>
        <w:ind w:firstLine="360"/>
      </w:pPr>
      <w:r>
        <w:t>A.未经他人同意擅自在网络上公布他人隐私</w:t>
      </w:r>
    </w:p>
    <w:p w:rsidR="008620A8" w:rsidP="008620A8">
      <w:pPr>
        <w:pStyle w:val="NormalWeb"/>
        <w:spacing w:before="0" w:beforeAutospacing="0" w:after="0" w:afterAutospacing="0"/>
        <w:ind w:firstLine="360"/>
      </w:pPr>
      <w:r>
        <w:t>B.下载网络小说供离线阅读</w:t>
      </w:r>
    </w:p>
    <w:p w:rsidR="008620A8" w:rsidP="008620A8">
      <w:pPr>
        <w:pStyle w:val="NormalWeb"/>
        <w:spacing w:before="0" w:beforeAutospacing="0" w:after="0" w:afterAutospacing="0"/>
        <w:ind w:firstLine="360"/>
        <w:rPr>
          <w:color w:val="FF0000"/>
        </w:rPr>
      </w:pPr>
      <w:r>
        <w:rPr>
          <w:color w:val="FF0000"/>
        </w:rPr>
        <w:t>C。伪造、篡改个人信息</w:t>
      </w:r>
    </w:p>
    <w:p w:rsidR="008620A8" w:rsidP="008620A8">
      <w:pPr>
        <w:pStyle w:val="NormalWeb"/>
        <w:spacing w:before="0" w:beforeAutospacing="0" w:after="0" w:afterAutospacing="0"/>
        <w:ind w:firstLine="360"/>
      </w:pPr>
      <w:r>
        <w:t>D。非法侵入他人电脑窃取资料</w:t>
      </w:r>
    </w:p>
    <w:p w:rsidR="008620A8" w:rsidP="008620A8">
      <w:pPr>
        <w:pStyle w:val="NormalWeb"/>
        <w:spacing w:before="0" w:beforeAutospacing="0" w:after="0" w:afterAutospacing="0"/>
        <w:ind w:firstLine="360"/>
      </w:pPr>
      <w:r>
        <w:t>3。网络蠕虫一般指利用计算机系统漏洞、通过互联网传播扩散的一类病毒程序.为了防止受 到网络蠕虫的侵害，应当注意对()进行升级更新。</w:t>
      </w:r>
    </w:p>
    <w:p w:rsidR="008620A8" w:rsidP="008620A8">
      <w:pPr>
        <w:pStyle w:val="NormalWeb"/>
        <w:spacing w:before="0" w:beforeAutospacing="0" w:after="0" w:afterAutospacing="0"/>
        <w:ind w:firstLine="360"/>
        <w:rPr>
          <w:color w:val="FF0000"/>
        </w:rPr>
      </w:pPr>
      <w:r>
        <w:rPr>
          <w:color w:val="FF0000"/>
        </w:rPr>
        <w:t>A。计算机操作系统</w:t>
      </w:r>
    </w:p>
    <w:p w:rsidR="008620A8" w:rsidP="008620A8">
      <w:pPr>
        <w:pStyle w:val="NormalWeb"/>
        <w:spacing w:before="0" w:beforeAutospacing="0" w:after="0" w:afterAutospacing="0"/>
        <w:ind w:firstLine="360"/>
      </w:pPr>
      <w:r>
        <w:t>B.计算机硬件</w:t>
      </w:r>
    </w:p>
    <w:p w:rsidR="008620A8" w:rsidP="008620A8">
      <w:pPr>
        <w:pStyle w:val="NormalWeb"/>
        <w:spacing w:before="0" w:beforeAutospacing="0" w:after="0" w:afterAutospacing="0"/>
        <w:ind w:firstLine="360"/>
      </w:pPr>
      <w:r>
        <w:t>C。文字处理软件</w:t>
      </w:r>
    </w:p>
    <w:p w:rsidR="008620A8" w:rsidP="008620A8">
      <w:pPr>
        <w:pStyle w:val="NormalWeb"/>
        <w:spacing w:before="0" w:beforeAutospacing="0" w:after="0" w:afterAutospacing="0"/>
        <w:ind w:firstLine="360"/>
      </w:pPr>
      <w:r>
        <w:t>D.视频播放软件</w:t>
      </w:r>
    </w:p>
    <w:p w:rsidR="008620A8" w:rsidP="008620A8">
      <w:pPr>
        <w:pStyle w:val="NormalWeb"/>
        <w:spacing w:before="0" w:beforeAutospacing="0" w:after="0" w:afterAutospacing="0"/>
        <w:ind w:firstLine="360"/>
      </w:pPr>
      <w:r>
        <w:t>4.甲冒充新闻工作者,以在新闻网站上发布隐私为要挟,向乙、丙、丁等人索取了数十万财物。 甲的行为应当认定为()</w:t>
      </w:r>
    </w:p>
    <w:p w:rsidR="008620A8" w:rsidP="008620A8">
      <w:pPr>
        <w:pStyle w:val="NormalWeb"/>
        <w:spacing w:before="0" w:beforeAutospacing="0" w:after="0" w:afterAutospacing="0"/>
        <w:ind w:firstLine="360"/>
        <w:rPr>
          <w:color w:val="FF0000"/>
        </w:rPr>
      </w:pPr>
      <w:r>
        <w:rPr>
          <w:color w:val="FF0000"/>
        </w:rPr>
        <w:t>A.敲诈勒索罪</w:t>
      </w:r>
    </w:p>
    <w:p w:rsidR="008620A8" w:rsidP="008620A8">
      <w:pPr>
        <w:pStyle w:val="NormalWeb"/>
        <w:spacing w:before="0" w:beforeAutospacing="0" w:after="0" w:afterAutospacing="0"/>
        <w:ind w:firstLine="360"/>
      </w:pPr>
      <w:r>
        <w:t>B.诈骗罪</w:t>
      </w:r>
    </w:p>
    <w:p w:rsidR="008620A8" w:rsidP="008620A8">
      <w:pPr>
        <w:pStyle w:val="NormalWeb"/>
        <w:spacing w:before="0" w:beforeAutospacing="0" w:after="0" w:afterAutospacing="0"/>
        <w:ind w:firstLine="360"/>
      </w:pPr>
      <w:r>
        <w:t>C.招摇撞骗罪</w:t>
      </w:r>
    </w:p>
    <w:p w:rsidR="008620A8" w:rsidP="008620A8">
      <w:pPr>
        <w:pStyle w:val="NormalWeb"/>
        <w:spacing w:before="0" w:beforeAutospacing="0" w:after="0" w:afterAutospacing="0"/>
        <w:ind w:firstLine="360"/>
      </w:pPr>
      <w:r>
        <w:t>D。寻衅滋事罪</w:t>
      </w:r>
    </w:p>
    <w:p w:rsidR="008620A8" w:rsidP="008620A8">
      <w:pPr>
        <w:pStyle w:val="NormalWeb"/>
        <w:spacing w:before="0" w:beforeAutospacing="0" w:after="0" w:afterAutospacing="0"/>
        <w:ind w:firstLine="360"/>
      </w:pPr>
      <w:r>
        <w:t>5。某公司未经授权,擅自在其经营的网站提供某电影供在线观看，该公司侵犯了制作该电影的 电影公司的（)</w:t>
      </w:r>
    </w:p>
    <w:p w:rsidR="008620A8" w:rsidP="008620A8">
      <w:pPr>
        <w:pStyle w:val="NormalWeb"/>
        <w:spacing w:before="0" w:beforeAutospacing="0" w:after="0" w:afterAutospacing="0"/>
        <w:ind w:firstLine="360"/>
      </w:pPr>
      <w:r>
        <w:t>A。专利权</w:t>
      </w:r>
    </w:p>
    <w:p w:rsidR="008620A8" w:rsidP="008620A8">
      <w:pPr>
        <w:pStyle w:val="NormalWeb"/>
        <w:spacing w:before="0" w:beforeAutospacing="0" w:after="0" w:afterAutospacing="0"/>
        <w:ind w:firstLine="360"/>
      </w:pPr>
      <w:r>
        <w:t>B.商标权</w:t>
      </w:r>
    </w:p>
    <w:p w:rsidR="008620A8" w:rsidP="008620A8">
      <w:pPr>
        <w:pStyle w:val="NormalWeb"/>
        <w:spacing w:before="0" w:beforeAutospacing="0" w:after="0" w:afterAutospacing="0"/>
        <w:ind w:firstLine="360"/>
        <w:rPr>
          <w:color w:val="FF0000"/>
        </w:rPr>
      </w:pPr>
      <w:r>
        <w:rPr>
          <w:color w:val="FF0000"/>
        </w:rPr>
        <w:t>C.信息网络传播权</w:t>
      </w:r>
    </w:p>
    <w:p w:rsidR="008620A8" w:rsidP="008620A8">
      <w:pPr>
        <w:pStyle w:val="NormalWeb"/>
        <w:spacing w:before="0" w:beforeAutospacing="0" w:after="0" w:afterAutospacing="0"/>
        <w:ind w:firstLine="360"/>
      </w:pPr>
      <w:r>
        <w:t>D。发明权</w:t>
      </w:r>
    </w:p>
    <w:p w:rsidR="008620A8" w:rsidP="008620A8">
      <w:pPr>
        <w:pStyle w:val="NormalWeb"/>
        <w:spacing w:before="0" w:beforeAutospacing="0" w:after="0" w:afterAutospacing="0"/>
        <w:ind w:firstLine="360"/>
      </w:pPr>
      <w:r>
        <w:t>6。以下关于非对称密钥加密的表述，正确的是(）</w:t>
      </w:r>
    </w:p>
    <w:p w:rsidR="008620A8" w:rsidP="008620A8">
      <w:pPr>
        <w:pStyle w:val="NormalWeb"/>
        <w:spacing w:before="0" w:beforeAutospacing="0" w:after="0" w:afterAutospacing="0"/>
        <w:ind w:firstLine="360"/>
      </w:pPr>
      <w:r>
        <w:t>A.加密方和解密方使用的是不同的算法</w:t>
      </w:r>
    </w:p>
    <w:p w:rsidR="008620A8" w:rsidP="008620A8">
      <w:pPr>
        <w:pStyle w:val="NormalWeb"/>
        <w:spacing w:before="0" w:beforeAutospacing="0" w:after="0" w:afterAutospacing="0"/>
        <w:ind w:firstLine="360"/>
      </w:pPr>
      <w:r>
        <w:t>B.加密密钥和解密密钥是不同的</w:t>
      </w:r>
    </w:p>
    <w:p w:rsidR="008620A8" w:rsidP="008620A8">
      <w:pPr>
        <w:pStyle w:val="NormalWeb"/>
        <w:spacing w:before="0" w:beforeAutospacing="0" w:after="0" w:afterAutospacing="0"/>
        <w:ind w:firstLine="360"/>
        <w:rPr>
          <w:color w:val="FF0000"/>
        </w:rPr>
      </w:pPr>
      <w:r>
        <w:rPr>
          <w:color w:val="FF0000"/>
        </w:rPr>
        <w:t>C.加密密钥和解密密钥匙相同的</w:t>
      </w:r>
    </w:p>
    <w:p w:rsidR="008620A8" w:rsidP="008620A8">
      <w:pPr>
        <w:pStyle w:val="NormalWeb"/>
        <w:spacing w:before="0" w:beforeAutospacing="0" w:after="0" w:afterAutospacing="0"/>
        <w:ind w:firstLine="360"/>
      </w:pPr>
      <w:r>
        <w:t>D。加密密钥和解密密钥没有任何关系</w:t>
      </w:r>
    </w:p>
    <w:p w:rsidR="008620A8" w:rsidP="008620A8">
      <w:pPr>
        <w:pStyle w:val="NormalWeb"/>
        <w:spacing w:before="0" w:beforeAutospacing="0" w:after="0" w:afterAutospacing="0"/>
        <w:ind w:firstLine="360"/>
      </w:pPr>
      <w:r>
        <w:t>7.国内第一家网上银行是（）</w:t>
      </w:r>
    </w:p>
    <w:p w:rsidR="008620A8" w:rsidP="008620A8">
      <w:pPr>
        <w:pStyle w:val="NormalWeb"/>
        <w:spacing w:before="0" w:beforeAutospacing="0" w:after="0" w:afterAutospacing="0"/>
        <w:ind w:firstLine="360"/>
        <w:rPr>
          <w:color w:val="FF0000"/>
        </w:rPr>
      </w:pPr>
      <w:r>
        <w:rPr>
          <w:color w:val="FF0000"/>
        </w:rPr>
        <w:t>A。招商银行网上银行</w:t>
      </w:r>
    </w:p>
    <w:p w:rsidR="008620A8" w:rsidP="008620A8">
      <w:pPr>
        <w:pStyle w:val="NormalWeb"/>
        <w:spacing w:before="0" w:beforeAutospacing="0" w:after="0" w:afterAutospacing="0"/>
        <w:ind w:firstLine="360"/>
      </w:pPr>
      <w:r>
        <w:t>B。中国农业银行网上银行</w:t>
      </w:r>
    </w:p>
    <w:p w:rsidR="008620A8" w:rsidP="008620A8">
      <w:pPr>
        <w:pStyle w:val="NormalWeb"/>
        <w:spacing w:before="0" w:beforeAutospacing="0" w:after="0" w:afterAutospacing="0"/>
        <w:ind w:firstLine="360"/>
      </w:pPr>
      <w:r>
        <w:t>C。中国银行网上银行</w:t>
      </w:r>
    </w:p>
    <w:p w:rsidR="008620A8" w:rsidP="008620A8">
      <w:pPr>
        <w:pStyle w:val="NormalWeb"/>
        <w:spacing w:before="0" w:beforeAutospacing="0" w:after="0" w:afterAutospacing="0"/>
        <w:ind w:firstLine="360"/>
      </w:pPr>
      <w:r>
        <w:t>D.中国建设银行网上银行</w:t>
      </w:r>
    </w:p>
    <w:p w:rsidR="008620A8" w:rsidP="008620A8">
      <w:pPr>
        <w:pStyle w:val="NormalWeb"/>
        <w:spacing w:before="0" w:beforeAutospacing="0" w:after="0" w:afterAutospacing="0"/>
        <w:ind w:firstLine="360"/>
      </w:pPr>
      <w:r>
        <w:t>8。下列密码，相对而言最安全的是（）</w:t>
      </w:r>
    </w:p>
    <w:p w:rsidR="008620A8" w:rsidP="008620A8">
      <w:pPr>
        <w:pStyle w:val="NormalWeb"/>
        <w:spacing w:before="0" w:beforeAutospacing="0" w:after="0" w:afterAutospacing="0"/>
        <w:ind w:firstLine="360"/>
        <w:rPr>
          <w:color w:val="000000"/>
        </w:rPr>
      </w:pPr>
      <w:r>
        <w:rPr>
          <w:color w:val="000000"/>
        </w:rPr>
        <w:t>A。123456.0</w:t>
      </w:r>
    </w:p>
    <w:p w:rsidR="008620A8" w:rsidP="008620A8">
      <w:pPr>
        <w:pStyle w:val="NormalWeb"/>
        <w:spacing w:before="0" w:beforeAutospacing="0" w:after="0" w:afterAutospacing="0"/>
        <w:ind w:firstLine="360"/>
      </w:pPr>
      <w:r>
        <w:t>B.888888.0</w:t>
      </w:r>
    </w:p>
    <w:p w:rsidR="008620A8" w:rsidP="008620A8">
      <w:pPr>
        <w:pStyle w:val="NormalWeb"/>
        <w:spacing w:before="0" w:beforeAutospacing="0" w:after="0" w:afterAutospacing="0"/>
        <w:ind w:firstLine="360"/>
      </w:pPr>
      <w:r>
        <w:t>C.666abc</w:t>
      </w:r>
    </w:p>
    <w:p w:rsidR="008620A8" w:rsidP="008620A8">
      <w:pPr>
        <w:pStyle w:val="NormalWeb"/>
        <w:spacing w:before="0" w:beforeAutospacing="0" w:after="0" w:afterAutospacing="0"/>
        <w:ind w:firstLine="360"/>
        <w:rPr>
          <w:color w:val="FF0000"/>
        </w:rPr>
      </w:pPr>
      <w:r>
        <w:rPr>
          <w:color w:val="FF0000"/>
        </w:rPr>
        <w:t>D。2h4l5k</w:t>
      </w:r>
    </w:p>
    <w:p w:rsidR="008620A8" w:rsidP="008620A8">
      <w:pPr>
        <w:pStyle w:val="NormalWeb"/>
        <w:spacing w:before="0" w:beforeAutospacing="0" w:after="0" w:afterAutospacing="0"/>
        <w:ind w:firstLine="360"/>
      </w:pPr>
      <w:r>
        <w:t>9。采用一种或多种传播手段，使大量主机感染病毒，从而在控制者和被感染主机之间形成一个 可一对多控制的网络。该网络通常称为(）</w:t>
      </w:r>
    </w:p>
    <w:p w:rsidR="008620A8" w:rsidP="008620A8">
      <w:pPr>
        <w:pStyle w:val="NormalWeb"/>
        <w:spacing w:before="0" w:beforeAutospacing="0" w:after="0" w:afterAutospacing="0"/>
        <w:ind w:firstLine="360"/>
        <w:rPr>
          <w:color w:val="FF0000"/>
        </w:rPr>
      </w:pPr>
      <w:r>
        <w:rPr>
          <w:color w:val="FF0000"/>
        </w:rPr>
        <w:t>A.钓鱼网络</w:t>
      </w:r>
    </w:p>
    <w:p w:rsidR="008620A8" w:rsidP="008620A8">
      <w:pPr>
        <w:pStyle w:val="NormalWeb"/>
        <w:spacing w:before="0" w:beforeAutospacing="0" w:after="0" w:afterAutospacing="0"/>
        <w:ind w:firstLine="360"/>
      </w:pPr>
      <w:r>
        <w:t>B。游戏网络</w:t>
      </w:r>
    </w:p>
    <w:p w:rsidR="008620A8" w:rsidP="008620A8">
      <w:pPr>
        <w:pStyle w:val="NormalWeb"/>
        <w:spacing w:before="0" w:beforeAutospacing="0" w:after="0" w:afterAutospacing="0"/>
        <w:ind w:firstLine="360"/>
      </w:pPr>
      <w:r>
        <w:t>C。僵尸网络</w:t>
      </w:r>
    </w:p>
    <w:p w:rsidR="008620A8" w:rsidP="008620A8">
      <w:pPr>
        <w:pStyle w:val="NormalWeb"/>
        <w:spacing w:before="0" w:beforeAutospacing="0" w:after="0" w:afterAutospacing="0"/>
        <w:ind w:firstLine="360"/>
      </w:pPr>
      <w:r>
        <w:t>D。互联网络</w:t>
      </w:r>
    </w:p>
    <w:p w:rsidR="008620A8" w:rsidP="008620A8">
      <w:pPr>
        <w:pStyle w:val="NormalWeb"/>
        <w:spacing w:before="0" w:beforeAutospacing="0" w:after="0" w:afterAutospacing="0"/>
        <w:ind w:firstLine="360"/>
      </w:pPr>
      <w:r>
        <w:t>10。以下关于宏病毒的表述，正确的是（）</w:t>
      </w:r>
    </w:p>
    <w:p w:rsidR="008620A8" w:rsidP="008620A8">
      <w:pPr>
        <w:pStyle w:val="NormalWeb"/>
        <w:spacing w:before="0" w:beforeAutospacing="0" w:after="0" w:afterAutospacing="0"/>
        <w:ind w:firstLine="360"/>
        <w:rPr>
          <w:color w:val="FF0000"/>
        </w:rPr>
      </w:pPr>
      <w:r>
        <w:t>A.宏病毒主要感染可执行文件</w:t>
      </w:r>
    </w:p>
    <w:p w:rsidR="008620A8" w:rsidP="008620A8">
      <w:pPr>
        <w:pStyle w:val="NormalWeb"/>
        <w:spacing w:before="0" w:beforeAutospacing="0" w:after="0" w:afterAutospacing="0"/>
        <w:ind w:firstLine="360"/>
        <w:rPr>
          <w:color w:val="FF0000"/>
        </w:rPr>
      </w:pPr>
      <w:r>
        <w:rPr>
          <w:color w:val="FF0000"/>
        </w:rPr>
        <w:t>B.宏病毒仅向办公自动化程序编制的文档进行传染</w:t>
      </w:r>
    </w:p>
    <w:p w:rsidR="008620A8" w:rsidP="008620A8">
      <w:pPr>
        <w:pStyle w:val="NormalWeb"/>
        <w:spacing w:before="0" w:beforeAutospacing="0" w:after="0" w:afterAutospacing="0"/>
        <w:ind w:firstLine="360"/>
      </w:pPr>
      <w:r>
        <w:t>C。宏病毒主要感染 U 盘、硬盘的引导扇区或主引导扇区</w:t>
      </w:r>
    </w:p>
    <w:p w:rsidR="008620A8" w:rsidP="008620A8">
      <w:pPr>
        <w:pStyle w:val="NormalWeb"/>
        <w:spacing w:before="0" w:beforeAutospacing="0" w:after="0" w:afterAutospacing="0"/>
        <w:ind w:firstLine="360"/>
      </w:pPr>
      <w:r>
        <w:t>D.CIH 病毒属于宏病毒</w:t>
      </w:r>
    </w:p>
    <w:p w:rsidR="008620A8" w:rsidP="008620A8">
      <w:pPr>
        <w:pStyle w:val="NormalWeb"/>
        <w:spacing w:before="0" w:beforeAutospacing="0" w:after="0" w:afterAutospacing="0"/>
        <w:ind w:firstLine="360"/>
      </w:pPr>
      <w:r>
        <w:t>11。下列程序能修改高级语言源程序的是()</w:t>
      </w:r>
    </w:p>
    <w:p w:rsidR="008620A8" w:rsidP="008620A8">
      <w:pPr>
        <w:pStyle w:val="NormalWeb"/>
        <w:spacing w:before="0" w:beforeAutospacing="0" w:after="0" w:afterAutospacing="0"/>
        <w:ind w:firstLine="360"/>
      </w:pPr>
      <w:r>
        <w:t>A.调试程序</w:t>
      </w:r>
    </w:p>
    <w:p w:rsidR="008620A8" w:rsidP="008620A8">
      <w:pPr>
        <w:pStyle w:val="NormalWeb"/>
        <w:spacing w:before="0" w:beforeAutospacing="0" w:after="0" w:afterAutospacing="0"/>
        <w:ind w:firstLine="360"/>
      </w:pPr>
      <w:r>
        <w:t>B.解释程序</w:t>
      </w:r>
    </w:p>
    <w:p w:rsidR="008620A8" w:rsidP="008620A8">
      <w:pPr>
        <w:pStyle w:val="NormalWeb"/>
        <w:spacing w:before="0" w:beforeAutospacing="0" w:after="0" w:afterAutospacing="0"/>
        <w:ind w:firstLine="360"/>
      </w:pPr>
      <w:r>
        <w:t>C。编译程序</w:t>
      </w:r>
    </w:p>
    <w:p w:rsidR="008620A8" w:rsidP="008620A8">
      <w:pPr>
        <w:pStyle w:val="NormalWeb"/>
        <w:spacing w:before="0" w:beforeAutospacing="0" w:after="0" w:afterAutospacing="0"/>
        <w:ind w:firstLine="360"/>
        <w:rPr>
          <w:color w:val="FF0000"/>
        </w:rPr>
      </w:pPr>
      <w:r>
        <w:rPr>
          <w:color w:val="FF0000"/>
        </w:rPr>
        <w:t>D。编辑程序</w:t>
      </w:r>
    </w:p>
    <w:p w:rsidR="008620A8" w:rsidP="008620A8">
      <w:pPr>
        <w:pStyle w:val="NormalWeb"/>
        <w:spacing w:before="0" w:beforeAutospacing="0" w:after="0" w:afterAutospacing="0"/>
        <w:ind w:firstLine="360"/>
      </w:pPr>
      <w:r>
        <w:t>12。互联网上网服务营业场所不得允许未成年人进入，经营者应当在显著位置设置未成年人 禁入标志;对难以判明是否已成年的，应当要求其出示（)</w:t>
      </w:r>
    </w:p>
    <w:p w:rsidR="008620A8" w:rsidP="008620A8">
      <w:pPr>
        <w:pStyle w:val="NormalWeb"/>
        <w:spacing w:before="0" w:beforeAutospacing="0" w:after="0" w:afterAutospacing="0"/>
        <w:ind w:firstLine="360"/>
      </w:pPr>
      <w:r>
        <w:t>A.学生证</w:t>
      </w:r>
    </w:p>
    <w:p w:rsidR="008620A8" w:rsidP="008620A8">
      <w:pPr>
        <w:pStyle w:val="NormalWeb"/>
        <w:spacing w:before="0" w:beforeAutospacing="0" w:after="0" w:afterAutospacing="0"/>
        <w:ind w:firstLine="360"/>
        <w:rPr>
          <w:color w:val="FF0000"/>
        </w:rPr>
      </w:pPr>
      <w:r>
        <w:rPr>
          <w:color w:val="FF0000"/>
        </w:rPr>
        <w:t>B.身份证</w:t>
      </w:r>
    </w:p>
    <w:p w:rsidR="008620A8" w:rsidP="008620A8">
      <w:pPr>
        <w:pStyle w:val="NormalWeb"/>
        <w:spacing w:before="0" w:beforeAutospacing="0" w:after="0" w:afterAutospacing="0"/>
        <w:ind w:firstLine="360"/>
      </w:pPr>
      <w:r>
        <w:t>C.工作证</w:t>
      </w:r>
    </w:p>
    <w:p w:rsidR="008620A8" w:rsidP="008620A8">
      <w:pPr>
        <w:pStyle w:val="NormalWeb"/>
        <w:spacing w:before="0" w:beforeAutospacing="0" w:after="0" w:afterAutospacing="0"/>
        <w:ind w:firstLine="360"/>
      </w:pPr>
      <w:r>
        <w:t>D。借书证</w:t>
      </w:r>
    </w:p>
    <w:p w:rsidR="008620A8" w:rsidP="008620A8">
      <w:pPr>
        <w:pStyle w:val="NormalWeb"/>
        <w:spacing w:before="0" w:beforeAutospacing="0" w:after="0" w:afterAutospacing="0"/>
        <w:ind w:firstLine="360"/>
      </w:pPr>
      <w:r>
        <w:t>13.在网络环境下,权利管理信息专指以(）出现的信息，它们被嵌在电子文档里，附加于作品的 每件复制品上或作品中向公众传播时显示出来。</w:t>
      </w:r>
    </w:p>
    <w:p w:rsidR="008620A8" w:rsidP="008620A8">
      <w:pPr>
        <w:pStyle w:val="NormalWeb"/>
        <w:spacing w:before="0" w:beforeAutospacing="0" w:after="0" w:afterAutospacing="0"/>
        <w:ind w:firstLine="360"/>
        <w:rPr>
          <w:color w:val="FF0000"/>
        </w:rPr>
      </w:pPr>
      <w:r>
        <w:rPr>
          <w:color w:val="FF0000"/>
        </w:rPr>
        <w:t>A.数字化形式</w:t>
      </w:r>
    </w:p>
    <w:p w:rsidR="008620A8" w:rsidP="008620A8">
      <w:pPr>
        <w:pStyle w:val="NormalWeb"/>
        <w:spacing w:before="0" w:beforeAutospacing="0" w:after="0" w:afterAutospacing="0"/>
        <w:ind w:firstLine="360"/>
      </w:pPr>
      <w:r>
        <w:t>B.纸面化形式</w:t>
      </w:r>
    </w:p>
    <w:p w:rsidR="008620A8" w:rsidP="008620A8">
      <w:pPr>
        <w:pStyle w:val="NormalWeb"/>
        <w:spacing w:before="0" w:beforeAutospacing="0" w:after="0" w:afterAutospacing="0"/>
        <w:ind w:firstLine="360"/>
      </w:pPr>
      <w:r>
        <w:t>C.图像形式</w:t>
      </w:r>
    </w:p>
    <w:p w:rsidR="008620A8" w:rsidP="008620A8">
      <w:pPr>
        <w:pStyle w:val="NormalWeb"/>
        <w:spacing w:before="0" w:beforeAutospacing="0" w:after="0" w:afterAutospacing="0"/>
        <w:ind w:firstLine="360"/>
      </w:pPr>
      <w:r>
        <w:t>D。声音形式</w:t>
      </w:r>
    </w:p>
    <w:p w:rsidR="008620A8" w:rsidP="008620A8">
      <w:pPr>
        <w:pStyle w:val="NormalWeb"/>
        <w:spacing w:before="0" w:beforeAutospacing="0" w:after="0" w:afterAutospacing="0"/>
        <w:ind w:firstLine="360"/>
      </w:pPr>
      <w:r>
        <w:t>14.下列选项中,使用身份认证双因素法的是（)</w:t>
      </w:r>
    </w:p>
    <w:p w:rsidR="008620A8" w:rsidP="008620A8">
      <w:pPr>
        <w:pStyle w:val="NormalWeb"/>
        <w:spacing w:before="0" w:beforeAutospacing="0" w:after="0" w:afterAutospacing="0"/>
        <w:ind w:firstLine="360"/>
      </w:pPr>
      <w:r>
        <w:t>A。电话卡</w:t>
      </w:r>
    </w:p>
    <w:p w:rsidR="008620A8" w:rsidP="008620A8">
      <w:pPr>
        <w:pStyle w:val="NormalWeb"/>
        <w:spacing w:before="0" w:beforeAutospacing="0" w:after="0" w:afterAutospacing="0"/>
        <w:ind w:firstLine="360"/>
      </w:pPr>
      <w:r>
        <w:t>B.交通卡</w:t>
      </w:r>
    </w:p>
    <w:p w:rsidR="008620A8" w:rsidP="008620A8">
      <w:pPr>
        <w:pStyle w:val="NormalWeb"/>
        <w:spacing w:before="0" w:beforeAutospacing="0" w:after="0" w:afterAutospacing="0"/>
        <w:ind w:firstLine="360"/>
      </w:pPr>
      <w:r>
        <w:t>C。校园饭卡</w:t>
      </w:r>
    </w:p>
    <w:p w:rsidR="008620A8" w:rsidP="008620A8">
      <w:pPr>
        <w:pStyle w:val="NormalWeb"/>
        <w:spacing w:before="0" w:beforeAutospacing="0" w:after="0" w:afterAutospacing="0"/>
        <w:ind w:firstLine="360"/>
        <w:rPr>
          <w:color w:val="FF0000"/>
        </w:rPr>
      </w:pPr>
      <w:r>
        <w:rPr>
          <w:color w:val="FF0000"/>
        </w:rPr>
        <w:t>D。银行卡</w:t>
      </w:r>
    </w:p>
    <w:p w:rsidR="008620A8" w:rsidP="008620A8">
      <w:pPr>
        <w:pStyle w:val="NormalWeb"/>
        <w:spacing w:before="0" w:beforeAutospacing="0" w:after="0" w:afterAutospacing="0"/>
        <w:ind w:firstLine="360"/>
      </w:pPr>
      <w:r>
        <w:t>15。非法获取计算机信息系统数据、非法控制计算机信息系统罪的犯罪主体是年满()周岁并 具有刑事责任能力的自然人.</w:t>
      </w:r>
    </w:p>
    <w:p w:rsidR="008620A8" w:rsidP="008620A8">
      <w:pPr>
        <w:pStyle w:val="NormalWeb"/>
        <w:spacing w:before="0" w:beforeAutospacing="0" w:after="0" w:afterAutospacing="0"/>
        <w:ind w:firstLine="360"/>
        <w:rPr>
          <w:color w:val="000000"/>
        </w:rPr>
      </w:pPr>
      <w:r>
        <w:rPr>
          <w:color w:val="000000"/>
        </w:rPr>
        <w:t>A。10。0</w:t>
      </w:r>
    </w:p>
    <w:p w:rsidR="008620A8" w:rsidP="008620A8">
      <w:pPr>
        <w:pStyle w:val="NormalWeb"/>
        <w:spacing w:before="0" w:beforeAutospacing="0" w:after="0" w:afterAutospacing="0"/>
        <w:ind w:firstLine="360"/>
      </w:pPr>
      <w:r>
        <w:t>B。14.0</w:t>
      </w:r>
    </w:p>
    <w:p w:rsidR="008620A8" w:rsidP="008620A8">
      <w:pPr>
        <w:pStyle w:val="NormalWeb"/>
        <w:spacing w:before="0" w:beforeAutospacing="0" w:after="0" w:afterAutospacing="0"/>
        <w:ind w:firstLine="360"/>
        <w:rPr>
          <w:color w:val="FF0000"/>
        </w:rPr>
      </w:pPr>
      <w:r>
        <w:rPr>
          <w:color w:val="FF0000"/>
        </w:rPr>
        <w:t>C.16.0</w:t>
      </w:r>
    </w:p>
    <w:p w:rsidR="008620A8" w:rsidP="008620A8">
      <w:pPr>
        <w:pStyle w:val="NormalWeb"/>
        <w:spacing w:before="0" w:beforeAutospacing="0" w:after="0" w:afterAutospacing="0"/>
        <w:ind w:firstLine="360"/>
      </w:pPr>
      <w:r>
        <w:t>D.18。0</w:t>
      </w:r>
    </w:p>
    <w:p w:rsidR="008620A8" w:rsidP="008620A8">
      <w:pPr>
        <w:pStyle w:val="NormalWeb"/>
        <w:spacing w:before="0" w:beforeAutospacing="0" w:after="0" w:afterAutospacing="0"/>
        <w:ind w:firstLine="360"/>
      </w:pPr>
      <w:r>
        <w:t>二、多选题</w:t>
      </w:r>
    </w:p>
    <w:p w:rsidR="008620A8" w:rsidP="008620A8">
      <w:pPr>
        <w:pStyle w:val="NormalWeb"/>
        <w:spacing w:before="0" w:beforeAutospacing="0" w:after="0" w:afterAutospacing="0"/>
        <w:ind w:firstLine="360"/>
      </w:pPr>
      <w:r>
        <w:t>1.下列关于密码安全的描述,正确的是()</w:t>
      </w:r>
    </w:p>
    <w:p w:rsidR="008620A8" w:rsidP="008620A8">
      <w:pPr>
        <w:pStyle w:val="NormalWeb"/>
        <w:spacing w:before="0" w:beforeAutospacing="0" w:after="0" w:afterAutospacing="0"/>
        <w:ind w:firstLine="360"/>
        <w:rPr>
          <w:color w:val="FF0000"/>
        </w:rPr>
      </w:pPr>
      <w:r>
        <w:rPr>
          <w:color w:val="FF0000"/>
        </w:rPr>
        <w:t>A.容易被他人记住的密码不安全</w:t>
      </w:r>
    </w:p>
    <w:p w:rsidR="008620A8" w:rsidP="008620A8">
      <w:pPr>
        <w:pStyle w:val="NormalWeb"/>
        <w:spacing w:before="0" w:beforeAutospacing="0" w:after="0" w:afterAutospacing="0"/>
        <w:ind w:firstLine="360"/>
      </w:pPr>
      <w:r>
        <w:t>B.相对而言,密码越长越安全</w:t>
      </w:r>
    </w:p>
    <w:p w:rsidR="008620A8" w:rsidP="008620A8">
      <w:pPr>
        <w:pStyle w:val="NormalWeb"/>
        <w:spacing w:before="0" w:beforeAutospacing="0" w:after="0" w:afterAutospacing="0"/>
        <w:ind w:firstLine="360"/>
        <w:rPr>
          <w:color w:val="FF0000"/>
        </w:rPr>
      </w:pPr>
      <w:r>
        <w:rPr>
          <w:color w:val="FF0000"/>
        </w:rPr>
        <w:t>C.密码要定期更换</w:t>
      </w:r>
    </w:p>
    <w:p w:rsidR="008620A8" w:rsidP="008620A8">
      <w:pPr>
        <w:pStyle w:val="NormalWeb"/>
        <w:spacing w:before="0" w:beforeAutospacing="0" w:after="0" w:afterAutospacing="0"/>
        <w:ind w:firstLine="360"/>
        <w:rPr>
          <w:color w:val="FF0000"/>
        </w:rPr>
      </w:pPr>
      <w:r>
        <w:rPr>
          <w:color w:val="FF0000"/>
        </w:rPr>
        <w:t>D。密码中使用的字符种类越多越不容易被猜中</w:t>
      </w:r>
    </w:p>
    <w:p w:rsidR="008620A8" w:rsidP="008620A8">
      <w:pPr>
        <w:pStyle w:val="NormalWeb"/>
        <w:spacing w:before="0" w:beforeAutospacing="0" w:after="0" w:afterAutospacing="0"/>
        <w:ind w:firstLine="360"/>
      </w:pPr>
      <w:r>
        <w:t>2.甲创作并演唱了《两只麻雀》，乙公司擅自将该歌曲制成彩铃在网络上供免费下载。乙公 司侵犯了甲的（)</w:t>
      </w:r>
    </w:p>
    <w:p w:rsidR="008620A8" w:rsidP="008620A8">
      <w:pPr>
        <w:pStyle w:val="NormalWeb"/>
        <w:spacing w:before="0" w:beforeAutospacing="0" w:after="0" w:afterAutospacing="0"/>
        <w:ind w:firstLine="360"/>
        <w:rPr>
          <w:color w:val="FF0000"/>
        </w:rPr>
      </w:pPr>
      <w:r>
        <w:rPr>
          <w:color w:val="FF0000"/>
        </w:rPr>
        <w:t>A.信息网络传播权</w:t>
      </w:r>
    </w:p>
    <w:p w:rsidR="008620A8" w:rsidP="008620A8">
      <w:pPr>
        <w:pStyle w:val="NormalWeb"/>
        <w:spacing w:before="0" w:beforeAutospacing="0" w:after="0" w:afterAutospacing="0"/>
        <w:ind w:firstLine="360"/>
      </w:pPr>
      <w:r>
        <w:t>B。广播权</w:t>
      </w:r>
    </w:p>
    <w:p w:rsidR="008620A8" w:rsidP="008620A8">
      <w:pPr>
        <w:pStyle w:val="NormalWeb"/>
        <w:spacing w:before="0" w:beforeAutospacing="0" w:after="0" w:afterAutospacing="0"/>
        <w:ind w:firstLine="360"/>
      </w:pPr>
      <w:r>
        <w:t>C。表演者权</w:t>
      </w:r>
    </w:p>
    <w:p w:rsidR="008620A8" w:rsidP="008620A8">
      <w:pPr>
        <w:pStyle w:val="NormalWeb"/>
        <w:spacing w:before="0" w:beforeAutospacing="0" w:after="0" w:afterAutospacing="0"/>
        <w:ind w:firstLine="360"/>
      </w:pPr>
      <w:r>
        <w:t>D。汇编权</w:t>
      </w:r>
    </w:p>
    <w:p w:rsidR="008620A8" w:rsidP="008620A8">
      <w:pPr>
        <w:pStyle w:val="NormalWeb"/>
        <w:spacing w:before="0" w:beforeAutospacing="0" w:after="0" w:afterAutospacing="0"/>
        <w:ind w:firstLine="360"/>
      </w:pPr>
      <w:r>
        <w:t>3.下列不属于侵犯网络隐私权的情形有()</w:t>
      </w:r>
    </w:p>
    <w:p w:rsidR="008620A8" w:rsidP="008620A8">
      <w:pPr>
        <w:pStyle w:val="NormalWeb"/>
        <w:spacing w:before="0" w:beforeAutospacing="0" w:after="0" w:afterAutospacing="0"/>
        <w:ind w:firstLine="360"/>
        <w:rPr>
          <w:color w:val="FF0000"/>
        </w:rPr>
      </w:pPr>
      <w:r>
        <w:rPr>
          <w:color w:val="FF0000"/>
        </w:rPr>
        <w:t>A。用户在注册邮箱的时候，要求填写其个人联系方式和真实姓名</w:t>
      </w:r>
    </w:p>
    <w:p w:rsidR="008620A8" w:rsidP="008620A8">
      <w:pPr>
        <w:pStyle w:val="NormalWeb"/>
        <w:spacing w:before="0" w:beforeAutospacing="0" w:after="0" w:afterAutospacing="0"/>
        <w:ind w:firstLine="360"/>
        <w:rPr>
          <w:color w:val="FF0000"/>
        </w:rPr>
      </w:pPr>
      <w:r>
        <w:rPr>
          <w:color w:val="FF0000"/>
        </w:rPr>
        <w:t>B.根据相关法律,在网络游戏进行注册的时候需要填写个人身份证号码以验证用户是否 为成年人</w:t>
      </w:r>
    </w:p>
    <w:p w:rsidR="008620A8" w:rsidP="008620A8">
      <w:pPr>
        <w:pStyle w:val="NormalWeb"/>
        <w:spacing w:before="0" w:beforeAutospacing="0" w:after="0" w:afterAutospacing="0"/>
        <w:ind w:firstLine="360"/>
        <w:rPr>
          <w:color w:val="FF0000"/>
        </w:rPr>
      </w:pPr>
      <w:r>
        <w:rPr>
          <w:color w:val="FF0000"/>
        </w:rPr>
        <w:t>C.张某想要开一家淘宝商店,淘宝要求商户注册的时候实名认证</w:t>
      </w:r>
    </w:p>
    <w:p w:rsidR="008620A8" w:rsidP="008620A8">
      <w:pPr>
        <w:pStyle w:val="NormalWeb"/>
        <w:spacing w:before="0" w:beforeAutospacing="0" w:after="0" w:afterAutospacing="0"/>
        <w:ind w:firstLine="360"/>
      </w:pPr>
      <w:r>
        <w:t>D。商家收集消费者的购物倾向,制定针对个别消费者的营销策略追求商业利益</w:t>
      </w:r>
    </w:p>
    <w:p w:rsidR="008620A8" w:rsidP="008620A8">
      <w:pPr>
        <w:pStyle w:val="NormalWeb"/>
        <w:spacing w:before="0" w:beforeAutospacing="0" w:after="0" w:afterAutospacing="0"/>
        <w:ind w:firstLine="360"/>
      </w:pPr>
      <w:r>
        <w:t>4.下列行为中，侵犯软件著作权的有()</w:t>
      </w:r>
    </w:p>
    <w:p w:rsidR="008620A8" w:rsidP="008620A8">
      <w:pPr>
        <w:pStyle w:val="NormalWeb"/>
        <w:spacing w:before="0" w:beforeAutospacing="0" w:after="0" w:afterAutospacing="0"/>
        <w:ind w:firstLine="360"/>
      </w:pPr>
      <w:r>
        <w:t>A。使用著作权人已公开发行的软件的</w:t>
      </w:r>
    </w:p>
    <w:p w:rsidR="008620A8" w:rsidP="008620A8">
      <w:pPr>
        <w:pStyle w:val="NormalWeb"/>
        <w:spacing w:before="0" w:beforeAutospacing="0" w:after="0" w:afterAutospacing="0"/>
        <w:ind w:firstLine="360"/>
      </w:pPr>
      <w:r>
        <w:t>B.未经著作权人许可,修改、翻译其软件的</w:t>
      </w:r>
    </w:p>
    <w:p w:rsidR="008620A8" w:rsidP="008620A8">
      <w:pPr>
        <w:pStyle w:val="NormalWeb"/>
        <w:spacing w:before="0" w:beforeAutospacing="0" w:after="0" w:afterAutospacing="0"/>
        <w:ind w:firstLine="360"/>
        <w:rPr>
          <w:color w:val="FF0000"/>
        </w:rPr>
      </w:pPr>
      <w:r>
        <w:rPr>
          <w:color w:val="FF0000"/>
        </w:rPr>
        <w:t>C。故意避开或者破坏著作权人为保护其软件著作权而采取的技术措施的</w:t>
      </w:r>
    </w:p>
    <w:p w:rsidR="008620A8" w:rsidP="008620A8">
      <w:pPr>
        <w:pStyle w:val="NormalWeb"/>
        <w:spacing w:before="0" w:beforeAutospacing="0" w:after="0" w:afterAutospacing="0"/>
        <w:ind w:firstLine="360"/>
        <w:rPr>
          <w:color w:val="FF0000"/>
        </w:rPr>
      </w:pPr>
      <w:r>
        <w:rPr>
          <w:color w:val="FF0000"/>
        </w:rPr>
        <w:t>D。故意删除或者改变软件权利管理电子信息的</w:t>
      </w:r>
    </w:p>
    <w:p w:rsidR="008620A8" w:rsidP="008620A8">
      <w:pPr>
        <w:pStyle w:val="NormalWeb"/>
        <w:spacing w:before="0" w:beforeAutospacing="0" w:after="0" w:afterAutospacing="0"/>
        <w:ind w:firstLine="360"/>
      </w:pPr>
      <w:r>
        <w:t>5。下列表述中，不正确的有(）</w:t>
      </w:r>
    </w:p>
    <w:p w:rsidR="008620A8" w:rsidP="008620A8">
      <w:pPr>
        <w:pStyle w:val="NormalWeb"/>
        <w:spacing w:before="0" w:beforeAutospacing="0" w:after="0" w:afterAutospacing="0"/>
        <w:ind w:firstLine="360"/>
      </w:pPr>
      <w:r>
        <w:t>A。显示器和打印机都是输出设备</w:t>
      </w:r>
    </w:p>
    <w:p w:rsidR="008620A8" w:rsidP="008620A8">
      <w:pPr>
        <w:pStyle w:val="NormalWeb"/>
        <w:spacing w:before="0" w:beforeAutospacing="0" w:after="0" w:afterAutospacing="0"/>
        <w:ind w:firstLine="360"/>
        <w:rPr>
          <w:color w:val="FF0000"/>
        </w:rPr>
      </w:pPr>
      <w:r>
        <w:rPr>
          <w:color w:val="FF0000"/>
        </w:rPr>
        <w:t>B。显示器只能显示字符</w:t>
      </w:r>
    </w:p>
    <w:p w:rsidR="008620A8" w:rsidP="008620A8">
      <w:pPr>
        <w:pStyle w:val="NormalWeb"/>
        <w:spacing w:before="0" w:beforeAutospacing="0" w:after="0" w:afterAutospacing="0"/>
        <w:ind w:firstLine="360"/>
        <w:rPr>
          <w:color w:val="FF0000"/>
        </w:rPr>
      </w:pPr>
      <w:r>
        <w:rPr>
          <w:color w:val="FF0000"/>
        </w:rPr>
        <w:t>C.通常的彩色显示器都只有 7 种颜色</w:t>
      </w:r>
    </w:p>
    <w:p w:rsidR="008620A8" w:rsidP="008620A8">
      <w:pPr>
        <w:pStyle w:val="NormalWeb"/>
        <w:spacing w:before="0" w:beforeAutospacing="0" w:after="0" w:afterAutospacing="0"/>
        <w:ind w:firstLine="360"/>
        <w:rPr>
          <w:color w:val="FF0000"/>
        </w:rPr>
      </w:pPr>
      <w:r>
        <w:rPr>
          <w:color w:val="FF0000"/>
        </w:rPr>
        <w:t>D.打印机只能打印字符和表格</w:t>
      </w:r>
    </w:p>
    <w:p w:rsidR="008620A8" w:rsidP="008620A8">
      <w:pPr>
        <w:pStyle w:val="NormalWeb"/>
        <w:spacing w:before="0" w:beforeAutospacing="0" w:after="0" w:afterAutospacing="0"/>
        <w:ind w:firstLine="360"/>
      </w:pPr>
      <w:r>
        <w:t>6.通过信息网络提供他人作品，在下列情形中，可以不经著作权人许可、不向其支付报酬的是 ()</w:t>
      </w:r>
    </w:p>
    <w:p w:rsidR="008620A8" w:rsidP="008620A8">
      <w:pPr>
        <w:pStyle w:val="NormalWeb"/>
        <w:spacing w:before="0" w:beforeAutospacing="0" w:after="0" w:afterAutospacing="0"/>
        <w:ind w:firstLine="360"/>
        <w:rPr>
          <w:color w:val="FF0000"/>
        </w:rPr>
      </w:pPr>
      <w:r>
        <w:rPr>
          <w:color w:val="FF0000"/>
        </w:rPr>
        <w:t>A。为介绍、评定某一作品或者说明某一问题,在向公众提供的作品中适当引用已经发表 的作品</w:t>
      </w:r>
    </w:p>
    <w:p w:rsidR="008620A8" w:rsidP="008620A8">
      <w:pPr>
        <w:pStyle w:val="NormalWeb"/>
        <w:spacing w:before="0" w:beforeAutospacing="0" w:after="0" w:afterAutospacing="0"/>
        <w:ind w:firstLine="360"/>
        <w:rPr>
          <w:color w:val="FF0000"/>
        </w:rPr>
      </w:pPr>
      <w:r>
        <w:rPr>
          <w:color w:val="FF0000"/>
        </w:rPr>
        <w:t>B。国家机关执行公务，在合理范围内向公众提供已经发表的作品</w:t>
      </w:r>
    </w:p>
    <w:p w:rsidR="008620A8" w:rsidP="008620A8">
      <w:pPr>
        <w:pStyle w:val="NormalWeb"/>
        <w:spacing w:before="0" w:beforeAutospacing="0" w:after="0" w:afterAutospacing="0"/>
        <w:ind w:firstLine="360"/>
        <w:rPr>
          <w:color w:val="FF0000"/>
        </w:rPr>
      </w:pPr>
      <w:r>
        <w:rPr>
          <w:color w:val="FF0000"/>
        </w:rPr>
        <w:t>C.向公众提供在公众集会上发表的讲话</w:t>
      </w:r>
    </w:p>
    <w:p w:rsidR="008620A8" w:rsidP="008620A8">
      <w:pPr>
        <w:pStyle w:val="NormalWeb"/>
        <w:spacing w:before="0" w:beforeAutospacing="0" w:after="0" w:afterAutospacing="0"/>
        <w:ind w:firstLine="360"/>
        <w:rPr>
          <w:color w:val="FF0000"/>
        </w:rPr>
      </w:pPr>
      <w:r>
        <w:rPr>
          <w:color w:val="FF0000"/>
        </w:rPr>
        <w:t>D。向公众提供在信息网络上已发表的关于政治、经济问题的时事性文章</w:t>
      </w:r>
    </w:p>
    <w:p w:rsidR="008620A8" w:rsidP="008620A8">
      <w:pPr>
        <w:pStyle w:val="NormalWeb"/>
        <w:spacing w:before="0" w:beforeAutospacing="0" w:after="0" w:afterAutospacing="0"/>
        <w:ind w:firstLine="360"/>
      </w:pPr>
      <w:r>
        <w:t>7。网络服务提供者在业务活动中收集、使用公民个人电子信息，应当遵循的原则有(）</w:t>
      </w:r>
    </w:p>
    <w:p w:rsidR="008620A8" w:rsidP="008620A8">
      <w:pPr>
        <w:pStyle w:val="NormalWeb"/>
        <w:spacing w:before="0" w:beforeAutospacing="0" w:after="0" w:afterAutospacing="0"/>
        <w:ind w:firstLine="360"/>
        <w:rPr>
          <w:color w:val="FF0000"/>
        </w:rPr>
      </w:pPr>
      <w:r>
        <w:rPr>
          <w:color w:val="FF0000"/>
        </w:rPr>
        <w:t>A。合法原则</w:t>
      </w:r>
    </w:p>
    <w:p w:rsidR="008620A8" w:rsidP="008620A8">
      <w:pPr>
        <w:pStyle w:val="NormalWeb"/>
        <w:spacing w:before="0" w:beforeAutospacing="0" w:after="0" w:afterAutospacing="0"/>
        <w:ind w:firstLine="360"/>
        <w:rPr>
          <w:color w:val="FF0000"/>
        </w:rPr>
      </w:pPr>
      <w:r>
        <w:rPr>
          <w:color w:val="FF0000"/>
        </w:rPr>
        <w:t>B.正当原则</w:t>
      </w:r>
    </w:p>
    <w:p w:rsidR="008620A8" w:rsidP="008620A8">
      <w:pPr>
        <w:pStyle w:val="NormalWeb"/>
        <w:spacing w:before="0" w:beforeAutospacing="0" w:after="0" w:afterAutospacing="0"/>
        <w:ind w:firstLine="360"/>
        <w:rPr>
          <w:color w:val="FF0000"/>
        </w:rPr>
      </w:pPr>
      <w:r>
        <w:rPr>
          <w:color w:val="FF0000"/>
        </w:rPr>
        <w:t>C。必要原则</w:t>
      </w:r>
    </w:p>
    <w:p w:rsidR="008620A8" w:rsidP="008620A8">
      <w:pPr>
        <w:pStyle w:val="NormalWeb"/>
        <w:spacing w:before="0" w:beforeAutospacing="0" w:after="0" w:afterAutospacing="0"/>
        <w:ind w:firstLine="360"/>
      </w:pPr>
      <w:r>
        <w:t>D。公开原则</w:t>
      </w:r>
    </w:p>
    <w:p w:rsidR="008620A8" w:rsidP="008620A8">
      <w:pPr>
        <w:pStyle w:val="NormalWeb"/>
        <w:spacing w:before="0" w:beforeAutospacing="0" w:after="0" w:afterAutospacing="0"/>
        <w:ind w:firstLine="360"/>
      </w:pPr>
      <w:r>
        <w:t>8.可以作为身份认证依据的人的生物特征有()</w:t>
      </w:r>
    </w:p>
    <w:p w:rsidR="008620A8" w:rsidP="008620A8">
      <w:pPr>
        <w:pStyle w:val="NormalWeb"/>
        <w:spacing w:before="0" w:beforeAutospacing="0" w:after="0" w:afterAutospacing="0"/>
        <w:ind w:firstLine="360"/>
        <w:rPr>
          <w:color w:val="FF0000"/>
        </w:rPr>
      </w:pPr>
      <w:r>
        <w:rPr>
          <w:color w:val="FF0000"/>
        </w:rPr>
        <w:t>A。指纹</w:t>
      </w:r>
    </w:p>
    <w:p w:rsidR="008620A8" w:rsidP="008620A8">
      <w:pPr>
        <w:pStyle w:val="NormalWeb"/>
        <w:spacing w:before="0" w:beforeAutospacing="0" w:after="0" w:afterAutospacing="0"/>
        <w:ind w:firstLine="360"/>
        <w:rPr>
          <w:color w:val="FF0000"/>
        </w:rPr>
      </w:pPr>
      <w:r>
        <w:rPr>
          <w:color w:val="FF0000"/>
        </w:rPr>
        <w:t>B。虹膜</w:t>
      </w:r>
    </w:p>
    <w:p w:rsidR="008620A8" w:rsidP="008620A8">
      <w:pPr>
        <w:pStyle w:val="NormalWeb"/>
        <w:spacing w:before="0" w:beforeAutospacing="0" w:after="0" w:afterAutospacing="0"/>
        <w:ind w:firstLine="360"/>
        <w:rPr>
          <w:color w:val="FF0000"/>
        </w:rPr>
      </w:pPr>
      <w:r>
        <w:rPr>
          <w:color w:val="FF0000"/>
        </w:rPr>
        <w:t>C。脸部</w:t>
      </w:r>
    </w:p>
    <w:p w:rsidR="008620A8" w:rsidP="008620A8">
      <w:pPr>
        <w:pStyle w:val="NormalWeb"/>
        <w:spacing w:before="0" w:beforeAutospacing="0" w:after="0" w:afterAutospacing="0"/>
        <w:ind w:firstLine="360"/>
        <w:rPr>
          <w:color w:val="FF0000"/>
        </w:rPr>
      </w:pPr>
      <w:r>
        <w:rPr>
          <w:color w:val="FF0000"/>
        </w:rPr>
        <w:t>D。掌纹</w:t>
      </w:r>
    </w:p>
    <w:p w:rsidR="008620A8" w:rsidP="008620A8">
      <w:pPr>
        <w:pStyle w:val="NormalWeb"/>
        <w:spacing w:before="0" w:beforeAutospacing="0" w:after="0" w:afterAutospacing="0"/>
        <w:ind w:firstLine="360"/>
      </w:pPr>
      <w:r>
        <w:t>9。以下属于计算机病毒防治策略的是（)</w:t>
      </w:r>
    </w:p>
    <w:p w:rsidR="008620A8" w:rsidP="008620A8">
      <w:pPr>
        <w:pStyle w:val="NormalWeb"/>
        <w:spacing w:before="0" w:beforeAutospacing="0" w:after="0" w:afterAutospacing="0"/>
        <w:ind w:firstLine="360"/>
        <w:rPr>
          <w:color w:val="FF0000"/>
        </w:rPr>
      </w:pPr>
      <w:r>
        <w:rPr>
          <w:color w:val="FF0000"/>
        </w:rPr>
        <w:t>A。防毒能力</w:t>
      </w:r>
    </w:p>
    <w:p w:rsidR="008620A8" w:rsidP="008620A8">
      <w:pPr>
        <w:pStyle w:val="NormalWeb"/>
        <w:spacing w:before="0" w:beforeAutospacing="0" w:after="0" w:afterAutospacing="0"/>
        <w:ind w:firstLine="360"/>
        <w:rPr>
          <w:color w:val="FF0000"/>
        </w:rPr>
      </w:pPr>
      <w:r>
        <w:rPr>
          <w:color w:val="FF0000"/>
        </w:rPr>
        <w:t>B。查毒能力</w:t>
      </w:r>
    </w:p>
    <w:p w:rsidR="008620A8" w:rsidP="008620A8">
      <w:pPr>
        <w:pStyle w:val="NormalWeb"/>
        <w:spacing w:before="0" w:beforeAutospacing="0" w:after="0" w:afterAutospacing="0"/>
        <w:ind w:firstLine="360"/>
      </w:pPr>
      <w:r>
        <w:t>C.解毒能力</w:t>
      </w:r>
    </w:p>
    <w:p w:rsidR="008620A8" w:rsidP="008620A8">
      <w:pPr>
        <w:pStyle w:val="NormalWeb"/>
        <w:spacing w:before="0" w:beforeAutospacing="0" w:after="0" w:afterAutospacing="0"/>
        <w:ind w:firstLine="360"/>
        <w:rPr>
          <w:color w:val="FF0000"/>
        </w:rPr>
      </w:pPr>
      <w:r>
        <w:rPr>
          <w:color w:val="FF0000"/>
        </w:rPr>
        <w:t>D.禁毒能力</w:t>
      </w:r>
    </w:p>
    <w:p w:rsidR="008620A8" w:rsidP="008620A8">
      <w:pPr>
        <w:pStyle w:val="NormalWeb"/>
        <w:spacing w:before="0" w:beforeAutospacing="0" w:after="0" w:afterAutospacing="0"/>
        <w:ind w:firstLine="360"/>
      </w:pPr>
      <w:r>
        <w:t>10.要做好计算机信息系统安全保护工作,必须明确（）</w:t>
      </w:r>
    </w:p>
    <w:p w:rsidR="008620A8" w:rsidP="008620A8">
      <w:pPr>
        <w:pStyle w:val="NormalWeb"/>
        <w:spacing w:before="0" w:beforeAutospacing="0" w:after="0" w:afterAutospacing="0"/>
        <w:ind w:firstLine="360"/>
        <w:rPr>
          <w:color w:val="FF0000"/>
        </w:rPr>
      </w:pPr>
      <w:r>
        <w:rPr>
          <w:color w:val="FF0000"/>
        </w:rPr>
        <w:t>A.安全是一个过程,是动态的，没有一劳永逸安全措施，要警钟常鸣</w:t>
      </w:r>
    </w:p>
    <w:p w:rsidR="008620A8" w:rsidP="008620A8">
      <w:pPr>
        <w:pStyle w:val="NormalWeb"/>
        <w:spacing w:before="0" w:beforeAutospacing="0" w:after="0" w:afterAutospacing="0"/>
        <w:ind w:firstLine="360"/>
        <w:rPr>
          <w:color w:val="FF0000"/>
        </w:rPr>
      </w:pPr>
      <w:r>
        <w:rPr>
          <w:color w:val="FF0000"/>
        </w:rPr>
        <w:t>B。安全是个管理的概念,只有加强管理才能保障安全</w:t>
      </w:r>
    </w:p>
    <w:p w:rsidR="008620A8" w:rsidP="008620A8">
      <w:pPr>
        <w:pStyle w:val="NormalWeb"/>
        <w:spacing w:before="0" w:beforeAutospacing="0" w:after="0" w:afterAutospacing="0"/>
        <w:ind w:firstLine="360"/>
      </w:pPr>
      <w:r>
        <w:t>C。要不断根据计算机信息网络系统出现的新情况、新问题,加强安全管理</w:t>
      </w:r>
    </w:p>
    <w:p w:rsidR="008620A8" w:rsidP="008620A8">
      <w:pPr>
        <w:pStyle w:val="NormalWeb"/>
        <w:spacing w:before="0" w:beforeAutospacing="0" w:after="0" w:afterAutospacing="0"/>
        <w:ind w:firstLine="360"/>
        <w:rPr>
          <w:color w:val="FF0000"/>
        </w:rPr>
      </w:pPr>
      <w:r>
        <w:rPr>
          <w:color w:val="FF0000"/>
        </w:rPr>
        <w:t>D。安全是相对的，没有绝对的安全</w:t>
      </w:r>
    </w:p>
    <w:p w:rsidR="008620A8" w:rsidP="008620A8">
      <w:pPr>
        <w:pStyle w:val="NormalWeb"/>
        <w:spacing w:before="0" w:beforeAutospacing="0" w:after="0" w:afterAutospacing="0"/>
        <w:ind w:firstLine="360"/>
      </w:pPr>
      <w:r>
        <w:t>11。国家机关及其工作人员在对履行职责中知晓的公民个人电子信息，应当(）</w:t>
      </w:r>
    </w:p>
    <w:p w:rsidR="008620A8" w:rsidP="008620A8">
      <w:pPr>
        <w:pStyle w:val="NormalWeb"/>
        <w:spacing w:before="0" w:beforeAutospacing="0" w:after="0" w:afterAutospacing="0"/>
        <w:ind w:firstLine="360"/>
      </w:pPr>
      <w:r>
        <w:t>A.予以封存</w:t>
      </w:r>
    </w:p>
    <w:p w:rsidR="008620A8" w:rsidP="008620A8">
      <w:pPr>
        <w:pStyle w:val="NormalWeb"/>
        <w:spacing w:before="0" w:beforeAutospacing="0" w:after="0" w:afterAutospacing="0"/>
        <w:ind w:firstLine="360"/>
        <w:rPr>
          <w:color w:val="FF0000"/>
        </w:rPr>
      </w:pPr>
      <w:r>
        <w:rPr>
          <w:color w:val="FF0000"/>
        </w:rPr>
        <w:t>B。予以保密</w:t>
      </w:r>
    </w:p>
    <w:p w:rsidR="008620A8" w:rsidP="008620A8">
      <w:pPr>
        <w:pStyle w:val="NormalWeb"/>
        <w:spacing w:before="0" w:beforeAutospacing="0" w:after="0" w:afterAutospacing="0"/>
        <w:ind w:firstLine="360"/>
        <w:rPr>
          <w:color w:val="FF0000"/>
        </w:rPr>
      </w:pPr>
      <w:r>
        <w:rPr>
          <w:color w:val="FF0000"/>
        </w:rPr>
        <w:t>C。不得泄露、篡改、毁损</w:t>
      </w:r>
    </w:p>
    <w:p w:rsidR="008620A8" w:rsidP="008620A8">
      <w:pPr>
        <w:pStyle w:val="NormalWeb"/>
        <w:spacing w:before="0" w:beforeAutospacing="0" w:after="0" w:afterAutospacing="0"/>
        <w:ind w:firstLine="360"/>
      </w:pPr>
      <w:r>
        <w:t>D.可以提供给第三人</w:t>
      </w:r>
    </w:p>
    <w:p w:rsidR="008620A8" w:rsidP="008620A8">
      <w:pPr>
        <w:pStyle w:val="NormalWeb"/>
        <w:spacing w:before="0" w:beforeAutospacing="0" w:after="0" w:afterAutospacing="0"/>
        <w:ind w:firstLine="360"/>
      </w:pPr>
      <w:r>
        <w:t>12。网络抄袭与剽窃是指单位或者个人剽窃使用网络及其他媒体上已经发表的文字、图片、 影音等资源用于非公益目的,即大段抄袭或者剽窃著作权人的作品，在网络上以自己的名义发 表、传播。这种行为侵犯了著作权人的（)</w:t>
      </w:r>
    </w:p>
    <w:p w:rsidR="008620A8" w:rsidP="008620A8">
      <w:pPr>
        <w:pStyle w:val="NormalWeb"/>
        <w:spacing w:before="0" w:beforeAutospacing="0" w:after="0" w:afterAutospacing="0"/>
        <w:ind w:firstLine="360"/>
        <w:rPr>
          <w:color w:val="FF0000"/>
        </w:rPr>
      </w:pPr>
      <w:r>
        <w:rPr>
          <w:color w:val="FF0000"/>
        </w:rPr>
        <w:t>A.署名权</w:t>
      </w:r>
    </w:p>
    <w:p w:rsidR="008620A8" w:rsidP="008620A8">
      <w:pPr>
        <w:pStyle w:val="NormalWeb"/>
        <w:spacing w:before="0" w:beforeAutospacing="0" w:after="0" w:afterAutospacing="0"/>
        <w:ind w:firstLine="360"/>
        <w:rPr>
          <w:color w:val="FF0000"/>
        </w:rPr>
      </w:pPr>
      <w:r>
        <w:rPr>
          <w:color w:val="FF0000"/>
        </w:rPr>
        <w:t>B。信息网络传播权</w:t>
      </w:r>
    </w:p>
    <w:p w:rsidR="008620A8" w:rsidP="008620A8">
      <w:pPr>
        <w:pStyle w:val="NormalWeb"/>
        <w:spacing w:before="0" w:beforeAutospacing="0" w:after="0" w:afterAutospacing="0"/>
        <w:ind w:firstLine="360"/>
        <w:rPr>
          <w:color w:val="FF0000"/>
        </w:rPr>
      </w:pPr>
      <w:r>
        <w:rPr>
          <w:color w:val="FF0000"/>
        </w:rPr>
        <w:t>C.获得报酬权</w:t>
      </w:r>
    </w:p>
    <w:p w:rsidR="008620A8" w:rsidP="008620A8">
      <w:pPr>
        <w:pStyle w:val="NormalWeb"/>
        <w:spacing w:before="0" w:beforeAutospacing="0" w:after="0" w:afterAutospacing="0"/>
        <w:ind w:firstLine="360"/>
      </w:pPr>
      <w:r>
        <w:t>D.肖像权</w:t>
      </w:r>
    </w:p>
    <w:p w:rsidR="008620A8" w:rsidP="008620A8">
      <w:pPr>
        <w:pStyle w:val="NormalWeb"/>
        <w:spacing w:before="0" w:beforeAutospacing="0" w:after="0" w:afterAutospacing="0"/>
        <w:ind w:firstLine="360"/>
      </w:pPr>
      <w:r>
        <w:t>13。网络侵权和传统侵权的区别有（）</w:t>
      </w:r>
    </w:p>
    <w:p w:rsidR="008620A8" w:rsidP="008620A8">
      <w:pPr>
        <w:pStyle w:val="NormalWeb"/>
        <w:spacing w:before="0" w:beforeAutospacing="0" w:after="0" w:afterAutospacing="0"/>
        <w:ind w:firstLine="360"/>
        <w:rPr>
          <w:color w:val="FF0000"/>
        </w:rPr>
      </w:pPr>
      <w:r>
        <w:rPr>
          <w:color w:val="FF0000"/>
        </w:rPr>
        <w:t>A。网络侵权中的证据比传统侵权具有不稳定性</w:t>
      </w:r>
    </w:p>
    <w:p w:rsidR="008620A8" w:rsidP="008620A8">
      <w:pPr>
        <w:pStyle w:val="NormalWeb"/>
        <w:spacing w:before="0" w:beforeAutospacing="0" w:after="0" w:afterAutospacing="0"/>
        <w:ind w:firstLine="360"/>
        <w:rPr>
          <w:color w:val="FF0000"/>
        </w:rPr>
      </w:pPr>
      <w:r>
        <w:rPr>
          <w:color w:val="FF0000"/>
        </w:rPr>
        <w:t>B.网络侵权的主体比传统侵权具有隐秘性</w:t>
      </w:r>
    </w:p>
    <w:p w:rsidR="008620A8" w:rsidP="008620A8">
      <w:pPr>
        <w:pStyle w:val="NormalWeb"/>
        <w:spacing w:before="0" w:beforeAutospacing="0" w:after="0" w:afterAutospacing="0"/>
        <w:ind w:firstLine="360"/>
        <w:rPr>
          <w:color w:val="FF0000"/>
        </w:rPr>
      </w:pPr>
      <w:r>
        <w:rPr>
          <w:color w:val="FF0000"/>
        </w:rPr>
        <w:t>C.网络侵权造成的后果比传统侵权更易传播、扩散</w:t>
      </w:r>
    </w:p>
    <w:p w:rsidR="008620A8" w:rsidP="008620A8">
      <w:pPr>
        <w:pStyle w:val="NormalWeb"/>
        <w:spacing w:before="0" w:beforeAutospacing="0" w:after="0" w:afterAutospacing="0"/>
        <w:ind w:firstLine="360"/>
        <w:rPr>
          <w:color w:val="FF0000"/>
        </w:rPr>
      </w:pPr>
      <w:r>
        <w:rPr>
          <w:color w:val="FF0000"/>
        </w:rPr>
        <w:t>D.网络侵权比传统侵权的司法管辖更不好定位</w:t>
      </w:r>
    </w:p>
    <w:p w:rsidR="008620A8" w:rsidP="008620A8">
      <w:pPr>
        <w:pStyle w:val="NormalWeb"/>
        <w:spacing w:before="0" w:beforeAutospacing="0" w:after="0" w:afterAutospacing="0"/>
        <w:ind w:firstLine="360"/>
      </w:pPr>
      <w:r>
        <w:t>14。计算机病毒按传染方式分为()</w:t>
      </w:r>
    </w:p>
    <w:p w:rsidR="008620A8" w:rsidP="008620A8">
      <w:pPr>
        <w:pStyle w:val="NormalWeb"/>
        <w:spacing w:before="0" w:beforeAutospacing="0" w:after="0" w:afterAutospacing="0"/>
        <w:ind w:firstLine="360"/>
      </w:pPr>
      <w:r>
        <w:t>A.良性病毒</w:t>
      </w:r>
    </w:p>
    <w:p w:rsidR="008620A8" w:rsidP="008620A8">
      <w:pPr>
        <w:pStyle w:val="NormalWeb"/>
        <w:spacing w:before="0" w:beforeAutospacing="0" w:after="0" w:afterAutospacing="0"/>
        <w:ind w:firstLine="360"/>
        <w:rPr>
          <w:color w:val="FF0000"/>
        </w:rPr>
      </w:pPr>
      <w:r>
        <w:rPr>
          <w:color w:val="FF0000"/>
        </w:rPr>
        <w:t>B.引导型病毒</w:t>
      </w:r>
    </w:p>
    <w:p w:rsidR="008620A8" w:rsidP="008620A8">
      <w:pPr>
        <w:pStyle w:val="NormalWeb"/>
        <w:spacing w:before="0" w:beforeAutospacing="0" w:after="0" w:afterAutospacing="0"/>
        <w:ind w:firstLine="360"/>
        <w:rPr>
          <w:color w:val="FF0000"/>
        </w:rPr>
      </w:pPr>
      <w:r>
        <w:rPr>
          <w:color w:val="FF0000"/>
        </w:rPr>
        <w:t>C.文件型病毒</w:t>
      </w:r>
    </w:p>
    <w:p w:rsidR="008620A8" w:rsidP="008620A8">
      <w:pPr>
        <w:pStyle w:val="NormalWeb"/>
        <w:spacing w:before="0" w:beforeAutospacing="0" w:after="0" w:afterAutospacing="0"/>
        <w:ind w:firstLine="360"/>
        <w:rPr>
          <w:color w:val="FF0000"/>
        </w:rPr>
      </w:pPr>
      <w:r>
        <w:rPr>
          <w:color w:val="FF0000"/>
        </w:rPr>
        <w:t>D。复合型病毒</w:t>
      </w:r>
    </w:p>
    <w:p w:rsidR="008620A8" w:rsidP="008620A8">
      <w:pPr>
        <w:pStyle w:val="NormalWeb"/>
        <w:spacing w:before="0" w:beforeAutospacing="0" w:after="0" w:afterAutospacing="0"/>
        <w:ind w:firstLine="360"/>
      </w:pPr>
      <w:r>
        <w:t>15。互联网增值服务主要以网络社区为基础平台，通过用户之间的沟通和互动,激发用户自我 表现和娱乐的需求,从而给个人用户提供各类通过付费才可获得的个性化增值服务和虚拟物 品消费服务。互联网增值服务主要包括(）</w:t>
      </w:r>
    </w:p>
    <w:p w:rsidR="008620A8" w:rsidP="008620A8">
      <w:pPr>
        <w:pStyle w:val="NormalWeb"/>
        <w:spacing w:before="0" w:beforeAutospacing="0" w:after="0" w:afterAutospacing="0"/>
        <w:ind w:firstLine="360"/>
        <w:rPr>
          <w:color w:val="FF0000"/>
        </w:rPr>
      </w:pPr>
      <w:r>
        <w:rPr>
          <w:color w:val="FF0000"/>
        </w:rPr>
        <w:t>A。会员特权</w:t>
      </w:r>
    </w:p>
    <w:p w:rsidR="008620A8" w:rsidP="008620A8">
      <w:pPr>
        <w:pStyle w:val="NormalWeb"/>
        <w:spacing w:before="0" w:beforeAutospacing="0" w:after="0" w:afterAutospacing="0"/>
        <w:ind w:firstLine="360"/>
        <w:rPr>
          <w:color w:val="FF0000"/>
        </w:rPr>
      </w:pPr>
      <w:r>
        <w:rPr>
          <w:color w:val="FF0000"/>
        </w:rPr>
        <w:t>B。网络虚拟形象</w:t>
      </w:r>
    </w:p>
    <w:p w:rsidR="008620A8" w:rsidP="008620A8">
      <w:pPr>
        <w:pStyle w:val="NormalWeb"/>
        <w:spacing w:before="0" w:beforeAutospacing="0" w:after="0" w:afterAutospacing="0"/>
        <w:ind w:firstLine="360"/>
        <w:rPr>
          <w:color w:val="FF0000"/>
        </w:rPr>
      </w:pPr>
      <w:r>
        <w:rPr>
          <w:color w:val="FF0000"/>
        </w:rPr>
        <w:t>C.个人空间装饰</w:t>
      </w:r>
    </w:p>
    <w:p w:rsidR="008620A8" w:rsidP="008620A8">
      <w:pPr>
        <w:pStyle w:val="NormalWeb"/>
        <w:spacing w:before="0" w:beforeAutospacing="0" w:after="0" w:afterAutospacing="0"/>
        <w:ind w:firstLine="360"/>
      </w:pPr>
      <w:r>
        <w:t>D.个人信息获取</w:t>
      </w:r>
    </w:p>
    <w:p w:rsidR="008620A8" w:rsidP="008620A8">
      <w:pPr>
        <w:pStyle w:val="NormalWeb"/>
        <w:spacing w:before="0" w:beforeAutospacing="0" w:after="0" w:afterAutospacing="0"/>
        <w:ind w:firstLine="360"/>
      </w:pPr>
      <w:r>
        <w:t>16。威胁网络安全的主要因素有（)</w:t>
      </w:r>
    </w:p>
    <w:p w:rsidR="008620A8" w:rsidP="008620A8">
      <w:pPr>
        <w:pStyle w:val="NormalWeb"/>
        <w:spacing w:before="0" w:beforeAutospacing="0" w:after="0" w:afterAutospacing="0"/>
        <w:ind w:firstLine="360"/>
        <w:rPr>
          <w:color w:val="FF0000"/>
        </w:rPr>
      </w:pPr>
      <w:r>
        <w:rPr>
          <w:color w:val="FF0000"/>
        </w:rPr>
        <w:t>A。自然灾害</w:t>
      </w:r>
    </w:p>
    <w:p w:rsidR="008620A8" w:rsidP="008620A8">
      <w:pPr>
        <w:pStyle w:val="NormalWeb"/>
        <w:spacing w:before="0" w:beforeAutospacing="0" w:after="0" w:afterAutospacing="0"/>
        <w:ind w:firstLine="360"/>
        <w:rPr>
          <w:color w:val="FF0000"/>
        </w:rPr>
      </w:pPr>
      <w:r>
        <w:rPr>
          <w:color w:val="FF0000"/>
        </w:rPr>
        <w:t>B.意外事故</w:t>
      </w:r>
    </w:p>
    <w:p w:rsidR="008620A8" w:rsidP="008620A8">
      <w:pPr>
        <w:pStyle w:val="NormalWeb"/>
        <w:spacing w:before="0" w:beforeAutospacing="0" w:after="0" w:afterAutospacing="0"/>
        <w:ind w:firstLine="360"/>
        <w:rPr>
          <w:color w:val="FF0000"/>
        </w:rPr>
      </w:pPr>
      <w:r>
        <w:rPr>
          <w:color w:val="FF0000"/>
        </w:rPr>
        <w:t>C.计算机犯罪</w:t>
      </w:r>
    </w:p>
    <w:p w:rsidR="008620A8" w:rsidP="008620A8">
      <w:pPr>
        <w:pStyle w:val="NormalWeb"/>
        <w:spacing w:before="0" w:beforeAutospacing="0" w:after="0" w:afterAutospacing="0"/>
        <w:ind w:firstLine="360"/>
        <w:rPr>
          <w:color w:val="FF0000"/>
        </w:rPr>
      </w:pPr>
      <w:r>
        <w:rPr>
          <w:color w:val="FF0000"/>
        </w:rPr>
        <w:t>D.“黑客”行为</w:t>
      </w:r>
    </w:p>
    <w:p w:rsidR="008620A8" w:rsidP="008620A8">
      <w:pPr>
        <w:pStyle w:val="NormalWeb"/>
        <w:spacing w:before="0" w:beforeAutospacing="0" w:after="0" w:afterAutospacing="0"/>
        <w:ind w:firstLine="360"/>
      </w:pPr>
      <w:r>
        <w:t>17.根据我国《电信条例》的规定，电信业务分为（)</w:t>
      </w:r>
    </w:p>
    <w:p w:rsidR="008620A8" w:rsidP="008620A8">
      <w:pPr>
        <w:pStyle w:val="NormalWeb"/>
        <w:spacing w:before="0" w:beforeAutospacing="0" w:after="0" w:afterAutospacing="0"/>
        <w:ind w:firstLine="360"/>
        <w:rPr>
          <w:color w:val="FF0000"/>
        </w:rPr>
      </w:pPr>
      <w:r>
        <w:rPr>
          <w:color w:val="FF0000"/>
        </w:rPr>
        <w:t>A.基础电信业务</w:t>
      </w:r>
    </w:p>
    <w:p w:rsidR="008620A8" w:rsidP="008620A8">
      <w:pPr>
        <w:pStyle w:val="NormalWeb"/>
        <w:spacing w:before="0" w:beforeAutospacing="0" w:after="0" w:afterAutospacing="0"/>
        <w:ind w:firstLine="360"/>
        <w:rPr>
          <w:color w:val="FF0000"/>
        </w:rPr>
      </w:pPr>
      <w:r>
        <w:rPr>
          <w:color w:val="FF0000"/>
        </w:rPr>
        <w:t>B。增值电信业务</w:t>
      </w:r>
    </w:p>
    <w:p w:rsidR="008620A8" w:rsidP="008620A8">
      <w:pPr>
        <w:pStyle w:val="NormalWeb"/>
        <w:spacing w:before="0" w:beforeAutospacing="0" w:after="0" w:afterAutospacing="0"/>
        <w:ind w:firstLine="360"/>
      </w:pPr>
      <w:r>
        <w:t>C.营利电信业务</w:t>
      </w:r>
    </w:p>
    <w:p w:rsidR="008620A8" w:rsidP="008620A8">
      <w:pPr>
        <w:pStyle w:val="NormalWeb"/>
        <w:spacing w:before="0" w:beforeAutospacing="0" w:after="0" w:afterAutospacing="0"/>
        <w:ind w:firstLine="360"/>
      </w:pPr>
      <w:r>
        <w:t>D。非营利电信业务</w:t>
      </w:r>
    </w:p>
    <w:p w:rsidR="008620A8" w:rsidP="008620A8">
      <w:pPr>
        <w:pStyle w:val="NormalWeb"/>
        <w:spacing w:before="0" w:beforeAutospacing="0" w:after="0" w:afterAutospacing="0"/>
        <w:ind w:firstLine="360"/>
      </w:pPr>
      <w:r>
        <w:t>18.计算机网络的资源共享功能包括(）</w:t>
      </w:r>
    </w:p>
    <w:p w:rsidR="008620A8" w:rsidP="008620A8">
      <w:pPr>
        <w:pStyle w:val="NormalWeb"/>
        <w:spacing w:before="0" w:beforeAutospacing="0" w:after="0" w:afterAutospacing="0"/>
        <w:ind w:firstLine="360"/>
      </w:pPr>
      <w:r>
        <w:t>A。安全共享</w:t>
      </w:r>
    </w:p>
    <w:p w:rsidR="008620A8" w:rsidP="008620A8">
      <w:pPr>
        <w:pStyle w:val="NormalWeb"/>
        <w:spacing w:before="0" w:beforeAutospacing="0" w:after="0" w:afterAutospacing="0"/>
        <w:ind w:firstLine="360"/>
        <w:rPr>
          <w:color w:val="FF0000"/>
        </w:rPr>
      </w:pPr>
      <w:r>
        <w:rPr>
          <w:color w:val="FF0000"/>
        </w:rPr>
        <w:t>B.硬件资源共享</w:t>
      </w:r>
    </w:p>
    <w:p w:rsidR="008620A8" w:rsidP="008620A8">
      <w:pPr>
        <w:pStyle w:val="NormalWeb"/>
        <w:spacing w:before="0" w:beforeAutospacing="0" w:after="0" w:afterAutospacing="0"/>
        <w:ind w:firstLine="360"/>
        <w:rPr>
          <w:color w:val="FF0000"/>
        </w:rPr>
      </w:pPr>
      <w:r>
        <w:rPr>
          <w:color w:val="FF0000"/>
        </w:rPr>
        <w:t>C。软件资源共享</w:t>
      </w:r>
    </w:p>
    <w:p w:rsidR="008620A8" w:rsidP="008620A8">
      <w:pPr>
        <w:pStyle w:val="NormalWeb"/>
        <w:spacing w:before="0" w:beforeAutospacing="0" w:after="0" w:afterAutospacing="0"/>
        <w:ind w:firstLine="360"/>
        <w:rPr>
          <w:color w:val="FF0000"/>
        </w:rPr>
      </w:pPr>
      <w:r>
        <w:rPr>
          <w:color w:val="FF0000"/>
        </w:rPr>
        <w:t>D.数据资源共享</w:t>
      </w:r>
    </w:p>
    <w:p w:rsidR="008620A8" w:rsidP="008620A8">
      <w:pPr>
        <w:pStyle w:val="NormalWeb"/>
        <w:spacing w:before="0" w:beforeAutospacing="0" w:after="0" w:afterAutospacing="0"/>
        <w:ind w:firstLine="360"/>
      </w:pPr>
      <w:r>
        <w:t>19。有关电子商务的参与者，下列选项正确的是()</w:t>
      </w:r>
    </w:p>
    <w:p w:rsidR="008620A8" w:rsidP="008620A8">
      <w:pPr>
        <w:pStyle w:val="NormalWeb"/>
        <w:spacing w:before="0" w:beforeAutospacing="0" w:after="0" w:afterAutospacing="0"/>
        <w:ind w:firstLine="360"/>
        <w:rPr>
          <w:color w:val="FF0000"/>
        </w:rPr>
      </w:pPr>
      <w:r>
        <w:rPr>
          <w:color w:val="FF0000"/>
        </w:rPr>
        <w:t>A。政府是市场经济活动的宏观调控者</w:t>
      </w:r>
    </w:p>
    <w:p w:rsidR="008620A8" w:rsidP="008620A8">
      <w:pPr>
        <w:pStyle w:val="NormalWeb"/>
        <w:spacing w:before="0" w:beforeAutospacing="0" w:after="0" w:afterAutospacing="0"/>
        <w:ind w:firstLine="360"/>
        <w:rPr>
          <w:color w:val="FF0000"/>
        </w:rPr>
      </w:pPr>
      <w:r>
        <w:rPr>
          <w:color w:val="FF0000"/>
        </w:rPr>
        <w:t>B。企业是是电子商务的主力军</w:t>
      </w:r>
    </w:p>
    <w:p w:rsidR="008620A8" w:rsidP="008620A8">
      <w:pPr>
        <w:pStyle w:val="NormalWeb"/>
        <w:spacing w:before="0" w:beforeAutospacing="0" w:after="0" w:afterAutospacing="0"/>
        <w:ind w:firstLine="360"/>
        <w:rPr>
          <w:color w:val="FF0000"/>
        </w:rPr>
      </w:pPr>
      <w:r>
        <w:rPr>
          <w:color w:val="FF0000"/>
        </w:rPr>
        <w:t>C。消费者是电子商务最终的服务对象</w:t>
      </w:r>
    </w:p>
    <w:p w:rsidR="008620A8" w:rsidP="008620A8">
      <w:pPr>
        <w:pStyle w:val="NormalWeb"/>
        <w:spacing w:before="0" w:beforeAutospacing="0" w:after="0" w:afterAutospacing="0"/>
        <w:ind w:firstLine="360"/>
        <w:rPr>
          <w:color w:val="FF0000"/>
        </w:rPr>
      </w:pPr>
      <w:r>
        <w:rPr>
          <w:color w:val="FF0000"/>
        </w:rPr>
        <w:t>D。电子商务的发展是政府、企业和消费者等各类主体协同努力的结果</w:t>
      </w:r>
    </w:p>
    <w:p w:rsidR="008620A8" w:rsidP="008620A8">
      <w:pPr>
        <w:pStyle w:val="NormalWeb"/>
        <w:spacing w:before="0" w:beforeAutospacing="0" w:after="0" w:afterAutospacing="0"/>
        <w:ind w:firstLine="360"/>
      </w:pPr>
      <w:r>
        <w:t>20。网络游戏虚拟货币交易服务企业应当遵守的规定有（)</w:t>
      </w:r>
    </w:p>
    <w:p w:rsidR="008620A8" w:rsidP="008620A8">
      <w:pPr>
        <w:pStyle w:val="NormalWeb"/>
        <w:spacing w:before="0" w:beforeAutospacing="0" w:after="0" w:afterAutospacing="0"/>
        <w:ind w:firstLine="360"/>
        <w:rPr>
          <w:color w:val="FF0000"/>
        </w:rPr>
      </w:pPr>
      <w:r>
        <w:rPr>
          <w:color w:val="FF0000"/>
        </w:rPr>
        <w:t>A.不得为未成年人提供交易服务</w:t>
      </w:r>
    </w:p>
    <w:p w:rsidR="008620A8" w:rsidP="008620A8">
      <w:pPr>
        <w:pStyle w:val="NormalWeb"/>
        <w:spacing w:before="0" w:beforeAutospacing="0" w:after="0" w:afterAutospacing="0"/>
        <w:ind w:firstLine="360"/>
        <w:rPr>
          <w:color w:val="FF0000"/>
        </w:rPr>
      </w:pPr>
      <w:r>
        <w:rPr>
          <w:color w:val="FF0000"/>
        </w:rPr>
        <w:t>B。不得为未经审查或者备案的网络游戏提供交易服务</w:t>
      </w:r>
    </w:p>
    <w:p w:rsidR="008620A8" w:rsidP="008620A8">
      <w:pPr>
        <w:pStyle w:val="NormalWeb"/>
        <w:spacing w:before="0" w:beforeAutospacing="0" w:after="0" w:afterAutospacing="0"/>
        <w:ind w:firstLine="360"/>
        <w:rPr>
          <w:color w:val="FF0000"/>
        </w:rPr>
      </w:pPr>
      <w:r>
        <w:rPr>
          <w:color w:val="FF0000"/>
        </w:rPr>
        <w:t>C。提供服务时,应保证用户使用有效身份证件进行注册</w:t>
      </w:r>
    </w:p>
    <w:p w:rsidR="008620A8" w:rsidP="008620A8">
      <w:pPr>
        <w:pStyle w:val="NormalWeb"/>
        <w:spacing w:before="0" w:beforeAutospacing="0" w:after="0" w:afterAutospacing="0"/>
        <w:ind w:firstLine="360"/>
      </w:pPr>
      <w:r>
        <w:t>D.接到利害关系人通知后，应当协助核实交易行为的合法性</w:t>
      </w:r>
    </w:p>
    <w:p w:rsidR="008620A8" w:rsidP="008620A8">
      <w:pPr>
        <w:pStyle w:val="NormalWeb"/>
        <w:spacing w:before="0" w:beforeAutospacing="0" w:after="0" w:afterAutospacing="0"/>
        <w:ind w:firstLine="360"/>
      </w:pPr>
      <w:r>
        <w:t>三、判断题</w:t>
      </w:r>
    </w:p>
    <w:p w:rsidR="008620A8" w:rsidP="008620A8">
      <w:pPr>
        <w:pStyle w:val="NormalWeb"/>
        <w:spacing w:before="0" w:beforeAutospacing="0" w:after="0" w:afterAutospacing="0"/>
        <w:ind w:firstLine="360"/>
      </w:pPr>
      <w:r>
        <w:t>1。访问控制不能阻止人们利用系统脆弱点以管理员身份获得对系统的访问并查看系统文件。</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pPr>
      <w:r>
        <w:t>2。雇佣、组织、教唆或者帮助他人发布、转发网络信息侵害他人人身权益，被侵权人不得请 求行为人承担连带责任。</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3.确认电子签名的法律效力，关键在于解决两个问题:一是通过立法确认电子签名的合法性、 有效性;二是明确满足什么条件的电子签名才是合法的、有效的。</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pPr>
      <w:r>
        <w:t>4。利用互联网技术向近亲属发送诈骗信息,诈骗到数额较大的财物，即使近亲属谅解,也不能从 宽处理.</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5。为了防御网络监听，最常用的方法是信息加密.</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rPr>
          <w:color w:val="FF0000"/>
        </w:rPr>
      </w:pPr>
      <w:r>
        <w:t>6。互联网信息服务提供者发现其网站传输的信息明显属于宣扬封建迷信信息的，</w:t>
      </w:r>
      <w:r>
        <w:rPr>
          <w:color w:val="FF0000"/>
        </w:rPr>
        <w:t>应当立即停 止传输,保存有关记录，并向国家有关机关报告。</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pPr>
      <w:r>
        <w:t>7.互联网是通过网络适配器将各个网络互联起来.</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8.欧盟早在 1995 年就在相关数据保护法律中提出了“被遗忘权”概念,任何公民可以在其个 人数据不再需要时提出删除要求.</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pPr>
      <w:r>
        <w:t>9.薄弱点扫描本身并不会保护计算机系统，需在找出薄弱点后采取安全措施。</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pPr>
      <w:r>
        <w:t>10。可能给电脑网络系统造成影响或者破坏的人只有黑客。</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11.网络侵权主体只能是自然人。</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12。《信息交换用汉字编码字符集基本集》国家标准规定:一个汉字用 4 个字节表示。</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13。个人电子邮箱不属于个人信息。</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14。某网站为促进社会公共利益，在一定的范围内公开他人的病历资料，此行为受法律的保护。</w:t>
      </w:r>
    </w:p>
    <w:p w:rsidR="008620A8" w:rsidP="008620A8">
      <w:pPr>
        <w:pStyle w:val="NormalWeb"/>
        <w:spacing w:before="0" w:beforeAutospacing="0" w:after="0" w:afterAutospacing="0"/>
        <w:ind w:firstLine="360"/>
      </w:pPr>
      <w:r>
        <w:t>对</w:t>
      </w:r>
    </w:p>
    <w:p w:rsidR="008620A8" w:rsidP="008620A8">
      <w:pPr>
        <w:pStyle w:val="NormalWeb"/>
        <w:spacing w:before="0" w:beforeAutospacing="0" w:after="0" w:afterAutospacing="0"/>
        <w:ind w:firstLine="360"/>
        <w:rPr>
          <w:color w:val="FF0000"/>
        </w:rPr>
      </w:pPr>
      <w:r>
        <w:rPr>
          <w:color w:val="FF0000"/>
        </w:rPr>
        <w:t>错</w:t>
      </w:r>
    </w:p>
    <w:p w:rsidR="008620A8" w:rsidP="008620A8">
      <w:pPr>
        <w:pStyle w:val="NormalWeb"/>
        <w:spacing w:before="0" w:beforeAutospacing="0" w:after="0" w:afterAutospacing="0"/>
        <w:ind w:firstLine="360"/>
      </w:pPr>
      <w:r>
        <w:t>15.域名争议解决机构作出的裁决只涉及争议域名持有者信息的变更。</w:t>
      </w:r>
    </w:p>
    <w:p w:rsidR="008620A8" w:rsidP="008620A8">
      <w:pPr>
        <w:pStyle w:val="NormalWeb"/>
        <w:spacing w:before="0" w:beforeAutospacing="0" w:after="0" w:afterAutospacing="0"/>
        <w:ind w:firstLine="360"/>
        <w:rPr>
          <w:color w:val="FF0000"/>
        </w:rPr>
      </w:pPr>
      <w:r>
        <w:rPr>
          <w:color w:val="FF0000"/>
        </w:rPr>
        <w:t>对</w:t>
      </w:r>
    </w:p>
    <w:p w:rsidR="008620A8" w:rsidP="008620A8">
      <w:pPr>
        <w:pStyle w:val="NormalWeb"/>
        <w:spacing w:before="0" w:beforeAutospacing="0" w:after="0" w:afterAutospacing="0"/>
        <w:ind w:firstLine="360"/>
      </w:pPr>
      <w:r>
        <w:t>错</w:t>
      </w:r>
    </w:p>
    <w:p w:rsidR="008620A8" w:rsidP="008620A8">
      <w:pPr>
        <w:pStyle w:val="NormalWeb"/>
        <w:spacing w:before="0" w:beforeAutospacing="0" w:after="0" w:afterAutospacing="0"/>
        <w:ind w:firstLine="360"/>
      </w:pPr>
      <w:r>
        <w:t>交卷</w:t>
      </w: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7733DC" w:rsidP="007733DC">
      <w:pPr>
        <w:pStyle w:val="Heading3"/>
        <w:spacing w:before="156" w:after="0" w:line="360" w:lineRule="auto"/>
        <w:ind w:firstLine="0" w:firstLineChars="0"/>
        <w:jc w:val="left"/>
        <w:rPr>
          <w:rFonts w:ascii="黑体" w:eastAsia="黑体" w:hAnsi="黑体" w:cs="宋体"/>
          <w:b w:val="0"/>
          <w:color w:val="000000"/>
          <w:szCs w:val="24"/>
        </w:rPr>
      </w:pPr>
      <w:r>
        <w:rPr>
          <w:rFonts w:ascii="黑体" w:eastAsia="黑体" w:hAnsi="黑体" w:cs="宋体" w:hint="eastAsia"/>
          <w:b w:val="0"/>
          <w:color w:val="000000"/>
          <w:szCs w:val="24"/>
        </w:rPr>
        <w:t>一、单选题</w:t>
      </w:r>
    </w:p>
    <w:p w:rsidR="007733DC" w:rsidP="00224BB8">
      <w:pPr>
        <w:pStyle w:val="11"/>
        <w:numPr>
          <w:ilvl w:val="0"/>
          <w:numId w:val="17"/>
        </w:numPr>
        <w:spacing w:before="156" w:line="360" w:lineRule="auto"/>
        <w:ind w:left="0" w:firstLineChars="0"/>
        <w:jc w:val="left"/>
        <w:rPr>
          <w:rFonts w:cs="宋体" w:hint="eastAsia"/>
          <w:color w:val="000000"/>
          <w:sz w:val="24"/>
          <w:szCs w:val="24"/>
        </w:rPr>
      </w:pPr>
      <w:r>
        <w:rPr>
          <w:rFonts w:cs="宋体" w:hint="eastAsia"/>
          <w:color w:val="000000"/>
          <w:sz w:val="24"/>
          <w:szCs w:val="24"/>
        </w:rPr>
        <w:t>（容易）2014年2月27日，中共中央总书记、国家主席、中央军委主席、中央网络安全和信息化领导小组组长习近平2月27日下午主持召开中央网络安全和信息化领导小组第一次会议并发表重要讲话。他强调，_______和_____是事关国家安全和国家发展、事关广大人民群众工作生活的重大战略问题.</w:t>
      </w:r>
    </w:p>
    <w:p w:rsidR="007733DC" w:rsidP="00224BB8">
      <w:pPr>
        <w:pStyle w:val="11"/>
        <w:numPr>
          <w:ilvl w:val="0"/>
          <w:numId w:val="18"/>
        </w:numPr>
        <w:spacing w:before="156" w:line="360" w:lineRule="auto"/>
        <w:ind w:left="360" w:firstLineChars="0"/>
        <w:jc w:val="left"/>
        <w:rPr>
          <w:rFonts w:cs="宋体" w:hint="eastAsia"/>
          <w:color w:val="000000"/>
          <w:sz w:val="24"/>
          <w:szCs w:val="24"/>
        </w:rPr>
      </w:pPr>
      <w:r>
        <w:rPr>
          <w:rFonts w:cs="宋体" w:hint="eastAsia"/>
          <w:color w:val="000000"/>
          <w:sz w:val="24"/>
          <w:szCs w:val="24"/>
        </w:rPr>
        <w:t>信息安全、信息化</w:t>
      </w:r>
    </w:p>
    <w:p w:rsidR="007733DC" w:rsidP="00224BB8">
      <w:pPr>
        <w:pStyle w:val="11"/>
        <w:numPr>
          <w:ilvl w:val="0"/>
          <w:numId w:val="18"/>
        </w:numPr>
        <w:spacing w:before="156" w:line="360" w:lineRule="auto"/>
        <w:ind w:left="360" w:firstLineChars="0"/>
        <w:jc w:val="left"/>
        <w:rPr>
          <w:rFonts w:cs="宋体" w:hint="eastAsia"/>
          <w:color w:val="000000"/>
          <w:sz w:val="24"/>
          <w:szCs w:val="24"/>
        </w:rPr>
      </w:pPr>
      <w:r>
        <w:rPr>
          <w:rFonts w:cs="宋体" w:hint="eastAsia"/>
          <w:color w:val="000000"/>
          <w:sz w:val="24"/>
          <w:szCs w:val="24"/>
        </w:rPr>
        <w:t>网络安全、信息化</w:t>
      </w:r>
    </w:p>
    <w:p w:rsidR="007733DC" w:rsidP="00224BB8">
      <w:pPr>
        <w:pStyle w:val="11"/>
        <w:numPr>
          <w:ilvl w:val="0"/>
          <w:numId w:val="18"/>
        </w:numPr>
        <w:spacing w:before="156" w:line="360" w:lineRule="auto"/>
        <w:ind w:left="360" w:firstLineChars="0"/>
        <w:jc w:val="left"/>
        <w:rPr>
          <w:rFonts w:cs="宋体" w:hint="eastAsia"/>
          <w:color w:val="000000"/>
          <w:sz w:val="24"/>
          <w:szCs w:val="24"/>
        </w:rPr>
      </w:pPr>
      <w:r>
        <w:rPr>
          <w:rFonts w:cs="宋体" w:hint="eastAsia"/>
          <w:color w:val="000000"/>
          <w:sz w:val="24"/>
          <w:szCs w:val="24"/>
        </w:rPr>
        <w:t>网络安全、信息安全</w:t>
      </w:r>
    </w:p>
    <w:p w:rsidR="007733DC" w:rsidP="00224BB8">
      <w:pPr>
        <w:pStyle w:val="11"/>
        <w:numPr>
          <w:ilvl w:val="0"/>
          <w:numId w:val="18"/>
        </w:numPr>
        <w:spacing w:before="156" w:line="360" w:lineRule="auto"/>
        <w:ind w:left="360" w:firstLineChars="0"/>
        <w:jc w:val="left"/>
        <w:rPr>
          <w:rFonts w:cs="宋体" w:hint="eastAsia"/>
          <w:color w:val="000000"/>
          <w:sz w:val="24"/>
          <w:szCs w:val="24"/>
        </w:rPr>
      </w:pPr>
      <w:r>
        <w:rPr>
          <w:rFonts w:cs="宋体" w:hint="eastAsia"/>
          <w:color w:val="000000"/>
          <w:sz w:val="24"/>
          <w:szCs w:val="24"/>
        </w:rPr>
        <w:t>安全、发展</w:t>
      </w:r>
    </w:p>
    <w:p w:rsidR="007733DC" w:rsidP="007733DC">
      <w:pPr>
        <w:spacing w:before="156"/>
        <w:ind w:firstLine="480"/>
        <w:rPr>
          <w:rFonts w:ascii="宋体" w:hAnsi="宋体" w:cs="宋体" w:hint="eastAsia"/>
          <w:color w:val="000000"/>
          <w:sz w:val="22"/>
        </w:rPr>
      </w:pPr>
      <w:r>
        <w:rPr>
          <w:rFonts w:ascii="宋体" w:hAnsi="宋体" w:cs="宋体" w:hint="eastAsia"/>
          <w:color w:val="000000"/>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rPr>
      </w:pPr>
      <w:r>
        <w:rPr>
          <w:rFonts w:cs="宋体" w:hint="eastAsia"/>
          <w:color w:val="000000"/>
          <w:kern w:val="0"/>
          <w:sz w:val="24"/>
          <w:szCs w:val="24"/>
        </w:rPr>
        <w:t>（容易）2016年4月19日，习近平总书记在网络安全和信息化工作座谈会上指出，网络空间的竞争，归根结底是____竞争。</w:t>
      </w:r>
    </w:p>
    <w:p w:rsidR="007733DC" w:rsidP="00224BB8">
      <w:pPr>
        <w:pStyle w:val="11"/>
        <w:numPr>
          <w:ilvl w:val="0"/>
          <w:numId w:val="19"/>
        </w:numPr>
        <w:spacing w:before="156" w:line="360" w:lineRule="auto"/>
        <w:ind w:left="360" w:firstLineChars="0"/>
        <w:jc w:val="left"/>
        <w:rPr>
          <w:rFonts w:cs="宋体" w:hint="eastAsia"/>
          <w:color w:val="000000"/>
          <w:sz w:val="24"/>
          <w:szCs w:val="24"/>
        </w:rPr>
      </w:pPr>
      <w:r>
        <w:rPr>
          <w:rFonts w:cs="宋体" w:hint="eastAsia"/>
          <w:color w:val="000000"/>
          <w:sz w:val="24"/>
          <w:szCs w:val="24"/>
        </w:rPr>
        <w:t>人才</w:t>
      </w:r>
    </w:p>
    <w:p w:rsidR="007733DC" w:rsidP="00224BB8">
      <w:pPr>
        <w:pStyle w:val="11"/>
        <w:numPr>
          <w:ilvl w:val="0"/>
          <w:numId w:val="19"/>
        </w:numPr>
        <w:spacing w:before="156" w:line="360" w:lineRule="auto"/>
        <w:ind w:left="360" w:firstLineChars="0"/>
        <w:jc w:val="left"/>
        <w:rPr>
          <w:rFonts w:cs="宋体" w:hint="eastAsia"/>
          <w:color w:val="000000"/>
          <w:sz w:val="24"/>
          <w:szCs w:val="24"/>
        </w:rPr>
      </w:pPr>
      <w:r>
        <w:rPr>
          <w:rFonts w:cs="宋体" w:hint="eastAsia"/>
          <w:color w:val="000000"/>
          <w:sz w:val="24"/>
          <w:szCs w:val="24"/>
        </w:rPr>
        <w:t>技术</w:t>
      </w:r>
    </w:p>
    <w:p w:rsidR="007733DC" w:rsidP="00224BB8">
      <w:pPr>
        <w:pStyle w:val="11"/>
        <w:numPr>
          <w:ilvl w:val="0"/>
          <w:numId w:val="19"/>
        </w:numPr>
        <w:spacing w:before="156" w:line="360" w:lineRule="auto"/>
        <w:ind w:left="360" w:firstLineChars="0"/>
        <w:jc w:val="left"/>
        <w:rPr>
          <w:rFonts w:cs="宋体" w:hint="eastAsia"/>
          <w:color w:val="000000"/>
          <w:sz w:val="24"/>
          <w:szCs w:val="24"/>
        </w:rPr>
      </w:pPr>
      <w:r>
        <w:rPr>
          <w:rFonts w:cs="宋体" w:hint="eastAsia"/>
          <w:color w:val="000000"/>
          <w:sz w:val="24"/>
          <w:szCs w:val="24"/>
        </w:rPr>
        <w:t>资金投入</w:t>
      </w:r>
    </w:p>
    <w:p w:rsidR="007733DC" w:rsidP="00224BB8">
      <w:pPr>
        <w:pStyle w:val="11"/>
        <w:numPr>
          <w:ilvl w:val="0"/>
          <w:numId w:val="19"/>
        </w:numPr>
        <w:spacing w:before="156" w:line="360" w:lineRule="auto"/>
        <w:ind w:left="360" w:firstLineChars="0"/>
        <w:jc w:val="left"/>
        <w:rPr>
          <w:rFonts w:cs="宋体" w:hint="eastAsia"/>
          <w:color w:val="000000"/>
          <w:sz w:val="24"/>
          <w:szCs w:val="24"/>
        </w:rPr>
      </w:pPr>
      <w:r>
        <w:rPr>
          <w:rFonts w:cs="宋体" w:hint="eastAsia"/>
          <w:color w:val="000000"/>
          <w:sz w:val="24"/>
          <w:szCs w:val="24"/>
        </w:rPr>
        <w:t>安全制度</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w:t>
      </w:r>
    </w:p>
    <w:p w:rsidR="007733DC" w:rsidP="00224BB8">
      <w:pPr>
        <w:pStyle w:val="11"/>
        <w:numPr>
          <w:ilvl w:val="0"/>
          <w:numId w:val="17"/>
        </w:numPr>
        <w:spacing w:before="156" w:line="360" w:lineRule="auto"/>
        <w:ind w:left="0" w:firstLineChars="0"/>
        <w:jc w:val="left"/>
        <w:rPr>
          <w:rFonts w:cs="宋体" w:hint="eastAsia"/>
          <w:bCs/>
          <w:color w:val="000000"/>
          <w:sz w:val="24"/>
          <w:szCs w:val="24"/>
        </w:rPr>
      </w:pPr>
      <w:r>
        <w:rPr>
          <w:rFonts w:cs="宋体" w:hint="eastAsia"/>
          <w:bCs/>
          <w:color w:val="000000"/>
          <w:sz w:val="24"/>
          <w:szCs w:val="24"/>
        </w:rPr>
        <w:t>（</w:t>
      </w:r>
      <w:r>
        <w:rPr>
          <w:rFonts w:cs="宋体" w:hint="eastAsia"/>
          <w:color w:val="000000"/>
          <w:kern w:val="0"/>
          <w:sz w:val="24"/>
          <w:szCs w:val="24"/>
        </w:rPr>
        <w:t>容易</w:t>
      </w:r>
      <w:r>
        <w:rPr>
          <w:rFonts w:cs="宋体" w:hint="eastAsia"/>
          <w:bCs/>
          <w:color w:val="000000"/>
          <w:sz w:val="24"/>
          <w:szCs w:val="24"/>
        </w:rPr>
        <w:t>）2014年2月，我国成立了（  ），习近平总书记担任领导小组组长。</w:t>
      </w:r>
    </w:p>
    <w:p w:rsidR="007733DC" w:rsidP="00224BB8">
      <w:pPr>
        <w:pStyle w:val="11"/>
        <w:numPr>
          <w:ilvl w:val="0"/>
          <w:numId w:val="20"/>
        </w:numPr>
        <w:spacing w:before="156" w:line="360" w:lineRule="auto"/>
        <w:ind w:left="360" w:firstLineChars="0"/>
        <w:jc w:val="left"/>
        <w:rPr>
          <w:rFonts w:cs="宋体" w:hint="eastAsia"/>
          <w:color w:val="000000"/>
          <w:sz w:val="24"/>
          <w:szCs w:val="24"/>
        </w:rPr>
      </w:pPr>
      <w:r>
        <w:rPr>
          <w:rFonts w:cs="宋体" w:hint="eastAsia"/>
          <w:color w:val="000000"/>
          <w:sz w:val="24"/>
          <w:szCs w:val="24"/>
        </w:rPr>
        <w:t>中央网络技术和信息化领导小组</w:t>
      </w:r>
    </w:p>
    <w:p w:rsidR="007733DC" w:rsidP="00224BB8">
      <w:pPr>
        <w:pStyle w:val="11"/>
        <w:numPr>
          <w:ilvl w:val="0"/>
          <w:numId w:val="20"/>
        </w:numPr>
        <w:spacing w:before="156" w:line="360" w:lineRule="auto"/>
        <w:ind w:left="360" w:firstLineChars="0"/>
        <w:jc w:val="left"/>
        <w:rPr>
          <w:rFonts w:cs="宋体" w:hint="eastAsia"/>
          <w:color w:val="000000"/>
          <w:sz w:val="24"/>
          <w:szCs w:val="24"/>
        </w:rPr>
      </w:pPr>
      <w:r>
        <w:rPr>
          <w:rFonts w:cs="宋体" w:hint="eastAsia"/>
          <w:color w:val="000000"/>
          <w:sz w:val="24"/>
          <w:szCs w:val="24"/>
        </w:rPr>
        <w:t>中央网络安全和信息化领导小组</w:t>
      </w:r>
    </w:p>
    <w:p w:rsidR="007733DC" w:rsidP="00224BB8">
      <w:pPr>
        <w:pStyle w:val="11"/>
        <w:numPr>
          <w:ilvl w:val="0"/>
          <w:numId w:val="20"/>
        </w:numPr>
        <w:spacing w:before="156" w:line="360" w:lineRule="auto"/>
        <w:ind w:left="360" w:firstLineChars="0"/>
        <w:jc w:val="left"/>
        <w:rPr>
          <w:rFonts w:cs="宋体" w:hint="eastAsia"/>
          <w:color w:val="000000"/>
          <w:sz w:val="24"/>
          <w:szCs w:val="24"/>
        </w:rPr>
      </w:pPr>
      <w:r>
        <w:rPr>
          <w:rFonts w:cs="宋体" w:hint="eastAsia"/>
          <w:color w:val="000000"/>
          <w:sz w:val="24"/>
          <w:szCs w:val="24"/>
        </w:rPr>
        <w:t>中央网络安全和信息技术领导小组</w:t>
      </w:r>
    </w:p>
    <w:p w:rsidR="007733DC" w:rsidP="00224BB8">
      <w:pPr>
        <w:pStyle w:val="11"/>
        <w:numPr>
          <w:ilvl w:val="0"/>
          <w:numId w:val="20"/>
        </w:numPr>
        <w:spacing w:before="156" w:line="360" w:lineRule="auto"/>
        <w:ind w:left="360" w:firstLineChars="0"/>
        <w:jc w:val="left"/>
        <w:rPr>
          <w:rFonts w:cs="宋体" w:hint="eastAsia"/>
          <w:color w:val="000000"/>
          <w:sz w:val="24"/>
          <w:szCs w:val="24"/>
        </w:rPr>
      </w:pPr>
      <w:r>
        <w:rPr>
          <w:rFonts w:cs="宋体" w:hint="eastAsia"/>
          <w:color w:val="000000"/>
          <w:sz w:val="24"/>
          <w:szCs w:val="24"/>
        </w:rPr>
        <w:t>中央网络信息和安全领导小组</w:t>
      </w:r>
    </w:p>
    <w:p w:rsidR="007733DC" w:rsidP="007733DC">
      <w:pPr>
        <w:spacing w:before="156"/>
        <w:ind w:firstLine="480"/>
        <w:rPr>
          <w:rFonts w:ascii="宋体" w:hAnsi="宋体" w:cs="宋体" w:hint="eastAsia"/>
          <w:bCs/>
          <w:color w:val="000000"/>
          <w:sz w:val="22"/>
        </w:rPr>
      </w:pPr>
      <w:r>
        <w:rPr>
          <w:rFonts w:ascii="宋体" w:hAnsi="宋体" w:cs="宋体" w:hint="eastAsia"/>
          <w:bCs/>
          <w:color w:val="000000"/>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rPr>
      </w:pPr>
      <w:r>
        <w:rPr>
          <w:rFonts w:cs="宋体" w:hint="eastAsia"/>
          <w:bCs/>
          <w:color w:val="000000"/>
          <w:sz w:val="24"/>
          <w:szCs w:val="24"/>
        </w:rPr>
        <w:t>（</w:t>
      </w:r>
      <w:r>
        <w:rPr>
          <w:rFonts w:cs="宋体" w:hint="eastAsia"/>
          <w:color w:val="000000"/>
          <w:kern w:val="0"/>
          <w:sz w:val="24"/>
          <w:szCs w:val="24"/>
        </w:rPr>
        <w:t>容易)首届世界互联网大会的主题是______。</w:t>
      </w:r>
    </w:p>
    <w:p w:rsidR="007733DC" w:rsidP="00224BB8">
      <w:pPr>
        <w:pStyle w:val="11"/>
        <w:numPr>
          <w:ilvl w:val="0"/>
          <w:numId w:val="21"/>
        </w:numPr>
        <w:spacing w:before="156" w:line="360" w:lineRule="auto"/>
        <w:ind w:left="360" w:firstLineChars="0"/>
        <w:jc w:val="left"/>
        <w:rPr>
          <w:rFonts w:cs="宋体" w:hint="eastAsia"/>
          <w:color w:val="000000"/>
          <w:sz w:val="24"/>
          <w:szCs w:val="24"/>
        </w:rPr>
      </w:pPr>
      <w:r>
        <w:rPr>
          <w:rFonts w:cs="宋体" w:hint="eastAsia"/>
          <w:color w:val="000000"/>
          <w:sz w:val="24"/>
          <w:szCs w:val="24"/>
        </w:rPr>
        <w:t>互相共赢</w:t>
      </w:r>
    </w:p>
    <w:p w:rsidR="007733DC" w:rsidP="00224BB8">
      <w:pPr>
        <w:pStyle w:val="11"/>
        <w:numPr>
          <w:ilvl w:val="0"/>
          <w:numId w:val="21"/>
        </w:numPr>
        <w:spacing w:before="156" w:line="360" w:lineRule="auto"/>
        <w:ind w:left="360" w:firstLineChars="0"/>
        <w:jc w:val="left"/>
        <w:rPr>
          <w:rFonts w:cs="宋体" w:hint="eastAsia"/>
          <w:color w:val="000000"/>
          <w:sz w:val="24"/>
          <w:szCs w:val="24"/>
        </w:rPr>
      </w:pPr>
      <w:r>
        <w:rPr>
          <w:rFonts w:cs="宋体" w:hint="eastAsia"/>
          <w:color w:val="000000"/>
          <w:sz w:val="24"/>
          <w:szCs w:val="24"/>
        </w:rPr>
        <w:t>共筑安全互相共赢</w:t>
      </w:r>
    </w:p>
    <w:p w:rsidR="007733DC" w:rsidP="00224BB8">
      <w:pPr>
        <w:pStyle w:val="11"/>
        <w:numPr>
          <w:ilvl w:val="0"/>
          <w:numId w:val="21"/>
        </w:numPr>
        <w:spacing w:before="156" w:line="360" w:lineRule="auto"/>
        <w:ind w:left="360" w:firstLineChars="0"/>
        <w:jc w:val="left"/>
        <w:rPr>
          <w:rFonts w:cs="宋体" w:hint="eastAsia"/>
          <w:color w:val="000000"/>
          <w:sz w:val="24"/>
          <w:szCs w:val="24"/>
        </w:rPr>
      </w:pPr>
      <w:r>
        <w:rPr>
          <w:rFonts w:cs="宋体" w:hint="eastAsia"/>
          <w:color w:val="000000"/>
          <w:sz w:val="24"/>
          <w:szCs w:val="24"/>
        </w:rPr>
        <w:t>互联互通，共享共治</w:t>
      </w:r>
    </w:p>
    <w:p w:rsidR="007733DC" w:rsidP="00224BB8">
      <w:pPr>
        <w:pStyle w:val="11"/>
        <w:numPr>
          <w:ilvl w:val="0"/>
          <w:numId w:val="21"/>
        </w:numPr>
        <w:spacing w:before="156" w:line="360" w:lineRule="auto"/>
        <w:ind w:left="360" w:firstLineChars="0"/>
        <w:jc w:val="left"/>
        <w:rPr>
          <w:rFonts w:cs="宋体" w:hint="eastAsia"/>
          <w:color w:val="000000"/>
          <w:sz w:val="24"/>
          <w:szCs w:val="24"/>
        </w:rPr>
      </w:pPr>
      <w:r>
        <w:rPr>
          <w:rFonts w:cs="宋体" w:hint="eastAsia"/>
          <w:color w:val="000000"/>
          <w:sz w:val="24"/>
          <w:szCs w:val="24"/>
        </w:rPr>
        <w:t>共同构建和平、安全、开放、合作的网络空间</w:t>
      </w:r>
    </w:p>
    <w:p w:rsidR="007733DC" w:rsidP="007733DC">
      <w:pPr>
        <w:pStyle w:val="NormalWeb0"/>
        <w:widowControl/>
        <w:spacing w:before="156" w:after="0" w:afterAutospacing="0" w:line="360" w:lineRule="auto"/>
        <w:ind w:firstLine="480"/>
        <w:jc w:val="both"/>
        <w:rPr>
          <w:rFonts w:ascii="宋体" w:hAnsi="宋体" w:cs="宋体" w:hint="eastAsia"/>
          <w:color w:val="000000"/>
        </w:rPr>
      </w:pPr>
      <w:r>
        <w:rPr>
          <w:rFonts w:ascii="宋体" w:hAnsi="宋体" w:cs="宋体" w:hint="eastAsia"/>
          <w:bCs/>
          <w:color w:val="000000"/>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rPr>
      </w:pPr>
      <w:r>
        <w:rPr>
          <w:rFonts w:cs="宋体" w:hint="eastAsia"/>
          <w:bCs/>
          <w:color w:val="000000"/>
          <w:sz w:val="24"/>
          <w:szCs w:val="24"/>
        </w:rPr>
        <w:t>（</w:t>
      </w:r>
      <w:r>
        <w:rPr>
          <w:rFonts w:cs="宋体" w:hint="eastAsia"/>
          <w:color w:val="000000"/>
          <w:kern w:val="0"/>
          <w:sz w:val="24"/>
          <w:szCs w:val="24"/>
        </w:rPr>
        <w:t>容易）2016年4月19日,习近平总书记在网络安全和信息化工作座谈会上指出,“</w:t>
      </w:r>
      <w:r>
        <w:rPr>
          <w:rFonts w:cs="宋体" w:hint="eastAsia"/>
          <w:color w:val="000000"/>
          <w:sz w:val="24"/>
          <w:szCs w:val="24"/>
          <w:shd w:val="clear" w:color="auto" w:fill="FFFFFF"/>
        </w:rPr>
        <w:t>互联网核心技术是我们最大的‘命门’，</w:t>
      </w:r>
      <w:r>
        <w:rPr>
          <w:rFonts w:cs="宋体" w:hint="eastAsia"/>
          <w:color w:val="000000"/>
          <w:kern w:val="0"/>
          <w:sz w:val="24"/>
          <w:szCs w:val="24"/>
        </w:rPr>
        <w:t>______</w:t>
      </w:r>
      <w:r>
        <w:rPr>
          <w:rFonts w:cs="宋体" w:hint="eastAsia"/>
          <w:color w:val="000000"/>
          <w:sz w:val="24"/>
          <w:szCs w:val="24"/>
          <w:shd w:val="clear" w:color="auto" w:fill="FFFFFF"/>
        </w:rPr>
        <w:t>是我们最大的隐患"。</w:t>
      </w:r>
    </w:p>
    <w:p w:rsidR="007733DC" w:rsidP="00224BB8">
      <w:pPr>
        <w:pStyle w:val="11"/>
        <w:numPr>
          <w:ilvl w:val="0"/>
          <w:numId w:val="22"/>
        </w:numPr>
        <w:spacing w:before="156" w:line="360" w:lineRule="auto"/>
        <w:ind w:left="360" w:firstLineChars="0"/>
        <w:jc w:val="left"/>
        <w:rPr>
          <w:rFonts w:cs="宋体" w:hint="eastAsia"/>
          <w:color w:val="000000"/>
          <w:sz w:val="24"/>
          <w:szCs w:val="24"/>
        </w:rPr>
      </w:pPr>
      <w:r>
        <w:rPr>
          <w:rFonts w:cs="宋体" w:hint="eastAsia"/>
          <w:color w:val="000000"/>
          <w:sz w:val="24"/>
          <w:szCs w:val="24"/>
        </w:rPr>
        <w:t>核心技术受制于人</w:t>
      </w:r>
    </w:p>
    <w:p w:rsidR="007733DC" w:rsidP="00224BB8">
      <w:pPr>
        <w:pStyle w:val="11"/>
        <w:numPr>
          <w:ilvl w:val="0"/>
          <w:numId w:val="22"/>
        </w:numPr>
        <w:spacing w:before="156" w:line="360" w:lineRule="auto"/>
        <w:ind w:left="360" w:firstLineChars="0"/>
        <w:jc w:val="left"/>
        <w:rPr>
          <w:rFonts w:cs="宋体" w:hint="eastAsia"/>
          <w:color w:val="000000"/>
          <w:sz w:val="24"/>
          <w:szCs w:val="24"/>
        </w:rPr>
      </w:pPr>
      <w:r>
        <w:rPr>
          <w:rFonts w:cs="宋体" w:hint="eastAsia"/>
          <w:color w:val="000000"/>
          <w:sz w:val="24"/>
          <w:szCs w:val="24"/>
        </w:rPr>
        <w:t>核心技术没有完全掌握</w:t>
      </w:r>
    </w:p>
    <w:p w:rsidR="007733DC" w:rsidP="00224BB8">
      <w:pPr>
        <w:pStyle w:val="11"/>
        <w:numPr>
          <w:ilvl w:val="0"/>
          <w:numId w:val="22"/>
        </w:numPr>
        <w:spacing w:before="156" w:line="360" w:lineRule="auto"/>
        <w:ind w:left="360" w:firstLineChars="0"/>
        <w:jc w:val="left"/>
        <w:rPr>
          <w:rFonts w:cs="宋体" w:hint="eastAsia"/>
          <w:color w:val="000000"/>
          <w:sz w:val="24"/>
          <w:szCs w:val="24"/>
        </w:rPr>
      </w:pPr>
      <w:r>
        <w:rPr>
          <w:rFonts w:cs="宋体" w:hint="eastAsia"/>
          <w:color w:val="000000"/>
          <w:sz w:val="24"/>
          <w:szCs w:val="24"/>
        </w:rPr>
        <w:t>网络安全技术受制于人</w:t>
      </w:r>
    </w:p>
    <w:p w:rsidR="007733DC" w:rsidP="00224BB8">
      <w:pPr>
        <w:pStyle w:val="11"/>
        <w:numPr>
          <w:ilvl w:val="0"/>
          <w:numId w:val="22"/>
        </w:numPr>
        <w:spacing w:before="156" w:line="360" w:lineRule="auto"/>
        <w:ind w:left="360" w:firstLineChars="0"/>
        <w:jc w:val="left"/>
        <w:rPr>
          <w:rFonts w:cs="宋体" w:hint="eastAsia"/>
          <w:color w:val="000000"/>
          <w:sz w:val="24"/>
          <w:szCs w:val="24"/>
        </w:rPr>
      </w:pPr>
      <w:r>
        <w:rPr>
          <w:rFonts w:cs="宋体" w:hint="eastAsia"/>
          <w:color w:val="000000"/>
          <w:sz w:val="24"/>
          <w:szCs w:val="24"/>
        </w:rPr>
        <w:t>网络安全技术没有完全掌握</w:t>
      </w:r>
    </w:p>
    <w:p w:rsidR="007733DC" w:rsidP="007733DC">
      <w:pPr>
        <w:pStyle w:val="NormalWeb0"/>
        <w:widowControl/>
        <w:spacing w:before="156" w:after="0" w:afterAutospacing="0" w:line="360" w:lineRule="auto"/>
        <w:ind w:firstLine="480"/>
        <w:jc w:val="both"/>
        <w:rPr>
          <w:rFonts w:ascii="宋体" w:hAnsi="宋体" w:cs="宋体" w:hint="eastAsia"/>
          <w:bCs/>
          <w:color w:val="000000"/>
        </w:rPr>
      </w:pPr>
      <w:r>
        <w:rPr>
          <w:rFonts w:ascii="宋体" w:hAnsi="宋体" w:cs="宋体" w:hint="eastAsia"/>
          <w:bCs/>
          <w:color w:val="000000"/>
        </w:rPr>
        <w:t>答案：A</w:t>
      </w:r>
    </w:p>
    <w:p w:rsidR="007733DC" w:rsidP="00224BB8">
      <w:pPr>
        <w:pStyle w:val="11"/>
        <w:numPr>
          <w:ilvl w:val="0"/>
          <w:numId w:val="17"/>
        </w:numPr>
        <w:spacing w:before="156" w:line="360" w:lineRule="auto"/>
        <w:ind w:left="0" w:firstLineChars="0"/>
        <w:jc w:val="left"/>
        <w:rPr>
          <w:rFonts w:cs="宋体" w:hint="eastAsia"/>
          <w:bCs/>
          <w:color w:val="000000"/>
          <w:sz w:val="24"/>
          <w:szCs w:val="24"/>
        </w:rPr>
      </w:pPr>
      <w:r>
        <w:rPr>
          <w:rFonts w:cs="宋体" w:hint="eastAsia"/>
          <w:color w:val="000000"/>
          <w:kern w:val="0"/>
          <w:sz w:val="24"/>
          <w:szCs w:val="24"/>
        </w:rPr>
        <w:t>（</w:t>
      </w:r>
      <w:r>
        <w:rPr>
          <w:rFonts w:cs="宋体" w:hint="eastAsia"/>
          <w:bCs/>
          <w:color w:val="000000"/>
          <w:sz w:val="24"/>
          <w:szCs w:val="24"/>
        </w:rPr>
        <w:t>中等）2016年4月19日,习近平总书记在网络安全和信息化工作座谈会上指出：“互联网主要是年轻人的事业，要不拘一格降人才。要解放思想，慧眼识才，爱才惜才。培养网信人才,要下大功夫、下大本钱，请优秀的老师，编优秀的教材，招优秀的学生，建一流的____。”</w:t>
      </w:r>
    </w:p>
    <w:p w:rsidR="007733DC" w:rsidP="00224BB8">
      <w:pPr>
        <w:pStyle w:val="11"/>
        <w:numPr>
          <w:ilvl w:val="0"/>
          <w:numId w:val="23"/>
        </w:numPr>
        <w:spacing w:before="156" w:line="360" w:lineRule="auto"/>
        <w:ind w:left="360" w:firstLineChars="0"/>
        <w:jc w:val="left"/>
        <w:rPr>
          <w:rFonts w:cs="宋体" w:hint="eastAsia"/>
          <w:color w:val="000000"/>
          <w:sz w:val="24"/>
          <w:szCs w:val="24"/>
        </w:rPr>
      </w:pPr>
      <w:r>
        <w:rPr>
          <w:rFonts w:cs="宋体" w:hint="eastAsia"/>
          <w:color w:val="000000"/>
          <w:sz w:val="24"/>
          <w:szCs w:val="24"/>
        </w:rPr>
        <w:t>网络空间安全学院</w:t>
      </w:r>
    </w:p>
    <w:p w:rsidR="007733DC" w:rsidP="00224BB8">
      <w:pPr>
        <w:pStyle w:val="11"/>
        <w:numPr>
          <w:ilvl w:val="0"/>
          <w:numId w:val="23"/>
        </w:numPr>
        <w:spacing w:before="156" w:line="360" w:lineRule="auto"/>
        <w:ind w:left="360" w:firstLineChars="0"/>
        <w:jc w:val="left"/>
        <w:rPr>
          <w:rFonts w:cs="宋体" w:hint="eastAsia"/>
          <w:color w:val="000000"/>
          <w:sz w:val="24"/>
          <w:szCs w:val="24"/>
        </w:rPr>
      </w:pPr>
      <w:r>
        <w:rPr>
          <w:rFonts w:cs="宋体" w:hint="eastAsia"/>
          <w:color w:val="000000"/>
          <w:sz w:val="24"/>
          <w:szCs w:val="24"/>
        </w:rPr>
        <w:t>信息安全学院</w:t>
      </w:r>
    </w:p>
    <w:p w:rsidR="007733DC" w:rsidP="00224BB8">
      <w:pPr>
        <w:pStyle w:val="11"/>
        <w:numPr>
          <w:ilvl w:val="0"/>
          <w:numId w:val="23"/>
        </w:numPr>
        <w:spacing w:before="156" w:line="360" w:lineRule="auto"/>
        <w:ind w:left="360" w:firstLineChars="0"/>
        <w:jc w:val="left"/>
        <w:rPr>
          <w:rFonts w:cs="宋体" w:hint="eastAsia"/>
          <w:color w:val="000000"/>
          <w:sz w:val="24"/>
          <w:szCs w:val="24"/>
        </w:rPr>
      </w:pPr>
      <w:r>
        <w:rPr>
          <w:rFonts w:cs="宋体" w:hint="eastAsia"/>
          <w:color w:val="000000"/>
          <w:sz w:val="24"/>
          <w:szCs w:val="24"/>
        </w:rPr>
        <w:t>电子信息工程学院</w:t>
      </w:r>
    </w:p>
    <w:p w:rsidR="007733DC" w:rsidP="00224BB8">
      <w:pPr>
        <w:pStyle w:val="11"/>
        <w:numPr>
          <w:ilvl w:val="0"/>
          <w:numId w:val="23"/>
        </w:numPr>
        <w:spacing w:before="156" w:line="360" w:lineRule="auto"/>
        <w:ind w:left="360" w:firstLineChars="0"/>
        <w:jc w:val="left"/>
        <w:rPr>
          <w:rFonts w:cs="宋体" w:hint="eastAsia"/>
          <w:color w:val="000000"/>
          <w:sz w:val="24"/>
          <w:szCs w:val="24"/>
        </w:rPr>
      </w:pPr>
      <w:r>
        <w:rPr>
          <w:rFonts w:cs="宋体" w:hint="eastAsia"/>
          <w:color w:val="000000"/>
          <w:sz w:val="24"/>
          <w:szCs w:val="24"/>
        </w:rPr>
        <w:t>网络安全学院</w:t>
      </w:r>
    </w:p>
    <w:p w:rsidR="007733DC" w:rsidP="007733DC">
      <w:pPr>
        <w:spacing w:before="156"/>
        <w:ind w:firstLine="480"/>
        <w:rPr>
          <w:rFonts w:ascii="宋体" w:hAnsi="宋体" w:cs="宋体" w:hint="eastAsia"/>
          <w:bCs/>
          <w:color w:val="000000"/>
          <w:sz w:val="22"/>
        </w:rPr>
      </w:pPr>
      <w:r>
        <w:rPr>
          <w:rFonts w:ascii="宋体" w:hAnsi="宋体" w:cs="宋体" w:hint="eastAsia"/>
          <w:bCs/>
          <w:color w:val="000000"/>
        </w:rPr>
        <w:t>答案：A</w:t>
      </w:r>
    </w:p>
    <w:p w:rsidR="007733DC" w:rsidP="00224BB8">
      <w:pPr>
        <w:pStyle w:val="11"/>
        <w:numPr>
          <w:ilvl w:val="0"/>
          <w:numId w:val="17"/>
        </w:numPr>
        <w:spacing w:before="156" w:line="360" w:lineRule="auto"/>
        <w:ind w:left="0" w:firstLineChars="0"/>
        <w:jc w:val="left"/>
        <w:rPr>
          <w:rFonts w:cs="宋体" w:hint="eastAsia"/>
          <w:b/>
          <w:bCs/>
          <w:color w:val="000000"/>
          <w:kern w:val="0"/>
          <w:sz w:val="24"/>
          <w:szCs w:val="24"/>
          <w:lang w:val="zh-CN"/>
        </w:rPr>
      </w:pPr>
      <w:r>
        <w:rPr>
          <w:rFonts w:cs="宋体" w:hint="eastAsia"/>
          <w:color w:val="000000"/>
          <w:kern w:val="0"/>
          <w:sz w:val="24"/>
          <w:szCs w:val="24"/>
        </w:rPr>
        <w:t>（</w:t>
      </w:r>
      <w:r>
        <w:rPr>
          <w:rFonts w:cs="宋体" w:hint="eastAsia"/>
          <w:bCs/>
          <w:color w:val="000000"/>
          <w:sz w:val="24"/>
          <w:szCs w:val="24"/>
        </w:rPr>
        <w:t>容易）2016年04月19日，</w:t>
      </w:r>
      <w:r>
        <w:rPr>
          <w:rFonts w:cs="宋体" w:hint="eastAsia"/>
          <w:color w:val="000000"/>
          <w:kern w:val="0"/>
          <w:sz w:val="24"/>
          <w:szCs w:val="24"/>
        </w:rPr>
        <w:t>习近平总书记</w:t>
      </w:r>
      <w:r>
        <w:rPr>
          <w:rFonts w:cs="宋体" w:hint="eastAsia"/>
          <w:bCs/>
          <w:color w:val="000000"/>
          <w:sz w:val="24"/>
          <w:szCs w:val="24"/>
        </w:rPr>
        <w:t>在网络安全和信息化工作座谈会上的讲话强调,要建立______网络安全信息共享机制，把企业掌握的大量网络安全信息用起来，龙头企业要带头参加这个机制.</w:t>
      </w:r>
    </w:p>
    <w:p w:rsidR="007733DC" w:rsidP="00224BB8">
      <w:pPr>
        <w:pStyle w:val="11"/>
        <w:numPr>
          <w:ilvl w:val="0"/>
          <w:numId w:val="24"/>
        </w:numPr>
        <w:spacing w:before="156" w:line="360" w:lineRule="auto"/>
        <w:ind w:left="360" w:firstLineChars="0"/>
        <w:jc w:val="left"/>
        <w:rPr>
          <w:rFonts w:cs="宋体" w:hint="eastAsia"/>
          <w:color w:val="000000"/>
          <w:sz w:val="24"/>
          <w:szCs w:val="24"/>
        </w:rPr>
      </w:pPr>
      <w:r>
        <w:rPr>
          <w:rFonts w:cs="宋体" w:hint="eastAsia"/>
          <w:color w:val="000000"/>
          <w:sz w:val="24"/>
          <w:szCs w:val="24"/>
        </w:rPr>
        <w:t>政府和企业</w:t>
      </w:r>
    </w:p>
    <w:p w:rsidR="007733DC" w:rsidP="00224BB8">
      <w:pPr>
        <w:pStyle w:val="11"/>
        <w:numPr>
          <w:ilvl w:val="0"/>
          <w:numId w:val="24"/>
        </w:numPr>
        <w:spacing w:before="156" w:line="360" w:lineRule="auto"/>
        <w:ind w:left="360" w:firstLineChars="0"/>
        <w:jc w:val="left"/>
        <w:rPr>
          <w:rFonts w:cs="宋体" w:hint="eastAsia"/>
          <w:color w:val="000000"/>
          <w:sz w:val="24"/>
          <w:szCs w:val="24"/>
        </w:rPr>
      </w:pPr>
      <w:r>
        <w:rPr>
          <w:rFonts w:cs="宋体" w:hint="eastAsia"/>
          <w:color w:val="000000"/>
          <w:sz w:val="24"/>
          <w:szCs w:val="24"/>
        </w:rPr>
        <w:t xml:space="preserve">企业和企业   </w:t>
      </w:r>
    </w:p>
    <w:p w:rsidR="007733DC" w:rsidP="00224BB8">
      <w:pPr>
        <w:pStyle w:val="11"/>
        <w:numPr>
          <w:ilvl w:val="0"/>
          <w:numId w:val="24"/>
        </w:numPr>
        <w:spacing w:before="156" w:line="360" w:lineRule="auto"/>
        <w:ind w:left="360" w:firstLineChars="0"/>
        <w:jc w:val="left"/>
        <w:rPr>
          <w:rFonts w:cs="宋体" w:hint="eastAsia"/>
          <w:color w:val="000000"/>
          <w:sz w:val="24"/>
          <w:szCs w:val="24"/>
        </w:rPr>
      </w:pPr>
      <w:r>
        <w:rPr>
          <w:rFonts w:cs="宋体" w:hint="eastAsia"/>
          <w:color w:val="000000"/>
          <w:sz w:val="24"/>
          <w:szCs w:val="24"/>
        </w:rPr>
        <w:t>企业和院校</w:t>
      </w:r>
    </w:p>
    <w:p w:rsidR="007733DC" w:rsidP="00224BB8">
      <w:pPr>
        <w:pStyle w:val="11"/>
        <w:numPr>
          <w:ilvl w:val="0"/>
          <w:numId w:val="24"/>
        </w:numPr>
        <w:spacing w:before="156" w:line="360" w:lineRule="auto"/>
        <w:ind w:left="360" w:firstLineChars="0"/>
        <w:jc w:val="left"/>
        <w:rPr>
          <w:rFonts w:cs="宋体" w:hint="eastAsia"/>
          <w:color w:val="000000"/>
          <w:sz w:val="24"/>
          <w:szCs w:val="24"/>
        </w:rPr>
      </w:pPr>
      <w:r>
        <w:rPr>
          <w:rFonts w:cs="宋体" w:hint="eastAsia"/>
          <w:color w:val="000000"/>
          <w:sz w:val="24"/>
          <w:szCs w:val="24"/>
        </w:rPr>
        <w:t>公安和企业</w:t>
      </w:r>
    </w:p>
    <w:p w:rsidR="007733DC" w:rsidP="007733DC">
      <w:pPr>
        <w:spacing w:before="156"/>
        <w:ind w:firstLine="480"/>
        <w:rPr>
          <w:rFonts w:ascii="宋体" w:hAnsi="宋体" w:cs="宋体" w:hint="eastAsia"/>
          <w:bCs/>
          <w:color w:val="000000"/>
          <w:sz w:val="22"/>
        </w:rPr>
      </w:pPr>
      <w:r>
        <w:rPr>
          <w:rFonts w:ascii="宋体" w:hAnsi="宋体" w:cs="宋体" w:hint="eastAsia"/>
          <w:bCs/>
          <w:color w:val="000000"/>
        </w:rPr>
        <w:t>答案：A</w:t>
      </w:r>
    </w:p>
    <w:p w:rsidR="007733DC" w:rsidP="00224BB8">
      <w:pPr>
        <w:pStyle w:val="11"/>
        <w:numPr>
          <w:ilvl w:val="0"/>
          <w:numId w:val="17"/>
        </w:numPr>
        <w:spacing w:before="156" w:line="360" w:lineRule="auto"/>
        <w:ind w:left="0" w:firstLineChars="0"/>
        <w:jc w:val="left"/>
        <w:rPr>
          <w:rFonts w:cs="宋体" w:hint="eastAsia"/>
          <w:bCs/>
          <w:color w:val="000000"/>
          <w:sz w:val="24"/>
          <w:szCs w:val="24"/>
        </w:rPr>
      </w:pPr>
      <w:r>
        <w:rPr>
          <w:rFonts w:cs="宋体" w:hint="eastAsia"/>
          <w:color w:val="000000"/>
          <w:kern w:val="0"/>
          <w:sz w:val="24"/>
          <w:szCs w:val="24"/>
          <w:lang w:val="zh-CN"/>
        </w:rPr>
        <w:t>（</w:t>
      </w:r>
      <w:r>
        <w:rPr>
          <w:rFonts w:cs="宋体" w:hint="eastAsia"/>
          <w:bCs/>
          <w:color w:val="000000"/>
          <w:sz w:val="24"/>
          <w:szCs w:val="24"/>
          <w:lang w:val="zh-CN"/>
        </w:rPr>
        <w:t>容易)2016</w:t>
      </w:r>
      <w:r>
        <w:rPr>
          <w:rFonts w:cs="宋体" w:hint="eastAsia"/>
          <w:color w:val="000000"/>
          <w:kern w:val="0"/>
          <w:sz w:val="24"/>
          <w:szCs w:val="24"/>
          <w:lang w:val="zh-CN"/>
        </w:rPr>
        <w:t>年04月19日,</w:t>
      </w:r>
      <w:r>
        <w:rPr>
          <w:rFonts w:cs="宋体" w:hint="eastAsia"/>
          <w:color w:val="000000"/>
          <w:kern w:val="0"/>
          <w:sz w:val="24"/>
          <w:szCs w:val="24"/>
        </w:rPr>
        <w:t>习近平总书记</w:t>
      </w:r>
      <w:r>
        <w:rPr>
          <w:rFonts w:cs="宋体" w:hint="eastAsia"/>
          <w:color w:val="000000"/>
          <w:kern w:val="0"/>
          <w:sz w:val="24"/>
          <w:szCs w:val="24"/>
          <w:lang w:val="zh-CN"/>
        </w:rPr>
        <w:t>在网络安全和信息化工作座谈会上的讲话强调</w:t>
      </w:r>
      <w:r>
        <w:rPr>
          <w:rFonts w:cs="宋体" w:hint="eastAsia"/>
          <w:bCs/>
          <w:color w:val="000000"/>
          <w:sz w:val="24"/>
          <w:szCs w:val="24"/>
        </w:rPr>
        <w:t>，要加快网络立法进程,完善依法监管措施，化解网络风险。前段时</w:t>
      </w:r>
      <w:r>
        <w:rPr>
          <w:rFonts w:cs="宋体" w:hint="eastAsia"/>
          <w:bCs/>
          <w:color w:val="000000"/>
          <w:sz w:val="24"/>
          <w:szCs w:val="24"/>
        </w:rPr>
        <w:t>间发生的e租宝、中晋系案件，打着（ ）旗号非法集资,给有关群众带来严重财产损失，社会影响十分恶劣。</w:t>
      </w:r>
    </w:p>
    <w:p w:rsidR="007733DC" w:rsidP="00224BB8">
      <w:pPr>
        <w:pStyle w:val="11"/>
        <w:numPr>
          <w:ilvl w:val="0"/>
          <w:numId w:val="25"/>
        </w:numPr>
        <w:spacing w:before="156" w:line="360" w:lineRule="auto"/>
        <w:ind w:left="360" w:firstLineChars="0"/>
        <w:jc w:val="left"/>
        <w:rPr>
          <w:rFonts w:cs="宋体" w:hint="eastAsia"/>
          <w:color w:val="000000"/>
          <w:sz w:val="24"/>
          <w:szCs w:val="24"/>
        </w:rPr>
      </w:pPr>
      <w:r>
        <w:rPr>
          <w:rFonts w:cs="宋体" w:hint="eastAsia"/>
          <w:color w:val="000000"/>
          <w:sz w:val="24"/>
          <w:szCs w:val="24"/>
        </w:rPr>
        <w:t>“网络购物”</w:t>
      </w:r>
    </w:p>
    <w:p w:rsidR="007733DC" w:rsidP="00224BB8">
      <w:pPr>
        <w:pStyle w:val="11"/>
        <w:numPr>
          <w:ilvl w:val="0"/>
          <w:numId w:val="25"/>
        </w:numPr>
        <w:spacing w:before="156" w:line="360" w:lineRule="auto"/>
        <w:ind w:left="360" w:firstLineChars="0"/>
        <w:jc w:val="left"/>
        <w:rPr>
          <w:rFonts w:cs="宋体" w:hint="eastAsia"/>
          <w:color w:val="000000"/>
          <w:sz w:val="24"/>
          <w:szCs w:val="24"/>
        </w:rPr>
      </w:pPr>
      <w:r>
        <w:rPr>
          <w:rFonts w:cs="宋体" w:hint="eastAsia"/>
          <w:color w:val="000000"/>
          <w:sz w:val="24"/>
          <w:szCs w:val="24"/>
        </w:rPr>
        <w:t>“网络投资”</w:t>
      </w:r>
    </w:p>
    <w:p w:rsidR="007733DC" w:rsidP="00224BB8">
      <w:pPr>
        <w:pStyle w:val="11"/>
        <w:numPr>
          <w:ilvl w:val="0"/>
          <w:numId w:val="25"/>
        </w:numPr>
        <w:spacing w:before="156" w:line="360" w:lineRule="auto"/>
        <w:ind w:left="360" w:firstLineChars="0"/>
        <w:jc w:val="left"/>
        <w:rPr>
          <w:rFonts w:cs="宋体" w:hint="eastAsia"/>
          <w:color w:val="000000"/>
          <w:sz w:val="24"/>
          <w:szCs w:val="24"/>
        </w:rPr>
      </w:pPr>
      <w:r>
        <w:rPr>
          <w:rFonts w:cs="宋体" w:hint="eastAsia"/>
          <w:color w:val="000000"/>
          <w:sz w:val="24"/>
          <w:szCs w:val="24"/>
        </w:rPr>
        <w:t>“网络金融”</w:t>
      </w:r>
    </w:p>
    <w:p w:rsidR="007733DC" w:rsidP="00224BB8">
      <w:pPr>
        <w:pStyle w:val="11"/>
        <w:numPr>
          <w:ilvl w:val="0"/>
          <w:numId w:val="25"/>
        </w:numPr>
        <w:spacing w:before="156" w:line="360" w:lineRule="auto"/>
        <w:ind w:left="360" w:firstLineChars="0"/>
        <w:jc w:val="left"/>
        <w:rPr>
          <w:rFonts w:cs="宋体" w:hint="eastAsia"/>
          <w:color w:val="000000"/>
          <w:sz w:val="24"/>
          <w:szCs w:val="24"/>
        </w:rPr>
      </w:pPr>
      <w:r>
        <w:rPr>
          <w:rFonts w:cs="宋体" w:hint="eastAsia"/>
          <w:color w:val="000000"/>
          <w:sz w:val="24"/>
          <w:szCs w:val="24"/>
        </w:rPr>
        <w:t>“网络集资”</w:t>
      </w:r>
    </w:p>
    <w:p w:rsidR="007733DC" w:rsidP="007733DC">
      <w:pPr>
        <w:spacing w:before="156"/>
        <w:ind w:firstLine="480"/>
        <w:rPr>
          <w:rFonts w:ascii="宋体" w:hAnsi="宋体" w:cs="宋体" w:hint="eastAsia"/>
          <w:bCs/>
          <w:color w:val="000000"/>
          <w:sz w:val="22"/>
        </w:rPr>
      </w:pPr>
      <w:r>
        <w:rPr>
          <w:rFonts w:ascii="宋体" w:hAnsi="宋体" w:cs="宋体" w:hint="eastAsia"/>
          <w:bCs/>
          <w:color w:val="000000"/>
        </w:rPr>
        <w:t>答案：C</w:t>
      </w:r>
    </w:p>
    <w:p w:rsidR="007733DC" w:rsidP="00224BB8">
      <w:pPr>
        <w:pStyle w:val="11"/>
        <w:numPr>
          <w:ilvl w:val="0"/>
          <w:numId w:val="17"/>
        </w:numPr>
        <w:spacing w:before="156" w:line="360" w:lineRule="auto"/>
        <w:ind w:left="0" w:firstLineChars="0"/>
        <w:jc w:val="left"/>
        <w:rPr>
          <w:rFonts w:cs="宋体" w:hint="eastAsia"/>
          <w:color w:val="000000"/>
          <w:sz w:val="24"/>
          <w:szCs w:val="24"/>
        </w:rPr>
      </w:pPr>
      <w:r>
        <w:rPr>
          <w:rFonts w:cs="宋体" w:hint="eastAsia"/>
          <w:color w:val="000000"/>
          <w:kern w:val="0"/>
          <w:sz w:val="24"/>
          <w:szCs w:val="24"/>
          <w:lang w:val="zh-CN"/>
        </w:rPr>
        <w:t>（困难</w:t>
      </w:r>
      <w:r>
        <w:rPr>
          <w:rFonts w:cs="宋体" w:hint="eastAsia"/>
          <w:color w:val="000000"/>
          <w:kern w:val="0"/>
          <w:sz w:val="24"/>
          <w:szCs w:val="24"/>
        </w:rPr>
        <w:t>)2016年4月19日，习近平总书记在网络安全和信息化工作座谈会上指出：“要正确处理</w:t>
      </w:r>
      <w:r>
        <w:rPr>
          <w:rFonts w:cs="宋体" w:hint="eastAsia"/>
          <w:color w:val="000000"/>
          <w:sz w:val="24"/>
          <w:szCs w:val="24"/>
          <w:shd w:val="clear" w:color="auto" w:fill="FFFFFF"/>
        </w:rPr>
        <w:t>开放和自主的关系",对此的理解错误的是（）</w:t>
      </w:r>
    </w:p>
    <w:p w:rsidR="007733DC" w:rsidP="00224BB8">
      <w:pPr>
        <w:pStyle w:val="11"/>
        <w:numPr>
          <w:ilvl w:val="0"/>
          <w:numId w:val="26"/>
        </w:numPr>
        <w:spacing w:before="156" w:line="360" w:lineRule="auto"/>
        <w:ind w:left="360" w:firstLineChars="0"/>
        <w:jc w:val="left"/>
        <w:rPr>
          <w:rFonts w:cs="宋体" w:hint="eastAsia"/>
          <w:color w:val="000000"/>
          <w:sz w:val="24"/>
          <w:szCs w:val="24"/>
        </w:rPr>
      </w:pPr>
      <w:r>
        <w:rPr>
          <w:rFonts w:cs="宋体" w:hint="eastAsia"/>
          <w:color w:val="000000"/>
          <w:sz w:val="24"/>
          <w:szCs w:val="24"/>
        </w:rPr>
        <w:t>互联网让世界变成了地球村，推动国际社会越来越成为你中有我、我中有你的命运共同体</w:t>
      </w:r>
    </w:p>
    <w:p w:rsidR="007733DC" w:rsidP="00224BB8">
      <w:pPr>
        <w:pStyle w:val="11"/>
        <w:numPr>
          <w:ilvl w:val="0"/>
          <w:numId w:val="26"/>
        </w:numPr>
        <w:spacing w:before="156" w:line="360" w:lineRule="auto"/>
        <w:ind w:left="360" w:firstLineChars="0"/>
        <w:jc w:val="left"/>
        <w:rPr>
          <w:rFonts w:cs="宋体" w:hint="eastAsia"/>
          <w:color w:val="000000"/>
          <w:sz w:val="24"/>
          <w:szCs w:val="24"/>
        </w:rPr>
      </w:pPr>
      <w:r>
        <w:rPr>
          <w:rFonts w:cs="宋体" w:hint="eastAsia"/>
          <w:color w:val="000000"/>
          <w:sz w:val="24"/>
          <w:szCs w:val="24"/>
        </w:rPr>
        <w:t>关起门来,另起炉灶，彻底摆脱对外国技术的依赖，靠自主创新谋发展，否则总跟在别人后面跑，永远追不上</w:t>
      </w:r>
    </w:p>
    <w:p w:rsidR="007733DC" w:rsidP="00224BB8">
      <w:pPr>
        <w:pStyle w:val="11"/>
        <w:numPr>
          <w:ilvl w:val="0"/>
          <w:numId w:val="26"/>
        </w:numPr>
        <w:spacing w:before="156" w:line="360" w:lineRule="auto"/>
        <w:ind w:left="360" w:firstLineChars="0"/>
        <w:jc w:val="left"/>
        <w:rPr>
          <w:rFonts w:cs="宋体" w:hint="eastAsia"/>
          <w:color w:val="000000"/>
          <w:sz w:val="24"/>
          <w:szCs w:val="24"/>
        </w:rPr>
      </w:pPr>
      <w:r>
        <w:rPr>
          <w:rFonts w:cs="宋体" w:hint="eastAsia"/>
          <w:color w:val="000000"/>
          <w:sz w:val="24"/>
          <w:szCs w:val="24"/>
        </w:rPr>
        <w:t>市场换不来核心技术,有钱也买不来核心技术，必须靠自己研发、自己发展.</w:t>
      </w:r>
    </w:p>
    <w:p w:rsidR="007733DC" w:rsidP="00224BB8">
      <w:pPr>
        <w:pStyle w:val="11"/>
        <w:numPr>
          <w:ilvl w:val="0"/>
          <w:numId w:val="26"/>
        </w:numPr>
        <w:spacing w:before="156" w:line="360" w:lineRule="auto"/>
        <w:ind w:left="360" w:firstLineChars="0"/>
        <w:jc w:val="left"/>
        <w:rPr>
          <w:rFonts w:cs="宋体" w:hint="eastAsia"/>
          <w:color w:val="000000"/>
          <w:sz w:val="24"/>
          <w:szCs w:val="24"/>
        </w:rPr>
      </w:pPr>
      <w:r>
        <w:rPr>
          <w:rFonts w:cs="宋体" w:hint="eastAsia"/>
          <w:color w:val="000000"/>
          <w:sz w:val="24"/>
          <w:szCs w:val="24"/>
        </w:rPr>
        <w:t>强调自主创新，不是关起门来搞研发，一定要坚持开放创新，只有跟高手过招才知道差距，不能夜郎自大</w:t>
      </w:r>
    </w:p>
    <w:p w:rsidR="007733DC" w:rsidP="007733DC">
      <w:pPr>
        <w:spacing w:before="156"/>
        <w:ind w:firstLine="480"/>
        <w:rPr>
          <w:rFonts w:ascii="宋体" w:hAnsi="宋体" w:cs="宋体" w:hint="eastAsia"/>
          <w:color w:val="000000"/>
          <w:sz w:val="22"/>
        </w:rPr>
      </w:pPr>
      <w:r>
        <w:rPr>
          <w:rFonts w:ascii="宋体" w:hAnsi="宋体" w:cs="宋体" w:hint="eastAsia"/>
          <w:color w:val="000000"/>
        </w:rPr>
        <w:t>答案：B</w:t>
      </w:r>
    </w:p>
    <w:p w:rsidR="007733DC" w:rsidP="00224BB8">
      <w:pPr>
        <w:pStyle w:val="11"/>
        <w:numPr>
          <w:ilvl w:val="0"/>
          <w:numId w:val="17"/>
        </w:numPr>
        <w:spacing w:before="156" w:line="360" w:lineRule="auto"/>
        <w:ind w:left="0" w:firstLineChars="0"/>
        <w:jc w:val="left"/>
        <w:rPr>
          <w:rFonts w:cs="宋体" w:hint="eastAsia"/>
          <w:color w:val="000000"/>
          <w:sz w:val="24"/>
          <w:szCs w:val="24"/>
        </w:rPr>
      </w:pPr>
      <w:r>
        <w:rPr>
          <w:rFonts w:cs="宋体" w:hint="eastAsia"/>
          <w:color w:val="000000"/>
          <w:kern w:val="0"/>
          <w:sz w:val="24"/>
          <w:szCs w:val="24"/>
          <w:lang w:val="zh-CN"/>
        </w:rPr>
        <w:t>（</w:t>
      </w:r>
      <w:r>
        <w:rPr>
          <w:rFonts w:cs="宋体" w:hint="eastAsia"/>
          <w:color w:val="000000"/>
          <w:sz w:val="24"/>
          <w:szCs w:val="24"/>
        </w:rPr>
        <w:t>中等）2016年4月19日，习近平总书记在网络安全和信息化工作座谈会上指出，维护网络安全，首先要知道风险在哪里，是什么样的风险，什么时候发生风险,正所谓“聪者听于无声，明者见于未形”。（  ）是最基本最基础的工作。（)</w:t>
      </w:r>
    </w:p>
    <w:p w:rsidR="007733DC" w:rsidP="00224BB8">
      <w:pPr>
        <w:pStyle w:val="11"/>
        <w:numPr>
          <w:ilvl w:val="0"/>
          <w:numId w:val="27"/>
        </w:numPr>
        <w:spacing w:before="156" w:line="360" w:lineRule="auto"/>
        <w:ind w:left="360" w:firstLineChars="0"/>
        <w:jc w:val="left"/>
        <w:rPr>
          <w:rFonts w:cs="宋体" w:hint="eastAsia"/>
          <w:color w:val="000000"/>
          <w:sz w:val="24"/>
          <w:szCs w:val="24"/>
        </w:rPr>
      </w:pPr>
      <w:r>
        <w:rPr>
          <w:rFonts w:cs="宋体" w:hint="eastAsia"/>
          <w:color w:val="000000"/>
          <w:sz w:val="24"/>
          <w:szCs w:val="24"/>
        </w:rPr>
        <w:t>感知网络安全态势</w:t>
      </w:r>
    </w:p>
    <w:p w:rsidR="007733DC" w:rsidP="00224BB8">
      <w:pPr>
        <w:pStyle w:val="11"/>
        <w:numPr>
          <w:ilvl w:val="0"/>
          <w:numId w:val="27"/>
        </w:numPr>
        <w:spacing w:before="156" w:line="360" w:lineRule="auto"/>
        <w:ind w:left="360" w:firstLineChars="0"/>
        <w:jc w:val="left"/>
        <w:rPr>
          <w:rFonts w:cs="宋体" w:hint="eastAsia"/>
          <w:color w:val="000000"/>
          <w:sz w:val="24"/>
          <w:szCs w:val="24"/>
        </w:rPr>
      </w:pPr>
      <w:r>
        <w:rPr>
          <w:rFonts w:cs="宋体" w:hint="eastAsia"/>
          <w:color w:val="000000"/>
          <w:sz w:val="24"/>
          <w:szCs w:val="24"/>
        </w:rPr>
        <w:t>实施风险评估</w:t>
      </w:r>
    </w:p>
    <w:p w:rsidR="007733DC" w:rsidP="00224BB8">
      <w:pPr>
        <w:pStyle w:val="11"/>
        <w:numPr>
          <w:ilvl w:val="0"/>
          <w:numId w:val="27"/>
        </w:numPr>
        <w:spacing w:before="156" w:line="360" w:lineRule="auto"/>
        <w:ind w:left="360" w:firstLineChars="0"/>
        <w:jc w:val="left"/>
        <w:rPr>
          <w:rFonts w:cs="宋体" w:hint="eastAsia"/>
          <w:color w:val="000000"/>
          <w:sz w:val="24"/>
          <w:szCs w:val="24"/>
        </w:rPr>
      </w:pPr>
      <w:r>
        <w:rPr>
          <w:rFonts w:cs="宋体" w:hint="eastAsia"/>
          <w:color w:val="000000"/>
          <w:sz w:val="24"/>
          <w:szCs w:val="24"/>
        </w:rPr>
        <w:t>加强安全策略</w:t>
      </w:r>
    </w:p>
    <w:p w:rsidR="007733DC" w:rsidP="00224BB8">
      <w:pPr>
        <w:pStyle w:val="11"/>
        <w:numPr>
          <w:ilvl w:val="0"/>
          <w:numId w:val="27"/>
        </w:numPr>
        <w:spacing w:before="156" w:line="360" w:lineRule="auto"/>
        <w:ind w:left="360" w:firstLineChars="0"/>
        <w:jc w:val="left"/>
        <w:rPr>
          <w:rFonts w:cs="宋体" w:hint="eastAsia"/>
          <w:color w:val="000000"/>
          <w:sz w:val="24"/>
          <w:szCs w:val="24"/>
        </w:rPr>
      </w:pPr>
      <w:r>
        <w:rPr>
          <w:rFonts w:cs="宋体" w:hint="eastAsia"/>
          <w:color w:val="000000"/>
          <w:sz w:val="24"/>
          <w:szCs w:val="24"/>
        </w:rPr>
        <w:t>实行总体防御</w:t>
      </w:r>
    </w:p>
    <w:p w:rsidR="007733DC" w:rsidP="007733DC">
      <w:pPr>
        <w:spacing w:before="156"/>
        <w:ind w:firstLine="480"/>
        <w:rPr>
          <w:rFonts w:ascii="宋体" w:hAnsi="宋体" w:cs="宋体" w:hint="eastAsia"/>
          <w:color w:val="000000"/>
          <w:sz w:val="22"/>
        </w:rPr>
      </w:pPr>
      <w:r>
        <w:rPr>
          <w:rFonts w:ascii="宋体" w:hAnsi="宋体" w:cs="宋体" w:hint="eastAsia"/>
          <w:color w:val="000000"/>
        </w:rPr>
        <w:t>答案：A</w:t>
      </w:r>
    </w:p>
    <w:p w:rsidR="007733DC" w:rsidP="00224BB8">
      <w:pPr>
        <w:pStyle w:val="11"/>
        <w:numPr>
          <w:ilvl w:val="0"/>
          <w:numId w:val="17"/>
        </w:numPr>
        <w:spacing w:before="156" w:line="360" w:lineRule="auto"/>
        <w:ind w:left="0" w:firstLineChars="0"/>
        <w:jc w:val="left"/>
        <w:rPr>
          <w:rFonts w:cs="宋体" w:hint="eastAsia"/>
          <w:color w:val="000000"/>
          <w:sz w:val="24"/>
          <w:szCs w:val="24"/>
        </w:rPr>
      </w:pPr>
      <w:r>
        <w:rPr>
          <w:rFonts w:cs="宋体" w:hint="eastAsia"/>
          <w:color w:val="000000"/>
          <w:sz w:val="24"/>
          <w:szCs w:val="24"/>
        </w:rPr>
        <w:t>（中等）2016年4月19日，习近平总书记在网络安全和信息化工作座谈会上指出，网信事业要发展，必须贯彻__的发展思想.</w:t>
      </w:r>
    </w:p>
    <w:p w:rsidR="007733DC" w:rsidP="00224BB8">
      <w:pPr>
        <w:pStyle w:val="11"/>
        <w:numPr>
          <w:ilvl w:val="0"/>
          <w:numId w:val="28"/>
        </w:numPr>
        <w:spacing w:before="156" w:line="360" w:lineRule="auto"/>
        <w:ind w:left="360" w:firstLineChars="0"/>
        <w:jc w:val="left"/>
        <w:rPr>
          <w:rFonts w:cs="宋体" w:hint="eastAsia"/>
          <w:color w:val="000000"/>
          <w:sz w:val="24"/>
          <w:szCs w:val="24"/>
        </w:rPr>
      </w:pPr>
      <w:r>
        <w:rPr>
          <w:rFonts w:cs="宋体" w:hint="eastAsia"/>
          <w:color w:val="000000"/>
          <w:sz w:val="24"/>
          <w:szCs w:val="24"/>
        </w:rPr>
        <w:t>以法律法规为中心</w:t>
      </w:r>
    </w:p>
    <w:p w:rsidR="007733DC" w:rsidP="00224BB8">
      <w:pPr>
        <w:pStyle w:val="11"/>
        <w:numPr>
          <w:ilvl w:val="0"/>
          <w:numId w:val="28"/>
        </w:numPr>
        <w:spacing w:before="156" w:line="360" w:lineRule="auto"/>
        <w:ind w:left="360" w:firstLineChars="0"/>
        <w:jc w:val="left"/>
        <w:rPr>
          <w:rFonts w:cs="宋体" w:hint="eastAsia"/>
          <w:color w:val="000000"/>
          <w:sz w:val="24"/>
          <w:szCs w:val="24"/>
        </w:rPr>
      </w:pPr>
      <w:r>
        <w:rPr>
          <w:rFonts w:cs="宋体" w:hint="eastAsia"/>
          <w:color w:val="000000"/>
          <w:sz w:val="24"/>
          <w:szCs w:val="24"/>
        </w:rPr>
        <w:t>以安全为中心</w:t>
      </w:r>
    </w:p>
    <w:p w:rsidR="007733DC" w:rsidP="00224BB8">
      <w:pPr>
        <w:pStyle w:val="11"/>
        <w:numPr>
          <w:ilvl w:val="0"/>
          <w:numId w:val="28"/>
        </w:numPr>
        <w:spacing w:before="156" w:line="360" w:lineRule="auto"/>
        <w:ind w:left="360" w:firstLineChars="0"/>
        <w:jc w:val="left"/>
        <w:rPr>
          <w:rFonts w:cs="宋体" w:hint="eastAsia"/>
          <w:color w:val="000000"/>
          <w:sz w:val="24"/>
          <w:szCs w:val="24"/>
        </w:rPr>
      </w:pPr>
      <w:r>
        <w:rPr>
          <w:rFonts w:cs="宋体" w:hint="eastAsia"/>
          <w:color w:val="000000"/>
          <w:sz w:val="24"/>
          <w:szCs w:val="24"/>
        </w:rPr>
        <w:t>以人民为中心</w:t>
      </w:r>
    </w:p>
    <w:p w:rsidR="007733DC" w:rsidP="00224BB8">
      <w:pPr>
        <w:pStyle w:val="11"/>
        <w:numPr>
          <w:ilvl w:val="0"/>
          <w:numId w:val="28"/>
        </w:numPr>
        <w:spacing w:before="156" w:line="360" w:lineRule="auto"/>
        <w:ind w:left="360" w:firstLineChars="0"/>
        <w:jc w:val="left"/>
        <w:rPr>
          <w:rFonts w:cs="宋体" w:hint="eastAsia"/>
          <w:color w:val="000000"/>
          <w:sz w:val="24"/>
          <w:szCs w:val="24"/>
        </w:rPr>
      </w:pPr>
      <w:r>
        <w:rPr>
          <w:rFonts w:cs="宋体" w:hint="eastAsia"/>
          <w:color w:val="000000"/>
          <w:sz w:val="24"/>
          <w:szCs w:val="24"/>
        </w:rPr>
        <w:t>以防御为中心</w:t>
      </w:r>
    </w:p>
    <w:p w:rsidR="007733DC" w:rsidP="007733DC">
      <w:pPr>
        <w:spacing w:before="156"/>
        <w:ind w:firstLine="480"/>
        <w:rPr>
          <w:rFonts w:ascii="宋体" w:hAnsi="宋体" w:cs="宋体" w:hint="eastAsia"/>
          <w:color w:val="000000"/>
          <w:sz w:val="22"/>
        </w:rPr>
      </w:pPr>
      <w:r>
        <w:rPr>
          <w:rFonts w:ascii="宋体" w:hAnsi="宋体" w:cs="宋体" w:hint="eastAsia"/>
          <w:color w:val="000000"/>
        </w:rPr>
        <w:t>答案:C</w:t>
      </w:r>
    </w:p>
    <w:p w:rsidR="007733DC" w:rsidP="00224BB8">
      <w:pPr>
        <w:pStyle w:val="11"/>
        <w:numPr>
          <w:ilvl w:val="0"/>
          <w:numId w:val="17"/>
        </w:numPr>
        <w:spacing w:before="156" w:line="360" w:lineRule="auto"/>
        <w:ind w:left="0" w:firstLineChars="0"/>
        <w:jc w:val="left"/>
        <w:rPr>
          <w:rFonts w:cs="宋体" w:hint="eastAsia"/>
          <w:color w:val="333333"/>
          <w:kern w:val="0"/>
          <w:sz w:val="24"/>
          <w:szCs w:val="24"/>
        </w:rPr>
      </w:pPr>
      <w:r>
        <w:rPr>
          <w:rFonts w:cs="宋体" w:hint="eastAsia"/>
          <w:color w:val="333333"/>
          <w:kern w:val="0"/>
          <w:sz w:val="24"/>
          <w:szCs w:val="24"/>
        </w:rPr>
        <w:t>（中等)习近平总书记在第二届世界互联网大会上指出“</w:t>
      </w:r>
      <w:r>
        <w:rPr>
          <w:rFonts w:cs="宋体" w:hint="eastAsia"/>
          <w:color w:val="333333"/>
          <w:sz w:val="24"/>
          <w:szCs w:val="24"/>
          <w:shd w:val="clear" w:color="auto" w:fill="FFFFFF"/>
        </w:rPr>
        <w:t>各国应该加强沟通、扩大共识、深化合作</w:t>
      </w:r>
      <w:r>
        <w:rPr>
          <w:rFonts w:cs="宋体" w:hint="eastAsia"/>
          <w:color w:val="000000"/>
          <w:sz w:val="24"/>
          <w:szCs w:val="24"/>
          <w:shd w:val="clear" w:color="auto" w:fill="FFFFFF"/>
        </w:rPr>
        <w:t>，共同构建网络空间命运共同体"，为此提出了五点主张，以下哪一项不属于五点主张范围（)</w:t>
      </w:r>
    </w:p>
    <w:p w:rsidR="007733DC" w:rsidP="00224BB8">
      <w:pPr>
        <w:pStyle w:val="NormalWeb0"/>
        <w:widowControl/>
        <w:numPr>
          <w:ilvl w:val="0"/>
          <w:numId w:val="29"/>
        </w:numPr>
        <w:spacing w:before="156" w:line="360" w:lineRule="auto"/>
        <w:ind w:firstLine="480"/>
        <w:jc w:val="both"/>
        <w:rPr>
          <w:rFonts w:ascii="宋体" w:hAnsi="宋体" w:cs="宋体" w:hint="eastAsia"/>
          <w:color w:val="000000"/>
        </w:rPr>
      </w:pPr>
      <w:r>
        <w:rPr>
          <w:rFonts w:ascii="宋体" w:hAnsi="宋体" w:cs="宋体" w:hint="eastAsia"/>
          <w:color w:val="000000"/>
          <w:shd w:val="clear" w:color="auto" w:fill="FFFFFF"/>
        </w:rPr>
        <w:t>加快全球网络基础设施建设，促进互联互通</w:t>
      </w:r>
    </w:p>
    <w:p w:rsidR="007733DC" w:rsidP="00224BB8">
      <w:pPr>
        <w:pStyle w:val="NormalWeb0"/>
        <w:widowControl/>
        <w:numPr>
          <w:ilvl w:val="0"/>
          <w:numId w:val="29"/>
        </w:numPr>
        <w:spacing w:before="156" w:line="360" w:lineRule="auto"/>
        <w:ind w:firstLine="480"/>
        <w:jc w:val="both"/>
        <w:rPr>
          <w:rFonts w:ascii="宋体" w:hAnsi="宋体" w:cs="宋体" w:hint="eastAsia"/>
          <w:color w:val="000000"/>
        </w:rPr>
      </w:pPr>
      <w:r>
        <w:rPr>
          <w:rFonts w:ascii="宋体" w:hAnsi="宋体" w:cs="宋体" w:hint="eastAsia"/>
          <w:color w:val="000000"/>
          <w:shd w:val="clear" w:color="auto" w:fill="FFFFFF"/>
        </w:rPr>
        <w:t>打造网上文化交流共享平台，促进交流互鉴</w:t>
      </w:r>
    </w:p>
    <w:p w:rsidR="007733DC" w:rsidP="00224BB8">
      <w:pPr>
        <w:pStyle w:val="NormalWeb0"/>
        <w:widowControl/>
        <w:numPr>
          <w:ilvl w:val="0"/>
          <w:numId w:val="29"/>
        </w:numPr>
        <w:spacing w:before="156" w:line="360" w:lineRule="auto"/>
        <w:ind w:firstLine="480"/>
        <w:jc w:val="both"/>
        <w:rPr>
          <w:rFonts w:ascii="宋体" w:hAnsi="宋体" w:cs="宋体" w:hint="eastAsia"/>
          <w:color w:val="000000"/>
        </w:rPr>
      </w:pPr>
      <w:r>
        <w:rPr>
          <w:rFonts w:ascii="宋体" w:hAnsi="宋体" w:cs="宋体" w:hint="eastAsia"/>
          <w:color w:val="000000"/>
          <w:shd w:val="clear" w:color="auto" w:fill="FFFFFF"/>
        </w:rPr>
        <w:t>构建互联网治理体系，促进公平正义</w:t>
      </w:r>
    </w:p>
    <w:p w:rsidR="007733DC" w:rsidP="00224BB8">
      <w:pPr>
        <w:pStyle w:val="NormalWeb0"/>
        <w:widowControl/>
        <w:numPr>
          <w:ilvl w:val="0"/>
          <w:numId w:val="29"/>
        </w:numPr>
        <w:spacing w:before="156" w:line="360" w:lineRule="auto"/>
        <w:ind w:firstLine="480"/>
        <w:jc w:val="both"/>
        <w:rPr>
          <w:rFonts w:ascii="宋体" w:hAnsi="宋体" w:cs="宋体" w:hint="eastAsia"/>
          <w:color w:val="000000"/>
        </w:rPr>
      </w:pPr>
      <w:r>
        <w:rPr>
          <w:rFonts w:ascii="宋体" w:hAnsi="宋体" w:cs="宋体" w:hint="eastAsia"/>
          <w:color w:val="000000"/>
          <w:shd w:val="clear" w:color="auto" w:fill="FFFFFF"/>
        </w:rPr>
        <w:t>尊重网络知识产权，共筑网络文化</w:t>
      </w:r>
    </w:p>
    <w:p w:rsidR="007733DC" w:rsidP="007733DC">
      <w:pPr>
        <w:spacing w:before="156"/>
        <w:ind w:firstLine="480"/>
        <w:rPr>
          <w:rFonts w:ascii="宋体" w:hAnsi="宋体" w:cs="宋体" w:hint="eastAsia"/>
        </w:rPr>
      </w:pPr>
      <w:r>
        <w:rPr>
          <w:rFonts w:ascii="宋体" w:hAnsi="宋体" w:hint="eastAsia"/>
          <w:bCs/>
          <w:color w:val="000000"/>
        </w:rPr>
        <w:t>答案:D</w:t>
      </w:r>
    </w:p>
    <w:p w:rsidR="007733DC" w:rsidP="00224BB8">
      <w:pPr>
        <w:pStyle w:val="11"/>
        <w:numPr>
          <w:ilvl w:val="0"/>
          <w:numId w:val="17"/>
        </w:numPr>
        <w:spacing w:before="156" w:line="360" w:lineRule="auto"/>
        <w:ind w:left="0" w:firstLineChars="0"/>
        <w:jc w:val="left"/>
        <w:rPr>
          <w:rFonts w:hint="eastAsia"/>
          <w:bCs/>
          <w:color w:val="000000"/>
          <w:sz w:val="24"/>
          <w:szCs w:val="24"/>
        </w:rPr>
      </w:pPr>
      <w:r>
        <w:rPr>
          <w:rFonts w:hint="eastAsia"/>
          <w:bCs/>
          <w:color w:val="000000"/>
          <w:sz w:val="24"/>
          <w:szCs w:val="24"/>
          <w:lang w:val="zh-CN"/>
        </w:rPr>
        <w:t>（容易）2016</w:t>
      </w:r>
      <w:r>
        <w:rPr>
          <w:rFonts w:cs="宋体" w:hint="eastAsia"/>
          <w:color w:val="000000"/>
          <w:kern w:val="0"/>
          <w:sz w:val="24"/>
          <w:szCs w:val="24"/>
          <w:lang w:val="zh-CN"/>
        </w:rPr>
        <w:t>年04月19日,</w:t>
      </w:r>
      <w:r>
        <w:rPr>
          <w:rFonts w:cs="宋体" w:hint="eastAsia"/>
          <w:color w:val="333333"/>
          <w:kern w:val="0"/>
          <w:sz w:val="24"/>
          <w:szCs w:val="24"/>
        </w:rPr>
        <w:t>习近平总书记</w:t>
      </w:r>
      <w:r>
        <w:rPr>
          <w:rFonts w:cs="宋体" w:hint="eastAsia"/>
          <w:color w:val="000000"/>
          <w:kern w:val="0"/>
          <w:sz w:val="24"/>
          <w:szCs w:val="24"/>
          <w:lang w:val="zh-CN"/>
        </w:rPr>
        <w:t>在网络安全和信息化工作座谈会上的讲话强调</w:t>
      </w:r>
      <w:r>
        <w:rPr>
          <w:rFonts w:hint="eastAsia"/>
          <w:bCs/>
          <w:color w:val="000000"/>
          <w:sz w:val="24"/>
          <w:szCs w:val="24"/>
        </w:rPr>
        <w:t>，我们提出了全球互联网发展治理的（  ）,特别是我们倡导尊重网络主权、构建网络空间命运共同体,赢得了世界绝大多数国家赞同.</w:t>
      </w:r>
    </w:p>
    <w:p w:rsidR="007733DC" w:rsidP="00224BB8">
      <w:pPr>
        <w:pStyle w:val="NormalWeb0"/>
        <w:widowControl/>
        <w:numPr>
          <w:ilvl w:val="0"/>
          <w:numId w:val="30"/>
        </w:numPr>
        <w:spacing w:before="156" w:line="360" w:lineRule="auto"/>
        <w:ind w:left="360" w:firstLine="480"/>
        <w:jc w:val="both"/>
        <w:rPr>
          <w:rFonts w:ascii="宋体" w:hAnsi="宋体" w:cs="宋体" w:hint="eastAsia"/>
          <w:color w:val="000000"/>
          <w:shd w:val="clear" w:color="auto" w:fill="FFFFFF"/>
        </w:rPr>
      </w:pPr>
      <w:r>
        <w:rPr>
          <w:rFonts w:ascii="宋体" w:hAnsi="宋体" w:cs="宋体" w:hint="eastAsia"/>
          <w:color w:val="000000"/>
          <w:shd w:val="clear" w:color="auto" w:fill="FFFFFF"/>
        </w:rPr>
        <w:t>“四项原则”、“四点主张”</w:t>
      </w:r>
    </w:p>
    <w:p w:rsidR="007733DC" w:rsidP="00224BB8">
      <w:pPr>
        <w:pStyle w:val="NormalWeb0"/>
        <w:widowControl/>
        <w:numPr>
          <w:ilvl w:val="0"/>
          <w:numId w:val="30"/>
        </w:numPr>
        <w:spacing w:before="156" w:line="360" w:lineRule="auto"/>
        <w:ind w:left="360" w:firstLine="480"/>
        <w:jc w:val="both"/>
        <w:rPr>
          <w:rFonts w:ascii="宋体" w:hAnsi="宋体" w:cs="宋体" w:hint="eastAsia"/>
          <w:color w:val="000000"/>
          <w:shd w:val="clear" w:color="auto" w:fill="FFFFFF"/>
        </w:rPr>
      </w:pPr>
      <w:r>
        <w:rPr>
          <w:rFonts w:ascii="宋体" w:hAnsi="宋体" w:cs="宋体" w:hint="eastAsia"/>
          <w:color w:val="000000"/>
          <w:shd w:val="clear" w:color="auto" w:fill="FFFFFF"/>
        </w:rPr>
        <w:t>“四项原则"、“五点主张”</w:t>
      </w:r>
    </w:p>
    <w:p w:rsidR="007733DC" w:rsidP="00224BB8">
      <w:pPr>
        <w:pStyle w:val="NormalWeb0"/>
        <w:widowControl/>
        <w:numPr>
          <w:ilvl w:val="0"/>
          <w:numId w:val="30"/>
        </w:numPr>
        <w:spacing w:before="156" w:line="360" w:lineRule="auto"/>
        <w:ind w:left="360" w:firstLine="480"/>
        <w:jc w:val="both"/>
        <w:rPr>
          <w:rFonts w:ascii="宋体" w:hAnsi="宋体" w:cs="宋体" w:hint="eastAsia"/>
          <w:color w:val="000000"/>
          <w:shd w:val="clear" w:color="auto" w:fill="FFFFFF"/>
        </w:rPr>
      </w:pPr>
      <w:r>
        <w:rPr>
          <w:rFonts w:ascii="宋体" w:hAnsi="宋体" w:cs="宋体" w:hint="eastAsia"/>
          <w:color w:val="000000"/>
          <w:shd w:val="clear" w:color="auto" w:fill="FFFFFF"/>
        </w:rPr>
        <w:t>“五项原则"、“四点主张”</w:t>
      </w:r>
    </w:p>
    <w:p w:rsidR="007733DC" w:rsidP="00224BB8">
      <w:pPr>
        <w:pStyle w:val="NormalWeb0"/>
        <w:widowControl/>
        <w:numPr>
          <w:ilvl w:val="0"/>
          <w:numId w:val="30"/>
        </w:numPr>
        <w:spacing w:before="156" w:line="360" w:lineRule="auto"/>
        <w:ind w:left="360" w:firstLine="480"/>
        <w:jc w:val="both"/>
        <w:rPr>
          <w:rFonts w:ascii="宋体" w:hAnsi="宋体" w:cs="宋体" w:hint="eastAsia"/>
          <w:color w:val="000000"/>
          <w:shd w:val="clear" w:color="auto" w:fill="FFFFFF"/>
        </w:rPr>
      </w:pPr>
      <w:r>
        <w:rPr>
          <w:rFonts w:ascii="宋体" w:hAnsi="宋体" w:cs="宋体" w:hint="eastAsia"/>
          <w:color w:val="000000"/>
          <w:shd w:val="clear" w:color="auto" w:fill="FFFFFF"/>
        </w:rPr>
        <w:t>“五项原则”、“五点主张”</w:t>
      </w:r>
    </w:p>
    <w:p w:rsidR="007733DC" w:rsidP="007733DC">
      <w:pPr>
        <w:spacing w:before="156"/>
        <w:ind w:firstLine="480"/>
        <w:rPr>
          <w:rFonts w:ascii="宋体" w:hAnsi="宋体" w:cs="黑体" w:hint="eastAsia"/>
          <w:bCs/>
          <w:color w:val="000000"/>
        </w:rPr>
      </w:pPr>
      <w:r>
        <w:rPr>
          <w:rFonts w:ascii="宋体" w:hAnsi="宋体" w:hint="eastAsia"/>
          <w:bCs/>
          <w:color w:val="000000"/>
        </w:rPr>
        <w:t>答案：B</w:t>
      </w:r>
    </w:p>
    <w:p w:rsidR="007733DC" w:rsidP="00224BB8">
      <w:pPr>
        <w:pStyle w:val="11"/>
        <w:numPr>
          <w:ilvl w:val="0"/>
          <w:numId w:val="17"/>
        </w:numPr>
        <w:spacing w:before="156" w:line="360" w:lineRule="auto"/>
        <w:ind w:left="0" w:firstLineChars="0"/>
        <w:jc w:val="left"/>
        <w:rPr>
          <w:rFonts w:cs="宋体" w:hint="eastAsia"/>
          <w:color w:val="333333"/>
          <w:kern w:val="0"/>
          <w:sz w:val="24"/>
          <w:szCs w:val="24"/>
        </w:rPr>
      </w:pPr>
      <w:r>
        <w:rPr>
          <w:rFonts w:cs="宋体" w:hint="eastAsia"/>
          <w:color w:val="333333"/>
          <w:kern w:val="0"/>
          <w:sz w:val="24"/>
          <w:szCs w:val="24"/>
        </w:rPr>
        <w:t>（中等）习近平总书记在第二届世界互联网大会上指出“</w:t>
      </w:r>
      <w:r>
        <w:rPr>
          <w:rFonts w:cs="宋体" w:hint="eastAsia"/>
          <w:color w:val="333333"/>
          <w:sz w:val="24"/>
          <w:szCs w:val="24"/>
          <w:shd w:val="clear" w:color="auto" w:fill="FFFFFF"/>
        </w:rPr>
        <w:t>各国应该加强沟通、扩大共识、深化合作</w:t>
      </w:r>
      <w:r>
        <w:rPr>
          <w:rFonts w:cs="宋体" w:hint="eastAsia"/>
          <w:color w:val="000000"/>
          <w:sz w:val="24"/>
          <w:szCs w:val="24"/>
          <w:shd w:val="clear" w:color="auto" w:fill="FFFFFF"/>
        </w:rPr>
        <w:t>，共同构建网络空间命运共同体”,为此提出了五点主张，以下哪一项不属于五点主张范围（)</w:t>
      </w:r>
    </w:p>
    <w:p w:rsidR="007733DC" w:rsidP="00224BB8">
      <w:pPr>
        <w:pStyle w:val="NormalWeb0"/>
        <w:widowControl/>
        <w:numPr>
          <w:ilvl w:val="1"/>
          <w:numId w:val="17"/>
        </w:numPr>
        <w:spacing w:before="156" w:line="360" w:lineRule="auto"/>
        <w:ind w:left="360" w:firstLine="480"/>
        <w:jc w:val="both"/>
        <w:rPr>
          <w:rFonts w:ascii="宋体" w:hAnsi="宋体" w:cs="宋体" w:hint="eastAsia"/>
          <w:color w:val="000000"/>
        </w:rPr>
      </w:pPr>
      <w:r>
        <w:rPr>
          <w:rFonts w:ascii="宋体" w:hAnsi="宋体" w:cs="宋体" w:hint="eastAsia"/>
          <w:color w:val="000000"/>
          <w:shd w:val="clear" w:color="auto" w:fill="FFFFFF"/>
        </w:rPr>
        <w:t>加快全球网络基础设施建设，促进互联互通</w:t>
      </w:r>
    </w:p>
    <w:p w:rsidR="007733DC" w:rsidP="00224BB8">
      <w:pPr>
        <w:pStyle w:val="NormalWeb0"/>
        <w:widowControl/>
        <w:numPr>
          <w:ilvl w:val="1"/>
          <w:numId w:val="17"/>
        </w:numPr>
        <w:spacing w:before="156" w:line="360" w:lineRule="auto"/>
        <w:ind w:left="360" w:firstLine="480"/>
        <w:jc w:val="both"/>
        <w:rPr>
          <w:rFonts w:ascii="宋体" w:hAnsi="宋体" w:cs="宋体" w:hint="eastAsia"/>
          <w:color w:val="000000"/>
        </w:rPr>
      </w:pPr>
      <w:r>
        <w:rPr>
          <w:rFonts w:ascii="宋体" w:hAnsi="宋体" w:cs="宋体" w:hint="eastAsia"/>
          <w:color w:val="000000"/>
          <w:shd w:val="clear" w:color="auto" w:fill="FFFFFF"/>
        </w:rPr>
        <w:t>打造网上文化交流共享平台，促进交流互鉴</w:t>
      </w:r>
    </w:p>
    <w:p w:rsidR="007733DC" w:rsidP="00224BB8">
      <w:pPr>
        <w:pStyle w:val="NormalWeb0"/>
        <w:widowControl/>
        <w:numPr>
          <w:ilvl w:val="1"/>
          <w:numId w:val="17"/>
        </w:numPr>
        <w:spacing w:before="156" w:line="360" w:lineRule="auto"/>
        <w:ind w:left="360" w:firstLine="480"/>
        <w:jc w:val="both"/>
        <w:rPr>
          <w:rFonts w:ascii="宋体" w:hAnsi="宋体" w:cs="宋体" w:hint="eastAsia"/>
          <w:color w:val="000000"/>
        </w:rPr>
      </w:pPr>
      <w:r>
        <w:rPr>
          <w:rFonts w:ascii="宋体" w:hAnsi="宋体" w:cs="宋体" w:hint="eastAsia"/>
          <w:color w:val="000000"/>
          <w:shd w:val="clear" w:color="auto" w:fill="FFFFFF"/>
        </w:rPr>
        <w:t>构建互联网治理体系,促进公平正义</w:t>
      </w:r>
    </w:p>
    <w:p w:rsidR="007733DC" w:rsidP="00224BB8">
      <w:pPr>
        <w:pStyle w:val="NormalWeb0"/>
        <w:widowControl/>
        <w:numPr>
          <w:ilvl w:val="1"/>
          <w:numId w:val="17"/>
        </w:numPr>
        <w:spacing w:before="156" w:line="360" w:lineRule="auto"/>
        <w:ind w:left="360" w:firstLine="480"/>
        <w:jc w:val="both"/>
        <w:rPr>
          <w:rFonts w:ascii="宋体" w:hAnsi="宋体" w:cs="宋体" w:hint="eastAsia"/>
          <w:color w:val="000000"/>
        </w:rPr>
      </w:pPr>
      <w:r>
        <w:rPr>
          <w:rFonts w:ascii="宋体" w:hAnsi="宋体" w:cs="宋体" w:hint="eastAsia"/>
          <w:color w:val="000000"/>
          <w:shd w:val="clear" w:color="auto" w:fill="FFFFFF"/>
        </w:rPr>
        <w:t>尊重网络知识产权，共筑网络文化</w:t>
      </w:r>
    </w:p>
    <w:p w:rsidR="007733DC" w:rsidP="007733DC">
      <w:pPr>
        <w:spacing w:before="156"/>
        <w:ind w:firstLine="480"/>
        <w:rPr>
          <w:rFonts w:ascii="宋体" w:hAnsi="宋体" w:cs="宋体" w:hint="eastAsia"/>
        </w:rPr>
      </w:pPr>
      <w:r>
        <w:rPr>
          <w:rFonts w:ascii="宋体" w:hAnsi="宋体" w:hint="eastAsia"/>
          <w:bCs/>
          <w:color w:val="000000"/>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（容易）2010年7月，某网站在网上公开了数十万份有关阿富汗战争、伊拉克战争、美国外交部相关文件，引起轩然大波,称为（）:</w:t>
      </w:r>
    </w:p>
    <w:p w:rsidR="007733DC" w:rsidP="00224BB8">
      <w:pPr>
        <w:pStyle w:val="11"/>
        <w:numPr>
          <w:ilvl w:val="0"/>
          <w:numId w:val="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维基解密;</w:t>
      </w:r>
    </w:p>
    <w:p w:rsidR="007733DC" w:rsidP="00224BB8">
      <w:pPr>
        <w:pStyle w:val="11"/>
        <w:numPr>
          <w:ilvl w:val="0"/>
          <w:numId w:val="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icloud泄密;</w:t>
      </w:r>
    </w:p>
    <w:p w:rsidR="007733DC" w:rsidP="00224BB8">
      <w:pPr>
        <w:pStyle w:val="11"/>
        <w:numPr>
          <w:ilvl w:val="0"/>
          <w:numId w:val="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越狱；</w:t>
      </w:r>
    </w:p>
    <w:p w:rsidR="007733DC" w:rsidP="00224BB8">
      <w:pPr>
        <w:pStyle w:val="11"/>
        <w:numPr>
          <w:ilvl w:val="0"/>
          <w:numId w:val="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社会工程</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（容易）2014年，互联网上爆出近几十万12306网站的用户信息，12306官方网站称是通过________方式泄露的。</w:t>
      </w:r>
    </w:p>
    <w:p w:rsidR="007733DC" w:rsidP="00224BB8">
      <w:pPr>
        <w:pStyle w:val="11"/>
        <w:numPr>
          <w:ilvl w:val="0"/>
          <w:numId w:val="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拖库;</w:t>
      </w:r>
    </w:p>
    <w:p w:rsidR="007733DC" w:rsidP="00224BB8">
      <w:pPr>
        <w:pStyle w:val="11"/>
        <w:numPr>
          <w:ilvl w:val="0"/>
          <w:numId w:val="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撞库;</w:t>
      </w:r>
    </w:p>
    <w:p w:rsidR="007733DC" w:rsidP="00224BB8">
      <w:pPr>
        <w:pStyle w:val="11"/>
        <w:numPr>
          <w:ilvl w:val="0"/>
          <w:numId w:val="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木马；</w:t>
      </w:r>
    </w:p>
    <w:p w:rsidR="007733DC" w:rsidP="00224BB8">
      <w:pPr>
        <w:pStyle w:val="11"/>
        <w:numPr>
          <w:ilvl w:val="0"/>
          <w:numId w:val="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信息明文存储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333333"/>
          <w:kern w:val="0"/>
          <w:sz w:val="24"/>
          <w:szCs w:val="24"/>
        </w:rPr>
      </w:pPr>
      <w:r>
        <w:rPr>
          <w:rFonts w:cs="宋体" w:hint="eastAsia"/>
          <w:color w:val="333333"/>
          <w:kern w:val="0"/>
          <w:sz w:val="24"/>
          <w:szCs w:val="24"/>
        </w:rPr>
        <w:t>（容易)棱镜门的主要曝光了对互联网的什么活动?</w:t>
      </w:r>
    </w:p>
    <w:p w:rsidR="007733DC" w:rsidP="00224BB8">
      <w:pPr>
        <w:pStyle w:val="11"/>
        <w:numPr>
          <w:ilvl w:val="0"/>
          <w:numId w:val="33"/>
        </w:numPr>
        <w:spacing w:before="156" w:line="360" w:lineRule="auto"/>
        <w:ind w:firstLineChars="0"/>
        <w:jc w:val="left"/>
        <w:rPr>
          <w:rFonts w:cs="宋体" w:hint="eastAsia"/>
          <w:color w:val="333333"/>
          <w:kern w:val="0"/>
          <w:sz w:val="24"/>
          <w:szCs w:val="24"/>
        </w:rPr>
      </w:pPr>
      <w:r>
        <w:rPr>
          <w:rFonts w:cs="宋体" w:hint="eastAsia"/>
          <w:color w:val="333333"/>
          <w:kern w:val="0"/>
          <w:sz w:val="24"/>
          <w:szCs w:val="24"/>
        </w:rPr>
        <w:t>监听;</w:t>
      </w:r>
    </w:p>
    <w:p w:rsidR="007733DC" w:rsidP="00224BB8">
      <w:pPr>
        <w:pStyle w:val="11"/>
        <w:numPr>
          <w:ilvl w:val="0"/>
          <w:numId w:val="33"/>
        </w:numPr>
        <w:spacing w:before="156" w:line="360" w:lineRule="auto"/>
        <w:ind w:firstLineChars="0"/>
        <w:jc w:val="left"/>
        <w:rPr>
          <w:rFonts w:cs="宋体" w:hint="eastAsia"/>
          <w:color w:val="333333"/>
          <w:kern w:val="0"/>
          <w:sz w:val="24"/>
          <w:szCs w:val="24"/>
        </w:rPr>
      </w:pPr>
      <w:r>
        <w:rPr>
          <w:rFonts w:cs="宋体" w:hint="eastAsia"/>
          <w:color w:val="333333"/>
          <w:kern w:val="0"/>
          <w:sz w:val="24"/>
          <w:szCs w:val="24"/>
        </w:rPr>
        <w:t>看管;</w:t>
      </w:r>
    </w:p>
    <w:p w:rsidR="007733DC" w:rsidP="00224BB8">
      <w:pPr>
        <w:pStyle w:val="11"/>
        <w:numPr>
          <w:ilvl w:val="0"/>
          <w:numId w:val="33"/>
        </w:numPr>
        <w:spacing w:before="156" w:line="360" w:lineRule="auto"/>
        <w:ind w:firstLineChars="0"/>
        <w:jc w:val="left"/>
        <w:rPr>
          <w:rFonts w:cs="宋体" w:hint="eastAsia"/>
          <w:color w:val="333333"/>
          <w:kern w:val="0"/>
          <w:sz w:val="24"/>
          <w:szCs w:val="24"/>
        </w:rPr>
      </w:pPr>
      <w:r>
        <w:rPr>
          <w:rFonts w:cs="宋体" w:hint="eastAsia"/>
          <w:color w:val="333333"/>
          <w:kern w:val="0"/>
          <w:sz w:val="24"/>
          <w:szCs w:val="24"/>
        </w:rPr>
        <w:t>羁押;</w:t>
      </w:r>
    </w:p>
    <w:p w:rsidR="007733DC" w:rsidP="00224BB8">
      <w:pPr>
        <w:pStyle w:val="11"/>
        <w:numPr>
          <w:ilvl w:val="0"/>
          <w:numId w:val="33"/>
        </w:numPr>
        <w:spacing w:before="156" w:line="360" w:lineRule="auto"/>
        <w:ind w:firstLineChars="0"/>
        <w:jc w:val="left"/>
        <w:rPr>
          <w:rFonts w:cs="宋体" w:hint="eastAsia"/>
          <w:color w:val="333333"/>
          <w:kern w:val="0"/>
          <w:sz w:val="24"/>
          <w:szCs w:val="24"/>
        </w:rPr>
      </w:pPr>
      <w:r>
        <w:rPr>
          <w:rFonts w:cs="宋体" w:hint="eastAsia"/>
          <w:color w:val="333333"/>
          <w:kern w:val="0"/>
          <w:sz w:val="24"/>
          <w:szCs w:val="24"/>
        </w:rPr>
        <w:t>受贿;</w:t>
      </w:r>
    </w:p>
    <w:p w:rsidR="007733DC" w:rsidP="007733DC">
      <w:pPr>
        <w:pStyle w:val="11"/>
        <w:spacing w:before="156" w:line="360" w:lineRule="auto"/>
        <w:ind w:firstLine="0" w:firstLineChars="0"/>
        <w:jc w:val="left"/>
        <w:rPr>
          <w:rFonts w:cs="宋体" w:hint="eastAsia"/>
          <w:color w:val="333333"/>
          <w:kern w:val="0"/>
          <w:sz w:val="24"/>
          <w:szCs w:val="24"/>
        </w:rPr>
      </w:pPr>
      <w:r>
        <w:rPr>
          <w:rFonts w:cs="宋体" w:hint="eastAsia"/>
          <w:color w:val="333333"/>
          <w:kern w:val="0"/>
          <w:sz w:val="24"/>
          <w:szCs w:val="24"/>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（容易）棱镜门事件的发起者是谁？</w:t>
      </w:r>
    </w:p>
    <w:p w:rsidR="007733DC" w:rsidP="00224BB8">
      <w:pPr>
        <w:pStyle w:val="11"/>
        <w:numPr>
          <w:ilvl w:val="0"/>
          <w:numId w:val="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俄罗斯克格勃；</w:t>
      </w:r>
    </w:p>
    <w:p w:rsidR="007733DC" w:rsidP="00224BB8">
      <w:pPr>
        <w:pStyle w:val="11"/>
        <w:numPr>
          <w:ilvl w:val="0"/>
          <w:numId w:val="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美国国家安全局；</w:t>
      </w:r>
    </w:p>
    <w:p w:rsidR="007733DC" w:rsidP="00224BB8">
      <w:pPr>
        <w:pStyle w:val="11"/>
        <w:numPr>
          <w:ilvl w:val="0"/>
          <w:numId w:val="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英国军情六处;</w:t>
      </w:r>
    </w:p>
    <w:p w:rsidR="007733DC" w:rsidP="00224BB8">
      <w:pPr>
        <w:pStyle w:val="11"/>
        <w:numPr>
          <w:ilvl w:val="0"/>
          <w:numId w:val="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斯诺登;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（容易)2016年国家网络安全宣传周主题是(）</w:t>
      </w:r>
    </w:p>
    <w:p w:rsidR="007733DC" w:rsidP="00224BB8">
      <w:pPr>
        <w:pStyle w:val="11"/>
        <w:numPr>
          <w:ilvl w:val="0"/>
          <w:numId w:val="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网络安全为人民，网络安全靠人民</w:t>
      </w:r>
    </w:p>
    <w:p w:rsidR="007733DC" w:rsidP="00224BB8">
      <w:pPr>
        <w:pStyle w:val="11"/>
        <w:numPr>
          <w:ilvl w:val="0"/>
          <w:numId w:val="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共建网络安全,共享网络文明</w:t>
      </w:r>
    </w:p>
    <w:p w:rsidR="007733DC" w:rsidP="00224BB8">
      <w:pPr>
        <w:pStyle w:val="11"/>
        <w:numPr>
          <w:ilvl w:val="0"/>
          <w:numId w:val="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网络安全同担，网络生活共享</w:t>
      </w:r>
    </w:p>
    <w:p w:rsidR="007733DC" w:rsidP="00224BB8">
      <w:pPr>
        <w:pStyle w:val="11"/>
        <w:numPr>
          <w:ilvl w:val="0"/>
          <w:numId w:val="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我身边的网络安全</w:t>
      </w:r>
    </w:p>
    <w:p w:rsidR="007733DC" w:rsidP="007733DC">
      <w:pPr>
        <w:spacing w:before="156"/>
        <w:ind w:firstLine="480"/>
        <w:rPr>
          <w:rFonts w:ascii="宋体" w:hAnsi="宋体" w:cs="宋体" w:hint="eastAsia"/>
          <w:color w:val="000000"/>
          <w:kern w:val="0"/>
          <w:szCs w:val="24"/>
          <w:shd w:val="clear" w:color="auto" w:fill="FFFFFF"/>
        </w:rPr>
      </w:pPr>
      <w:r>
        <w:rPr>
          <w:rFonts w:ascii="宋体" w:hAnsi="宋体" w:cs="宋体" w:hint="eastAsia"/>
          <w:color w:val="000000"/>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某网站”网站吸纳会员时要求交纳相应会费，交纳后网站就会给购买者一个会员编号和一个会员“昵称”,该购买者就正式成为网站会员。成为会员后，就可自由发展下线，收取提成，形成五五复制的上下级关系。这种行为属于______.</w:t>
      </w:r>
    </w:p>
    <w:p w:rsidR="007733DC" w:rsidP="00224BB8">
      <w:pPr>
        <w:pStyle w:val="11"/>
        <w:numPr>
          <w:ilvl w:val="0"/>
          <w:numId w:val="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网络传销</w:t>
      </w:r>
    </w:p>
    <w:p w:rsidR="007733DC" w:rsidP="00224BB8">
      <w:pPr>
        <w:pStyle w:val="11"/>
        <w:numPr>
          <w:ilvl w:val="0"/>
          <w:numId w:val="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网络钓鱼</w:t>
      </w:r>
    </w:p>
    <w:p w:rsidR="007733DC" w:rsidP="00224BB8">
      <w:pPr>
        <w:pStyle w:val="11"/>
        <w:numPr>
          <w:ilvl w:val="0"/>
          <w:numId w:val="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网络攻击</w:t>
      </w:r>
    </w:p>
    <w:p w:rsidR="007733DC" w:rsidP="00224BB8">
      <w:pPr>
        <w:pStyle w:val="11"/>
        <w:numPr>
          <w:ilvl w:val="0"/>
          <w:numId w:val="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网络诈骗</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（中等）某同学的以下行为中不属于侵犯知识产权的是()。</w:t>
      </w:r>
    </w:p>
    <w:p w:rsidR="007733DC" w:rsidP="00224BB8">
      <w:pPr>
        <w:pStyle w:val="11"/>
        <w:numPr>
          <w:ilvl w:val="0"/>
          <w:numId w:val="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把自己从音像店购买的《美妙生活》原版CD转录，然后传给同学试听</w:t>
      </w:r>
    </w:p>
    <w:p w:rsidR="007733DC" w:rsidP="00224BB8">
      <w:pPr>
        <w:pStyle w:val="11"/>
        <w:numPr>
          <w:ilvl w:val="0"/>
          <w:numId w:val="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将购买的正版游戏上网到网盘中，供网友下载使用</w:t>
      </w:r>
    </w:p>
    <w:p w:rsidR="007733DC" w:rsidP="00224BB8">
      <w:pPr>
        <w:pStyle w:val="11"/>
        <w:numPr>
          <w:ilvl w:val="0"/>
          <w:numId w:val="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下载了网络上的一个具有试用期限的软件,安装使用</w:t>
      </w:r>
    </w:p>
    <w:p w:rsidR="007733DC" w:rsidP="00224BB8">
      <w:pPr>
        <w:pStyle w:val="11"/>
        <w:numPr>
          <w:ilvl w:val="0"/>
          <w:numId w:val="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把从微软公司购买的原版Windows 7系统光盘复制了一份备份，并提供给同学</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（容易）物联网就是物物相连的网络，物联网的核心和基础仍然是____,是在其基础上的延伸和扩展的网络。</w:t>
      </w:r>
    </w:p>
    <w:p w:rsidR="007733DC" w:rsidP="00224BB8">
      <w:pPr>
        <w:pStyle w:val="11"/>
        <w:numPr>
          <w:ilvl w:val="0"/>
          <w:numId w:val="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城域网</w:t>
      </w:r>
    </w:p>
    <w:p w:rsidR="007733DC" w:rsidP="00224BB8">
      <w:pPr>
        <w:pStyle w:val="11"/>
        <w:numPr>
          <w:ilvl w:val="0"/>
          <w:numId w:val="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互联网</w:t>
      </w:r>
    </w:p>
    <w:p w:rsidR="007733DC" w:rsidP="00224BB8">
      <w:pPr>
        <w:pStyle w:val="11"/>
        <w:numPr>
          <w:ilvl w:val="0"/>
          <w:numId w:val="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局域网</w:t>
      </w:r>
    </w:p>
    <w:p w:rsidR="007733DC" w:rsidP="00224BB8">
      <w:pPr>
        <w:pStyle w:val="11"/>
        <w:numPr>
          <w:ilvl w:val="0"/>
          <w:numId w:val="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内部办公网</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（容易）下列有关隐私权的表述,错误的是( ）</w:t>
      </w:r>
    </w:p>
    <w:p w:rsidR="007733DC" w:rsidP="00224BB8">
      <w:pPr>
        <w:pStyle w:val="11"/>
        <w:numPr>
          <w:ilvl w:val="0"/>
          <w:numId w:val="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网络时代,隐私权的保护受到较大冲击</w:t>
      </w:r>
    </w:p>
    <w:p w:rsidR="007733DC" w:rsidP="00224BB8">
      <w:pPr>
        <w:pStyle w:val="11"/>
        <w:numPr>
          <w:ilvl w:val="0"/>
          <w:numId w:val="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虽然网络世界不同于现实世界，但也需要保护个人隐私</w:t>
      </w:r>
    </w:p>
    <w:p w:rsidR="007733DC" w:rsidP="00224BB8">
      <w:pPr>
        <w:pStyle w:val="11"/>
        <w:numPr>
          <w:ilvl w:val="0"/>
          <w:numId w:val="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由于网络是虚拟世界,所以在网上不需要保护个人的隐私</w:t>
      </w:r>
    </w:p>
    <w:p w:rsidR="007733DC" w:rsidP="00224BB8">
      <w:pPr>
        <w:pStyle w:val="11"/>
        <w:numPr>
          <w:ilvl w:val="0"/>
          <w:numId w:val="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可以借助法律来保护网络隐私权</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(中等）我们常提到的”在Windows操作系统中安装VMware，运行Linux虚拟机"属于( )。</w:t>
      </w:r>
    </w:p>
    <w:p w:rsidR="007733DC" w:rsidP="00224BB8">
      <w:pPr>
        <w:pStyle w:val="11"/>
        <w:numPr>
          <w:ilvl w:val="0"/>
          <w:numId w:val="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存储虚拟化</w:t>
      </w:r>
    </w:p>
    <w:p w:rsidR="007733DC" w:rsidP="00224BB8">
      <w:pPr>
        <w:pStyle w:val="11"/>
        <w:numPr>
          <w:ilvl w:val="0"/>
          <w:numId w:val="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内存虚拟化</w:t>
      </w:r>
    </w:p>
    <w:p w:rsidR="007733DC" w:rsidP="00224BB8">
      <w:pPr>
        <w:pStyle w:val="11"/>
        <w:numPr>
          <w:ilvl w:val="0"/>
          <w:numId w:val="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系统虚拟化</w:t>
      </w:r>
    </w:p>
    <w:p w:rsidR="007733DC" w:rsidP="00224BB8">
      <w:pPr>
        <w:pStyle w:val="11"/>
        <w:numPr>
          <w:ilvl w:val="0"/>
          <w:numId w:val="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网络虚拟化</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（容易）好友的QQ突然发来一个网站链接要求投票,最合理的做法是（  ）</w:t>
      </w:r>
    </w:p>
    <w:p w:rsidR="007733DC" w:rsidP="00224BB8">
      <w:pPr>
        <w:pStyle w:val="11"/>
        <w:numPr>
          <w:ilvl w:val="0"/>
          <w:numId w:val="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因为是其好友信息,直接打开链接投票</w:t>
      </w:r>
    </w:p>
    <w:p w:rsidR="007733DC" w:rsidP="00224BB8">
      <w:pPr>
        <w:pStyle w:val="11"/>
        <w:numPr>
          <w:ilvl w:val="0"/>
          <w:numId w:val="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可能是好友QQ被盗，发来的是恶意链接，先通过手机跟朋友确认链接无异常后，再酌情考虑是否投票</w:t>
      </w:r>
    </w:p>
    <w:p w:rsidR="007733DC" w:rsidP="00224BB8">
      <w:pPr>
        <w:pStyle w:val="11"/>
        <w:numPr>
          <w:ilvl w:val="0"/>
          <w:numId w:val="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不参与任何投票.</w:t>
      </w:r>
    </w:p>
    <w:p w:rsidR="007733DC" w:rsidP="00224BB8">
      <w:pPr>
        <w:pStyle w:val="11"/>
        <w:numPr>
          <w:ilvl w:val="0"/>
          <w:numId w:val="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把好友加入黑名单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（容易）使用微信时可能存在安全隐患的行为是?( )</w:t>
      </w:r>
    </w:p>
    <w:p w:rsidR="007733DC" w:rsidP="00224BB8">
      <w:pPr>
        <w:pStyle w:val="11"/>
        <w:numPr>
          <w:ilvl w:val="0"/>
          <w:numId w:val="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允许“回复陌生人自动添加为朋友"</w:t>
      </w:r>
    </w:p>
    <w:p w:rsidR="007733DC" w:rsidP="00224BB8">
      <w:pPr>
        <w:pStyle w:val="11"/>
        <w:numPr>
          <w:ilvl w:val="0"/>
          <w:numId w:val="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取消“允许陌生人查看10张照片”功能</w:t>
      </w:r>
    </w:p>
    <w:p w:rsidR="007733DC" w:rsidP="00224BB8">
      <w:pPr>
        <w:pStyle w:val="11"/>
        <w:numPr>
          <w:ilvl w:val="0"/>
          <w:numId w:val="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设置微信独立帐号和密码，不共用其他帐号和密码</w:t>
      </w:r>
    </w:p>
    <w:p w:rsidR="007733DC" w:rsidP="00224BB8">
      <w:pPr>
        <w:pStyle w:val="11"/>
        <w:numPr>
          <w:ilvl w:val="0"/>
          <w:numId w:val="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安装防病毒软件，从官方网站下载正版微信</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（容易）微信收到“微信团队”的安全提示：“您的微信账号在16：46尝试在另一个设备登录。登录设备：XX品牌XX型号”。这时我们应该怎么做(  ）</w:t>
      </w:r>
    </w:p>
    <w:p w:rsidR="007733DC" w:rsidP="00224BB8">
      <w:pPr>
        <w:pStyle w:val="11"/>
        <w:numPr>
          <w:ilvl w:val="0"/>
          <w:numId w:val="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有可能是误报，不用理睬</w:t>
      </w:r>
    </w:p>
    <w:p w:rsidR="007733DC" w:rsidP="00224BB8">
      <w:pPr>
        <w:pStyle w:val="11"/>
        <w:numPr>
          <w:ilvl w:val="0"/>
          <w:numId w:val="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确认是否是自己的设备登录,如果不是，则尽快修改密码</w:t>
      </w:r>
    </w:p>
    <w:p w:rsidR="007733DC" w:rsidP="00224BB8">
      <w:pPr>
        <w:pStyle w:val="11"/>
        <w:numPr>
          <w:ilvl w:val="0"/>
          <w:numId w:val="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自己的密码足够复杂，不可能被破解,坚决不修改密码</w:t>
      </w:r>
    </w:p>
    <w:p w:rsidR="007733DC" w:rsidP="00224BB8">
      <w:pPr>
        <w:pStyle w:val="11"/>
        <w:numPr>
          <w:ilvl w:val="0"/>
          <w:numId w:val="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拨打110报警，让警察来解决</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小强接到电话，对方称他的快递没有及时领取，请联系XXXX电话,小强拨打该电话后提供自己的私人信息后，对方告知小强并没有快递.过了一个月之后，小强的多个账号都无法登录。在这个事件当中，请问小强最有可能遇到了什么情况？（     ）</w:t>
      </w:r>
    </w:p>
    <w:p w:rsidR="007733DC" w:rsidP="00224BB8">
      <w:pPr>
        <w:pStyle w:val="11"/>
        <w:numPr>
          <w:ilvl w:val="0"/>
          <w:numId w:val="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快递信息错误而已，小强网站账号丢失与快递这件事情无关</w:t>
      </w:r>
    </w:p>
    <w:p w:rsidR="007733DC" w:rsidP="00224BB8">
      <w:pPr>
        <w:pStyle w:val="11"/>
        <w:numPr>
          <w:ilvl w:val="0"/>
          <w:numId w:val="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小强遭到了社会工程学诈骗，得到小强的信息从而反推出各种网站的账号密码</w:t>
      </w:r>
    </w:p>
    <w:p w:rsidR="007733DC" w:rsidP="00224BB8">
      <w:pPr>
        <w:pStyle w:val="11"/>
        <w:numPr>
          <w:ilvl w:val="0"/>
          <w:numId w:val="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小强遭到了电话诈骗，想欺骗小强财产</w:t>
      </w:r>
    </w:p>
    <w:p w:rsidR="007733DC" w:rsidP="00224BB8">
      <w:pPr>
        <w:pStyle w:val="11"/>
        <w:numPr>
          <w:ilvl w:val="0"/>
          <w:numId w:val="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小强的多个网站账号使用了弱口令，所以被盗。</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 注册或者浏览社交类网站时，不恰当的做法是:（ ）</w:t>
      </w:r>
    </w:p>
    <w:p w:rsidR="007733DC" w:rsidP="00224BB8">
      <w:pPr>
        <w:pStyle w:val="11"/>
        <w:numPr>
          <w:ilvl w:val="0"/>
          <w:numId w:val="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尽量不要填写过于详细的个人资料</w:t>
      </w:r>
    </w:p>
    <w:p w:rsidR="007733DC" w:rsidP="00224BB8">
      <w:pPr>
        <w:pStyle w:val="11"/>
        <w:numPr>
          <w:ilvl w:val="0"/>
          <w:numId w:val="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不要轻易加社交网站好友</w:t>
      </w:r>
    </w:p>
    <w:p w:rsidR="007733DC" w:rsidP="00224BB8">
      <w:pPr>
        <w:pStyle w:val="11"/>
        <w:numPr>
          <w:ilvl w:val="0"/>
          <w:numId w:val="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充分利用社交网站的安全机制</w:t>
      </w:r>
    </w:p>
    <w:p w:rsidR="007733DC" w:rsidP="00224BB8">
      <w:pPr>
        <w:pStyle w:val="11"/>
        <w:numPr>
          <w:ilvl w:val="0"/>
          <w:numId w:val="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信任他人转载的信息</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（容易）在某电子商务网站购物时,卖家突然说交易出现异常，并推荐处理异常的客服人员。以下最恰当的做法是？    </w:t>
      </w:r>
    </w:p>
    <w:p w:rsidR="007733DC" w:rsidP="00224BB8">
      <w:pPr>
        <w:pStyle w:val="11"/>
        <w:numPr>
          <w:ilvl w:val="0"/>
          <w:numId w:val="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直接和推荐的客服人员联系 </w:t>
      </w:r>
    </w:p>
    <w:p w:rsidR="007733DC" w:rsidP="00224BB8">
      <w:pPr>
        <w:pStyle w:val="11"/>
        <w:numPr>
          <w:ilvl w:val="0"/>
          <w:numId w:val="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如果对方是信用比较好的卖家，可以相信 </w:t>
      </w:r>
    </w:p>
    <w:p w:rsidR="007733DC" w:rsidP="00224BB8">
      <w:pPr>
        <w:pStyle w:val="11"/>
        <w:numPr>
          <w:ilvl w:val="0"/>
          <w:numId w:val="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通过电子商务官网上寻找正规的客服电话或联系方式，并进行核实</w:t>
      </w:r>
    </w:p>
    <w:p w:rsidR="007733DC" w:rsidP="00224BB8">
      <w:pPr>
        <w:pStyle w:val="11"/>
        <w:numPr>
          <w:ilvl w:val="0"/>
          <w:numId w:val="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如果对方是经常交易的老卖家，可以相信       </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答案：C  </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你收到一条10086发来的短信,短信内容是这样的：“尊敬的用户,您好.您的手机号码实名制认证不通过,请到XXXX网站进行实名制验证，否则您的手机号码将会在24小时之内被停机”，请问,这可能是遇到了什么情况？</w:t>
      </w:r>
    </w:p>
    <w:p w:rsidR="007733DC" w:rsidP="00224BB8">
      <w:pPr>
        <w:pStyle w:val="11"/>
        <w:numPr>
          <w:ilvl w:val="0"/>
          <w:numId w:val="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手机号码没有实名制认证</w:t>
      </w:r>
    </w:p>
    <w:p w:rsidR="007733DC" w:rsidP="00224BB8">
      <w:pPr>
        <w:pStyle w:val="11"/>
        <w:numPr>
          <w:ilvl w:val="0"/>
          <w:numId w:val="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实名制信息与本人信息不对称，没有被审核通过</w:t>
      </w:r>
    </w:p>
    <w:p w:rsidR="007733DC" w:rsidP="00224BB8">
      <w:pPr>
        <w:pStyle w:val="11"/>
        <w:numPr>
          <w:ilvl w:val="0"/>
          <w:numId w:val="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手机号码之前被其他人使用过</w:t>
      </w:r>
    </w:p>
    <w:p w:rsidR="007733DC" w:rsidP="00224BB8">
      <w:pPr>
        <w:pStyle w:val="11"/>
        <w:numPr>
          <w:ilvl w:val="0"/>
          <w:numId w:val="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伪基站诈骗</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刘同学喜欢玩网络游戏。某天他正玩游戏，突然弹出一个窗口，提示:特大优惠！1元可购买10000元游戏币！点击链接后，在此网站输入银行卡账号和密码,网上支付后发现自己银行卡里的钱都没了。结合本实例，对发生问题的原因描述正确的是？</w:t>
      </w:r>
    </w:p>
    <w:p w:rsidR="007733DC" w:rsidP="00224BB8">
      <w:pPr>
        <w:pStyle w:val="11"/>
        <w:numPr>
          <w:ilvl w:val="0"/>
          <w:numId w:val="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电脑被植入木马</w:t>
      </w:r>
    </w:p>
    <w:p w:rsidR="007733DC" w:rsidP="00224BB8">
      <w:pPr>
        <w:pStyle w:val="11"/>
        <w:numPr>
          <w:ilvl w:val="0"/>
          <w:numId w:val="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用钱买游戏币</w:t>
      </w:r>
    </w:p>
    <w:p w:rsidR="007733DC" w:rsidP="00224BB8">
      <w:pPr>
        <w:pStyle w:val="11"/>
        <w:numPr>
          <w:ilvl w:val="0"/>
          <w:numId w:val="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轻信网上的类似“特大优惠”的欺骗链接，并透露了自己的银行卡号、密码等私密信息导致银行卡被盗刷</w:t>
      </w:r>
    </w:p>
    <w:p w:rsidR="007733DC" w:rsidP="00224BB8">
      <w:pPr>
        <w:pStyle w:val="11"/>
        <w:numPr>
          <w:ilvl w:val="0"/>
          <w:numId w:val="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使用网银进行交易</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（容易)李同学浏览网页时弹出 “新版游戏，免费玩，点击就送大礼包”的广告,李同学点了之后发现是个网页游戏，提示：“请安装插件"，请问，这种情况李同学应该怎么办最合适？（  ）</w:t>
      </w:r>
    </w:p>
    <w:p w:rsidR="007733DC" w:rsidP="00224BB8">
      <w:pPr>
        <w:pStyle w:val="11"/>
        <w:numPr>
          <w:ilvl w:val="0"/>
          <w:numId w:val="4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为了领取大礼包，安装插件之后玩游戏</w:t>
      </w:r>
    </w:p>
    <w:p w:rsidR="007733DC" w:rsidP="00224BB8">
      <w:pPr>
        <w:pStyle w:val="11"/>
        <w:numPr>
          <w:ilvl w:val="0"/>
          <w:numId w:val="4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网页游戏一般是不需要安装插件的，这种情况骗局的可能性非常大，不建议打开</w:t>
      </w:r>
    </w:p>
    <w:p w:rsidR="007733DC" w:rsidP="00224BB8">
      <w:pPr>
        <w:pStyle w:val="11"/>
        <w:numPr>
          <w:ilvl w:val="0"/>
          <w:numId w:val="4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询问朋友是否玩过这个游戏，朋友如果说玩过，那应该没事.</w:t>
      </w:r>
    </w:p>
    <w:p w:rsidR="007733DC" w:rsidP="00224BB8">
      <w:pPr>
        <w:pStyle w:val="11"/>
        <w:numPr>
          <w:ilvl w:val="0"/>
          <w:numId w:val="4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先将操作系统做备份，如果安装插件之后有异常，大不了恢复系统</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（容易）ATM机是我们日常存取现金都会接触的设备，以下关于ATM机的说法正确的是？</w:t>
      </w:r>
    </w:p>
    <w:p w:rsidR="007733DC" w:rsidP="00224BB8">
      <w:pPr>
        <w:pStyle w:val="11"/>
        <w:numPr>
          <w:ilvl w:val="0"/>
          <w:numId w:val="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所有ATM机运行的都是专业操作系统，无法利用公开漏洞进行攻击，非常安全，</w:t>
      </w:r>
    </w:p>
    <w:p w:rsidR="007733DC" w:rsidP="00224BB8">
      <w:pPr>
        <w:pStyle w:val="11"/>
        <w:numPr>
          <w:ilvl w:val="0"/>
          <w:numId w:val="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ATM机可能遭遇病毒侵袭</w:t>
      </w:r>
    </w:p>
    <w:p w:rsidR="007733DC" w:rsidP="00224BB8">
      <w:pPr>
        <w:pStyle w:val="11"/>
        <w:numPr>
          <w:ilvl w:val="0"/>
          <w:numId w:val="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ATM机无法被黑客通过网络进行攻击</w:t>
      </w:r>
    </w:p>
    <w:p w:rsidR="007733DC" w:rsidP="00224BB8">
      <w:pPr>
        <w:pStyle w:val="11"/>
        <w:numPr>
          <w:ilvl w:val="0"/>
          <w:numId w:val="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ATM机只有在进行系统升级时才无法运行，其他时间不会出现蓝屏等问题。</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(中等）互联网世界中有一个著名的说法：“你永远不知道网络的对面是一个人还是一条狗！”，这段话表明，网络安全中______. </w:t>
      </w:r>
    </w:p>
    <w:p w:rsidR="007733DC" w:rsidP="00224BB8">
      <w:pPr>
        <w:pStyle w:val="11"/>
        <w:numPr>
          <w:ilvl w:val="0"/>
          <w:numId w:val="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身份认证的重要性和迫切性            </w:t>
      </w:r>
    </w:p>
    <w:p w:rsidR="007733DC" w:rsidP="00224BB8">
      <w:pPr>
        <w:pStyle w:val="11"/>
        <w:numPr>
          <w:ilvl w:val="0"/>
          <w:numId w:val="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网络上所有的活动都是不可见的</w:t>
      </w:r>
    </w:p>
    <w:p w:rsidR="007733DC" w:rsidP="00224BB8">
      <w:pPr>
        <w:pStyle w:val="11"/>
        <w:numPr>
          <w:ilvl w:val="0"/>
          <w:numId w:val="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网络应用中存在不严肃性              </w:t>
      </w:r>
    </w:p>
    <w:p w:rsidR="007733DC" w:rsidP="00224BB8">
      <w:pPr>
        <w:pStyle w:val="11"/>
        <w:numPr>
          <w:ilvl w:val="0"/>
          <w:numId w:val="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计算机网络中不存在真实信息</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（困难）对于青少年而言,日常上网过程中,下列选项，存在安全风险的行为是?</w:t>
      </w:r>
    </w:p>
    <w:p w:rsidR="007733DC" w:rsidP="00224BB8">
      <w:pPr>
        <w:pStyle w:val="11"/>
        <w:numPr>
          <w:ilvl w:val="0"/>
          <w:numId w:val="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将电脑开机密码设置成复杂的15位强密码</w:t>
      </w:r>
    </w:p>
    <w:p w:rsidR="007733DC" w:rsidP="00224BB8">
      <w:pPr>
        <w:pStyle w:val="11"/>
        <w:numPr>
          <w:ilvl w:val="0"/>
          <w:numId w:val="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安装盗版的操作系统</w:t>
      </w:r>
    </w:p>
    <w:p w:rsidR="007733DC" w:rsidP="00224BB8">
      <w:pPr>
        <w:pStyle w:val="11"/>
        <w:numPr>
          <w:ilvl w:val="0"/>
          <w:numId w:val="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在QQ聊天过程中不点击任何不明链接</w:t>
      </w:r>
    </w:p>
    <w:p w:rsidR="007733DC" w:rsidP="00224BB8">
      <w:pPr>
        <w:pStyle w:val="11"/>
        <w:numPr>
          <w:ilvl w:val="0"/>
          <w:numId w:val="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避免在不同网站使用相同的用户名和口令</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（容易）青少年在使用网络中，正确的行为是______。</w:t>
      </w:r>
    </w:p>
    <w:p w:rsidR="007733DC" w:rsidP="00224BB8">
      <w:pPr>
        <w:pStyle w:val="11"/>
        <w:numPr>
          <w:ilvl w:val="0"/>
          <w:numId w:val="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把网络作为生活的全部</w:t>
      </w:r>
    </w:p>
    <w:p w:rsidR="007733DC" w:rsidP="00224BB8">
      <w:pPr>
        <w:pStyle w:val="11"/>
        <w:numPr>
          <w:ilvl w:val="0"/>
          <w:numId w:val="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善于运用网络帮助学习和工作，学会抵御网络上的不良诱惑</w:t>
      </w:r>
    </w:p>
    <w:p w:rsidR="007733DC" w:rsidP="00224BB8">
      <w:pPr>
        <w:pStyle w:val="11"/>
        <w:numPr>
          <w:ilvl w:val="0"/>
          <w:numId w:val="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利用网络技术窃取别人的信息。</w:t>
      </w:r>
    </w:p>
    <w:p w:rsidR="007733DC" w:rsidP="00224BB8">
      <w:pPr>
        <w:pStyle w:val="11"/>
        <w:numPr>
          <w:ilvl w:val="0"/>
          <w:numId w:val="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沉迷网络游戏</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(容易)我们经常从网站上下载文件、软件,为了确保系统安全,以下哪个处理措施最正确______</w:t>
      </w:r>
    </w:p>
    <w:p w:rsidR="007733DC" w:rsidP="00224BB8">
      <w:pPr>
        <w:pStyle w:val="11"/>
        <w:numPr>
          <w:ilvl w:val="0"/>
          <w:numId w:val="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直接打开或使用</w:t>
      </w:r>
    </w:p>
    <w:p w:rsidR="007733DC" w:rsidP="00224BB8">
      <w:pPr>
        <w:pStyle w:val="11"/>
        <w:numPr>
          <w:ilvl w:val="0"/>
          <w:numId w:val="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先查杀病毒，再使用</w:t>
      </w:r>
    </w:p>
    <w:p w:rsidR="007733DC" w:rsidP="00224BB8">
      <w:pPr>
        <w:pStyle w:val="11"/>
        <w:numPr>
          <w:ilvl w:val="0"/>
          <w:numId w:val="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习惯于下载完成自动安装</w:t>
      </w:r>
    </w:p>
    <w:p w:rsidR="007733DC" w:rsidP="00224BB8">
      <w:pPr>
        <w:pStyle w:val="11"/>
        <w:numPr>
          <w:ilvl w:val="0"/>
          <w:numId w:val="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下载之后先做操作系统备份，如有异常恢复系统</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（容易）我们在日常生活和工作中，为什么需要定期修改电脑、邮箱、网站的各类密码？(）</w:t>
      </w:r>
    </w:p>
    <w:p w:rsidR="007733DC" w:rsidP="00224BB8">
      <w:pPr>
        <w:pStyle w:val="11"/>
        <w:numPr>
          <w:ilvl w:val="0"/>
          <w:numId w:val="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遵循国家的安全法律</w:t>
      </w:r>
    </w:p>
    <w:p w:rsidR="007733DC" w:rsidP="00224BB8">
      <w:pPr>
        <w:pStyle w:val="11"/>
        <w:numPr>
          <w:ilvl w:val="0"/>
          <w:numId w:val="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降低电脑受损的几率</w:t>
      </w:r>
    </w:p>
    <w:p w:rsidR="007733DC" w:rsidP="00224BB8">
      <w:pPr>
        <w:pStyle w:val="11"/>
        <w:numPr>
          <w:ilvl w:val="0"/>
          <w:numId w:val="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确保不会忘掉密码</w:t>
      </w:r>
    </w:p>
    <w:p w:rsidR="007733DC" w:rsidP="00224BB8">
      <w:pPr>
        <w:pStyle w:val="11"/>
        <w:numPr>
          <w:ilvl w:val="0"/>
          <w:numId w:val="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确保个人数据和隐私安全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(中等）浏览网页时，弹出“最热门的视频聊天室”的页面，遇到这种情况，一般怎么办？______</w:t>
      </w:r>
    </w:p>
    <w:p w:rsidR="007733DC" w:rsidP="00224BB8">
      <w:pPr>
        <w:pStyle w:val="11"/>
        <w:numPr>
          <w:ilvl w:val="0"/>
          <w:numId w:val="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现在网络主播很流行，很多网站都有，可以点开看看</w:t>
      </w:r>
    </w:p>
    <w:p w:rsidR="007733DC" w:rsidP="00224BB8">
      <w:pPr>
        <w:pStyle w:val="11"/>
        <w:numPr>
          <w:ilvl w:val="0"/>
          <w:numId w:val="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安装流行杀毒软件，然后再打开这个页面</w:t>
      </w:r>
    </w:p>
    <w:p w:rsidR="007733DC" w:rsidP="00224BB8">
      <w:pPr>
        <w:pStyle w:val="11"/>
        <w:numPr>
          <w:ilvl w:val="0"/>
          <w:numId w:val="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访问完这个页面之后,全盘做病毒扫描</w:t>
      </w:r>
    </w:p>
    <w:p w:rsidR="007733DC" w:rsidP="00224BB8">
      <w:pPr>
        <w:pStyle w:val="11"/>
        <w:numPr>
          <w:ilvl w:val="0"/>
          <w:numId w:val="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弹出的广告页面,风险太大，不应该去点击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(容易）U盘里有重要资料,同事临时借用，如何做更安全？ </w:t>
      </w:r>
    </w:p>
    <w:p w:rsidR="007733DC" w:rsidP="00224BB8">
      <w:pPr>
        <w:pStyle w:val="11"/>
        <w:numPr>
          <w:ilvl w:val="0"/>
          <w:numId w:val="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同事关系较好可以借用</w:t>
      </w:r>
    </w:p>
    <w:p w:rsidR="007733DC" w:rsidP="00224BB8">
      <w:pPr>
        <w:pStyle w:val="11"/>
        <w:numPr>
          <w:ilvl w:val="0"/>
          <w:numId w:val="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删除文件之后再借</w:t>
      </w:r>
    </w:p>
    <w:p w:rsidR="007733DC" w:rsidP="00224BB8">
      <w:pPr>
        <w:pStyle w:val="11"/>
        <w:numPr>
          <w:ilvl w:val="0"/>
          <w:numId w:val="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同事使用U盘的过程中，全程查看</w:t>
      </w:r>
    </w:p>
    <w:p w:rsidR="007733DC" w:rsidP="00224BB8">
      <w:pPr>
        <w:pStyle w:val="11"/>
        <w:numPr>
          <w:ilvl w:val="0"/>
          <w:numId w:val="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将U盘中的文件备份到电脑之后，使用杀毒软件提供的“文件粉碎”功能将文件粉碎，然后再借给同事</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家明在网上购买iphone4,结果收到4个水果。家明自觉受骗,联系电商，电商客服告诉家明，可能是订单有误，让家明重新下单,店家将给家明2个iphone。如果家明报警，店家也无任何法律责任，因为家明已经在签收单上签字了。为维护自身合法权益，家明应该怎么做？</w:t>
      </w:r>
    </w:p>
    <w:p w:rsidR="007733DC" w:rsidP="00224BB8">
      <w:pPr>
        <w:pStyle w:val="11"/>
        <w:numPr>
          <w:ilvl w:val="0"/>
          <w:numId w:val="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为了买到IPHONE,再次交钱下单</w:t>
      </w:r>
      <w:r>
        <w:rPr>
          <w:rFonts w:cs="宋体" w:hint="eastAsia"/>
          <w:color w:val="000000"/>
          <w:kern w:val="0"/>
          <w:sz w:val="24"/>
          <w:szCs w:val="24"/>
          <w:shd w:val="clear" w:color="auto" w:fill="FFFFFF"/>
        </w:rPr>
        <w:tab/>
      </w:r>
    </w:p>
    <w:p w:rsidR="007733DC" w:rsidP="00224BB8">
      <w:pPr>
        <w:pStyle w:val="11"/>
        <w:numPr>
          <w:ilvl w:val="0"/>
          <w:numId w:val="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拉黑网店，再也不来这里买了</w:t>
      </w:r>
      <w:r>
        <w:rPr>
          <w:rFonts w:cs="宋体" w:hint="eastAsia"/>
          <w:color w:val="000000"/>
          <w:kern w:val="0"/>
          <w:sz w:val="24"/>
          <w:szCs w:val="24"/>
          <w:shd w:val="clear" w:color="auto" w:fill="FFFFFF"/>
        </w:rPr>
        <w:tab/>
      </w:r>
    </w:p>
    <w:p w:rsidR="007733DC" w:rsidP="00224BB8">
      <w:pPr>
        <w:pStyle w:val="11"/>
        <w:numPr>
          <w:ilvl w:val="0"/>
          <w:numId w:val="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向网站管理人员申诉，向网警报案</w:t>
      </w:r>
      <w:r>
        <w:rPr>
          <w:rFonts w:cs="宋体" w:hint="eastAsia"/>
          <w:color w:val="000000"/>
          <w:kern w:val="0"/>
          <w:sz w:val="24"/>
          <w:szCs w:val="24"/>
          <w:shd w:val="clear" w:color="auto" w:fill="FFFFFF"/>
        </w:rPr>
        <w:tab/>
      </w:r>
    </w:p>
    <w:p w:rsidR="007733DC" w:rsidP="00224BB8">
      <w:pPr>
        <w:pStyle w:val="11"/>
        <w:numPr>
          <w:ilvl w:val="0"/>
          <w:numId w:val="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和网店理论,索要货款</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（容易）随着网络时代的来临,网络购物进入我们每一个人的生活，快捷便利，价格低廉。网购时应该注意( ）  </w:t>
      </w:r>
    </w:p>
    <w:p w:rsidR="007733DC" w:rsidP="00224BB8">
      <w:pPr>
        <w:pStyle w:val="11"/>
        <w:numPr>
          <w:ilvl w:val="0"/>
          <w:numId w:val="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网络购物不安全，远离网购</w:t>
      </w:r>
    </w:p>
    <w:p w:rsidR="007733DC" w:rsidP="00224BB8">
      <w:pPr>
        <w:pStyle w:val="11"/>
        <w:numPr>
          <w:ilvl w:val="0"/>
          <w:numId w:val="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在标有网上销售经营许可证号码和工商行政管理机关标志的大型购物网站网购更有保障</w:t>
      </w:r>
    </w:p>
    <w:p w:rsidR="007733DC" w:rsidP="00224BB8">
      <w:pPr>
        <w:pStyle w:val="11"/>
        <w:numPr>
          <w:ilvl w:val="0"/>
          <w:numId w:val="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不管什么网站，只要卖的便宜就好</w:t>
      </w:r>
    </w:p>
    <w:p w:rsidR="007733DC" w:rsidP="00224BB8">
      <w:pPr>
        <w:pStyle w:val="11"/>
        <w:numPr>
          <w:ilvl w:val="0"/>
          <w:numId w:val="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查看购物评价再决定</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（困难）信息安全的主要目的是为了保证信息的（ ）</w:t>
      </w:r>
    </w:p>
    <w:p w:rsidR="007733DC" w:rsidP="00224BB8">
      <w:pPr>
        <w:pStyle w:val="11"/>
        <w:numPr>
          <w:ilvl w:val="0"/>
          <w:numId w:val="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完整性、机密性、可用性</w:t>
      </w:r>
    </w:p>
    <w:p w:rsidR="007733DC" w:rsidP="00224BB8">
      <w:pPr>
        <w:pStyle w:val="11"/>
        <w:numPr>
          <w:ilvl w:val="0"/>
          <w:numId w:val="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安全性、可用性、机密性</w:t>
      </w:r>
    </w:p>
    <w:p w:rsidR="007733DC" w:rsidP="00224BB8">
      <w:pPr>
        <w:pStyle w:val="11"/>
        <w:numPr>
          <w:ilvl w:val="0"/>
          <w:numId w:val="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完整性、安全性、机密性</w:t>
      </w:r>
    </w:p>
    <w:p w:rsidR="007733DC" w:rsidP="00224BB8">
      <w:pPr>
        <w:pStyle w:val="11"/>
        <w:numPr>
          <w:ilvl w:val="0"/>
          <w:numId w:val="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可用性、传播性、整体性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赵女士的一个正在国外进修的朋友，晚上用QQ联系赵女士，聊了些近况并谈及国外信用卡的便利,问该女士用的什么信用卡,并好奇地让其发信用卡正反面的照片给他，要比较下国内外信用卡的差别。该女士有点犹豫，就拨通了朋友的电话，结果朋友说QQ被盗了。那么不法分子为什么要信用卡的正反面照片呢？(  )</w:t>
      </w:r>
    </w:p>
    <w:p w:rsidR="007733DC" w:rsidP="00224BB8">
      <w:pPr>
        <w:pStyle w:val="11"/>
        <w:numPr>
          <w:ilvl w:val="0"/>
          <w:numId w:val="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对比国内外信用卡的区别</w:t>
      </w:r>
    </w:p>
    <w:p w:rsidR="007733DC" w:rsidP="00224BB8">
      <w:pPr>
        <w:pStyle w:val="11"/>
        <w:numPr>
          <w:ilvl w:val="0"/>
          <w:numId w:val="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复制该信用卡卡片</w:t>
      </w:r>
    </w:p>
    <w:p w:rsidR="007733DC" w:rsidP="00224BB8">
      <w:pPr>
        <w:pStyle w:val="11"/>
        <w:numPr>
          <w:ilvl w:val="0"/>
          <w:numId w:val="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可获得卡号、有效期和CVV（末三位数）该三项信息已可以进行网络支付</w:t>
      </w:r>
    </w:p>
    <w:p w:rsidR="007733DC" w:rsidP="00224BB8">
      <w:pPr>
        <w:pStyle w:val="11"/>
        <w:numPr>
          <w:ilvl w:val="0"/>
          <w:numId w:val="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收藏不同图案的信用卡图片</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 你的QQ好友给你在QQ留言，说他最近通过网络兼职赚了不少钱，让你也去一个网站注册申请兼职。但你打开该网站后发现注册需要提交手机号码并发送验证短信。以下做法中最合理的是？(）</w:t>
      </w:r>
    </w:p>
    <w:p w:rsidR="007733DC" w:rsidP="00224BB8">
      <w:pPr>
        <w:pStyle w:val="11"/>
        <w:numPr>
          <w:ilvl w:val="0"/>
          <w:numId w:val="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提交手机号码并且发送验证短信</w:t>
      </w:r>
    </w:p>
    <w:p w:rsidR="007733DC" w:rsidP="00224BB8">
      <w:pPr>
        <w:pStyle w:val="11"/>
        <w:numPr>
          <w:ilvl w:val="0"/>
          <w:numId w:val="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在QQ上询问朋友事情的具体情况</w:t>
      </w:r>
    </w:p>
    <w:p w:rsidR="007733DC" w:rsidP="00224BB8">
      <w:pPr>
        <w:pStyle w:val="11"/>
        <w:numPr>
          <w:ilvl w:val="0"/>
          <w:numId w:val="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不予理会,提交手机号码泄露个人隐私，发送验证短信可能会被诈骗高额话费</w:t>
      </w:r>
    </w:p>
    <w:p w:rsidR="007733DC" w:rsidP="00224BB8">
      <w:pPr>
        <w:pStyle w:val="11"/>
        <w:numPr>
          <w:ilvl w:val="0"/>
          <w:numId w:val="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多手段核实事情真实性之后,再决定是否提交手机号码和发送验证码</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（容易）下列关于计算机木马的说法错误的是____。</w:t>
      </w:r>
      <w:r>
        <w:rPr>
          <w:rFonts w:cs="宋体" w:hint="eastAsia"/>
          <w:color w:val="000000"/>
          <w:kern w:val="0"/>
          <w:sz w:val="24"/>
          <w:szCs w:val="24"/>
          <w:shd w:val="clear" w:color="auto" w:fill="FFFFFF"/>
        </w:rPr>
        <w:tab/>
      </w:r>
    </w:p>
    <w:p w:rsidR="007733DC" w:rsidP="00224BB8">
      <w:pPr>
        <w:pStyle w:val="11"/>
        <w:numPr>
          <w:ilvl w:val="0"/>
          <w:numId w:val="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Word文档也会感染木马</w:t>
      </w:r>
      <w:r>
        <w:rPr>
          <w:rFonts w:cs="宋体" w:hint="eastAsia"/>
          <w:color w:val="000000"/>
          <w:kern w:val="0"/>
          <w:sz w:val="24"/>
          <w:szCs w:val="24"/>
          <w:shd w:val="clear" w:color="auto" w:fill="FFFFFF"/>
        </w:rPr>
        <w:tab/>
      </w:r>
    </w:p>
    <w:p w:rsidR="007733DC" w:rsidP="00224BB8">
      <w:pPr>
        <w:pStyle w:val="11"/>
        <w:numPr>
          <w:ilvl w:val="0"/>
          <w:numId w:val="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尽量访问知名网站能减少感染木马的概率</w:t>
      </w:r>
      <w:r>
        <w:rPr>
          <w:rFonts w:cs="宋体" w:hint="eastAsia"/>
          <w:color w:val="000000"/>
          <w:kern w:val="0"/>
          <w:sz w:val="24"/>
          <w:szCs w:val="24"/>
          <w:shd w:val="clear" w:color="auto" w:fill="FFFFFF"/>
        </w:rPr>
        <w:tab/>
      </w:r>
    </w:p>
    <w:p w:rsidR="007733DC" w:rsidP="00224BB8">
      <w:pPr>
        <w:pStyle w:val="11"/>
        <w:numPr>
          <w:ilvl w:val="0"/>
          <w:numId w:val="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杀毒软件对防止木马病毒泛滥具有重要作用</w:t>
      </w:r>
      <w:r>
        <w:rPr>
          <w:rFonts w:cs="宋体" w:hint="eastAsia"/>
          <w:color w:val="000000"/>
          <w:kern w:val="0"/>
          <w:sz w:val="24"/>
          <w:szCs w:val="24"/>
          <w:shd w:val="clear" w:color="auto" w:fill="FFFFFF"/>
        </w:rPr>
        <w:tab/>
      </w:r>
    </w:p>
    <w:p w:rsidR="007733DC" w:rsidP="00224BB8">
      <w:pPr>
        <w:pStyle w:val="11"/>
        <w:numPr>
          <w:ilvl w:val="0"/>
          <w:numId w:val="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只要不访问互联网，就能避免受到木马侵害</w:t>
      </w:r>
      <w:r>
        <w:rPr>
          <w:rFonts w:cs="宋体" w:hint="eastAsia"/>
          <w:color w:val="000000"/>
          <w:kern w:val="0"/>
          <w:sz w:val="24"/>
          <w:szCs w:val="24"/>
          <w:shd w:val="clear" w:color="auto" w:fill="FFFFFF"/>
        </w:rPr>
        <w:tab/>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（容易）网盘是非常方便的电子资料存储流转工具。不仅不占用空间，而且在任何电脑上都能访问，下面这些使用网盘的做法中，哪一项会造成个人隐私信息泄露的风险？</w:t>
      </w:r>
    </w:p>
    <w:p w:rsidR="007733DC" w:rsidP="00224BB8">
      <w:pPr>
        <w:pStyle w:val="11"/>
        <w:numPr>
          <w:ilvl w:val="0"/>
          <w:numId w:val="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将自己的信息分类，不重要的信息例如游戏文件、视频文件上传到云盘,个人身份证等信息存放在自己的电脑上</w:t>
      </w:r>
      <w:r>
        <w:rPr>
          <w:rFonts w:cs="宋体" w:hint="eastAsia"/>
          <w:color w:val="000000"/>
          <w:kern w:val="0"/>
          <w:sz w:val="24"/>
          <w:szCs w:val="24"/>
          <w:shd w:val="clear" w:color="auto" w:fill="FFFFFF"/>
        </w:rPr>
        <w:tab/>
      </w:r>
    </w:p>
    <w:p w:rsidR="007733DC" w:rsidP="00224BB8">
      <w:pPr>
        <w:pStyle w:val="11"/>
        <w:numPr>
          <w:ilvl w:val="0"/>
          <w:numId w:val="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自己的照片等信息加密后再存储到云盘，或者使用云盘的保密文件夹功能</w:t>
      </w:r>
    </w:p>
    <w:p w:rsidR="007733DC" w:rsidP="00224BB8">
      <w:pPr>
        <w:pStyle w:val="11"/>
        <w:numPr>
          <w:ilvl w:val="0"/>
          <w:numId w:val="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将所有信息保存在云盘，设置一个复杂的云盘密码，然后将密码信息保存在电脑D盘的文件夹中</w:t>
      </w:r>
      <w:r>
        <w:rPr>
          <w:rFonts w:cs="宋体" w:hint="eastAsia"/>
          <w:color w:val="000000"/>
          <w:kern w:val="0"/>
          <w:sz w:val="24"/>
          <w:szCs w:val="24"/>
          <w:shd w:val="clear" w:color="auto" w:fill="FFFFFF"/>
        </w:rPr>
        <w:tab/>
      </w:r>
    </w:p>
    <w:p w:rsidR="007733DC" w:rsidP="00224BB8">
      <w:pPr>
        <w:pStyle w:val="11"/>
        <w:numPr>
          <w:ilvl w:val="0"/>
          <w:numId w:val="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认真研究云盘的功能，设置云盘的强密码，谨慎使用分享功能</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（容易）当前网络中的鉴别技术正在快速发展,以前我们主要通过账号密码的方式验证用户身份，现在我们会用到U盾识别、指纹识别、面部识别、虹膜识别等多种鉴别方式。请问下列哪种说法是正确的。</w:t>
      </w:r>
    </w:p>
    <w:p w:rsidR="007733DC" w:rsidP="00224BB8">
      <w:pPr>
        <w:pStyle w:val="11"/>
        <w:numPr>
          <w:ilvl w:val="0"/>
          <w:numId w:val="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面部识别依靠每个人的脸型作为鉴别依据，面部识别无法伪造</w:t>
      </w:r>
    </w:p>
    <w:p w:rsidR="007733DC" w:rsidP="00224BB8">
      <w:pPr>
        <w:pStyle w:val="11"/>
        <w:numPr>
          <w:ilvl w:val="0"/>
          <w:numId w:val="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指纹识别相对传统的密码识别更加安全</w:t>
      </w:r>
    </w:p>
    <w:p w:rsidR="007733DC" w:rsidP="00224BB8">
      <w:pPr>
        <w:pStyle w:val="11"/>
        <w:numPr>
          <w:ilvl w:val="0"/>
          <w:numId w:val="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使用多种鉴别方式比单一的鉴别方式相对安全</w:t>
      </w:r>
    </w:p>
    <w:p w:rsidR="007733DC" w:rsidP="00224BB8">
      <w:pPr>
        <w:pStyle w:val="11"/>
        <w:numPr>
          <w:ilvl w:val="0"/>
          <w:numId w:val="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U盾由于具有实体唯一性,被银行广泛使用，使用U盾没有安全风险</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（容易）以下对使用云计算服务的理解哪一个是正确的？</w:t>
      </w:r>
    </w:p>
    <w:p w:rsidR="007733DC" w:rsidP="00224BB8">
      <w:pPr>
        <w:pStyle w:val="11"/>
        <w:numPr>
          <w:ilvl w:val="0"/>
          <w:numId w:val="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云计算是高科技，XX是大公司，所以XX云上的虚拟机肯定安全，可以放心存放用户的各种信息</w:t>
      </w:r>
      <w:r>
        <w:rPr>
          <w:rFonts w:cs="宋体" w:hint="eastAsia"/>
          <w:color w:val="000000"/>
          <w:kern w:val="0"/>
          <w:sz w:val="24"/>
          <w:szCs w:val="24"/>
          <w:shd w:val="clear" w:color="auto" w:fill="FFFFFF"/>
        </w:rPr>
        <w:tab/>
      </w:r>
    </w:p>
    <w:p w:rsidR="007733DC" w:rsidP="00224BB8">
      <w:pPr>
        <w:pStyle w:val="11"/>
        <w:numPr>
          <w:ilvl w:val="0"/>
          <w:numId w:val="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云计算里的虚拟机不是自己的主机，可以随便折腾，安装各种恶意软件</w:t>
      </w:r>
      <w:r>
        <w:rPr>
          <w:rFonts w:cs="宋体" w:hint="eastAsia"/>
          <w:color w:val="000000"/>
          <w:kern w:val="0"/>
          <w:sz w:val="24"/>
          <w:szCs w:val="24"/>
          <w:shd w:val="clear" w:color="auto" w:fill="FFFFFF"/>
        </w:rPr>
        <w:tab/>
      </w:r>
    </w:p>
    <w:p w:rsidR="007733DC" w:rsidP="00224BB8">
      <w:pPr>
        <w:pStyle w:val="11"/>
        <w:numPr>
          <w:ilvl w:val="0"/>
          <w:numId w:val="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云中的主机也需要考虑安全性，云服务商应该定期打补丁，安装杀毒软件</w:t>
      </w:r>
    </w:p>
    <w:p w:rsidR="007733DC" w:rsidP="00224BB8">
      <w:pPr>
        <w:pStyle w:val="11"/>
        <w:numPr>
          <w:ilvl w:val="0"/>
          <w:numId w:val="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云计算中的数据存放在别人的电脑中，不安全，不要使用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（容易）电脑中安装哪种软件，可以减少病毒、特洛伊木马程序和蠕虫的侵害？（ ）</w:t>
      </w:r>
    </w:p>
    <w:p w:rsidR="007733DC" w:rsidP="00224BB8">
      <w:pPr>
        <w:pStyle w:val="11"/>
        <w:numPr>
          <w:ilvl w:val="0"/>
          <w:numId w:val="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VPN软件</w:t>
      </w:r>
    </w:p>
    <w:p w:rsidR="007733DC" w:rsidP="00224BB8">
      <w:pPr>
        <w:pStyle w:val="11"/>
        <w:numPr>
          <w:ilvl w:val="0"/>
          <w:numId w:val="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杀毒软件</w:t>
      </w:r>
    </w:p>
    <w:p w:rsidR="007733DC" w:rsidP="00224BB8">
      <w:pPr>
        <w:pStyle w:val="11"/>
        <w:numPr>
          <w:ilvl w:val="0"/>
          <w:numId w:val="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备份软件</w:t>
      </w:r>
    </w:p>
    <w:p w:rsidR="007733DC" w:rsidP="00224BB8">
      <w:pPr>
        <w:pStyle w:val="11"/>
        <w:numPr>
          <w:ilvl w:val="0"/>
          <w:numId w:val="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安全风险预测软件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(容易）“短信轰炸机”软件 会对我们的手机造成怎样的危害( )</w:t>
      </w:r>
    </w:p>
    <w:p w:rsidR="007733DC" w:rsidP="00224BB8">
      <w:pPr>
        <w:pStyle w:val="11"/>
        <w:numPr>
          <w:ilvl w:val="0"/>
          <w:numId w:val="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短时内大量收到垃圾短信，造成手机死机</w:t>
      </w:r>
    </w:p>
    <w:p w:rsidR="007733DC" w:rsidP="00224BB8">
      <w:pPr>
        <w:pStyle w:val="11"/>
        <w:numPr>
          <w:ilvl w:val="0"/>
          <w:numId w:val="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会使手机发送带有恶意链接的短信</w:t>
      </w:r>
    </w:p>
    <w:p w:rsidR="007733DC" w:rsidP="00224BB8">
      <w:pPr>
        <w:pStyle w:val="11"/>
        <w:numPr>
          <w:ilvl w:val="0"/>
          <w:numId w:val="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会损害手机中的SIM卡</w:t>
      </w:r>
    </w:p>
    <w:p w:rsidR="007733DC" w:rsidP="00224BB8">
      <w:pPr>
        <w:pStyle w:val="11"/>
        <w:numPr>
          <w:ilvl w:val="0"/>
          <w:numId w:val="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会大量发送垃圾短信，永久损害手机的短信收发功能</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（容易)iPhone手机“越狱”是指( ） </w:t>
      </w:r>
    </w:p>
    <w:p w:rsidR="007733DC" w:rsidP="00224BB8">
      <w:pPr>
        <w:pStyle w:val="11"/>
        <w:numPr>
          <w:ilvl w:val="0"/>
          <w:numId w:val="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带着手机逃出去</w:t>
      </w:r>
    </w:p>
    <w:p w:rsidR="007733DC" w:rsidP="00224BB8">
      <w:pPr>
        <w:pStyle w:val="11"/>
        <w:numPr>
          <w:ilvl w:val="0"/>
          <w:numId w:val="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通过不正常手段获得苹果手机操作系统的最高权限</w:t>
      </w:r>
    </w:p>
    <w:p w:rsidR="007733DC" w:rsidP="00224BB8">
      <w:pPr>
        <w:pStyle w:val="11"/>
        <w:numPr>
          <w:ilvl w:val="0"/>
          <w:numId w:val="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对操作系统升级</w:t>
      </w:r>
    </w:p>
    <w:p w:rsidR="007733DC" w:rsidP="00224BB8">
      <w:pPr>
        <w:pStyle w:val="11"/>
        <w:numPr>
          <w:ilvl w:val="0"/>
          <w:numId w:val="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修补苹果手机的漏洞</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（中等)位置信息和个人隐私之间的关系，以下说法正确的是______</w:t>
      </w:r>
    </w:p>
    <w:p w:rsidR="007733DC" w:rsidP="00224BB8">
      <w:pPr>
        <w:pStyle w:val="11"/>
        <w:numPr>
          <w:ilvl w:val="0"/>
          <w:numId w:val="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我就是普通人，位置隐私不重要，可随意查看</w:t>
      </w:r>
      <w:r>
        <w:rPr>
          <w:rFonts w:cs="宋体" w:hint="eastAsia"/>
          <w:color w:val="000000"/>
          <w:kern w:val="0"/>
          <w:sz w:val="24"/>
          <w:szCs w:val="24"/>
          <w:shd w:val="clear" w:color="auto" w:fill="FFFFFF"/>
        </w:rPr>
        <w:tab/>
      </w:r>
    </w:p>
    <w:p w:rsidR="007733DC" w:rsidP="00224BB8">
      <w:pPr>
        <w:pStyle w:val="11"/>
        <w:numPr>
          <w:ilvl w:val="0"/>
          <w:numId w:val="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位置隐私太危险，不使用苹果手机，以及所有有位置服务的电子产品</w:t>
      </w:r>
      <w:r>
        <w:rPr>
          <w:rFonts w:cs="宋体" w:hint="eastAsia"/>
          <w:color w:val="000000"/>
          <w:kern w:val="0"/>
          <w:sz w:val="24"/>
          <w:szCs w:val="24"/>
          <w:shd w:val="clear" w:color="auto" w:fill="FFFFFF"/>
        </w:rPr>
        <w:tab/>
      </w:r>
    </w:p>
    <w:p w:rsidR="007733DC" w:rsidP="00224BB8">
      <w:pPr>
        <w:pStyle w:val="11"/>
        <w:numPr>
          <w:ilvl w:val="0"/>
          <w:numId w:val="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需要平衡位置服务和隐私的关系，认真学习软件的使用方法，确保位置信息不泄露</w:t>
      </w:r>
      <w:r>
        <w:rPr>
          <w:rFonts w:cs="宋体" w:hint="eastAsia"/>
          <w:color w:val="000000"/>
          <w:kern w:val="0"/>
          <w:sz w:val="24"/>
          <w:szCs w:val="24"/>
          <w:shd w:val="clear" w:color="auto" w:fill="FFFFFF"/>
        </w:rPr>
        <w:tab/>
      </w:r>
    </w:p>
    <w:p w:rsidR="007733DC" w:rsidP="00224BB8">
      <w:pPr>
        <w:pStyle w:val="11"/>
        <w:numPr>
          <w:ilvl w:val="0"/>
          <w:numId w:val="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通过网络搜集别人的位置信息，可以研究行为规律</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（容易）关于适度玩网络游戏的相关安全建议,以下哪项是最不妥当的行为（)？</w:t>
      </w:r>
    </w:p>
    <w:p w:rsidR="007733DC" w:rsidP="00224BB8">
      <w:pPr>
        <w:pStyle w:val="11"/>
        <w:numPr>
          <w:ilvl w:val="0"/>
          <w:numId w:val="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选择网络游戏运营商时，要选择合法正规的运营商</w:t>
      </w:r>
    </w:p>
    <w:p w:rsidR="007733DC" w:rsidP="00224BB8">
      <w:pPr>
        <w:pStyle w:val="11"/>
        <w:numPr>
          <w:ilvl w:val="0"/>
          <w:numId w:val="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保留有关凭证，如充值记录、协议内容、网上转账记录等,以便日后维权使用</w:t>
      </w:r>
    </w:p>
    <w:p w:rsidR="007733DC" w:rsidP="00224BB8">
      <w:pPr>
        <w:pStyle w:val="11"/>
        <w:numPr>
          <w:ilvl w:val="0"/>
          <w:numId w:val="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在网吧玩游戏的时候，登录网银购买游戏币</w:t>
      </w:r>
    </w:p>
    <w:p w:rsidR="007733DC" w:rsidP="00224BB8">
      <w:pPr>
        <w:pStyle w:val="11"/>
        <w:numPr>
          <w:ilvl w:val="0"/>
          <w:numId w:val="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不要轻易购买大金额的网游道具</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（中等）电子邮件地址上的@是______的意思 </w:t>
      </w:r>
    </w:p>
    <w:p w:rsidR="007733DC" w:rsidP="00224BB8">
      <w:pPr>
        <w:pStyle w:val="11"/>
        <w:numPr>
          <w:ilvl w:val="0"/>
          <w:numId w:val="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互联网 </w:t>
      </w:r>
    </w:p>
    <w:p w:rsidR="007733DC" w:rsidP="00224BB8">
      <w:pPr>
        <w:pStyle w:val="11"/>
        <w:numPr>
          <w:ilvl w:val="0"/>
          <w:numId w:val="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邮件服务器 </w:t>
      </w:r>
    </w:p>
    <w:p w:rsidR="007733DC" w:rsidP="00224BB8">
      <w:pPr>
        <w:pStyle w:val="11"/>
        <w:numPr>
          <w:ilvl w:val="0"/>
          <w:numId w:val="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在……上  </w:t>
      </w:r>
    </w:p>
    <w:p w:rsidR="007733DC" w:rsidP="00224BB8">
      <w:pPr>
        <w:pStyle w:val="11"/>
        <w:numPr>
          <w:ilvl w:val="0"/>
          <w:numId w:val="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发送……上</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（中等）韩同学收到一封邮件，说自己的QQ号码存在异常,需要紧急处理，点开网站后需要输入QQ号、密码，以下最合理的做法是？</w:t>
      </w:r>
    </w:p>
    <w:p w:rsidR="007733DC" w:rsidP="00224BB8">
      <w:pPr>
        <w:pStyle w:val="11"/>
        <w:numPr>
          <w:ilvl w:val="0"/>
          <w:numId w:val="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QQ号码存在异常，应立即按邮件要求处理</w:t>
      </w:r>
    </w:p>
    <w:p w:rsidR="007733DC" w:rsidP="00224BB8">
      <w:pPr>
        <w:pStyle w:val="11"/>
        <w:numPr>
          <w:ilvl w:val="0"/>
          <w:numId w:val="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QQ密码设置复杂，没有安全问题,不予理睬</w:t>
      </w:r>
    </w:p>
    <w:p w:rsidR="007733DC" w:rsidP="00224BB8">
      <w:pPr>
        <w:pStyle w:val="11"/>
        <w:numPr>
          <w:ilvl w:val="0"/>
          <w:numId w:val="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检查邮件标题是否为蓝色，如果不是蓝色标题,则可确定这封邮件为仿冒官方的盗号邮件,可直接举报</w:t>
      </w:r>
    </w:p>
    <w:p w:rsidR="007733DC" w:rsidP="00224BB8">
      <w:pPr>
        <w:pStyle w:val="11"/>
        <w:numPr>
          <w:ilvl w:val="0"/>
          <w:numId w:val="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冻结此QQ，不再使用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（容易）为了确保电子邮件中邮件内容的安全，应该采用以下哪种方式比较恰当（）</w:t>
      </w:r>
    </w:p>
    <w:p w:rsidR="007733DC" w:rsidP="00224BB8">
      <w:pPr>
        <w:pStyle w:val="11"/>
        <w:numPr>
          <w:ilvl w:val="0"/>
          <w:numId w:val="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电子邮件发送时要加密，并注意不要错发</w:t>
      </w:r>
    </w:p>
    <w:p w:rsidR="007733DC" w:rsidP="00224BB8">
      <w:pPr>
        <w:pStyle w:val="11"/>
        <w:numPr>
          <w:ilvl w:val="0"/>
          <w:numId w:val="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电子邮件不需要加密码</w:t>
      </w:r>
    </w:p>
    <w:p w:rsidR="007733DC" w:rsidP="00224BB8">
      <w:pPr>
        <w:pStyle w:val="11"/>
        <w:numPr>
          <w:ilvl w:val="0"/>
          <w:numId w:val="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只要向接收者正常发送就可以了</w:t>
      </w:r>
    </w:p>
    <w:p w:rsidR="007733DC" w:rsidP="00224BB8">
      <w:pPr>
        <w:pStyle w:val="11"/>
        <w:numPr>
          <w:ilvl w:val="0"/>
          <w:numId w:val="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使用移动终端发送邮件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（容易）家明发现某网站可以观看“XX魔盗团2”，但是必须下载专用播放器，家明应该怎么做？</w:t>
      </w:r>
    </w:p>
    <w:p w:rsidR="007733DC" w:rsidP="00224BB8">
      <w:pPr>
        <w:pStyle w:val="11"/>
        <w:numPr>
          <w:ilvl w:val="0"/>
          <w:numId w:val="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安装播放器观看</w:t>
      </w:r>
      <w:r>
        <w:rPr>
          <w:rFonts w:cs="宋体" w:hint="eastAsia"/>
          <w:color w:val="000000"/>
          <w:kern w:val="0"/>
          <w:sz w:val="24"/>
          <w:szCs w:val="24"/>
          <w:shd w:val="clear" w:color="auto" w:fill="FFFFFF"/>
        </w:rPr>
        <w:tab/>
      </w:r>
    </w:p>
    <w:p w:rsidR="007733DC" w:rsidP="00224BB8">
      <w:pPr>
        <w:pStyle w:val="11"/>
        <w:numPr>
          <w:ilvl w:val="0"/>
          <w:numId w:val="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打开杀毒软件，扫描后再安装</w:t>
      </w:r>
      <w:r>
        <w:rPr>
          <w:rFonts w:cs="宋体" w:hint="eastAsia"/>
          <w:color w:val="000000"/>
          <w:kern w:val="0"/>
          <w:sz w:val="24"/>
          <w:szCs w:val="24"/>
          <w:shd w:val="clear" w:color="auto" w:fill="FFFFFF"/>
        </w:rPr>
        <w:tab/>
      </w:r>
    </w:p>
    <w:p w:rsidR="007733DC" w:rsidP="00224BB8">
      <w:pPr>
        <w:pStyle w:val="11"/>
        <w:numPr>
          <w:ilvl w:val="0"/>
          <w:numId w:val="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先安装，看完电影后再杀毒</w:t>
      </w:r>
      <w:r>
        <w:rPr>
          <w:rFonts w:cs="宋体" w:hint="eastAsia"/>
          <w:color w:val="000000"/>
          <w:kern w:val="0"/>
          <w:sz w:val="24"/>
          <w:szCs w:val="24"/>
          <w:shd w:val="clear" w:color="auto" w:fill="FFFFFF"/>
        </w:rPr>
        <w:tab/>
      </w:r>
    </w:p>
    <w:p w:rsidR="007733DC" w:rsidP="00224BB8">
      <w:pPr>
        <w:pStyle w:val="11"/>
        <w:numPr>
          <w:ilvl w:val="0"/>
          <w:numId w:val="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不安装，等待正规视频网站上线后再看</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 （容易）下面关于我们使用的网络是否安全的正确表述是______</w:t>
      </w:r>
    </w:p>
    <w:p w:rsidR="007733DC" w:rsidP="00224BB8">
      <w:pPr>
        <w:pStyle w:val="11"/>
        <w:numPr>
          <w:ilvl w:val="0"/>
          <w:numId w:val="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安装了防火墙,网络是安全的  </w:t>
      </w:r>
    </w:p>
    <w:p w:rsidR="007733DC" w:rsidP="00224BB8">
      <w:pPr>
        <w:pStyle w:val="11"/>
        <w:numPr>
          <w:ilvl w:val="0"/>
          <w:numId w:val="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设置了复杂的密码，网络是安全的</w:t>
      </w:r>
    </w:p>
    <w:p w:rsidR="007733DC" w:rsidP="00224BB8">
      <w:pPr>
        <w:pStyle w:val="11"/>
        <w:numPr>
          <w:ilvl w:val="0"/>
          <w:numId w:val="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安装了防火墙和杀毒软件,网络是安全的</w:t>
      </w:r>
    </w:p>
    <w:p w:rsidR="007733DC" w:rsidP="00224BB8">
      <w:pPr>
        <w:pStyle w:val="11"/>
        <w:numPr>
          <w:ilvl w:val="0"/>
          <w:numId w:val="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没有绝对安全的网络，使用者要时刻提高警惕，谨慎操作</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（容易)以下不属于电脑病毒特点的是? </w:t>
      </w:r>
      <w:r>
        <w:rPr>
          <w:rFonts w:cs="宋体" w:hint="eastAsia"/>
          <w:color w:val="000000"/>
          <w:kern w:val="0"/>
          <w:sz w:val="24"/>
          <w:szCs w:val="24"/>
          <w:shd w:val="clear" w:color="auto" w:fill="FFFFFF"/>
        </w:rPr>
        <w:tab/>
      </w:r>
    </w:p>
    <w:p w:rsidR="007733DC" w:rsidP="00224BB8">
      <w:pPr>
        <w:pStyle w:val="11"/>
        <w:numPr>
          <w:ilvl w:val="0"/>
          <w:numId w:val="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寄生性</w:t>
      </w:r>
      <w:r>
        <w:rPr>
          <w:rFonts w:cs="宋体" w:hint="eastAsia"/>
          <w:color w:val="000000"/>
          <w:kern w:val="0"/>
          <w:sz w:val="24"/>
          <w:szCs w:val="24"/>
          <w:shd w:val="clear" w:color="auto" w:fill="FFFFFF"/>
        </w:rPr>
        <w:tab/>
      </w:r>
    </w:p>
    <w:p w:rsidR="007733DC" w:rsidP="00224BB8">
      <w:pPr>
        <w:pStyle w:val="11"/>
        <w:numPr>
          <w:ilvl w:val="0"/>
          <w:numId w:val="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传染性</w:t>
      </w:r>
      <w:r>
        <w:rPr>
          <w:rFonts w:cs="宋体" w:hint="eastAsia"/>
          <w:color w:val="000000"/>
          <w:kern w:val="0"/>
          <w:sz w:val="24"/>
          <w:szCs w:val="24"/>
          <w:shd w:val="clear" w:color="auto" w:fill="FFFFFF"/>
        </w:rPr>
        <w:tab/>
      </w:r>
    </w:p>
    <w:p w:rsidR="007733DC" w:rsidP="00224BB8">
      <w:pPr>
        <w:pStyle w:val="11"/>
        <w:numPr>
          <w:ilvl w:val="0"/>
          <w:numId w:val="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潜伏性</w:t>
      </w:r>
      <w:r>
        <w:rPr>
          <w:rFonts w:cs="宋体" w:hint="eastAsia"/>
          <w:color w:val="000000"/>
          <w:kern w:val="0"/>
          <w:sz w:val="24"/>
          <w:szCs w:val="24"/>
          <w:shd w:val="clear" w:color="auto" w:fill="FFFFFF"/>
        </w:rPr>
        <w:tab/>
      </w:r>
    </w:p>
    <w:p w:rsidR="007733DC" w:rsidP="00224BB8">
      <w:pPr>
        <w:pStyle w:val="11"/>
        <w:numPr>
          <w:ilvl w:val="0"/>
          <w:numId w:val="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唯一性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(容易）网络安全领域，把已经被发现,但相关软件厂商还没有进行修复的漏洞叫什么漏洞？</w:t>
      </w:r>
      <w:r>
        <w:rPr>
          <w:rFonts w:cs="宋体" w:hint="eastAsia"/>
          <w:color w:val="000000"/>
          <w:kern w:val="0"/>
          <w:sz w:val="24"/>
          <w:szCs w:val="24"/>
          <w:shd w:val="clear" w:color="auto" w:fill="FFFFFF"/>
        </w:rPr>
        <w:tab/>
      </w:r>
    </w:p>
    <w:p w:rsidR="007733DC" w:rsidP="00224BB8">
      <w:pPr>
        <w:pStyle w:val="11"/>
        <w:numPr>
          <w:ilvl w:val="0"/>
          <w:numId w:val="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0day漏洞</w:t>
      </w:r>
      <w:r>
        <w:rPr>
          <w:rFonts w:cs="宋体" w:hint="eastAsia"/>
          <w:color w:val="000000"/>
          <w:kern w:val="0"/>
          <w:sz w:val="24"/>
          <w:szCs w:val="24"/>
          <w:shd w:val="clear" w:color="auto" w:fill="FFFFFF"/>
        </w:rPr>
        <w:tab/>
      </w:r>
    </w:p>
    <w:p w:rsidR="007733DC" w:rsidP="00224BB8">
      <w:pPr>
        <w:pStyle w:val="11"/>
        <w:numPr>
          <w:ilvl w:val="0"/>
          <w:numId w:val="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DDAY漏洞</w:t>
      </w:r>
      <w:r>
        <w:rPr>
          <w:rFonts w:cs="宋体" w:hint="eastAsia"/>
          <w:color w:val="000000"/>
          <w:kern w:val="0"/>
          <w:sz w:val="24"/>
          <w:szCs w:val="24"/>
          <w:shd w:val="clear" w:color="auto" w:fill="FFFFFF"/>
        </w:rPr>
        <w:tab/>
      </w:r>
    </w:p>
    <w:p w:rsidR="007733DC" w:rsidP="00224BB8">
      <w:pPr>
        <w:pStyle w:val="11"/>
        <w:numPr>
          <w:ilvl w:val="0"/>
          <w:numId w:val="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无痕漏洞</w:t>
      </w:r>
      <w:r>
        <w:rPr>
          <w:rFonts w:cs="宋体" w:hint="eastAsia"/>
          <w:color w:val="000000"/>
          <w:kern w:val="0"/>
          <w:sz w:val="24"/>
          <w:szCs w:val="24"/>
          <w:shd w:val="clear" w:color="auto" w:fill="FFFFFF"/>
        </w:rPr>
        <w:tab/>
      </w:r>
    </w:p>
    <w:p w:rsidR="007733DC" w:rsidP="00224BB8">
      <w:pPr>
        <w:pStyle w:val="11"/>
        <w:numPr>
          <w:ilvl w:val="0"/>
          <w:numId w:val="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黑客漏洞</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（中等）通过电脑病毒甚至可以对核电站、水电站进行攻击导致其无法正常运转,对这一说法你认为以下哪个选项是准确的？</w:t>
      </w:r>
      <w:r>
        <w:rPr>
          <w:rFonts w:cs="宋体" w:hint="eastAsia"/>
          <w:color w:val="000000"/>
          <w:kern w:val="0"/>
          <w:sz w:val="24"/>
          <w:szCs w:val="24"/>
          <w:shd w:val="clear" w:color="auto" w:fill="FFFFFF"/>
        </w:rPr>
        <w:tab/>
      </w:r>
    </w:p>
    <w:p w:rsidR="007733DC" w:rsidP="00224BB8">
      <w:pPr>
        <w:pStyle w:val="11"/>
        <w:numPr>
          <w:ilvl w:val="0"/>
          <w:numId w:val="7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理论上可行，但没有实际发生过</w:t>
      </w:r>
    </w:p>
    <w:p w:rsidR="007733DC" w:rsidP="00224BB8">
      <w:pPr>
        <w:pStyle w:val="11"/>
        <w:numPr>
          <w:ilvl w:val="0"/>
          <w:numId w:val="7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病毒只能对电脑攻击,无法对物理环境造成影响</w:t>
      </w:r>
      <w:r>
        <w:rPr>
          <w:rFonts w:cs="宋体" w:hint="eastAsia"/>
          <w:color w:val="000000"/>
          <w:kern w:val="0"/>
          <w:sz w:val="24"/>
          <w:szCs w:val="24"/>
          <w:shd w:val="clear" w:color="auto" w:fill="FFFFFF"/>
        </w:rPr>
        <w:tab/>
      </w:r>
    </w:p>
    <w:p w:rsidR="007733DC" w:rsidP="00224BB8">
      <w:pPr>
        <w:pStyle w:val="11"/>
        <w:numPr>
          <w:ilvl w:val="0"/>
          <w:numId w:val="7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不认为能做到,危言耸听</w:t>
      </w:r>
    </w:p>
    <w:p w:rsidR="007733DC" w:rsidP="00224BB8">
      <w:pPr>
        <w:pStyle w:val="11"/>
        <w:numPr>
          <w:ilvl w:val="0"/>
          <w:numId w:val="79"/>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绝对可行，已有在现实中实际发生的案例</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（容易）家明使用安装了Windows操作系统的电脑，同学建议他电脑中重要的资料最好不要保存在C盘中。下列哪个观点最合理？</w:t>
      </w:r>
    </w:p>
    <w:p w:rsidR="007733DC" w:rsidP="00224BB8">
      <w:pPr>
        <w:pStyle w:val="11"/>
        <w:numPr>
          <w:ilvl w:val="0"/>
          <w:numId w:val="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这种说法没有根据</w:t>
      </w:r>
      <w:r>
        <w:rPr>
          <w:rFonts w:cs="宋体" w:hint="eastAsia"/>
          <w:color w:val="000000"/>
          <w:kern w:val="0"/>
          <w:sz w:val="24"/>
          <w:szCs w:val="24"/>
          <w:shd w:val="clear" w:color="auto" w:fill="FFFFFF"/>
        </w:rPr>
        <w:tab/>
      </w:r>
    </w:p>
    <w:p w:rsidR="007733DC" w:rsidP="00224BB8">
      <w:pPr>
        <w:pStyle w:val="11"/>
        <w:numPr>
          <w:ilvl w:val="0"/>
          <w:numId w:val="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文件存储在C盘容易被系统文件覆盖</w:t>
      </w:r>
    </w:p>
    <w:p w:rsidR="007733DC" w:rsidP="00224BB8">
      <w:pPr>
        <w:pStyle w:val="11"/>
        <w:numPr>
          <w:ilvl w:val="0"/>
          <w:numId w:val="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C盘是默认系统盘，不能存储其他文件</w:t>
      </w:r>
      <w:r>
        <w:rPr>
          <w:rFonts w:cs="宋体" w:hint="eastAsia"/>
          <w:color w:val="000000"/>
          <w:kern w:val="0"/>
          <w:sz w:val="24"/>
          <w:szCs w:val="24"/>
          <w:shd w:val="clear" w:color="auto" w:fill="FFFFFF"/>
        </w:rPr>
        <w:tab/>
      </w:r>
    </w:p>
    <w:p w:rsidR="007733DC" w:rsidP="00224BB8">
      <w:pPr>
        <w:pStyle w:val="11"/>
        <w:numPr>
          <w:ilvl w:val="0"/>
          <w:numId w:val="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C盘最容易遭到木马病毒的攻击，而且重装系统时会删除C盘上的所有文件，如果备份不及时会造成严重影响</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 （容易)我们应当及时修复计算机操作系统和软件的漏洞，是因为（ ） </w:t>
      </w:r>
    </w:p>
    <w:p w:rsidR="007733DC" w:rsidP="00224BB8">
      <w:pPr>
        <w:pStyle w:val="11"/>
        <w:numPr>
          <w:ilvl w:val="0"/>
          <w:numId w:val="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操作系漏洞补丁及时升级,软件漏洞补丁就没有必要及时修复</w:t>
      </w:r>
    </w:p>
    <w:p w:rsidR="007733DC" w:rsidP="00224BB8">
      <w:pPr>
        <w:pStyle w:val="11"/>
        <w:numPr>
          <w:ilvl w:val="0"/>
          <w:numId w:val="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以前经常感染病毒的机器,现在就不存在什么漏洞了</w:t>
      </w:r>
    </w:p>
    <w:p w:rsidR="007733DC" w:rsidP="00224BB8">
      <w:pPr>
        <w:pStyle w:val="11"/>
        <w:numPr>
          <w:ilvl w:val="0"/>
          <w:numId w:val="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漏洞就是计算机系统或者软件系统的缺陷，病毒和恶意软件可以通过这个缺</w:t>
      </w:r>
      <w:r>
        <w:rPr>
          <w:rFonts w:cs="宋体" w:hint="eastAsia"/>
          <w:color w:val="000000"/>
          <w:kern w:val="0"/>
          <w:sz w:val="24"/>
          <w:szCs w:val="24"/>
          <w:shd w:val="clear" w:color="auto" w:fill="FFFFFF"/>
        </w:rPr>
        <w:t>陷趁虚而入</w:t>
      </w:r>
    </w:p>
    <w:p w:rsidR="007733DC" w:rsidP="00224BB8">
      <w:pPr>
        <w:pStyle w:val="11"/>
        <w:numPr>
          <w:ilvl w:val="0"/>
          <w:numId w:val="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手动更新后,玩游戏时操作系统就不会自动更新,不会占用网络带宽了</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（容易)张同学发现安全软件提醒自己的电脑有系统漏洞，如果你是张同学，最恰当的做法是？()</w:t>
      </w:r>
    </w:p>
    <w:p w:rsidR="007733DC" w:rsidP="00224BB8">
      <w:pPr>
        <w:pStyle w:val="11"/>
        <w:numPr>
          <w:ilvl w:val="0"/>
          <w:numId w:val="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立即更新补丁，修复漏洞</w:t>
      </w:r>
    </w:p>
    <w:p w:rsidR="007733DC" w:rsidP="00224BB8">
      <w:pPr>
        <w:pStyle w:val="11"/>
        <w:numPr>
          <w:ilvl w:val="0"/>
          <w:numId w:val="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不与理睬，继续使用电脑</w:t>
      </w:r>
    </w:p>
    <w:p w:rsidR="007733DC" w:rsidP="00224BB8">
      <w:pPr>
        <w:pStyle w:val="11"/>
        <w:numPr>
          <w:ilvl w:val="0"/>
          <w:numId w:val="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暂时搁置，一天之后再提醒修复漏洞</w:t>
      </w:r>
    </w:p>
    <w:p w:rsidR="007733DC" w:rsidP="00224BB8">
      <w:pPr>
        <w:pStyle w:val="11"/>
        <w:numPr>
          <w:ilvl w:val="0"/>
          <w:numId w:val="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重启电脑</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（中等)世界上首例通过网络攻击瘫痪物理核设施的事件是？</w:t>
      </w:r>
    </w:p>
    <w:p w:rsidR="007733DC" w:rsidP="00224BB8">
      <w:pPr>
        <w:pStyle w:val="11"/>
        <w:numPr>
          <w:ilvl w:val="0"/>
          <w:numId w:val="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巴基斯坦核电站震荡波事件</w:t>
      </w:r>
    </w:p>
    <w:p w:rsidR="007733DC" w:rsidP="00224BB8">
      <w:pPr>
        <w:pStyle w:val="11"/>
        <w:numPr>
          <w:ilvl w:val="0"/>
          <w:numId w:val="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以色列核电站冲击波事件</w:t>
      </w:r>
      <w:r>
        <w:rPr>
          <w:rFonts w:cs="宋体" w:hint="eastAsia"/>
          <w:color w:val="000000"/>
          <w:kern w:val="0"/>
          <w:sz w:val="24"/>
          <w:szCs w:val="24"/>
          <w:shd w:val="clear" w:color="auto" w:fill="FFFFFF"/>
        </w:rPr>
        <w:tab/>
      </w:r>
    </w:p>
    <w:p w:rsidR="007733DC" w:rsidP="00224BB8">
      <w:pPr>
        <w:pStyle w:val="11"/>
        <w:numPr>
          <w:ilvl w:val="0"/>
          <w:numId w:val="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伊朗核电站震荡波事件</w:t>
      </w:r>
    </w:p>
    <w:p w:rsidR="007733DC" w:rsidP="00224BB8">
      <w:pPr>
        <w:pStyle w:val="11"/>
        <w:numPr>
          <w:ilvl w:val="0"/>
          <w:numId w:val="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伊朗核电站震网(stuxnet）事件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（中等）1988年美国一名大学生编写了一个程序，这是史上第一个通过Internet传播的计算机病毒.你知道这个病毒叫什么吗？</w:t>
      </w:r>
      <w:r>
        <w:rPr>
          <w:rFonts w:cs="宋体" w:hint="eastAsia"/>
          <w:color w:val="000000"/>
          <w:kern w:val="0"/>
          <w:sz w:val="24"/>
          <w:szCs w:val="24"/>
          <w:shd w:val="clear" w:color="auto" w:fill="FFFFFF"/>
        </w:rPr>
        <w:tab/>
      </w:r>
    </w:p>
    <w:p w:rsidR="007733DC" w:rsidP="00224BB8">
      <w:pPr>
        <w:pStyle w:val="11"/>
        <w:numPr>
          <w:ilvl w:val="0"/>
          <w:numId w:val="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小球病毒</w:t>
      </w:r>
      <w:r>
        <w:rPr>
          <w:rFonts w:cs="宋体" w:hint="eastAsia"/>
          <w:color w:val="000000"/>
          <w:kern w:val="0"/>
          <w:sz w:val="24"/>
          <w:szCs w:val="24"/>
          <w:shd w:val="clear" w:color="auto" w:fill="FFFFFF"/>
        </w:rPr>
        <w:tab/>
      </w:r>
    </w:p>
    <w:p w:rsidR="007733DC" w:rsidP="00224BB8">
      <w:pPr>
        <w:pStyle w:val="11"/>
        <w:numPr>
          <w:ilvl w:val="0"/>
          <w:numId w:val="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莫里斯蠕虫病毒</w:t>
      </w:r>
      <w:r>
        <w:rPr>
          <w:rFonts w:cs="宋体" w:hint="eastAsia"/>
          <w:color w:val="000000"/>
          <w:kern w:val="0"/>
          <w:sz w:val="24"/>
          <w:szCs w:val="24"/>
          <w:shd w:val="clear" w:color="auto" w:fill="FFFFFF"/>
        </w:rPr>
        <w:tab/>
      </w:r>
    </w:p>
    <w:p w:rsidR="007733DC" w:rsidP="00224BB8">
      <w:pPr>
        <w:pStyle w:val="11"/>
        <w:numPr>
          <w:ilvl w:val="0"/>
          <w:numId w:val="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红色代码 </w:t>
      </w:r>
      <w:r>
        <w:rPr>
          <w:rFonts w:cs="宋体" w:hint="eastAsia"/>
          <w:color w:val="000000"/>
          <w:kern w:val="0"/>
          <w:sz w:val="24"/>
          <w:szCs w:val="24"/>
          <w:shd w:val="clear" w:color="auto" w:fill="FFFFFF"/>
        </w:rPr>
        <w:tab/>
      </w:r>
    </w:p>
    <w:p w:rsidR="007733DC" w:rsidP="00224BB8">
      <w:pPr>
        <w:pStyle w:val="11"/>
        <w:numPr>
          <w:ilvl w:val="0"/>
          <w:numId w:val="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震荡波</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（容易）对于人肉搜索,应持有什么样的态度？</w:t>
      </w:r>
    </w:p>
    <w:p w:rsidR="007733DC" w:rsidP="00224BB8">
      <w:pPr>
        <w:pStyle w:val="11"/>
        <w:numPr>
          <w:ilvl w:val="0"/>
          <w:numId w:val="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主动参加</w:t>
      </w:r>
    </w:p>
    <w:p w:rsidR="007733DC" w:rsidP="00224BB8">
      <w:pPr>
        <w:pStyle w:val="11"/>
        <w:numPr>
          <w:ilvl w:val="0"/>
          <w:numId w:val="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关注进程</w:t>
      </w:r>
    </w:p>
    <w:p w:rsidR="007733DC" w:rsidP="00224BB8">
      <w:pPr>
        <w:pStyle w:val="11"/>
        <w:numPr>
          <w:ilvl w:val="0"/>
          <w:numId w:val="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积极转发</w:t>
      </w:r>
      <w:r>
        <w:rPr>
          <w:rFonts w:cs="宋体" w:hint="eastAsia"/>
          <w:color w:val="000000"/>
          <w:kern w:val="0"/>
          <w:sz w:val="24"/>
          <w:szCs w:val="24"/>
          <w:shd w:val="clear" w:color="auto" w:fill="FFFFFF"/>
        </w:rPr>
        <w:tab/>
      </w:r>
    </w:p>
    <w:p w:rsidR="007733DC" w:rsidP="00224BB8">
      <w:pPr>
        <w:pStyle w:val="11"/>
        <w:numPr>
          <w:ilvl w:val="0"/>
          <w:numId w:val="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不转发，不参与</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(容易）Windows操作系统每个月都会发布一些漏洞更新修复程序，也被称为系统补丁.请问，微软公司通常在哪一天发布最新的系统漏洞补丁？</w:t>
      </w:r>
      <w:r>
        <w:rPr>
          <w:rFonts w:cs="宋体" w:hint="eastAsia"/>
          <w:color w:val="000000"/>
          <w:kern w:val="0"/>
          <w:sz w:val="24"/>
          <w:szCs w:val="24"/>
          <w:shd w:val="clear" w:color="auto" w:fill="FFFFFF"/>
        </w:rPr>
        <w:tab/>
      </w:r>
    </w:p>
    <w:p w:rsidR="007733DC" w:rsidP="00224BB8">
      <w:pPr>
        <w:pStyle w:val="11"/>
        <w:numPr>
          <w:ilvl w:val="0"/>
          <w:numId w:val="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美国当地时间，每个月的星期二</w:t>
      </w:r>
      <w:r>
        <w:rPr>
          <w:rFonts w:cs="宋体" w:hint="eastAsia"/>
          <w:color w:val="000000"/>
          <w:kern w:val="0"/>
          <w:sz w:val="24"/>
          <w:szCs w:val="24"/>
          <w:shd w:val="clear" w:color="auto" w:fill="FFFFFF"/>
        </w:rPr>
        <w:tab/>
      </w:r>
    </w:p>
    <w:p w:rsidR="007733DC" w:rsidP="00224BB8">
      <w:pPr>
        <w:pStyle w:val="11"/>
        <w:numPr>
          <w:ilvl w:val="0"/>
          <w:numId w:val="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看比尔盖茨心情</w:t>
      </w:r>
      <w:r>
        <w:rPr>
          <w:rFonts w:cs="宋体" w:hint="eastAsia"/>
          <w:color w:val="000000"/>
          <w:kern w:val="0"/>
          <w:sz w:val="24"/>
          <w:szCs w:val="24"/>
          <w:shd w:val="clear" w:color="auto" w:fill="FFFFFF"/>
        </w:rPr>
        <w:tab/>
      </w:r>
    </w:p>
    <w:p w:rsidR="007733DC" w:rsidP="00224BB8">
      <w:pPr>
        <w:pStyle w:val="11"/>
        <w:numPr>
          <w:ilvl w:val="0"/>
          <w:numId w:val="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美国时间周一早八点</w:t>
      </w:r>
      <w:r>
        <w:rPr>
          <w:rFonts w:cs="宋体" w:hint="eastAsia"/>
          <w:color w:val="000000"/>
          <w:kern w:val="0"/>
          <w:sz w:val="24"/>
          <w:szCs w:val="24"/>
          <w:shd w:val="clear" w:color="auto" w:fill="FFFFFF"/>
        </w:rPr>
        <w:tab/>
      </w:r>
    </w:p>
    <w:p w:rsidR="007733DC" w:rsidP="00224BB8">
      <w:pPr>
        <w:pStyle w:val="11"/>
        <w:numPr>
          <w:ilvl w:val="0"/>
          <w:numId w:val="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美国当地时间，每个月第二个星期的星期二</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（中等)发现个人电脑感染病毒，断开网络的目的是（）</w:t>
      </w:r>
    </w:p>
    <w:p w:rsidR="007733DC" w:rsidP="00224BB8">
      <w:pPr>
        <w:pStyle w:val="11"/>
        <w:numPr>
          <w:ilvl w:val="0"/>
          <w:numId w:val="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影响上网速度</w:t>
      </w:r>
    </w:p>
    <w:p w:rsidR="007733DC" w:rsidP="00224BB8">
      <w:pPr>
        <w:pStyle w:val="11"/>
        <w:numPr>
          <w:ilvl w:val="0"/>
          <w:numId w:val="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担心数据被泄露电脑被损坏</w:t>
      </w:r>
    </w:p>
    <w:p w:rsidR="007733DC" w:rsidP="00224BB8">
      <w:pPr>
        <w:pStyle w:val="11"/>
        <w:numPr>
          <w:ilvl w:val="0"/>
          <w:numId w:val="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控制病毒向外传播</w:t>
      </w:r>
    </w:p>
    <w:p w:rsidR="007733DC" w:rsidP="00224BB8">
      <w:pPr>
        <w:pStyle w:val="11"/>
        <w:numPr>
          <w:ilvl w:val="0"/>
          <w:numId w:val="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防止计算机被病毒进一步感染</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（容易）打电话诈骗密码属于________攻击方式。</w:t>
      </w:r>
    </w:p>
    <w:p w:rsidR="007733DC" w:rsidP="00224BB8">
      <w:pPr>
        <w:pStyle w:val="11"/>
        <w:numPr>
          <w:ilvl w:val="0"/>
          <w:numId w:val="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木马</w:t>
      </w:r>
    </w:p>
    <w:p w:rsidR="007733DC" w:rsidP="00224BB8">
      <w:pPr>
        <w:pStyle w:val="11"/>
        <w:numPr>
          <w:ilvl w:val="0"/>
          <w:numId w:val="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社会工程学</w:t>
      </w:r>
    </w:p>
    <w:p w:rsidR="007733DC" w:rsidP="00224BB8">
      <w:pPr>
        <w:pStyle w:val="11"/>
        <w:numPr>
          <w:ilvl w:val="0"/>
          <w:numId w:val="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电话系统漏洞</w:t>
      </w:r>
    </w:p>
    <w:p w:rsidR="007733DC" w:rsidP="00224BB8">
      <w:pPr>
        <w:pStyle w:val="11"/>
        <w:numPr>
          <w:ilvl w:val="0"/>
          <w:numId w:val="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拒绝服务</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（容易）提倡文明上网，健康生活，我们不应该有下列哪种行为？</w:t>
      </w:r>
    </w:p>
    <w:p w:rsidR="007733DC" w:rsidP="00224BB8">
      <w:pPr>
        <w:pStyle w:val="11"/>
        <w:numPr>
          <w:ilvl w:val="0"/>
          <w:numId w:val="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在网上对其他网友进行人身攻击</w:t>
      </w:r>
    </w:p>
    <w:p w:rsidR="007733DC" w:rsidP="00224BB8">
      <w:pPr>
        <w:pStyle w:val="11"/>
        <w:numPr>
          <w:ilvl w:val="0"/>
          <w:numId w:val="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自觉抵制网上的虚假、低俗内容，让有害信息无处藏身</w:t>
      </w:r>
    </w:p>
    <w:p w:rsidR="007733DC" w:rsidP="00224BB8">
      <w:pPr>
        <w:pStyle w:val="11"/>
        <w:numPr>
          <w:ilvl w:val="0"/>
          <w:numId w:val="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浏览合法网站，玩健康网络游戏,并用自己的行动影响周围的朋友</w:t>
      </w:r>
    </w:p>
    <w:p w:rsidR="007733DC" w:rsidP="00224BB8">
      <w:pPr>
        <w:pStyle w:val="11"/>
        <w:numPr>
          <w:ilvl w:val="0"/>
          <w:numId w:val="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不信谣，不传谣，不造谣</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选项属于《文明上网自律公约》内容的是：。①自觉遵纪守法,倡导社会公德，促进绿色网络建设;②提倡自主创新，摒弃盗版剽窃，促进网络应用繁荣；③提倡诚实守信，摒弃弄虚作假，促进网络安全可信；④提倡人人受益,消除数字鸿沟，促进信息资源共享.</w:t>
      </w:r>
    </w:p>
    <w:p w:rsidR="007733DC" w:rsidP="00224BB8">
      <w:pPr>
        <w:pStyle w:val="11"/>
        <w:numPr>
          <w:ilvl w:val="0"/>
          <w:numId w:val="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②③④</w:t>
      </w:r>
    </w:p>
    <w:p w:rsidR="007733DC" w:rsidP="00224BB8">
      <w:pPr>
        <w:pStyle w:val="11"/>
        <w:numPr>
          <w:ilvl w:val="0"/>
          <w:numId w:val="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①②④</w:t>
      </w:r>
    </w:p>
    <w:p w:rsidR="007733DC" w:rsidP="00224BB8">
      <w:pPr>
        <w:pStyle w:val="11"/>
        <w:numPr>
          <w:ilvl w:val="0"/>
          <w:numId w:val="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①②③</w:t>
      </w:r>
    </w:p>
    <w:p w:rsidR="007733DC" w:rsidP="00224BB8">
      <w:pPr>
        <w:pStyle w:val="11"/>
        <w:numPr>
          <w:ilvl w:val="0"/>
          <w:numId w:val="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①②③④</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(中等）关于比特币敲诈者的说法不正确的是</w:t>
      </w:r>
    </w:p>
    <w:p w:rsidR="007733DC" w:rsidP="00224BB8">
      <w:pPr>
        <w:pStyle w:val="11"/>
        <w:numPr>
          <w:ilvl w:val="0"/>
          <w:numId w:val="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流行于2015年初</w:t>
      </w:r>
    </w:p>
    <w:p w:rsidR="007733DC" w:rsidP="00224BB8">
      <w:pPr>
        <w:pStyle w:val="11"/>
        <w:numPr>
          <w:ilvl w:val="0"/>
          <w:numId w:val="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受害者只要在规定时间内交纳一定数额的比特币，才可以解开被病毒加密的资料</w:t>
      </w:r>
    </w:p>
    <w:p w:rsidR="007733DC" w:rsidP="00224BB8">
      <w:pPr>
        <w:pStyle w:val="11"/>
        <w:numPr>
          <w:ilvl w:val="0"/>
          <w:numId w:val="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病毒作者波格挈夫来自俄罗斯</w:t>
      </w:r>
    </w:p>
    <w:p w:rsidR="007733DC" w:rsidP="00224BB8">
      <w:pPr>
        <w:pStyle w:val="11"/>
        <w:numPr>
          <w:ilvl w:val="0"/>
          <w:numId w:val="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主要通过网页传播</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(中等）浏览某些网站时，网站为了辨别用户身份进行session跟踪，而储存在本地终端上的数据是（ ）</w:t>
      </w:r>
    </w:p>
    <w:p w:rsidR="007733DC" w:rsidP="00224BB8">
      <w:pPr>
        <w:pStyle w:val="11"/>
        <w:numPr>
          <w:ilvl w:val="0"/>
          <w:numId w:val="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收藏夹</w:t>
      </w:r>
    </w:p>
    <w:p w:rsidR="007733DC" w:rsidP="00224BB8">
      <w:pPr>
        <w:pStyle w:val="11"/>
        <w:numPr>
          <w:ilvl w:val="0"/>
          <w:numId w:val="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书签</w:t>
      </w:r>
    </w:p>
    <w:p w:rsidR="007733DC" w:rsidP="00224BB8">
      <w:pPr>
        <w:pStyle w:val="11"/>
        <w:numPr>
          <w:ilvl w:val="0"/>
          <w:numId w:val="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COOKIE</w:t>
      </w:r>
    </w:p>
    <w:p w:rsidR="007733DC" w:rsidP="00224BB8">
      <w:pPr>
        <w:pStyle w:val="11"/>
        <w:numPr>
          <w:ilvl w:val="0"/>
          <w:numId w:val="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https</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（容易)下列关于密码安全的描述，不正确的是( ）</w:t>
      </w:r>
    </w:p>
    <w:p w:rsidR="007733DC" w:rsidP="00224BB8">
      <w:pPr>
        <w:pStyle w:val="11"/>
        <w:numPr>
          <w:ilvl w:val="0"/>
          <w:numId w:val="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容易被记住的密码不一定不安全</w:t>
      </w:r>
    </w:p>
    <w:p w:rsidR="007733DC" w:rsidP="00224BB8">
      <w:pPr>
        <w:pStyle w:val="11"/>
        <w:numPr>
          <w:ilvl w:val="0"/>
          <w:numId w:val="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超过12位的密码很安全</w:t>
      </w:r>
    </w:p>
    <w:p w:rsidR="007733DC" w:rsidP="00224BB8">
      <w:pPr>
        <w:pStyle w:val="11"/>
        <w:numPr>
          <w:ilvl w:val="0"/>
          <w:numId w:val="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密码定期更换</w:t>
      </w:r>
    </w:p>
    <w:p w:rsidR="007733DC" w:rsidP="00224BB8">
      <w:pPr>
        <w:pStyle w:val="11"/>
        <w:numPr>
          <w:ilvl w:val="0"/>
          <w:numId w:val="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密码中使用的字符种类越多越不易被猜中</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 （困难)当一个发往目的地的主机IP包经过多个路由器转发时，以下说法正确的是（ )</w:t>
      </w:r>
    </w:p>
    <w:p w:rsidR="007733DC" w:rsidP="00224BB8">
      <w:pPr>
        <w:pStyle w:val="11"/>
        <w:numPr>
          <w:ilvl w:val="0"/>
          <w:numId w:val="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当IP包在每跳段中传输时,目的地址改为下一个路由器的IP地址。</w:t>
      </w:r>
    </w:p>
    <w:p w:rsidR="007733DC" w:rsidP="00224BB8">
      <w:pPr>
        <w:pStyle w:val="11"/>
        <w:numPr>
          <w:ilvl w:val="0"/>
          <w:numId w:val="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当一个路由器将IP包分发到广域网WAN时，目的的IP地址经常发生改变。</w:t>
      </w:r>
    </w:p>
    <w:p w:rsidR="007733DC" w:rsidP="00224BB8">
      <w:pPr>
        <w:pStyle w:val="11"/>
        <w:numPr>
          <w:ilvl w:val="0"/>
          <w:numId w:val="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目的的IP地址将永远是第一个路由器的IP地址。</w:t>
      </w:r>
    </w:p>
    <w:p w:rsidR="007733DC" w:rsidP="00224BB8">
      <w:pPr>
        <w:pStyle w:val="11"/>
        <w:numPr>
          <w:ilvl w:val="0"/>
          <w:numId w:val="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目的的IP地址固定不变</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（中等）当访问web网站的某个资源时,请求无法被服务器理解将会出现的HTTP</w:t>
      </w:r>
      <w:r>
        <w:rPr>
          <w:rFonts w:cs="宋体" w:hint="eastAsia"/>
          <w:color w:val="000000"/>
          <w:kern w:val="0"/>
          <w:sz w:val="24"/>
          <w:szCs w:val="24"/>
          <w:shd w:val="clear" w:color="auto" w:fill="FFFFFF"/>
        </w:rPr>
        <w:t>状态码是( )</w:t>
      </w:r>
    </w:p>
    <w:p w:rsidR="007733DC" w:rsidP="00224BB8">
      <w:pPr>
        <w:pStyle w:val="11"/>
        <w:numPr>
          <w:ilvl w:val="0"/>
          <w:numId w:val="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200</w:t>
      </w:r>
    </w:p>
    <w:p w:rsidR="007733DC" w:rsidP="00224BB8">
      <w:pPr>
        <w:pStyle w:val="11"/>
        <w:numPr>
          <w:ilvl w:val="0"/>
          <w:numId w:val="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401</w:t>
      </w:r>
    </w:p>
    <w:p w:rsidR="007733DC" w:rsidP="00224BB8">
      <w:pPr>
        <w:pStyle w:val="11"/>
        <w:numPr>
          <w:ilvl w:val="0"/>
          <w:numId w:val="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302</w:t>
      </w:r>
    </w:p>
    <w:p w:rsidR="007733DC" w:rsidP="00224BB8">
      <w:pPr>
        <w:pStyle w:val="11"/>
        <w:numPr>
          <w:ilvl w:val="0"/>
          <w:numId w:val="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303</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（中等)对网络系统进行渗透测试,通常是按什么顺序来进行的：（ ）</w:t>
      </w:r>
    </w:p>
    <w:p w:rsidR="007733DC" w:rsidP="00224BB8">
      <w:pPr>
        <w:pStyle w:val="11"/>
        <w:numPr>
          <w:ilvl w:val="0"/>
          <w:numId w:val="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控制阶段、侦查阶段、入侵阶段</w:t>
      </w:r>
    </w:p>
    <w:p w:rsidR="007733DC" w:rsidP="00224BB8">
      <w:pPr>
        <w:pStyle w:val="11"/>
        <w:numPr>
          <w:ilvl w:val="0"/>
          <w:numId w:val="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入侵阶段、侦查阶段、控制阶段</w:t>
      </w:r>
    </w:p>
    <w:p w:rsidR="007733DC" w:rsidP="00224BB8">
      <w:pPr>
        <w:pStyle w:val="11"/>
        <w:numPr>
          <w:ilvl w:val="0"/>
          <w:numId w:val="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侦查阶段、入侵阶段、控制阶段</w:t>
      </w:r>
    </w:p>
    <w:p w:rsidR="007733DC" w:rsidP="00224BB8">
      <w:pPr>
        <w:pStyle w:val="11"/>
        <w:numPr>
          <w:ilvl w:val="0"/>
          <w:numId w:val="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侦查阶段、控制阶段、入侵阶段</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(容易）李欣打算从自己计算机保存的动画中挑选喜欢的发送给表姐欣赏，她应该从扩展名为(  )的文件中进行查找。</w:t>
      </w:r>
    </w:p>
    <w:p w:rsidR="007733DC" w:rsidP="00224BB8">
      <w:pPr>
        <w:pStyle w:val="11"/>
        <w:numPr>
          <w:ilvl w:val="0"/>
          <w:numId w:val="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。mp3</w:t>
      </w:r>
    </w:p>
    <w:p w:rsidR="007733DC" w:rsidP="00224BB8">
      <w:pPr>
        <w:pStyle w:val="11"/>
        <w:numPr>
          <w:ilvl w:val="0"/>
          <w:numId w:val="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。swf</w:t>
      </w:r>
    </w:p>
    <w:p w:rsidR="007733DC" w:rsidP="00224BB8">
      <w:pPr>
        <w:pStyle w:val="11"/>
        <w:numPr>
          <w:ilvl w:val="0"/>
          <w:numId w:val="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。txt</w:t>
      </w:r>
    </w:p>
    <w:p w:rsidR="007733DC" w:rsidP="00224BB8">
      <w:pPr>
        <w:pStyle w:val="11"/>
        <w:numPr>
          <w:ilvl w:val="0"/>
          <w:numId w:val="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.xls</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（中等）下图是一张图书销售系统数据库的图书表，其中包含（ ）个字段.</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noProof/>
          <w:color w:val="000000"/>
          <w:kern w:val="0"/>
          <w:sz w:val="24"/>
          <w:szCs w:val="24"/>
          <w:shd w:val="clear" w:color="auto" w:fill="FFFFFF"/>
        </w:rPr>
        <w:drawing>
          <wp:inline distT="0" distB="0" distL="0" distR="0">
            <wp:extent cx="5600700" cy="1082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97039"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600700" cy="1082040"/>
                    </a:xfrm>
                    <a:prstGeom prst="rect">
                      <a:avLst/>
                    </a:prstGeom>
                    <a:noFill/>
                    <a:ln>
                      <a:noFill/>
                    </a:ln>
                  </pic:spPr>
                </pic:pic>
              </a:graphicData>
            </a:graphic>
          </wp:inline>
        </w:drawing>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A、5   B、6   C、7   D、8</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（中等）当Windows系统出现某些错误而不能正常启动或运行时,为了提高系统自身的安全性，在启动时可以进入模式。</w:t>
      </w:r>
    </w:p>
    <w:p w:rsidR="007733DC" w:rsidP="00224BB8">
      <w:pPr>
        <w:pStyle w:val="11"/>
        <w:numPr>
          <w:ilvl w:val="0"/>
          <w:numId w:val="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异常</w:t>
      </w:r>
    </w:p>
    <w:p w:rsidR="007733DC" w:rsidP="00224BB8">
      <w:pPr>
        <w:pStyle w:val="11"/>
        <w:numPr>
          <w:ilvl w:val="0"/>
          <w:numId w:val="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安全</w:t>
      </w:r>
    </w:p>
    <w:p w:rsidR="007733DC" w:rsidP="00224BB8">
      <w:pPr>
        <w:pStyle w:val="11"/>
        <w:numPr>
          <w:ilvl w:val="0"/>
          <w:numId w:val="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命令提示符</w:t>
      </w:r>
    </w:p>
    <w:p w:rsidR="007733DC" w:rsidP="00224BB8">
      <w:pPr>
        <w:pStyle w:val="11"/>
        <w:numPr>
          <w:ilvl w:val="0"/>
          <w:numId w:val="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单步启动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（中等）数据被非法篡改破坏了信息安全的（  ）属性.</w:t>
      </w:r>
    </w:p>
    <w:p w:rsidR="007733DC" w:rsidP="00224BB8">
      <w:pPr>
        <w:pStyle w:val="11"/>
        <w:numPr>
          <w:ilvl w:val="0"/>
          <w:numId w:val="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保密性</w:t>
      </w:r>
    </w:p>
    <w:p w:rsidR="007733DC" w:rsidP="00224BB8">
      <w:pPr>
        <w:pStyle w:val="11"/>
        <w:numPr>
          <w:ilvl w:val="0"/>
          <w:numId w:val="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完整性</w:t>
      </w:r>
    </w:p>
    <w:p w:rsidR="007733DC" w:rsidP="00224BB8">
      <w:pPr>
        <w:pStyle w:val="11"/>
        <w:numPr>
          <w:ilvl w:val="0"/>
          <w:numId w:val="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不可否认性</w:t>
      </w:r>
    </w:p>
    <w:p w:rsidR="007733DC" w:rsidP="00224BB8">
      <w:pPr>
        <w:pStyle w:val="11"/>
        <w:numPr>
          <w:ilvl w:val="0"/>
          <w:numId w:val="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可用性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（困难）下列算法中属于非对称密码算法的是（   ）</w:t>
      </w:r>
    </w:p>
    <w:p w:rsidR="007733DC" w:rsidP="00224BB8">
      <w:pPr>
        <w:pStyle w:val="11"/>
        <w:numPr>
          <w:ilvl w:val="0"/>
          <w:numId w:val="1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IDEA</w:t>
      </w:r>
    </w:p>
    <w:p w:rsidR="007733DC" w:rsidP="00224BB8">
      <w:pPr>
        <w:pStyle w:val="11"/>
        <w:numPr>
          <w:ilvl w:val="0"/>
          <w:numId w:val="1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RSA</w:t>
      </w:r>
    </w:p>
    <w:p w:rsidR="007733DC" w:rsidP="00224BB8">
      <w:pPr>
        <w:pStyle w:val="11"/>
        <w:numPr>
          <w:ilvl w:val="0"/>
          <w:numId w:val="1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DES</w:t>
      </w:r>
    </w:p>
    <w:p w:rsidR="007733DC" w:rsidP="00224BB8">
      <w:pPr>
        <w:pStyle w:val="11"/>
        <w:numPr>
          <w:ilvl w:val="0"/>
          <w:numId w:val="1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3DES</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（容易）量子</w:t>
      </w:r>
      <w:r>
        <w:fldChar w:fldCharType="begin"/>
      </w:r>
      <w:r>
        <w:instrText xml:space="preserve"> HYPERLINK "http://baike。baidu.com/view/25311。htm" </w:instrText>
      </w:r>
      <w:r>
        <w:fldChar w:fldCharType="separate"/>
      </w:r>
      <w:r>
        <w:rPr>
          <w:rStyle w:val="Hyperlink"/>
          <w:rFonts w:cs="宋体" w:hint="eastAsia"/>
          <w:color w:val="000000"/>
          <w:kern w:val="0"/>
          <w:sz w:val="24"/>
          <w:szCs w:val="24"/>
          <w:shd w:val="clear" w:color="auto" w:fill="FFFFFF"/>
        </w:rPr>
        <w:t>密码学</w:t>
      </w:r>
      <w:r>
        <w:fldChar w:fldCharType="end"/>
      </w:r>
      <w:r>
        <w:rPr>
          <w:rFonts w:cs="宋体" w:hint="eastAsia"/>
          <w:color w:val="000000"/>
          <w:kern w:val="0"/>
          <w:sz w:val="24"/>
          <w:szCs w:val="24"/>
          <w:shd w:val="clear" w:color="auto" w:fill="FFFFFF"/>
        </w:rPr>
        <w:t>的理论基础是______</w:t>
      </w:r>
    </w:p>
    <w:p w:rsidR="007733DC" w:rsidP="00224BB8">
      <w:pPr>
        <w:pStyle w:val="11"/>
        <w:numPr>
          <w:ilvl w:val="0"/>
          <w:numId w:val="1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量子力学</w:t>
      </w:r>
    </w:p>
    <w:p w:rsidR="007733DC" w:rsidP="00224BB8">
      <w:pPr>
        <w:pStyle w:val="11"/>
        <w:numPr>
          <w:ilvl w:val="0"/>
          <w:numId w:val="1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数学</w:t>
      </w:r>
    </w:p>
    <w:p w:rsidR="007733DC" w:rsidP="00224BB8">
      <w:pPr>
        <w:pStyle w:val="11"/>
        <w:numPr>
          <w:ilvl w:val="0"/>
          <w:numId w:val="1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传统密码学</w:t>
      </w:r>
    </w:p>
    <w:p w:rsidR="007733DC" w:rsidP="00224BB8">
      <w:pPr>
        <w:pStyle w:val="11"/>
        <w:numPr>
          <w:ilvl w:val="0"/>
          <w:numId w:val="1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天体物理学</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(容易)传统密码学的理论基础是</w:t>
      </w:r>
    </w:p>
    <w:p w:rsidR="007733DC" w:rsidP="00224BB8">
      <w:pPr>
        <w:pStyle w:val="11"/>
        <w:numPr>
          <w:ilvl w:val="0"/>
          <w:numId w:val="1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数学</w:t>
      </w:r>
    </w:p>
    <w:p w:rsidR="007733DC" w:rsidP="00224BB8">
      <w:pPr>
        <w:pStyle w:val="11"/>
        <w:numPr>
          <w:ilvl w:val="0"/>
          <w:numId w:val="1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物理学</w:t>
      </w:r>
    </w:p>
    <w:p w:rsidR="007733DC" w:rsidP="00224BB8">
      <w:pPr>
        <w:pStyle w:val="11"/>
        <w:numPr>
          <w:ilvl w:val="0"/>
          <w:numId w:val="1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计算机学科</w:t>
      </w:r>
    </w:p>
    <w:p w:rsidR="007733DC" w:rsidP="00224BB8">
      <w:pPr>
        <w:pStyle w:val="11"/>
        <w:numPr>
          <w:ilvl w:val="0"/>
          <w:numId w:val="1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力学</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(实事类）（中等)我国首个城域量子通信试验示范网于2010年在（）启动建设</w:t>
      </w:r>
    </w:p>
    <w:p w:rsidR="007733DC" w:rsidP="00224BB8">
      <w:pPr>
        <w:pStyle w:val="11"/>
        <w:numPr>
          <w:ilvl w:val="0"/>
          <w:numId w:val="1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北京</w:t>
      </w:r>
    </w:p>
    <w:p w:rsidR="007733DC" w:rsidP="00224BB8">
      <w:pPr>
        <w:pStyle w:val="11"/>
        <w:numPr>
          <w:ilvl w:val="0"/>
          <w:numId w:val="1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上海</w:t>
      </w:r>
    </w:p>
    <w:p w:rsidR="007733DC" w:rsidP="00224BB8">
      <w:pPr>
        <w:pStyle w:val="11"/>
        <w:numPr>
          <w:ilvl w:val="0"/>
          <w:numId w:val="1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合肥</w:t>
      </w:r>
    </w:p>
    <w:p w:rsidR="007733DC" w:rsidP="00224BB8">
      <w:pPr>
        <w:pStyle w:val="11"/>
        <w:numPr>
          <w:ilvl w:val="0"/>
          <w:numId w:val="1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深圳</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（实事）(中等)世界首个量子卫星,中科院量子科学实验卫星（简称量子卫星）于（)发射</w:t>
      </w:r>
    </w:p>
    <w:p w:rsidR="007733DC" w:rsidP="00224BB8">
      <w:pPr>
        <w:pStyle w:val="11"/>
        <w:numPr>
          <w:ilvl w:val="0"/>
          <w:numId w:val="1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2016年7月</w:t>
      </w:r>
    </w:p>
    <w:p w:rsidR="007733DC" w:rsidP="00224BB8">
      <w:pPr>
        <w:pStyle w:val="11"/>
        <w:numPr>
          <w:ilvl w:val="0"/>
          <w:numId w:val="1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2015年10月</w:t>
      </w:r>
    </w:p>
    <w:p w:rsidR="007733DC" w:rsidP="00224BB8">
      <w:pPr>
        <w:pStyle w:val="11"/>
        <w:numPr>
          <w:ilvl w:val="0"/>
          <w:numId w:val="1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2015年11月</w:t>
      </w:r>
    </w:p>
    <w:p w:rsidR="007733DC" w:rsidP="00224BB8">
      <w:pPr>
        <w:pStyle w:val="11"/>
        <w:numPr>
          <w:ilvl w:val="0"/>
          <w:numId w:val="1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2016年 5月</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(中等）以下哪个选项是目前利用大数据分析技术无法进行有效支持的?</w:t>
      </w:r>
    </w:p>
    <w:p w:rsidR="007733DC" w:rsidP="00224BB8">
      <w:pPr>
        <w:pStyle w:val="11"/>
        <w:numPr>
          <w:ilvl w:val="0"/>
          <w:numId w:val="1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新型病毒的分析判断</w:t>
      </w:r>
    </w:p>
    <w:p w:rsidR="007733DC" w:rsidP="00224BB8">
      <w:pPr>
        <w:pStyle w:val="11"/>
        <w:numPr>
          <w:ilvl w:val="0"/>
          <w:numId w:val="1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天气情况预测</w:t>
      </w:r>
    </w:p>
    <w:p w:rsidR="007733DC" w:rsidP="00224BB8">
      <w:pPr>
        <w:pStyle w:val="11"/>
        <w:numPr>
          <w:ilvl w:val="0"/>
          <w:numId w:val="1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个人消费习惯分析及预测</w:t>
      </w:r>
    </w:p>
    <w:p w:rsidR="007733DC" w:rsidP="00224BB8">
      <w:pPr>
        <w:pStyle w:val="11"/>
        <w:numPr>
          <w:ilvl w:val="0"/>
          <w:numId w:val="1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精确预测股票价格</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（容易）关于物联网的说法，错误的是：</w:t>
      </w:r>
    </w:p>
    <w:p w:rsidR="007733DC" w:rsidP="00224BB8">
      <w:pPr>
        <w:pStyle w:val="11"/>
        <w:numPr>
          <w:ilvl w:val="0"/>
          <w:numId w:val="1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万物互联将为我们的生活带来极大便利,节约沟通成本，提升资源利用效率</w:t>
      </w:r>
    </w:p>
    <w:p w:rsidR="007733DC" w:rsidP="00224BB8">
      <w:pPr>
        <w:pStyle w:val="11"/>
        <w:numPr>
          <w:ilvl w:val="0"/>
          <w:numId w:val="1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物联网与互联网存在本质区别，黑客很难攻击到诸如网络摄像头之类的物理设备</w:t>
      </w:r>
    </w:p>
    <w:p w:rsidR="007733DC" w:rsidP="00224BB8">
      <w:pPr>
        <w:pStyle w:val="11"/>
        <w:numPr>
          <w:ilvl w:val="0"/>
          <w:numId w:val="1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物联网是Internet of Things的意思，意即万物互联，是互联网的一部分</w:t>
      </w:r>
    </w:p>
    <w:p w:rsidR="007733DC" w:rsidP="00224BB8">
      <w:pPr>
        <w:pStyle w:val="11"/>
        <w:numPr>
          <w:ilvl w:val="0"/>
          <w:numId w:val="1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物联网中很多设备都是使用着安卓操作系统</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(中等）电子商务的交易过程中,通常采用的抗抵赖措施是(      )</w:t>
      </w:r>
    </w:p>
    <w:p w:rsidR="007733DC" w:rsidP="00224BB8">
      <w:pPr>
        <w:pStyle w:val="11"/>
        <w:numPr>
          <w:ilvl w:val="0"/>
          <w:numId w:val="1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信息加密和解密</w:t>
      </w:r>
    </w:p>
    <w:p w:rsidR="007733DC" w:rsidP="00224BB8">
      <w:pPr>
        <w:pStyle w:val="11"/>
        <w:numPr>
          <w:ilvl w:val="0"/>
          <w:numId w:val="1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信息隐匿</w:t>
      </w:r>
    </w:p>
    <w:p w:rsidR="007733DC" w:rsidP="00224BB8">
      <w:pPr>
        <w:pStyle w:val="11"/>
        <w:numPr>
          <w:ilvl w:val="0"/>
          <w:numId w:val="1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数字签名和身份认证技术</w:t>
      </w:r>
    </w:p>
    <w:p w:rsidR="007733DC" w:rsidP="00224BB8">
      <w:pPr>
        <w:pStyle w:val="11"/>
        <w:numPr>
          <w:ilvl w:val="0"/>
          <w:numId w:val="1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数字水印</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(困难）以下哪一项不在数字证书数据的组成中? (  ）</w:t>
      </w:r>
    </w:p>
    <w:p w:rsidR="007733DC" w:rsidP="00224BB8">
      <w:pPr>
        <w:pStyle w:val="11"/>
        <w:numPr>
          <w:ilvl w:val="0"/>
          <w:numId w:val="1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版本信息</w:t>
      </w:r>
    </w:p>
    <w:p w:rsidR="007733DC" w:rsidP="00224BB8">
      <w:pPr>
        <w:pStyle w:val="11"/>
        <w:numPr>
          <w:ilvl w:val="0"/>
          <w:numId w:val="1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有效使用期限</w:t>
      </w:r>
    </w:p>
    <w:p w:rsidR="007733DC" w:rsidP="00224BB8">
      <w:pPr>
        <w:pStyle w:val="11"/>
        <w:numPr>
          <w:ilvl w:val="0"/>
          <w:numId w:val="1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签名算法</w:t>
      </w:r>
    </w:p>
    <w:p w:rsidR="007733DC" w:rsidP="00224BB8">
      <w:pPr>
        <w:pStyle w:val="11"/>
        <w:numPr>
          <w:ilvl w:val="0"/>
          <w:numId w:val="1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版权信息</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（中等)以下对Windows 系统账号的描述,正确的是______。</w:t>
      </w:r>
    </w:p>
    <w:p w:rsidR="007733DC" w:rsidP="00224BB8">
      <w:pPr>
        <w:pStyle w:val="11"/>
        <w:numPr>
          <w:ilvl w:val="0"/>
          <w:numId w:val="1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Windows系统默认不允许修改administrator管理员账号为其它名称</w:t>
      </w:r>
    </w:p>
    <w:p w:rsidR="007733DC" w:rsidP="00224BB8">
      <w:pPr>
        <w:pStyle w:val="11"/>
        <w:numPr>
          <w:ilvl w:val="0"/>
          <w:numId w:val="1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Windows 系统默认生成administrator 和guest 两个账号，两个账号都不可以改名</w:t>
      </w:r>
    </w:p>
    <w:p w:rsidR="007733DC" w:rsidP="00224BB8">
      <w:pPr>
        <w:pStyle w:val="11"/>
        <w:numPr>
          <w:ilvl w:val="0"/>
          <w:numId w:val="1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Windows 系统默认会生成administrator 和guest 两个账号,不允许修改guest账号名称</w:t>
      </w:r>
    </w:p>
    <w:p w:rsidR="007733DC" w:rsidP="00224BB8">
      <w:pPr>
        <w:pStyle w:val="11"/>
        <w:numPr>
          <w:ilvl w:val="0"/>
          <w:numId w:val="1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Windows 系统默认生成administrator 和guest 两个账号,两个账号都可以改名</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（困难）常见的密码系统包含的元素是______？</w:t>
      </w:r>
    </w:p>
    <w:p w:rsidR="007733DC" w:rsidP="00224BB8">
      <w:pPr>
        <w:pStyle w:val="11"/>
        <w:numPr>
          <w:ilvl w:val="0"/>
          <w:numId w:val="1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明文空间、密文空间、信道、加密算法、解密算法</w:t>
      </w:r>
    </w:p>
    <w:p w:rsidR="007733DC" w:rsidP="00224BB8">
      <w:pPr>
        <w:pStyle w:val="11"/>
        <w:numPr>
          <w:ilvl w:val="0"/>
          <w:numId w:val="1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明文空间、摘要、信道、加密算法、解密算法</w:t>
      </w:r>
    </w:p>
    <w:p w:rsidR="007733DC" w:rsidP="00224BB8">
      <w:pPr>
        <w:pStyle w:val="11"/>
        <w:numPr>
          <w:ilvl w:val="0"/>
          <w:numId w:val="1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明文空间、密文空间、密钥空间、加密算法、解密算法</w:t>
      </w:r>
    </w:p>
    <w:p w:rsidR="007733DC" w:rsidP="00224BB8">
      <w:pPr>
        <w:pStyle w:val="11"/>
        <w:numPr>
          <w:ilvl w:val="0"/>
          <w:numId w:val="1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消息、密文空间、信道、加密算法、解密算法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（困难）电子邮件客户端通常需要使用（ ）协议来发送邮件？</w:t>
      </w:r>
    </w:p>
    <w:p w:rsidR="007733DC" w:rsidP="00224BB8">
      <w:pPr>
        <w:pStyle w:val="11"/>
        <w:numPr>
          <w:ilvl w:val="0"/>
          <w:numId w:val="1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仅SMTP </w:t>
      </w:r>
    </w:p>
    <w:p w:rsidR="007733DC" w:rsidP="00224BB8">
      <w:pPr>
        <w:pStyle w:val="11"/>
        <w:numPr>
          <w:ilvl w:val="0"/>
          <w:numId w:val="1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仅POP </w:t>
      </w:r>
    </w:p>
    <w:p w:rsidR="007733DC" w:rsidP="00224BB8">
      <w:pPr>
        <w:pStyle w:val="11"/>
        <w:numPr>
          <w:ilvl w:val="0"/>
          <w:numId w:val="1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SMTP 和POP</w:t>
      </w:r>
    </w:p>
    <w:p w:rsidR="007733DC" w:rsidP="00224BB8">
      <w:pPr>
        <w:pStyle w:val="11"/>
        <w:numPr>
          <w:ilvl w:val="0"/>
          <w:numId w:val="1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以上都不正确</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（中等）Windows操作系统从哪个版本开始引入安全中心的概念（ ）?</w:t>
      </w:r>
    </w:p>
    <w:p w:rsidR="007733DC" w:rsidP="00224BB8">
      <w:pPr>
        <w:pStyle w:val="11"/>
        <w:numPr>
          <w:ilvl w:val="0"/>
          <w:numId w:val="1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WinNT SP6</w:t>
      </w:r>
    </w:p>
    <w:p w:rsidR="007733DC" w:rsidP="00224BB8">
      <w:pPr>
        <w:pStyle w:val="11"/>
        <w:numPr>
          <w:ilvl w:val="0"/>
          <w:numId w:val="1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Win2000 SP4</w:t>
      </w:r>
    </w:p>
    <w:p w:rsidR="007733DC" w:rsidP="00224BB8">
      <w:pPr>
        <w:pStyle w:val="11"/>
        <w:numPr>
          <w:ilvl w:val="0"/>
          <w:numId w:val="1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WinXP SP2</w:t>
      </w:r>
    </w:p>
    <w:p w:rsidR="007733DC" w:rsidP="00224BB8">
      <w:pPr>
        <w:pStyle w:val="11"/>
        <w:numPr>
          <w:ilvl w:val="0"/>
          <w:numId w:val="1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Win2003 SP1</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（困难）：下面对于cookie的说法错误的是（ )？</w:t>
      </w:r>
    </w:p>
    <w:p w:rsidR="007733DC" w:rsidP="00224BB8">
      <w:pPr>
        <w:pStyle w:val="11"/>
        <w:numPr>
          <w:ilvl w:val="0"/>
          <w:numId w:val="1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cookie 是一小段存储在浏览器端文本信息,web 应用程序可以读取cookie 包含的信息</w:t>
      </w:r>
    </w:p>
    <w:p w:rsidR="007733DC" w:rsidP="00224BB8">
      <w:pPr>
        <w:pStyle w:val="11"/>
        <w:numPr>
          <w:ilvl w:val="0"/>
          <w:numId w:val="1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cookie 可以存储一些敏感的用户信息,从而造成一定的安全风险</w:t>
      </w:r>
    </w:p>
    <w:p w:rsidR="007733DC" w:rsidP="00224BB8">
      <w:pPr>
        <w:pStyle w:val="11"/>
        <w:numPr>
          <w:ilvl w:val="0"/>
          <w:numId w:val="1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通过cookie 提交精妙构造的移动代码，绕过身份验证的攻击叫做cookie 欺骗</w:t>
      </w:r>
    </w:p>
    <w:p w:rsidR="007733DC" w:rsidP="00224BB8">
      <w:pPr>
        <w:pStyle w:val="11"/>
        <w:numPr>
          <w:ilvl w:val="0"/>
          <w:numId w:val="1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防范cookie 欺骗的一个有效方法是不使用cookie 验证方法,而使用session 验证方法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（困难）为了增强电子邮件的安全性，人们经常使用PGP软件，它是（ ）？</w:t>
      </w:r>
    </w:p>
    <w:p w:rsidR="007733DC" w:rsidP="00224BB8">
      <w:pPr>
        <w:pStyle w:val="11"/>
        <w:numPr>
          <w:ilvl w:val="0"/>
          <w:numId w:val="1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一种基于RSA 的邮件加密软件</w:t>
      </w:r>
    </w:p>
    <w:p w:rsidR="007733DC" w:rsidP="00224BB8">
      <w:pPr>
        <w:pStyle w:val="11"/>
        <w:numPr>
          <w:ilvl w:val="0"/>
          <w:numId w:val="1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一种基于白名单的反垃圾邮件软件</w:t>
      </w:r>
    </w:p>
    <w:p w:rsidR="007733DC" w:rsidP="00224BB8">
      <w:pPr>
        <w:pStyle w:val="11"/>
        <w:numPr>
          <w:ilvl w:val="0"/>
          <w:numId w:val="1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基于SSL 的VPN 技术</w:t>
      </w:r>
    </w:p>
    <w:p w:rsidR="007733DC" w:rsidP="00224BB8">
      <w:pPr>
        <w:pStyle w:val="11"/>
        <w:numPr>
          <w:ilvl w:val="0"/>
          <w:numId w:val="1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安全的电子邮箱</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180" w:hanging="54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（中等）以下关于Https 协议与Http 协议相比的优势说明，哪个是正确的：（ ）?</w:t>
      </w:r>
    </w:p>
    <w:p w:rsidR="007733DC" w:rsidP="00224BB8">
      <w:pPr>
        <w:pStyle w:val="11"/>
        <w:numPr>
          <w:ilvl w:val="0"/>
          <w:numId w:val="1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Https 协议对传输的数据进行了加密，可以避免嗅探等攻击行为</w:t>
      </w:r>
    </w:p>
    <w:p w:rsidR="007733DC" w:rsidP="00224BB8">
      <w:pPr>
        <w:pStyle w:val="11"/>
        <w:numPr>
          <w:ilvl w:val="0"/>
          <w:numId w:val="1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Https 使用的端口与Http 不同,让攻击者不容易找到端口，具有较高的安全性</w:t>
      </w:r>
    </w:p>
    <w:p w:rsidR="007733DC" w:rsidP="00224BB8">
      <w:pPr>
        <w:pStyle w:val="11"/>
        <w:numPr>
          <w:ilvl w:val="0"/>
          <w:numId w:val="1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Https 协议是Http 协议的补充,不能独立运行，因此需要更高的系统性能</w:t>
      </w:r>
    </w:p>
    <w:p w:rsidR="007733DC" w:rsidP="00224BB8">
      <w:pPr>
        <w:pStyle w:val="11"/>
        <w:numPr>
          <w:ilvl w:val="0"/>
          <w:numId w:val="1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Https 协议使用了挑战机制，在会话过程中不传输用户名和密码，因此具有较高的安全性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180" w:hanging="54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（容易）王女士经常通过计算机网络进行购物，从安全角度看，下面哪项是不好的操作习惯( )？</w:t>
      </w:r>
    </w:p>
    <w:p w:rsidR="007733DC" w:rsidP="00224BB8">
      <w:pPr>
        <w:pStyle w:val="11"/>
        <w:numPr>
          <w:ilvl w:val="0"/>
          <w:numId w:val="1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在使用网络浏览器时，设置不在计算机中保留网络历史记录和表单数据</w:t>
      </w:r>
    </w:p>
    <w:p w:rsidR="007733DC" w:rsidP="00224BB8">
      <w:pPr>
        <w:pStyle w:val="11"/>
        <w:numPr>
          <w:ilvl w:val="0"/>
          <w:numId w:val="1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为计算机安装具有良好声誉的安全防护软件，包括病毒查杀、安全检查和安全加固方面的软件</w:t>
      </w:r>
    </w:p>
    <w:p w:rsidR="007733DC" w:rsidP="00224BB8">
      <w:pPr>
        <w:pStyle w:val="11"/>
        <w:numPr>
          <w:ilvl w:val="0"/>
          <w:numId w:val="1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在IE 的配置中,设置只能下载和安装经过签名的、安全的ActiveX 控件</w:t>
      </w:r>
    </w:p>
    <w:p w:rsidR="007733DC" w:rsidP="00224BB8">
      <w:pPr>
        <w:pStyle w:val="11"/>
        <w:numPr>
          <w:ilvl w:val="0"/>
          <w:numId w:val="1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采用专用的计算机进行网上购物，安装好软件后不对该计算机上的系统软件、应用软件进行升级</w:t>
      </w:r>
    </w:p>
    <w:p w:rsidR="007733DC" w:rsidP="007733DC">
      <w:pPr>
        <w:pStyle w:val="11"/>
        <w:spacing w:before="156" w:line="360" w:lineRule="auto"/>
        <w:ind w:left="2"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39"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（容易）小刘在某电器城购买了一台冰箱，并留下了个人姓名、电话和电子邮件地址等信息,第二天他收到了一封来自电器城提示他中奖的邮件，查看该邮</w:t>
      </w:r>
      <w:r>
        <w:rPr>
          <w:rFonts w:cs="宋体" w:hint="eastAsia"/>
          <w:color w:val="000000"/>
          <w:kern w:val="0"/>
          <w:sz w:val="24"/>
          <w:szCs w:val="24"/>
          <w:shd w:val="clear" w:color="auto" w:fill="FFFFFF"/>
        </w:rPr>
        <w:t>件后他按照提示缴纳中奖税款后并没有得到中奖奖金，再打电话询问电器城才得知电器城并没有举办中奖活动。根据上面的描述，由此可以推断的是（ ）?</w:t>
      </w:r>
    </w:p>
    <w:p w:rsidR="007733DC" w:rsidP="00224BB8">
      <w:pPr>
        <w:pStyle w:val="11"/>
        <w:numPr>
          <w:ilvl w:val="0"/>
          <w:numId w:val="1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小刘在电器城登记个人信息时,使用了加密手段</w:t>
      </w:r>
    </w:p>
    <w:p w:rsidR="007733DC" w:rsidP="00224BB8">
      <w:pPr>
        <w:pStyle w:val="11"/>
        <w:numPr>
          <w:ilvl w:val="0"/>
          <w:numId w:val="1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小刘遭受了钓鱼邮件攻击，钱被骗走了</w:t>
      </w:r>
    </w:p>
    <w:p w:rsidR="007733DC" w:rsidP="00224BB8">
      <w:pPr>
        <w:pStyle w:val="11"/>
        <w:numPr>
          <w:ilvl w:val="0"/>
          <w:numId w:val="1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小刘的计算机中了木马,被远程控制</w:t>
      </w:r>
    </w:p>
    <w:p w:rsidR="007733DC" w:rsidP="00224BB8">
      <w:pPr>
        <w:pStyle w:val="11"/>
        <w:numPr>
          <w:ilvl w:val="0"/>
          <w:numId w:val="1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小刘购买的冰箱是智能冰箱，可以连网</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39"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(容易）张三将微信个人头像换成微信群中某好友头像，并将昵称改为该好友的昵称，然后向该好友的其他好友发送一些欺骗信息。该攻击行为属于以下哪类攻击( ）？</w:t>
      </w:r>
    </w:p>
    <w:p w:rsidR="007733DC" w:rsidP="00224BB8">
      <w:pPr>
        <w:pStyle w:val="11"/>
        <w:numPr>
          <w:ilvl w:val="0"/>
          <w:numId w:val="1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口令攻击</w:t>
      </w:r>
    </w:p>
    <w:p w:rsidR="007733DC" w:rsidP="00224BB8">
      <w:pPr>
        <w:pStyle w:val="11"/>
        <w:numPr>
          <w:ilvl w:val="0"/>
          <w:numId w:val="1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暴力破解</w:t>
      </w:r>
    </w:p>
    <w:p w:rsidR="007733DC" w:rsidP="00224BB8">
      <w:pPr>
        <w:pStyle w:val="11"/>
        <w:numPr>
          <w:ilvl w:val="0"/>
          <w:numId w:val="1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拒绝服务攻击</w:t>
      </w:r>
    </w:p>
    <w:p w:rsidR="007733DC" w:rsidP="00224BB8">
      <w:pPr>
        <w:pStyle w:val="11"/>
        <w:numPr>
          <w:ilvl w:val="0"/>
          <w:numId w:val="1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社会工程学攻击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（中等）管理员在审查入侵检测日志过程中，管理员注意到来自互联网的通信信息，从中显示了公司内部的薪酬服务器IP地址。下面哪个恶意的活动最可能造成这类结果（ ）?</w:t>
      </w:r>
    </w:p>
    <w:p w:rsidR="007733DC" w:rsidP="00224BB8">
      <w:pPr>
        <w:pStyle w:val="11"/>
        <w:numPr>
          <w:ilvl w:val="0"/>
          <w:numId w:val="11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拒绝服务攻击</w:t>
      </w:r>
    </w:p>
    <w:p w:rsidR="007733DC" w:rsidP="00224BB8">
      <w:pPr>
        <w:pStyle w:val="11"/>
        <w:numPr>
          <w:ilvl w:val="0"/>
          <w:numId w:val="11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地址欺骗</w:t>
      </w:r>
    </w:p>
    <w:p w:rsidR="007733DC" w:rsidP="00224BB8">
      <w:pPr>
        <w:pStyle w:val="11"/>
        <w:numPr>
          <w:ilvl w:val="0"/>
          <w:numId w:val="11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端口扫描</w:t>
      </w:r>
    </w:p>
    <w:p w:rsidR="007733DC" w:rsidP="00224BB8">
      <w:pPr>
        <w:pStyle w:val="11"/>
        <w:numPr>
          <w:ilvl w:val="0"/>
          <w:numId w:val="11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中间人攻击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(中等)防范特洛伊木马软件进入学校网络最好的选择是（ )？</w:t>
      </w:r>
    </w:p>
    <w:p w:rsidR="007733DC" w:rsidP="00224BB8">
      <w:pPr>
        <w:pStyle w:val="11"/>
        <w:numPr>
          <w:ilvl w:val="0"/>
          <w:numId w:val="12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部署击键监控程序</w:t>
      </w:r>
    </w:p>
    <w:p w:rsidR="007733DC" w:rsidP="00224BB8">
      <w:pPr>
        <w:pStyle w:val="11"/>
        <w:numPr>
          <w:ilvl w:val="0"/>
          <w:numId w:val="12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部署病毒扫描应用软件</w:t>
      </w:r>
    </w:p>
    <w:p w:rsidR="007733DC" w:rsidP="00224BB8">
      <w:pPr>
        <w:pStyle w:val="11"/>
        <w:numPr>
          <w:ilvl w:val="0"/>
          <w:numId w:val="12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部署状态检测防火墙</w:t>
      </w:r>
    </w:p>
    <w:p w:rsidR="007733DC" w:rsidP="00224BB8">
      <w:pPr>
        <w:pStyle w:val="11"/>
        <w:numPr>
          <w:ilvl w:val="0"/>
          <w:numId w:val="12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部署调试器应用程序</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（中等）下面选项属于社会工程学攻击选项的是（ ）？</w:t>
      </w:r>
    </w:p>
    <w:p w:rsidR="007733DC" w:rsidP="00224BB8">
      <w:pPr>
        <w:pStyle w:val="11"/>
        <w:numPr>
          <w:ilvl w:val="0"/>
          <w:numId w:val="12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逻辑炸弹</w:t>
      </w:r>
    </w:p>
    <w:p w:rsidR="007733DC" w:rsidP="00224BB8">
      <w:pPr>
        <w:pStyle w:val="11"/>
        <w:numPr>
          <w:ilvl w:val="0"/>
          <w:numId w:val="12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木马</w:t>
      </w:r>
    </w:p>
    <w:p w:rsidR="007733DC" w:rsidP="00224BB8">
      <w:pPr>
        <w:pStyle w:val="11"/>
        <w:numPr>
          <w:ilvl w:val="0"/>
          <w:numId w:val="12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包重放</w:t>
      </w:r>
    </w:p>
    <w:p w:rsidR="007733DC" w:rsidP="00224BB8">
      <w:pPr>
        <w:pStyle w:val="11"/>
        <w:numPr>
          <w:ilvl w:val="0"/>
          <w:numId w:val="12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网络钓鱼</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(容易）没有自拍，也没有视频聊天，但电脑摄像头的灯总是亮着,这是什么原因（ ）</w:t>
      </w:r>
    </w:p>
    <w:p w:rsidR="007733DC" w:rsidP="00224BB8">
      <w:pPr>
        <w:pStyle w:val="11"/>
        <w:numPr>
          <w:ilvl w:val="0"/>
          <w:numId w:val="12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可能中了木马，正在被黑客偷窥</w:t>
      </w:r>
    </w:p>
    <w:p w:rsidR="007733DC" w:rsidP="00224BB8">
      <w:pPr>
        <w:pStyle w:val="11"/>
        <w:numPr>
          <w:ilvl w:val="0"/>
          <w:numId w:val="12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电脑坏了</w:t>
      </w:r>
    </w:p>
    <w:p w:rsidR="007733DC" w:rsidP="00224BB8">
      <w:pPr>
        <w:pStyle w:val="11"/>
        <w:numPr>
          <w:ilvl w:val="0"/>
          <w:numId w:val="12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本来就该亮着</w:t>
      </w:r>
    </w:p>
    <w:p w:rsidR="007733DC" w:rsidP="00224BB8">
      <w:pPr>
        <w:pStyle w:val="11"/>
        <w:numPr>
          <w:ilvl w:val="0"/>
          <w:numId w:val="12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摄像头坏了</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（容易）文件型病毒传染的对象主要是____。</w:t>
      </w:r>
    </w:p>
    <w:p w:rsidR="007733DC" w:rsidP="00224BB8">
      <w:pPr>
        <w:pStyle w:val="11"/>
        <w:numPr>
          <w:ilvl w:val="0"/>
          <w:numId w:val="12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。DOE和.EXE</w:t>
      </w:r>
    </w:p>
    <w:p w:rsidR="007733DC" w:rsidP="00224BB8">
      <w:pPr>
        <w:pStyle w:val="11"/>
        <w:numPr>
          <w:ilvl w:val="0"/>
          <w:numId w:val="12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。DBF</w:t>
      </w:r>
    </w:p>
    <w:p w:rsidR="007733DC" w:rsidP="00224BB8">
      <w:pPr>
        <w:pStyle w:val="11"/>
        <w:numPr>
          <w:ilvl w:val="0"/>
          <w:numId w:val="12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。WPS</w:t>
      </w:r>
    </w:p>
    <w:p w:rsidR="007733DC" w:rsidP="00224BB8">
      <w:pPr>
        <w:pStyle w:val="11"/>
        <w:numPr>
          <w:ilvl w:val="0"/>
          <w:numId w:val="12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。EXE和。DOC</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(容易)电脑安装多款安全软件会有什么危害（）？</w:t>
      </w:r>
    </w:p>
    <w:p w:rsidR="007733DC" w:rsidP="00224BB8">
      <w:pPr>
        <w:pStyle w:val="11"/>
        <w:numPr>
          <w:ilvl w:val="0"/>
          <w:numId w:val="12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可能大量消耗系统资源，相互之间产生冲突</w:t>
      </w:r>
    </w:p>
    <w:p w:rsidR="007733DC" w:rsidP="00224BB8">
      <w:pPr>
        <w:pStyle w:val="11"/>
        <w:numPr>
          <w:ilvl w:val="0"/>
          <w:numId w:val="12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不影响电脑运行速度</w:t>
      </w:r>
    </w:p>
    <w:p w:rsidR="007733DC" w:rsidP="00224BB8">
      <w:pPr>
        <w:pStyle w:val="11"/>
        <w:numPr>
          <w:ilvl w:val="0"/>
          <w:numId w:val="12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影响电脑的正常运行</w:t>
      </w:r>
    </w:p>
    <w:p w:rsidR="007733DC" w:rsidP="00224BB8">
      <w:pPr>
        <w:pStyle w:val="11"/>
        <w:numPr>
          <w:ilvl w:val="0"/>
          <w:numId w:val="12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更加放心的使用电脑</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(容易）有一种网站,只要打开它,电脑就有可能感染木马病毒。这种网站的专业名称是什么?</w:t>
      </w:r>
    </w:p>
    <w:p w:rsidR="007733DC" w:rsidP="00224BB8">
      <w:pPr>
        <w:pStyle w:val="11"/>
        <w:numPr>
          <w:ilvl w:val="0"/>
          <w:numId w:val="12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钓鱼网站</w:t>
      </w:r>
    </w:p>
    <w:p w:rsidR="007733DC" w:rsidP="00224BB8">
      <w:pPr>
        <w:pStyle w:val="11"/>
        <w:numPr>
          <w:ilvl w:val="0"/>
          <w:numId w:val="12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挂马网站</w:t>
      </w:r>
    </w:p>
    <w:p w:rsidR="007733DC" w:rsidP="00224BB8">
      <w:pPr>
        <w:pStyle w:val="11"/>
        <w:numPr>
          <w:ilvl w:val="0"/>
          <w:numId w:val="12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游戏网站</w:t>
      </w:r>
    </w:p>
    <w:p w:rsidR="007733DC" w:rsidP="00224BB8">
      <w:pPr>
        <w:pStyle w:val="11"/>
        <w:numPr>
          <w:ilvl w:val="0"/>
          <w:numId w:val="12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门户网站</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（容易）如果你家里的电话或者手机只响一声就挂了，最佳的处理方式是</w:t>
      </w:r>
    </w:p>
    <w:p w:rsidR="007733DC" w:rsidP="00224BB8">
      <w:pPr>
        <w:pStyle w:val="11"/>
        <w:numPr>
          <w:ilvl w:val="0"/>
          <w:numId w:val="12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立刻报警，一定是诈骗电话</w:t>
      </w:r>
    </w:p>
    <w:p w:rsidR="007733DC" w:rsidP="00224BB8">
      <w:pPr>
        <w:pStyle w:val="11"/>
        <w:numPr>
          <w:ilvl w:val="0"/>
          <w:numId w:val="12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“响一声"电话多数为吸费电话，如果是陌生号码，就不要理睬</w:t>
      </w:r>
    </w:p>
    <w:p w:rsidR="007733DC" w:rsidP="00224BB8">
      <w:pPr>
        <w:pStyle w:val="11"/>
        <w:numPr>
          <w:ilvl w:val="0"/>
          <w:numId w:val="12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立刻报警，一定是诈骗电话</w:t>
      </w:r>
    </w:p>
    <w:p w:rsidR="007733DC" w:rsidP="00224BB8">
      <w:pPr>
        <w:pStyle w:val="11"/>
        <w:numPr>
          <w:ilvl w:val="0"/>
          <w:numId w:val="12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不管是谁，拨回去把对方大骂一顿</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（困难）以下哪一项是DOS攻击的一个实例？</w:t>
      </w:r>
    </w:p>
    <w:p w:rsidR="007733DC" w:rsidP="00224BB8">
      <w:pPr>
        <w:pStyle w:val="11"/>
        <w:numPr>
          <w:ilvl w:val="0"/>
          <w:numId w:val="12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SQL注入</w:t>
      </w:r>
    </w:p>
    <w:p w:rsidR="007733DC" w:rsidP="00224BB8">
      <w:pPr>
        <w:pStyle w:val="11"/>
        <w:numPr>
          <w:ilvl w:val="0"/>
          <w:numId w:val="12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 地址欺骗</w:t>
      </w:r>
    </w:p>
    <w:p w:rsidR="007733DC" w:rsidP="00224BB8">
      <w:pPr>
        <w:pStyle w:val="11"/>
        <w:numPr>
          <w:ilvl w:val="0"/>
          <w:numId w:val="12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Smurf攻击</w:t>
      </w:r>
    </w:p>
    <w:p w:rsidR="007733DC" w:rsidP="00224BB8">
      <w:pPr>
        <w:pStyle w:val="11"/>
        <w:numPr>
          <w:ilvl w:val="0"/>
          <w:numId w:val="12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字典破解</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（困难）以下哪一项是在兼顾可用性的基础上,防范SQL注入攻击最有效的手段:</w:t>
      </w:r>
    </w:p>
    <w:p w:rsidR="007733DC" w:rsidP="00224BB8">
      <w:pPr>
        <w:pStyle w:val="11"/>
        <w:numPr>
          <w:ilvl w:val="0"/>
          <w:numId w:val="12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删除存在注入点的网页</w:t>
      </w:r>
    </w:p>
    <w:p w:rsidR="007733DC" w:rsidP="00224BB8">
      <w:pPr>
        <w:pStyle w:val="11"/>
        <w:numPr>
          <w:ilvl w:val="0"/>
          <w:numId w:val="12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对数据库系统的管理</w:t>
      </w:r>
    </w:p>
    <w:p w:rsidR="007733DC" w:rsidP="00224BB8">
      <w:pPr>
        <w:pStyle w:val="11"/>
        <w:numPr>
          <w:ilvl w:val="0"/>
          <w:numId w:val="12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对权限进行严格的控制，对web用户输入的数据进行严格的过滤</w:t>
      </w:r>
    </w:p>
    <w:p w:rsidR="007733DC" w:rsidP="00224BB8">
      <w:pPr>
        <w:pStyle w:val="11"/>
        <w:numPr>
          <w:ilvl w:val="0"/>
          <w:numId w:val="12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通过网络防火墙严格限制Internet用户对web服务器的访问</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（中等）下列哪个漏洞不是由于未对输入做过滤造成的？</w:t>
      </w:r>
    </w:p>
    <w:p w:rsidR="007733DC" w:rsidP="00224BB8">
      <w:pPr>
        <w:pStyle w:val="11"/>
        <w:numPr>
          <w:ilvl w:val="0"/>
          <w:numId w:val="12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DOS攻击</w:t>
      </w:r>
    </w:p>
    <w:p w:rsidR="007733DC" w:rsidP="00224BB8">
      <w:pPr>
        <w:pStyle w:val="11"/>
        <w:numPr>
          <w:ilvl w:val="0"/>
          <w:numId w:val="12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SQL注入</w:t>
      </w:r>
    </w:p>
    <w:p w:rsidR="007733DC" w:rsidP="00224BB8">
      <w:pPr>
        <w:pStyle w:val="11"/>
        <w:numPr>
          <w:ilvl w:val="0"/>
          <w:numId w:val="12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日志注入</w:t>
      </w:r>
    </w:p>
    <w:p w:rsidR="007733DC" w:rsidP="00224BB8">
      <w:pPr>
        <w:pStyle w:val="11"/>
        <w:numPr>
          <w:ilvl w:val="0"/>
          <w:numId w:val="12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命令行注入</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（中等）POP服务器使用的端口号是____.</w:t>
      </w:r>
    </w:p>
    <w:p w:rsidR="007733DC" w:rsidP="00224BB8">
      <w:pPr>
        <w:pStyle w:val="11"/>
        <w:numPr>
          <w:ilvl w:val="0"/>
          <w:numId w:val="13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tcp端口25</w:t>
      </w:r>
    </w:p>
    <w:p w:rsidR="007733DC" w:rsidP="00224BB8">
      <w:pPr>
        <w:pStyle w:val="11"/>
        <w:numPr>
          <w:ilvl w:val="0"/>
          <w:numId w:val="13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tcp端口110</w:t>
      </w:r>
    </w:p>
    <w:p w:rsidR="007733DC" w:rsidP="00224BB8">
      <w:pPr>
        <w:pStyle w:val="11"/>
        <w:numPr>
          <w:ilvl w:val="0"/>
          <w:numId w:val="13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tcp端口143</w:t>
      </w:r>
    </w:p>
    <w:p w:rsidR="007733DC" w:rsidP="00224BB8">
      <w:pPr>
        <w:pStyle w:val="11"/>
        <w:numPr>
          <w:ilvl w:val="0"/>
          <w:numId w:val="13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tcp端口23</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（中等）下列哪个选项是不能执行木马脚本的后缀（）？</w:t>
      </w:r>
    </w:p>
    <w:p w:rsidR="007733DC" w:rsidP="00224BB8">
      <w:pPr>
        <w:pStyle w:val="11"/>
        <w:numPr>
          <w:ilvl w:val="0"/>
          <w:numId w:val="1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asp</w:t>
      </w:r>
    </w:p>
    <w:p w:rsidR="007733DC" w:rsidP="00224BB8">
      <w:pPr>
        <w:pStyle w:val="11"/>
        <w:numPr>
          <w:ilvl w:val="0"/>
          <w:numId w:val="1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php</w:t>
      </w:r>
    </w:p>
    <w:p w:rsidR="007733DC" w:rsidP="00224BB8">
      <w:pPr>
        <w:pStyle w:val="11"/>
        <w:numPr>
          <w:ilvl w:val="0"/>
          <w:numId w:val="1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cer</w:t>
      </w:r>
    </w:p>
    <w:p w:rsidR="007733DC" w:rsidP="00224BB8">
      <w:pPr>
        <w:pStyle w:val="11"/>
        <w:numPr>
          <w:ilvl w:val="0"/>
          <w:numId w:val="13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htm</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（困难)ASP木马不具有的功能是____.</w:t>
      </w:r>
    </w:p>
    <w:p w:rsidR="007733DC" w:rsidP="00224BB8">
      <w:pPr>
        <w:pStyle w:val="11"/>
        <w:numPr>
          <w:ilvl w:val="0"/>
          <w:numId w:val="1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上传功能</w:t>
      </w:r>
    </w:p>
    <w:p w:rsidR="007733DC" w:rsidP="00224BB8">
      <w:pPr>
        <w:pStyle w:val="11"/>
        <w:numPr>
          <w:ilvl w:val="0"/>
          <w:numId w:val="1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远程溢出提权功能</w:t>
      </w:r>
    </w:p>
    <w:p w:rsidR="007733DC" w:rsidP="00224BB8">
      <w:pPr>
        <w:pStyle w:val="11"/>
        <w:numPr>
          <w:ilvl w:val="0"/>
          <w:numId w:val="1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下载功能</w:t>
      </w:r>
    </w:p>
    <w:p w:rsidR="007733DC" w:rsidP="00224BB8">
      <w:pPr>
        <w:pStyle w:val="11"/>
        <w:numPr>
          <w:ilvl w:val="0"/>
          <w:numId w:val="13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浏览目录功能</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（困难）命令注入的危害不包括下列哪项?</w:t>
      </w:r>
    </w:p>
    <w:p w:rsidR="007733DC" w:rsidP="00224BB8">
      <w:pPr>
        <w:pStyle w:val="11"/>
        <w:numPr>
          <w:ilvl w:val="0"/>
          <w:numId w:val="13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获取服务器信息</w:t>
      </w:r>
    </w:p>
    <w:p w:rsidR="007733DC" w:rsidP="00224BB8">
      <w:pPr>
        <w:pStyle w:val="11"/>
        <w:numPr>
          <w:ilvl w:val="0"/>
          <w:numId w:val="13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构造一句话木马</w:t>
      </w:r>
    </w:p>
    <w:p w:rsidR="007733DC" w:rsidP="00224BB8">
      <w:pPr>
        <w:pStyle w:val="11"/>
        <w:numPr>
          <w:ilvl w:val="0"/>
          <w:numId w:val="13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盗取当前用户cookie</w:t>
      </w:r>
    </w:p>
    <w:p w:rsidR="007733DC" w:rsidP="00224BB8">
      <w:pPr>
        <w:pStyle w:val="11"/>
        <w:numPr>
          <w:ilvl w:val="0"/>
          <w:numId w:val="13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更改网站主页</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(中等)以下哪项不属于防止口令被猜测的措施？</w:t>
      </w:r>
    </w:p>
    <w:p w:rsidR="007733DC" w:rsidP="00224BB8">
      <w:pPr>
        <w:pStyle w:val="11"/>
        <w:numPr>
          <w:ilvl w:val="0"/>
          <w:numId w:val="1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严格限定从一个给定的终端进行认证的次数</w:t>
      </w:r>
    </w:p>
    <w:p w:rsidR="007733DC" w:rsidP="00224BB8">
      <w:pPr>
        <w:pStyle w:val="11"/>
        <w:numPr>
          <w:ilvl w:val="0"/>
          <w:numId w:val="1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确保口令不在终端上再现</w:t>
      </w:r>
    </w:p>
    <w:p w:rsidR="007733DC" w:rsidP="00224BB8">
      <w:pPr>
        <w:pStyle w:val="11"/>
        <w:numPr>
          <w:ilvl w:val="0"/>
          <w:numId w:val="1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防止用户使用太短的口令</w:t>
      </w:r>
    </w:p>
    <w:p w:rsidR="007733DC" w:rsidP="00224BB8">
      <w:pPr>
        <w:pStyle w:val="11"/>
        <w:numPr>
          <w:ilvl w:val="0"/>
          <w:numId w:val="13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使用机器产生的口令</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（容易）如果某天你在Windows系统下观察到，U盘中多出了一个原来并不存在的“回收站"图标或文件夹，则最可能的原因是:</w:t>
      </w:r>
      <w:r>
        <w:rPr>
          <w:rFonts w:cs="宋体" w:hint="eastAsia"/>
          <w:color w:val="000000"/>
          <w:kern w:val="0"/>
          <w:sz w:val="24"/>
          <w:szCs w:val="24"/>
          <w:shd w:val="clear" w:color="auto" w:fill="FFFFFF"/>
        </w:rPr>
        <w:tab/>
      </w:r>
    </w:p>
    <w:p w:rsidR="007733DC" w:rsidP="00224BB8">
      <w:pPr>
        <w:pStyle w:val="11"/>
        <w:numPr>
          <w:ilvl w:val="0"/>
          <w:numId w:val="1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U盘损坏</w:t>
      </w:r>
      <w:r>
        <w:rPr>
          <w:rFonts w:cs="宋体" w:hint="eastAsia"/>
          <w:color w:val="000000"/>
          <w:kern w:val="0"/>
          <w:sz w:val="24"/>
          <w:szCs w:val="24"/>
          <w:shd w:val="clear" w:color="auto" w:fill="FFFFFF"/>
        </w:rPr>
        <w:tab/>
      </w:r>
    </w:p>
    <w:p w:rsidR="007733DC" w:rsidP="00224BB8">
      <w:pPr>
        <w:pStyle w:val="11"/>
        <w:numPr>
          <w:ilvl w:val="0"/>
          <w:numId w:val="1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感染了病毒</w:t>
      </w:r>
      <w:r>
        <w:rPr>
          <w:rFonts w:cs="宋体" w:hint="eastAsia"/>
          <w:color w:val="000000"/>
          <w:kern w:val="0"/>
          <w:sz w:val="24"/>
          <w:szCs w:val="24"/>
          <w:shd w:val="clear" w:color="auto" w:fill="FFFFFF"/>
        </w:rPr>
        <w:tab/>
      </w:r>
    </w:p>
    <w:p w:rsidR="007733DC" w:rsidP="00224BB8">
      <w:pPr>
        <w:pStyle w:val="11"/>
        <w:numPr>
          <w:ilvl w:val="0"/>
          <w:numId w:val="1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磁盘碎片所致</w:t>
      </w:r>
      <w:r>
        <w:rPr>
          <w:rFonts w:cs="宋体" w:hint="eastAsia"/>
          <w:color w:val="000000"/>
          <w:kern w:val="0"/>
          <w:sz w:val="24"/>
          <w:szCs w:val="24"/>
          <w:shd w:val="clear" w:color="auto" w:fill="FFFFFF"/>
        </w:rPr>
        <w:tab/>
      </w:r>
    </w:p>
    <w:p w:rsidR="007733DC" w:rsidP="00224BB8">
      <w:pPr>
        <w:pStyle w:val="11"/>
        <w:numPr>
          <w:ilvl w:val="0"/>
          <w:numId w:val="13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U盘中有垃圾文件没有彻底清理</w:t>
      </w:r>
      <w:r>
        <w:rPr>
          <w:rFonts w:cs="宋体" w:hint="eastAsia"/>
          <w:color w:val="000000"/>
          <w:kern w:val="0"/>
          <w:sz w:val="24"/>
          <w:szCs w:val="24"/>
          <w:shd w:val="clear" w:color="auto" w:fill="FFFFFF"/>
        </w:rPr>
        <w:tab/>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答案：B </w:t>
      </w:r>
      <w:r>
        <w:rPr>
          <w:rFonts w:cs="宋体" w:hint="eastAsia"/>
          <w:color w:val="000000"/>
          <w:kern w:val="0"/>
          <w:sz w:val="24"/>
          <w:szCs w:val="24"/>
          <w:shd w:val="clear" w:color="auto" w:fill="FFFFFF"/>
        </w:rPr>
        <w:tab/>
      </w:r>
      <w:r>
        <w:rPr>
          <w:rFonts w:cs="宋体" w:hint="eastAsia"/>
          <w:color w:val="000000"/>
          <w:kern w:val="0"/>
          <w:sz w:val="24"/>
          <w:szCs w:val="24"/>
          <w:shd w:val="clear" w:color="auto" w:fill="FFFFFF"/>
        </w:rPr>
        <w:tab/>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（困难）利用FTP进行文件传输时的主要安全问题存在于：</w:t>
      </w:r>
      <w:r>
        <w:rPr>
          <w:rFonts w:cs="宋体" w:hint="eastAsia"/>
          <w:color w:val="000000"/>
          <w:kern w:val="0"/>
          <w:sz w:val="24"/>
          <w:szCs w:val="24"/>
          <w:shd w:val="clear" w:color="auto" w:fill="FFFFFF"/>
        </w:rPr>
        <w:tab/>
      </w:r>
    </w:p>
    <w:p w:rsidR="007733DC" w:rsidP="00224BB8">
      <w:pPr>
        <w:pStyle w:val="11"/>
        <w:numPr>
          <w:ilvl w:val="0"/>
          <w:numId w:val="1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匿名登录不需要密码</w:t>
      </w:r>
      <w:r>
        <w:rPr>
          <w:rFonts w:cs="宋体" w:hint="eastAsia"/>
          <w:color w:val="000000"/>
          <w:kern w:val="0"/>
          <w:sz w:val="24"/>
          <w:szCs w:val="24"/>
          <w:shd w:val="clear" w:color="auto" w:fill="FFFFFF"/>
        </w:rPr>
        <w:tab/>
      </w:r>
    </w:p>
    <w:p w:rsidR="007733DC" w:rsidP="00224BB8">
      <w:pPr>
        <w:pStyle w:val="11"/>
        <w:numPr>
          <w:ilvl w:val="0"/>
          <w:numId w:val="1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破坏程序能够在客户端运行</w:t>
      </w:r>
      <w:r>
        <w:rPr>
          <w:rFonts w:cs="宋体" w:hint="eastAsia"/>
          <w:color w:val="000000"/>
          <w:kern w:val="0"/>
          <w:sz w:val="24"/>
          <w:szCs w:val="24"/>
          <w:shd w:val="clear" w:color="auto" w:fill="FFFFFF"/>
        </w:rPr>
        <w:tab/>
      </w:r>
    </w:p>
    <w:p w:rsidR="007733DC" w:rsidP="00224BB8">
      <w:pPr>
        <w:pStyle w:val="11"/>
        <w:numPr>
          <w:ilvl w:val="0"/>
          <w:numId w:val="1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破坏程序能够在服务器端运行</w:t>
      </w:r>
      <w:r>
        <w:rPr>
          <w:rFonts w:cs="宋体" w:hint="eastAsia"/>
          <w:color w:val="000000"/>
          <w:kern w:val="0"/>
          <w:sz w:val="24"/>
          <w:szCs w:val="24"/>
          <w:shd w:val="clear" w:color="auto" w:fill="FFFFFF"/>
        </w:rPr>
        <w:tab/>
      </w:r>
    </w:p>
    <w:p w:rsidR="007733DC" w:rsidP="00224BB8">
      <w:pPr>
        <w:pStyle w:val="11"/>
        <w:numPr>
          <w:ilvl w:val="0"/>
          <w:numId w:val="13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登录的用户名和密码会明文传输到服务器端</w:t>
      </w:r>
      <w:r>
        <w:rPr>
          <w:rFonts w:cs="宋体" w:hint="eastAsia"/>
          <w:color w:val="000000"/>
          <w:kern w:val="0"/>
          <w:sz w:val="24"/>
          <w:szCs w:val="24"/>
          <w:shd w:val="clear" w:color="auto" w:fill="FFFFFF"/>
        </w:rPr>
        <w:tab/>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答案；D </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（中等)域名服务系统(DNS）的功能是：</w:t>
      </w:r>
      <w:r>
        <w:rPr>
          <w:rFonts w:cs="宋体" w:hint="eastAsia"/>
          <w:color w:val="000000"/>
          <w:kern w:val="0"/>
          <w:sz w:val="24"/>
          <w:szCs w:val="24"/>
          <w:shd w:val="clear" w:color="auto" w:fill="FFFFFF"/>
        </w:rPr>
        <w:tab/>
      </w:r>
    </w:p>
    <w:p w:rsidR="007733DC" w:rsidP="00224BB8">
      <w:pPr>
        <w:pStyle w:val="11"/>
        <w:numPr>
          <w:ilvl w:val="0"/>
          <w:numId w:val="1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完成域名和IP地址之间的转换</w:t>
      </w:r>
      <w:r>
        <w:rPr>
          <w:rFonts w:cs="宋体" w:hint="eastAsia"/>
          <w:color w:val="000000"/>
          <w:kern w:val="0"/>
          <w:sz w:val="24"/>
          <w:szCs w:val="24"/>
          <w:shd w:val="clear" w:color="auto" w:fill="FFFFFF"/>
        </w:rPr>
        <w:tab/>
      </w:r>
    </w:p>
    <w:p w:rsidR="007733DC" w:rsidP="00224BB8">
      <w:pPr>
        <w:pStyle w:val="11"/>
        <w:numPr>
          <w:ilvl w:val="0"/>
          <w:numId w:val="1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完成域名和网卡地址之间的转换</w:t>
      </w:r>
      <w:r>
        <w:rPr>
          <w:rFonts w:cs="宋体" w:hint="eastAsia"/>
          <w:color w:val="000000"/>
          <w:kern w:val="0"/>
          <w:sz w:val="24"/>
          <w:szCs w:val="24"/>
          <w:shd w:val="clear" w:color="auto" w:fill="FFFFFF"/>
        </w:rPr>
        <w:tab/>
      </w:r>
    </w:p>
    <w:p w:rsidR="007733DC" w:rsidP="00224BB8">
      <w:pPr>
        <w:pStyle w:val="11"/>
        <w:numPr>
          <w:ilvl w:val="0"/>
          <w:numId w:val="1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完成主机名和IP地址之间的转换</w:t>
      </w:r>
      <w:r>
        <w:rPr>
          <w:rFonts w:cs="宋体" w:hint="eastAsia"/>
          <w:color w:val="000000"/>
          <w:kern w:val="0"/>
          <w:sz w:val="24"/>
          <w:szCs w:val="24"/>
          <w:shd w:val="clear" w:color="auto" w:fill="FFFFFF"/>
        </w:rPr>
        <w:tab/>
      </w:r>
    </w:p>
    <w:p w:rsidR="007733DC" w:rsidP="00224BB8">
      <w:pPr>
        <w:pStyle w:val="11"/>
        <w:numPr>
          <w:ilvl w:val="0"/>
          <w:numId w:val="13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完成域名和电子邮件地址之间的转换</w:t>
      </w:r>
      <w:r>
        <w:rPr>
          <w:rFonts w:cs="宋体" w:hint="eastAsia"/>
          <w:color w:val="000000"/>
          <w:kern w:val="0"/>
          <w:sz w:val="24"/>
          <w:szCs w:val="24"/>
          <w:shd w:val="clear" w:color="auto" w:fill="FFFFFF"/>
        </w:rPr>
        <w:tab/>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答案:A </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小李既属于“一般用户”组，又属于“高级用户”组，现要访问“工作文档”目录，已知“一般用户”组对于此文件夹的操作权限是“只读"，“高级用户”组对此文件夹的操作权限是“可写"，那么小李现在可对“工作文档”目录进行什么操作？</w:t>
      </w:r>
      <w:r>
        <w:rPr>
          <w:rFonts w:cs="宋体" w:hint="eastAsia"/>
          <w:color w:val="000000"/>
          <w:kern w:val="0"/>
          <w:sz w:val="24"/>
          <w:szCs w:val="24"/>
          <w:shd w:val="clear" w:color="auto" w:fill="FFFFFF"/>
        </w:rPr>
        <w:tab/>
      </w:r>
    </w:p>
    <w:p w:rsidR="007733DC" w:rsidP="00224BB8">
      <w:pPr>
        <w:pStyle w:val="11"/>
        <w:numPr>
          <w:ilvl w:val="0"/>
          <w:numId w:val="1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仅可读</w:t>
      </w:r>
      <w:r>
        <w:rPr>
          <w:rFonts w:cs="宋体" w:hint="eastAsia"/>
          <w:color w:val="000000"/>
          <w:kern w:val="0"/>
          <w:sz w:val="24"/>
          <w:szCs w:val="24"/>
          <w:shd w:val="clear" w:color="auto" w:fill="FFFFFF"/>
        </w:rPr>
        <w:tab/>
      </w:r>
    </w:p>
    <w:p w:rsidR="007733DC" w:rsidP="00224BB8">
      <w:pPr>
        <w:pStyle w:val="11"/>
        <w:numPr>
          <w:ilvl w:val="0"/>
          <w:numId w:val="1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仅可写</w:t>
      </w:r>
      <w:r>
        <w:rPr>
          <w:rFonts w:cs="宋体" w:hint="eastAsia"/>
          <w:color w:val="000000"/>
          <w:kern w:val="0"/>
          <w:sz w:val="24"/>
          <w:szCs w:val="24"/>
          <w:shd w:val="clear" w:color="auto" w:fill="FFFFFF"/>
        </w:rPr>
        <w:tab/>
      </w:r>
    </w:p>
    <w:p w:rsidR="007733DC" w:rsidP="00224BB8">
      <w:pPr>
        <w:pStyle w:val="11"/>
        <w:numPr>
          <w:ilvl w:val="0"/>
          <w:numId w:val="1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既可读又可写</w:t>
      </w:r>
      <w:r>
        <w:rPr>
          <w:rFonts w:cs="宋体" w:hint="eastAsia"/>
          <w:color w:val="000000"/>
          <w:kern w:val="0"/>
          <w:sz w:val="24"/>
          <w:szCs w:val="24"/>
          <w:shd w:val="clear" w:color="auto" w:fill="FFFFFF"/>
        </w:rPr>
        <w:tab/>
      </w:r>
    </w:p>
    <w:p w:rsidR="007733DC" w:rsidP="00224BB8">
      <w:pPr>
        <w:pStyle w:val="11"/>
        <w:numPr>
          <w:ilvl w:val="0"/>
          <w:numId w:val="13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权限冲突，无法做任何操作</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答案：C </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（中等)王先生近期收到了一封电子邮件，发件人显示是某同事，但该邮件十分可疑，没有任何与工作相关内容，邮件中带有一个陌生的网站链接，要求他访问并使用真实姓名注册,这可能属于哪种攻击手段（  ）</w:t>
      </w:r>
    </w:p>
    <w:p w:rsidR="007733DC" w:rsidP="00224BB8">
      <w:pPr>
        <w:pStyle w:val="11"/>
        <w:numPr>
          <w:ilvl w:val="0"/>
          <w:numId w:val="1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缓冲区溢出攻击</w:t>
      </w:r>
    </w:p>
    <w:p w:rsidR="007733DC" w:rsidP="00224BB8">
      <w:pPr>
        <w:pStyle w:val="11"/>
        <w:numPr>
          <w:ilvl w:val="0"/>
          <w:numId w:val="1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钓鱼攻击</w:t>
      </w:r>
    </w:p>
    <w:p w:rsidR="007733DC" w:rsidP="00224BB8">
      <w:pPr>
        <w:pStyle w:val="11"/>
        <w:numPr>
          <w:ilvl w:val="0"/>
          <w:numId w:val="1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水坑攻击</w:t>
      </w:r>
    </w:p>
    <w:p w:rsidR="007733DC" w:rsidP="00224BB8">
      <w:pPr>
        <w:pStyle w:val="11"/>
        <w:numPr>
          <w:ilvl w:val="0"/>
          <w:numId w:val="13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DDOS攻击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(容易）网络安全领域，VPN通常用于建立______之间的安全访问通道。</w:t>
      </w:r>
    </w:p>
    <w:p w:rsidR="007733DC" w:rsidP="00224BB8">
      <w:pPr>
        <w:pStyle w:val="11"/>
        <w:numPr>
          <w:ilvl w:val="0"/>
          <w:numId w:val="1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总部与分支机构、与合作伙伴、与移动办公用户、远程用户；</w:t>
      </w:r>
    </w:p>
    <w:p w:rsidR="007733DC" w:rsidP="00224BB8">
      <w:pPr>
        <w:pStyle w:val="11"/>
        <w:numPr>
          <w:ilvl w:val="0"/>
          <w:numId w:val="1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客户与客户、与合作伙伴、远程用户;</w:t>
      </w:r>
    </w:p>
    <w:p w:rsidR="007733DC" w:rsidP="00224BB8">
      <w:pPr>
        <w:pStyle w:val="11"/>
        <w:numPr>
          <w:ilvl w:val="0"/>
          <w:numId w:val="1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同一个局域网用户；</w:t>
      </w:r>
    </w:p>
    <w:p w:rsidR="007733DC" w:rsidP="00224BB8">
      <w:pPr>
        <w:pStyle w:val="11"/>
        <w:numPr>
          <w:ilvl w:val="0"/>
          <w:numId w:val="14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仅限于家庭成员；</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（容易)驻留在网页上的恶意代码通常利用（    )来实现植入并进行攻击.</w:t>
      </w:r>
    </w:p>
    <w:p w:rsidR="007733DC" w:rsidP="00224BB8">
      <w:pPr>
        <w:pStyle w:val="11"/>
        <w:numPr>
          <w:ilvl w:val="0"/>
          <w:numId w:val="1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口令攻击</w:t>
      </w:r>
    </w:p>
    <w:p w:rsidR="007733DC" w:rsidP="00224BB8">
      <w:pPr>
        <w:pStyle w:val="11"/>
        <w:numPr>
          <w:ilvl w:val="0"/>
          <w:numId w:val="1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U盘工具</w:t>
      </w:r>
    </w:p>
    <w:p w:rsidR="007733DC" w:rsidP="00224BB8">
      <w:pPr>
        <w:pStyle w:val="11"/>
        <w:numPr>
          <w:ilvl w:val="0"/>
          <w:numId w:val="1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浏览器软件的漏洞</w:t>
      </w:r>
    </w:p>
    <w:p w:rsidR="007733DC" w:rsidP="00224BB8">
      <w:pPr>
        <w:pStyle w:val="11"/>
        <w:numPr>
          <w:ilvl w:val="0"/>
          <w:numId w:val="14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拒绝服务攻击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（中等）用户暂时离开时,锁定Windows系统以免其他人非法使用。锁定系统的快捷方式为同时按住（   ) 。</w:t>
      </w:r>
    </w:p>
    <w:p w:rsidR="007733DC" w:rsidP="00224BB8">
      <w:pPr>
        <w:pStyle w:val="11"/>
        <w:numPr>
          <w:ilvl w:val="0"/>
          <w:numId w:val="1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WIN键和Z键</w:t>
      </w:r>
    </w:p>
    <w:p w:rsidR="007733DC" w:rsidP="00224BB8">
      <w:pPr>
        <w:pStyle w:val="11"/>
        <w:numPr>
          <w:ilvl w:val="0"/>
          <w:numId w:val="1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F1键和L键</w:t>
      </w:r>
    </w:p>
    <w:p w:rsidR="007733DC" w:rsidP="00224BB8">
      <w:pPr>
        <w:pStyle w:val="11"/>
        <w:numPr>
          <w:ilvl w:val="0"/>
          <w:numId w:val="1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WIN键和L键</w:t>
      </w:r>
    </w:p>
    <w:p w:rsidR="007733DC" w:rsidP="00224BB8">
      <w:pPr>
        <w:pStyle w:val="11"/>
        <w:numPr>
          <w:ilvl w:val="0"/>
          <w:numId w:val="14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F1键和Z键</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（容易）要安全浏览网页，不应该(    ）。</w:t>
      </w:r>
    </w:p>
    <w:p w:rsidR="007733DC" w:rsidP="00224BB8">
      <w:pPr>
        <w:pStyle w:val="11"/>
        <w:numPr>
          <w:ilvl w:val="0"/>
          <w:numId w:val="1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在公用计算机上使用“自动登录”和“记住密码”功能</w:t>
      </w:r>
    </w:p>
    <w:p w:rsidR="007733DC" w:rsidP="00224BB8">
      <w:pPr>
        <w:pStyle w:val="11"/>
        <w:numPr>
          <w:ilvl w:val="0"/>
          <w:numId w:val="1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禁止开启ActiveX控件和Java脚本</w:t>
      </w:r>
    </w:p>
    <w:p w:rsidR="007733DC" w:rsidP="00224BB8">
      <w:pPr>
        <w:pStyle w:val="11"/>
        <w:numPr>
          <w:ilvl w:val="0"/>
          <w:numId w:val="1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定期清理浏览器Cookies</w:t>
      </w:r>
    </w:p>
    <w:p w:rsidR="007733DC" w:rsidP="00224BB8">
      <w:pPr>
        <w:pStyle w:val="11"/>
        <w:numPr>
          <w:ilvl w:val="0"/>
          <w:numId w:val="14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定期清理浏览器缓存和上网历史记录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（中等)王同学喜欢在不同的购物和社交网站进行登录和注册，但他习惯于在不同的网站使用相同的用户名和密码进行注册登录，某天，他突然发现，自己</w:t>
      </w:r>
      <w:r>
        <w:rPr>
          <w:rFonts w:cs="宋体" w:hint="eastAsia"/>
          <w:color w:val="000000"/>
          <w:kern w:val="0"/>
          <w:sz w:val="24"/>
          <w:szCs w:val="24"/>
          <w:shd w:val="clear" w:color="auto" w:fill="FFFFFF"/>
        </w:rPr>
        <w:t>在微博和很多网站的账号同时都不能登录了，这些网站使用了同样的用户名和密码，请问,王同学可能遭遇了以下哪类行为攻击:（    )。</w:t>
      </w:r>
    </w:p>
    <w:p w:rsidR="007733DC" w:rsidP="00224BB8">
      <w:pPr>
        <w:pStyle w:val="11"/>
        <w:numPr>
          <w:ilvl w:val="0"/>
          <w:numId w:val="1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拖库</w:t>
      </w:r>
    </w:p>
    <w:p w:rsidR="007733DC" w:rsidP="00224BB8">
      <w:pPr>
        <w:pStyle w:val="11"/>
        <w:numPr>
          <w:ilvl w:val="0"/>
          <w:numId w:val="1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撞库</w:t>
      </w:r>
    </w:p>
    <w:p w:rsidR="007733DC" w:rsidP="00224BB8">
      <w:pPr>
        <w:pStyle w:val="11"/>
        <w:numPr>
          <w:ilvl w:val="0"/>
          <w:numId w:val="1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建库</w:t>
      </w:r>
    </w:p>
    <w:p w:rsidR="007733DC" w:rsidP="00224BB8">
      <w:pPr>
        <w:pStyle w:val="11"/>
        <w:numPr>
          <w:ilvl w:val="0"/>
          <w:numId w:val="14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洗库</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 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（容易)在连接互联网的计算机上( ）处理、存储涉及国家秘密和企业秘密信息。</w:t>
      </w:r>
    </w:p>
    <w:p w:rsidR="007733DC" w:rsidP="00224BB8">
      <w:pPr>
        <w:pStyle w:val="11"/>
        <w:numPr>
          <w:ilvl w:val="0"/>
          <w:numId w:val="1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可以</w:t>
      </w:r>
    </w:p>
    <w:p w:rsidR="007733DC" w:rsidP="00224BB8">
      <w:pPr>
        <w:pStyle w:val="11"/>
        <w:numPr>
          <w:ilvl w:val="0"/>
          <w:numId w:val="1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严禁</w:t>
      </w:r>
    </w:p>
    <w:p w:rsidR="007733DC" w:rsidP="00224BB8">
      <w:pPr>
        <w:pStyle w:val="11"/>
        <w:numPr>
          <w:ilvl w:val="0"/>
          <w:numId w:val="1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不确定</w:t>
      </w:r>
    </w:p>
    <w:p w:rsidR="007733DC" w:rsidP="00224BB8">
      <w:pPr>
        <w:pStyle w:val="11"/>
        <w:numPr>
          <w:ilvl w:val="0"/>
          <w:numId w:val="14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只要网络环境是安全的，就可以</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(容易）重要数据要及时进行（  ）,以防出现意外情况导致数据丢失。</w:t>
      </w:r>
    </w:p>
    <w:p w:rsidR="007733DC" w:rsidP="00224BB8">
      <w:pPr>
        <w:pStyle w:val="11"/>
        <w:numPr>
          <w:ilvl w:val="0"/>
          <w:numId w:val="1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杀毒</w:t>
      </w:r>
    </w:p>
    <w:p w:rsidR="007733DC" w:rsidP="00224BB8">
      <w:pPr>
        <w:pStyle w:val="11"/>
        <w:numPr>
          <w:ilvl w:val="0"/>
          <w:numId w:val="1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加密</w:t>
      </w:r>
    </w:p>
    <w:p w:rsidR="007733DC" w:rsidP="00224BB8">
      <w:pPr>
        <w:pStyle w:val="11"/>
        <w:numPr>
          <w:ilvl w:val="0"/>
          <w:numId w:val="1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备份</w:t>
      </w:r>
    </w:p>
    <w:p w:rsidR="007733DC" w:rsidP="00224BB8">
      <w:pPr>
        <w:pStyle w:val="11"/>
        <w:numPr>
          <w:ilvl w:val="0"/>
          <w:numId w:val="14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格式化</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（容易）下面哪个口令的安全性最高（  )</w:t>
      </w:r>
    </w:p>
    <w:p w:rsidR="007733DC" w:rsidP="00224BB8">
      <w:pPr>
        <w:pStyle w:val="11"/>
        <w:numPr>
          <w:ilvl w:val="0"/>
          <w:numId w:val="1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integrity1234567890</w:t>
      </w:r>
    </w:p>
    <w:p w:rsidR="007733DC" w:rsidP="00224BB8">
      <w:pPr>
        <w:pStyle w:val="11"/>
        <w:numPr>
          <w:ilvl w:val="0"/>
          <w:numId w:val="1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！＠7es6RFE,,,d195ds＠@SDa</w:t>
      </w:r>
    </w:p>
    <w:p w:rsidR="007733DC" w:rsidP="00224BB8">
      <w:pPr>
        <w:pStyle w:val="11"/>
        <w:numPr>
          <w:ilvl w:val="0"/>
          <w:numId w:val="1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passW@odassW@odassW＠od</w:t>
      </w:r>
    </w:p>
    <w:p w:rsidR="007733DC" w:rsidP="00224BB8">
      <w:pPr>
        <w:pStyle w:val="11"/>
        <w:numPr>
          <w:ilvl w:val="0"/>
          <w:numId w:val="14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ichunqiuadmin123456</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（容易）主要用于通信加密机制的协议是(   ）</w:t>
      </w:r>
    </w:p>
    <w:p w:rsidR="007733DC" w:rsidP="00224BB8">
      <w:pPr>
        <w:pStyle w:val="11"/>
        <w:numPr>
          <w:ilvl w:val="0"/>
          <w:numId w:val="1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HTTP</w:t>
      </w:r>
    </w:p>
    <w:p w:rsidR="007733DC" w:rsidP="00224BB8">
      <w:pPr>
        <w:pStyle w:val="11"/>
        <w:numPr>
          <w:ilvl w:val="0"/>
          <w:numId w:val="1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FTP</w:t>
      </w:r>
    </w:p>
    <w:p w:rsidR="007733DC" w:rsidP="00224BB8">
      <w:pPr>
        <w:pStyle w:val="11"/>
        <w:numPr>
          <w:ilvl w:val="0"/>
          <w:numId w:val="1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TELNET</w:t>
      </w:r>
    </w:p>
    <w:p w:rsidR="007733DC" w:rsidP="00224BB8">
      <w:pPr>
        <w:pStyle w:val="11"/>
        <w:numPr>
          <w:ilvl w:val="0"/>
          <w:numId w:val="14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SSL</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（容易）在网络访问过程中，为了防御网络监听，最常用的方法是 (   )</w:t>
      </w:r>
    </w:p>
    <w:p w:rsidR="007733DC" w:rsidP="00224BB8">
      <w:pPr>
        <w:pStyle w:val="11"/>
        <w:numPr>
          <w:ilvl w:val="0"/>
          <w:numId w:val="14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采用物理传输（非网络）</w:t>
      </w:r>
    </w:p>
    <w:p w:rsidR="007733DC" w:rsidP="00224BB8">
      <w:pPr>
        <w:pStyle w:val="11"/>
        <w:numPr>
          <w:ilvl w:val="0"/>
          <w:numId w:val="14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对信息传输进行加密</w:t>
      </w:r>
    </w:p>
    <w:p w:rsidR="007733DC" w:rsidP="00224BB8">
      <w:pPr>
        <w:pStyle w:val="11"/>
        <w:numPr>
          <w:ilvl w:val="0"/>
          <w:numId w:val="14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进行网络伪装</w:t>
      </w:r>
    </w:p>
    <w:p w:rsidR="007733DC" w:rsidP="00224BB8">
      <w:pPr>
        <w:pStyle w:val="11"/>
        <w:numPr>
          <w:ilvl w:val="0"/>
          <w:numId w:val="14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进行网络压制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（中等）属于操作系统自身的安全漏洞的是:（      ）.</w:t>
      </w:r>
    </w:p>
    <w:p w:rsidR="007733DC" w:rsidP="00224BB8">
      <w:pPr>
        <w:pStyle w:val="11"/>
        <w:numPr>
          <w:ilvl w:val="0"/>
          <w:numId w:val="1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操作系统自身存在的“后门"</w:t>
      </w:r>
    </w:p>
    <w:p w:rsidR="007733DC" w:rsidP="00224BB8">
      <w:pPr>
        <w:pStyle w:val="11"/>
        <w:numPr>
          <w:ilvl w:val="0"/>
          <w:numId w:val="1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QQ木马病毒</w:t>
      </w:r>
    </w:p>
    <w:p w:rsidR="007733DC" w:rsidP="00224BB8">
      <w:pPr>
        <w:pStyle w:val="11"/>
        <w:numPr>
          <w:ilvl w:val="0"/>
          <w:numId w:val="1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管理员账户设置弱口令</w:t>
      </w:r>
    </w:p>
    <w:p w:rsidR="007733DC" w:rsidP="00224BB8">
      <w:pPr>
        <w:pStyle w:val="11"/>
        <w:numPr>
          <w:ilvl w:val="0"/>
          <w:numId w:val="15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电脑中防火墙未作任何访问限制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 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（中等）Windows 操作系统提供的完成注册表操作的工具是：（)。</w:t>
      </w:r>
    </w:p>
    <w:p w:rsidR="007733DC" w:rsidP="00224BB8">
      <w:pPr>
        <w:pStyle w:val="11"/>
        <w:numPr>
          <w:ilvl w:val="0"/>
          <w:numId w:val="1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syskey</w:t>
      </w:r>
    </w:p>
    <w:p w:rsidR="007733DC" w:rsidP="00224BB8">
      <w:pPr>
        <w:pStyle w:val="11"/>
        <w:numPr>
          <w:ilvl w:val="0"/>
          <w:numId w:val="1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msconfig</w:t>
      </w:r>
    </w:p>
    <w:p w:rsidR="007733DC" w:rsidP="00224BB8">
      <w:pPr>
        <w:pStyle w:val="11"/>
        <w:numPr>
          <w:ilvl w:val="0"/>
          <w:numId w:val="1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ipconfig</w:t>
      </w:r>
    </w:p>
    <w:p w:rsidR="007733DC" w:rsidP="00224BB8">
      <w:pPr>
        <w:pStyle w:val="11"/>
        <w:numPr>
          <w:ilvl w:val="0"/>
          <w:numId w:val="15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regedit</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 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(中等）使用不同的密钥进地加解密，这样的加密算法叫（    ）。</w:t>
      </w:r>
    </w:p>
    <w:p w:rsidR="007733DC" w:rsidP="00224BB8">
      <w:pPr>
        <w:pStyle w:val="11"/>
        <w:numPr>
          <w:ilvl w:val="0"/>
          <w:numId w:val="1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对称式加密算法</w:t>
      </w:r>
    </w:p>
    <w:p w:rsidR="007733DC" w:rsidP="00224BB8">
      <w:pPr>
        <w:pStyle w:val="11"/>
        <w:numPr>
          <w:ilvl w:val="0"/>
          <w:numId w:val="1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非对称式加密算法</w:t>
      </w:r>
    </w:p>
    <w:p w:rsidR="007733DC" w:rsidP="00224BB8">
      <w:pPr>
        <w:pStyle w:val="11"/>
        <w:numPr>
          <w:ilvl w:val="0"/>
          <w:numId w:val="1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MD5</w:t>
      </w:r>
    </w:p>
    <w:p w:rsidR="007733DC" w:rsidP="00224BB8">
      <w:pPr>
        <w:pStyle w:val="11"/>
        <w:numPr>
          <w:ilvl w:val="0"/>
          <w:numId w:val="15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HASH算法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 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（容易)有一类木马程序，它们主要记录用户在操作计算机时敲击键盘的按键情况,并通过邮件发送到控制者的邮箱。这类木马程序属于：（    ）。</w:t>
      </w:r>
    </w:p>
    <w:p w:rsidR="007733DC" w:rsidP="00224BB8">
      <w:pPr>
        <w:pStyle w:val="11"/>
        <w:numPr>
          <w:ilvl w:val="0"/>
          <w:numId w:val="1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破坏型</w:t>
      </w:r>
    </w:p>
    <w:p w:rsidR="007733DC" w:rsidP="00224BB8">
      <w:pPr>
        <w:pStyle w:val="11"/>
        <w:numPr>
          <w:ilvl w:val="0"/>
          <w:numId w:val="1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密码发送型</w:t>
      </w:r>
    </w:p>
    <w:p w:rsidR="007733DC" w:rsidP="00224BB8">
      <w:pPr>
        <w:pStyle w:val="11"/>
        <w:numPr>
          <w:ilvl w:val="0"/>
          <w:numId w:val="1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远程访问型</w:t>
      </w:r>
    </w:p>
    <w:p w:rsidR="007733DC" w:rsidP="00224BB8">
      <w:pPr>
        <w:pStyle w:val="11"/>
        <w:numPr>
          <w:ilvl w:val="0"/>
          <w:numId w:val="15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键盘记录型</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 ： 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（容易)关于暴力破解密码，以下表述正确的是？（ ）</w:t>
      </w:r>
    </w:p>
    <w:p w:rsidR="007733DC" w:rsidP="00224BB8">
      <w:pPr>
        <w:pStyle w:val="11"/>
        <w:numPr>
          <w:ilvl w:val="0"/>
          <w:numId w:val="1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就是使用计算机不断尝试密码的所有排列组合，直到找出正确的密码</w:t>
      </w:r>
    </w:p>
    <w:p w:rsidR="007733DC" w:rsidP="00224BB8">
      <w:pPr>
        <w:pStyle w:val="11"/>
        <w:numPr>
          <w:ilvl w:val="0"/>
          <w:numId w:val="1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指通过木马等侵入用户系统,然后盗取用户密码</w:t>
      </w:r>
    </w:p>
    <w:p w:rsidR="007733DC" w:rsidP="00224BB8">
      <w:pPr>
        <w:pStyle w:val="11"/>
        <w:numPr>
          <w:ilvl w:val="0"/>
          <w:numId w:val="1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指入侵者通过电子邮件哄骗等方法，使得被攻击者提供密码</w:t>
      </w:r>
    </w:p>
    <w:p w:rsidR="007733DC" w:rsidP="00224BB8">
      <w:pPr>
        <w:pStyle w:val="11"/>
        <w:numPr>
          <w:ilvl w:val="0"/>
          <w:numId w:val="15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通过暴力威胁,让用户主动透露密码</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（中等)关于黑客的主要攻击手段,以下描述不正确的是？（ ）</w:t>
      </w:r>
    </w:p>
    <w:p w:rsidR="007733DC" w:rsidP="00224BB8">
      <w:pPr>
        <w:pStyle w:val="11"/>
        <w:numPr>
          <w:ilvl w:val="0"/>
          <w:numId w:val="1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包括社会工程学攻击</w:t>
      </w:r>
    </w:p>
    <w:p w:rsidR="007733DC" w:rsidP="00224BB8">
      <w:pPr>
        <w:pStyle w:val="11"/>
        <w:numPr>
          <w:ilvl w:val="0"/>
          <w:numId w:val="1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包括暴力破解攻击</w:t>
      </w:r>
    </w:p>
    <w:p w:rsidR="007733DC" w:rsidP="00224BB8">
      <w:pPr>
        <w:pStyle w:val="11"/>
        <w:numPr>
          <w:ilvl w:val="0"/>
          <w:numId w:val="1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直接渗透攻击</w:t>
      </w:r>
    </w:p>
    <w:p w:rsidR="007733DC" w:rsidP="00224BB8">
      <w:pPr>
        <w:pStyle w:val="11"/>
        <w:numPr>
          <w:ilvl w:val="0"/>
          <w:numId w:val="15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不盗窃系统资料</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（中等）假设使用一种加密算法，它的加密方法很简单：将每一个字母加5，即a加密成f。这种算法的密钥就是5,那么它属于（）</w:t>
      </w:r>
    </w:p>
    <w:p w:rsidR="007733DC" w:rsidP="00224BB8">
      <w:pPr>
        <w:pStyle w:val="11"/>
        <w:numPr>
          <w:ilvl w:val="0"/>
          <w:numId w:val="1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对称加密技术</w:t>
      </w:r>
    </w:p>
    <w:p w:rsidR="007733DC" w:rsidP="00224BB8">
      <w:pPr>
        <w:pStyle w:val="11"/>
        <w:numPr>
          <w:ilvl w:val="0"/>
          <w:numId w:val="1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分组密码技术</w:t>
      </w:r>
    </w:p>
    <w:p w:rsidR="007733DC" w:rsidP="00224BB8">
      <w:pPr>
        <w:pStyle w:val="11"/>
        <w:numPr>
          <w:ilvl w:val="0"/>
          <w:numId w:val="1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公钥加密技术</w:t>
      </w:r>
    </w:p>
    <w:p w:rsidR="007733DC" w:rsidP="00224BB8">
      <w:pPr>
        <w:pStyle w:val="11"/>
        <w:numPr>
          <w:ilvl w:val="0"/>
          <w:numId w:val="15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单向函数密码技术</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（容易）在使用网络和计算机时，我们最常用的认证方式是:</w:t>
      </w:r>
    </w:p>
    <w:p w:rsidR="007733DC" w:rsidP="00224BB8">
      <w:pPr>
        <w:pStyle w:val="11"/>
        <w:numPr>
          <w:ilvl w:val="0"/>
          <w:numId w:val="1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用户名／口令认证</w:t>
      </w:r>
    </w:p>
    <w:p w:rsidR="007733DC" w:rsidP="00224BB8">
      <w:pPr>
        <w:pStyle w:val="11"/>
        <w:numPr>
          <w:ilvl w:val="0"/>
          <w:numId w:val="1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指纹认证</w:t>
      </w:r>
    </w:p>
    <w:p w:rsidR="007733DC" w:rsidP="00224BB8">
      <w:pPr>
        <w:pStyle w:val="11"/>
        <w:numPr>
          <w:ilvl w:val="0"/>
          <w:numId w:val="1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CA认证</w:t>
      </w:r>
    </w:p>
    <w:p w:rsidR="007733DC" w:rsidP="00224BB8">
      <w:pPr>
        <w:pStyle w:val="11"/>
        <w:numPr>
          <w:ilvl w:val="0"/>
          <w:numId w:val="15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动态口令认证</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（中等）许多黑客都利用系统和软件中的漏洞进行攻击,对此，以下最有效的解决方案是什么？（  ）</w:t>
      </w:r>
    </w:p>
    <w:p w:rsidR="007733DC" w:rsidP="00224BB8">
      <w:pPr>
        <w:pStyle w:val="11"/>
        <w:numPr>
          <w:ilvl w:val="0"/>
          <w:numId w:val="1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安装防火墙</w:t>
      </w:r>
    </w:p>
    <w:p w:rsidR="007733DC" w:rsidP="00224BB8">
      <w:pPr>
        <w:pStyle w:val="11"/>
        <w:numPr>
          <w:ilvl w:val="0"/>
          <w:numId w:val="1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安装入侵检测系统</w:t>
      </w:r>
    </w:p>
    <w:p w:rsidR="007733DC" w:rsidP="00224BB8">
      <w:pPr>
        <w:pStyle w:val="11"/>
        <w:numPr>
          <w:ilvl w:val="0"/>
          <w:numId w:val="1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给系统和软件更新安装最新的补丁</w:t>
      </w:r>
    </w:p>
    <w:p w:rsidR="007733DC" w:rsidP="00224BB8">
      <w:pPr>
        <w:pStyle w:val="11"/>
        <w:numPr>
          <w:ilvl w:val="0"/>
          <w:numId w:val="15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安装防病毒软件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（中等)邮件炸弹攻击主要是(  )</w:t>
      </w:r>
    </w:p>
    <w:p w:rsidR="007733DC" w:rsidP="00224BB8">
      <w:pPr>
        <w:pStyle w:val="11"/>
        <w:numPr>
          <w:ilvl w:val="0"/>
          <w:numId w:val="1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破坏被攻击者邮件服务器</w:t>
      </w:r>
    </w:p>
    <w:p w:rsidR="007733DC" w:rsidP="00224BB8">
      <w:pPr>
        <w:pStyle w:val="11"/>
        <w:numPr>
          <w:ilvl w:val="0"/>
          <w:numId w:val="1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恶意利用垃圾数据塞满被攻击者邮箱</w:t>
      </w:r>
    </w:p>
    <w:p w:rsidR="007733DC" w:rsidP="00224BB8">
      <w:pPr>
        <w:pStyle w:val="11"/>
        <w:numPr>
          <w:ilvl w:val="0"/>
          <w:numId w:val="1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破坏被攻击者邮件客户端</w:t>
      </w:r>
    </w:p>
    <w:p w:rsidR="007733DC" w:rsidP="00224BB8">
      <w:pPr>
        <w:pStyle w:val="11"/>
        <w:numPr>
          <w:ilvl w:val="0"/>
          <w:numId w:val="15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猜解受害者的邮箱口令</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(容易）网络扫描工具( ）</w:t>
      </w:r>
    </w:p>
    <w:p w:rsidR="007733DC" w:rsidP="00224BB8">
      <w:pPr>
        <w:pStyle w:val="11"/>
        <w:numPr>
          <w:ilvl w:val="0"/>
          <w:numId w:val="1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只能作为攻击工具</w:t>
      </w:r>
    </w:p>
    <w:p w:rsidR="007733DC" w:rsidP="00224BB8">
      <w:pPr>
        <w:pStyle w:val="11"/>
        <w:numPr>
          <w:ilvl w:val="0"/>
          <w:numId w:val="1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只能作为防范工具</w:t>
      </w:r>
    </w:p>
    <w:p w:rsidR="007733DC" w:rsidP="00224BB8">
      <w:pPr>
        <w:pStyle w:val="11"/>
        <w:numPr>
          <w:ilvl w:val="0"/>
          <w:numId w:val="1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既可作为攻击工具也可以作为防范工具</w:t>
      </w:r>
    </w:p>
    <w:p w:rsidR="007733DC" w:rsidP="00224BB8">
      <w:pPr>
        <w:pStyle w:val="11"/>
        <w:numPr>
          <w:ilvl w:val="0"/>
          <w:numId w:val="16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不能用于网络攻击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（中等)操作系统中____文件系统支持加密功能（ ）</w:t>
      </w:r>
    </w:p>
    <w:p w:rsidR="007733DC" w:rsidP="00224BB8">
      <w:pPr>
        <w:pStyle w:val="11"/>
        <w:numPr>
          <w:ilvl w:val="0"/>
          <w:numId w:val="1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NTFS</w:t>
      </w:r>
    </w:p>
    <w:p w:rsidR="007733DC" w:rsidP="00224BB8">
      <w:pPr>
        <w:pStyle w:val="11"/>
        <w:numPr>
          <w:ilvl w:val="0"/>
          <w:numId w:val="1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FAT32</w:t>
      </w:r>
    </w:p>
    <w:p w:rsidR="007733DC" w:rsidP="00224BB8">
      <w:pPr>
        <w:pStyle w:val="11"/>
        <w:numPr>
          <w:ilvl w:val="0"/>
          <w:numId w:val="1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FAT</w:t>
      </w:r>
    </w:p>
    <w:p w:rsidR="007733DC" w:rsidP="00224BB8">
      <w:pPr>
        <w:pStyle w:val="11"/>
        <w:numPr>
          <w:ilvl w:val="0"/>
          <w:numId w:val="16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EFS</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（容易）某网站的用户登录需要输入4位数字的验证码，假设该网站不设置对验证码输入错误次数的限制，如果对验证短信进行暴力破解，最多尝试多少次就可以完成破解？</w:t>
      </w:r>
    </w:p>
    <w:p w:rsidR="007733DC" w:rsidP="00224BB8">
      <w:pPr>
        <w:pStyle w:val="11"/>
        <w:numPr>
          <w:ilvl w:val="0"/>
          <w:numId w:val="1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1000次</w:t>
      </w:r>
    </w:p>
    <w:p w:rsidR="007733DC" w:rsidP="00224BB8">
      <w:pPr>
        <w:pStyle w:val="11"/>
        <w:numPr>
          <w:ilvl w:val="0"/>
          <w:numId w:val="1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10000次</w:t>
      </w:r>
    </w:p>
    <w:p w:rsidR="007733DC" w:rsidP="00224BB8">
      <w:pPr>
        <w:pStyle w:val="11"/>
        <w:numPr>
          <w:ilvl w:val="0"/>
          <w:numId w:val="1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1000000次</w:t>
      </w:r>
    </w:p>
    <w:p w:rsidR="007733DC" w:rsidP="00224BB8">
      <w:pPr>
        <w:pStyle w:val="11"/>
        <w:numPr>
          <w:ilvl w:val="0"/>
          <w:numId w:val="16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20000次</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（容易)一般来说，个人计算机中的防病毒软件无法防御以下哪类威胁？</w:t>
      </w:r>
    </w:p>
    <w:p w:rsidR="007733DC" w:rsidP="00224BB8">
      <w:pPr>
        <w:pStyle w:val="11"/>
        <w:numPr>
          <w:ilvl w:val="0"/>
          <w:numId w:val="1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Word病毒</w:t>
      </w:r>
    </w:p>
    <w:p w:rsidR="007733DC" w:rsidP="00224BB8">
      <w:pPr>
        <w:pStyle w:val="11"/>
        <w:numPr>
          <w:ilvl w:val="0"/>
          <w:numId w:val="1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DDoS攻击</w:t>
      </w:r>
    </w:p>
    <w:p w:rsidR="007733DC" w:rsidP="00224BB8">
      <w:pPr>
        <w:pStyle w:val="11"/>
        <w:numPr>
          <w:ilvl w:val="0"/>
          <w:numId w:val="1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电子邮件病毒</w:t>
      </w:r>
    </w:p>
    <w:p w:rsidR="007733DC" w:rsidP="00224BB8">
      <w:pPr>
        <w:pStyle w:val="11"/>
        <w:numPr>
          <w:ilvl w:val="0"/>
          <w:numId w:val="16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木马</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(中等）IPv6是由互联网工程任务组（Internet Engineering Task Force，IETF）设计的下一代IP协议,IPv6采用的地址长度是:_________</w:t>
      </w:r>
    </w:p>
    <w:p w:rsidR="007733DC" w:rsidP="00224BB8">
      <w:pPr>
        <w:pStyle w:val="11"/>
        <w:numPr>
          <w:ilvl w:val="0"/>
          <w:numId w:val="1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256位</w:t>
      </w:r>
    </w:p>
    <w:p w:rsidR="007733DC" w:rsidP="00224BB8">
      <w:pPr>
        <w:pStyle w:val="11"/>
        <w:numPr>
          <w:ilvl w:val="0"/>
          <w:numId w:val="1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128位</w:t>
      </w:r>
    </w:p>
    <w:p w:rsidR="007733DC" w:rsidP="00224BB8">
      <w:pPr>
        <w:pStyle w:val="11"/>
        <w:numPr>
          <w:ilvl w:val="0"/>
          <w:numId w:val="1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64位</w:t>
      </w:r>
    </w:p>
    <w:p w:rsidR="007733DC" w:rsidP="00224BB8">
      <w:pPr>
        <w:pStyle w:val="11"/>
        <w:numPr>
          <w:ilvl w:val="0"/>
          <w:numId w:val="16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512位</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（容易)近年来，电子邮件用户和公司面临的安全性风险日益严重,以下不属</w:t>
      </w:r>
      <w:r>
        <w:rPr>
          <w:rFonts w:cs="宋体" w:hint="eastAsia"/>
          <w:color w:val="000000"/>
          <w:kern w:val="0"/>
          <w:sz w:val="24"/>
          <w:szCs w:val="24"/>
          <w:shd w:val="clear" w:color="auto" w:fill="FFFFFF"/>
        </w:rPr>
        <w:t>于电子邮件安全威胁的是：_________</w:t>
      </w:r>
    </w:p>
    <w:p w:rsidR="007733DC" w:rsidP="00224BB8">
      <w:pPr>
        <w:pStyle w:val="11"/>
        <w:numPr>
          <w:ilvl w:val="0"/>
          <w:numId w:val="1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SMTP的安全漏洞</w:t>
      </w:r>
    </w:p>
    <w:p w:rsidR="007733DC" w:rsidP="00224BB8">
      <w:pPr>
        <w:pStyle w:val="11"/>
        <w:numPr>
          <w:ilvl w:val="0"/>
          <w:numId w:val="1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电子邮件群发</w:t>
      </w:r>
    </w:p>
    <w:p w:rsidR="007733DC" w:rsidP="00224BB8">
      <w:pPr>
        <w:pStyle w:val="11"/>
        <w:numPr>
          <w:ilvl w:val="0"/>
          <w:numId w:val="1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邮件炸弹</w:t>
      </w:r>
    </w:p>
    <w:p w:rsidR="007733DC" w:rsidP="00224BB8">
      <w:pPr>
        <w:pStyle w:val="11"/>
        <w:numPr>
          <w:ilvl w:val="0"/>
          <w:numId w:val="16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垃圾邮件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（中等）宏病毒是一种寄存在文档或模板宏中的计算机病毒,以下那种类型的文件不会被宏病毒感染：_________</w:t>
      </w:r>
    </w:p>
    <w:p w:rsidR="007733DC" w:rsidP="00224BB8">
      <w:pPr>
        <w:pStyle w:val="11"/>
        <w:numPr>
          <w:ilvl w:val="0"/>
          <w:numId w:val="1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doc</w:t>
      </w:r>
    </w:p>
    <w:p w:rsidR="007733DC" w:rsidP="00224BB8">
      <w:pPr>
        <w:pStyle w:val="11"/>
        <w:numPr>
          <w:ilvl w:val="0"/>
          <w:numId w:val="1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xls</w:t>
      </w:r>
    </w:p>
    <w:p w:rsidR="007733DC" w:rsidP="00224BB8">
      <w:pPr>
        <w:pStyle w:val="11"/>
        <w:numPr>
          <w:ilvl w:val="0"/>
          <w:numId w:val="1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exe</w:t>
      </w:r>
    </w:p>
    <w:p w:rsidR="007733DC" w:rsidP="00224BB8">
      <w:pPr>
        <w:pStyle w:val="11"/>
        <w:numPr>
          <w:ilvl w:val="0"/>
          <w:numId w:val="16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ppt</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(中等）《保守国家秘密法》中规定,机密级国家秘密保密期限一般不超过_________年：</w:t>
      </w:r>
    </w:p>
    <w:p w:rsidR="007733DC" w:rsidP="00224BB8">
      <w:pPr>
        <w:pStyle w:val="11"/>
        <w:numPr>
          <w:ilvl w:val="0"/>
          <w:numId w:val="1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五十年</w:t>
      </w:r>
    </w:p>
    <w:p w:rsidR="007733DC" w:rsidP="00224BB8">
      <w:pPr>
        <w:pStyle w:val="11"/>
        <w:numPr>
          <w:ilvl w:val="0"/>
          <w:numId w:val="1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二十年</w:t>
      </w:r>
    </w:p>
    <w:p w:rsidR="007733DC" w:rsidP="00224BB8">
      <w:pPr>
        <w:pStyle w:val="11"/>
        <w:numPr>
          <w:ilvl w:val="0"/>
          <w:numId w:val="1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十年</w:t>
      </w:r>
    </w:p>
    <w:p w:rsidR="007733DC" w:rsidP="00224BB8">
      <w:pPr>
        <w:pStyle w:val="11"/>
        <w:numPr>
          <w:ilvl w:val="0"/>
          <w:numId w:val="16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三十年</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（中等）释放计算机当前获得的IP地址,使用的命令是：_________</w:t>
      </w:r>
    </w:p>
    <w:p w:rsidR="007733DC" w:rsidP="00224BB8">
      <w:pPr>
        <w:pStyle w:val="11"/>
        <w:numPr>
          <w:ilvl w:val="0"/>
          <w:numId w:val="1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ipconfig</w:t>
      </w:r>
    </w:p>
    <w:p w:rsidR="007733DC" w:rsidP="00224BB8">
      <w:pPr>
        <w:pStyle w:val="11"/>
        <w:numPr>
          <w:ilvl w:val="0"/>
          <w:numId w:val="1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ipconfig  /all</w:t>
      </w:r>
    </w:p>
    <w:p w:rsidR="007733DC" w:rsidP="00224BB8">
      <w:pPr>
        <w:pStyle w:val="11"/>
        <w:numPr>
          <w:ilvl w:val="0"/>
          <w:numId w:val="1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ipconfig  /renew</w:t>
      </w:r>
    </w:p>
    <w:p w:rsidR="007733DC" w:rsidP="00224BB8">
      <w:pPr>
        <w:pStyle w:val="11"/>
        <w:numPr>
          <w:ilvl w:val="0"/>
          <w:numId w:val="16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ipconfig  /release</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(中等）以下关于Windows服务描述说法错误的是：_________</w:t>
      </w:r>
    </w:p>
    <w:p w:rsidR="007733DC" w:rsidP="00224BB8">
      <w:pPr>
        <w:pStyle w:val="11"/>
        <w:numPr>
          <w:ilvl w:val="0"/>
          <w:numId w:val="1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Windows服务通常是以管理员身份运行</w:t>
      </w:r>
    </w:p>
    <w:p w:rsidR="007733DC" w:rsidP="00224BB8">
      <w:pPr>
        <w:pStyle w:val="11"/>
        <w:numPr>
          <w:ilvl w:val="0"/>
          <w:numId w:val="1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可以作为独立的进程运行或通过DLL的形式依附在svchost进程</w:t>
      </w:r>
    </w:p>
    <w:p w:rsidR="007733DC" w:rsidP="00224BB8">
      <w:pPr>
        <w:pStyle w:val="11"/>
        <w:numPr>
          <w:ilvl w:val="0"/>
          <w:numId w:val="1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为提升系统的安全性，管理员应尽量关闭不需要的系统服务</w:t>
      </w:r>
    </w:p>
    <w:p w:rsidR="007733DC" w:rsidP="00224BB8">
      <w:pPr>
        <w:pStyle w:val="11"/>
        <w:numPr>
          <w:ilvl w:val="0"/>
          <w:numId w:val="16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Windows服务需要用户交互登录才能运行</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 以下关于风险，说法错误的是:_________</w:t>
      </w:r>
    </w:p>
    <w:p w:rsidR="007733DC" w:rsidP="00224BB8">
      <w:pPr>
        <w:pStyle w:val="11"/>
        <w:numPr>
          <w:ilvl w:val="0"/>
          <w:numId w:val="1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风险是客观存在的</w:t>
      </w:r>
    </w:p>
    <w:p w:rsidR="007733DC" w:rsidP="00224BB8">
      <w:pPr>
        <w:pStyle w:val="11"/>
        <w:numPr>
          <w:ilvl w:val="0"/>
          <w:numId w:val="1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任何措施都无法完全清除风险</w:t>
      </w:r>
    </w:p>
    <w:p w:rsidR="007733DC" w:rsidP="00224BB8">
      <w:pPr>
        <w:pStyle w:val="11"/>
        <w:numPr>
          <w:ilvl w:val="0"/>
          <w:numId w:val="1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可以采取适当措施，彻底清除风险</w:t>
      </w:r>
    </w:p>
    <w:p w:rsidR="007733DC" w:rsidP="00224BB8">
      <w:pPr>
        <w:pStyle w:val="11"/>
        <w:numPr>
          <w:ilvl w:val="0"/>
          <w:numId w:val="17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风险是指一种可能性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（中等）如果希望通过防火墙禁止QQ工具联网，应该修改Windows防火墙以下哪项设置：_________</w:t>
      </w:r>
    </w:p>
    <w:p w:rsidR="007733DC" w:rsidP="00224BB8">
      <w:pPr>
        <w:pStyle w:val="11"/>
        <w:numPr>
          <w:ilvl w:val="0"/>
          <w:numId w:val="1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入站规则</w:t>
      </w:r>
    </w:p>
    <w:p w:rsidR="007733DC" w:rsidP="00224BB8">
      <w:pPr>
        <w:pStyle w:val="11"/>
        <w:numPr>
          <w:ilvl w:val="0"/>
          <w:numId w:val="1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出站规则</w:t>
      </w:r>
    </w:p>
    <w:p w:rsidR="007733DC" w:rsidP="00224BB8">
      <w:pPr>
        <w:pStyle w:val="11"/>
        <w:numPr>
          <w:ilvl w:val="0"/>
          <w:numId w:val="1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连接安全规则</w:t>
      </w:r>
    </w:p>
    <w:p w:rsidR="007733DC" w:rsidP="00224BB8">
      <w:pPr>
        <w:pStyle w:val="11"/>
        <w:numPr>
          <w:ilvl w:val="0"/>
          <w:numId w:val="17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监视</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（中等）Windows server来宾用户登录主机时,用户名为：_________</w:t>
      </w:r>
    </w:p>
    <w:p w:rsidR="007733DC" w:rsidP="00224BB8">
      <w:pPr>
        <w:pStyle w:val="11"/>
        <w:numPr>
          <w:ilvl w:val="0"/>
          <w:numId w:val="1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anonymous</w:t>
      </w:r>
    </w:p>
    <w:p w:rsidR="007733DC" w:rsidP="00224BB8">
      <w:pPr>
        <w:pStyle w:val="11"/>
        <w:numPr>
          <w:ilvl w:val="0"/>
          <w:numId w:val="1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admin</w:t>
      </w:r>
    </w:p>
    <w:p w:rsidR="007733DC" w:rsidP="00224BB8">
      <w:pPr>
        <w:pStyle w:val="11"/>
        <w:numPr>
          <w:ilvl w:val="0"/>
          <w:numId w:val="1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root</w:t>
      </w:r>
    </w:p>
    <w:p w:rsidR="007733DC" w:rsidP="00224BB8">
      <w:pPr>
        <w:pStyle w:val="11"/>
        <w:numPr>
          <w:ilvl w:val="0"/>
          <w:numId w:val="17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guest</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（容易）DHCP可以用来为每台设备自动分配_________</w:t>
      </w:r>
    </w:p>
    <w:p w:rsidR="007733DC" w:rsidP="00224BB8">
      <w:pPr>
        <w:pStyle w:val="11"/>
        <w:numPr>
          <w:ilvl w:val="0"/>
          <w:numId w:val="1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IP地址</w:t>
      </w:r>
    </w:p>
    <w:p w:rsidR="007733DC" w:rsidP="00224BB8">
      <w:pPr>
        <w:pStyle w:val="11"/>
        <w:numPr>
          <w:ilvl w:val="0"/>
          <w:numId w:val="1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MAC地址</w:t>
      </w:r>
    </w:p>
    <w:p w:rsidR="007733DC" w:rsidP="00224BB8">
      <w:pPr>
        <w:pStyle w:val="11"/>
        <w:numPr>
          <w:ilvl w:val="0"/>
          <w:numId w:val="1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URL</w:t>
      </w:r>
    </w:p>
    <w:p w:rsidR="007733DC" w:rsidP="00224BB8">
      <w:pPr>
        <w:pStyle w:val="11"/>
        <w:numPr>
          <w:ilvl w:val="0"/>
          <w:numId w:val="17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服务器名称</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（中等）网页病毒(又称网页恶意代码）是利用网页来进行破坏的病毒，它是使用一些SCRIPT语言编写的恶意代码。攻击者通常利用什么植入网页病毒：_________</w:t>
      </w:r>
    </w:p>
    <w:p w:rsidR="007733DC" w:rsidP="00224BB8">
      <w:pPr>
        <w:pStyle w:val="11"/>
        <w:numPr>
          <w:ilvl w:val="0"/>
          <w:numId w:val="1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拒绝服务攻击</w:t>
      </w:r>
    </w:p>
    <w:p w:rsidR="007733DC" w:rsidP="00224BB8">
      <w:pPr>
        <w:pStyle w:val="11"/>
        <w:numPr>
          <w:ilvl w:val="0"/>
          <w:numId w:val="1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口令攻击</w:t>
      </w:r>
    </w:p>
    <w:p w:rsidR="007733DC" w:rsidP="00224BB8">
      <w:pPr>
        <w:pStyle w:val="11"/>
        <w:numPr>
          <w:ilvl w:val="0"/>
          <w:numId w:val="1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平台漏洞</w:t>
      </w:r>
    </w:p>
    <w:p w:rsidR="007733DC" w:rsidP="00224BB8">
      <w:pPr>
        <w:pStyle w:val="11"/>
        <w:numPr>
          <w:ilvl w:val="0"/>
          <w:numId w:val="17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U盘工具</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(中等）可以被数据完整性机制防止的攻击方式是______</w:t>
      </w:r>
    </w:p>
    <w:p w:rsidR="007733DC" w:rsidP="00224BB8">
      <w:pPr>
        <w:pStyle w:val="11"/>
        <w:numPr>
          <w:ilvl w:val="0"/>
          <w:numId w:val="1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假冒源地址或用户的地址欺骗攻击;</w:t>
      </w:r>
    </w:p>
    <w:p w:rsidR="007733DC" w:rsidP="00224BB8">
      <w:pPr>
        <w:pStyle w:val="11"/>
        <w:numPr>
          <w:ilvl w:val="0"/>
          <w:numId w:val="1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抵赖做过信息的递交行为;</w:t>
      </w:r>
    </w:p>
    <w:p w:rsidR="007733DC" w:rsidP="00224BB8">
      <w:pPr>
        <w:pStyle w:val="11"/>
        <w:numPr>
          <w:ilvl w:val="0"/>
          <w:numId w:val="1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数据中途被攻击者窃听获取；</w:t>
      </w:r>
    </w:p>
    <w:p w:rsidR="007733DC" w:rsidP="00224BB8">
      <w:pPr>
        <w:pStyle w:val="11"/>
        <w:numPr>
          <w:ilvl w:val="0"/>
          <w:numId w:val="17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数据在途中被攻击者篡改或破坏</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(中等）“进不来” “拿不走” “看不懂" “改不了” “走不脱”是网络信息安全建设的目的.其中,“看不懂”是指下面那种安全服务：</w:t>
      </w:r>
    </w:p>
    <w:p w:rsidR="007733DC" w:rsidP="00224BB8">
      <w:pPr>
        <w:pStyle w:val="11"/>
        <w:numPr>
          <w:ilvl w:val="0"/>
          <w:numId w:val="1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数据加密</w:t>
      </w:r>
    </w:p>
    <w:p w:rsidR="007733DC" w:rsidP="00224BB8">
      <w:pPr>
        <w:pStyle w:val="11"/>
        <w:numPr>
          <w:ilvl w:val="0"/>
          <w:numId w:val="1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身份认证</w:t>
      </w:r>
    </w:p>
    <w:p w:rsidR="007733DC" w:rsidP="00224BB8">
      <w:pPr>
        <w:pStyle w:val="11"/>
        <w:numPr>
          <w:ilvl w:val="0"/>
          <w:numId w:val="1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数据完整性</w:t>
      </w:r>
    </w:p>
    <w:p w:rsidR="007733DC" w:rsidP="00224BB8">
      <w:pPr>
        <w:pStyle w:val="11"/>
        <w:numPr>
          <w:ilvl w:val="0"/>
          <w:numId w:val="17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访问控制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(困难）DES算法密钥是 64 位，因为其中一些位是用作校验的，密钥的实际有效位是________位。</w:t>
      </w:r>
    </w:p>
    <w:p w:rsidR="007733DC" w:rsidP="00224BB8">
      <w:pPr>
        <w:pStyle w:val="11"/>
        <w:numPr>
          <w:ilvl w:val="0"/>
          <w:numId w:val="1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60 </w:t>
      </w:r>
    </w:p>
    <w:p w:rsidR="007733DC" w:rsidP="00224BB8">
      <w:pPr>
        <w:pStyle w:val="11"/>
        <w:numPr>
          <w:ilvl w:val="0"/>
          <w:numId w:val="1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56 </w:t>
      </w:r>
    </w:p>
    <w:p w:rsidR="007733DC" w:rsidP="00224BB8">
      <w:pPr>
        <w:pStyle w:val="11"/>
        <w:numPr>
          <w:ilvl w:val="0"/>
          <w:numId w:val="1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54 </w:t>
      </w:r>
    </w:p>
    <w:p w:rsidR="007733DC" w:rsidP="00224BB8">
      <w:pPr>
        <w:pStyle w:val="11"/>
        <w:numPr>
          <w:ilvl w:val="0"/>
          <w:numId w:val="17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48</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（容易）下面哪一是基于一个大的整数很难分解成两个素数因数？</w:t>
      </w:r>
    </w:p>
    <w:p w:rsidR="007733DC" w:rsidP="00224BB8">
      <w:pPr>
        <w:pStyle w:val="11"/>
        <w:numPr>
          <w:ilvl w:val="0"/>
          <w:numId w:val="1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ECC </w:t>
      </w:r>
    </w:p>
    <w:p w:rsidR="007733DC" w:rsidP="00224BB8">
      <w:pPr>
        <w:pStyle w:val="11"/>
        <w:numPr>
          <w:ilvl w:val="0"/>
          <w:numId w:val="1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RSA</w:t>
      </w:r>
    </w:p>
    <w:p w:rsidR="007733DC" w:rsidP="00224BB8">
      <w:pPr>
        <w:pStyle w:val="11"/>
        <w:numPr>
          <w:ilvl w:val="0"/>
          <w:numId w:val="1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DES </w:t>
      </w:r>
    </w:p>
    <w:p w:rsidR="007733DC" w:rsidP="00224BB8">
      <w:pPr>
        <w:pStyle w:val="11"/>
        <w:numPr>
          <w:ilvl w:val="0"/>
          <w:numId w:val="17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Diffie—Hellman</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（中等）若A给B发送一封邮件，并想让B能验证邮件是由A发出的,则A应该选用________对邮件加密。</w:t>
      </w:r>
    </w:p>
    <w:p w:rsidR="007733DC" w:rsidP="00224BB8">
      <w:pPr>
        <w:pStyle w:val="11"/>
        <w:numPr>
          <w:ilvl w:val="0"/>
          <w:numId w:val="17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A的公钥</w:t>
      </w:r>
    </w:p>
    <w:p w:rsidR="007733DC" w:rsidP="00224BB8">
      <w:pPr>
        <w:pStyle w:val="11"/>
        <w:numPr>
          <w:ilvl w:val="0"/>
          <w:numId w:val="17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A的私钥</w:t>
      </w:r>
    </w:p>
    <w:p w:rsidR="007733DC" w:rsidP="00224BB8">
      <w:pPr>
        <w:pStyle w:val="11"/>
        <w:numPr>
          <w:ilvl w:val="0"/>
          <w:numId w:val="17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B的公钥</w:t>
      </w:r>
    </w:p>
    <w:p w:rsidR="007733DC" w:rsidP="00224BB8">
      <w:pPr>
        <w:pStyle w:val="11"/>
        <w:numPr>
          <w:ilvl w:val="0"/>
          <w:numId w:val="17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B的私钥</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（容易）数据加密标准DES采用的密码类型是？</w:t>
      </w:r>
    </w:p>
    <w:p w:rsidR="007733DC" w:rsidP="00224BB8">
      <w:pPr>
        <w:pStyle w:val="11"/>
        <w:numPr>
          <w:ilvl w:val="0"/>
          <w:numId w:val="1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序列密码</w:t>
      </w:r>
    </w:p>
    <w:p w:rsidR="007733DC" w:rsidP="00224BB8">
      <w:pPr>
        <w:pStyle w:val="11"/>
        <w:numPr>
          <w:ilvl w:val="0"/>
          <w:numId w:val="1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分组密码</w:t>
      </w:r>
    </w:p>
    <w:p w:rsidR="007733DC" w:rsidP="00224BB8">
      <w:pPr>
        <w:pStyle w:val="11"/>
        <w:numPr>
          <w:ilvl w:val="0"/>
          <w:numId w:val="1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散列码</w:t>
      </w:r>
    </w:p>
    <w:p w:rsidR="007733DC" w:rsidP="00224BB8">
      <w:pPr>
        <w:pStyle w:val="11"/>
        <w:numPr>
          <w:ilvl w:val="0"/>
          <w:numId w:val="18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随机码</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（容易）密码处理依靠使用密钥，密钥是密码系统里的最重要因素。以下哪一个密钥算法在加密数据与解密时使用相同的密钥？</w:t>
      </w:r>
    </w:p>
    <w:p w:rsidR="007733DC" w:rsidP="00224BB8">
      <w:pPr>
        <w:pStyle w:val="11"/>
        <w:numPr>
          <w:ilvl w:val="0"/>
          <w:numId w:val="1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散列算法</w:t>
      </w:r>
    </w:p>
    <w:p w:rsidR="007733DC" w:rsidP="00224BB8">
      <w:pPr>
        <w:pStyle w:val="11"/>
        <w:numPr>
          <w:ilvl w:val="0"/>
          <w:numId w:val="1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随机数生成算法</w:t>
      </w:r>
    </w:p>
    <w:p w:rsidR="007733DC" w:rsidP="00224BB8">
      <w:pPr>
        <w:pStyle w:val="11"/>
        <w:numPr>
          <w:ilvl w:val="0"/>
          <w:numId w:val="1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对称密钥算法</w:t>
      </w:r>
    </w:p>
    <w:p w:rsidR="007733DC" w:rsidP="00224BB8">
      <w:pPr>
        <w:pStyle w:val="11"/>
        <w:numPr>
          <w:ilvl w:val="0"/>
          <w:numId w:val="18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非对称密钥算法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(容易）非对称密码算法具有很多优点,其中不包括：</w:t>
      </w:r>
    </w:p>
    <w:p w:rsidR="007733DC" w:rsidP="00224BB8">
      <w:pPr>
        <w:pStyle w:val="11"/>
        <w:numPr>
          <w:ilvl w:val="0"/>
          <w:numId w:val="1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可提供数字签名、零知识证明等额外服务；</w:t>
      </w:r>
    </w:p>
    <w:p w:rsidR="007733DC" w:rsidP="00224BB8">
      <w:pPr>
        <w:pStyle w:val="11"/>
        <w:numPr>
          <w:ilvl w:val="0"/>
          <w:numId w:val="1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加密/解密速度快,不需占用较多资源；</w:t>
      </w:r>
    </w:p>
    <w:p w:rsidR="007733DC" w:rsidP="00224BB8">
      <w:pPr>
        <w:pStyle w:val="11"/>
        <w:numPr>
          <w:ilvl w:val="0"/>
          <w:numId w:val="1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通信双方事先不需要通过保密信道交换密钥；</w:t>
      </w:r>
    </w:p>
    <w:p w:rsidR="007733DC" w:rsidP="00224BB8">
      <w:pPr>
        <w:pStyle w:val="11"/>
        <w:numPr>
          <w:ilvl w:val="0"/>
          <w:numId w:val="18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密钥持有量大大减少</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（容易）在可信计算机系统评估准则中，计算机系统安全等级要求最高的是：</w:t>
      </w:r>
    </w:p>
    <w:p w:rsidR="007733DC" w:rsidP="00224BB8">
      <w:pPr>
        <w:pStyle w:val="11"/>
        <w:numPr>
          <w:ilvl w:val="0"/>
          <w:numId w:val="1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 1级</w:t>
      </w:r>
    </w:p>
    <w:p w:rsidR="007733DC" w:rsidP="00224BB8">
      <w:pPr>
        <w:pStyle w:val="11"/>
        <w:numPr>
          <w:ilvl w:val="0"/>
          <w:numId w:val="1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D级</w:t>
      </w:r>
    </w:p>
    <w:p w:rsidR="007733DC" w:rsidP="00224BB8">
      <w:pPr>
        <w:pStyle w:val="11"/>
        <w:numPr>
          <w:ilvl w:val="0"/>
          <w:numId w:val="1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B 1级</w:t>
      </w:r>
    </w:p>
    <w:p w:rsidR="007733DC" w:rsidP="00224BB8">
      <w:pPr>
        <w:pStyle w:val="11"/>
        <w:numPr>
          <w:ilvl w:val="0"/>
          <w:numId w:val="18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 1级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（容易）密码分析的目的是什么？</w:t>
      </w:r>
    </w:p>
    <w:p w:rsidR="007733DC" w:rsidP="00224BB8">
      <w:pPr>
        <w:pStyle w:val="11"/>
        <w:numPr>
          <w:ilvl w:val="0"/>
          <w:numId w:val="1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确定加密算法的强度</w:t>
      </w:r>
    </w:p>
    <w:p w:rsidR="007733DC" w:rsidP="00224BB8">
      <w:pPr>
        <w:pStyle w:val="11"/>
        <w:numPr>
          <w:ilvl w:val="0"/>
          <w:numId w:val="1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增加加密算法的代替功能</w:t>
      </w:r>
    </w:p>
    <w:p w:rsidR="007733DC" w:rsidP="00224BB8">
      <w:pPr>
        <w:pStyle w:val="11"/>
        <w:numPr>
          <w:ilvl w:val="0"/>
          <w:numId w:val="1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减少加密算法的换位功能</w:t>
      </w:r>
    </w:p>
    <w:p w:rsidR="007733DC" w:rsidP="00224BB8">
      <w:pPr>
        <w:pStyle w:val="11"/>
        <w:numPr>
          <w:ilvl w:val="0"/>
          <w:numId w:val="18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确定所使用的换位</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(容易）CA认证中心的主要作用是：</w:t>
      </w:r>
    </w:p>
    <w:p w:rsidR="007733DC" w:rsidP="00224BB8">
      <w:pPr>
        <w:pStyle w:val="11"/>
        <w:numPr>
          <w:ilvl w:val="0"/>
          <w:numId w:val="1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加密数据；</w:t>
      </w:r>
    </w:p>
    <w:p w:rsidR="007733DC" w:rsidP="00224BB8">
      <w:pPr>
        <w:pStyle w:val="11"/>
        <w:numPr>
          <w:ilvl w:val="0"/>
          <w:numId w:val="1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发放数字证书;</w:t>
      </w:r>
    </w:p>
    <w:p w:rsidR="007733DC" w:rsidP="00224BB8">
      <w:pPr>
        <w:pStyle w:val="11"/>
        <w:numPr>
          <w:ilvl w:val="0"/>
          <w:numId w:val="1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安全管理;</w:t>
      </w:r>
    </w:p>
    <w:p w:rsidR="007733DC" w:rsidP="00224BB8">
      <w:pPr>
        <w:pStyle w:val="11"/>
        <w:numPr>
          <w:ilvl w:val="0"/>
          <w:numId w:val="18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解密数据</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（容易）哪种访问控制技术方便访问权限的频繁更改？</w:t>
      </w:r>
    </w:p>
    <w:p w:rsidR="007733DC" w:rsidP="00224BB8">
      <w:pPr>
        <w:pStyle w:val="11"/>
        <w:numPr>
          <w:ilvl w:val="0"/>
          <w:numId w:val="1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自主访问控制；</w:t>
      </w:r>
    </w:p>
    <w:p w:rsidR="007733DC" w:rsidP="00224BB8">
      <w:pPr>
        <w:pStyle w:val="11"/>
        <w:numPr>
          <w:ilvl w:val="0"/>
          <w:numId w:val="1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强制访问控制；</w:t>
      </w:r>
    </w:p>
    <w:p w:rsidR="007733DC" w:rsidP="00224BB8">
      <w:pPr>
        <w:pStyle w:val="11"/>
        <w:numPr>
          <w:ilvl w:val="0"/>
          <w:numId w:val="1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基于角色的访问控制;</w:t>
      </w:r>
    </w:p>
    <w:p w:rsidR="007733DC" w:rsidP="00224BB8">
      <w:pPr>
        <w:pStyle w:val="11"/>
        <w:numPr>
          <w:ilvl w:val="0"/>
          <w:numId w:val="18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基于格的访问控制</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（容易)________是以文件为中心建立的访问权限表。</w:t>
      </w:r>
    </w:p>
    <w:p w:rsidR="007733DC" w:rsidP="00224BB8">
      <w:pPr>
        <w:pStyle w:val="11"/>
        <w:numPr>
          <w:ilvl w:val="0"/>
          <w:numId w:val="1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访问控制矩阵 ;</w:t>
      </w:r>
    </w:p>
    <w:p w:rsidR="007733DC" w:rsidP="00224BB8">
      <w:pPr>
        <w:pStyle w:val="11"/>
        <w:numPr>
          <w:ilvl w:val="0"/>
          <w:numId w:val="1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访问控制表；</w:t>
      </w:r>
    </w:p>
    <w:p w:rsidR="007733DC" w:rsidP="00224BB8">
      <w:pPr>
        <w:pStyle w:val="11"/>
        <w:numPr>
          <w:ilvl w:val="0"/>
          <w:numId w:val="1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访问控制能力表 ;</w:t>
      </w:r>
    </w:p>
    <w:p w:rsidR="007733DC" w:rsidP="00224BB8">
      <w:pPr>
        <w:pStyle w:val="11"/>
        <w:numPr>
          <w:ilvl w:val="0"/>
          <w:numId w:val="18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角色权限表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（容易）文件的拥有者可以决定其他用户对于相应的文件有怎样的访问权限,这种访问控制是</w:t>
      </w:r>
    </w:p>
    <w:p w:rsidR="007733DC" w:rsidP="00224BB8">
      <w:pPr>
        <w:pStyle w:val="11"/>
        <w:numPr>
          <w:ilvl w:val="0"/>
          <w:numId w:val="1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自主访问控制 ;</w:t>
      </w:r>
    </w:p>
    <w:p w:rsidR="007733DC" w:rsidP="00224BB8">
      <w:pPr>
        <w:pStyle w:val="11"/>
        <w:numPr>
          <w:ilvl w:val="0"/>
          <w:numId w:val="1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强制访问控制 ；</w:t>
      </w:r>
    </w:p>
    <w:p w:rsidR="007733DC" w:rsidP="00224BB8">
      <w:pPr>
        <w:pStyle w:val="11"/>
        <w:numPr>
          <w:ilvl w:val="0"/>
          <w:numId w:val="1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主体访问控制 ;</w:t>
      </w:r>
    </w:p>
    <w:p w:rsidR="007733DC" w:rsidP="00224BB8">
      <w:pPr>
        <w:pStyle w:val="11"/>
        <w:numPr>
          <w:ilvl w:val="0"/>
          <w:numId w:val="18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基于角色的访问控制策略</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（容易)以下哪一项是伪装成有用程序的恶意软件？</w:t>
      </w:r>
    </w:p>
    <w:p w:rsidR="007733DC" w:rsidP="00224BB8">
      <w:pPr>
        <w:pStyle w:val="11"/>
        <w:numPr>
          <w:ilvl w:val="0"/>
          <w:numId w:val="1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计算机病毒;</w:t>
      </w:r>
    </w:p>
    <w:p w:rsidR="007733DC" w:rsidP="00224BB8">
      <w:pPr>
        <w:pStyle w:val="11"/>
        <w:numPr>
          <w:ilvl w:val="0"/>
          <w:numId w:val="1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特洛伊木马;</w:t>
      </w:r>
    </w:p>
    <w:p w:rsidR="007733DC" w:rsidP="00224BB8">
      <w:pPr>
        <w:pStyle w:val="11"/>
        <w:numPr>
          <w:ilvl w:val="0"/>
          <w:numId w:val="1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逻辑炸弹;</w:t>
      </w:r>
    </w:p>
    <w:p w:rsidR="007733DC" w:rsidP="00224BB8">
      <w:pPr>
        <w:pStyle w:val="11"/>
        <w:numPr>
          <w:ilvl w:val="0"/>
          <w:numId w:val="18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蠕虫程序</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（中等）下列不属于网络蠕虫的恶意代码是</w:t>
      </w:r>
    </w:p>
    <w:p w:rsidR="007733DC" w:rsidP="00224BB8">
      <w:pPr>
        <w:pStyle w:val="11"/>
        <w:numPr>
          <w:ilvl w:val="0"/>
          <w:numId w:val="1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冲击波;</w:t>
      </w:r>
    </w:p>
    <w:p w:rsidR="007733DC" w:rsidP="00224BB8">
      <w:pPr>
        <w:pStyle w:val="11"/>
        <w:numPr>
          <w:ilvl w:val="0"/>
          <w:numId w:val="1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SQL SLAMMER；</w:t>
      </w:r>
    </w:p>
    <w:p w:rsidR="007733DC" w:rsidP="00224BB8">
      <w:pPr>
        <w:pStyle w:val="11"/>
        <w:numPr>
          <w:ilvl w:val="0"/>
          <w:numId w:val="1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熊猫烧香 ;</w:t>
      </w:r>
    </w:p>
    <w:p w:rsidR="007733DC" w:rsidP="00224BB8">
      <w:pPr>
        <w:pStyle w:val="11"/>
        <w:numPr>
          <w:ilvl w:val="0"/>
          <w:numId w:val="19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红色代码</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(容易)近年来黑客的网络攻击行为模式发生了很大的变化，并且呈现愈演愈烈的趋势,其中的根本原因是什么？</w:t>
      </w:r>
    </w:p>
    <w:p w:rsidR="007733DC" w:rsidP="00224BB8">
      <w:pPr>
        <w:pStyle w:val="11"/>
        <w:numPr>
          <w:ilvl w:val="0"/>
          <w:numId w:val="1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黑客热衷制造轰动效应；</w:t>
      </w:r>
    </w:p>
    <w:p w:rsidR="007733DC" w:rsidP="00224BB8">
      <w:pPr>
        <w:pStyle w:val="11"/>
        <w:numPr>
          <w:ilvl w:val="0"/>
          <w:numId w:val="1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黑客受到利益驱动；</w:t>
      </w:r>
    </w:p>
    <w:p w:rsidR="007733DC" w:rsidP="00224BB8">
      <w:pPr>
        <w:pStyle w:val="11"/>
        <w:numPr>
          <w:ilvl w:val="0"/>
          <w:numId w:val="1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系统安全缺陷越来越多；</w:t>
      </w:r>
    </w:p>
    <w:p w:rsidR="007733DC" w:rsidP="00224BB8">
      <w:pPr>
        <w:pStyle w:val="11"/>
        <w:numPr>
          <w:ilvl w:val="0"/>
          <w:numId w:val="19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黑客技术突飞猛进</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（容易)________是在蜜罐技术上逐步发展起来的一个新的概念，在其中可以部署一个或者多个蜜罐，来构成一个黑客诱捕网络体系架构。</w:t>
      </w:r>
    </w:p>
    <w:p w:rsidR="007733DC" w:rsidP="00224BB8">
      <w:pPr>
        <w:pStyle w:val="11"/>
        <w:numPr>
          <w:ilvl w:val="0"/>
          <w:numId w:val="1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蜜网</w:t>
      </w:r>
    </w:p>
    <w:p w:rsidR="007733DC" w:rsidP="00224BB8">
      <w:pPr>
        <w:pStyle w:val="11"/>
        <w:numPr>
          <w:ilvl w:val="0"/>
          <w:numId w:val="1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鸟饵</w:t>
      </w:r>
    </w:p>
    <w:p w:rsidR="007733DC" w:rsidP="00224BB8">
      <w:pPr>
        <w:pStyle w:val="11"/>
        <w:numPr>
          <w:ilvl w:val="0"/>
          <w:numId w:val="1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鸟巢</w:t>
      </w:r>
    </w:p>
    <w:p w:rsidR="007733DC" w:rsidP="00224BB8">
      <w:pPr>
        <w:pStyle w:val="11"/>
        <w:numPr>
          <w:ilvl w:val="0"/>
          <w:numId w:val="19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玻璃鱼缸</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（中等）下列哪种病毒能对计算机硬件产生破坏？</w:t>
      </w:r>
    </w:p>
    <w:p w:rsidR="007733DC" w:rsidP="00224BB8">
      <w:pPr>
        <w:pStyle w:val="11"/>
        <w:numPr>
          <w:ilvl w:val="0"/>
          <w:numId w:val="1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CIH ；</w:t>
      </w:r>
    </w:p>
    <w:p w:rsidR="007733DC" w:rsidP="00224BB8">
      <w:pPr>
        <w:pStyle w:val="11"/>
        <w:numPr>
          <w:ilvl w:val="0"/>
          <w:numId w:val="1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CODE RED；</w:t>
      </w:r>
    </w:p>
    <w:p w:rsidR="007733DC" w:rsidP="00224BB8">
      <w:pPr>
        <w:pStyle w:val="11"/>
        <w:numPr>
          <w:ilvl w:val="0"/>
          <w:numId w:val="1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维金  </w:t>
      </w:r>
    </w:p>
    <w:p w:rsidR="007733DC" w:rsidP="00224BB8">
      <w:pPr>
        <w:pStyle w:val="11"/>
        <w:numPr>
          <w:ilvl w:val="0"/>
          <w:numId w:val="19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熊猫烧香</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hanging="72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（容易）以下哪一项不属于恶意代码？</w:t>
      </w:r>
    </w:p>
    <w:p w:rsidR="007733DC" w:rsidP="00224BB8">
      <w:pPr>
        <w:pStyle w:val="11"/>
        <w:numPr>
          <w:ilvl w:val="2"/>
          <w:numId w:val="17"/>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病毒；</w:t>
      </w:r>
    </w:p>
    <w:p w:rsidR="007733DC" w:rsidP="00224BB8">
      <w:pPr>
        <w:pStyle w:val="11"/>
        <w:numPr>
          <w:ilvl w:val="2"/>
          <w:numId w:val="17"/>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蠕虫;</w:t>
      </w:r>
    </w:p>
    <w:p w:rsidR="007733DC" w:rsidP="00224BB8">
      <w:pPr>
        <w:pStyle w:val="11"/>
        <w:numPr>
          <w:ilvl w:val="2"/>
          <w:numId w:val="17"/>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远程管理软件;</w:t>
      </w:r>
    </w:p>
    <w:p w:rsidR="007733DC" w:rsidP="00224BB8">
      <w:pPr>
        <w:pStyle w:val="11"/>
        <w:numPr>
          <w:ilvl w:val="2"/>
          <w:numId w:val="17"/>
        </w:numPr>
        <w:spacing w:before="156" w:line="360" w:lineRule="auto"/>
        <w:ind w:left="36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木马</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(容易）攻击者截获并记录了从A到B的数据,然后又从早些时候所截获的数据中提取出信息重新发往B，称为</w:t>
      </w:r>
    </w:p>
    <w:p w:rsidR="007733DC" w:rsidP="00224BB8">
      <w:pPr>
        <w:pStyle w:val="11"/>
        <w:numPr>
          <w:ilvl w:val="0"/>
          <w:numId w:val="1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中间人攻击 ；</w:t>
      </w:r>
    </w:p>
    <w:p w:rsidR="007733DC" w:rsidP="00224BB8">
      <w:pPr>
        <w:pStyle w:val="11"/>
        <w:numPr>
          <w:ilvl w:val="0"/>
          <w:numId w:val="1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强力攻击 ;</w:t>
      </w:r>
    </w:p>
    <w:p w:rsidR="007733DC" w:rsidP="00224BB8">
      <w:pPr>
        <w:pStyle w:val="11"/>
        <w:numPr>
          <w:ilvl w:val="0"/>
          <w:numId w:val="1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重放攻击；</w:t>
      </w:r>
    </w:p>
    <w:p w:rsidR="007733DC" w:rsidP="00224BB8">
      <w:pPr>
        <w:pStyle w:val="11"/>
        <w:numPr>
          <w:ilvl w:val="0"/>
          <w:numId w:val="19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注入攻击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(容易）以下不可以防范口令攻击的是:</w:t>
      </w:r>
    </w:p>
    <w:p w:rsidR="007733DC" w:rsidP="00224BB8">
      <w:pPr>
        <w:pStyle w:val="11"/>
        <w:numPr>
          <w:ilvl w:val="0"/>
          <w:numId w:val="1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设置的口令要尽量复杂些，最好由字母、数字、特殊字符混合组成；</w:t>
      </w:r>
    </w:p>
    <w:p w:rsidR="007733DC" w:rsidP="00224BB8">
      <w:pPr>
        <w:pStyle w:val="11"/>
        <w:numPr>
          <w:ilvl w:val="0"/>
          <w:numId w:val="1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在输入口令时应确认无他人在身边；</w:t>
      </w:r>
    </w:p>
    <w:p w:rsidR="007733DC" w:rsidP="00224BB8">
      <w:pPr>
        <w:pStyle w:val="11"/>
        <w:numPr>
          <w:ilvl w:val="0"/>
          <w:numId w:val="1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定期改变口令;</w:t>
      </w:r>
    </w:p>
    <w:p w:rsidR="007733DC" w:rsidP="00224BB8">
      <w:pPr>
        <w:pStyle w:val="11"/>
        <w:numPr>
          <w:ilvl w:val="0"/>
          <w:numId w:val="19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选择一个安全性强复杂度高的口令，所有系统都使用其作为认证手段</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(中等）向有限的空间输入超长的字符串是哪一种攻击手段？</w:t>
      </w:r>
    </w:p>
    <w:p w:rsidR="007733DC" w:rsidP="00224BB8">
      <w:pPr>
        <w:pStyle w:val="11"/>
        <w:numPr>
          <w:ilvl w:val="0"/>
          <w:numId w:val="1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缓冲区溢出;</w:t>
      </w:r>
    </w:p>
    <w:p w:rsidR="007733DC" w:rsidP="00224BB8">
      <w:pPr>
        <w:pStyle w:val="11"/>
        <w:numPr>
          <w:ilvl w:val="0"/>
          <w:numId w:val="1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网络监听；</w:t>
      </w:r>
    </w:p>
    <w:p w:rsidR="007733DC" w:rsidP="00224BB8">
      <w:pPr>
        <w:pStyle w:val="11"/>
        <w:numPr>
          <w:ilvl w:val="0"/>
          <w:numId w:val="1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拒绝服务 ;</w:t>
      </w:r>
    </w:p>
    <w:p w:rsidR="007733DC" w:rsidP="00224BB8">
      <w:pPr>
        <w:pStyle w:val="11"/>
        <w:numPr>
          <w:ilvl w:val="0"/>
          <w:numId w:val="19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IP欺骗</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（容易)下列哪一项信息不包含在X.509规定的数字证书中？</w:t>
      </w:r>
    </w:p>
    <w:p w:rsidR="007733DC" w:rsidP="00224BB8">
      <w:pPr>
        <w:pStyle w:val="11"/>
        <w:numPr>
          <w:ilvl w:val="0"/>
          <w:numId w:val="1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证书有效期；</w:t>
      </w:r>
    </w:p>
    <w:p w:rsidR="007733DC" w:rsidP="00224BB8">
      <w:pPr>
        <w:pStyle w:val="11"/>
        <w:numPr>
          <w:ilvl w:val="0"/>
          <w:numId w:val="1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证书持有者的公钥；</w:t>
      </w:r>
    </w:p>
    <w:p w:rsidR="007733DC" w:rsidP="00224BB8">
      <w:pPr>
        <w:pStyle w:val="11"/>
        <w:numPr>
          <w:ilvl w:val="0"/>
          <w:numId w:val="1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证书颁发机构的签名;</w:t>
      </w:r>
    </w:p>
    <w:p w:rsidR="007733DC" w:rsidP="00224BB8">
      <w:pPr>
        <w:pStyle w:val="11"/>
        <w:numPr>
          <w:ilvl w:val="0"/>
          <w:numId w:val="19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证书颁发机构的私钥</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（容易）以下那种生物鉴定设备具有最低的误报率?</w:t>
      </w:r>
    </w:p>
    <w:p w:rsidR="007733DC" w:rsidP="00224BB8">
      <w:pPr>
        <w:pStyle w:val="11"/>
        <w:numPr>
          <w:ilvl w:val="0"/>
          <w:numId w:val="1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指纹识别;</w:t>
      </w:r>
    </w:p>
    <w:p w:rsidR="007733DC" w:rsidP="00224BB8">
      <w:pPr>
        <w:pStyle w:val="11"/>
        <w:numPr>
          <w:ilvl w:val="0"/>
          <w:numId w:val="1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语音识别;</w:t>
      </w:r>
    </w:p>
    <w:p w:rsidR="007733DC" w:rsidP="00224BB8">
      <w:pPr>
        <w:pStyle w:val="11"/>
        <w:numPr>
          <w:ilvl w:val="0"/>
          <w:numId w:val="1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掌纹识别；</w:t>
      </w:r>
    </w:p>
    <w:p w:rsidR="007733DC" w:rsidP="00224BB8">
      <w:pPr>
        <w:pStyle w:val="11"/>
        <w:numPr>
          <w:ilvl w:val="0"/>
          <w:numId w:val="19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签名识别</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（容易）以下哪一项鉴别机制不属于强鉴别机制？</w:t>
      </w:r>
    </w:p>
    <w:p w:rsidR="007733DC" w:rsidP="00224BB8">
      <w:pPr>
        <w:pStyle w:val="11"/>
        <w:numPr>
          <w:ilvl w:val="0"/>
          <w:numId w:val="1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令牌+口令；</w:t>
      </w:r>
    </w:p>
    <w:p w:rsidR="007733DC" w:rsidP="00224BB8">
      <w:pPr>
        <w:pStyle w:val="11"/>
        <w:numPr>
          <w:ilvl w:val="0"/>
          <w:numId w:val="1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PIN码+口令;</w:t>
      </w:r>
    </w:p>
    <w:p w:rsidR="007733DC" w:rsidP="00224BB8">
      <w:pPr>
        <w:pStyle w:val="11"/>
        <w:numPr>
          <w:ilvl w:val="0"/>
          <w:numId w:val="1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签名+指纹；</w:t>
      </w:r>
    </w:p>
    <w:p w:rsidR="007733DC" w:rsidP="00224BB8">
      <w:pPr>
        <w:pStyle w:val="11"/>
        <w:numPr>
          <w:ilvl w:val="0"/>
          <w:numId w:val="19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签名+口令</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(中等）对称密钥密码体制的主要缺点是；</w:t>
      </w:r>
    </w:p>
    <w:p w:rsidR="007733DC" w:rsidP="00224BB8">
      <w:pPr>
        <w:pStyle w:val="11"/>
        <w:numPr>
          <w:ilvl w:val="0"/>
          <w:numId w:val="2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加、解密速度慢;</w:t>
      </w:r>
    </w:p>
    <w:p w:rsidR="007733DC" w:rsidP="00224BB8">
      <w:pPr>
        <w:pStyle w:val="11"/>
        <w:numPr>
          <w:ilvl w:val="0"/>
          <w:numId w:val="2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密钥的分配和管理问题;</w:t>
      </w:r>
    </w:p>
    <w:p w:rsidR="007733DC" w:rsidP="00224BB8">
      <w:pPr>
        <w:pStyle w:val="11"/>
        <w:numPr>
          <w:ilvl w:val="0"/>
          <w:numId w:val="2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应用局限性;</w:t>
      </w:r>
    </w:p>
    <w:p w:rsidR="007733DC" w:rsidP="00224BB8">
      <w:pPr>
        <w:pStyle w:val="11"/>
        <w:numPr>
          <w:ilvl w:val="0"/>
          <w:numId w:val="20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加密密钥与解密密钥不同</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（容易）以下哪一项不属于入侵检测系统的功能；</w:t>
      </w:r>
    </w:p>
    <w:p w:rsidR="007733DC" w:rsidP="00224BB8">
      <w:pPr>
        <w:pStyle w:val="11"/>
        <w:numPr>
          <w:ilvl w:val="0"/>
          <w:numId w:val="2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监视网络上的通信数据流；</w:t>
      </w:r>
    </w:p>
    <w:p w:rsidR="007733DC" w:rsidP="00224BB8">
      <w:pPr>
        <w:pStyle w:val="11"/>
        <w:numPr>
          <w:ilvl w:val="0"/>
          <w:numId w:val="2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捕捉可疑的网络活动;</w:t>
      </w:r>
    </w:p>
    <w:p w:rsidR="007733DC" w:rsidP="00224BB8">
      <w:pPr>
        <w:pStyle w:val="11"/>
        <w:numPr>
          <w:ilvl w:val="0"/>
          <w:numId w:val="2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提供安全审计报告;</w:t>
      </w:r>
    </w:p>
    <w:p w:rsidR="007733DC" w:rsidP="00224BB8">
      <w:pPr>
        <w:pStyle w:val="11"/>
        <w:numPr>
          <w:ilvl w:val="0"/>
          <w:numId w:val="20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过滤非法的数据包</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（容易）关闭系统多余的服务有什么安全方面的好处？</w:t>
      </w:r>
    </w:p>
    <w:p w:rsidR="007733DC" w:rsidP="00224BB8">
      <w:pPr>
        <w:pStyle w:val="11"/>
        <w:numPr>
          <w:ilvl w:val="0"/>
          <w:numId w:val="2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使黑客选择攻击的余地更小;</w:t>
      </w:r>
    </w:p>
    <w:p w:rsidR="007733DC" w:rsidP="00224BB8">
      <w:pPr>
        <w:pStyle w:val="11"/>
        <w:numPr>
          <w:ilvl w:val="0"/>
          <w:numId w:val="2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关闭多余的服务以节省系统资源;</w:t>
      </w:r>
    </w:p>
    <w:p w:rsidR="007733DC" w:rsidP="00224BB8">
      <w:pPr>
        <w:pStyle w:val="11"/>
        <w:numPr>
          <w:ilvl w:val="0"/>
          <w:numId w:val="2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使系统进程信息简单，易于管理;</w:t>
      </w:r>
    </w:p>
    <w:p w:rsidR="007733DC" w:rsidP="00224BB8">
      <w:pPr>
        <w:pStyle w:val="11"/>
        <w:numPr>
          <w:ilvl w:val="0"/>
          <w:numId w:val="20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没有任何好处</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答案：A </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（容易)一台计算机可以有________个不同的IP地址。</w:t>
      </w:r>
    </w:p>
    <w:p w:rsidR="007733DC" w:rsidP="00224BB8">
      <w:pPr>
        <w:pStyle w:val="11"/>
        <w:numPr>
          <w:ilvl w:val="0"/>
          <w:numId w:val="2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只能1个;</w:t>
      </w:r>
    </w:p>
    <w:p w:rsidR="007733DC" w:rsidP="00224BB8">
      <w:pPr>
        <w:pStyle w:val="11"/>
        <w:numPr>
          <w:ilvl w:val="0"/>
          <w:numId w:val="2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只能2个;</w:t>
      </w:r>
    </w:p>
    <w:p w:rsidR="007733DC" w:rsidP="00224BB8">
      <w:pPr>
        <w:pStyle w:val="11"/>
        <w:numPr>
          <w:ilvl w:val="0"/>
          <w:numId w:val="2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最多3个；</w:t>
      </w:r>
    </w:p>
    <w:p w:rsidR="007733DC" w:rsidP="00224BB8">
      <w:pPr>
        <w:pStyle w:val="11"/>
        <w:numPr>
          <w:ilvl w:val="0"/>
          <w:numId w:val="20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多个</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（容易）黑客搭线窃听属于哪一类风险？</w:t>
      </w:r>
    </w:p>
    <w:p w:rsidR="007733DC" w:rsidP="00224BB8">
      <w:pPr>
        <w:pStyle w:val="11"/>
        <w:numPr>
          <w:ilvl w:val="0"/>
          <w:numId w:val="2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信息存储安全；</w:t>
      </w:r>
    </w:p>
    <w:p w:rsidR="007733DC" w:rsidP="00224BB8">
      <w:pPr>
        <w:pStyle w:val="11"/>
        <w:numPr>
          <w:ilvl w:val="0"/>
          <w:numId w:val="2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信息传输安全；</w:t>
      </w:r>
    </w:p>
    <w:p w:rsidR="007733DC" w:rsidP="00224BB8">
      <w:pPr>
        <w:pStyle w:val="11"/>
        <w:numPr>
          <w:ilvl w:val="0"/>
          <w:numId w:val="2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信息访问安全；</w:t>
      </w:r>
    </w:p>
    <w:p w:rsidR="007733DC" w:rsidP="00224BB8">
      <w:pPr>
        <w:pStyle w:val="11"/>
        <w:numPr>
          <w:ilvl w:val="0"/>
          <w:numId w:val="20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以上都不正确</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（容易)有些计算机病毒每感染一个EXE文件就会演变成为另一种病毒，这种特性称为计算机病毒的_____.</w:t>
      </w:r>
    </w:p>
    <w:p w:rsidR="007733DC" w:rsidP="00224BB8">
      <w:pPr>
        <w:pStyle w:val="11"/>
        <w:numPr>
          <w:ilvl w:val="0"/>
          <w:numId w:val="2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激发性;</w:t>
      </w:r>
    </w:p>
    <w:p w:rsidR="007733DC" w:rsidP="00224BB8">
      <w:pPr>
        <w:pStyle w:val="11"/>
        <w:numPr>
          <w:ilvl w:val="0"/>
          <w:numId w:val="2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传播性;</w:t>
      </w:r>
    </w:p>
    <w:p w:rsidR="007733DC" w:rsidP="00224BB8">
      <w:pPr>
        <w:pStyle w:val="11"/>
        <w:numPr>
          <w:ilvl w:val="0"/>
          <w:numId w:val="2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衍生性;</w:t>
      </w:r>
    </w:p>
    <w:p w:rsidR="007733DC" w:rsidP="00224BB8">
      <w:pPr>
        <w:pStyle w:val="11"/>
        <w:numPr>
          <w:ilvl w:val="0"/>
          <w:numId w:val="20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隐蔽性</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（中等）以下________不属于渗透测试。</w:t>
      </w:r>
    </w:p>
    <w:p w:rsidR="007733DC" w:rsidP="00224BB8">
      <w:pPr>
        <w:pStyle w:val="11"/>
        <w:numPr>
          <w:ilvl w:val="0"/>
          <w:numId w:val="2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白盒测试；</w:t>
      </w:r>
    </w:p>
    <w:p w:rsidR="007733DC" w:rsidP="00224BB8">
      <w:pPr>
        <w:pStyle w:val="11"/>
        <w:numPr>
          <w:ilvl w:val="0"/>
          <w:numId w:val="2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黑盒测试;</w:t>
      </w:r>
    </w:p>
    <w:p w:rsidR="007733DC" w:rsidP="00224BB8">
      <w:pPr>
        <w:pStyle w:val="11"/>
        <w:numPr>
          <w:ilvl w:val="0"/>
          <w:numId w:val="2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灰盒测试;</w:t>
      </w:r>
    </w:p>
    <w:p w:rsidR="007733DC" w:rsidP="00224BB8">
      <w:pPr>
        <w:pStyle w:val="11"/>
        <w:numPr>
          <w:ilvl w:val="0"/>
          <w:numId w:val="20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红盒测试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（容易）网络安全中的“木桶原理"通常是指；</w:t>
      </w:r>
    </w:p>
    <w:p w:rsidR="007733DC" w:rsidP="00224BB8">
      <w:pPr>
        <w:pStyle w:val="11"/>
        <w:numPr>
          <w:ilvl w:val="0"/>
          <w:numId w:val="2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整体安全水平由安全级别最低的部分所决定;</w:t>
      </w:r>
    </w:p>
    <w:p w:rsidR="007733DC" w:rsidP="00224BB8">
      <w:pPr>
        <w:pStyle w:val="11"/>
        <w:numPr>
          <w:ilvl w:val="0"/>
          <w:numId w:val="2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整体安全水平由安全级别最高的部分所决定；</w:t>
      </w:r>
    </w:p>
    <w:p w:rsidR="007733DC" w:rsidP="00224BB8">
      <w:pPr>
        <w:pStyle w:val="11"/>
        <w:numPr>
          <w:ilvl w:val="0"/>
          <w:numId w:val="2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整体安全水平由各组成部分的安全级别平均值所决定；</w:t>
      </w:r>
    </w:p>
    <w:p w:rsidR="007733DC" w:rsidP="00224BB8">
      <w:pPr>
        <w:pStyle w:val="11"/>
        <w:numPr>
          <w:ilvl w:val="0"/>
          <w:numId w:val="20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以上都不对</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（容易)在生物特征认证中,不适宜于作为认证特征的是;</w:t>
      </w:r>
    </w:p>
    <w:p w:rsidR="007733DC" w:rsidP="00224BB8">
      <w:pPr>
        <w:pStyle w:val="11"/>
        <w:numPr>
          <w:ilvl w:val="0"/>
          <w:numId w:val="2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指纹;</w:t>
      </w:r>
    </w:p>
    <w:p w:rsidR="007733DC" w:rsidP="00224BB8">
      <w:pPr>
        <w:pStyle w:val="11"/>
        <w:numPr>
          <w:ilvl w:val="0"/>
          <w:numId w:val="2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虹膜；</w:t>
      </w:r>
    </w:p>
    <w:p w:rsidR="007733DC" w:rsidP="00224BB8">
      <w:pPr>
        <w:pStyle w:val="11"/>
        <w:numPr>
          <w:ilvl w:val="0"/>
          <w:numId w:val="2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脸像;</w:t>
      </w:r>
    </w:p>
    <w:p w:rsidR="007733DC" w:rsidP="00224BB8">
      <w:pPr>
        <w:pStyle w:val="11"/>
        <w:numPr>
          <w:ilvl w:val="0"/>
          <w:numId w:val="20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体重</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(容易）访问以下哪个网址将可能遭受钓鱼攻击：</w:t>
      </w:r>
    </w:p>
    <w:p w:rsidR="007733DC" w:rsidP="00224BB8">
      <w:pPr>
        <w:pStyle w:val="11"/>
        <w:numPr>
          <w:ilvl w:val="0"/>
          <w:numId w:val="2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www.1cbc.com。cn;</w:t>
      </w:r>
    </w:p>
    <w:p w:rsidR="007733DC" w:rsidP="00224BB8">
      <w:pPr>
        <w:pStyle w:val="11"/>
        <w:numPr>
          <w:ilvl w:val="0"/>
          <w:numId w:val="2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www.qq.com;</w:t>
      </w:r>
    </w:p>
    <w:p w:rsidR="007733DC" w:rsidP="00224BB8">
      <w:pPr>
        <w:pStyle w:val="11"/>
        <w:numPr>
          <w:ilvl w:val="0"/>
          <w:numId w:val="2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www。taobao。com；</w:t>
      </w:r>
    </w:p>
    <w:p w:rsidR="007733DC" w:rsidP="00224BB8">
      <w:pPr>
        <w:pStyle w:val="11"/>
        <w:numPr>
          <w:ilvl w:val="0"/>
          <w:numId w:val="209"/>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www.sina。com</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（容易)关于“肉鸡"以下哪种说法正确?</w:t>
      </w:r>
    </w:p>
    <w:p w:rsidR="007733DC" w:rsidP="00224BB8">
      <w:pPr>
        <w:pStyle w:val="11"/>
        <w:numPr>
          <w:ilvl w:val="0"/>
          <w:numId w:val="2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发起主动攻击的机器;</w:t>
      </w:r>
    </w:p>
    <w:p w:rsidR="007733DC" w:rsidP="00224BB8">
      <w:pPr>
        <w:pStyle w:val="11"/>
        <w:numPr>
          <w:ilvl w:val="0"/>
          <w:numId w:val="2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被黑客植入木马的机器，黑客通过木马控制端控制肉鸡参与攻击;</w:t>
      </w:r>
    </w:p>
    <w:p w:rsidR="007733DC" w:rsidP="00224BB8">
      <w:pPr>
        <w:pStyle w:val="11"/>
        <w:numPr>
          <w:ilvl w:val="0"/>
          <w:numId w:val="2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用户通常自愿成为肉鸡；</w:t>
      </w:r>
    </w:p>
    <w:p w:rsidR="007733DC" w:rsidP="00224BB8">
      <w:pPr>
        <w:pStyle w:val="11"/>
        <w:numPr>
          <w:ilvl w:val="0"/>
          <w:numId w:val="210"/>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肉鸡不能发动攻击</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（容易)“心脏出血”漏洞会导致以下哪类信息被泄露？</w:t>
      </w:r>
    </w:p>
    <w:p w:rsidR="007733DC" w:rsidP="00224BB8">
      <w:pPr>
        <w:pStyle w:val="11"/>
        <w:numPr>
          <w:ilvl w:val="0"/>
          <w:numId w:val="2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存储在客户端的重要信息；</w:t>
      </w:r>
    </w:p>
    <w:p w:rsidR="007733DC" w:rsidP="00224BB8">
      <w:pPr>
        <w:pStyle w:val="11"/>
        <w:numPr>
          <w:ilvl w:val="0"/>
          <w:numId w:val="2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邮件附件中的重要信息；</w:t>
      </w:r>
    </w:p>
    <w:p w:rsidR="007733DC" w:rsidP="00224BB8">
      <w:pPr>
        <w:pStyle w:val="11"/>
        <w:numPr>
          <w:ilvl w:val="0"/>
          <w:numId w:val="2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存储在网站服务器内存中的重要信息；</w:t>
      </w:r>
    </w:p>
    <w:p w:rsidR="007733DC" w:rsidP="00224BB8">
      <w:pPr>
        <w:pStyle w:val="11"/>
        <w:numPr>
          <w:ilvl w:val="0"/>
          <w:numId w:val="211"/>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正在网络中传输的重要信息;</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（容易)逻辑炸弹通常是通过________。</w:t>
      </w:r>
    </w:p>
    <w:p w:rsidR="007733DC" w:rsidP="00224BB8">
      <w:pPr>
        <w:pStyle w:val="11"/>
        <w:numPr>
          <w:ilvl w:val="0"/>
          <w:numId w:val="2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必须远程控制启动执行，实施破坏;</w:t>
      </w:r>
    </w:p>
    <w:p w:rsidR="007733DC" w:rsidP="00224BB8">
      <w:pPr>
        <w:pStyle w:val="11"/>
        <w:numPr>
          <w:ilvl w:val="0"/>
          <w:numId w:val="2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指定条件或外来触发启动执行，实施破坏   ;</w:t>
      </w:r>
    </w:p>
    <w:p w:rsidR="007733DC" w:rsidP="00224BB8">
      <w:pPr>
        <w:pStyle w:val="11"/>
        <w:numPr>
          <w:ilvl w:val="0"/>
          <w:numId w:val="2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通过管理员控制启动执行，实施破坏;</w:t>
      </w:r>
    </w:p>
    <w:p w:rsidR="007733DC" w:rsidP="00224BB8">
      <w:pPr>
        <w:pStyle w:val="11"/>
        <w:numPr>
          <w:ilvl w:val="0"/>
          <w:numId w:val="212"/>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通过物理机执行破坏</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（容易）一台需要与互联网通信的 WEB 服务器放在以下哪个位置最安全? (        ）</w:t>
      </w:r>
    </w:p>
    <w:p w:rsidR="007733DC" w:rsidP="00224BB8">
      <w:pPr>
        <w:pStyle w:val="11"/>
        <w:numPr>
          <w:ilvl w:val="0"/>
          <w:numId w:val="2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 DMZ 区</w:t>
      </w:r>
      <w:r>
        <w:rPr>
          <w:rFonts w:ascii="MS Gothic" w:eastAsia="MS Gothic" w:hAnsi="MS Gothic" w:cs="MS Gothic" w:hint="eastAsia"/>
          <w:color w:val="000000"/>
          <w:kern w:val="0"/>
          <w:sz w:val="24"/>
          <w:szCs w:val="24"/>
          <w:shd w:val="clear" w:color="auto" w:fill="FFFFFF"/>
        </w:rPr>
        <w:t> </w:t>
      </w:r>
    </w:p>
    <w:p w:rsidR="007733DC" w:rsidP="00224BB8">
      <w:pPr>
        <w:pStyle w:val="11"/>
        <w:numPr>
          <w:ilvl w:val="0"/>
          <w:numId w:val="2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在内网中</w:t>
      </w:r>
      <w:r>
        <w:rPr>
          <w:rFonts w:ascii="MS Gothic" w:eastAsia="MS Gothic" w:hAnsi="MS Gothic" w:cs="MS Gothic" w:hint="eastAsia"/>
          <w:color w:val="000000"/>
          <w:kern w:val="0"/>
          <w:sz w:val="24"/>
          <w:szCs w:val="24"/>
          <w:shd w:val="clear" w:color="auto" w:fill="FFFFFF"/>
        </w:rPr>
        <w:t> </w:t>
      </w:r>
    </w:p>
    <w:p w:rsidR="007733DC" w:rsidP="00224BB8">
      <w:pPr>
        <w:pStyle w:val="11"/>
        <w:numPr>
          <w:ilvl w:val="0"/>
          <w:numId w:val="2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和防火墙在同一台计算机上 </w:t>
      </w:r>
    </w:p>
    <w:p w:rsidR="007733DC" w:rsidP="00224BB8">
      <w:pPr>
        <w:pStyle w:val="11"/>
        <w:numPr>
          <w:ilvl w:val="0"/>
          <w:numId w:val="213"/>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在互联网防火墙外</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(容易）下面哪一个选项能用来描述隐含在网页代码指令中的恶意代码，该恶意代码可以修改 IE 首页、弹窗等 ：</w:t>
      </w:r>
    </w:p>
    <w:p w:rsidR="007733DC" w:rsidP="00224BB8">
      <w:pPr>
        <w:pStyle w:val="11"/>
        <w:numPr>
          <w:ilvl w:val="0"/>
          <w:numId w:val="2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主引导区病毒 主引导区病毒</w:t>
      </w:r>
    </w:p>
    <w:p w:rsidR="007733DC" w:rsidP="00224BB8">
      <w:pPr>
        <w:pStyle w:val="11"/>
        <w:numPr>
          <w:ilvl w:val="0"/>
          <w:numId w:val="2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宏病毒</w:t>
      </w:r>
    </w:p>
    <w:p w:rsidR="007733DC" w:rsidP="00224BB8">
      <w:pPr>
        <w:pStyle w:val="11"/>
        <w:numPr>
          <w:ilvl w:val="0"/>
          <w:numId w:val="2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木马</w:t>
      </w:r>
    </w:p>
    <w:p w:rsidR="007733DC" w:rsidP="00224BB8">
      <w:pPr>
        <w:pStyle w:val="11"/>
        <w:numPr>
          <w:ilvl w:val="0"/>
          <w:numId w:val="214"/>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脚本病毒</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（容易）防火墙一般都具有网络地址转换功能（ Network Address Translation,NAT)，NAT允许多台计算机使用一个(   )连接网络:</w:t>
      </w:r>
    </w:p>
    <w:p w:rsidR="007733DC" w:rsidP="00224BB8">
      <w:pPr>
        <w:pStyle w:val="11"/>
        <w:numPr>
          <w:ilvl w:val="0"/>
          <w:numId w:val="2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Web 浏览器</w:t>
      </w:r>
    </w:p>
    <w:p w:rsidR="007733DC" w:rsidP="00224BB8">
      <w:pPr>
        <w:pStyle w:val="11"/>
        <w:numPr>
          <w:ilvl w:val="0"/>
          <w:numId w:val="2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IP 地址</w:t>
      </w:r>
    </w:p>
    <w:p w:rsidR="007733DC" w:rsidP="00224BB8">
      <w:pPr>
        <w:pStyle w:val="11"/>
        <w:numPr>
          <w:ilvl w:val="0"/>
          <w:numId w:val="2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 xml:space="preserve">代理服务器 </w:t>
      </w:r>
    </w:p>
    <w:p w:rsidR="007733DC" w:rsidP="00224BB8">
      <w:pPr>
        <w:pStyle w:val="11"/>
        <w:numPr>
          <w:ilvl w:val="0"/>
          <w:numId w:val="215"/>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服务器名</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云计算是通过使计算分布在大量的分布式计算机上，而非本地计算机或远程服务器中，使个人和企业能够将资源切换到需要的应用上，根据需求访问计算机和存储系统。目前已经有很多云计算相关的服务可供普通用户使用，家明就在XX云上申请了一个虚拟机，在上面部署了自己的个人网站.请问下列家明对云计算的理解哪一个是正确的？”</w:t>
      </w:r>
    </w:p>
    <w:p w:rsidR="007733DC" w:rsidP="00224BB8">
      <w:pPr>
        <w:pStyle w:val="11"/>
        <w:numPr>
          <w:ilvl w:val="0"/>
          <w:numId w:val="2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云计算是高科技，XX是大公司，所以XX云上的虚拟机肯定安全，可以存放用户的各种信息</w:t>
      </w:r>
      <w:r>
        <w:rPr>
          <w:rFonts w:cs="宋体" w:hint="eastAsia"/>
          <w:color w:val="000000"/>
          <w:kern w:val="0"/>
          <w:sz w:val="24"/>
          <w:szCs w:val="24"/>
          <w:shd w:val="clear" w:color="auto" w:fill="FFFFFF"/>
        </w:rPr>
        <w:tab/>
      </w:r>
    </w:p>
    <w:p w:rsidR="007733DC" w:rsidP="00224BB8">
      <w:pPr>
        <w:pStyle w:val="11"/>
        <w:numPr>
          <w:ilvl w:val="0"/>
          <w:numId w:val="2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云计算里的虚拟机不是自己的主机，可以随便折腾，安装各种恶意软件</w:t>
      </w:r>
    </w:p>
    <w:p w:rsidR="007733DC" w:rsidP="00224BB8">
      <w:pPr>
        <w:pStyle w:val="11"/>
        <w:numPr>
          <w:ilvl w:val="0"/>
          <w:numId w:val="2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云中的主机也需要考虑安全性，云服务商应该定期打补丁,安装杀毒软件</w:t>
      </w:r>
    </w:p>
    <w:p w:rsidR="007733DC" w:rsidP="00224BB8">
      <w:pPr>
        <w:pStyle w:val="11"/>
        <w:numPr>
          <w:ilvl w:val="0"/>
          <w:numId w:val="216"/>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云计算中的数据存放在别人的电脑中，不安全，不要使用</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hanging="72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（中等)下列哪个算法属于非对称算法（)。</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A、SSF33</w:t>
      </w:r>
      <w:r>
        <w:rPr>
          <w:rFonts w:cs="宋体" w:hint="eastAsia"/>
          <w:color w:val="000000"/>
          <w:kern w:val="0"/>
          <w:sz w:val="24"/>
          <w:szCs w:val="24"/>
          <w:shd w:val="clear" w:color="auto" w:fill="FFFFFF"/>
        </w:rPr>
        <w:br/>
        <w:t>B、DES</w:t>
      </w:r>
      <w:r>
        <w:rPr>
          <w:rFonts w:cs="宋体" w:hint="eastAsia"/>
          <w:color w:val="000000"/>
          <w:kern w:val="0"/>
          <w:sz w:val="24"/>
          <w:szCs w:val="24"/>
          <w:shd w:val="clear" w:color="auto" w:fill="FFFFFF"/>
        </w:rPr>
        <w:br/>
        <w:t>C、SM3</w:t>
      </w:r>
      <w:r>
        <w:rPr>
          <w:rFonts w:cs="宋体" w:hint="eastAsia"/>
          <w:color w:val="000000"/>
          <w:kern w:val="0"/>
          <w:sz w:val="24"/>
          <w:szCs w:val="24"/>
          <w:shd w:val="clear" w:color="auto" w:fill="FFFFFF"/>
        </w:rPr>
        <w:br/>
        <w:t>D、M2</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（困难)根据我国《电子签名法》第2条的规定，电子签名,是指数据电文中以电子形式所含、所附用于(?)，并标明签名人认可其中内容的数据。</w:t>
      </w:r>
      <w:r>
        <w:rPr>
          <w:rFonts w:cs="宋体" w:hint="eastAsia"/>
          <w:color w:val="000000"/>
          <w:kern w:val="0"/>
          <w:sz w:val="24"/>
          <w:szCs w:val="24"/>
          <w:shd w:val="clear" w:color="auto" w:fill="FFFFFF"/>
        </w:rPr>
        <w:br/>
        <w:t>A、识别签名人</w:t>
      </w:r>
      <w:r>
        <w:rPr>
          <w:rFonts w:cs="宋体" w:hint="eastAsia"/>
          <w:color w:val="000000"/>
          <w:kern w:val="0"/>
          <w:sz w:val="24"/>
          <w:szCs w:val="24"/>
          <w:shd w:val="clear" w:color="auto" w:fill="FFFFFF"/>
        </w:rPr>
        <w:br/>
        <w:t>B、识别签名人行为能力</w:t>
      </w:r>
      <w:r>
        <w:rPr>
          <w:rFonts w:cs="宋体" w:hint="eastAsia"/>
          <w:color w:val="000000"/>
          <w:kern w:val="0"/>
          <w:sz w:val="24"/>
          <w:szCs w:val="24"/>
          <w:shd w:val="clear" w:color="auto" w:fill="FFFFFF"/>
        </w:rPr>
        <w:br/>
        <w:t>C、识别签名人权利能力</w:t>
      </w:r>
      <w:r>
        <w:rPr>
          <w:rFonts w:cs="宋体" w:hint="eastAsia"/>
          <w:color w:val="000000"/>
          <w:kern w:val="0"/>
          <w:sz w:val="24"/>
          <w:szCs w:val="24"/>
          <w:shd w:val="clear" w:color="auto" w:fill="FFFFFF"/>
        </w:rPr>
        <w:br/>
        <w:t>D、识别签名人的具体身份</w:t>
      </w:r>
      <w:r>
        <w:rPr>
          <w:rFonts w:cs="宋体" w:hint="eastAsia"/>
          <w:color w:val="000000"/>
          <w:kern w:val="0"/>
          <w:sz w:val="24"/>
          <w:szCs w:val="24"/>
          <w:shd w:val="clear" w:color="auto" w:fill="FFFFFF"/>
        </w:rPr>
        <w:b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（中等)根据我国《电子签名法》的规定，数据电文是以电子、光学、磁或者类似手段（ )的信息。</w:t>
      </w:r>
      <w:r>
        <w:rPr>
          <w:rFonts w:cs="宋体" w:hint="eastAsia"/>
          <w:color w:val="000000"/>
          <w:kern w:val="0"/>
          <w:sz w:val="24"/>
          <w:szCs w:val="24"/>
          <w:shd w:val="clear" w:color="auto" w:fill="FFFFFF"/>
        </w:rPr>
        <w:br/>
        <w:t>A、生成、发送</w:t>
      </w:r>
      <w:r>
        <w:rPr>
          <w:rFonts w:cs="宋体" w:hint="eastAsia"/>
          <w:color w:val="000000"/>
          <w:kern w:val="0"/>
          <w:sz w:val="24"/>
          <w:szCs w:val="24"/>
          <w:shd w:val="clear" w:color="auto" w:fill="FFFFFF"/>
        </w:rPr>
        <w:br/>
        <w:t>B、生产、接收</w:t>
      </w:r>
      <w:r>
        <w:rPr>
          <w:rFonts w:cs="宋体" w:hint="eastAsia"/>
          <w:color w:val="000000"/>
          <w:kern w:val="0"/>
          <w:sz w:val="24"/>
          <w:szCs w:val="24"/>
          <w:shd w:val="clear" w:color="auto" w:fill="FFFFFF"/>
        </w:rPr>
        <w:br/>
        <w:t>C、生成、接收、储存</w:t>
      </w:r>
      <w:r>
        <w:rPr>
          <w:rFonts w:cs="宋体" w:hint="eastAsia"/>
          <w:color w:val="000000"/>
          <w:kern w:val="0"/>
          <w:sz w:val="24"/>
          <w:szCs w:val="24"/>
          <w:shd w:val="clear" w:color="auto" w:fill="FFFFFF"/>
        </w:rPr>
        <w:br/>
        <w:t>D、生成、发送、接收、储存</w:t>
      </w:r>
      <w:r>
        <w:rPr>
          <w:rFonts w:cs="宋体" w:hint="eastAsia"/>
          <w:color w:val="000000"/>
          <w:kern w:val="0"/>
          <w:sz w:val="24"/>
          <w:szCs w:val="24"/>
          <w:shd w:val="clear" w:color="auto" w:fill="FFFFFF"/>
        </w:rPr>
        <w:b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(中等）我国《电子签名法》第三条规定：“当事人约定使用电子签名、数据电文的文书，不得仅因为其采用电子签名、数据电文的形式而否认其效力”。这一确认数据电文法律效力的原则是（？）。</w:t>
      </w:r>
      <w:r>
        <w:rPr>
          <w:rFonts w:cs="宋体" w:hint="eastAsia"/>
          <w:color w:val="000000"/>
          <w:kern w:val="0"/>
          <w:sz w:val="24"/>
          <w:szCs w:val="24"/>
          <w:shd w:val="clear" w:color="auto" w:fill="FFFFFF"/>
        </w:rPr>
        <w:br/>
        <w:t>A、公平原则</w:t>
      </w:r>
      <w:r>
        <w:rPr>
          <w:rFonts w:cs="宋体" w:hint="eastAsia"/>
          <w:color w:val="000000"/>
          <w:kern w:val="0"/>
          <w:sz w:val="24"/>
          <w:szCs w:val="24"/>
          <w:shd w:val="clear" w:color="auto" w:fill="FFFFFF"/>
        </w:rPr>
        <w:br/>
      </w:r>
      <w:r>
        <w:rPr>
          <w:rFonts w:cs="宋体" w:hint="eastAsia"/>
          <w:color w:val="000000"/>
          <w:kern w:val="0"/>
          <w:sz w:val="24"/>
          <w:szCs w:val="24"/>
          <w:shd w:val="clear" w:color="auto" w:fill="FFFFFF"/>
        </w:rPr>
        <w:t>B、歧视性原则</w:t>
      </w:r>
      <w:r>
        <w:rPr>
          <w:rFonts w:cs="宋体" w:hint="eastAsia"/>
          <w:color w:val="000000"/>
          <w:kern w:val="0"/>
          <w:sz w:val="24"/>
          <w:szCs w:val="24"/>
          <w:shd w:val="clear" w:color="auto" w:fill="FFFFFF"/>
        </w:rPr>
        <w:br/>
        <w:t>C、功能等同原则</w:t>
      </w:r>
      <w:r>
        <w:rPr>
          <w:rFonts w:cs="宋体" w:hint="eastAsia"/>
          <w:color w:val="000000"/>
          <w:kern w:val="0"/>
          <w:sz w:val="24"/>
          <w:szCs w:val="24"/>
          <w:shd w:val="clear" w:color="auto" w:fill="FFFFFF"/>
        </w:rPr>
        <w:br/>
        <w:t>D、非歧视性原则</w:t>
      </w:r>
      <w:r>
        <w:rPr>
          <w:rFonts w:cs="宋体" w:hint="eastAsia"/>
          <w:color w:val="000000"/>
          <w:kern w:val="0"/>
          <w:sz w:val="24"/>
          <w:szCs w:val="24"/>
          <w:shd w:val="clear" w:color="auto" w:fill="FFFFFF"/>
        </w:rPr>
        <w:b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（中等）《电子签名法》既注意与国际接轨，又兼顾我国国情，下列不属于《电子签名法》所采用的原则或制度是（）。</w:t>
      </w:r>
      <w:r>
        <w:rPr>
          <w:rFonts w:cs="宋体" w:hint="eastAsia"/>
          <w:color w:val="000000"/>
          <w:kern w:val="0"/>
          <w:sz w:val="24"/>
          <w:szCs w:val="24"/>
          <w:shd w:val="clear" w:color="auto" w:fill="FFFFFF"/>
        </w:rPr>
        <w:br/>
        <w:t>A:技术中立原则</w:t>
      </w:r>
      <w:r>
        <w:rPr>
          <w:rFonts w:cs="宋体" w:hint="eastAsia"/>
          <w:color w:val="000000"/>
          <w:kern w:val="0"/>
          <w:sz w:val="24"/>
          <w:szCs w:val="24"/>
          <w:shd w:val="clear" w:color="auto" w:fill="FFFFFF"/>
        </w:rPr>
        <w:br/>
        <w:t>B：无过错责任原则</w:t>
      </w:r>
      <w:r>
        <w:rPr>
          <w:rFonts w:cs="宋体" w:hint="eastAsia"/>
          <w:color w:val="000000"/>
          <w:kern w:val="0"/>
          <w:sz w:val="24"/>
          <w:szCs w:val="24"/>
          <w:shd w:val="clear" w:color="auto" w:fill="FFFFFF"/>
        </w:rPr>
        <w:br/>
        <w:t>C：当事人意思自治原则</w:t>
      </w:r>
      <w:r>
        <w:rPr>
          <w:rFonts w:cs="宋体" w:hint="eastAsia"/>
          <w:color w:val="000000"/>
          <w:kern w:val="0"/>
          <w:sz w:val="24"/>
          <w:szCs w:val="24"/>
          <w:shd w:val="clear" w:color="auto" w:fill="FFFFFF"/>
        </w:rPr>
        <w:br/>
        <w:t>D：举证责任倒置原则</w:t>
      </w:r>
      <w:r>
        <w:rPr>
          <w:rFonts w:cs="宋体" w:hint="eastAsia"/>
          <w:color w:val="000000"/>
          <w:kern w:val="0"/>
          <w:sz w:val="24"/>
          <w:szCs w:val="24"/>
          <w:shd w:val="clear" w:color="auto" w:fill="FFFFFF"/>
        </w:rPr>
        <w:b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（中等）身份认证的要素不包括（）</w:t>
      </w:r>
      <w:r>
        <w:rPr>
          <w:rFonts w:cs="宋体" w:hint="eastAsia"/>
          <w:color w:val="000000"/>
          <w:kern w:val="0"/>
          <w:sz w:val="24"/>
          <w:szCs w:val="24"/>
          <w:shd w:val="clear" w:color="auto" w:fill="FFFFFF"/>
        </w:rPr>
        <w:br/>
        <w:t>A：你拥有什么(What you have)</w:t>
      </w:r>
      <w:r>
        <w:rPr>
          <w:rFonts w:cs="宋体" w:hint="eastAsia"/>
          <w:color w:val="000000"/>
          <w:kern w:val="0"/>
          <w:sz w:val="24"/>
          <w:szCs w:val="24"/>
          <w:shd w:val="clear" w:color="auto" w:fill="FFFFFF"/>
        </w:rPr>
        <w:br/>
        <w:t>B：你知道什么（What you know）</w:t>
      </w:r>
      <w:r>
        <w:rPr>
          <w:rFonts w:cs="宋体" w:hint="eastAsia"/>
          <w:color w:val="000000"/>
          <w:kern w:val="0"/>
          <w:sz w:val="24"/>
          <w:szCs w:val="24"/>
          <w:shd w:val="clear" w:color="auto" w:fill="FFFFFF"/>
        </w:rPr>
        <w:br/>
        <w:t>C：你是什么（What you are)</w:t>
      </w:r>
      <w:r>
        <w:rPr>
          <w:rFonts w:cs="宋体" w:hint="eastAsia"/>
          <w:color w:val="000000"/>
          <w:kern w:val="0"/>
          <w:sz w:val="24"/>
          <w:szCs w:val="24"/>
          <w:shd w:val="clear" w:color="auto" w:fill="FFFFFF"/>
        </w:rPr>
        <w:br/>
        <w:t>D：用户名</w:t>
      </w:r>
      <w:r>
        <w:rPr>
          <w:rFonts w:cs="宋体" w:hint="eastAsia"/>
          <w:color w:val="000000"/>
          <w:kern w:val="0"/>
          <w:sz w:val="24"/>
          <w:szCs w:val="24"/>
          <w:shd w:val="clear" w:color="auto" w:fill="FFFFFF"/>
        </w:rPr>
        <w:b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（容易）下面不属于网络钓鱼行为的是（）</w:t>
      </w:r>
      <w:r>
        <w:rPr>
          <w:rFonts w:cs="宋体" w:hint="eastAsia"/>
          <w:color w:val="000000"/>
          <w:kern w:val="0"/>
          <w:sz w:val="24"/>
          <w:szCs w:val="24"/>
          <w:shd w:val="clear" w:color="auto" w:fill="FFFFFF"/>
        </w:rPr>
        <w:br/>
        <w:t>A:以银行升级为诱饵，欺骗客户点击金融之家进行系统升级</w:t>
      </w:r>
      <w:r>
        <w:rPr>
          <w:rFonts w:cs="宋体" w:hint="eastAsia"/>
          <w:color w:val="000000"/>
          <w:kern w:val="0"/>
          <w:sz w:val="24"/>
          <w:szCs w:val="24"/>
          <w:shd w:val="clear" w:color="auto" w:fill="FFFFFF"/>
        </w:rPr>
        <w:br/>
        <w:t>B:黑客利用各种手段，可以将用户的访问引导到假冒的网站上</w:t>
      </w:r>
      <w:r>
        <w:rPr>
          <w:rFonts w:cs="宋体" w:hint="eastAsia"/>
          <w:color w:val="000000"/>
          <w:kern w:val="0"/>
          <w:sz w:val="24"/>
          <w:szCs w:val="24"/>
          <w:shd w:val="clear" w:color="auto" w:fill="FFFFFF"/>
        </w:rPr>
        <w:br/>
        <w:t>C:用户在假冒的网站上输入的信用卡号都进入了黑客的银行</w:t>
      </w:r>
      <w:r>
        <w:rPr>
          <w:rFonts w:cs="宋体" w:hint="eastAsia"/>
          <w:color w:val="000000"/>
          <w:kern w:val="0"/>
          <w:sz w:val="24"/>
          <w:szCs w:val="24"/>
          <w:shd w:val="clear" w:color="auto" w:fill="FFFFFF"/>
        </w:rPr>
        <w:br/>
        <w:t>D：网购信息泄露，财产损失</w:t>
      </w:r>
      <w:r>
        <w:rPr>
          <w:rFonts w:cs="宋体" w:hint="eastAsia"/>
          <w:color w:val="000000"/>
          <w:kern w:val="0"/>
          <w:sz w:val="24"/>
          <w:szCs w:val="24"/>
          <w:shd w:val="clear" w:color="auto" w:fill="FFFFFF"/>
        </w:rPr>
        <w:b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（困难)电子合同的法律依据是《电子签名法》、《合同法》和以下的(）。</w:t>
      </w:r>
      <w:r>
        <w:rPr>
          <w:rFonts w:cs="宋体" w:hint="eastAsia"/>
          <w:color w:val="000000"/>
          <w:kern w:val="0"/>
          <w:sz w:val="24"/>
          <w:szCs w:val="24"/>
          <w:shd w:val="clear" w:color="auto" w:fill="FFFFFF"/>
        </w:rPr>
        <w:br/>
        <w:t>A：民事诉讼法</w:t>
      </w:r>
      <w:r>
        <w:rPr>
          <w:rFonts w:cs="宋体" w:hint="eastAsia"/>
          <w:color w:val="000000"/>
          <w:kern w:val="0"/>
          <w:sz w:val="24"/>
          <w:szCs w:val="24"/>
          <w:shd w:val="clear" w:color="auto" w:fill="FFFFFF"/>
        </w:rPr>
        <w:br/>
        <w:t>B:刑法</w:t>
      </w:r>
      <w:r>
        <w:rPr>
          <w:rFonts w:cs="宋体" w:hint="eastAsia"/>
          <w:color w:val="000000"/>
          <w:kern w:val="0"/>
          <w:sz w:val="24"/>
          <w:szCs w:val="24"/>
          <w:shd w:val="clear" w:color="auto" w:fill="FFFFFF"/>
        </w:rPr>
        <w:br/>
        <w:t>C:会计法</w:t>
      </w:r>
      <w:r>
        <w:rPr>
          <w:rFonts w:cs="宋体" w:hint="eastAsia"/>
          <w:color w:val="000000"/>
          <w:kern w:val="0"/>
          <w:sz w:val="24"/>
          <w:szCs w:val="24"/>
          <w:shd w:val="clear" w:color="auto" w:fill="FFFFFF"/>
        </w:rPr>
        <w:br/>
        <w:t>D:公司法</w:t>
      </w:r>
      <w:r>
        <w:rPr>
          <w:rFonts w:cs="宋体" w:hint="eastAsia"/>
          <w:color w:val="000000"/>
          <w:kern w:val="0"/>
          <w:sz w:val="24"/>
          <w:szCs w:val="24"/>
          <w:shd w:val="clear" w:color="auto" w:fill="FFFFFF"/>
        </w:rPr>
        <w:br/>
      </w:r>
      <w:r>
        <w:rPr>
          <w:rFonts w:cs="宋体" w:hint="eastAsia"/>
          <w:color w:val="000000"/>
          <w:kern w:val="0"/>
          <w:sz w:val="24"/>
          <w:szCs w:val="24"/>
          <w:shd w:val="clear" w:color="auto" w:fill="FFFFFF"/>
        </w:rP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(中等）Morris蠕虫病毒，是利用（）</w:t>
      </w:r>
      <w:r>
        <w:rPr>
          <w:rFonts w:cs="宋体" w:hint="eastAsia"/>
          <w:color w:val="000000"/>
          <w:kern w:val="0"/>
          <w:sz w:val="24"/>
          <w:szCs w:val="24"/>
          <w:shd w:val="clear" w:color="auto" w:fill="FFFFFF"/>
        </w:rPr>
        <w:br/>
        <w:t>A：缓冲区溢出漏洞</w:t>
      </w:r>
      <w:r>
        <w:rPr>
          <w:rFonts w:cs="宋体" w:hint="eastAsia"/>
          <w:color w:val="000000"/>
          <w:kern w:val="0"/>
          <w:sz w:val="24"/>
          <w:szCs w:val="24"/>
          <w:shd w:val="clear" w:color="auto" w:fill="FFFFFF"/>
        </w:rPr>
        <w:br/>
        <w:t>B：整数溢出漏洞</w:t>
      </w:r>
      <w:r>
        <w:rPr>
          <w:rFonts w:cs="宋体" w:hint="eastAsia"/>
          <w:color w:val="000000"/>
          <w:kern w:val="0"/>
          <w:sz w:val="24"/>
          <w:szCs w:val="24"/>
          <w:shd w:val="clear" w:color="auto" w:fill="FFFFFF"/>
        </w:rPr>
        <w:br/>
        <w:t>C：格式化字符串漏洞</w:t>
      </w:r>
      <w:r>
        <w:rPr>
          <w:rFonts w:cs="宋体" w:hint="eastAsia"/>
          <w:color w:val="000000"/>
          <w:kern w:val="0"/>
          <w:sz w:val="24"/>
          <w:szCs w:val="24"/>
          <w:shd w:val="clear" w:color="auto" w:fill="FFFFFF"/>
        </w:rPr>
        <w:br/>
        <w:t>D:指针覆盖漏洞</w:t>
      </w:r>
      <w:r>
        <w:rPr>
          <w:rFonts w:cs="宋体" w:hint="eastAsia"/>
          <w:color w:val="000000"/>
          <w:kern w:val="0"/>
          <w:sz w:val="24"/>
          <w:szCs w:val="24"/>
          <w:shd w:val="clear" w:color="auto" w:fill="FFFFFF"/>
        </w:rPr>
        <w:b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（容易）某网站的流程突然激增，访问该网站响应慢,则该网站最有可能受到的攻击是？（)</w:t>
      </w:r>
      <w:r>
        <w:rPr>
          <w:rFonts w:cs="宋体" w:hint="eastAsia"/>
          <w:color w:val="000000"/>
          <w:kern w:val="0"/>
          <w:sz w:val="24"/>
          <w:szCs w:val="24"/>
          <w:shd w:val="clear" w:color="auto" w:fill="FFFFFF"/>
        </w:rPr>
        <w:br/>
        <w:t>A：SQL注入攻击</w:t>
      </w:r>
      <w:r>
        <w:rPr>
          <w:rFonts w:cs="宋体" w:hint="eastAsia"/>
          <w:color w:val="000000"/>
          <w:kern w:val="0"/>
          <w:sz w:val="24"/>
          <w:szCs w:val="24"/>
          <w:shd w:val="clear" w:color="auto" w:fill="FFFFFF"/>
        </w:rPr>
        <w:br/>
        <w:t>B：特洛伊木马</w:t>
      </w:r>
      <w:r>
        <w:rPr>
          <w:rFonts w:cs="宋体" w:hint="eastAsia"/>
          <w:color w:val="000000"/>
          <w:kern w:val="0"/>
          <w:sz w:val="24"/>
          <w:szCs w:val="24"/>
          <w:shd w:val="clear" w:color="auto" w:fill="FFFFFF"/>
        </w:rPr>
        <w:br/>
        <w:t>C：端口扫描</w:t>
      </w:r>
      <w:r>
        <w:rPr>
          <w:rFonts w:cs="宋体" w:hint="eastAsia"/>
          <w:color w:val="000000"/>
          <w:kern w:val="0"/>
          <w:sz w:val="24"/>
          <w:szCs w:val="24"/>
          <w:shd w:val="clear" w:color="auto" w:fill="FFFFFF"/>
        </w:rPr>
        <w:br/>
        <w:t>D：DOS攻击</w:t>
      </w:r>
      <w:r>
        <w:rPr>
          <w:rFonts w:cs="宋体" w:hint="eastAsia"/>
          <w:color w:val="000000"/>
          <w:kern w:val="0"/>
          <w:sz w:val="24"/>
          <w:szCs w:val="24"/>
          <w:shd w:val="clear" w:color="auto" w:fill="FFFFFF"/>
        </w:rPr>
        <w:br/>
        <w:t>答案:D</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（容易）个人用户之间利用互联网进行交易的电子商务模式是(）</w:t>
      </w:r>
      <w:r>
        <w:rPr>
          <w:rFonts w:cs="宋体" w:hint="eastAsia"/>
          <w:color w:val="000000"/>
          <w:kern w:val="0"/>
          <w:sz w:val="24"/>
          <w:szCs w:val="24"/>
          <w:shd w:val="clear" w:color="auto" w:fill="FFFFFF"/>
        </w:rPr>
        <w:br/>
        <w:t>A:B2B</w:t>
      </w:r>
      <w:r>
        <w:rPr>
          <w:rFonts w:cs="宋体" w:hint="eastAsia"/>
          <w:color w:val="000000"/>
          <w:kern w:val="0"/>
          <w:sz w:val="24"/>
          <w:szCs w:val="24"/>
          <w:shd w:val="clear" w:color="auto" w:fill="FFFFFF"/>
        </w:rPr>
        <w:br/>
        <w:t>B:P2P</w:t>
      </w:r>
      <w:r>
        <w:rPr>
          <w:rFonts w:cs="宋体" w:hint="eastAsia"/>
          <w:color w:val="000000"/>
          <w:kern w:val="0"/>
          <w:sz w:val="24"/>
          <w:szCs w:val="24"/>
          <w:shd w:val="clear" w:color="auto" w:fill="FFFFFF"/>
        </w:rPr>
        <w:br/>
        <w:t>C：C2C</w:t>
      </w:r>
      <w:r>
        <w:rPr>
          <w:rFonts w:cs="宋体" w:hint="eastAsia"/>
          <w:color w:val="000000"/>
          <w:kern w:val="0"/>
          <w:sz w:val="24"/>
          <w:szCs w:val="24"/>
          <w:shd w:val="clear" w:color="auto" w:fill="FFFFFF"/>
        </w:rPr>
        <w:br/>
        <w:t>D：O2O</w:t>
      </w:r>
      <w:r>
        <w:rPr>
          <w:rFonts w:cs="宋体" w:hint="eastAsia"/>
          <w:color w:val="000000"/>
          <w:kern w:val="0"/>
          <w:sz w:val="24"/>
          <w:szCs w:val="24"/>
          <w:shd w:val="clear" w:color="auto" w:fill="FFFFFF"/>
        </w:rPr>
        <w:b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（容易）门禁系统属于（)系统中的一种安防系统。</w:t>
      </w:r>
      <w:r>
        <w:rPr>
          <w:rFonts w:cs="宋体" w:hint="eastAsia"/>
          <w:color w:val="000000"/>
          <w:kern w:val="0"/>
          <w:sz w:val="24"/>
          <w:szCs w:val="24"/>
          <w:shd w:val="clear" w:color="auto" w:fill="FFFFFF"/>
        </w:rPr>
        <w:br/>
        <w:t>A:智能强电</w:t>
      </w:r>
      <w:r>
        <w:rPr>
          <w:rFonts w:cs="宋体" w:hint="eastAsia"/>
          <w:color w:val="000000"/>
          <w:kern w:val="0"/>
          <w:sz w:val="24"/>
          <w:szCs w:val="24"/>
          <w:shd w:val="clear" w:color="auto" w:fill="FFFFFF"/>
        </w:rPr>
        <w:br/>
        <w:t>B:智能弱电</w:t>
      </w:r>
      <w:r>
        <w:rPr>
          <w:rFonts w:cs="宋体" w:hint="eastAsia"/>
          <w:color w:val="000000"/>
          <w:kern w:val="0"/>
          <w:sz w:val="24"/>
          <w:szCs w:val="24"/>
          <w:shd w:val="clear" w:color="auto" w:fill="FFFFFF"/>
        </w:rPr>
        <w:br/>
        <w:t>C:非智能强电</w:t>
      </w:r>
      <w:r>
        <w:rPr>
          <w:rFonts w:cs="宋体" w:hint="eastAsia"/>
          <w:color w:val="000000"/>
          <w:kern w:val="0"/>
          <w:sz w:val="24"/>
          <w:szCs w:val="24"/>
          <w:shd w:val="clear" w:color="auto" w:fill="FFFFFF"/>
        </w:rPr>
        <w:br/>
        <w:t>D：非智能弱电</w:t>
      </w:r>
      <w:r>
        <w:rPr>
          <w:rFonts w:cs="宋体" w:hint="eastAsia"/>
          <w:color w:val="000000"/>
          <w:kern w:val="0"/>
          <w:sz w:val="24"/>
          <w:szCs w:val="24"/>
          <w:shd w:val="clear" w:color="auto" w:fill="FFFFFF"/>
        </w:rPr>
        <w:b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（容易）手机发送的短信被让人截获，破坏了信息的（)</w:t>
      </w:r>
      <w:r>
        <w:rPr>
          <w:rFonts w:cs="宋体" w:hint="eastAsia"/>
          <w:color w:val="000000"/>
          <w:kern w:val="0"/>
          <w:sz w:val="24"/>
          <w:szCs w:val="24"/>
          <w:shd w:val="clear" w:color="auto" w:fill="FFFFFF"/>
        </w:rPr>
        <w:br/>
        <w:t>A：机密性</w:t>
      </w:r>
      <w:r>
        <w:rPr>
          <w:rFonts w:cs="宋体" w:hint="eastAsia"/>
          <w:color w:val="000000"/>
          <w:kern w:val="0"/>
          <w:sz w:val="24"/>
          <w:szCs w:val="24"/>
          <w:shd w:val="clear" w:color="auto" w:fill="FFFFFF"/>
        </w:rPr>
        <w:br/>
      </w:r>
      <w:r>
        <w:rPr>
          <w:rFonts w:cs="宋体" w:hint="eastAsia"/>
          <w:color w:val="000000"/>
          <w:kern w:val="0"/>
          <w:sz w:val="24"/>
          <w:szCs w:val="24"/>
          <w:shd w:val="clear" w:color="auto" w:fill="FFFFFF"/>
        </w:rPr>
        <w:t>B:完整性</w:t>
      </w:r>
      <w:r>
        <w:rPr>
          <w:rFonts w:cs="宋体" w:hint="eastAsia"/>
          <w:color w:val="000000"/>
          <w:kern w:val="0"/>
          <w:sz w:val="24"/>
          <w:szCs w:val="24"/>
          <w:shd w:val="clear" w:color="auto" w:fill="FFFFFF"/>
        </w:rPr>
        <w:br/>
        <w:t>C：可用性</w:t>
      </w:r>
      <w:r>
        <w:rPr>
          <w:rFonts w:cs="宋体" w:hint="eastAsia"/>
          <w:color w:val="000000"/>
          <w:kern w:val="0"/>
          <w:sz w:val="24"/>
          <w:szCs w:val="24"/>
          <w:shd w:val="clear" w:color="auto" w:fill="FFFFFF"/>
        </w:rPr>
        <w:br/>
        <w:t>D:真实性</w:t>
      </w:r>
      <w:r>
        <w:rPr>
          <w:rFonts w:cs="宋体" w:hint="eastAsia"/>
          <w:color w:val="000000"/>
          <w:kern w:val="0"/>
          <w:sz w:val="24"/>
          <w:szCs w:val="24"/>
          <w:shd w:val="clear" w:color="auto" w:fill="FFFFFF"/>
        </w:rPr>
        <w:br/>
        <w:t>答案:A</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（容易）光盘被划伤无法读取数据，破坏了载体的（)</w:t>
      </w:r>
      <w:r>
        <w:rPr>
          <w:rFonts w:cs="宋体" w:hint="eastAsia"/>
          <w:color w:val="000000"/>
          <w:kern w:val="0"/>
          <w:sz w:val="24"/>
          <w:szCs w:val="24"/>
          <w:shd w:val="clear" w:color="auto" w:fill="FFFFFF"/>
        </w:rPr>
        <w:br/>
        <w:t>A：机密性</w:t>
      </w:r>
      <w:r>
        <w:rPr>
          <w:rFonts w:cs="宋体" w:hint="eastAsia"/>
          <w:color w:val="000000"/>
          <w:kern w:val="0"/>
          <w:sz w:val="24"/>
          <w:szCs w:val="24"/>
          <w:shd w:val="clear" w:color="auto" w:fill="FFFFFF"/>
        </w:rPr>
        <w:br/>
        <w:t>B:完整性</w:t>
      </w:r>
      <w:r>
        <w:rPr>
          <w:rFonts w:cs="宋体" w:hint="eastAsia"/>
          <w:color w:val="000000"/>
          <w:kern w:val="0"/>
          <w:sz w:val="24"/>
          <w:szCs w:val="24"/>
          <w:shd w:val="clear" w:color="auto" w:fill="FFFFFF"/>
        </w:rPr>
        <w:br/>
        <w:t>C：可用性</w:t>
      </w:r>
      <w:r>
        <w:rPr>
          <w:rFonts w:cs="宋体" w:hint="eastAsia"/>
          <w:color w:val="000000"/>
          <w:kern w:val="0"/>
          <w:sz w:val="24"/>
          <w:szCs w:val="24"/>
          <w:shd w:val="clear" w:color="auto" w:fill="FFFFFF"/>
        </w:rPr>
        <w:br/>
        <w:t>D：真实性</w:t>
      </w:r>
    </w:p>
    <w:p w:rsidR="007733DC" w:rsidP="007733DC">
      <w:pPr>
        <w:pStyle w:val="11"/>
        <w:spacing w:before="156" w:line="360" w:lineRule="auto"/>
        <w:ind w:left="181"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（中等）网络不良与垃圾信息举报受理中心的热线电话是？（）</w:t>
      </w:r>
    </w:p>
    <w:p w:rsidR="007733DC" w:rsidP="00224BB8">
      <w:pPr>
        <w:pStyle w:val="11"/>
        <w:numPr>
          <w:ilvl w:val="0"/>
          <w:numId w:val="2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12301</w:t>
      </w:r>
    </w:p>
    <w:p w:rsidR="007733DC" w:rsidP="00224BB8">
      <w:pPr>
        <w:pStyle w:val="11"/>
        <w:numPr>
          <w:ilvl w:val="0"/>
          <w:numId w:val="2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12315</w:t>
      </w:r>
    </w:p>
    <w:p w:rsidR="007733DC" w:rsidP="00224BB8">
      <w:pPr>
        <w:pStyle w:val="11"/>
        <w:numPr>
          <w:ilvl w:val="0"/>
          <w:numId w:val="2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12321</w:t>
      </w:r>
    </w:p>
    <w:p w:rsidR="007733DC" w:rsidP="00224BB8">
      <w:pPr>
        <w:pStyle w:val="11"/>
        <w:numPr>
          <w:ilvl w:val="0"/>
          <w:numId w:val="217"/>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12110</w:t>
      </w:r>
    </w:p>
    <w:p w:rsidR="007733DC" w:rsidP="007733DC">
      <w:pPr>
        <w:pStyle w:val="11"/>
        <w:spacing w:before="156" w:line="360" w:lineRule="auto"/>
        <w:ind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答案:C</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(容易）根据《中华人民共和国保守国家秘密法》规定，国家秘密包括三个级别,他们是：(）</w:t>
      </w:r>
    </w:p>
    <w:p w:rsidR="007733DC" w:rsidP="00224BB8">
      <w:pPr>
        <w:pStyle w:val="11"/>
        <w:numPr>
          <w:ilvl w:val="0"/>
          <w:numId w:val="2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一般秘密、秘密、绝密</w:t>
      </w:r>
    </w:p>
    <w:p w:rsidR="007733DC" w:rsidP="00224BB8">
      <w:pPr>
        <w:pStyle w:val="11"/>
        <w:numPr>
          <w:ilvl w:val="0"/>
          <w:numId w:val="2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秘密、机密、绝密</w:t>
      </w:r>
    </w:p>
    <w:p w:rsidR="007733DC" w:rsidP="00224BB8">
      <w:pPr>
        <w:pStyle w:val="11"/>
        <w:numPr>
          <w:ilvl w:val="0"/>
          <w:numId w:val="2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秘密、机密、高级机密</w:t>
      </w:r>
    </w:p>
    <w:p w:rsidR="007733DC" w:rsidP="00224BB8">
      <w:pPr>
        <w:pStyle w:val="11"/>
        <w:numPr>
          <w:ilvl w:val="0"/>
          <w:numId w:val="218"/>
        </w:numPr>
        <w:spacing w:before="156" w:line="360" w:lineRule="auto"/>
        <w:ind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机密、高级机密、绝密</w:t>
      </w:r>
    </w:p>
    <w:p w:rsidR="007733DC" w:rsidP="007733DC">
      <w:pPr>
        <w:pStyle w:val="11"/>
        <w:spacing w:before="156" w:line="360" w:lineRule="auto"/>
        <w:ind w:left="181"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17"/>
        </w:numPr>
        <w:spacing w:before="156" w:line="360" w:lineRule="auto"/>
        <w:ind w:left="-391" w:hanging="540" w:leftChars="-163"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（中等）根据《计算机软件保护条例》，法人或者其他组织的软件著作权，保</w:t>
      </w:r>
      <w:r>
        <w:rPr>
          <w:rFonts w:cs="宋体" w:hint="eastAsia"/>
          <w:color w:val="000000"/>
          <w:kern w:val="0"/>
          <w:sz w:val="24"/>
          <w:szCs w:val="24"/>
          <w:shd w:val="clear" w:color="auto" w:fill="FFFFFF"/>
        </w:rPr>
        <w:t>护期为（）年。</w:t>
      </w:r>
    </w:p>
    <w:p w:rsidR="007733DC" w:rsidP="007733DC">
      <w:pPr>
        <w:pStyle w:val="11"/>
        <w:spacing w:before="156" w:line="360" w:lineRule="auto"/>
        <w:ind w:left="181"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A. 100年         B。 50年         C。 30年          D。 10年</w:t>
      </w:r>
    </w:p>
    <w:p w:rsidR="007733DC" w:rsidP="007733DC">
      <w:pPr>
        <w:pStyle w:val="11"/>
        <w:spacing w:before="156" w:line="360" w:lineRule="auto"/>
        <w:ind w:left="181" w:firstLine="0" w:firstLineChars="0"/>
        <w:jc w:val="left"/>
        <w:rPr>
          <w:rFonts w:cs="宋体" w:hint="eastAsia"/>
          <w:color w:val="000000"/>
          <w:kern w:val="0"/>
          <w:sz w:val="24"/>
          <w:szCs w:val="24"/>
          <w:shd w:val="clear" w:color="auto" w:fill="FFFFFF"/>
        </w:rPr>
      </w:pPr>
      <w:r>
        <w:rPr>
          <w:rFonts w:cs="宋体" w:hint="eastAsia"/>
          <w:color w:val="000000"/>
          <w:kern w:val="0"/>
          <w:sz w:val="24"/>
          <w:szCs w:val="24"/>
          <w:shd w:val="clear" w:color="auto" w:fill="FFFFFF"/>
        </w:rPr>
        <w:t>答案:B</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(中等）账户为用户或计算机提供安全凭证,以便用户和计算机能够登录到网络，并拥有响应访问域资源的权利和权限。下列关于账户设置安全，说法错误的是：</w:t>
      </w:r>
    </w:p>
    <w:p w:rsidR="007733DC" w:rsidP="00224BB8">
      <w:pPr>
        <w:pStyle w:val="11"/>
        <w:numPr>
          <w:ilvl w:val="0"/>
          <w:numId w:val="220"/>
        </w:numPr>
        <w:spacing w:before="156" w:line="360" w:lineRule="auto"/>
        <w:ind w:firstLineChars="0"/>
        <w:jc w:val="left"/>
        <w:rPr>
          <w:rFonts w:cs="宋体" w:hint="eastAsia"/>
          <w:color w:val="000000"/>
          <w:sz w:val="24"/>
          <w:szCs w:val="24"/>
        </w:rPr>
      </w:pPr>
      <w:r>
        <w:rPr>
          <w:rFonts w:cs="宋体" w:hint="eastAsia"/>
          <w:color w:val="000000"/>
          <w:sz w:val="24"/>
          <w:szCs w:val="24"/>
        </w:rPr>
        <w:t>为常用文档添加everyone用户</w:t>
      </w:r>
    </w:p>
    <w:p w:rsidR="007733DC" w:rsidP="00224BB8">
      <w:pPr>
        <w:pStyle w:val="11"/>
        <w:numPr>
          <w:ilvl w:val="0"/>
          <w:numId w:val="220"/>
        </w:numPr>
        <w:spacing w:before="156" w:line="360" w:lineRule="auto"/>
        <w:ind w:firstLineChars="0"/>
        <w:jc w:val="left"/>
        <w:rPr>
          <w:rFonts w:cs="宋体" w:hint="eastAsia"/>
          <w:color w:val="000000"/>
          <w:sz w:val="24"/>
          <w:szCs w:val="24"/>
        </w:rPr>
      </w:pPr>
      <w:r>
        <w:rPr>
          <w:rFonts w:cs="宋体" w:hint="eastAsia"/>
          <w:color w:val="000000"/>
          <w:sz w:val="24"/>
          <w:szCs w:val="24"/>
        </w:rPr>
        <w:t>禁用guest账户</w:t>
      </w:r>
    </w:p>
    <w:p w:rsidR="007733DC" w:rsidP="00224BB8">
      <w:pPr>
        <w:pStyle w:val="11"/>
        <w:numPr>
          <w:ilvl w:val="0"/>
          <w:numId w:val="220"/>
        </w:numPr>
        <w:spacing w:before="156" w:line="360" w:lineRule="auto"/>
        <w:ind w:firstLineChars="0"/>
        <w:jc w:val="left"/>
        <w:rPr>
          <w:rFonts w:cs="宋体" w:hint="eastAsia"/>
          <w:color w:val="000000"/>
          <w:sz w:val="24"/>
          <w:szCs w:val="24"/>
        </w:rPr>
      </w:pPr>
      <w:r>
        <w:rPr>
          <w:rFonts w:cs="宋体" w:hint="eastAsia"/>
          <w:color w:val="000000"/>
          <w:sz w:val="24"/>
          <w:szCs w:val="24"/>
        </w:rPr>
        <w:t>限制用户数量</w:t>
      </w:r>
    </w:p>
    <w:p w:rsidR="007733DC" w:rsidP="00224BB8">
      <w:pPr>
        <w:pStyle w:val="11"/>
        <w:numPr>
          <w:ilvl w:val="0"/>
          <w:numId w:val="220"/>
        </w:numPr>
        <w:spacing w:before="156" w:line="360" w:lineRule="auto"/>
        <w:ind w:firstLineChars="0"/>
        <w:jc w:val="left"/>
        <w:rPr>
          <w:rFonts w:cs="宋体" w:hint="eastAsia"/>
          <w:color w:val="000000"/>
          <w:sz w:val="24"/>
          <w:szCs w:val="24"/>
        </w:rPr>
      </w:pPr>
      <w:r>
        <w:rPr>
          <w:rFonts w:cs="宋体" w:hint="eastAsia"/>
          <w:color w:val="000000"/>
          <w:sz w:val="24"/>
          <w:szCs w:val="24"/>
        </w:rPr>
        <w:t>删除未用用户</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（中等）以下关于数字签名，说法正确的是：</w:t>
      </w:r>
    </w:p>
    <w:p w:rsidR="007733DC" w:rsidP="00224BB8">
      <w:pPr>
        <w:pStyle w:val="11"/>
        <w:numPr>
          <w:ilvl w:val="0"/>
          <w:numId w:val="221"/>
        </w:numPr>
        <w:spacing w:before="156" w:line="360" w:lineRule="auto"/>
        <w:ind w:firstLineChars="0"/>
        <w:jc w:val="left"/>
        <w:rPr>
          <w:rFonts w:cs="宋体" w:hint="eastAsia"/>
          <w:color w:val="000000"/>
          <w:sz w:val="24"/>
          <w:szCs w:val="24"/>
        </w:rPr>
      </w:pPr>
      <w:r>
        <w:rPr>
          <w:rFonts w:cs="宋体" w:hint="eastAsia"/>
          <w:color w:val="000000"/>
          <w:sz w:val="24"/>
          <w:szCs w:val="24"/>
        </w:rPr>
        <w:t>数字签名能保证机密性</w:t>
      </w:r>
    </w:p>
    <w:p w:rsidR="007733DC" w:rsidP="00224BB8">
      <w:pPr>
        <w:pStyle w:val="11"/>
        <w:numPr>
          <w:ilvl w:val="0"/>
          <w:numId w:val="221"/>
        </w:numPr>
        <w:spacing w:before="156" w:line="360" w:lineRule="auto"/>
        <w:ind w:firstLineChars="0"/>
        <w:jc w:val="left"/>
        <w:rPr>
          <w:rFonts w:cs="宋体" w:hint="eastAsia"/>
          <w:color w:val="000000"/>
          <w:sz w:val="24"/>
          <w:szCs w:val="24"/>
        </w:rPr>
      </w:pPr>
      <w:r>
        <w:rPr>
          <w:rFonts w:cs="宋体" w:hint="eastAsia"/>
          <w:color w:val="000000"/>
          <w:sz w:val="24"/>
          <w:szCs w:val="24"/>
        </w:rPr>
        <w:t>可以随意复制数字签名</w:t>
      </w:r>
    </w:p>
    <w:p w:rsidR="007733DC" w:rsidP="00224BB8">
      <w:pPr>
        <w:pStyle w:val="11"/>
        <w:numPr>
          <w:ilvl w:val="0"/>
          <w:numId w:val="221"/>
        </w:numPr>
        <w:spacing w:before="156" w:line="360" w:lineRule="auto"/>
        <w:ind w:firstLineChars="0"/>
        <w:jc w:val="left"/>
        <w:rPr>
          <w:rFonts w:cs="宋体" w:hint="eastAsia"/>
          <w:color w:val="000000"/>
          <w:sz w:val="24"/>
          <w:szCs w:val="24"/>
        </w:rPr>
      </w:pPr>
      <w:r>
        <w:rPr>
          <w:rFonts w:cs="宋体" w:hint="eastAsia"/>
          <w:color w:val="000000"/>
          <w:sz w:val="24"/>
          <w:szCs w:val="24"/>
        </w:rPr>
        <w:t>签名可以被提取出来重复使用,但附加在别的消息后面,验证签名会失败</w:t>
      </w:r>
    </w:p>
    <w:p w:rsidR="007733DC" w:rsidP="00224BB8">
      <w:pPr>
        <w:pStyle w:val="11"/>
        <w:numPr>
          <w:ilvl w:val="0"/>
          <w:numId w:val="221"/>
        </w:numPr>
        <w:spacing w:before="156" w:line="360" w:lineRule="auto"/>
        <w:ind w:firstLineChars="0"/>
        <w:jc w:val="left"/>
        <w:rPr>
          <w:rFonts w:cs="宋体" w:hint="eastAsia"/>
          <w:color w:val="000000"/>
          <w:sz w:val="24"/>
          <w:szCs w:val="24"/>
        </w:rPr>
      </w:pPr>
      <w:r>
        <w:rPr>
          <w:rFonts w:cs="宋体" w:hint="eastAsia"/>
          <w:color w:val="000000"/>
          <w:sz w:val="24"/>
          <w:szCs w:val="24"/>
        </w:rPr>
        <w:t>修改的数字签名可以被识别</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答案：D</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（中等)用ipconfig命令查看计算机当前的网络配置信息等，如需释放计算机当前获得的IP地址，则需要使用的命令是：</w:t>
      </w:r>
    </w:p>
    <w:p w:rsidR="007733DC" w:rsidP="00224BB8">
      <w:pPr>
        <w:pStyle w:val="11"/>
        <w:numPr>
          <w:ilvl w:val="0"/>
          <w:numId w:val="222"/>
        </w:numPr>
        <w:spacing w:before="156" w:line="360" w:lineRule="auto"/>
        <w:ind w:firstLineChars="0"/>
        <w:jc w:val="left"/>
        <w:rPr>
          <w:rFonts w:cs="宋体" w:hint="eastAsia"/>
          <w:color w:val="000000"/>
          <w:sz w:val="24"/>
          <w:szCs w:val="24"/>
        </w:rPr>
      </w:pPr>
      <w:r>
        <w:rPr>
          <w:rFonts w:cs="宋体" w:hint="eastAsia"/>
          <w:color w:val="000000"/>
          <w:sz w:val="24"/>
          <w:szCs w:val="24"/>
        </w:rPr>
        <w:t>ipconfig</w:t>
      </w:r>
    </w:p>
    <w:p w:rsidR="007733DC" w:rsidP="00224BB8">
      <w:pPr>
        <w:pStyle w:val="11"/>
        <w:numPr>
          <w:ilvl w:val="0"/>
          <w:numId w:val="222"/>
        </w:numPr>
        <w:spacing w:before="156" w:line="360" w:lineRule="auto"/>
        <w:ind w:firstLineChars="0"/>
        <w:jc w:val="left"/>
        <w:rPr>
          <w:rFonts w:cs="宋体" w:hint="eastAsia"/>
          <w:color w:val="000000"/>
          <w:sz w:val="24"/>
          <w:szCs w:val="24"/>
        </w:rPr>
      </w:pPr>
      <w:r>
        <w:rPr>
          <w:rFonts w:cs="宋体" w:hint="eastAsia"/>
          <w:color w:val="000000"/>
          <w:sz w:val="24"/>
          <w:szCs w:val="24"/>
        </w:rPr>
        <w:t>ipconfig/all</w:t>
      </w:r>
    </w:p>
    <w:p w:rsidR="007733DC" w:rsidP="00224BB8">
      <w:pPr>
        <w:pStyle w:val="11"/>
        <w:numPr>
          <w:ilvl w:val="0"/>
          <w:numId w:val="222"/>
        </w:numPr>
        <w:spacing w:before="156" w:line="360" w:lineRule="auto"/>
        <w:ind w:firstLineChars="0"/>
        <w:jc w:val="left"/>
        <w:rPr>
          <w:rFonts w:cs="宋体" w:hint="eastAsia"/>
          <w:color w:val="000000"/>
          <w:sz w:val="24"/>
          <w:szCs w:val="24"/>
        </w:rPr>
      </w:pPr>
      <w:r>
        <w:rPr>
          <w:rFonts w:cs="宋体" w:hint="eastAsia"/>
          <w:color w:val="000000"/>
          <w:sz w:val="24"/>
          <w:szCs w:val="24"/>
        </w:rPr>
        <w:t>inconfig/renew</w:t>
      </w:r>
    </w:p>
    <w:p w:rsidR="007733DC" w:rsidP="00224BB8">
      <w:pPr>
        <w:pStyle w:val="11"/>
        <w:numPr>
          <w:ilvl w:val="0"/>
          <w:numId w:val="222"/>
        </w:numPr>
        <w:spacing w:before="156" w:line="360" w:lineRule="auto"/>
        <w:ind w:firstLineChars="0"/>
        <w:jc w:val="left"/>
        <w:rPr>
          <w:rFonts w:cs="宋体" w:hint="eastAsia"/>
          <w:color w:val="000000"/>
          <w:sz w:val="24"/>
          <w:szCs w:val="24"/>
        </w:rPr>
      </w:pPr>
      <w:r>
        <w:rPr>
          <w:rFonts w:cs="宋体" w:hint="eastAsia"/>
          <w:color w:val="000000"/>
          <w:sz w:val="24"/>
          <w:szCs w:val="24"/>
        </w:rPr>
        <w:t>ipconfig/release</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答案：D</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（中等）设置复杂的口令，并安全管理和使用口令，其最终目的是：</w:t>
      </w:r>
    </w:p>
    <w:p w:rsidR="007733DC" w:rsidP="00224BB8">
      <w:pPr>
        <w:pStyle w:val="11"/>
        <w:numPr>
          <w:ilvl w:val="0"/>
          <w:numId w:val="223"/>
        </w:numPr>
        <w:spacing w:before="156" w:line="360" w:lineRule="auto"/>
        <w:ind w:firstLineChars="0"/>
        <w:jc w:val="left"/>
        <w:rPr>
          <w:rFonts w:cs="宋体" w:hint="eastAsia"/>
          <w:color w:val="000000"/>
          <w:sz w:val="24"/>
          <w:szCs w:val="24"/>
        </w:rPr>
      </w:pPr>
      <w:r>
        <w:rPr>
          <w:rFonts w:cs="宋体" w:hint="eastAsia"/>
          <w:color w:val="000000"/>
          <w:sz w:val="24"/>
          <w:szCs w:val="24"/>
        </w:rPr>
        <w:t>攻击者不能非法获得口令</w:t>
      </w:r>
    </w:p>
    <w:p w:rsidR="007733DC" w:rsidP="00224BB8">
      <w:pPr>
        <w:pStyle w:val="11"/>
        <w:numPr>
          <w:ilvl w:val="0"/>
          <w:numId w:val="223"/>
        </w:numPr>
        <w:spacing w:before="156" w:line="360" w:lineRule="auto"/>
        <w:ind w:firstLineChars="0"/>
        <w:jc w:val="left"/>
        <w:rPr>
          <w:rFonts w:cs="宋体" w:hint="eastAsia"/>
          <w:color w:val="000000"/>
          <w:sz w:val="24"/>
          <w:szCs w:val="24"/>
        </w:rPr>
      </w:pPr>
      <w:r>
        <w:rPr>
          <w:rFonts w:cs="宋体" w:hint="eastAsia"/>
          <w:color w:val="000000"/>
          <w:sz w:val="24"/>
          <w:szCs w:val="24"/>
        </w:rPr>
        <w:t>规范用户操作行为</w:t>
      </w:r>
    </w:p>
    <w:p w:rsidR="007733DC" w:rsidP="00224BB8">
      <w:pPr>
        <w:pStyle w:val="11"/>
        <w:numPr>
          <w:ilvl w:val="0"/>
          <w:numId w:val="223"/>
        </w:numPr>
        <w:spacing w:before="156" w:line="360" w:lineRule="auto"/>
        <w:ind w:firstLineChars="0"/>
        <w:jc w:val="left"/>
        <w:rPr>
          <w:rFonts w:cs="宋体" w:hint="eastAsia"/>
          <w:color w:val="000000"/>
          <w:sz w:val="24"/>
          <w:szCs w:val="24"/>
        </w:rPr>
      </w:pPr>
      <w:r>
        <w:rPr>
          <w:rFonts w:cs="宋体" w:hint="eastAsia"/>
          <w:color w:val="000000"/>
          <w:sz w:val="24"/>
          <w:szCs w:val="24"/>
        </w:rPr>
        <w:t>增加攻击者破解口令的难度</w:t>
      </w:r>
    </w:p>
    <w:p w:rsidR="007733DC" w:rsidP="00224BB8">
      <w:pPr>
        <w:pStyle w:val="11"/>
        <w:numPr>
          <w:ilvl w:val="0"/>
          <w:numId w:val="223"/>
        </w:numPr>
        <w:spacing w:before="156" w:line="360" w:lineRule="auto"/>
        <w:ind w:firstLineChars="0"/>
        <w:jc w:val="left"/>
        <w:rPr>
          <w:rFonts w:cs="宋体" w:hint="eastAsia"/>
          <w:color w:val="000000"/>
          <w:sz w:val="24"/>
          <w:szCs w:val="24"/>
        </w:rPr>
      </w:pPr>
      <w:r>
        <w:rPr>
          <w:rFonts w:cs="宋体" w:hint="eastAsia"/>
          <w:color w:val="000000"/>
          <w:sz w:val="24"/>
          <w:szCs w:val="24"/>
        </w:rPr>
        <w:t>防止攻击者非法获得访问和操作权限</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答案：D</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（中等)信息安全应急响应,是指一个组织为了应对各种安全意外事件的发生所采取的防范措施,既包括预防性措施，也包括事件发生后的应对措施。应急响应方法和过程并不是唯一的，通常应急响应管理过程为:</w:t>
      </w:r>
    </w:p>
    <w:p w:rsidR="007733DC" w:rsidP="00224BB8">
      <w:pPr>
        <w:pStyle w:val="11"/>
        <w:numPr>
          <w:ilvl w:val="0"/>
          <w:numId w:val="224"/>
        </w:numPr>
        <w:spacing w:before="156" w:line="360" w:lineRule="auto"/>
        <w:ind w:firstLineChars="0"/>
        <w:jc w:val="left"/>
        <w:rPr>
          <w:rFonts w:cs="宋体" w:hint="eastAsia"/>
          <w:color w:val="000000"/>
          <w:sz w:val="24"/>
          <w:szCs w:val="24"/>
        </w:rPr>
      </w:pPr>
      <w:r>
        <w:rPr>
          <w:rFonts w:cs="宋体" w:hint="eastAsia"/>
          <w:color w:val="000000"/>
          <w:sz w:val="24"/>
          <w:szCs w:val="24"/>
        </w:rPr>
        <w:t>准备、检测、遏制、根除、恢复和跟踪总结</w:t>
      </w:r>
    </w:p>
    <w:p w:rsidR="007733DC" w:rsidP="00224BB8">
      <w:pPr>
        <w:pStyle w:val="11"/>
        <w:numPr>
          <w:ilvl w:val="0"/>
          <w:numId w:val="224"/>
        </w:numPr>
        <w:spacing w:before="156" w:line="360" w:lineRule="auto"/>
        <w:ind w:firstLineChars="0"/>
        <w:jc w:val="left"/>
        <w:rPr>
          <w:rFonts w:cs="宋体" w:hint="eastAsia"/>
          <w:color w:val="000000"/>
          <w:sz w:val="24"/>
          <w:szCs w:val="24"/>
        </w:rPr>
      </w:pPr>
      <w:r>
        <w:rPr>
          <w:rFonts w:cs="宋体" w:hint="eastAsia"/>
          <w:color w:val="000000"/>
          <w:sz w:val="24"/>
          <w:szCs w:val="24"/>
        </w:rPr>
        <w:t>准备、检测、遏制、根除、跟踪总结和恢复</w:t>
      </w:r>
    </w:p>
    <w:p w:rsidR="007733DC" w:rsidP="00224BB8">
      <w:pPr>
        <w:pStyle w:val="11"/>
        <w:numPr>
          <w:ilvl w:val="0"/>
          <w:numId w:val="224"/>
        </w:numPr>
        <w:spacing w:before="156" w:line="360" w:lineRule="auto"/>
        <w:ind w:firstLineChars="0"/>
        <w:jc w:val="left"/>
        <w:rPr>
          <w:rFonts w:cs="宋体" w:hint="eastAsia"/>
          <w:color w:val="000000"/>
          <w:sz w:val="24"/>
          <w:szCs w:val="24"/>
        </w:rPr>
      </w:pPr>
      <w:r>
        <w:rPr>
          <w:rFonts w:cs="宋体" w:hint="eastAsia"/>
          <w:color w:val="000000"/>
          <w:sz w:val="24"/>
          <w:szCs w:val="24"/>
        </w:rPr>
        <w:t>准备、检测、遏制、跟踪总结、恢复和根除</w:t>
      </w:r>
    </w:p>
    <w:p w:rsidR="007733DC" w:rsidP="00224BB8">
      <w:pPr>
        <w:pStyle w:val="11"/>
        <w:numPr>
          <w:ilvl w:val="0"/>
          <w:numId w:val="224"/>
        </w:numPr>
        <w:spacing w:before="156" w:line="360" w:lineRule="auto"/>
        <w:ind w:firstLineChars="0"/>
        <w:jc w:val="left"/>
        <w:rPr>
          <w:rFonts w:cs="宋体" w:hint="eastAsia"/>
          <w:color w:val="000000"/>
          <w:sz w:val="24"/>
          <w:szCs w:val="24"/>
        </w:rPr>
      </w:pPr>
      <w:r>
        <w:rPr>
          <w:rFonts w:cs="宋体" w:hint="eastAsia"/>
          <w:color w:val="000000"/>
          <w:sz w:val="24"/>
          <w:szCs w:val="24"/>
        </w:rPr>
        <w:t>准备、检测、遏制、恢复、跟踪总结和根除</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(中等）以下操作系统补丁的说法，错误的是:</w:t>
      </w:r>
    </w:p>
    <w:p w:rsidR="007733DC" w:rsidP="00224BB8">
      <w:pPr>
        <w:pStyle w:val="11"/>
        <w:numPr>
          <w:ilvl w:val="0"/>
          <w:numId w:val="225"/>
        </w:numPr>
        <w:spacing w:before="156" w:line="360" w:lineRule="auto"/>
        <w:ind w:firstLineChars="0"/>
        <w:jc w:val="left"/>
        <w:rPr>
          <w:rFonts w:cs="宋体" w:hint="eastAsia"/>
          <w:color w:val="000000"/>
          <w:sz w:val="24"/>
          <w:szCs w:val="24"/>
        </w:rPr>
      </w:pPr>
      <w:r>
        <w:rPr>
          <w:rFonts w:cs="宋体" w:hint="eastAsia"/>
          <w:color w:val="000000"/>
          <w:sz w:val="24"/>
          <w:szCs w:val="24"/>
        </w:rPr>
        <w:t>按照其影响的大小可分为“高危漏洞”的补丁，软件安全更新的补丁，可选的高危漏洞补丁,其他功能更新补丁,无效补丁</w:t>
      </w:r>
    </w:p>
    <w:p w:rsidR="007733DC" w:rsidP="00224BB8">
      <w:pPr>
        <w:pStyle w:val="11"/>
        <w:numPr>
          <w:ilvl w:val="0"/>
          <w:numId w:val="225"/>
        </w:numPr>
        <w:spacing w:before="156" w:line="360" w:lineRule="auto"/>
        <w:ind w:firstLineChars="0"/>
        <w:jc w:val="left"/>
        <w:rPr>
          <w:rFonts w:cs="宋体" w:hint="eastAsia"/>
          <w:color w:val="000000"/>
          <w:sz w:val="24"/>
          <w:szCs w:val="24"/>
        </w:rPr>
      </w:pPr>
      <w:r>
        <w:rPr>
          <w:rFonts w:cs="宋体" w:hint="eastAsia"/>
          <w:color w:val="000000"/>
          <w:sz w:val="24"/>
          <w:szCs w:val="24"/>
        </w:rPr>
        <w:t>给操作系统打补丁，不是打得越多越安全</w:t>
      </w:r>
    </w:p>
    <w:p w:rsidR="007733DC" w:rsidP="00224BB8">
      <w:pPr>
        <w:pStyle w:val="11"/>
        <w:numPr>
          <w:ilvl w:val="0"/>
          <w:numId w:val="225"/>
        </w:numPr>
        <w:spacing w:before="156" w:line="360" w:lineRule="auto"/>
        <w:ind w:firstLineChars="0"/>
        <w:jc w:val="left"/>
        <w:rPr>
          <w:rFonts w:cs="宋体" w:hint="eastAsia"/>
          <w:color w:val="000000"/>
          <w:sz w:val="24"/>
          <w:szCs w:val="24"/>
        </w:rPr>
      </w:pPr>
      <w:r>
        <w:rPr>
          <w:rFonts w:cs="宋体" w:hint="eastAsia"/>
          <w:color w:val="000000"/>
          <w:sz w:val="24"/>
          <w:szCs w:val="24"/>
        </w:rPr>
        <w:t>补丁安装可能失败</w:t>
      </w:r>
    </w:p>
    <w:p w:rsidR="007733DC" w:rsidP="00224BB8">
      <w:pPr>
        <w:pStyle w:val="11"/>
        <w:numPr>
          <w:ilvl w:val="0"/>
          <w:numId w:val="225"/>
        </w:numPr>
        <w:spacing w:before="156" w:line="360" w:lineRule="auto"/>
        <w:ind w:firstLineChars="0"/>
        <w:jc w:val="left"/>
        <w:rPr>
          <w:rFonts w:cs="宋体" w:hint="eastAsia"/>
          <w:color w:val="000000"/>
          <w:sz w:val="24"/>
          <w:szCs w:val="24"/>
        </w:rPr>
      </w:pPr>
      <w:r>
        <w:rPr>
          <w:rFonts w:cs="宋体" w:hint="eastAsia"/>
          <w:color w:val="000000"/>
          <w:sz w:val="24"/>
          <w:szCs w:val="24"/>
        </w:rPr>
        <w:t>补丁程序向下兼容,比如能安装在Windows操作系统的补丁一定可以安装在Windows XP系统上</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答案：D</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（中等）数据被破坏的原因不包括哪个方面()。</w:t>
      </w:r>
    </w:p>
    <w:p w:rsidR="007733DC" w:rsidP="00224BB8">
      <w:pPr>
        <w:pStyle w:val="11"/>
        <w:numPr>
          <w:ilvl w:val="0"/>
          <w:numId w:val="226"/>
        </w:numPr>
        <w:spacing w:before="156" w:line="360" w:lineRule="auto"/>
        <w:ind w:firstLineChars="0"/>
        <w:jc w:val="left"/>
        <w:rPr>
          <w:rFonts w:cs="宋体" w:hint="eastAsia"/>
          <w:color w:val="000000"/>
          <w:sz w:val="24"/>
          <w:szCs w:val="24"/>
        </w:rPr>
      </w:pPr>
      <w:r>
        <w:rPr>
          <w:rFonts w:cs="宋体" w:hint="eastAsia"/>
          <w:color w:val="000000"/>
          <w:sz w:val="24"/>
          <w:szCs w:val="24"/>
        </w:rPr>
        <w:t>计算机正常关机</w:t>
      </w:r>
    </w:p>
    <w:p w:rsidR="007733DC" w:rsidP="00224BB8">
      <w:pPr>
        <w:pStyle w:val="11"/>
        <w:numPr>
          <w:ilvl w:val="0"/>
          <w:numId w:val="226"/>
        </w:numPr>
        <w:spacing w:before="156" w:line="360" w:lineRule="auto"/>
        <w:ind w:firstLineChars="0"/>
        <w:jc w:val="left"/>
        <w:rPr>
          <w:rFonts w:cs="宋体" w:hint="eastAsia"/>
          <w:color w:val="000000"/>
          <w:sz w:val="24"/>
          <w:szCs w:val="24"/>
        </w:rPr>
      </w:pPr>
      <w:r>
        <w:rPr>
          <w:rFonts w:cs="宋体" w:hint="eastAsia"/>
          <w:color w:val="000000"/>
          <w:sz w:val="24"/>
          <w:szCs w:val="24"/>
        </w:rPr>
        <w:t>自然灾害</w:t>
      </w:r>
    </w:p>
    <w:p w:rsidR="007733DC" w:rsidP="00224BB8">
      <w:pPr>
        <w:pStyle w:val="11"/>
        <w:numPr>
          <w:ilvl w:val="0"/>
          <w:numId w:val="226"/>
        </w:numPr>
        <w:spacing w:before="156" w:line="360" w:lineRule="auto"/>
        <w:ind w:firstLineChars="0"/>
        <w:jc w:val="left"/>
        <w:rPr>
          <w:rFonts w:cs="宋体" w:hint="eastAsia"/>
          <w:color w:val="000000"/>
          <w:sz w:val="24"/>
          <w:szCs w:val="24"/>
        </w:rPr>
      </w:pPr>
      <w:r>
        <w:rPr>
          <w:rFonts w:cs="宋体" w:hint="eastAsia"/>
          <w:color w:val="000000"/>
          <w:sz w:val="24"/>
          <w:szCs w:val="24"/>
        </w:rPr>
        <w:t>系统管理员或维护人员误操作</w:t>
      </w:r>
    </w:p>
    <w:p w:rsidR="007733DC" w:rsidP="00224BB8">
      <w:pPr>
        <w:pStyle w:val="11"/>
        <w:numPr>
          <w:ilvl w:val="0"/>
          <w:numId w:val="226"/>
        </w:numPr>
        <w:spacing w:before="156" w:line="360" w:lineRule="auto"/>
        <w:ind w:firstLineChars="0"/>
        <w:jc w:val="left"/>
        <w:rPr>
          <w:rFonts w:cs="宋体" w:hint="eastAsia"/>
          <w:color w:val="000000"/>
          <w:sz w:val="24"/>
          <w:szCs w:val="24"/>
        </w:rPr>
      </w:pPr>
      <w:r>
        <w:rPr>
          <w:rFonts w:cs="宋体" w:hint="eastAsia"/>
          <w:color w:val="000000"/>
          <w:sz w:val="24"/>
          <w:szCs w:val="24"/>
        </w:rPr>
        <w:t>病毒感染或“黑客”攻击</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w:t>
      </w:r>
    </w:p>
    <w:p w:rsidR="007733DC" w:rsidP="00224BB8">
      <w:pPr>
        <w:pStyle w:val="11"/>
        <w:numPr>
          <w:ilvl w:val="0"/>
          <w:numId w:val="219"/>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(中等）信息安全管理中最关键也是最薄弱的一环是:</w:t>
      </w:r>
    </w:p>
    <w:p w:rsidR="007733DC" w:rsidP="00224BB8">
      <w:pPr>
        <w:pStyle w:val="11"/>
        <w:numPr>
          <w:ilvl w:val="0"/>
          <w:numId w:val="227"/>
        </w:numPr>
        <w:spacing w:before="156" w:line="360" w:lineRule="auto"/>
        <w:ind w:firstLineChars="0"/>
        <w:jc w:val="left"/>
        <w:rPr>
          <w:rFonts w:cs="宋体" w:hint="eastAsia"/>
          <w:color w:val="000000"/>
          <w:sz w:val="24"/>
          <w:szCs w:val="24"/>
        </w:rPr>
      </w:pPr>
      <w:r>
        <w:rPr>
          <w:rFonts w:cs="宋体" w:hint="eastAsia"/>
          <w:color w:val="000000"/>
          <w:sz w:val="24"/>
          <w:szCs w:val="24"/>
        </w:rPr>
        <w:t>技术</w:t>
      </w:r>
    </w:p>
    <w:p w:rsidR="007733DC" w:rsidP="00224BB8">
      <w:pPr>
        <w:pStyle w:val="11"/>
        <w:numPr>
          <w:ilvl w:val="0"/>
          <w:numId w:val="227"/>
        </w:numPr>
        <w:spacing w:before="156" w:line="360" w:lineRule="auto"/>
        <w:ind w:firstLineChars="0"/>
        <w:jc w:val="left"/>
        <w:rPr>
          <w:rFonts w:cs="宋体" w:hint="eastAsia"/>
          <w:color w:val="000000"/>
          <w:sz w:val="24"/>
          <w:szCs w:val="24"/>
        </w:rPr>
      </w:pPr>
      <w:r>
        <w:rPr>
          <w:rFonts w:cs="宋体" w:hint="eastAsia"/>
          <w:color w:val="000000"/>
          <w:sz w:val="24"/>
          <w:szCs w:val="24"/>
        </w:rPr>
        <w:t>人</w:t>
      </w:r>
    </w:p>
    <w:p w:rsidR="007733DC" w:rsidP="00224BB8">
      <w:pPr>
        <w:pStyle w:val="11"/>
        <w:numPr>
          <w:ilvl w:val="0"/>
          <w:numId w:val="227"/>
        </w:numPr>
        <w:spacing w:before="156" w:line="360" w:lineRule="auto"/>
        <w:ind w:firstLineChars="0"/>
        <w:jc w:val="left"/>
        <w:rPr>
          <w:rFonts w:cs="宋体" w:hint="eastAsia"/>
          <w:color w:val="000000"/>
          <w:sz w:val="24"/>
          <w:szCs w:val="24"/>
        </w:rPr>
      </w:pPr>
      <w:r>
        <w:rPr>
          <w:rFonts w:cs="宋体" w:hint="eastAsia"/>
          <w:color w:val="000000"/>
          <w:sz w:val="24"/>
          <w:szCs w:val="24"/>
        </w:rPr>
        <w:t>策略</w:t>
      </w:r>
    </w:p>
    <w:p w:rsidR="007733DC" w:rsidP="00224BB8">
      <w:pPr>
        <w:pStyle w:val="11"/>
        <w:numPr>
          <w:ilvl w:val="0"/>
          <w:numId w:val="227"/>
        </w:numPr>
        <w:spacing w:before="156" w:line="360" w:lineRule="auto"/>
        <w:ind w:firstLineChars="0"/>
        <w:jc w:val="left"/>
        <w:rPr>
          <w:rFonts w:cs="宋体" w:hint="eastAsia"/>
          <w:color w:val="000000"/>
          <w:sz w:val="24"/>
          <w:szCs w:val="24"/>
        </w:rPr>
      </w:pPr>
      <w:r>
        <w:rPr>
          <w:rFonts w:cs="宋体" w:hint="eastAsia"/>
          <w:color w:val="000000"/>
          <w:sz w:val="24"/>
          <w:szCs w:val="24"/>
        </w:rPr>
        <w:t>管理制度</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答案：B</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（案例一）228-231。小王毕业后进入A公司，现在需要协助领导完成一项关于网络安全方面的项目的研究,在研究过程中遇到如下问题，请选择正确答案进行解答：</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（1）（中等）计算机网络是地理上分散的多台______遵循约定的通信协议，通过软硬件互联的系统。</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A。计算机</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B.主从计算机</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C。自主计算机</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D.数字设备</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答案:C</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（2）（中等)大部分网络接口有一个硬件地址,如以太网的硬件地址是一个</w:t>
      </w:r>
      <w:r>
        <w:rPr>
          <w:rFonts w:cs="宋体" w:hint="eastAsia"/>
          <w:color w:val="000000"/>
          <w:sz w:val="24"/>
          <w:szCs w:val="24"/>
        </w:rPr>
        <w:t>_______位的十六进制数。</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A.32</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B。48</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C。24</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D.64</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答案：B</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（3）（中等)拒绝服务攻击具有极大的危害,其后果一般是：</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A.大量木马在网络中传播</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B。被攻击目标无法正常服务甚至瘫痪</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C。能远程控制目标主机</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D。黑客进入被攻击目标进行破坏</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答案:B</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（4）（中等)WWW(World Wide Web）是由许多互相链接的超文本组成的系统，通过互联网进行访问.WWW服务对应的网络端口号是：</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A。22</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B。21</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C.79</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D。80</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答案：D</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（案例2）232-233小王是A单位信息安全部门的员工，现在需要为单位的电子邮件系统进行相关的加密保护工作,遇到如下问题，请选择正确答案进行解答：</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（1）(中等）电子邮件系统中使用加密算法若按照密钥的类型划分可分为</w:t>
      </w:r>
      <w:r>
        <w:rPr>
          <w:rFonts w:cs="宋体" w:hint="eastAsia"/>
          <w:color w:val="000000"/>
          <w:sz w:val="24"/>
          <w:szCs w:val="24"/>
        </w:rPr>
        <w:t>________两种.</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A。公开密钥加密算法和对称密钥加密算法</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B。公开密钥加密算法和算法分组密码</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C.序列密码和分组密码</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D.序列密码和公开密钥加密算法</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答案：A</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（2）（中等）以下不属于电子邮件安全威胁的是：</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A。点击未知电子邮件中的附件</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B。电子邮件群发</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C。使用公共wifi连接无线网络收发邮件</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D.SWTP的安全漏洞</w:t>
      </w:r>
    </w:p>
    <w:p w:rsidR="007733DC" w:rsidP="007733DC">
      <w:pPr>
        <w:pStyle w:val="11"/>
        <w:spacing w:before="156" w:line="360" w:lineRule="auto"/>
        <w:ind w:left="360" w:firstLine="0" w:firstLineChars="0"/>
        <w:jc w:val="left"/>
        <w:rPr>
          <w:rFonts w:cs="宋体" w:hint="eastAsia"/>
          <w:color w:val="000000"/>
          <w:sz w:val="24"/>
          <w:szCs w:val="24"/>
        </w:rPr>
      </w:pPr>
      <w:r>
        <w:rPr>
          <w:rFonts w:cs="宋体" w:hint="eastAsia"/>
          <w:color w:val="000000"/>
          <w:sz w:val="24"/>
          <w:szCs w:val="24"/>
        </w:rPr>
        <w:t>答案：B</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(简单）关闭WIFI的自动连接功能可以防范________。</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 所有恶意攻击</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 假冒热点攻击</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 恶意代码</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 拒绝服务攻击</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答案：B</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（简单）关于如何防范摆渡攻击以下哪种说法正确？</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A、安装杀毒软件</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B、安装防火墙</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C、禁止在两个信息系统之间交叉使用U盘</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D、加密</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答案：C</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（中等）传入我国的第一例计算机病毒是________。</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 大麻病毒</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 小球病毒</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 1575病毒</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D、米开朗基罗病毒</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答案:B</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（中等）黑客hacker源于20世纪60年代末期的________计算机科学中心。</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A、哈佛大学</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B、麻省理工学院</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C、剑桥大学</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D、清华大学</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答案：B</w:t>
      </w:r>
    </w:p>
    <w:p w:rsidR="007733DC" w:rsidP="007733DC">
      <w:pPr>
        <w:spacing w:before="156" w:line="220" w:lineRule="atLeast"/>
        <w:ind w:firstLine="440"/>
        <w:rPr>
          <w:rFonts w:ascii="Tahoma" w:eastAsia="微软雅黑" w:hAnsi="Tahoma" w:cs="黑体" w:hint="eastAsia"/>
          <w:b/>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（简单)以下________可能携带病毒或木马.</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A．二维码</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B．IP地址</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C．微信用户名</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D．微信群</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答案：A</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（中等)造成广泛影响的1988年Morris蠕虫事件，是________作为其入侵的最初突破点.</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A、利用操作系统脆弱性</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B、利用系统后门</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C、利用邮件系统的脆弱性</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D、利用缓冲区溢出的脆弱性</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答案：C</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（容易）谁破解了英格玛机?</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A、牛顿</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B、图灵</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C、比尔盖茨</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D、赫敏</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答案：B</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（中等)计算机网络中防火墙，在内网和外网之间构建一道保护屏障.以下关于一般防火墙说法错误的是：</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A.过滤进、出网络的数据</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B。管理进、出网络的访问行为</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C.能有效记录因特网上的活动</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D.对网络攻击检测和告警</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答案:C</w:t>
      </w:r>
    </w:p>
    <w:p w:rsidR="007733DC" w:rsidP="007733DC">
      <w:pPr>
        <w:pStyle w:val="11"/>
        <w:spacing w:before="156" w:line="360" w:lineRule="auto"/>
        <w:ind w:left="360" w:firstLine="0" w:firstLineChars="0"/>
        <w:jc w:val="left"/>
        <w:rPr>
          <w:rFonts w:cs="宋体" w:hint="eastAsia"/>
          <w:color w:val="000000"/>
          <w:sz w:val="24"/>
          <w:szCs w:val="24"/>
        </w:rPr>
      </w:pP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（难）VPN的加密手段为：</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A。具有加密功能的防火墙</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B。具有加密功能的路由器</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C。VPN内的各台主机对各自的信息进行相应的加密</w:t>
      </w:r>
    </w:p>
    <w:p w:rsidR="007733DC" w:rsidP="007733DC">
      <w:pPr>
        <w:autoSpaceDE w:val="0"/>
        <w:autoSpaceDN w:val="0"/>
        <w:snapToGrid/>
        <w:spacing w:before="156"/>
        <w:ind w:firstLine="480"/>
        <w:rPr>
          <w:rFonts w:ascii="宋体" w:hAnsi="宋体" w:cs="宋体" w:hint="eastAsia"/>
          <w:color w:val="000000"/>
          <w:szCs w:val="24"/>
        </w:rPr>
      </w:pPr>
      <w:r>
        <w:rPr>
          <w:rFonts w:ascii="宋体" w:hAnsi="宋体" w:cs="宋体" w:hint="eastAsia"/>
          <w:color w:val="000000"/>
          <w:szCs w:val="24"/>
        </w:rPr>
        <w:t>D。单独的加密设备</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答案:C</w:t>
      </w:r>
    </w:p>
    <w:p w:rsidR="007733DC" w:rsidP="007733DC">
      <w:pPr>
        <w:autoSpaceDE w:val="0"/>
        <w:autoSpaceDN w:val="0"/>
        <w:snapToGrid/>
        <w:spacing w:before="156"/>
        <w:ind w:firstLine="420"/>
        <w:rPr>
          <w:rFonts w:ascii="宋体" w:eastAsia="微软雅黑" w:hAnsi="宋体" w:cs="宋体" w:hint="eastAsia"/>
          <w:color w:val="000000"/>
          <w:kern w:val="0"/>
          <w:sz w:val="21"/>
          <w:szCs w:val="21"/>
        </w:rPr>
      </w:pP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(简单）“熊猫烧香”的作者是？</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A、波格契夫</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B、朱利安。阿桑奇</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C、格蕾丝.赫帕</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D、李俊</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答案：D</w:t>
      </w:r>
    </w:p>
    <w:p w:rsidR="007733DC" w:rsidP="007733DC">
      <w:pPr>
        <w:spacing w:before="156" w:line="220" w:lineRule="atLeast"/>
        <w:ind w:firstLine="440"/>
        <w:rPr>
          <w:rFonts w:ascii="Tahoma" w:eastAsia="微软雅黑" w:hAnsi="Tahoma" w:cs="黑体" w:hint="eastAsia"/>
          <w:b/>
          <w:color w:val="FF0000"/>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（简单）病毒和逻辑炸弹相比，特点是？</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 xml:space="preserve">A、破坏性   </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B、传染性</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C、隐蔽性</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D、攻击性</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答案：B</w:t>
      </w:r>
    </w:p>
    <w:p w:rsidR="007733DC" w:rsidP="007733DC">
      <w:pPr>
        <w:spacing w:before="156" w:line="220" w:lineRule="atLeast"/>
        <w:ind w:firstLine="440"/>
        <w:rPr>
          <w:rFonts w:ascii="Tahoma" w:eastAsia="微软雅黑" w:hAnsi="Tahoma" w:cs="黑体" w:hint="eastAsia"/>
          <w:kern w:val="0"/>
          <w:sz w:val="22"/>
        </w:rPr>
      </w:pPr>
    </w:p>
    <w:p w:rsidR="007733DC" w:rsidP="00224BB8">
      <w:pPr>
        <w:pStyle w:val="11"/>
        <w:numPr>
          <w:ilvl w:val="0"/>
          <w:numId w:val="228"/>
        </w:numPr>
        <w:spacing w:before="156" w:line="360" w:lineRule="auto"/>
        <w:ind w:hanging="540" w:firstLineChars="0"/>
        <w:jc w:val="left"/>
        <w:rPr>
          <w:rFonts w:cs="宋体"/>
          <w:color w:val="000000"/>
          <w:sz w:val="24"/>
          <w:szCs w:val="24"/>
        </w:rPr>
      </w:pPr>
      <w:r>
        <w:rPr>
          <w:rFonts w:cs="宋体" w:hint="eastAsia"/>
          <w:color w:val="000000"/>
          <w:sz w:val="24"/>
          <w:szCs w:val="24"/>
        </w:rPr>
        <w:t>(中等）网站的安全协议是https时,该网站浏览时会进行________处理。</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A、 口令验证</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B、 增加访问标记</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C、 身份验证</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D、 加密</w:t>
      </w:r>
    </w:p>
    <w:p w:rsidR="007733DC" w:rsidP="007733DC">
      <w:pPr>
        <w:spacing w:before="156" w:line="220" w:lineRule="atLeast"/>
        <w:ind w:firstLine="480"/>
        <w:rPr>
          <w:rFonts w:ascii="宋体" w:hAnsi="宋体" w:cs="宋体" w:hint="eastAsia"/>
          <w:color w:val="000000"/>
          <w:szCs w:val="24"/>
        </w:rPr>
      </w:pPr>
      <w:r>
        <w:rPr>
          <w:rFonts w:ascii="宋体" w:hAnsi="宋体" w:cs="宋体" w:hint="eastAsia"/>
          <w:color w:val="000000"/>
          <w:szCs w:val="24"/>
        </w:rPr>
        <w:t>答案:D</w:t>
      </w:r>
    </w:p>
    <w:p w:rsidR="007733DC" w:rsidP="007733DC">
      <w:pPr>
        <w:spacing w:before="156" w:line="220" w:lineRule="atLeast"/>
        <w:ind w:firstLine="440"/>
        <w:rPr>
          <w:rFonts w:ascii="Tahoma" w:eastAsia="微软雅黑" w:hAnsi="Tahoma" w:cs="黑体" w:hint="eastAsia"/>
          <w:color w:val="FF0000"/>
          <w:kern w:val="0"/>
          <w:sz w:val="22"/>
        </w:rPr>
      </w:pPr>
    </w:p>
    <w:p w:rsidR="007733DC" w:rsidP="007733DC">
      <w:pPr>
        <w:spacing w:before="156"/>
        <w:ind w:firstLine="640"/>
        <w:rPr>
          <w:rFonts w:ascii="黑体" w:eastAsia="黑体" w:hAnsi="黑体" w:cs="宋体"/>
          <w:color w:val="000000"/>
          <w:sz w:val="32"/>
          <w:szCs w:val="32"/>
        </w:rPr>
      </w:pPr>
      <w:r>
        <w:rPr>
          <w:rFonts w:ascii="黑体" w:eastAsia="黑体" w:hAnsi="黑体" w:cs="宋体" w:hint="eastAsia"/>
          <w:color w:val="000000"/>
          <w:sz w:val="32"/>
          <w:szCs w:val="32"/>
        </w:rPr>
        <w:t>二、多选题</w:t>
      </w:r>
    </w:p>
    <w:p w:rsidR="007733DC" w:rsidP="00224BB8">
      <w:pPr>
        <w:pStyle w:val="11"/>
        <w:numPr>
          <w:ilvl w:val="0"/>
          <w:numId w:val="228"/>
        </w:numPr>
        <w:spacing w:before="156" w:line="360" w:lineRule="auto"/>
        <w:ind w:firstLineChars="0"/>
        <w:jc w:val="left"/>
        <w:rPr>
          <w:rFonts w:cs="宋体" w:hint="eastAsia"/>
          <w:color w:val="000000"/>
          <w:sz w:val="24"/>
          <w:szCs w:val="24"/>
        </w:rPr>
      </w:pPr>
      <w:r>
        <w:rPr>
          <w:rFonts w:cs="宋体" w:hint="eastAsia"/>
          <w:color w:val="000000"/>
          <w:sz w:val="24"/>
          <w:szCs w:val="24"/>
        </w:rPr>
        <w:t>（容易）习近平在中央网络安全和信息化领导小组第一次会议上旗帜鲜明的提出了</w:t>
      </w:r>
      <w:r>
        <w:rPr>
          <w:rFonts w:cs="宋体" w:hint="eastAsia"/>
          <w:color w:val="000000"/>
          <w:kern w:val="0"/>
          <w:sz w:val="24"/>
          <w:szCs w:val="24"/>
        </w:rPr>
        <w:t>______。</w:t>
      </w:r>
    </w:p>
    <w:p w:rsidR="007733DC" w:rsidP="00224BB8">
      <w:pPr>
        <w:pStyle w:val="11"/>
        <w:numPr>
          <w:ilvl w:val="0"/>
          <w:numId w:val="229"/>
        </w:numPr>
        <w:spacing w:before="156" w:line="360" w:lineRule="auto"/>
        <w:ind w:left="360" w:firstLineChars="0"/>
        <w:jc w:val="left"/>
        <w:rPr>
          <w:rFonts w:cs="宋体" w:hint="eastAsia"/>
          <w:color w:val="000000"/>
          <w:sz w:val="24"/>
          <w:szCs w:val="24"/>
        </w:rPr>
      </w:pPr>
      <w:r>
        <w:rPr>
          <w:rFonts w:cs="宋体" w:hint="eastAsia"/>
          <w:color w:val="000000"/>
          <w:sz w:val="24"/>
          <w:szCs w:val="24"/>
        </w:rPr>
        <w:t>没有网络安全就没有现代化</w:t>
      </w:r>
    </w:p>
    <w:p w:rsidR="007733DC" w:rsidP="00224BB8">
      <w:pPr>
        <w:pStyle w:val="11"/>
        <w:numPr>
          <w:ilvl w:val="0"/>
          <w:numId w:val="229"/>
        </w:numPr>
        <w:spacing w:before="156" w:line="360" w:lineRule="auto"/>
        <w:ind w:left="360" w:firstLineChars="0"/>
        <w:jc w:val="left"/>
        <w:rPr>
          <w:rFonts w:cs="宋体" w:hint="eastAsia"/>
          <w:color w:val="000000"/>
          <w:sz w:val="24"/>
          <w:szCs w:val="24"/>
        </w:rPr>
      </w:pPr>
      <w:r>
        <w:rPr>
          <w:rFonts w:cs="宋体" w:hint="eastAsia"/>
          <w:color w:val="000000"/>
          <w:sz w:val="24"/>
          <w:szCs w:val="24"/>
        </w:rPr>
        <w:t>没有信息化就没有国家安全</w:t>
      </w:r>
    </w:p>
    <w:p w:rsidR="007733DC" w:rsidP="00224BB8">
      <w:pPr>
        <w:pStyle w:val="11"/>
        <w:numPr>
          <w:ilvl w:val="0"/>
          <w:numId w:val="229"/>
        </w:numPr>
        <w:spacing w:before="156" w:line="360" w:lineRule="auto"/>
        <w:ind w:left="360" w:firstLineChars="0"/>
        <w:jc w:val="left"/>
        <w:rPr>
          <w:rFonts w:cs="宋体" w:hint="eastAsia"/>
          <w:color w:val="000000"/>
          <w:sz w:val="24"/>
          <w:szCs w:val="24"/>
        </w:rPr>
      </w:pPr>
      <w:r>
        <w:rPr>
          <w:rFonts w:cs="宋体" w:hint="eastAsia"/>
          <w:color w:val="000000"/>
          <w:sz w:val="24"/>
          <w:szCs w:val="24"/>
        </w:rPr>
        <w:t>没有网络安全就没有国家安全</w:t>
      </w:r>
    </w:p>
    <w:p w:rsidR="007733DC" w:rsidP="00224BB8">
      <w:pPr>
        <w:pStyle w:val="11"/>
        <w:numPr>
          <w:ilvl w:val="0"/>
          <w:numId w:val="229"/>
        </w:numPr>
        <w:spacing w:before="156" w:line="360" w:lineRule="auto"/>
        <w:ind w:left="360" w:firstLineChars="0"/>
        <w:jc w:val="left"/>
        <w:rPr>
          <w:rFonts w:cs="宋体" w:hint="eastAsia"/>
          <w:color w:val="000000"/>
          <w:sz w:val="24"/>
          <w:szCs w:val="24"/>
        </w:rPr>
      </w:pPr>
      <w:r>
        <w:rPr>
          <w:rFonts w:cs="宋体" w:hint="eastAsia"/>
          <w:color w:val="000000"/>
          <w:sz w:val="24"/>
          <w:szCs w:val="24"/>
        </w:rPr>
        <w:t>没有信息化就没有现代化</w:t>
      </w:r>
    </w:p>
    <w:p w:rsidR="007733DC" w:rsidP="007733DC">
      <w:pPr>
        <w:spacing w:before="156"/>
        <w:ind w:firstLine="480"/>
        <w:rPr>
          <w:rFonts w:ascii="宋体" w:hAnsi="宋体" w:cs="宋体" w:hint="eastAsia"/>
          <w:color w:val="000000"/>
          <w:sz w:val="22"/>
        </w:rPr>
      </w:pPr>
      <w:r>
        <w:rPr>
          <w:rFonts w:ascii="宋体" w:hAnsi="宋体" w:cs="宋体" w:hint="eastAsia"/>
          <w:color w:val="000000"/>
        </w:rPr>
        <w:t>答案：CD</w:t>
      </w:r>
    </w:p>
    <w:p w:rsidR="007733DC" w:rsidP="00224BB8">
      <w:pPr>
        <w:pStyle w:val="11"/>
        <w:numPr>
          <w:ilvl w:val="0"/>
          <w:numId w:val="228"/>
        </w:numPr>
        <w:spacing w:before="156" w:line="360" w:lineRule="auto"/>
        <w:ind w:hanging="540" w:firstLineChars="0"/>
        <w:jc w:val="left"/>
        <w:rPr>
          <w:rFonts w:cs="宋体" w:hint="eastAsia"/>
          <w:color w:val="000000"/>
          <w:sz w:val="24"/>
          <w:szCs w:val="24"/>
          <w:shd w:val="clear" w:color="auto" w:fill="FFFFFF"/>
        </w:rPr>
      </w:pPr>
      <w:r>
        <w:rPr>
          <w:rFonts w:cs="宋体" w:hint="eastAsia"/>
          <w:color w:val="000000"/>
          <w:sz w:val="24"/>
          <w:szCs w:val="24"/>
        </w:rPr>
        <w:t>（</w:t>
      </w:r>
      <w:r>
        <w:rPr>
          <w:rFonts w:cs="宋体" w:hint="eastAsia"/>
          <w:color w:val="000000"/>
          <w:sz w:val="24"/>
          <w:szCs w:val="24"/>
          <w:shd w:val="clear" w:color="auto" w:fill="FFFFFF"/>
        </w:rPr>
        <w:t>中等）2016年4月19日，习主席在网络安全和信息化工作座谈会上的讲话提到核心技术从3个方面把握。以下哪些是习主席提到的核心技术.( ）</w:t>
      </w:r>
    </w:p>
    <w:p w:rsidR="007733DC" w:rsidP="00224BB8">
      <w:pPr>
        <w:pStyle w:val="11"/>
        <w:numPr>
          <w:ilvl w:val="0"/>
          <w:numId w:val="230"/>
        </w:numPr>
        <w:spacing w:before="156" w:line="360" w:lineRule="auto"/>
        <w:ind w:left="360" w:firstLineChars="0"/>
        <w:jc w:val="left"/>
        <w:rPr>
          <w:rFonts w:cs="宋体" w:hint="eastAsia"/>
          <w:color w:val="000000"/>
          <w:sz w:val="24"/>
          <w:szCs w:val="24"/>
        </w:rPr>
      </w:pPr>
      <w:r>
        <w:rPr>
          <w:rFonts w:cs="宋体" w:hint="eastAsia"/>
          <w:color w:val="000000"/>
          <w:sz w:val="24"/>
          <w:szCs w:val="24"/>
        </w:rPr>
        <w:t>基础技术、通用技术</w:t>
      </w:r>
    </w:p>
    <w:p w:rsidR="007733DC" w:rsidP="00224BB8">
      <w:pPr>
        <w:pStyle w:val="11"/>
        <w:numPr>
          <w:ilvl w:val="0"/>
          <w:numId w:val="230"/>
        </w:numPr>
        <w:spacing w:before="156" w:line="360" w:lineRule="auto"/>
        <w:ind w:left="360" w:firstLineChars="0"/>
        <w:jc w:val="left"/>
        <w:rPr>
          <w:rFonts w:cs="宋体" w:hint="eastAsia"/>
          <w:color w:val="000000"/>
          <w:sz w:val="24"/>
          <w:szCs w:val="24"/>
        </w:rPr>
      </w:pPr>
      <w:r>
        <w:rPr>
          <w:rFonts w:cs="宋体" w:hint="eastAsia"/>
          <w:color w:val="000000"/>
          <w:sz w:val="24"/>
          <w:szCs w:val="24"/>
        </w:rPr>
        <w:t>非对称技术、“杀手锏”技术</w:t>
      </w:r>
    </w:p>
    <w:p w:rsidR="007733DC" w:rsidP="00224BB8">
      <w:pPr>
        <w:pStyle w:val="11"/>
        <w:numPr>
          <w:ilvl w:val="0"/>
          <w:numId w:val="230"/>
        </w:numPr>
        <w:spacing w:before="156" w:line="360" w:lineRule="auto"/>
        <w:ind w:left="360" w:firstLineChars="0"/>
        <w:jc w:val="left"/>
        <w:rPr>
          <w:rFonts w:cs="宋体" w:hint="eastAsia"/>
          <w:color w:val="000000"/>
          <w:sz w:val="24"/>
          <w:szCs w:val="24"/>
        </w:rPr>
      </w:pPr>
      <w:r>
        <w:rPr>
          <w:rFonts w:cs="宋体" w:hint="eastAsia"/>
          <w:color w:val="000000"/>
          <w:sz w:val="24"/>
          <w:szCs w:val="24"/>
        </w:rPr>
        <w:t>前沿技术、颠覆性技术</w:t>
      </w:r>
    </w:p>
    <w:p w:rsidR="007733DC" w:rsidP="00224BB8">
      <w:pPr>
        <w:pStyle w:val="11"/>
        <w:numPr>
          <w:ilvl w:val="0"/>
          <w:numId w:val="230"/>
        </w:numPr>
        <w:spacing w:before="156" w:line="360" w:lineRule="auto"/>
        <w:ind w:left="360" w:firstLineChars="0"/>
        <w:jc w:val="left"/>
        <w:rPr>
          <w:rFonts w:cs="宋体" w:hint="eastAsia"/>
          <w:color w:val="000000"/>
          <w:sz w:val="24"/>
          <w:szCs w:val="24"/>
        </w:rPr>
      </w:pPr>
      <w:r>
        <w:rPr>
          <w:rFonts w:cs="宋体" w:hint="eastAsia"/>
          <w:color w:val="000000"/>
          <w:sz w:val="24"/>
          <w:szCs w:val="24"/>
        </w:rPr>
        <w:t>云计算、大数据技术</w:t>
      </w:r>
    </w:p>
    <w:p w:rsidR="007733DC" w:rsidP="007733DC">
      <w:pPr>
        <w:pStyle w:val="11"/>
        <w:spacing w:before="156" w:line="360" w:lineRule="auto"/>
        <w:ind w:firstLine="0" w:firstLineChars="0"/>
        <w:jc w:val="left"/>
        <w:rPr>
          <w:rFonts w:cs="宋体" w:hint="eastAsia"/>
          <w:color w:val="000000"/>
          <w:sz w:val="24"/>
          <w:szCs w:val="24"/>
          <w:shd w:val="clear" w:color="auto" w:fill="FFFFFF"/>
        </w:rPr>
      </w:pPr>
      <w:r>
        <w:rPr>
          <w:rFonts w:cs="宋体" w:hint="eastAsia"/>
          <w:color w:val="000000"/>
          <w:sz w:val="24"/>
          <w:szCs w:val="24"/>
          <w:shd w:val="clear" w:color="auto" w:fill="FFFFFF"/>
        </w:rPr>
        <w:t>答案：ABC</w:t>
      </w:r>
    </w:p>
    <w:p w:rsidR="007733DC" w:rsidP="00224BB8">
      <w:pPr>
        <w:pStyle w:val="11"/>
        <w:numPr>
          <w:ilvl w:val="0"/>
          <w:numId w:val="228"/>
        </w:numPr>
        <w:spacing w:before="156" w:line="360" w:lineRule="auto"/>
        <w:ind w:hanging="540" w:firstLineChars="0"/>
        <w:jc w:val="left"/>
        <w:rPr>
          <w:rFonts w:cs="宋体" w:hint="eastAsia"/>
          <w:bCs/>
          <w:color w:val="000000"/>
          <w:sz w:val="24"/>
          <w:szCs w:val="24"/>
        </w:rPr>
      </w:pPr>
      <w:r>
        <w:rPr>
          <w:rFonts w:cs="宋体" w:hint="eastAsia"/>
          <w:color w:val="000000"/>
          <w:sz w:val="24"/>
          <w:szCs w:val="24"/>
        </w:rPr>
        <w:t>(</w:t>
      </w:r>
      <w:r>
        <w:rPr>
          <w:rFonts w:cs="宋体" w:hint="eastAsia"/>
          <w:bCs/>
          <w:color w:val="000000"/>
          <w:sz w:val="24"/>
          <w:szCs w:val="24"/>
        </w:rPr>
        <w:t>中等)第二届互联网大会于2015年12月16日在浙江乌镇开幕，</w:t>
      </w:r>
      <w:r>
        <w:rPr>
          <w:rFonts w:cs="宋体" w:hint="eastAsia"/>
          <w:color w:val="000000"/>
          <w:kern w:val="0"/>
          <w:sz w:val="24"/>
          <w:szCs w:val="24"/>
        </w:rPr>
        <w:t>习近平总书记</w:t>
      </w:r>
      <w:r>
        <w:rPr>
          <w:rFonts w:cs="宋体" w:hint="eastAsia"/>
          <w:bCs/>
          <w:color w:val="000000"/>
          <w:sz w:val="24"/>
          <w:szCs w:val="24"/>
        </w:rPr>
        <w:t>出席大会开幕式并发表讲话，介绍我国互联网发展情况，并就推进全球互联网治理体系变革提出应坚持哪几项原则？（  ）。</w:t>
      </w:r>
    </w:p>
    <w:p w:rsidR="007733DC" w:rsidP="00224BB8">
      <w:pPr>
        <w:pStyle w:val="11"/>
        <w:numPr>
          <w:ilvl w:val="0"/>
          <w:numId w:val="231"/>
        </w:numPr>
        <w:spacing w:before="156" w:line="360" w:lineRule="auto"/>
        <w:ind w:left="360" w:firstLineChars="0"/>
        <w:jc w:val="left"/>
        <w:rPr>
          <w:rFonts w:cs="宋体" w:hint="eastAsia"/>
          <w:color w:val="000000"/>
          <w:sz w:val="24"/>
          <w:szCs w:val="24"/>
        </w:rPr>
      </w:pPr>
      <w:r>
        <w:rPr>
          <w:rFonts w:cs="宋体" w:hint="eastAsia"/>
          <w:color w:val="000000"/>
          <w:sz w:val="24"/>
          <w:szCs w:val="24"/>
        </w:rPr>
        <w:t>尊重网络主权</w:t>
      </w:r>
    </w:p>
    <w:p w:rsidR="007733DC" w:rsidP="00224BB8">
      <w:pPr>
        <w:pStyle w:val="11"/>
        <w:numPr>
          <w:ilvl w:val="0"/>
          <w:numId w:val="231"/>
        </w:numPr>
        <w:spacing w:before="156" w:line="360" w:lineRule="auto"/>
        <w:ind w:left="360" w:firstLineChars="0"/>
        <w:jc w:val="left"/>
        <w:rPr>
          <w:rFonts w:cs="宋体" w:hint="eastAsia"/>
          <w:color w:val="000000"/>
          <w:sz w:val="24"/>
          <w:szCs w:val="24"/>
        </w:rPr>
      </w:pPr>
      <w:r>
        <w:rPr>
          <w:rFonts w:cs="宋体" w:hint="eastAsia"/>
          <w:color w:val="000000"/>
          <w:sz w:val="24"/>
          <w:szCs w:val="24"/>
        </w:rPr>
        <w:t>维护和平安全</w:t>
      </w:r>
    </w:p>
    <w:p w:rsidR="007733DC" w:rsidP="00224BB8">
      <w:pPr>
        <w:pStyle w:val="11"/>
        <w:numPr>
          <w:ilvl w:val="0"/>
          <w:numId w:val="231"/>
        </w:numPr>
        <w:spacing w:before="156" w:line="360" w:lineRule="auto"/>
        <w:ind w:left="360" w:firstLineChars="0"/>
        <w:jc w:val="left"/>
        <w:rPr>
          <w:rFonts w:cs="宋体" w:hint="eastAsia"/>
          <w:color w:val="000000"/>
          <w:sz w:val="24"/>
          <w:szCs w:val="24"/>
        </w:rPr>
      </w:pPr>
      <w:r>
        <w:rPr>
          <w:rFonts w:cs="宋体" w:hint="eastAsia"/>
          <w:color w:val="000000"/>
          <w:sz w:val="24"/>
          <w:szCs w:val="24"/>
        </w:rPr>
        <w:t>促进开放合作</w:t>
      </w:r>
    </w:p>
    <w:p w:rsidR="007733DC" w:rsidP="00224BB8">
      <w:pPr>
        <w:pStyle w:val="11"/>
        <w:numPr>
          <w:ilvl w:val="0"/>
          <w:numId w:val="231"/>
        </w:numPr>
        <w:spacing w:before="156" w:line="360" w:lineRule="auto"/>
        <w:ind w:left="360" w:firstLineChars="0"/>
        <w:jc w:val="left"/>
        <w:rPr>
          <w:rFonts w:cs="宋体" w:hint="eastAsia"/>
          <w:color w:val="000000"/>
          <w:sz w:val="24"/>
          <w:szCs w:val="24"/>
        </w:rPr>
      </w:pPr>
      <w:r>
        <w:rPr>
          <w:rFonts w:cs="宋体" w:hint="eastAsia"/>
          <w:color w:val="000000"/>
          <w:sz w:val="24"/>
          <w:szCs w:val="24"/>
        </w:rPr>
        <w:t>构建良好秩序</w:t>
      </w:r>
    </w:p>
    <w:p w:rsidR="007733DC" w:rsidP="007733DC">
      <w:pPr>
        <w:spacing w:before="156"/>
        <w:ind w:firstLine="480"/>
        <w:rPr>
          <w:rFonts w:ascii="宋体" w:hAnsi="宋体" w:cs="宋体" w:hint="eastAsia"/>
          <w:bCs/>
          <w:color w:val="000000"/>
          <w:sz w:val="22"/>
        </w:rPr>
      </w:pPr>
      <w:r>
        <w:rPr>
          <w:rFonts w:ascii="宋体" w:hAnsi="宋体" w:cs="宋体" w:hint="eastAsia"/>
          <w:bCs/>
          <w:color w:val="000000"/>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（中等）常用的保护计算机系统的方法有：</w:t>
      </w:r>
    </w:p>
    <w:p w:rsidR="007733DC" w:rsidP="00224BB8">
      <w:pPr>
        <w:pStyle w:val="11"/>
        <w:numPr>
          <w:ilvl w:val="0"/>
          <w:numId w:val="232"/>
        </w:numPr>
        <w:spacing w:before="156" w:line="360" w:lineRule="auto"/>
        <w:ind w:firstLineChars="0"/>
        <w:jc w:val="left"/>
        <w:rPr>
          <w:rFonts w:cs="宋体" w:hint="eastAsia"/>
          <w:color w:val="000000"/>
          <w:sz w:val="24"/>
          <w:szCs w:val="24"/>
        </w:rPr>
      </w:pPr>
      <w:r>
        <w:rPr>
          <w:rFonts w:cs="宋体" w:hint="eastAsia"/>
          <w:color w:val="000000"/>
          <w:sz w:val="24"/>
          <w:szCs w:val="24"/>
        </w:rPr>
        <w:t>禁用不必要的服务</w:t>
      </w:r>
    </w:p>
    <w:p w:rsidR="007733DC" w:rsidP="00224BB8">
      <w:pPr>
        <w:pStyle w:val="11"/>
        <w:numPr>
          <w:ilvl w:val="0"/>
          <w:numId w:val="232"/>
        </w:numPr>
        <w:spacing w:before="156" w:line="360" w:lineRule="auto"/>
        <w:ind w:firstLineChars="0"/>
        <w:jc w:val="left"/>
        <w:rPr>
          <w:rFonts w:cs="宋体" w:hint="eastAsia"/>
          <w:color w:val="000000"/>
          <w:sz w:val="24"/>
          <w:szCs w:val="24"/>
        </w:rPr>
      </w:pPr>
      <w:r>
        <w:rPr>
          <w:rFonts w:cs="宋体" w:hint="eastAsia"/>
          <w:color w:val="000000"/>
          <w:sz w:val="24"/>
          <w:szCs w:val="24"/>
        </w:rPr>
        <w:t>安装补丁程序</w:t>
      </w:r>
    </w:p>
    <w:p w:rsidR="007733DC" w:rsidP="00224BB8">
      <w:pPr>
        <w:pStyle w:val="11"/>
        <w:numPr>
          <w:ilvl w:val="0"/>
          <w:numId w:val="232"/>
        </w:numPr>
        <w:spacing w:before="156" w:line="360" w:lineRule="auto"/>
        <w:ind w:firstLineChars="0"/>
        <w:jc w:val="left"/>
        <w:rPr>
          <w:rFonts w:cs="宋体" w:hint="eastAsia"/>
          <w:color w:val="000000"/>
          <w:sz w:val="24"/>
          <w:szCs w:val="24"/>
        </w:rPr>
      </w:pPr>
      <w:r>
        <w:rPr>
          <w:rFonts w:cs="宋体" w:hint="eastAsia"/>
          <w:color w:val="000000"/>
          <w:sz w:val="24"/>
          <w:szCs w:val="24"/>
        </w:rPr>
        <w:t>安装安全防护产品</w:t>
      </w:r>
    </w:p>
    <w:p w:rsidR="007733DC" w:rsidP="00224BB8">
      <w:pPr>
        <w:pStyle w:val="11"/>
        <w:numPr>
          <w:ilvl w:val="0"/>
          <w:numId w:val="232"/>
        </w:numPr>
        <w:spacing w:before="156" w:line="360" w:lineRule="auto"/>
        <w:ind w:firstLineChars="0"/>
        <w:jc w:val="left"/>
        <w:rPr>
          <w:rFonts w:cs="宋体" w:hint="eastAsia"/>
          <w:color w:val="000000"/>
          <w:sz w:val="24"/>
          <w:szCs w:val="24"/>
        </w:rPr>
      </w:pPr>
      <w:r>
        <w:rPr>
          <w:rFonts w:cs="宋体" w:hint="eastAsia"/>
          <w:color w:val="000000"/>
          <w:sz w:val="24"/>
          <w:szCs w:val="24"/>
        </w:rPr>
        <w:t>及时备份数据</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（容易）现在的智能设备能直接收集到身体相应信息，比如我们佩戴的手环收集个人健康数据。以下哪些行为可能造成个人信息泄露？( ）</w:t>
      </w:r>
    </w:p>
    <w:p w:rsidR="007733DC" w:rsidP="00224BB8">
      <w:pPr>
        <w:pStyle w:val="11"/>
        <w:numPr>
          <w:ilvl w:val="0"/>
          <w:numId w:val="233"/>
        </w:numPr>
        <w:spacing w:before="156" w:line="360" w:lineRule="auto"/>
        <w:ind w:firstLineChars="0"/>
        <w:jc w:val="left"/>
        <w:rPr>
          <w:rFonts w:cs="宋体" w:hint="eastAsia"/>
          <w:color w:val="000000"/>
          <w:sz w:val="24"/>
          <w:szCs w:val="24"/>
        </w:rPr>
      </w:pPr>
      <w:r>
        <w:rPr>
          <w:rFonts w:cs="宋体" w:hint="eastAsia"/>
          <w:color w:val="000000"/>
          <w:sz w:val="24"/>
          <w:szCs w:val="24"/>
        </w:rPr>
        <w:t>将手环外借他人</w:t>
      </w:r>
    </w:p>
    <w:p w:rsidR="007733DC" w:rsidP="00224BB8">
      <w:pPr>
        <w:pStyle w:val="11"/>
        <w:numPr>
          <w:ilvl w:val="0"/>
          <w:numId w:val="233"/>
        </w:numPr>
        <w:spacing w:before="156" w:line="360" w:lineRule="auto"/>
        <w:ind w:firstLineChars="0"/>
        <w:jc w:val="left"/>
        <w:rPr>
          <w:rFonts w:cs="宋体" w:hint="eastAsia"/>
          <w:color w:val="000000"/>
          <w:sz w:val="24"/>
          <w:szCs w:val="24"/>
        </w:rPr>
      </w:pPr>
      <w:r>
        <w:rPr>
          <w:rFonts w:cs="宋体" w:hint="eastAsia"/>
          <w:color w:val="000000"/>
          <w:sz w:val="24"/>
          <w:szCs w:val="24"/>
        </w:rPr>
        <w:t>接入陌生网络</w:t>
      </w:r>
    </w:p>
    <w:p w:rsidR="007733DC" w:rsidP="00224BB8">
      <w:pPr>
        <w:pStyle w:val="11"/>
        <w:numPr>
          <w:ilvl w:val="0"/>
          <w:numId w:val="233"/>
        </w:numPr>
        <w:spacing w:before="156" w:line="360" w:lineRule="auto"/>
        <w:ind w:firstLineChars="0"/>
        <w:jc w:val="left"/>
        <w:rPr>
          <w:rFonts w:cs="宋体" w:hint="eastAsia"/>
          <w:color w:val="000000"/>
          <w:sz w:val="24"/>
          <w:szCs w:val="24"/>
        </w:rPr>
      </w:pPr>
      <w:r>
        <w:rPr>
          <w:rFonts w:cs="宋体" w:hint="eastAsia"/>
          <w:color w:val="000000"/>
          <w:sz w:val="24"/>
          <w:szCs w:val="24"/>
        </w:rPr>
        <w:t>手环电量低</w:t>
      </w:r>
    </w:p>
    <w:p w:rsidR="007733DC" w:rsidP="00224BB8">
      <w:pPr>
        <w:pStyle w:val="11"/>
        <w:numPr>
          <w:ilvl w:val="0"/>
          <w:numId w:val="233"/>
        </w:numPr>
        <w:spacing w:before="156" w:line="360" w:lineRule="auto"/>
        <w:ind w:firstLineChars="0"/>
        <w:jc w:val="left"/>
        <w:rPr>
          <w:rFonts w:cs="宋体" w:hint="eastAsia"/>
          <w:color w:val="000000"/>
          <w:sz w:val="24"/>
          <w:szCs w:val="24"/>
        </w:rPr>
      </w:pPr>
      <w:r>
        <w:rPr>
          <w:rFonts w:cs="宋体" w:hint="eastAsia"/>
          <w:color w:val="000000"/>
          <w:sz w:val="24"/>
          <w:szCs w:val="24"/>
        </w:rPr>
        <w:t>分享跑步时的路径信息</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（容易）越来越多的人习惯于用手机里的支付宝、微信等付账，因为很方便，但这也对个人财产的安全产生了威胁。以下哪些选项可以有效保护我们的个人财产?（）</w:t>
      </w:r>
    </w:p>
    <w:p w:rsidR="007733DC" w:rsidP="00224BB8">
      <w:pPr>
        <w:pStyle w:val="11"/>
        <w:numPr>
          <w:ilvl w:val="0"/>
          <w:numId w:val="234"/>
        </w:numPr>
        <w:spacing w:before="156" w:line="360" w:lineRule="auto"/>
        <w:ind w:firstLineChars="0"/>
        <w:jc w:val="left"/>
        <w:rPr>
          <w:rFonts w:cs="宋体" w:hint="eastAsia"/>
          <w:color w:val="000000"/>
          <w:sz w:val="24"/>
          <w:szCs w:val="24"/>
        </w:rPr>
      </w:pPr>
      <w:r>
        <w:rPr>
          <w:rFonts w:cs="宋体" w:hint="eastAsia"/>
          <w:color w:val="000000"/>
          <w:sz w:val="24"/>
          <w:szCs w:val="24"/>
        </w:rPr>
        <w:t>使用手机里的支付宝、微信付款输入密码时避免别人看到.</w:t>
      </w:r>
    </w:p>
    <w:p w:rsidR="007733DC" w:rsidP="00224BB8">
      <w:pPr>
        <w:pStyle w:val="11"/>
        <w:numPr>
          <w:ilvl w:val="0"/>
          <w:numId w:val="234"/>
        </w:numPr>
        <w:spacing w:before="156" w:line="360" w:lineRule="auto"/>
        <w:ind w:firstLineChars="0"/>
        <w:jc w:val="left"/>
        <w:rPr>
          <w:rFonts w:cs="宋体" w:hint="eastAsia"/>
          <w:color w:val="000000"/>
          <w:sz w:val="24"/>
          <w:szCs w:val="24"/>
        </w:rPr>
      </w:pPr>
      <w:r>
        <w:rPr>
          <w:rFonts w:cs="宋体" w:hint="eastAsia"/>
          <w:color w:val="000000"/>
          <w:sz w:val="24"/>
          <w:szCs w:val="24"/>
        </w:rPr>
        <w:t>支付宝、微信支付密码不设置常用密码</w:t>
      </w:r>
    </w:p>
    <w:p w:rsidR="007733DC" w:rsidP="00224BB8">
      <w:pPr>
        <w:pStyle w:val="11"/>
        <w:numPr>
          <w:ilvl w:val="0"/>
          <w:numId w:val="234"/>
        </w:numPr>
        <w:spacing w:before="156" w:line="360" w:lineRule="auto"/>
        <w:ind w:firstLineChars="0"/>
        <w:jc w:val="left"/>
        <w:rPr>
          <w:rFonts w:cs="宋体" w:hint="eastAsia"/>
          <w:color w:val="000000"/>
          <w:sz w:val="24"/>
          <w:szCs w:val="24"/>
        </w:rPr>
      </w:pPr>
      <w:r>
        <w:rPr>
          <w:rFonts w:cs="宋体" w:hint="eastAsia"/>
          <w:color w:val="000000"/>
          <w:sz w:val="24"/>
          <w:szCs w:val="24"/>
        </w:rPr>
        <w:t>支付宝、微信不设置自动登录.</w:t>
      </w:r>
    </w:p>
    <w:p w:rsidR="007733DC" w:rsidP="00224BB8">
      <w:pPr>
        <w:pStyle w:val="11"/>
        <w:numPr>
          <w:ilvl w:val="0"/>
          <w:numId w:val="234"/>
        </w:numPr>
        <w:spacing w:before="156" w:line="360" w:lineRule="auto"/>
        <w:ind w:firstLineChars="0"/>
        <w:jc w:val="left"/>
        <w:rPr>
          <w:rFonts w:cs="宋体" w:hint="eastAsia"/>
          <w:color w:val="000000"/>
          <w:sz w:val="24"/>
          <w:szCs w:val="24"/>
        </w:rPr>
      </w:pPr>
      <w:r>
        <w:rPr>
          <w:rFonts w:cs="宋体" w:hint="eastAsia"/>
          <w:color w:val="000000"/>
          <w:sz w:val="24"/>
          <w:szCs w:val="24"/>
        </w:rPr>
        <w:t>不在陌生网络中使用.</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(容易）下列哪些选项可以有效保护我们上传到云平台的数据安全?( ）</w:t>
      </w:r>
    </w:p>
    <w:p w:rsidR="007733DC" w:rsidP="00224BB8">
      <w:pPr>
        <w:pStyle w:val="11"/>
        <w:numPr>
          <w:ilvl w:val="0"/>
          <w:numId w:val="235"/>
        </w:numPr>
        <w:spacing w:before="156" w:line="360" w:lineRule="auto"/>
        <w:ind w:firstLineChars="0"/>
        <w:jc w:val="left"/>
        <w:rPr>
          <w:rFonts w:cs="宋体" w:hint="eastAsia"/>
          <w:color w:val="000000"/>
          <w:sz w:val="24"/>
          <w:szCs w:val="24"/>
        </w:rPr>
      </w:pPr>
      <w:r>
        <w:rPr>
          <w:rFonts w:cs="宋体" w:hint="eastAsia"/>
          <w:color w:val="000000"/>
          <w:sz w:val="24"/>
          <w:szCs w:val="24"/>
        </w:rPr>
        <w:t>上传到云平台中的数据设置密码</w:t>
      </w:r>
    </w:p>
    <w:p w:rsidR="007733DC" w:rsidP="00224BB8">
      <w:pPr>
        <w:pStyle w:val="11"/>
        <w:numPr>
          <w:ilvl w:val="0"/>
          <w:numId w:val="235"/>
        </w:numPr>
        <w:spacing w:before="156" w:line="360" w:lineRule="auto"/>
        <w:ind w:firstLineChars="0"/>
        <w:jc w:val="left"/>
        <w:rPr>
          <w:rFonts w:cs="宋体" w:hint="eastAsia"/>
          <w:color w:val="000000"/>
          <w:sz w:val="24"/>
          <w:szCs w:val="24"/>
        </w:rPr>
      </w:pPr>
      <w:r>
        <w:rPr>
          <w:rFonts w:cs="宋体" w:hint="eastAsia"/>
          <w:color w:val="000000"/>
          <w:sz w:val="24"/>
          <w:szCs w:val="24"/>
        </w:rPr>
        <w:t>定期整理清除上传到云平台的数据</w:t>
      </w:r>
    </w:p>
    <w:p w:rsidR="007733DC" w:rsidP="00224BB8">
      <w:pPr>
        <w:pStyle w:val="11"/>
        <w:numPr>
          <w:ilvl w:val="0"/>
          <w:numId w:val="235"/>
        </w:numPr>
        <w:spacing w:before="156" w:line="360" w:lineRule="auto"/>
        <w:ind w:firstLineChars="0"/>
        <w:jc w:val="left"/>
        <w:rPr>
          <w:rFonts w:cs="宋体" w:hint="eastAsia"/>
          <w:color w:val="000000"/>
          <w:sz w:val="24"/>
          <w:szCs w:val="24"/>
        </w:rPr>
      </w:pPr>
      <w:r>
        <w:rPr>
          <w:rFonts w:cs="宋体" w:hint="eastAsia"/>
          <w:color w:val="000000"/>
          <w:sz w:val="24"/>
          <w:szCs w:val="24"/>
        </w:rPr>
        <w:t>在网吧等不确定网络连接安全性的地点使用云平台</w:t>
      </w:r>
    </w:p>
    <w:p w:rsidR="007733DC" w:rsidP="00224BB8">
      <w:pPr>
        <w:pStyle w:val="11"/>
        <w:numPr>
          <w:ilvl w:val="0"/>
          <w:numId w:val="235"/>
        </w:numPr>
        <w:spacing w:before="156" w:line="360" w:lineRule="auto"/>
        <w:ind w:firstLineChars="0"/>
        <w:jc w:val="left"/>
        <w:rPr>
          <w:rFonts w:cs="宋体" w:hint="eastAsia"/>
          <w:color w:val="000000"/>
          <w:sz w:val="24"/>
          <w:szCs w:val="24"/>
        </w:rPr>
      </w:pPr>
      <w:r>
        <w:rPr>
          <w:rFonts w:cs="宋体" w:hint="eastAsia"/>
          <w:color w:val="000000"/>
          <w:sz w:val="24"/>
          <w:szCs w:val="24"/>
        </w:rPr>
        <w:t>使用免费或者公共场合WIFI上传数据到云平台</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（容易）2014年7月,国内安全团队研究了特斯拉 Model S型汽车，发现利用汽车软件里的某个漏洞，可以远程控制车辆，实现开锁、鸣笛、闪灯，可以在汽车行进的过程中远程开启天窗。这个事例告诉我们接入到网络中的设备都存在被黑客攻击的可能性，以下哪些措施可以有效避免接入网络的硬件设备免受网络攻击？（)</w:t>
      </w:r>
    </w:p>
    <w:p w:rsidR="007733DC" w:rsidP="00224BB8">
      <w:pPr>
        <w:pStyle w:val="11"/>
        <w:numPr>
          <w:ilvl w:val="0"/>
          <w:numId w:val="236"/>
        </w:numPr>
        <w:spacing w:before="156" w:line="360" w:lineRule="auto"/>
        <w:ind w:firstLineChars="0"/>
        <w:jc w:val="left"/>
        <w:rPr>
          <w:rFonts w:cs="宋体" w:hint="eastAsia"/>
          <w:color w:val="000000"/>
          <w:sz w:val="24"/>
          <w:szCs w:val="24"/>
        </w:rPr>
      </w:pPr>
      <w:r>
        <w:rPr>
          <w:rFonts w:cs="宋体" w:hint="eastAsia"/>
          <w:color w:val="000000"/>
          <w:sz w:val="24"/>
          <w:szCs w:val="24"/>
        </w:rPr>
        <w:t>硬件设备不接入到陌生的网络</w:t>
      </w:r>
    </w:p>
    <w:p w:rsidR="007733DC" w:rsidP="00224BB8">
      <w:pPr>
        <w:pStyle w:val="11"/>
        <w:numPr>
          <w:ilvl w:val="0"/>
          <w:numId w:val="236"/>
        </w:numPr>
        <w:spacing w:before="156" w:line="360" w:lineRule="auto"/>
        <w:ind w:firstLineChars="0"/>
        <w:jc w:val="left"/>
        <w:rPr>
          <w:rFonts w:cs="宋体" w:hint="eastAsia"/>
          <w:color w:val="000000"/>
          <w:sz w:val="24"/>
          <w:szCs w:val="24"/>
        </w:rPr>
      </w:pPr>
      <w:r>
        <w:rPr>
          <w:rFonts w:cs="宋体" w:hint="eastAsia"/>
          <w:color w:val="000000"/>
          <w:sz w:val="24"/>
          <w:szCs w:val="24"/>
        </w:rPr>
        <w:t>对自身网络设置密码验证</w:t>
      </w:r>
    </w:p>
    <w:p w:rsidR="007733DC" w:rsidP="00224BB8">
      <w:pPr>
        <w:pStyle w:val="11"/>
        <w:numPr>
          <w:ilvl w:val="0"/>
          <w:numId w:val="236"/>
        </w:numPr>
        <w:spacing w:before="156" w:line="360" w:lineRule="auto"/>
        <w:ind w:firstLineChars="0"/>
        <w:jc w:val="left"/>
        <w:rPr>
          <w:rFonts w:cs="宋体" w:hint="eastAsia"/>
          <w:color w:val="000000"/>
          <w:sz w:val="24"/>
          <w:szCs w:val="24"/>
        </w:rPr>
      </w:pPr>
      <w:r>
        <w:rPr>
          <w:rFonts w:cs="宋体" w:hint="eastAsia"/>
          <w:color w:val="000000"/>
          <w:sz w:val="24"/>
          <w:szCs w:val="24"/>
        </w:rPr>
        <w:t>硬件设备中安装安全防护软件</w:t>
      </w:r>
    </w:p>
    <w:p w:rsidR="007733DC" w:rsidP="00224BB8">
      <w:pPr>
        <w:pStyle w:val="11"/>
        <w:numPr>
          <w:ilvl w:val="0"/>
          <w:numId w:val="236"/>
        </w:numPr>
        <w:spacing w:before="156" w:line="360" w:lineRule="auto"/>
        <w:ind w:firstLineChars="0"/>
        <w:jc w:val="left"/>
        <w:rPr>
          <w:rFonts w:cs="宋体" w:hint="eastAsia"/>
          <w:color w:val="000000"/>
          <w:sz w:val="24"/>
          <w:szCs w:val="24"/>
        </w:rPr>
      </w:pPr>
      <w:r>
        <w:rPr>
          <w:rFonts w:cs="宋体" w:hint="eastAsia"/>
          <w:color w:val="000000"/>
          <w:sz w:val="24"/>
          <w:szCs w:val="24"/>
        </w:rPr>
        <w:t>及时清洁网络设备</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（困难）公开密钥基础设施(PKl)由以下哪几部分组成：（ )。</w:t>
      </w:r>
    </w:p>
    <w:p w:rsidR="007733DC" w:rsidP="00224BB8">
      <w:pPr>
        <w:pStyle w:val="11"/>
        <w:numPr>
          <w:ilvl w:val="0"/>
          <w:numId w:val="237"/>
        </w:numPr>
        <w:spacing w:before="156" w:line="360" w:lineRule="auto"/>
        <w:ind w:firstLineChars="0"/>
        <w:jc w:val="left"/>
        <w:rPr>
          <w:rFonts w:cs="宋体" w:hint="eastAsia"/>
          <w:color w:val="000000"/>
          <w:sz w:val="24"/>
          <w:szCs w:val="24"/>
        </w:rPr>
      </w:pPr>
      <w:r>
        <w:rPr>
          <w:rFonts w:cs="宋体" w:hint="eastAsia"/>
          <w:color w:val="000000"/>
          <w:sz w:val="24"/>
          <w:szCs w:val="24"/>
        </w:rPr>
        <w:t>认证中心;注册中心</w:t>
      </w:r>
    </w:p>
    <w:p w:rsidR="007733DC" w:rsidP="00224BB8">
      <w:pPr>
        <w:pStyle w:val="11"/>
        <w:numPr>
          <w:ilvl w:val="0"/>
          <w:numId w:val="237"/>
        </w:numPr>
        <w:spacing w:before="156" w:line="360" w:lineRule="auto"/>
        <w:ind w:firstLineChars="0"/>
        <w:jc w:val="left"/>
        <w:rPr>
          <w:rFonts w:cs="宋体" w:hint="eastAsia"/>
          <w:color w:val="000000"/>
          <w:sz w:val="24"/>
          <w:szCs w:val="24"/>
        </w:rPr>
      </w:pPr>
      <w:r>
        <w:rPr>
          <w:rFonts w:cs="宋体" w:hint="eastAsia"/>
          <w:color w:val="000000"/>
          <w:sz w:val="24"/>
          <w:szCs w:val="24"/>
        </w:rPr>
        <w:t>质检中心</w:t>
      </w:r>
    </w:p>
    <w:p w:rsidR="007733DC" w:rsidP="00224BB8">
      <w:pPr>
        <w:pStyle w:val="11"/>
        <w:numPr>
          <w:ilvl w:val="0"/>
          <w:numId w:val="237"/>
        </w:numPr>
        <w:spacing w:before="156" w:line="360" w:lineRule="auto"/>
        <w:ind w:firstLineChars="0"/>
        <w:jc w:val="left"/>
        <w:rPr>
          <w:rFonts w:cs="宋体" w:hint="eastAsia"/>
          <w:color w:val="000000"/>
          <w:sz w:val="24"/>
          <w:szCs w:val="24"/>
        </w:rPr>
      </w:pPr>
      <w:r>
        <w:rPr>
          <w:rFonts w:cs="宋体" w:hint="eastAsia"/>
          <w:color w:val="000000"/>
          <w:sz w:val="24"/>
          <w:szCs w:val="24"/>
        </w:rPr>
        <w:t>咨询服务</w:t>
      </w:r>
    </w:p>
    <w:p w:rsidR="007733DC" w:rsidP="00224BB8">
      <w:pPr>
        <w:pStyle w:val="11"/>
        <w:numPr>
          <w:ilvl w:val="0"/>
          <w:numId w:val="237"/>
        </w:numPr>
        <w:spacing w:before="156" w:line="360" w:lineRule="auto"/>
        <w:ind w:firstLineChars="0"/>
        <w:jc w:val="left"/>
        <w:rPr>
          <w:rFonts w:cs="宋体" w:hint="eastAsia"/>
          <w:color w:val="000000"/>
          <w:sz w:val="24"/>
          <w:szCs w:val="24"/>
        </w:rPr>
      </w:pPr>
      <w:r>
        <w:rPr>
          <w:rFonts w:cs="宋体" w:hint="eastAsia"/>
          <w:color w:val="000000"/>
          <w:sz w:val="24"/>
          <w:szCs w:val="24"/>
        </w:rPr>
        <w:t>证书持有者；用户；证书库</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（容易）现在网络购物越来越多，以下哪些措施可以防范网络购物的风险</w:t>
      </w:r>
    </w:p>
    <w:p w:rsidR="007733DC" w:rsidP="00224BB8">
      <w:pPr>
        <w:pStyle w:val="11"/>
        <w:numPr>
          <w:ilvl w:val="0"/>
          <w:numId w:val="238"/>
        </w:numPr>
        <w:spacing w:before="156" w:line="360" w:lineRule="auto"/>
        <w:ind w:firstLineChars="0"/>
        <w:jc w:val="left"/>
        <w:rPr>
          <w:rFonts w:cs="宋体" w:hint="eastAsia"/>
          <w:color w:val="000000"/>
          <w:sz w:val="24"/>
          <w:szCs w:val="24"/>
        </w:rPr>
      </w:pPr>
      <w:r>
        <w:rPr>
          <w:rFonts w:cs="宋体" w:hint="eastAsia"/>
          <w:color w:val="000000"/>
          <w:sz w:val="24"/>
          <w:szCs w:val="24"/>
        </w:rPr>
        <w:t>核实网站资质及网站联系方式的真伪</w:t>
      </w:r>
    </w:p>
    <w:p w:rsidR="007733DC" w:rsidP="00224BB8">
      <w:pPr>
        <w:pStyle w:val="11"/>
        <w:numPr>
          <w:ilvl w:val="0"/>
          <w:numId w:val="238"/>
        </w:numPr>
        <w:spacing w:before="156" w:line="360" w:lineRule="auto"/>
        <w:ind w:firstLineChars="0"/>
        <w:jc w:val="left"/>
        <w:rPr>
          <w:rFonts w:cs="宋体" w:hint="eastAsia"/>
          <w:color w:val="000000"/>
          <w:sz w:val="24"/>
          <w:szCs w:val="24"/>
        </w:rPr>
      </w:pPr>
      <w:r>
        <w:rPr>
          <w:rFonts w:cs="宋体" w:hint="eastAsia"/>
          <w:color w:val="000000"/>
          <w:sz w:val="24"/>
          <w:szCs w:val="24"/>
        </w:rPr>
        <w:t>尽量到知名、权威的网上商城购物</w:t>
      </w:r>
    </w:p>
    <w:p w:rsidR="007733DC" w:rsidP="00224BB8">
      <w:pPr>
        <w:pStyle w:val="11"/>
        <w:numPr>
          <w:ilvl w:val="0"/>
          <w:numId w:val="238"/>
        </w:numPr>
        <w:spacing w:before="156" w:line="360" w:lineRule="auto"/>
        <w:ind w:firstLineChars="0"/>
        <w:jc w:val="left"/>
        <w:rPr>
          <w:rFonts w:cs="宋体" w:hint="eastAsia"/>
          <w:color w:val="000000"/>
          <w:sz w:val="24"/>
          <w:szCs w:val="24"/>
        </w:rPr>
      </w:pPr>
      <w:r>
        <w:rPr>
          <w:rFonts w:cs="宋体" w:hint="eastAsia"/>
          <w:color w:val="000000"/>
          <w:sz w:val="24"/>
          <w:szCs w:val="24"/>
        </w:rPr>
        <w:t>注意保护个人隐私</w:t>
      </w:r>
    </w:p>
    <w:p w:rsidR="007733DC" w:rsidP="00224BB8">
      <w:pPr>
        <w:pStyle w:val="11"/>
        <w:numPr>
          <w:ilvl w:val="0"/>
          <w:numId w:val="238"/>
        </w:numPr>
        <w:spacing w:before="156" w:line="360" w:lineRule="auto"/>
        <w:ind w:firstLineChars="0"/>
        <w:jc w:val="left"/>
        <w:rPr>
          <w:rFonts w:cs="宋体" w:hint="eastAsia"/>
          <w:color w:val="000000"/>
          <w:sz w:val="24"/>
          <w:szCs w:val="24"/>
        </w:rPr>
      </w:pPr>
      <w:r>
        <w:rPr>
          <w:rFonts w:cs="宋体" w:hint="eastAsia"/>
          <w:color w:val="000000"/>
          <w:sz w:val="24"/>
          <w:szCs w:val="24"/>
        </w:rPr>
        <w:t>不要轻信网上低价推销广告</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（容易）在日常生活中，以下哪些选项容易造成我们的敏感信息被非法窃取？</w:t>
      </w:r>
    </w:p>
    <w:p w:rsidR="007733DC" w:rsidP="00224BB8">
      <w:pPr>
        <w:pStyle w:val="11"/>
        <w:numPr>
          <w:ilvl w:val="0"/>
          <w:numId w:val="239"/>
        </w:numPr>
        <w:spacing w:before="156" w:line="360" w:lineRule="auto"/>
        <w:ind w:left="360" w:firstLineChars="0"/>
        <w:jc w:val="left"/>
        <w:rPr>
          <w:rFonts w:cs="宋体" w:hint="eastAsia"/>
          <w:color w:val="000000"/>
          <w:sz w:val="24"/>
          <w:szCs w:val="24"/>
        </w:rPr>
      </w:pPr>
      <w:r>
        <w:rPr>
          <w:rFonts w:cs="宋体" w:hint="eastAsia"/>
          <w:color w:val="000000"/>
          <w:sz w:val="24"/>
          <w:szCs w:val="24"/>
        </w:rPr>
        <w:t>随意丢弃快递单或包裹</w:t>
      </w:r>
    </w:p>
    <w:p w:rsidR="007733DC" w:rsidP="00224BB8">
      <w:pPr>
        <w:pStyle w:val="11"/>
        <w:numPr>
          <w:ilvl w:val="0"/>
          <w:numId w:val="239"/>
        </w:numPr>
        <w:spacing w:before="156" w:line="360" w:lineRule="auto"/>
        <w:ind w:left="360" w:firstLineChars="0"/>
        <w:jc w:val="left"/>
        <w:rPr>
          <w:rFonts w:cs="宋体" w:hint="eastAsia"/>
          <w:color w:val="000000"/>
          <w:sz w:val="24"/>
          <w:szCs w:val="24"/>
        </w:rPr>
      </w:pPr>
      <w:r>
        <w:rPr>
          <w:rFonts w:cs="宋体" w:hint="eastAsia"/>
          <w:color w:val="000000"/>
          <w:sz w:val="24"/>
          <w:szCs w:val="24"/>
        </w:rPr>
        <w:t>在网上注册网站会员后详细填写真实姓名、电话、身份证号、住址等信息</w:t>
      </w:r>
    </w:p>
    <w:p w:rsidR="007733DC" w:rsidP="00224BB8">
      <w:pPr>
        <w:pStyle w:val="11"/>
        <w:numPr>
          <w:ilvl w:val="0"/>
          <w:numId w:val="239"/>
        </w:numPr>
        <w:spacing w:before="156" w:line="360" w:lineRule="auto"/>
        <w:ind w:left="360" w:firstLineChars="0"/>
        <w:jc w:val="left"/>
        <w:rPr>
          <w:rFonts w:cs="宋体" w:hint="eastAsia"/>
          <w:color w:val="000000"/>
          <w:sz w:val="24"/>
          <w:szCs w:val="24"/>
        </w:rPr>
      </w:pPr>
      <w:r>
        <w:rPr>
          <w:rFonts w:cs="宋体" w:hint="eastAsia"/>
          <w:color w:val="000000"/>
          <w:sz w:val="24"/>
          <w:szCs w:val="24"/>
        </w:rPr>
        <w:t>电脑不设置锁屏密码</w:t>
      </w:r>
    </w:p>
    <w:p w:rsidR="007733DC" w:rsidP="00224BB8">
      <w:pPr>
        <w:pStyle w:val="11"/>
        <w:numPr>
          <w:ilvl w:val="0"/>
          <w:numId w:val="239"/>
        </w:numPr>
        <w:spacing w:before="156" w:line="360" w:lineRule="auto"/>
        <w:ind w:left="360" w:firstLineChars="0"/>
        <w:jc w:val="left"/>
        <w:rPr>
          <w:rFonts w:cs="宋体" w:hint="eastAsia"/>
          <w:color w:val="000000"/>
          <w:sz w:val="24"/>
          <w:szCs w:val="24"/>
        </w:rPr>
      </w:pPr>
      <w:r>
        <w:rPr>
          <w:rFonts w:cs="宋体" w:hint="eastAsia"/>
          <w:color w:val="000000"/>
          <w:sz w:val="24"/>
          <w:szCs w:val="24"/>
        </w:rPr>
        <w:t>定期更新各类平台的密码，密码中涵盖数字、大小写字母和特殊符号</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（中等）以下哪些选项是关于浏览网页时存在的安全风险：()</w:t>
      </w:r>
    </w:p>
    <w:p w:rsidR="007733DC" w:rsidP="00224BB8">
      <w:pPr>
        <w:pStyle w:val="11"/>
        <w:numPr>
          <w:ilvl w:val="0"/>
          <w:numId w:val="240"/>
        </w:numPr>
        <w:spacing w:before="156" w:line="360" w:lineRule="auto"/>
        <w:ind w:firstLineChars="0"/>
        <w:jc w:val="left"/>
        <w:rPr>
          <w:rFonts w:cs="宋体" w:hint="eastAsia"/>
          <w:color w:val="000000"/>
          <w:sz w:val="24"/>
          <w:szCs w:val="24"/>
        </w:rPr>
      </w:pPr>
      <w:r>
        <w:rPr>
          <w:rFonts w:cs="宋体" w:hint="eastAsia"/>
          <w:color w:val="000000"/>
          <w:sz w:val="24"/>
          <w:szCs w:val="24"/>
        </w:rPr>
        <w:t>网络钓鱼</w:t>
      </w:r>
    </w:p>
    <w:p w:rsidR="007733DC" w:rsidP="00224BB8">
      <w:pPr>
        <w:pStyle w:val="11"/>
        <w:numPr>
          <w:ilvl w:val="0"/>
          <w:numId w:val="240"/>
        </w:numPr>
        <w:spacing w:before="156" w:line="360" w:lineRule="auto"/>
        <w:ind w:firstLineChars="0"/>
        <w:jc w:val="left"/>
        <w:rPr>
          <w:rFonts w:cs="宋体" w:hint="eastAsia"/>
          <w:color w:val="000000"/>
          <w:sz w:val="24"/>
          <w:szCs w:val="24"/>
        </w:rPr>
      </w:pPr>
      <w:r>
        <w:rPr>
          <w:rFonts w:cs="宋体" w:hint="eastAsia"/>
          <w:color w:val="000000"/>
          <w:sz w:val="24"/>
          <w:szCs w:val="24"/>
        </w:rPr>
        <w:t>隐私跟踪</w:t>
      </w:r>
    </w:p>
    <w:p w:rsidR="007733DC" w:rsidP="00224BB8">
      <w:pPr>
        <w:pStyle w:val="11"/>
        <w:numPr>
          <w:ilvl w:val="0"/>
          <w:numId w:val="240"/>
        </w:numPr>
        <w:spacing w:before="156" w:line="360" w:lineRule="auto"/>
        <w:ind w:firstLineChars="0"/>
        <w:jc w:val="left"/>
        <w:rPr>
          <w:rFonts w:cs="宋体" w:hint="eastAsia"/>
          <w:color w:val="000000"/>
          <w:sz w:val="24"/>
          <w:szCs w:val="24"/>
        </w:rPr>
      </w:pPr>
      <w:r>
        <w:rPr>
          <w:rFonts w:cs="宋体" w:hint="eastAsia"/>
          <w:color w:val="000000"/>
          <w:sz w:val="24"/>
          <w:szCs w:val="24"/>
        </w:rPr>
        <w:t>数据劫持</w:t>
      </w:r>
    </w:p>
    <w:p w:rsidR="007733DC" w:rsidP="00224BB8">
      <w:pPr>
        <w:pStyle w:val="11"/>
        <w:numPr>
          <w:ilvl w:val="0"/>
          <w:numId w:val="240"/>
        </w:numPr>
        <w:spacing w:before="156" w:line="360" w:lineRule="auto"/>
        <w:ind w:firstLineChars="0"/>
        <w:jc w:val="left"/>
        <w:rPr>
          <w:rFonts w:cs="宋体" w:hint="eastAsia"/>
          <w:color w:val="000000"/>
          <w:sz w:val="24"/>
          <w:szCs w:val="24"/>
        </w:rPr>
      </w:pPr>
      <w:r>
        <w:rPr>
          <w:rFonts w:cs="宋体" w:hint="eastAsia"/>
          <w:color w:val="000000"/>
          <w:sz w:val="24"/>
          <w:szCs w:val="24"/>
        </w:rPr>
        <w:t>网页挂马</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（容易）网购已经在我们的生活中无处不在，下列哪些行为有诈骗嫌疑？（)</w:t>
      </w:r>
    </w:p>
    <w:p w:rsidR="007733DC" w:rsidP="00224BB8">
      <w:pPr>
        <w:pStyle w:val="11"/>
        <w:numPr>
          <w:ilvl w:val="0"/>
          <w:numId w:val="241"/>
        </w:numPr>
        <w:spacing w:before="156" w:line="360" w:lineRule="auto"/>
        <w:ind w:firstLineChars="0"/>
        <w:jc w:val="left"/>
        <w:rPr>
          <w:rFonts w:cs="宋体" w:hint="eastAsia"/>
          <w:color w:val="000000"/>
          <w:sz w:val="24"/>
          <w:szCs w:val="24"/>
        </w:rPr>
      </w:pPr>
      <w:r>
        <w:rPr>
          <w:rFonts w:cs="宋体" w:hint="eastAsia"/>
          <w:color w:val="000000"/>
          <w:sz w:val="24"/>
          <w:szCs w:val="24"/>
        </w:rPr>
        <w:t>拍下商品,付款成功后,告诉其在20天后才能到货</w:t>
      </w:r>
    </w:p>
    <w:p w:rsidR="007733DC" w:rsidP="00224BB8">
      <w:pPr>
        <w:pStyle w:val="11"/>
        <w:numPr>
          <w:ilvl w:val="0"/>
          <w:numId w:val="241"/>
        </w:numPr>
        <w:spacing w:before="156" w:line="360" w:lineRule="auto"/>
        <w:ind w:firstLineChars="0"/>
        <w:jc w:val="left"/>
        <w:rPr>
          <w:rFonts w:cs="宋体" w:hint="eastAsia"/>
          <w:color w:val="000000"/>
          <w:sz w:val="24"/>
          <w:szCs w:val="24"/>
        </w:rPr>
      </w:pPr>
      <w:r>
        <w:rPr>
          <w:rFonts w:cs="宋体" w:hint="eastAsia"/>
          <w:color w:val="000000"/>
          <w:sz w:val="24"/>
          <w:szCs w:val="24"/>
        </w:rPr>
        <w:t>买家拍货之后不付款要求卖家发货，卖家不发货就以投诉差评威胁新手卖家</w:t>
      </w:r>
    </w:p>
    <w:p w:rsidR="007733DC" w:rsidP="00224BB8">
      <w:pPr>
        <w:pStyle w:val="11"/>
        <w:numPr>
          <w:ilvl w:val="0"/>
          <w:numId w:val="241"/>
        </w:numPr>
        <w:spacing w:before="156" w:line="360" w:lineRule="auto"/>
        <w:ind w:firstLineChars="0"/>
        <w:jc w:val="left"/>
        <w:rPr>
          <w:rFonts w:cs="宋体" w:hint="eastAsia"/>
          <w:color w:val="000000"/>
          <w:sz w:val="24"/>
          <w:szCs w:val="24"/>
        </w:rPr>
      </w:pPr>
      <w:r>
        <w:rPr>
          <w:rFonts w:cs="宋体" w:hint="eastAsia"/>
          <w:color w:val="000000"/>
          <w:sz w:val="24"/>
          <w:szCs w:val="24"/>
        </w:rPr>
        <w:t>有自称为“淘宝客服"的人索要账户密码</w:t>
      </w:r>
    </w:p>
    <w:p w:rsidR="007733DC" w:rsidP="00224BB8">
      <w:pPr>
        <w:pStyle w:val="11"/>
        <w:numPr>
          <w:ilvl w:val="0"/>
          <w:numId w:val="241"/>
        </w:numPr>
        <w:spacing w:before="156" w:line="360" w:lineRule="auto"/>
        <w:ind w:firstLineChars="0"/>
        <w:jc w:val="left"/>
        <w:rPr>
          <w:rFonts w:cs="宋体" w:hint="eastAsia"/>
          <w:color w:val="000000"/>
          <w:sz w:val="24"/>
          <w:szCs w:val="24"/>
        </w:rPr>
      </w:pPr>
      <w:r>
        <w:rPr>
          <w:rFonts w:cs="宋体" w:hint="eastAsia"/>
          <w:color w:val="000000"/>
          <w:sz w:val="24"/>
          <w:szCs w:val="24"/>
        </w:rPr>
        <w:t>卖家推荐买家使用支付宝担保交易，保证交易中的安全性。</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（容易）我们在日常生活中网上支付时，应该采取哪些安全防范措施？（）</w:t>
      </w:r>
    </w:p>
    <w:p w:rsidR="007733DC" w:rsidP="00224BB8">
      <w:pPr>
        <w:pStyle w:val="11"/>
        <w:numPr>
          <w:ilvl w:val="0"/>
          <w:numId w:val="242"/>
        </w:numPr>
        <w:spacing w:before="156" w:line="360" w:lineRule="auto"/>
        <w:ind w:firstLineChars="0"/>
        <w:jc w:val="left"/>
        <w:rPr>
          <w:rFonts w:cs="宋体" w:hint="eastAsia"/>
          <w:color w:val="000000"/>
          <w:sz w:val="24"/>
          <w:szCs w:val="24"/>
        </w:rPr>
      </w:pPr>
      <w:r>
        <w:rPr>
          <w:rFonts w:cs="宋体" w:hint="eastAsia"/>
          <w:color w:val="000000"/>
          <w:sz w:val="24"/>
          <w:szCs w:val="24"/>
        </w:rPr>
        <w:t>保护好自身信息、财产安全，不要相信任何套取账号、USBkey和密码的行为</w:t>
      </w:r>
    </w:p>
    <w:p w:rsidR="007733DC" w:rsidP="00224BB8">
      <w:pPr>
        <w:pStyle w:val="11"/>
        <w:numPr>
          <w:ilvl w:val="0"/>
          <w:numId w:val="242"/>
        </w:numPr>
        <w:spacing w:before="156" w:line="360" w:lineRule="auto"/>
        <w:ind w:firstLineChars="0"/>
        <w:jc w:val="left"/>
        <w:rPr>
          <w:rFonts w:cs="宋体" w:hint="eastAsia"/>
          <w:color w:val="000000"/>
          <w:sz w:val="24"/>
          <w:szCs w:val="24"/>
        </w:rPr>
      </w:pPr>
      <w:r>
        <w:rPr>
          <w:rFonts w:cs="宋体" w:hint="eastAsia"/>
          <w:color w:val="000000"/>
          <w:sz w:val="24"/>
          <w:szCs w:val="24"/>
        </w:rPr>
        <w:t>网购时到正规、知名的网上商店进行网上支付，交易时确认地址栏内网址是否正确</w:t>
      </w:r>
    </w:p>
    <w:p w:rsidR="007733DC" w:rsidP="00224BB8">
      <w:pPr>
        <w:pStyle w:val="11"/>
        <w:numPr>
          <w:ilvl w:val="0"/>
          <w:numId w:val="242"/>
        </w:numPr>
        <w:spacing w:before="156" w:line="360" w:lineRule="auto"/>
        <w:ind w:firstLineChars="0"/>
        <w:jc w:val="left"/>
        <w:rPr>
          <w:rFonts w:cs="宋体" w:hint="eastAsia"/>
          <w:color w:val="000000"/>
          <w:sz w:val="24"/>
          <w:szCs w:val="24"/>
        </w:rPr>
      </w:pPr>
      <w:r>
        <w:rPr>
          <w:rFonts w:cs="宋体" w:hint="eastAsia"/>
          <w:color w:val="000000"/>
          <w:sz w:val="24"/>
          <w:szCs w:val="24"/>
        </w:rPr>
        <w:t>从银行官方网站下载安装网上银行、手机银行、安全控件和客户端软件；开通短信口令时,务必确认接收短信手机号为本人手机号</w:t>
      </w:r>
    </w:p>
    <w:p w:rsidR="007733DC" w:rsidP="00224BB8">
      <w:pPr>
        <w:pStyle w:val="11"/>
        <w:numPr>
          <w:ilvl w:val="0"/>
          <w:numId w:val="242"/>
        </w:numPr>
        <w:spacing w:before="156" w:line="360" w:lineRule="auto"/>
        <w:ind w:firstLineChars="0"/>
        <w:jc w:val="left"/>
        <w:rPr>
          <w:rFonts w:cs="宋体" w:hint="eastAsia"/>
          <w:color w:val="000000"/>
          <w:sz w:val="24"/>
          <w:szCs w:val="24"/>
        </w:rPr>
      </w:pPr>
      <w:r>
        <w:rPr>
          <w:rFonts w:cs="宋体" w:hint="eastAsia"/>
          <w:color w:val="000000"/>
          <w:sz w:val="24"/>
          <w:szCs w:val="24"/>
        </w:rPr>
        <w:t>避免在公共场所或者他人计算机上登录和使用网上银行，退出网上银行时一定要将USBkey拔出</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 xml:space="preserve"> （容易）某网站的用户数据库泄露，影响数据总共数亿条，泄露信息包括用</w:t>
      </w:r>
      <w:r>
        <w:rPr>
          <w:rFonts w:cs="宋体" w:hint="eastAsia"/>
          <w:color w:val="000000"/>
          <w:sz w:val="24"/>
          <w:szCs w:val="24"/>
        </w:rPr>
        <w:t>户名、MD5密码、密码提示问题/答案（hash)、注册IP、生日等。该网站邮箱绑定的其他账户也受到波及，如iPhone用户的Apple ID等.发生此类问题我们应该进行下列哪种措施，避免受到更大损失（）？</w:t>
      </w:r>
    </w:p>
    <w:p w:rsidR="007733DC" w:rsidP="00224BB8">
      <w:pPr>
        <w:pStyle w:val="11"/>
        <w:numPr>
          <w:ilvl w:val="0"/>
          <w:numId w:val="243"/>
        </w:numPr>
        <w:spacing w:before="156" w:line="360" w:lineRule="auto"/>
        <w:ind w:firstLineChars="0"/>
        <w:jc w:val="left"/>
        <w:rPr>
          <w:rFonts w:cs="宋体" w:hint="eastAsia"/>
          <w:color w:val="000000"/>
          <w:sz w:val="24"/>
          <w:szCs w:val="24"/>
        </w:rPr>
      </w:pPr>
      <w:r>
        <w:rPr>
          <w:rFonts w:cs="宋体" w:hint="eastAsia"/>
          <w:color w:val="000000"/>
          <w:sz w:val="24"/>
          <w:szCs w:val="24"/>
        </w:rPr>
        <w:t>立即登录该网站更改密码</w:t>
      </w:r>
    </w:p>
    <w:p w:rsidR="007733DC" w:rsidP="00224BB8">
      <w:pPr>
        <w:pStyle w:val="11"/>
        <w:numPr>
          <w:ilvl w:val="0"/>
          <w:numId w:val="243"/>
        </w:numPr>
        <w:spacing w:before="156" w:line="360" w:lineRule="auto"/>
        <w:ind w:firstLineChars="0"/>
        <w:jc w:val="left"/>
        <w:rPr>
          <w:rFonts w:cs="宋体" w:hint="eastAsia"/>
          <w:color w:val="000000"/>
          <w:sz w:val="24"/>
          <w:szCs w:val="24"/>
        </w:rPr>
      </w:pPr>
      <w:r>
        <w:rPr>
          <w:rFonts w:cs="宋体" w:hint="eastAsia"/>
          <w:color w:val="000000"/>
          <w:sz w:val="24"/>
          <w:szCs w:val="24"/>
        </w:rPr>
        <w:t>投诉该网站</w:t>
      </w:r>
    </w:p>
    <w:p w:rsidR="007733DC" w:rsidP="00224BB8">
      <w:pPr>
        <w:pStyle w:val="11"/>
        <w:numPr>
          <w:ilvl w:val="0"/>
          <w:numId w:val="243"/>
        </w:numPr>
        <w:spacing w:before="156" w:line="360" w:lineRule="auto"/>
        <w:ind w:firstLineChars="0"/>
        <w:jc w:val="left"/>
        <w:rPr>
          <w:rFonts w:cs="宋体" w:hint="eastAsia"/>
          <w:color w:val="000000"/>
          <w:sz w:val="24"/>
          <w:szCs w:val="24"/>
        </w:rPr>
      </w:pPr>
      <w:r>
        <w:rPr>
          <w:rFonts w:cs="宋体" w:hint="eastAsia"/>
          <w:color w:val="000000"/>
          <w:sz w:val="24"/>
          <w:szCs w:val="24"/>
        </w:rPr>
        <w:t>更改与该网站相关的一系列账号密码</w:t>
      </w:r>
    </w:p>
    <w:p w:rsidR="007733DC" w:rsidP="00224BB8">
      <w:pPr>
        <w:pStyle w:val="11"/>
        <w:numPr>
          <w:ilvl w:val="0"/>
          <w:numId w:val="243"/>
        </w:numPr>
        <w:spacing w:before="156" w:line="360" w:lineRule="auto"/>
        <w:ind w:firstLineChars="0"/>
        <w:jc w:val="left"/>
        <w:rPr>
          <w:rFonts w:cs="宋体" w:hint="eastAsia"/>
          <w:color w:val="000000"/>
          <w:sz w:val="24"/>
          <w:szCs w:val="24"/>
        </w:rPr>
      </w:pPr>
      <w:r>
        <w:rPr>
          <w:rFonts w:cs="宋体" w:hint="eastAsia"/>
          <w:color w:val="000000"/>
          <w:sz w:val="24"/>
          <w:szCs w:val="24"/>
        </w:rPr>
        <w:t>不再使用该网站的邮箱</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 xml:space="preserve"> （容易)以下防范智能手机信息泄露的措施有哪几个( ）</w:t>
      </w:r>
    </w:p>
    <w:p w:rsidR="007733DC" w:rsidP="00224BB8">
      <w:pPr>
        <w:pStyle w:val="11"/>
        <w:numPr>
          <w:ilvl w:val="0"/>
          <w:numId w:val="244"/>
        </w:numPr>
        <w:spacing w:before="156" w:line="360" w:lineRule="auto"/>
        <w:ind w:firstLineChars="0"/>
        <w:jc w:val="left"/>
        <w:rPr>
          <w:rFonts w:cs="宋体" w:hint="eastAsia"/>
          <w:color w:val="000000"/>
          <w:sz w:val="24"/>
          <w:szCs w:val="24"/>
        </w:rPr>
      </w:pPr>
      <w:r>
        <w:rPr>
          <w:rFonts w:cs="宋体" w:hint="eastAsia"/>
          <w:color w:val="000000"/>
          <w:sz w:val="24"/>
          <w:szCs w:val="24"/>
        </w:rPr>
        <w:t>禁用 Wi-Fi 自动连接到网络功能，使用公共 Wi—Fi 有可能被盗用资料</w:t>
      </w:r>
    </w:p>
    <w:p w:rsidR="007733DC" w:rsidP="00224BB8">
      <w:pPr>
        <w:pStyle w:val="11"/>
        <w:numPr>
          <w:ilvl w:val="0"/>
          <w:numId w:val="244"/>
        </w:numPr>
        <w:spacing w:before="156" w:line="360" w:lineRule="auto"/>
        <w:ind w:firstLineChars="0"/>
        <w:jc w:val="left"/>
        <w:rPr>
          <w:rFonts w:cs="宋体" w:hint="eastAsia"/>
          <w:color w:val="000000"/>
          <w:sz w:val="24"/>
          <w:szCs w:val="24"/>
        </w:rPr>
      </w:pPr>
      <w:r>
        <w:rPr>
          <w:rFonts w:cs="宋体" w:hint="eastAsia"/>
          <w:color w:val="000000"/>
          <w:sz w:val="24"/>
          <w:szCs w:val="24"/>
        </w:rPr>
        <w:t>下载软件或游戏时，仔细审核该软件,防止将木马带到手机中</w:t>
      </w:r>
    </w:p>
    <w:p w:rsidR="007733DC" w:rsidP="00224BB8">
      <w:pPr>
        <w:pStyle w:val="11"/>
        <w:numPr>
          <w:ilvl w:val="0"/>
          <w:numId w:val="244"/>
        </w:numPr>
        <w:spacing w:before="156" w:line="360" w:lineRule="auto"/>
        <w:ind w:firstLineChars="0"/>
        <w:jc w:val="left"/>
        <w:rPr>
          <w:rFonts w:cs="宋体" w:hint="eastAsia"/>
          <w:color w:val="000000"/>
          <w:sz w:val="24"/>
          <w:szCs w:val="24"/>
        </w:rPr>
      </w:pPr>
      <w:r>
        <w:rPr>
          <w:rFonts w:cs="宋体" w:hint="eastAsia"/>
          <w:color w:val="000000"/>
          <w:sz w:val="24"/>
          <w:szCs w:val="24"/>
        </w:rPr>
        <w:t>经常为手机做数据同步备份</w:t>
      </w:r>
    </w:p>
    <w:p w:rsidR="007733DC" w:rsidP="00224BB8">
      <w:pPr>
        <w:pStyle w:val="11"/>
        <w:numPr>
          <w:ilvl w:val="0"/>
          <w:numId w:val="244"/>
        </w:numPr>
        <w:spacing w:before="156" w:line="360" w:lineRule="auto"/>
        <w:ind w:firstLineChars="0"/>
        <w:jc w:val="left"/>
        <w:rPr>
          <w:rFonts w:cs="宋体" w:hint="eastAsia"/>
          <w:color w:val="000000"/>
          <w:sz w:val="24"/>
          <w:szCs w:val="24"/>
        </w:rPr>
      </w:pPr>
      <w:r>
        <w:rPr>
          <w:rFonts w:cs="宋体" w:hint="eastAsia"/>
          <w:color w:val="000000"/>
          <w:sz w:val="24"/>
          <w:szCs w:val="24"/>
        </w:rPr>
        <w:t>勿见二维码就扫.</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（容易)以下哪些属于数据线连接到电脑上的安全风险？(  ）</w:t>
      </w:r>
    </w:p>
    <w:p w:rsidR="007733DC" w:rsidP="00224BB8">
      <w:pPr>
        <w:pStyle w:val="11"/>
        <w:numPr>
          <w:ilvl w:val="0"/>
          <w:numId w:val="245"/>
        </w:numPr>
        <w:spacing w:before="156" w:line="360" w:lineRule="auto"/>
        <w:ind w:firstLineChars="0"/>
        <w:jc w:val="left"/>
        <w:rPr>
          <w:rFonts w:cs="宋体" w:hint="eastAsia"/>
          <w:color w:val="000000"/>
          <w:sz w:val="24"/>
          <w:szCs w:val="24"/>
        </w:rPr>
      </w:pPr>
      <w:r>
        <w:rPr>
          <w:rFonts w:cs="宋体" w:hint="eastAsia"/>
          <w:color w:val="000000"/>
          <w:sz w:val="24"/>
          <w:szCs w:val="24"/>
        </w:rPr>
        <w:t>不法分子可能在电脑上看到手机当中的短信内容；</w:t>
      </w:r>
    </w:p>
    <w:p w:rsidR="007733DC" w:rsidP="00224BB8">
      <w:pPr>
        <w:pStyle w:val="11"/>
        <w:numPr>
          <w:ilvl w:val="0"/>
          <w:numId w:val="245"/>
        </w:numPr>
        <w:spacing w:before="156" w:line="360" w:lineRule="auto"/>
        <w:ind w:firstLineChars="0"/>
        <w:jc w:val="left"/>
        <w:rPr>
          <w:rFonts w:cs="宋体" w:hint="eastAsia"/>
          <w:color w:val="000000"/>
          <w:sz w:val="24"/>
          <w:szCs w:val="24"/>
        </w:rPr>
      </w:pPr>
      <w:r>
        <w:rPr>
          <w:rFonts w:cs="宋体" w:hint="eastAsia"/>
          <w:color w:val="000000"/>
          <w:sz w:val="24"/>
          <w:szCs w:val="24"/>
        </w:rPr>
        <w:t>木马或病毒可在手机与电脑中相互感染；</w:t>
      </w:r>
    </w:p>
    <w:p w:rsidR="007733DC" w:rsidP="00224BB8">
      <w:pPr>
        <w:pStyle w:val="11"/>
        <w:numPr>
          <w:ilvl w:val="0"/>
          <w:numId w:val="245"/>
        </w:numPr>
        <w:spacing w:before="156" w:line="360" w:lineRule="auto"/>
        <w:ind w:firstLineChars="0"/>
        <w:jc w:val="left"/>
        <w:rPr>
          <w:rFonts w:cs="宋体" w:hint="eastAsia"/>
          <w:color w:val="000000"/>
          <w:sz w:val="24"/>
          <w:szCs w:val="24"/>
        </w:rPr>
      </w:pPr>
      <w:r>
        <w:rPr>
          <w:rFonts w:cs="宋体" w:hint="eastAsia"/>
          <w:color w:val="000000"/>
          <w:sz w:val="24"/>
          <w:szCs w:val="24"/>
        </w:rPr>
        <w:t>不法分子可通过远控电脑来操作、读取手机敏感信息;</w:t>
      </w:r>
    </w:p>
    <w:p w:rsidR="007733DC" w:rsidP="00224BB8">
      <w:pPr>
        <w:pStyle w:val="11"/>
        <w:numPr>
          <w:ilvl w:val="0"/>
          <w:numId w:val="245"/>
        </w:numPr>
        <w:spacing w:before="156" w:line="360" w:lineRule="auto"/>
        <w:ind w:firstLineChars="0"/>
        <w:jc w:val="left"/>
        <w:rPr>
          <w:rFonts w:cs="宋体" w:hint="eastAsia"/>
          <w:color w:val="000000"/>
          <w:sz w:val="24"/>
          <w:szCs w:val="24"/>
        </w:rPr>
      </w:pPr>
      <w:r>
        <w:rPr>
          <w:rFonts w:cs="宋体" w:hint="eastAsia"/>
          <w:color w:val="000000"/>
          <w:sz w:val="24"/>
          <w:szCs w:val="24"/>
        </w:rPr>
        <w:t>损坏手机使用寿命。</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(困难）请分析哪些是病毒、木马，在电子邮件的传播方式？(  ）</w:t>
      </w:r>
    </w:p>
    <w:p w:rsidR="007733DC" w:rsidP="00224BB8">
      <w:pPr>
        <w:pStyle w:val="11"/>
        <w:numPr>
          <w:ilvl w:val="0"/>
          <w:numId w:val="246"/>
        </w:numPr>
        <w:spacing w:before="156" w:line="360" w:lineRule="auto"/>
        <w:ind w:firstLineChars="0"/>
        <w:jc w:val="left"/>
        <w:rPr>
          <w:rFonts w:cs="宋体" w:hint="eastAsia"/>
          <w:color w:val="000000"/>
          <w:sz w:val="24"/>
          <w:szCs w:val="24"/>
        </w:rPr>
      </w:pPr>
      <w:r>
        <w:rPr>
          <w:rFonts w:cs="宋体" w:hint="eastAsia"/>
          <w:color w:val="000000"/>
          <w:sz w:val="24"/>
          <w:szCs w:val="24"/>
        </w:rPr>
        <w:t>邮件主题及内容伪造成各式各样（好友的回复邮件、管理员的提醒、热点事件等)</w:t>
      </w:r>
    </w:p>
    <w:p w:rsidR="007733DC" w:rsidP="00224BB8">
      <w:pPr>
        <w:pStyle w:val="11"/>
        <w:numPr>
          <w:ilvl w:val="0"/>
          <w:numId w:val="246"/>
        </w:numPr>
        <w:spacing w:before="156" w:line="360" w:lineRule="auto"/>
        <w:ind w:firstLineChars="0"/>
        <w:jc w:val="left"/>
        <w:rPr>
          <w:rFonts w:cs="宋体" w:hint="eastAsia"/>
          <w:color w:val="000000"/>
          <w:sz w:val="24"/>
          <w:szCs w:val="24"/>
        </w:rPr>
      </w:pPr>
      <w:r>
        <w:rPr>
          <w:rFonts w:cs="宋体" w:hint="eastAsia"/>
          <w:color w:val="000000"/>
          <w:sz w:val="24"/>
          <w:szCs w:val="24"/>
        </w:rPr>
        <w:t>病毒副本存在邮件附件中,伪装成各种格式的文件引诱用户点击执行,如jpg、doc、zip、rar等，但有些时候实际上是exe文件</w:t>
      </w:r>
    </w:p>
    <w:p w:rsidR="007733DC" w:rsidP="00224BB8">
      <w:pPr>
        <w:pStyle w:val="11"/>
        <w:numPr>
          <w:ilvl w:val="0"/>
          <w:numId w:val="246"/>
        </w:numPr>
        <w:spacing w:before="156" w:line="360" w:lineRule="auto"/>
        <w:ind w:firstLineChars="0"/>
        <w:jc w:val="left"/>
        <w:rPr>
          <w:rFonts w:cs="宋体" w:hint="eastAsia"/>
          <w:color w:val="000000"/>
          <w:sz w:val="24"/>
          <w:szCs w:val="24"/>
        </w:rPr>
      </w:pPr>
      <w:r>
        <w:rPr>
          <w:rFonts w:cs="宋体" w:hint="eastAsia"/>
          <w:color w:val="000000"/>
          <w:sz w:val="24"/>
          <w:szCs w:val="24"/>
        </w:rPr>
        <w:t>将木马代码通过邮件的正文发送过去</w:t>
      </w:r>
    </w:p>
    <w:p w:rsidR="007733DC" w:rsidP="00224BB8">
      <w:pPr>
        <w:pStyle w:val="11"/>
        <w:numPr>
          <w:ilvl w:val="0"/>
          <w:numId w:val="246"/>
        </w:numPr>
        <w:spacing w:before="156" w:line="360" w:lineRule="auto"/>
        <w:ind w:firstLineChars="0"/>
        <w:jc w:val="left"/>
        <w:rPr>
          <w:rFonts w:cs="宋体" w:hint="eastAsia"/>
          <w:color w:val="000000"/>
          <w:sz w:val="24"/>
          <w:szCs w:val="24"/>
        </w:rPr>
      </w:pPr>
      <w:r>
        <w:rPr>
          <w:rFonts w:cs="宋体" w:hint="eastAsia"/>
          <w:color w:val="000000"/>
          <w:sz w:val="24"/>
          <w:szCs w:val="24"/>
        </w:rPr>
        <w:t>将病毒源文件直接发送给用户。</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 ） 为了防治垃圾邮件，常用的方法有：（       )。</w:t>
      </w:r>
    </w:p>
    <w:p w:rsidR="007733DC" w:rsidP="00224BB8">
      <w:pPr>
        <w:pStyle w:val="11"/>
        <w:numPr>
          <w:ilvl w:val="0"/>
          <w:numId w:val="247"/>
        </w:numPr>
        <w:spacing w:before="156" w:line="360" w:lineRule="auto"/>
        <w:ind w:firstLineChars="0"/>
        <w:jc w:val="left"/>
        <w:rPr>
          <w:rFonts w:cs="宋体" w:hint="eastAsia"/>
          <w:color w:val="000000"/>
          <w:sz w:val="24"/>
          <w:szCs w:val="24"/>
        </w:rPr>
      </w:pPr>
      <w:r>
        <w:rPr>
          <w:rFonts w:cs="宋体" w:hint="eastAsia"/>
          <w:color w:val="000000"/>
          <w:sz w:val="24"/>
          <w:szCs w:val="24"/>
        </w:rPr>
        <w:t>避免随意泄露邮件地址.</w:t>
      </w:r>
    </w:p>
    <w:p w:rsidR="007733DC" w:rsidP="00224BB8">
      <w:pPr>
        <w:pStyle w:val="11"/>
        <w:numPr>
          <w:ilvl w:val="0"/>
          <w:numId w:val="247"/>
        </w:numPr>
        <w:spacing w:before="156" w:line="360" w:lineRule="auto"/>
        <w:ind w:firstLineChars="0"/>
        <w:jc w:val="left"/>
        <w:rPr>
          <w:rFonts w:cs="宋体" w:hint="eastAsia"/>
          <w:color w:val="000000"/>
          <w:sz w:val="24"/>
          <w:szCs w:val="24"/>
        </w:rPr>
      </w:pPr>
      <w:r>
        <w:rPr>
          <w:rFonts w:cs="宋体" w:hint="eastAsia"/>
          <w:color w:val="000000"/>
          <w:sz w:val="24"/>
          <w:szCs w:val="24"/>
        </w:rPr>
        <w:t>定期对邮件进行备份。</w:t>
      </w:r>
    </w:p>
    <w:p w:rsidR="007733DC" w:rsidP="00224BB8">
      <w:pPr>
        <w:pStyle w:val="11"/>
        <w:numPr>
          <w:ilvl w:val="0"/>
          <w:numId w:val="247"/>
        </w:numPr>
        <w:spacing w:before="156" w:line="360" w:lineRule="auto"/>
        <w:ind w:firstLineChars="0"/>
        <w:jc w:val="left"/>
        <w:rPr>
          <w:rFonts w:cs="宋体" w:hint="eastAsia"/>
          <w:color w:val="000000"/>
          <w:sz w:val="24"/>
          <w:szCs w:val="24"/>
        </w:rPr>
      </w:pPr>
      <w:r>
        <w:rPr>
          <w:rFonts w:cs="宋体" w:hint="eastAsia"/>
          <w:color w:val="000000"/>
          <w:sz w:val="24"/>
          <w:szCs w:val="24"/>
        </w:rPr>
        <w:t>借助反垃圾邮件的专门软件。</w:t>
      </w:r>
    </w:p>
    <w:p w:rsidR="007733DC" w:rsidP="00224BB8">
      <w:pPr>
        <w:pStyle w:val="11"/>
        <w:numPr>
          <w:ilvl w:val="0"/>
          <w:numId w:val="247"/>
        </w:numPr>
        <w:spacing w:before="156" w:line="360" w:lineRule="auto"/>
        <w:ind w:firstLineChars="0"/>
        <w:jc w:val="left"/>
        <w:rPr>
          <w:rFonts w:cs="宋体" w:hint="eastAsia"/>
          <w:color w:val="000000"/>
          <w:sz w:val="24"/>
          <w:szCs w:val="24"/>
        </w:rPr>
      </w:pPr>
      <w:r>
        <w:rPr>
          <w:rFonts w:cs="宋体" w:hint="eastAsia"/>
          <w:color w:val="000000"/>
          <w:sz w:val="24"/>
          <w:szCs w:val="24"/>
        </w:rPr>
        <w:t>使用邮件管理、过滤功能.</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 ： ACD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（容易)不要打开来历不明的网页、电子邮件链接或附件是因为______。</w:t>
      </w:r>
    </w:p>
    <w:p w:rsidR="007733DC" w:rsidP="00224BB8">
      <w:pPr>
        <w:pStyle w:val="11"/>
        <w:numPr>
          <w:ilvl w:val="0"/>
          <w:numId w:val="248"/>
        </w:numPr>
        <w:spacing w:before="156" w:line="360" w:lineRule="auto"/>
        <w:ind w:firstLineChars="0"/>
        <w:jc w:val="left"/>
        <w:rPr>
          <w:rFonts w:cs="宋体" w:hint="eastAsia"/>
          <w:color w:val="000000"/>
          <w:sz w:val="24"/>
          <w:szCs w:val="24"/>
        </w:rPr>
      </w:pPr>
      <w:r>
        <w:rPr>
          <w:rFonts w:cs="宋体" w:hint="eastAsia"/>
          <w:color w:val="000000"/>
          <w:sz w:val="24"/>
          <w:szCs w:val="24"/>
        </w:rPr>
        <w:t>互联网上充斥着各种钓鱼网站、病毒、木马程序</w:t>
      </w:r>
    </w:p>
    <w:p w:rsidR="007733DC" w:rsidP="00224BB8">
      <w:pPr>
        <w:pStyle w:val="11"/>
        <w:numPr>
          <w:ilvl w:val="0"/>
          <w:numId w:val="248"/>
        </w:numPr>
        <w:spacing w:before="156" w:line="360" w:lineRule="auto"/>
        <w:ind w:firstLineChars="0"/>
        <w:jc w:val="left"/>
        <w:rPr>
          <w:rFonts w:cs="宋体" w:hint="eastAsia"/>
          <w:color w:val="000000"/>
          <w:sz w:val="24"/>
          <w:szCs w:val="24"/>
        </w:rPr>
      </w:pPr>
      <w:r>
        <w:rPr>
          <w:rFonts w:cs="宋体" w:hint="eastAsia"/>
          <w:color w:val="000000"/>
          <w:sz w:val="24"/>
          <w:szCs w:val="24"/>
        </w:rPr>
        <w:t>不明来历的网页、电子邮件链接、附件中，很可能隐藏着大量的病毒、木马</w:t>
      </w:r>
    </w:p>
    <w:p w:rsidR="007733DC" w:rsidP="00224BB8">
      <w:pPr>
        <w:pStyle w:val="11"/>
        <w:numPr>
          <w:ilvl w:val="0"/>
          <w:numId w:val="248"/>
        </w:numPr>
        <w:spacing w:before="156" w:line="360" w:lineRule="auto"/>
        <w:ind w:firstLineChars="0"/>
        <w:jc w:val="left"/>
        <w:rPr>
          <w:rFonts w:cs="宋体" w:hint="eastAsia"/>
          <w:color w:val="000000"/>
          <w:sz w:val="24"/>
          <w:szCs w:val="24"/>
        </w:rPr>
      </w:pPr>
      <w:r>
        <w:rPr>
          <w:rFonts w:cs="宋体" w:hint="eastAsia"/>
          <w:color w:val="000000"/>
          <w:sz w:val="24"/>
          <w:szCs w:val="24"/>
        </w:rPr>
        <w:t>可能含有的病毒、木马会自动进入电脑并隐藏在电脑中，会造成文件丢失损坏</w:t>
      </w:r>
    </w:p>
    <w:p w:rsidR="007733DC" w:rsidP="00224BB8">
      <w:pPr>
        <w:pStyle w:val="11"/>
        <w:numPr>
          <w:ilvl w:val="0"/>
          <w:numId w:val="248"/>
        </w:numPr>
        <w:spacing w:before="156" w:line="360" w:lineRule="auto"/>
        <w:ind w:firstLineChars="0"/>
        <w:jc w:val="left"/>
        <w:rPr>
          <w:rFonts w:cs="宋体" w:hint="eastAsia"/>
          <w:color w:val="000000"/>
          <w:sz w:val="24"/>
          <w:szCs w:val="24"/>
        </w:rPr>
      </w:pPr>
      <w:r>
        <w:rPr>
          <w:rFonts w:cs="宋体" w:hint="eastAsia"/>
          <w:color w:val="000000"/>
          <w:sz w:val="24"/>
          <w:szCs w:val="24"/>
        </w:rPr>
        <w:t>可能含有的病毒、木马会自动进入电脑并隐藏在电脑中，会导致系统瘫痪</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困难）网页挂马指的是，不法分子把一个木马程序上传到一个网站里面，然后用木马生成器生成一个网页木马，再加代码使得木马在打开网页时运行！完整过程如下：上传木马—-生成网页木马—-修改代码使用能自动运行-—加载到网站程序中.请分析一下受害者被网页挂马攻击的几个要素？（  )</w:t>
      </w:r>
    </w:p>
    <w:p w:rsidR="007733DC" w:rsidP="00224BB8">
      <w:pPr>
        <w:pStyle w:val="11"/>
        <w:numPr>
          <w:ilvl w:val="0"/>
          <w:numId w:val="249"/>
        </w:numPr>
        <w:spacing w:before="156" w:line="360" w:lineRule="auto"/>
        <w:ind w:firstLineChars="0"/>
        <w:jc w:val="left"/>
        <w:rPr>
          <w:rFonts w:cs="宋体" w:hint="eastAsia"/>
          <w:color w:val="000000"/>
          <w:sz w:val="24"/>
          <w:szCs w:val="24"/>
        </w:rPr>
      </w:pPr>
      <w:r>
        <w:rPr>
          <w:rFonts w:cs="宋体" w:hint="eastAsia"/>
          <w:color w:val="000000"/>
          <w:sz w:val="24"/>
          <w:szCs w:val="24"/>
        </w:rPr>
        <w:t>用户访问了存在挂马链接的网页(主动或被动);</w:t>
      </w:r>
    </w:p>
    <w:p w:rsidR="007733DC" w:rsidP="00224BB8">
      <w:pPr>
        <w:pStyle w:val="11"/>
        <w:numPr>
          <w:ilvl w:val="0"/>
          <w:numId w:val="249"/>
        </w:numPr>
        <w:spacing w:before="156" w:line="360" w:lineRule="auto"/>
        <w:ind w:firstLineChars="0"/>
        <w:jc w:val="left"/>
        <w:rPr>
          <w:rFonts w:cs="宋体" w:hint="eastAsia"/>
          <w:color w:val="000000"/>
          <w:sz w:val="24"/>
          <w:szCs w:val="24"/>
        </w:rPr>
      </w:pPr>
      <w:r>
        <w:rPr>
          <w:rFonts w:cs="宋体" w:hint="eastAsia"/>
          <w:color w:val="000000"/>
          <w:sz w:val="24"/>
          <w:szCs w:val="24"/>
        </w:rPr>
        <w:t>用户系统上存在漏洞、并且被攻击程序攻击成功；</w:t>
      </w:r>
    </w:p>
    <w:p w:rsidR="007733DC" w:rsidP="00224BB8">
      <w:pPr>
        <w:pStyle w:val="11"/>
        <w:numPr>
          <w:ilvl w:val="0"/>
          <w:numId w:val="249"/>
        </w:numPr>
        <w:spacing w:before="156" w:line="360" w:lineRule="auto"/>
        <w:ind w:firstLineChars="0"/>
        <w:jc w:val="left"/>
        <w:rPr>
          <w:rFonts w:cs="宋体" w:hint="eastAsia"/>
          <w:color w:val="000000"/>
          <w:sz w:val="24"/>
          <w:szCs w:val="24"/>
        </w:rPr>
      </w:pPr>
      <w:r>
        <w:rPr>
          <w:rFonts w:cs="宋体" w:hint="eastAsia"/>
          <w:color w:val="000000"/>
          <w:sz w:val="24"/>
          <w:szCs w:val="24"/>
        </w:rPr>
        <w:t>用户系统上的安全软件没有起作用；</w:t>
      </w:r>
    </w:p>
    <w:p w:rsidR="007733DC" w:rsidP="00224BB8">
      <w:pPr>
        <w:pStyle w:val="11"/>
        <w:numPr>
          <w:ilvl w:val="0"/>
          <w:numId w:val="249"/>
        </w:numPr>
        <w:spacing w:before="156" w:line="360" w:lineRule="auto"/>
        <w:ind w:firstLineChars="0"/>
        <w:jc w:val="left"/>
        <w:rPr>
          <w:rFonts w:cs="宋体" w:hint="eastAsia"/>
          <w:color w:val="000000"/>
          <w:sz w:val="24"/>
          <w:szCs w:val="24"/>
        </w:rPr>
      </w:pPr>
      <w:r>
        <w:rPr>
          <w:rFonts w:cs="宋体" w:hint="eastAsia"/>
          <w:color w:val="000000"/>
          <w:sz w:val="24"/>
          <w:szCs w:val="24"/>
        </w:rPr>
        <w:t>用户清理了电脑中的缓存网页文件</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（困难）请分析，以下哪些是高级持续性威胁(APT）的特点?(  )</w:t>
      </w:r>
    </w:p>
    <w:p w:rsidR="007733DC" w:rsidP="00224BB8">
      <w:pPr>
        <w:pStyle w:val="11"/>
        <w:numPr>
          <w:ilvl w:val="0"/>
          <w:numId w:val="250"/>
        </w:numPr>
        <w:spacing w:before="156" w:line="360" w:lineRule="auto"/>
        <w:ind w:firstLineChars="0"/>
        <w:jc w:val="left"/>
        <w:rPr>
          <w:rFonts w:cs="宋体" w:hint="eastAsia"/>
          <w:color w:val="000000"/>
          <w:sz w:val="24"/>
          <w:szCs w:val="24"/>
        </w:rPr>
      </w:pPr>
      <w:r>
        <w:rPr>
          <w:rFonts w:cs="宋体" w:hint="eastAsia"/>
          <w:color w:val="000000"/>
          <w:sz w:val="24"/>
          <w:szCs w:val="24"/>
        </w:rPr>
        <w:t>此类威胁，攻击者通常长期潜伏</w:t>
      </w:r>
    </w:p>
    <w:p w:rsidR="007733DC" w:rsidP="00224BB8">
      <w:pPr>
        <w:pStyle w:val="11"/>
        <w:numPr>
          <w:ilvl w:val="0"/>
          <w:numId w:val="250"/>
        </w:numPr>
        <w:spacing w:before="156" w:line="360" w:lineRule="auto"/>
        <w:ind w:firstLineChars="0"/>
        <w:jc w:val="left"/>
        <w:rPr>
          <w:rFonts w:cs="宋体" w:hint="eastAsia"/>
          <w:color w:val="000000"/>
          <w:sz w:val="24"/>
          <w:szCs w:val="24"/>
        </w:rPr>
      </w:pPr>
      <w:r>
        <w:rPr>
          <w:rFonts w:cs="宋体" w:hint="eastAsia"/>
          <w:color w:val="000000"/>
          <w:sz w:val="24"/>
          <w:szCs w:val="24"/>
        </w:rPr>
        <w:t>有目的、有针对性全程人为参与的攻击</w:t>
      </w:r>
    </w:p>
    <w:p w:rsidR="007733DC" w:rsidP="00224BB8">
      <w:pPr>
        <w:pStyle w:val="11"/>
        <w:numPr>
          <w:ilvl w:val="0"/>
          <w:numId w:val="250"/>
        </w:numPr>
        <w:spacing w:before="156" w:line="360" w:lineRule="auto"/>
        <w:ind w:firstLineChars="0"/>
        <w:jc w:val="left"/>
        <w:rPr>
          <w:rFonts w:cs="宋体" w:hint="eastAsia"/>
          <w:color w:val="000000"/>
          <w:sz w:val="24"/>
          <w:szCs w:val="24"/>
        </w:rPr>
      </w:pPr>
      <w:r>
        <w:rPr>
          <w:rFonts w:cs="宋体" w:hint="eastAsia"/>
          <w:color w:val="000000"/>
          <w:sz w:val="24"/>
          <w:szCs w:val="24"/>
        </w:rPr>
        <w:t>一般都有特殊目的（盗号、骗钱财、窃取保密文档等）</w:t>
      </w:r>
    </w:p>
    <w:p w:rsidR="007733DC" w:rsidP="00224BB8">
      <w:pPr>
        <w:pStyle w:val="11"/>
        <w:numPr>
          <w:ilvl w:val="0"/>
          <w:numId w:val="250"/>
        </w:numPr>
        <w:spacing w:before="156" w:line="360" w:lineRule="auto"/>
        <w:ind w:firstLineChars="0"/>
        <w:jc w:val="left"/>
        <w:rPr>
          <w:rFonts w:cs="宋体" w:hint="eastAsia"/>
          <w:color w:val="000000"/>
          <w:sz w:val="24"/>
          <w:szCs w:val="24"/>
        </w:rPr>
      </w:pPr>
      <w:r>
        <w:rPr>
          <w:rFonts w:cs="宋体" w:hint="eastAsia"/>
          <w:color w:val="000000"/>
          <w:sz w:val="24"/>
          <w:szCs w:val="24"/>
        </w:rPr>
        <w:t>不易被发现</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（中等）以下哪项属于防范假冒网站的措施（)</w:t>
      </w:r>
    </w:p>
    <w:p w:rsidR="007733DC" w:rsidP="00224BB8">
      <w:pPr>
        <w:pStyle w:val="11"/>
        <w:numPr>
          <w:ilvl w:val="0"/>
          <w:numId w:val="251"/>
        </w:numPr>
        <w:spacing w:before="156" w:line="360" w:lineRule="auto"/>
        <w:ind w:firstLineChars="0"/>
        <w:jc w:val="left"/>
        <w:rPr>
          <w:rFonts w:cs="宋体" w:hint="eastAsia"/>
          <w:color w:val="000000"/>
          <w:sz w:val="24"/>
          <w:szCs w:val="24"/>
        </w:rPr>
      </w:pPr>
      <w:r>
        <w:rPr>
          <w:rFonts w:cs="宋体" w:hint="eastAsia"/>
          <w:color w:val="000000"/>
          <w:sz w:val="24"/>
          <w:szCs w:val="24"/>
        </w:rPr>
        <w:t>直接输入所要登录网站的网址,不通过其他链接进入</w:t>
      </w:r>
    </w:p>
    <w:p w:rsidR="007733DC" w:rsidP="00224BB8">
      <w:pPr>
        <w:pStyle w:val="11"/>
        <w:numPr>
          <w:ilvl w:val="0"/>
          <w:numId w:val="251"/>
        </w:numPr>
        <w:spacing w:before="156" w:line="360" w:lineRule="auto"/>
        <w:ind w:firstLineChars="0"/>
        <w:jc w:val="left"/>
        <w:rPr>
          <w:rFonts w:cs="宋体" w:hint="eastAsia"/>
          <w:color w:val="000000"/>
          <w:sz w:val="24"/>
          <w:szCs w:val="24"/>
        </w:rPr>
      </w:pPr>
      <w:r>
        <w:rPr>
          <w:rFonts w:cs="宋体" w:hint="eastAsia"/>
          <w:color w:val="000000"/>
          <w:sz w:val="24"/>
          <w:szCs w:val="24"/>
        </w:rPr>
        <w:t>登录网站后留意核对所登录的网址与官方公布的网址是否相符</w:t>
      </w:r>
    </w:p>
    <w:p w:rsidR="007733DC" w:rsidP="00224BB8">
      <w:pPr>
        <w:pStyle w:val="11"/>
        <w:numPr>
          <w:ilvl w:val="0"/>
          <w:numId w:val="251"/>
        </w:numPr>
        <w:spacing w:before="156" w:line="360" w:lineRule="auto"/>
        <w:ind w:firstLineChars="0"/>
        <w:jc w:val="left"/>
        <w:rPr>
          <w:rFonts w:cs="宋体" w:hint="eastAsia"/>
          <w:color w:val="000000"/>
          <w:sz w:val="24"/>
          <w:szCs w:val="24"/>
        </w:rPr>
      </w:pPr>
      <w:r>
        <w:rPr>
          <w:rFonts w:cs="宋体" w:hint="eastAsia"/>
          <w:color w:val="000000"/>
          <w:sz w:val="24"/>
          <w:szCs w:val="24"/>
        </w:rPr>
        <w:t>登录官方发布的相关网站辨识真伪</w:t>
      </w:r>
    </w:p>
    <w:p w:rsidR="007733DC" w:rsidP="00224BB8">
      <w:pPr>
        <w:pStyle w:val="11"/>
        <w:numPr>
          <w:ilvl w:val="0"/>
          <w:numId w:val="251"/>
        </w:numPr>
        <w:spacing w:before="156" w:line="360" w:lineRule="auto"/>
        <w:ind w:firstLineChars="0"/>
        <w:jc w:val="left"/>
        <w:rPr>
          <w:rFonts w:cs="宋体" w:hint="eastAsia"/>
          <w:color w:val="000000"/>
          <w:sz w:val="24"/>
          <w:szCs w:val="24"/>
        </w:rPr>
      </w:pPr>
      <w:r>
        <w:rPr>
          <w:rFonts w:cs="宋体" w:hint="eastAsia"/>
          <w:color w:val="000000"/>
          <w:sz w:val="24"/>
          <w:szCs w:val="24"/>
        </w:rPr>
        <w:t>安装防范ARP攻击的软件</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 xml:space="preserve"> （容易）关于网络安全技术学习相关方式，以下说法正确的是？(  ）</w:t>
      </w:r>
    </w:p>
    <w:p w:rsidR="007733DC" w:rsidP="00224BB8">
      <w:pPr>
        <w:pStyle w:val="11"/>
        <w:numPr>
          <w:ilvl w:val="0"/>
          <w:numId w:val="252"/>
        </w:numPr>
        <w:spacing w:before="156" w:line="360" w:lineRule="auto"/>
        <w:ind w:firstLineChars="0"/>
        <w:jc w:val="left"/>
        <w:rPr>
          <w:rFonts w:cs="宋体" w:hint="eastAsia"/>
          <w:color w:val="000000"/>
          <w:sz w:val="24"/>
          <w:szCs w:val="24"/>
        </w:rPr>
      </w:pPr>
      <w:r>
        <w:rPr>
          <w:rFonts w:cs="宋体" w:hint="eastAsia"/>
          <w:color w:val="000000"/>
          <w:sz w:val="24"/>
          <w:szCs w:val="24"/>
        </w:rPr>
        <w:t>出于学习的角度，可以未经许可对某网站进行渗透测试</w:t>
      </w:r>
    </w:p>
    <w:p w:rsidR="007733DC" w:rsidP="00224BB8">
      <w:pPr>
        <w:pStyle w:val="11"/>
        <w:numPr>
          <w:ilvl w:val="0"/>
          <w:numId w:val="252"/>
        </w:numPr>
        <w:spacing w:before="156" w:line="360" w:lineRule="auto"/>
        <w:ind w:firstLineChars="0"/>
        <w:jc w:val="left"/>
        <w:rPr>
          <w:rFonts w:cs="宋体" w:hint="eastAsia"/>
          <w:color w:val="000000"/>
          <w:sz w:val="24"/>
          <w:szCs w:val="24"/>
        </w:rPr>
      </w:pPr>
      <w:r>
        <w:rPr>
          <w:rFonts w:cs="宋体" w:hint="eastAsia"/>
          <w:color w:val="000000"/>
          <w:sz w:val="24"/>
          <w:szCs w:val="24"/>
        </w:rPr>
        <w:t>可搭建虚拟仿真环境来学习一些入侵与防御的技术</w:t>
      </w:r>
    </w:p>
    <w:p w:rsidR="007733DC" w:rsidP="00224BB8">
      <w:pPr>
        <w:pStyle w:val="11"/>
        <w:numPr>
          <w:ilvl w:val="0"/>
          <w:numId w:val="252"/>
        </w:numPr>
        <w:spacing w:before="156" w:line="360" w:lineRule="auto"/>
        <w:ind w:firstLineChars="0"/>
        <w:jc w:val="left"/>
        <w:rPr>
          <w:rFonts w:cs="宋体" w:hint="eastAsia"/>
          <w:color w:val="000000"/>
          <w:sz w:val="24"/>
          <w:szCs w:val="24"/>
        </w:rPr>
      </w:pPr>
      <w:r>
        <w:rPr>
          <w:rFonts w:cs="宋体" w:hint="eastAsia"/>
          <w:color w:val="000000"/>
          <w:sz w:val="24"/>
          <w:szCs w:val="24"/>
        </w:rPr>
        <w:t>可以参加一些技术学习类比赛来锻炼自己的能力</w:t>
      </w:r>
    </w:p>
    <w:p w:rsidR="007733DC" w:rsidP="00224BB8">
      <w:pPr>
        <w:pStyle w:val="11"/>
        <w:numPr>
          <w:ilvl w:val="0"/>
          <w:numId w:val="252"/>
        </w:numPr>
        <w:spacing w:before="156" w:line="360" w:lineRule="auto"/>
        <w:ind w:firstLineChars="0"/>
        <w:jc w:val="left"/>
        <w:rPr>
          <w:rFonts w:cs="宋体" w:hint="eastAsia"/>
          <w:color w:val="000000"/>
          <w:sz w:val="24"/>
          <w:szCs w:val="24"/>
        </w:rPr>
      </w:pPr>
      <w:r>
        <w:rPr>
          <w:rFonts w:cs="宋体" w:hint="eastAsia"/>
          <w:color w:val="000000"/>
          <w:sz w:val="24"/>
          <w:szCs w:val="24"/>
        </w:rPr>
        <w:t>可以学习基础知识的同时，关注一些安全事件，分析问题原因</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（容易)以下哪些关于网络安全的认识是错误的?（  )</w:t>
      </w:r>
    </w:p>
    <w:p w:rsidR="007733DC" w:rsidP="00224BB8">
      <w:pPr>
        <w:pStyle w:val="11"/>
        <w:numPr>
          <w:ilvl w:val="0"/>
          <w:numId w:val="253"/>
        </w:numPr>
        <w:spacing w:before="156" w:line="360" w:lineRule="auto"/>
        <w:ind w:firstLineChars="0"/>
        <w:jc w:val="left"/>
        <w:rPr>
          <w:rFonts w:cs="宋体" w:hint="eastAsia"/>
          <w:color w:val="000000"/>
          <w:sz w:val="24"/>
          <w:szCs w:val="24"/>
        </w:rPr>
      </w:pPr>
      <w:r>
        <w:rPr>
          <w:rFonts w:cs="宋体" w:hint="eastAsia"/>
          <w:color w:val="000000"/>
          <w:sz w:val="24"/>
          <w:szCs w:val="24"/>
        </w:rPr>
        <w:t>电脑病毒防治主要靠软件查杀</w:t>
      </w:r>
    </w:p>
    <w:p w:rsidR="007733DC" w:rsidP="00224BB8">
      <w:pPr>
        <w:pStyle w:val="11"/>
        <w:numPr>
          <w:ilvl w:val="0"/>
          <w:numId w:val="253"/>
        </w:numPr>
        <w:spacing w:before="156" w:line="360" w:lineRule="auto"/>
        <w:ind w:firstLineChars="0"/>
        <w:jc w:val="left"/>
        <w:rPr>
          <w:rFonts w:cs="宋体" w:hint="eastAsia"/>
          <w:color w:val="000000"/>
          <w:sz w:val="24"/>
          <w:szCs w:val="24"/>
        </w:rPr>
      </w:pPr>
      <w:r>
        <w:rPr>
          <w:rFonts w:cs="宋体" w:hint="eastAsia"/>
          <w:color w:val="000000"/>
          <w:sz w:val="24"/>
          <w:szCs w:val="24"/>
        </w:rPr>
        <w:t>文件删除后信息就不会恢复</w:t>
      </w:r>
    </w:p>
    <w:p w:rsidR="007733DC" w:rsidP="00224BB8">
      <w:pPr>
        <w:pStyle w:val="11"/>
        <w:numPr>
          <w:ilvl w:val="0"/>
          <w:numId w:val="253"/>
        </w:numPr>
        <w:spacing w:before="156" w:line="360" w:lineRule="auto"/>
        <w:ind w:firstLineChars="0"/>
        <w:jc w:val="left"/>
        <w:rPr>
          <w:rFonts w:cs="宋体" w:hint="eastAsia"/>
          <w:color w:val="000000"/>
          <w:sz w:val="24"/>
          <w:szCs w:val="24"/>
        </w:rPr>
      </w:pPr>
      <w:r>
        <w:rPr>
          <w:rFonts w:cs="宋体" w:hint="eastAsia"/>
          <w:color w:val="000000"/>
          <w:sz w:val="24"/>
          <w:szCs w:val="24"/>
        </w:rPr>
        <w:t>网络共享文件是安全的</w:t>
      </w:r>
    </w:p>
    <w:p w:rsidR="007733DC" w:rsidP="00224BB8">
      <w:pPr>
        <w:pStyle w:val="11"/>
        <w:numPr>
          <w:ilvl w:val="0"/>
          <w:numId w:val="253"/>
        </w:numPr>
        <w:spacing w:before="156" w:line="360" w:lineRule="auto"/>
        <w:ind w:firstLineChars="0"/>
        <w:jc w:val="left"/>
        <w:rPr>
          <w:rFonts w:cs="宋体" w:hint="eastAsia"/>
          <w:color w:val="000000"/>
          <w:sz w:val="24"/>
          <w:szCs w:val="24"/>
        </w:rPr>
      </w:pPr>
      <w:r>
        <w:rPr>
          <w:rFonts w:cs="宋体" w:hint="eastAsia"/>
          <w:color w:val="000000"/>
          <w:sz w:val="24"/>
          <w:szCs w:val="24"/>
        </w:rPr>
        <w:t>防病毒软件要定期升级</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（容易)如何防范钓鱼网站？</w:t>
      </w:r>
    </w:p>
    <w:p w:rsidR="007733DC" w:rsidP="00224BB8">
      <w:pPr>
        <w:pStyle w:val="11"/>
        <w:numPr>
          <w:ilvl w:val="0"/>
          <w:numId w:val="254"/>
        </w:numPr>
        <w:spacing w:before="156" w:line="360" w:lineRule="auto"/>
        <w:ind w:firstLineChars="0"/>
        <w:jc w:val="left"/>
        <w:rPr>
          <w:rFonts w:cs="宋体" w:hint="eastAsia"/>
          <w:color w:val="000000"/>
          <w:sz w:val="24"/>
          <w:szCs w:val="24"/>
        </w:rPr>
      </w:pPr>
      <w:r>
        <w:rPr>
          <w:rFonts w:cs="宋体" w:hint="eastAsia"/>
          <w:color w:val="000000"/>
          <w:sz w:val="24"/>
          <w:szCs w:val="24"/>
        </w:rPr>
        <w:t>通过查询网站备案信息等方式核实网站资质的真伪</w:t>
      </w:r>
    </w:p>
    <w:p w:rsidR="007733DC" w:rsidP="00224BB8">
      <w:pPr>
        <w:pStyle w:val="11"/>
        <w:numPr>
          <w:ilvl w:val="0"/>
          <w:numId w:val="254"/>
        </w:numPr>
        <w:spacing w:before="156" w:line="360" w:lineRule="auto"/>
        <w:ind w:firstLineChars="0"/>
        <w:jc w:val="left"/>
        <w:rPr>
          <w:rFonts w:cs="宋体" w:hint="eastAsia"/>
          <w:color w:val="000000"/>
          <w:sz w:val="24"/>
          <w:szCs w:val="24"/>
        </w:rPr>
      </w:pPr>
      <w:r>
        <w:rPr>
          <w:rFonts w:cs="宋体" w:hint="eastAsia"/>
          <w:color w:val="000000"/>
          <w:sz w:val="24"/>
          <w:szCs w:val="24"/>
        </w:rPr>
        <w:t>安装安全防护软件</w:t>
      </w:r>
    </w:p>
    <w:p w:rsidR="007733DC" w:rsidP="00224BB8">
      <w:pPr>
        <w:pStyle w:val="11"/>
        <w:numPr>
          <w:ilvl w:val="0"/>
          <w:numId w:val="254"/>
        </w:numPr>
        <w:spacing w:before="156" w:line="360" w:lineRule="auto"/>
        <w:ind w:firstLineChars="0"/>
        <w:jc w:val="left"/>
        <w:rPr>
          <w:rFonts w:cs="宋体" w:hint="eastAsia"/>
          <w:color w:val="000000"/>
          <w:sz w:val="24"/>
          <w:szCs w:val="24"/>
        </w:rPr>
      </w:pPr>
      <w:r>
        <w:rPr>
          <w:rFonts w:cs="宋体" w:hint="eastAsia"/>
          <w:color w:val="000000"/>
          <w:sz w:val="24"/>
          <w:szCs w:val="24"/>
        </w:rPr>
        <w:t>警惕中奖、修改网银密码的通知邮件、短信,不轻意点击未经核实的陌</w:t>
      </w:r>
      <w:r>
        <w:rPr>
          <w:rFonts w:cs="宋体" w:hint="eastAsia"/>
          <w:color w:val="000000"/>
          <w:sz w:val="24"/>
          <w:szCs w:val="24"/>
        </w:rPr>
        <w:br/>
        <w:t>生链接</w:t>
      </w:r>
    </w:p>
    <w:p w:rsidR="007733DC" w:rsidP="00224BB8">
      <w:pPr>
        <w:pStyle w:val="11"/>
        <w:numPr>
          <w:ilvl w:val="0"/>
          <w:numId w:val="254"/>
        </w:numPr>
        <w:spacing w:before="156" w:line="360" w:lineRule="auto"/>
        <w:ind w:firstLineChars="0"/>
        <w:jc w:val="left"/>
        <w:rPr>
          <w:rFonts w:cs="宋体" w:hint="eastAsia"/>
          <w:color w:val="000000"/>
          <w:sz w:val="24"/>
          <w:szCs w:val="24"/>
        </w:rPr>
      </w:pPr>
      <w:r>
        <w:rPr>
          <w:rFonts w:cs="宋体" w:hint="eastAsia"/>
          <w:color w:val="000000"/>
          <w:sz w:val="24"/>
          <w:szCs w:val="24"/>
        </w:rPr>
        <w:t>不在多人共用的电脑上进行金融业务操作，如网吧等。</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(容易）青少年安全使用网络的一些说法，哪些是正确的(  ）?</w:t>
      </w:r>
    </w:p>
    <w:p w:rsidR="007733DC" w:rsidP="00224BB8">
      <w:pPr>
        <w:pStyle w:val="11"/>
        <w:numPr>
          <w:ilvl w:val="0"/>
          <w:numId w:val="255"/>
        </w:numPr>
        <w:spacing w:before="156" w:line="360" w:lineRule="auto"/>
        <w:ind w:firstLineChars="0"/>
        <w:jc w:val="left"/>
        <w:rPr>
          <w:rFonts w:cs="宋体" w:hint="eastAsia"/>
          <w:color w:val="000000"/>
          <w:sz w:val="24"/>
          <w:szCs w:val="24"/>
        </w:rPr>
      </w:pPr>
      <w:r>
        <w:rPr>
          <w:rFonts w:cs="宋体" w:hint="eastAsia"/>
          <w:color w:val="000000"/>
          <w:sz w:val="24"/>
          <w:szCs w:val="24"/>
        </w:rPr>
        <w:t>不要随意下载“破解版”、“绿色版”等软件，下载软件从正规的官方网站下载</w:t>
      </w:r>
    </w:p>
    <w:p w:rsidR="007733DC" w:rsidP="00224BB8">
      <w:pPr>
        <w:pStyle w:val="11"/>
        <w:numPr>
          <w:ilvl w:val="0"/>
          <w:numId w:val="255"/>
        </w:numPr>
        <w:spacing w:before="156" w:line="360" w:lineRule="auto"/>
        <w:ind w:firstLineChars="0"/>
        <w:jc w:val="left"/>
        <w:rPr>
          <w:rFonts w:cs="宋体" w:hint="eastAsia"/>
          <w:color w:val="000000"/>
          <w:sz w:val="24"/>
          <w:szCs w:val="24"/>
        </w:rPr>
      </w:pPr>
      <w:r>
        <w:rPr>
          <w:rFonts w:cs="宋体" w:hint="eastAsia"/>
          <w:color w:val="000000"/>
          <w:sz w:val="24"/>
          <w:szCs w:val="24"/>
        </w:rPr>
        <w:t>养成不打开陌生链接的习惯</w:t>
      </w:r>
    </w:p>
    <w:p w:rsidR="007733DC" w:rsidP="00224BB8">
      <w:pPr>
        <w:pStyle w:val="11"/>
        <w:numPr>
          <w:ilvl w:val="0"/>
          <w:numId w:val="255"/>
        </w:numPr>
        <w:spacing w:before="156" w:line="360" w:lineRule="auto"/>
        <w:ind w:firstLineChars="0"/>
        <w:jc w:val="left"/>
        <w:rPr>
          <w:rFonts w:cs="宋体" w:hint="eastAsia"/>
          <w:color w:val="000000"/>
          <w:sz w:val="24"/>
          <w:szCs w:val="24"/>
        </w:rPr>
      </w:pPr>
      <w:r>
        <w:rPr>
          <w:rFonts w:cs="宋体" w:hint="eastAsia"/>
          <w:color w:val="000000"/>
          <w:sz w:val="24"/>
          <w:szCs w:val="24"/>
        </w:rPr>
        <w:t>尽量不使用聊天工具</w:t>
      </w:r>
    </w:p>
    <w:p w:rsidR="007733DC" w:rsidP="00224BB8">
      <w:pPr>
        <w:pStyle w:val="11"/>
        <w:numPr>
          <w:ilvl w:val="0"/>
          <w:numId w:val="255"/>
        </w:numPr>
        <w:spacing w:before="156" w:line="360" w:lineRule="auto"/>
        <w:ind w:firstLineChars="0"/>
        <w:jc w:val="left"/>
        <w:rPr>
          <w:rFonts w:cs="宋体" w:hint="eastAsia"/>
          <w:color w:val="000000"/>
          <w:sz w:val="24"/>
          <w:szCs w:val="24"/>
        </w:rPr>
      </w:pPr>
      <w:r>
        <w:rPr>
          <w:rFonts w:cs="宋体" w:hint="eastAsia"/>
          <w:color w:val="000000"/>
          <w:sz w:val="24"/>
          <w:szCs w:val="24"/>
        </w:rPr>
        <w:t>玩游戏不使用外挂</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（中等）U盘病毒通过(  ）,（  )，（  ）三个途径来实现对计算机及其系统和网络的攻击的。</w:t>
      </w:r>
    </w:p>
    <w:p w:rsidR="007733DC" w:rsidP="00224BB8">
      <w:pPr>
        <w:pStyle w:val="11"/>
        <w:numPr>
          <w:ilvl w:val="0"/>
          <w:numId w:val="256"/>
        </w:numPr>
        <w:spacing w:before="156" w:line="360" w:lineRule="auto"/>
        <w:ind w:firstLineChars="0"/>
        <w:jc w:val="left"/>
        <w:rPr>
          <w:rFonts w:cs="宋体" w:hint="eastAsia"/>
          <w:color w:val="000000"/>
          <w:sz w:val="24"/>
          <w:szCs w:val="24"/>
        </w:rPr>
      </w:pPr>
      <w:r>
        <w:rPr>
          <w:rFonts w:cs="宋体" w:hint="eastAsia"/>
          <w:color w:val="000000"/>
          <w:sz w:val="24"/>
          <w:szCs w:val="24"/>
        </w:rPr>
        <w:t>隐藏</w:t>
      </w:r>
    </w:p>
    <w:p w:rsidR="007733DC" w:rsidP="00224BB8">
      <w:pPr>
        <w:pStyle w:val="11"/>
        <w:numPr>
          <w:ilvl w:val="0"/>
          <w:numId w:val="256"/>
        </w:numPr>
        <w:spacing w:before="156" w:line="360" w:lineRule="auto"/>
        <w:ind w:firstLineChars="0"/>
        <w:jc w:val="left"/>
        <w:rPr>
          <w:rFonts w:cs="宋体" w:hint="eastAsia"/>
          <w:color w:val="000000"/>
          <w:sz w:val="24"/>
          <w:szCs w:val="24"/>
        </w:rPr>
      </w:pPr>
      <w:r>
        <w:rPr>
          <w:rFonts w:cs="宋体" w:hint="eastAsia"/>
          <w:color w:val="000000"/>
          <w:sz w:val="24"/>
          <w:szCs w:val="24"/>
        </w:rPr>
        <w:t>复制</w:t>
      </w:r>
    </w:p>
    <w:p w:rsidR="007733DC" w:rsidP="00224BB8">
      <w:pPr>
        <w:pStyle w:val="11"/>
        <w:numPr>
          <w:ilvl w:val="0"/>
          <w:numId w:val="256"/>
        </w:numPr>
        <w:spacing w:before="156" w:line="360" w:lineRule="auto"/>
        <w:ind w:firstLineChars="0"/>
        <w:jc w:val="left"/>
        <w:rPr>
          <w:rFonts w:cs="宋体" w:hint="eastAsia"/>
          <w:color w:val="000000"/>
          <w:sz w:val="24"/>
          <w:szCs w:val="24"/>
        </w:rPr>
      </w:pPr>
      <w:r>
        <w:rPr>
          <w:rFonts w:cs="宋体" w:hint="eastAsia"/>
          <w:color w:val="000000"/>
          <w:sz w:val="24"/>
          <w:szCs w:val="24"/>
        </w:rPr>
        <w:t>传播</w:t>
      </w:r>
    </w:p>
    <w:p w:rsidR="007733DC" w:rsidP="00224BB8">
      <w:pPr>
        <w:pStyle w:val="11"/>
        <w:numPr>
          <w:ilvl w:val="0"/>
          <w:numId w:val="256"/>
        </w:numPr>
        <w:spacing w:before="156" w:line="360" w:lineRule="auto"/>
        <w:ind w:firstLineChars="0"/>
        <w:jc w:val="left"/>
        <w:rPr>
          <w:rFonts w:cs="宋体" w:hint="eastAsia"/>
          <w:color w:val="000000"/>
          <w:sz w:val="24"/>
          <w:szCs w:val="24"/>
        </w:rPr>
      </w:pPr>
      <w:r>
        <w:rPr>
          <w:rFonts w:cs="宋体" w:hint="eastAsia"/>
          <w:color w:val="000000"/>
          <w:sz w:val="24"/>
          <w:szCs w:val="24"/>
        </w:rPr>
        <w:t>破解</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web安全是一个系统问题，包括服务器安全、web应用服务器安全、web应用程序安全、数据传输安全和应用客户端安全.然而,网络的规模和复杂性使web安全问题比通常意义上的Internet安全问题更为复杂。目前的web安全主要分为以下几个方面？（  ）</w:t>
      </w:r>
    </w:p>
    <w:p w:rsidR="007733DC" w:rsidP="00224BB8">
      <w:pPr>
        <w:pStyle w:val="11"/>
        <w:numPr>
          <w:ilvl w:val="0"/>
          <w:numId w:val="257"/>
        </w:numPr>
        <w:spacing w:before="156" w:line="360" w:lineRule="auto"/>
        <w:ind w:firstLineChars="0"/>
        <w:jc w:val="left"/>
        <w:rPr>
          <w:rFonts w:cs="宋体" w:hint="eastAsia"/>
          <w:color w:val="000000"/>
          <w:sz w:val="24"/>
          <w:szCs w:val="24"/>
        </w:rPr>
      </w:pPr>
      <w:r>
        <w:rPr>
          <w:rFonts w:cs="宋体" w:hint="eastAsia"/>
          <w:color w:val="000000"/>
          <w:sz w:val="24"/>
          <w:szCs w:val="24"/>
        </w:rPr>
        <w:t>保护服务器及其数据的安全;</w:t>
      </w:r>
    </w:p>
    <w:p w:rsidR="007733DC" w:rsidP="00224BB8">
      <w:pPr>
        <w:pStyle w:val="11"/>
        <w:numPr>
          <w:ilvl w:val="0"/>
          <w:numId w:val="257"/>
        </w:numPr>
        <w:spacing w:before="156" w:line="360" w:lineRule="auto"/>
        <w:ind w:firstLineChars="0"/>
        <w:jc w:val="left"/>
        <w:rPr>
          <w:rFonts w:cs="宋体" w:hint="eastAsia"/>
          <w:color w:val="000000"/>
          <w:sz w:val="24"/>
          <w:szCs w:val="24"/>
        </w:rPr>
      </w:pPr>
      <w:r>
        <w:rPr>
          <w:rFonts w:cs="宋体" w:hint="eastAsia"/>
          <w:color w:val="000000"/>
          <w:sz w:val="24"/>
          <w:szCs w:val="24"/>
        </w:rPr>
        <w:t>保护服务器和用户之间传递的信息的安全;</w:t>
      </w:r>
    </w:p>
    <w:p w:rsidR="007733DC" w:rsidP="00224BB8">
      <w:pPr>
        <w:pStyle w:val="11"/>
        <w:numPr>
          <w:ilvl w:val="0"/>
          <w:numId w:val="257"/>
        </w:numPr>
        <w:spacing w:before="156" w:line="360" w:lineRule="auto"/>
        <w:ind w:firstLineChars="0"/>
        <w:jc w:val="left"/>
        <w:rPr>
          <w:rFonts w:cs="宋体" w:hint="eastAsia"/>
          <w:color w:val="000000"/>
          <w:sz w:val="24"/>
          <w:szCs w:val="24"/>
        </w:rPr>
      </w:pPr>
      <w:r>
        <w:rPr>
          <w:rFonts w:cs="宋体" w:hint="eastAsia"/>
          <w:color w:val="000000"/>
          <w:sz w:val="24"/>
          <w:szCs w:val="24"/>
        </w:rPr>
        <w:t>保护web应用客户端及其环境安全；</w:t>
      </w:r>
    </w:p>
    <w:p w:rsidR="007733DC" w:rsidP="00224BB8">
      <w:pPr>
        <w:pStyle w:val="11"/>
        <w:numPr>
          <w:ilvl w:val="0"/>
          <w:numId w:val="257"/>
        </w:numPr>
        <w:spacing w:before="156" w:line="360" w:lineRule="auto"/>
        <w:ind w:firstLineChars="0"/>
        <w:jc w:val="left"/>
        <w:rPr>
          <w:rFonts w:cs="宋体" w:hint="eastAsia"/>
          <w:color w:val="000000"/>
          <w:sz w:val="24"/>
          <w:szCs w:val="24"/>
        </w:rPr>
      </w:pPr>
      <w:r>
        <w:rPr>
          <w:rFonts w:cs="宋体" w:hint="eastAsia"/>
          <w:color w:val="000000"/>
          <w:sz w:val="24"/>
          <w:szCs w:val="24"/>
        </w:rPr>
        <w:t>保证有足够的空间和内存，来确保用户的正常使用。</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拥有安全软件和安全的配置是安全网站必要的条件。web服务器负责提供内容，调用产生内容的应用程序应用服务器为应用程序提供多种服务，包括数据存储、目录服务、邮件、消息等.而网站的服务器配置中往往存在很多安全问题，攻击者可以使用扫描工具检测到这些问题并加以利用，导致后端系统的攻陷,包括数据库和企业内部网络。常见的安全问题有?(  ）</w:t>
      </w:r>
    </w:p>
    <w:p w:rsidR="007733DC" w:rsidP="00224BB8">
      <w:pPr>
        <w:pStyle w:val="11"/>
        <w:numPr>
          <w:ilvl w:val="0"/>
          <w:numId w:val="258"/>
        </w:numPr>
        <w:spacing w:before="156" w:line="360" w:lineRule="auto"/>
        <w:ind w:firstLineChars="0"/>
        <w:jc w:val="left"/>
        <w:rPr>
          <w:rFonts w:cs="宋体" w:hint="eastAsia"/>
          <w:color w:val="000000"/>
          <w:sz w:val="24"/>
          <w:szCs w:val="24"/>
        </w:rPr>
      </w:pPr>
      <w:r>
        <w:rPr>
          <w:rFonts w:cs="宋体" w:hint="eastAsia"/>
          <w:color w:val="000000"/>
          <w:sz w:val="24"/>
          <w:szCs w:val="24"/>
        </w:rPr>
        <w:t>服务器软件未做安全补丁,有缺省密码的缺省的账号；</w:t>
      </w:r>
    </w:p>
    <w:p w:rsidR="007733DC" w:rsidP="00224BB8">
      <w:pPr>
        <w:pStyle w:val="11"/>
        <w:numPr>
          <w:ilvl w:val="0"/>
          <w:numId w:val="258"/>
        </w:numPr>
        <w:spacing w:before="156" w:line="360" w:lineRule="auto"/>
        <w:ind w:firstLineChars="0"/>
        <w:jc w:val="left"/>
        <w:rPr>
          <w:rFonts w:cs="宋体" w:hint="eastAsia"/>
          <w:color w:val="000000"/>
          <w:sz w:val="24"/>
          <w:szCs w:val="24"/>
        </w:rPr>
      </w:pPr>
      <w:r>
        <w:rPr>
          <w:rFonts w:cs="宋体" w:hint="eastAsia"/>
          <w:color w:val="000000"/>
          <w:sz w:val="24"/>
          <w:szCs w:val="24"/>
        </w:rPr>
        <w:t>服务器软件漏洞和错误配置允许列出目录和目录遍历攻击；</w:t>
      </w:r>
    </w:p>
    <w:p w:rsidR="007733DC" w:rsidP="00224BB8">
      <w:pPr>
        <w:pStyle w:val="11"/>
        <w:numPr>
          <w:ilvl w:val="0"/>
          <w:numId w:val="258"/>
        </w:numPr>
        <w:spacing w:before="156" w:line="360" w:lineRule="auto"/>
        <w:ind w:firstLineChars="0"/>
        <w:jc w:val="left"/>
        <w:rPr>
          <w:rFonts w:cs="宋体" w:hint="eastAsia"/>
          <w:color w:val="000000"/>
          <w:sz w:val="24"/>
          <w:szCs w:val="24"/>
        </w:rPr>
      </w:pPr>
      <w:r>
        <w:rPr>
          <w:rFonts w:cs="宋体" w:hint="eastAsia"/>
          <w:color w:val="000000"/>
          <w:sz w:val="24"/>
          <w:szCs w:val="24"/>
        </w:rPr>
        <w:t>不必要的缺省、备份或例子文件，包括 脚本、应用程序、配置文件和网页；</w:t>
      </w:r>
    </w:p>
    <w:p w:rsidR="007733DC" w:rsidP="00224BB8">
      <w:pPr>
        <w:pStyle w:val="11"/>
        <w:numPr>
          <w:ilvl w:val="0"/>
          <w:numId w:val="258"/>
        </w:numPr>
        <w:spacing w:before="156" w:line="360" w:lineRule="auto"/>
        <w:ind w:firstLineChars="0"/>
        <w:jc w:val="left"/>
        <w:rPr>
          <w:rFonts w:cs="宋体" w:hint="eastAsia"/>
          <w:color w:val="000000"/>
          <w:sz w:val="24"/>
          <w:szCs w:val="24"/>
        </w:rPr>
      </w:pPr>
      <w:r>
        <w:rPr>
          <w:rFonts w:cs="宋体" w:hint="eastAsia"/>
          <w:color w:val="000000"/>
          <w:sz w:val="24"/>
          <w:szCs w:val="24"/>
        </w:rPr>
        <w:t>不正确的文件和目录权限，不必要的服务被运行，包括内容管理和远程系统管理.</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（容易）下列算法属于Hash算法的有( ）</w:t>
      </w:r>
    </w:p>
    <w:p w:rsidR="007733DC" w:rsidP="00224BB8">
      <w:pPr>
        <w:pStyle w:val="11"/>
        <w:numPr>
          <w:ilvl w:val="0"/>
          <w:numId w:val="259"/>
        </w:numPr>
        <w:spacing w:before="156" w:line="360" w:lineRule="auto"/>
        <w:ind w:firstLineChars="0"/>
        <w:jc w:val="left"/>
        <w:rPr>
          <w:rFonts w:cs="宋体" w:hint="eastAsia"/>
          <w:color w:val="000000"/>
          <w:sz w:val="24"/>
          <w:szCs w:val="24"/>
        </w:rPr>
      </w:pPr>
      <w:r>
        <w:rPr>
          <w:rFonts w:cs="宋体" w:hint="eastAsia"/>
          <w:color w:val="000000"/>
          <w:sz w:val="24"/>
          <w:szCs w:val="24"/>
        </w:rPr>
        <w:t>RSA</w:t>
      </w:r>
    </w:p>
    <w:p w:rsidR="007733DC" w:rsidP="00224BB8">
      <w:pPr>
        <w:pStyle w:val="11"/>
        <w:numPr>
          <w:ilvl w:val="0"/>
          <w:numId w:val="259"/>
        </w:numPr>
        <w:spacing w:before="156" w:line="360" w:lineRule="auto"/>
        <w:ind w:firstLineChars="0"/>
        <w:jc w:val="left"/>
        <w:rPr>
          <w:rFonts w:cs="宋体" w:hint="eastAsia"/>
          <w:color w:val="000000"/>
          <w:sz w:val="24"/>
          <w:szCs w:val="24"/>
        </w:rPr>
      </w:pPr>
      <w:r>
        <w:rPr>
          <w:rFonts w:cs="宋体" w:hint="eastAsia"/>
          <w:color w:val="000000"/>
          <w:sz w:val="24"/>
          <w:szCs w:val="24"/>
        </w:rPr>
        <w:t>DES</w:t>
      </w:r>
    </w:p>
    <w:p w:rsidR="007733DC" w:rsidP="00224BB8">
      <w:pPr>
        <w:pStyle w:val="11"/>
        <w:numPr>
          <w:ilvl w:val="0"/>
          <w:numId w:val="259"/>
        </w:numPr>
        <w:spacing w:before="156" w:line="360" w:lineRule="auto"/>
        <w:ind w:firstLineChars="0"/>
        <w:jc w:val="left"/>
        <w:rPr>
          <w:rFonts w:cs="宋体" w:hint="eastAsia"/>
          <w:color w:val="000000"/>
          <w:sz w:val="24"/>
          <w:szCs w:val="24"/>
        </w:rPr>
      </w:pPr>
      <w:r>
        <w:rPr>
          <w:rFonts w:cs="宋体" w:hint="eastAsia"/>
          <w:color w:val="000000"/>
          <w:sz w:val="24"/>
          <w:szCs w:val="24"/>
        </w:rPr>
        <w:t>SHA1</w:t>
      </w:r>
    </w:p>
    <w:p w:rsidR="007733DC" w:rsidP="00224BB8">
      <w:pPr>
        <w:pStyle w:val="11"/>
        <w:numPr>
          <w:ilvl w:val="0"/>
          <w:numId w:val="259"/>
        </w:numPr>
        <w:spacing w:before="156" w:line="360" w:lineRule="auto"/>
        <w:ind w:firstLineChars="0"/>
        <w:jc w:val="left"/>
        <w:rPr>
          <w:rFonts w:cs="宋体" w:hint="eastAsia"/>
          <w:color w:val="000000"/>
          <w:sz w:val="24"/>
          <w:szCs w:val="24"/>
        </w:rPr>
      </w:pPr>
      <w:r>
        <w:rPr>
          <w:rFonts w:cs="宋体" w:hint="eastAsia"/>
          <w:color w:val="000000"/>
          <w:sz w:val="24"/>
          <w:szCs w:val="24"/>
        </w:rPr>
        <w:t>MD5</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（中等）由于TCP/IP协议的缺陷,可能导致的风险有(       )</w:t>
      </w:r>
    </w:p>
    <w:p w:rsidR="007733DC" w:rsidP="00224BB8">
      <w:pPr>
        <w:pStyle w:val="11"/>
        <w:numPr>
          <w:ilvl w:val="0"/>
          <w:numId w:val="260"/>
        </w:numPr>
        <w:spacing w:before="156" w:line="360" w:lineRule="auto"/>
        <w:ind w:firstLineChars="0"/>
        <w:jc w:val="left"/>
        <w:rPr>
          <w:rFonts w:cs="宋体" w:hint="eastAsia"/>
          <w:color w:val="000000"/>
          <w:sz w:val="24"/>
          <w:szCs w:val="24"/>
        </w:rPr>
      </w:pPr>
      <w:r>
        <w:rPr>
          <w:rFonts w:cs="宋体" w:hint="eastAsia"/>
          <w:color w:val="000000"/>
          <w:sz w:val="24"/>
          <w:szCs w:val="24"/>
        </w:rPr>
        <w:t>拒绝服务攻击</w:t>
      </w:r>
    </w:p>
    <w:p w:rsidR="007733DC" w:rsidP="00224BB8">
      <w:pPr>
        <w:pStyle w:val="11"/>
        <w:numPr>
          <w:ilvl w:val="0"/>
          <w:numId w:val="260"/>
        </w:numPr>
        <w:spacing w:before="156" w:line="360" w:lineRule="auto"/>
        <w:ind w:firstLineChars="0"/>
        <w:jc w:val="left"/>
        <w:rPr>
          <w:rFonts w:cs="宋体" w:hint="eastAsia"/>
          <w:color w:val="000000"/>
          <w:sz w:val="24"/>
          <w:szCs w:val="24"/>
        </w:rPr>
      </w:pPr>
      <w:r>
        <w:rPr>
          <w:rFonts w:cs="宋体" w:hint="eastAsia"/>
          <w:color w:val="000000"/>
          <w:sz w:val="24"/>
          <w:szCs w:val="24"/>
        </w:rPr>
        <w:t>顺序号预测攻击</w:t>
      </w:r>
    </w:p>
    <w:p w:rsidR="007733DC" w:rsidP="00224BB8">
      <w:pPr>
        <w:pStyle w:val="11"/>
        <w:numPr>
          <w:ilvl w:val="0"/>
          <w:numId w:val="260"/>
        </w:numPr>
        <w:spacing w:before="156" w:line="360" w:lineRule="auto"/>
        <w:ind w:firstLineChars="0"/>
        <w:jc w:val="left"/>
        <w:rPr>
          <w:rFonts w:cs="宋体" w:hint="eastAsia"/>
          <w:color w:val="000000"/>
          <w:sz w:val="24"/>
          <w:szCs w:val="24"/>
        </w:rPr>
      </w:pPr>
      <w:r>
        <w:rPr>
          <w:rFonts w:cs="宋体" w:hint="eastAsia"/>
          <w:color w:val="000000"/>
          <w:sz w:val="24"/>
          <w:szCs w:val="24"/>
        </w:rPr>
        <w:t>物理层攻击</w:t>
      </w:r>
    </w:p>
    <w:p w:rsidR="007733DC" w:rsidP="00224BB8">
      <w:pPr>
        <w:pStyle w:val="11"/>
        <w:numPr>
          <w:ilvl w:val="0"/>
          <w:numId w:val="260"/>
        </w:numPr>
        <w:spacing w:before="156" w:line="360" w:lineRule="auto"/>
        <w:ind w:firstLineChars="0"/>
        <w:jc w:val="left"/>
        <w:rPr>
          <w:rFonts w:cs="宋体" w:hint="eastAsia"/>
          <w:color w:val="000000"/>
          <w:sz w:val="24"/>
          <w:szCs w:val="24"/>
        </w:rPr>
      </w:pPr>
      <w:r>
        <w:rPr>
          <w:rFonts w:cs="宋体" w:hint="eastAsia"/>
          <w:color w:val="000000"/>
          <w:sz w:val="24"/>
          <w:szCs w:val="24"/>
        </w:rPr>
        <w:t>TCP协议劫持入侵</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（困难)CA能提供以下哪种证书？ (   ）</w:t>
      </w:r>
    </w:p>
    <w:p w:rsidR="007733DC" w:rsidP="00224BB8">
      <w:pPr>
        <w:pStyle w:val="11"/>
        <w:numPr>
          <w:ilvl w:val="0"/>
          <w:numId w:val="261"/>
        </w:numPr>
        <w:spacing w:before="156" w:line="360" w:lineRule="auto"/>
        <w:ind w:firstLineChars="0"/>
        <w:jc w:val="left"/>
        <w:rPr>
          <w:rFonts w:cs="宋体" w:hint="eastAsia"/>
          <w:color w:val="000000"/>
          <w:sz w:val="24"/>
          <w:szCs w:val="24"/>
        </w:rPr>
      </w:pPr>
      <w:r>
        <w:rPr>
          <w:rFonts w:cs="宋体" w:hint="eastAsia"/>
          <w:color w:val="000000"/>
          <w:sz w:val="24"/>
          <w:szCs w:val="24"/>
        </w:rPr>
        <w:t>个人数字证书</w:t>
      </w:r>
    </w:p>
    <w:p w:rsidR="007733DC" w:rsidP="00224BB8">
      <w:pPr>
        <w:pStyle w:val="11"/>
        <w:numPr>
          <w:ilvl w:val="0"/>
          <w:numId w:val="261"/>
        </w:numPr>
        <w:spacing w:before="156" w:line="360" w:lineRule="auto"/>
        <w:ind w:firstLineChars="0"/>
        <w:jc w:val="left"/>
        <w:rPr>
          <w:rFonts w:cs="宋体" w:hint="eastAsia"/>
          <w:color w:val="000000"/>
          <w:sz w:val="24"/>
          <w:szCs w:val="24"/>
        </w:rPr>
      </w:pPr>
      <w:r>
        <w:rPr>
          <w:rFonts w:cs="宋体" w:hint="eastAsia"/>
          <w:color w:val="000000"/>
          <w:sz w:val="24"/>
          <w:szCs w:val="24"/>
        </w:rPr>
        <w:t>SET服务器证书</w:t>
      </w:r>
    </w:p>
    <w:p w:rsidR="007733DC" w:rsidP="00224BB8">
      <w:pPr>
        <w:pStyle w:val="11"/>
        <w:numPr>
          <w:ilvl w:val="0"/>
          <w:numId w:val="261"/>
        </w:numPr>
        <w:spacing w:before="156" w:line="360" w:lineRule="auto"/>
        <w:ind w:firstLineChars="0"/>
        <w:jc w:val="left"/>
        <w:rPr>
          <w:rFonts w:cs="宋体" w:hint="eastAsia"/>
          <w:color w:val="000000"/>
          <w:sz w:val="24"/>
          <w:szCs w:val="24"/>
        </w:rPr>
      </w:pPr>
      <w:r>
        <w:rPr>
          <w:rFonts w:cs="宋体" w:hint="eastAsia"/>
          <w:color w:val="000000"/>
          <w:sz w:val="24"/>
          <w:szCs w:val="24"/>
        </w:rPr>
        <w:t>SSL服务器证书</w:t>
      </w:r>
    </w:p>
    <w:p w:rsidR="007733DC" w:rsidP="00224BB8">
      <w:pPr>
        <w:pStyle w:val="11"/>
        <w:numPr>
          <w:ilvl w:val="0"/>
          <w:numId w:val="261"/>
        </w:numPr>
        <w:spacing w:before="156" w:line="360" w:lineRule="auto"/>
        <w:ind w:firstLineChars="0"/>
        <w:jc w:val="left"/>
        <w:rPr>
          <w:rFonts w:cs="宋体" w:hint="eastAsia"/>
          <w:color w:val="000000"/>
          <w:sz w:val="24"/>
          <w:szCs w:val="24"/>
        </w:rPr>
      </w:pPr>
      <w:r>
        <w:rPr>
          <w:rFonts w:cs="宋体" w:hint="eastAsia"/>
          <w:color w:val="000000"/>
          <w:sz w:val="24"/>
          <w:szCs w:val="24"/>
        </w:rPr>
        <w:t>安全电子邮件证书</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（容易)如何防范操作系统安全风险？(  ）</w:t>
      </w:r>
    </w:p>
    <w:p w:rsidR="007733DC" w:rsidP="00224BB8">
      <w:pPr>
        <w:pStyle w:val="11"/>
        <w:numPr>
          <w:ilvl w:val="0"/>
          <w:numId w:val="262"/>
        </w:numPr>
        <w:spacing w:before="156" w:line="360" w:lineRule="auto"/>
        <w:ind w:firstLineChars="0"/>
        <w:jc w:val="left"/>
        <w:rPr>
          <w:rFonts w:cs="宋体" w:hint="eastAsia"/>
          <w:color w:val="000000"/>
          <w:sz w:val="24"/>
          <w:szCs w:val="24"/>
        </w:rPr>
      </w:pPr>
      <w:r>
        <w:rPr>
          <w:rFonts w:cs="宋体" w:hint="eastAsia"/>
          <w:color w:val="000000"/>
          <w:sz w:val="24"/>
          <w:szCs w:val="24"/>
        </w:rPr>
        <w:t>给所有用户设置严格的口令</w:t>
      </w:r>
    </w:p>
    <w:p w:rsidR="007733DC" w:rsidP="00224BB8">
      <w:pPr>
        <w:pStyle w:val="11"/>
        <w:numPr>
          <w:ilvl w:val="0"/>
          <w:numId w:val="262"/>
        </w:numPr>
        <w:spacing w:before="156" w:line="360" w:lineRule="auto"/>
        <w:ind w:firstLineChars="0"/>
        <w:jc w:val="left"/>
        <w:rPr>
          <w:rFonts w:cs="宋体" w:hint="eastAsia"/>
          <w:color w:val="000000"/>
          <w:sz w:val="24"/>
          <w:szCs w:val="24"/>
        </w:rPr>
      </w:pPr>
      <w:r>
        <w:rPr>
          <w:rFonts w:cs="宋体" w:hint="eastAsia"/>
          <w:color w:val="000000"/>
          <w:sz w:val="24"/>
          <w:szCs w:val="24"/>
        </w:rPr>
        <w:t>使用默认账户设置</w:t>
      </w:r>
    </w:p>
    <w:p w:rsidR="007733DC" w:rsidP="00224BB8">
      <w:pPr>
        <w:pStyle w:val="11"/>
        <w:numPr>
          <w:ilvl w:val="0"/>
          <w:numId w:val="262"/>
        </w:numPr>
        <w:spacing w:before="156" w:line="360" w:lineRule="auto"/>
        <w:ind w:firstLineChars="0"/>
        <w:jc w:val="left"/>
        <w:rPr>
          <w:rFonts w:cs="宋体" w:hint="eastAsia"/>
          <w:color w:val="000000"/>
          <w:sz w:val="24"/>
          <w:szCs w:val="24"/>
        </w:rPr>
      </w:pPr>
      <w:r>
        <w:rPr>
          <w:rFonts w:cs="宋体" w:hint="eastAsia"/>
          <w:color w:val="000000"/>
          <w:sz w:val="24"/>
          <w:szCs w:val="24"/>
        </w:rPr>
        <w:t>及时安装最新的安全补丁</w:t>
      </w:r>
    </w:p>
    <w:p w:rsidR="007733DC" w:rsidP="00224BB8">
      <w:pPr>
        <w:pStyle w:val="11"/>
        <w:numPr>
          <w:ilvl w:val="0"/>
          <w:numId w:val="262"/>
        </w:numPr>
        <w:spacing w:before="156" w:line="360" w:lineRule="auto"/>
        <w:ind w:firstLineChars="0"/>
        <w:jc w:val="left"/>
        <w:rPr>
          <w:rFonts w:cs="宋体" w:hint="eastAsia"/>
          <w:color w:val="000000"/>
          <w:sz w:val="24"/>
          <w:szCs w:val="24"/>
        </w:rPr>
      </w:pPr>
      <w:r>
        <w:rPr>
          <w:rFonts w:cs="宋体" w:hint="eastAsia"/>
          <w:color w:val="000000"/>
          <w:sz w:val="24"/>
          <w:szCs w:val="24"/>
        </w:rPr>
        <w:t>删除多余的系统组件</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(容易）网络安全攻击的主要表现方式有（   ）。</w:t>
      </w:r>
    </w:p>
    <w:p w:rsidR="007733DC" w:rsidP="00224BB8">
      <w:pPr>
        <w:pStyle w:val="11"/>
        <w:numPr>
          <w:ilvl w:val="0"/>
          <w:numId w:val="263"/>
        </w:numPr>
        <w:spacing w:before="156" w:line="360" w:lineRule="auto"/>
        <w:ind w:firstLineChars="0"/>
        <w:jc w:val="left"/>
        <w:rPr>
          <w:rFonts w:cs="宋体" w:hint="eastAsia"/>
          <w:color w:val="000000"/>
          <w:sz w:val="24"/>
          <w:szCs w:val="24"/>
        </w:rPr>
      </w:pPr>
      <w:r>
        <w:rPr>
          <w:rFonts w:cs="宋体" w:hint="eastAsia"/>
          <w:color w:val="000000"/>
          <w:sz w:val="24"/>
          <w:szCs w:val="24"/>
        </w:rPr>
        <w:t>中断</w:t>
      </w:r>
    </w:p>
    <w:p w:rsidR="007733DC" w:rsidP="00224BB8">
      <w:pPr>
        <w:pStyle w:val="11"/>
        <w:numPr>
          <w:ilvl w:val="0"/>
          <w:numId w:val="263"/>
        </w:numPr>
        <w:spacing w:before="156" w:line="360" w:lineRule="auto"/>
        <w:ind w:firstLineChars="0"/>
        <w:jc w:val="left"/>
        <w:rPr>
          <w:rFonts w:cs="宋体" w:hint="eastAsia"/>
          <w:color w:val="000000"/>
          <w:sz w:val="24"/>
          <w:szCs w:val="24"/>
        </w:rPr>
      </w:pPr>
      <w:r>
        <w:rPr>
          <w:rFonts w:cs="宋体" w:hint="eastAsia"/>
          <w:color w:val="000000"/>
          <w:sz w:val="24"/>
          <w:szCs w:val="24"/>
        </w:rPr>
        <w:t>截获</w:t>
      </w:r>
    </w:p>
    <w:p w:rsidR="007733DC" w:rsidP="00224BB8">
      <w:pPr>
        <w:pStyle w:val="11"/>
        <w:numPr>
          <w:ilvl w:val="0"/>
          <w:numId w:val="263"/>
        </w:numPr>
        <w:spacing w:before="156" w:line="360" w:lineRule="auto"/>
        <w:ind w:firstLineChars="0"/>
        <w:jc w:val="left"/>
        <w:rPr>
          <w:rFonts w:cs="宋体" w:hint="eastAsia"/>
          <w:color w:val="000000"/>
          <w:sz w:val="24"/>
          <w:szCs w:val="24"/>
        </w:rPr>
      </w:pPr>
      <w:r>
        <w:rPr>
          <w:rFonts w:cs="宋体" w:hint="eastAsia"/>
          <w:color w:val="000000"/>
          <w:sz w:val="24"/>
          <w:szCs w:val="24"/>
        </w:rPr>
        <w:t>篡改</w:t>
      </w:r>
    </w:p>
    <w:p w:rsidR="007733DC" w:rsidP="00224BB8">
      <w:pPr>
        <w:pStyle w:val="11"/>
        <w:numPr>
          <w:ilvl w:val="0"/>
          <w:numId w:val="263"/>
        </w:numPr>
        <w:spacing w:before="156" w:line="360" w:lineRule="auto"/>
        <w:ind w:firstLineChars="0"/>
        <w:jc w:val="left"/>
        <w:rPr>
          <w:rFonts w:cs="宋体" w:hint="eastAsia"/>
          <w:color w:val="000000"/>
          <w:sz w:val="24"/>
          <w:szCs w:val="24"/>
        </w:rPr>
      </w:pPr>
      <w:r>
        <w:rPr>
          <w:rFonts w:cs="宋体" w:hint="eastAsia"/>
          <w:color w:val="000000"/>
          <w:sz w:val="24"/>
          <w:szCs w:val="24"/>
        </w:rPr>
        <w:t>伪造</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（困难）CSRF攻击防范的方法有？</w:t>
      </w:r>
    </w:p>
    <w:p w:rsidR="007733DC" w:rsidP="00224BB8">
      <w:pPr>
        <w:pStyle w:val="11"/>
        <w:numPr>
          <w:ilvl w:val="0"/>
          <w:numId w:val="264"/>
        </w:numPr>
        <w:spacing w:before="156" w:line="360" w:lineRule="auto"/>
        <w:ind w:firstLineChars="0"/>
        <w:jc w:val="left"/>
        <w:rPr>
          <w:rFonts w:cs="宋体" w:hint="eastAsia"/>
          <w:color w:val="000000"/>
          <w:sz w:val="24"/>
          <w:szCs w:val="24"/>
        </w:rPr>
      </w:pPr>
      <w:r>
        <w:rPr>
          <w:rFonts w:cs="宋体" w:hint="eastAsia"/>
          <w:color w:val="000000"/>
          <w:sz w:val="24"/>
          <w:szCs w:val="24"/>
        </w:rPr>
        <w:t>使用随机Token</w:t>
      </w:r>
    </w:p>
    <w:p w:rsidR="007733DC" w:rsidP="00224BB8">
      <w:pPr>
        <w:pStyle w:val="11"/>
        <w:numPr>
          <w:ilvl w:val="0"/>
          <w:numId w:val="264"/>
        </w:numPr>
        <w:spacing w:before="156" w:line="360" w:lineRule="auto"/>
        <w:ind w:firstLineChars="0"/>
        <w:jc w:val="left"/>
        <w:rPr>
          <w:rFonts w:cs="宋体" w:hint="eastAsia"/>
          <w:color w:val="000000"/>
          <w:sz w:val="24"/>
          <w:szCs w:val="24"/>
        </w:rPr>
      </w:pPr>
      <w:r>
        <w:rPr>
          <w:rFonts w:cs="宋体" w:hint="eastAsia"/>
          <w:color w:val="000000"/>
          <w:sz w:val="24"/>
          <w:szCs w:val="24"/>
        </w:rPr>
        <w:t>校验referer</w:t>
      </w:r>
    </w:p>
    <w:p w:rsidR="007733DC" w:rsidP="00224BB8">
      <w:pPr>
        <w:pStyle w:val="11"/>
        <w:numPr>
          <w:ilvl w:val="0"/>
          <w:numId w:val="264"/>
        </w:numPr>
        <w:spacing w:before="156" w:line="360" w:lineRule="auto"/>
        <w:ind w:firstLineChars="0"/>
        <w:jc w:val="left"/>
        <w:rPr>
          <w:rFonts w:cs="宋体" w:hint="eastAsia"/>
          <w:color w:val="000000"/>
          <w:sz w:val="24"/>
          <w:szCs w:val="24"/>
        </w:rPr>
      </w:pPr>
      <w:r>
        <w:rPr>
          <w:rFonts w:cs="宋体" w:hint="eastAsia"/>
          <w:color w:val="000000"/>
          <w:sz w:val="24"/>
          <w:szCs w:val="24"/>
        </w:rPr>
        <w:t>过滤文件类型</w:t>
      </w:r>
    </w:p>
    <w:p w:rsidR="007733DC" w:rsidP="00224BB8">
      <w:pPr>
        <w:pStyle w:val="11"/>
        <w:numPr>
          <w:ilvl w:val="0"/>
          <w:numId w:val="264"/>
        </w:numPr>
        <w:spacing w:before="156" w:line="360" w:lineRule="auto"/>
        <w:ind w:firstLineChars="0"/>
        <w:jc w:val="left"/>
        <w:rPr>
          <w:rFonts w:cs="宋体" w:hint="eastAsia"/>
          <w:color w:val="000000"/>
          <w:sz w:val="24"/>
          <w:szCs w:val="24"/>
        </w:rPr>
      </w:pPr>
      <w:r>
        <w:rPr>
          <w:rFonts w:cs="宋体" w:hint="eastAsia"/>
          <w:color w:val="000000"/>
          <w:sz w:val="24"/>
          <w:szCs w:val="24"/>
        </w:rPr>
        <w:t>限制请求频率</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w:t>
      </w:r>
      <w:r>
        <w:fldChar w:fldCharType="begin"/>
      </w:r>
      <w:r>
        <w:instrText xml:space="preserve"> HYPERLINK ”http://baike。baidu。com/view/229014.htm" \t ”_blank” </w:instrText>
      </w:r>
      <w:r>
        <w:fldChar w:fldCharType="separate"/>
      </w:r>
      <w:r>
        <w:rPr>
          <w:rStyle w:val="Hyperlink"/>
          <w:rFonts w:cs="宋体" w:hint="eastAsia"/>
          <w:color w:val="000000"/>
          <w:sz w:val="24"/>
          <w:szCs w:val="24"/>
        </w:rPr>
        <w:t>黑盒测试法</w:t>
      </w:r>
      <w:r>
        <w:fldChar w:fldCharType="end"/>
      </w:r>
      <w:r>
        <w:rPr>
          <w:rFonts w:cs="宋体" w:hint="eastAsia"/>
          <w:color w:val="000000"/>
          <w:sz w:val="24"/>
          <w:szCs w:val="24"/>
        </w:rPr>
        <w:t>注重于测试软件的功能需求，主要试图发现下列几类错误</w:t>
      </w:r>
    </w:p>
    <w:p w:rsidR="007733DC" w:rsidP="00224BB8">
      <w:pPr>
        <w:pStyle w:val="11"/>
        <w:numPr>
          <w:ilvl w:val="0"/>
          <w:numId w:val="265"/>
        </w:numPr>
        <w:spacing w:before="156" w:line="360" w:lineRule="auto"/>
        <w:ind w:firstLineChars="0"/>
        <w:jc w:val="left"/>
        <w:rPr>
          <w:rFonts w:cs="宋体" w:hint="eastAsia"/>
          <w:color w:val="000000"/>
          <w:sz w:val="24"/>
          <w:szCs w:val="24"/>
        </w:rPr>
      </w:pPr>
      <w:r>
        <w:rPr>
          <w:rFonts w:cs="宋体" w:hint="eastAsia"/>
          <w:color w:val="000000"/>
          <w:sz w:val="24"/>
          <w:szCs w:val="24"/>
        </w:rPr>
        <w:t>功能不正确或遗漏</w:t>
      </w:r>
    </w:p>
    <w:p w:rsidR="007733DC" w:rsidP="00224BB8">
      <w:pPr>
        <w:pStyle w:val="11"/>
        <w:numPr>
          <w:ilvl w:val="0"/>
          <w:numId w:val="265"/>
        </w:numPr>
        <w:spacing w:before="156" w:line="360" w:lineRule="auto"/>
        <w:ind w:firstLineChars="0"/>
        <w:jc w:val="left"/>
        <w:rPr>
          <w:rFonts w:cs="宋体" w:hint="eastAsia"/>
          <w:color w:val="000000"/>
          <w:sz w:val="24"/>
          <w:szCs w:val="24"/>
        </w:rPr>
      </w:pPr>
      <w:r>
        <w:rPr>
          <w:rFonts w:cs="宋体" w:hint="eastAsia"/>
          <w:color w:val="000000"/>
          <w:sz w:val="24"/>
          <w:szCs w:val="24"/>
        </w:rPr>
        <w:t>输入和输出错误</w:t>
      </w:r>
    </w:p>
    <w:p w:rsidR="007733DC" w:rsidP="00224BB8">
      <w:pPr>
        <w:pStyle w:val="11"/>
        <w:numPr>
          <w:ilvl w:val="0"/>
          <w:numId w:val="265"/>
        </w:numPr>
        <w:spacing w:before="156" w:line="360" w:lineRule="auto"/>
        <w:ind w:firstLineChars="0"/>
        <w:jc w:val="left"/>
        <w:rPr>
          <w:rFonts w:cs="宋体" w:hint="eastAsia"/>
          <w:color w:val="000000"/>
          <w:sz w:val="24"/>
          <w:szCs w:val="24"/>
        </w:rPr>
      </w:pPr>
      <w:r>
        <w:fldChar w:fldCharType="begin"/>
      </w:r>
      <w:r>
        <w:instrText xml:space="preserve"> HYPERLINK ”http：//baike。baidu。com/view/872.htm" \t "_blank” </w:instrText>
      </w:r>
      <w:r>
        <w:fldChar w:fldCharType="separate"/>
      </w:r>
      <w:r>
        <w:rPr>
          <w:rStyle w:val="Hyperlink"/>
          <w:rFonts w:cs="宋体" w:hint="eastAsia"/>
          <w:color w:val="000000"/>
          <w:sz w:val="24"/>
          <w:szCs w:val="24"/>
        </w:rPr>
        <w:t>初始化</w:t>
      </w:r>
      <w:r>
        <w:fldChar w:fldCharType="end"/>
      </w:r>
      <w:r>
        <w:rPr>
          <w:rFonts w:cs="宋体" w:hint="eastAsia"/>
          <w:color w:val="000000"/>
          <w:sz w:val="24"/>
          <w:szCs w:val="24"/>
        </w:rPr>
        <w:t>和</w:t>
      </w:r>
      <w:r>
        <w:fldChar w:fldCharType="begin"/>
      </w:r>
      <w:r>
        <w:instrText xml:space="preserve"> HYPERLINK ”http：//baike。baidu。com/view/189182.htm" \t ”_blank” </w:instrText>
      </w:r>
      <w:r>
        <w:fldChar w:fldCharType="separate"/>
      </w:r>
      <w:r>
        <w:rPr>
          <w:rStyle w:val="Hyperlink"/>
          <w:rFonts w:cs="宋体" w:hint="eastAsia"/>
          <w:color w:val="000000"/>
          <w:sz w:val="24"/>
          <w:szCs w:val="24"/>
        </w:rPr>
        <w:t>终止</w:t>
      </w:r>
      <w:r>
        <w:fldChar w:fldCharType="end"/>
      </w:r>
      <w:r>
        <w:rPr>
          <w:rFonts w:cs="宋体" w:hint="eastAsia"/>
          <w:color w:val="000000"/>
          <w:sz w:val="24"/>
          <w:szCs w:val="24"/>
        </w:rPr>
        <w:t>错误</w:t>
      </w:r>
    </w:p>
    <w:p w:rsidR="007733DC" w:rsidP="00224BB8">
      <w:pPr>
        <w:pStyle w:val="11"/>
        <w:numPr>
          <w:ilvl w:val="0"/>
          <w:numId w:val="265"/>
        </w:numPr>
        <w:spacing w:before="156" w:line="360" w:lineRule="auto"/>
        <w:ind w:firstLineChars="0"/>
        <w:jc w:val="left"/>
        <w:rPr>
          <w:rFonts w:cs="宋体" w:hint="eastAsia"/>
          <w:color w:val="000000"/>
          <w:sz w:val="24"/>
          <w:szCs w:val="24"/>
        </w:rPr>
      </w:pPr>
      <w:r>
        <w:rPr>
          <w:rFonts w:cs="宋体" w:hint="eastAsia"/>
          <w:color w:val="000000"/>
          <w:sz w:val="24"/>
          <w:szCs w:val="24"/>
        </w:rPr>
        <w:t>性能错误</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（容易）当短暂离开电脑时，为了确保个人信息安全,良好的使用习惯是对计算机进行锁屏,以下哪些是正确的计算机锁屏方法（  ）</w:t>
      </w:r>
    </w:p>
    <w:p w:rsidR="007733DC" w:rsidP="00224BB8">
      <w:pPr>
        <w:pStyle w:val="11"/>
        <w:numPr>
          <w:ilvl w:val="0"/>
          <w:numId w:val="266"/>
        </w:numPr>
        <w:spacing w:before="156" w:line="360" w:lineRule="auto"/>
        <w:ind w:firstLineChars="0"/>
        <w:jc w:val="left"/>
        <w:rPr>
          <w:rFonts w:cs="宋体" w:hint="eastAsia"/>
          <w:color w:val="000000"/>
          <w:sz w:val="24"/>
          <w:szCs w:val="24"/>
        </w:rPr>
      </w:pPr>
      <w:r>
        <w:rPr>
          <w:rFonts w:cs="宋体" w:hint="eastAsia"/>
          <w:color w:val="000000"/>
          <w:sz w:val="24"/>
          <w:szCs w:val="24"/>
        </w:rPr>
        <w:t>同时按住 windows logo键和s键</w:t>
      </w:r>
    </w:p>
    <w:p w:rsidR="007733DC" w:rsidP="00224BB8">
      <w:pPr>
        <w:pStyle w:val="11"/>
        <w:numPr>
          <w:ilvl w:val="0"/>
          <w:numId w:val="266"/>
        </w:numPr>
        <w:spacing w:before="156" w:line="360" w:lineRule="auto"/>
        <w:ind w:firstLineChars="0"/>
        <w:jc w:val="left"/>
        <w:rPr>
          <w:rFonts w:cs="宋体" w:hint="eastAsia"/>
          <w:color w:val="000000"/>
          <w:sz w:val="24"/>
          <w:szCs w:val="24"/>
        </w:rPr>
      </w:pPr>
      <w:r>
        <w:rPr>
          <w:rFonts w:cs="宋体" w:hint="eastAsia"/>
          <w:color w:val="000000"/>
          <w:sz w:val="24"/>
          <w:szCs w:val="24"/>
        </w:rPr>
        <w:t>同时按住windows logo键和L键</w:t>
      </w:r>
    </w:p>
    <w:p w:rsidR="007733DC" w:rsidP="00224BB8">
      <w:pPr>
        <w:pStyle w:val="11"/>
        <w:numPr>
          <w:ilvl w:val="0"/>
          <w:numId w:val="266"/>
        </w:numPr>
        <w:spacing w:before="156" w:line="360" w:lineRule="auto"/>
        <w:ind w:firstLineChars="0"/>
        <w:jc w:val="left"/>
        <w:rPr>
          <w:rFonts w:cs="宋体" w:hint="eastAsia"/>
          <w:color w:val="000000"/>
          <w:sz w:val="24"/>
          <w:szCs w:val="24"/>
        </w:rPr>
      </w:pPr>
      <w:r>
        <w:rPr>
          <w:rFonts w:cs="宋体" w:hint="eastAsia"/>
          <w:color w:val="000000"/>
          <w:sz w:val="24"/>
          <w:szCs w:val="24"/>
        </w:rPr>
        <w:t>单击windows左下的【开始】按钮,单击【注销】按钮,单击【切换用户】或【锁定】按钮.</w:t>
      </w:r>
    </w:p>
    <w:p w:rsidR="007733DC" w:rsidP="00224BB8">
      <w:pPr>
        <w:pStyle w:val="11"/>
        <w:numPr>
          <w:ilvl w:val="0"/>
          <w:numId w:val="266"/>
        </w:numPr>
        <w:spacing w:before="156" w:line="360" w:lineRule="auto"/>
        <w:ind w:firstLineChars="0"/>
        <w:jc w:val="left"/>
        <w:rPr>
          <w:rFonts w:cs="宋体" w:hint="eastAsia"/>
          <w:color w:val="000000"/>
          <w:sz w:val="24"/>
          <w:szCs w:val="24"/>
        </w:rPr>
      </w:pPr>
      <w:r>
        <w:rPr>
          <w:rFonts w:cs="宋体" w:hint="eastAsia"/>
          <w:color w:val="000000"/>
          <w:sz w:val="24"/>
          <w:szCs w:val="24"/>
        </w:rPr>
        <w:t>同时按住Ctrl键、Alt键和Del键,再点击【锁定计算机】按钮。</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(中等）以下哪些关于网络安全的认识是错误的？(  ）</w:t>
      </w:r>
    </w:p>
    <w:p w:rsidR="007733DC" w:rsidP="00224BB8">
      <w:pPr>
        <w:pStyle w:val="11"/>
        <w:numPr>
          <w:ilvl w:val="0"/>
          <w:numId w:val="267"/>
        </w:numPr>
        <w:spacing w:before="156" w:line="360" w:lineRule="auto"/>
        <w:ind w:firstLineChars="0"/>
        <w:jc w:val="left"/>
        <w:rPr>
          <w:rFonts w:cs="宋体" w:hint="eastAsia"/>
          <w:color w:val="000000"/>
          <w:sz w:val="24"/>
          <w:szCs w:val="24"/>
        </w:rPr>
      </w:pPr>
      <w:r>
        <w:rPr>
          <w:rFonts w:cs="宋体" w:hint="eastAsia"/>
          <w:color w:val="000000"/>
          <w:sz w:val="24"/>
          <w:szCs w:val="24"/>
        </w:rPr>
        <w:t>电脑病毒的防治只能靠软件查杀；</w:t>
      </w:r>
    </w:p>
    <w:p w:rsidR="007733DC" w:rsidP="00224BB8">
      <w:pPr>
        <w:pStyle w:val="11"/>
        <w:numPr>
          <w:ilvl w:val="0"/>
          <w:numId w:val="267"/>
        </w:numPr>
        <w:spacing w:before="156" w:line="360" w:lineRule="auto"/>
        <w:ind w:firstLineChars="0"/>
        <w:jc w:val="left"/>
        <w:rPr>
          <w:rFonts w:cs="宋体" w:hint="eastAsia"/>
          <w:color w:val="000000"/>
          <w:sz w:val="24"/>
          <w:szCs w:val="24"/>
        </w:rPr>
      </w:pPr>
      <w:r>
        <w:rPr>
          <w:rFonts w:cs="宋体" w:hint="eastAsia"/>
          <w:color w:val="000000"/>
          <w:sz w:val="24"/>
          <w:szCs w:val="24"/>
        </w:rPr>
        <w:t>文件删除后信息就不会恢复;</w:t>
      </w:r>
    </w:p>
    <w:p w:rsidR="007733DC" w:rsidP="00224BB8">
      <w:pPr>
        <w:pStyle w:val="11"/>
        <w:numPr>
          <w:ilvl w:val="0"/>
          <w:numId w:val="267"/>
        </w:numPr>
        <w:spacing w:before="156" w:line="360" w:lineRule="auto"/>
        <w:ind w:firstLineChars="0"/>
        <w:jc w:val="left"/>
        <w:rPr>
          <w:rFonts w:cs="宋体" w:hint="eastAsia"/>
          <w:color w:val="000000"/>
          <w:sz w:val="24"/>
          <w:szCs w:val="24"/>
        </w:rPr>
      </w:pPr>
      <w:r>
        <w:rPr>
          <w:rFonts w:cs="宋体" w:hint="eastAsia"/>
          <w:color w:val="000000"/>
          <w:sz w:val="24"/>
          <w:szCs w:val="24"/>
        </w:rPr>
        <w:t>网络</w:t>
      </w:r>
    </w:p>
    <w:p w:rsidR="007733DC" w:rsidP="00224BB8">
      <w:pPr>
        <w:pStyle w:val="11"/>
        <w:numPr>
          <w:ilvl w:val="0"/>
          <w:numId w:val="267"/>
        </w:numPr>
        <w:spacing w:before="156" w:line="360" w:lineRule="auto"/>
        <w:ind w:firstLineChars="0"/>
        <w:jc w:val="left"/>
        <w:rPr>
          <w:rFonts w:cs="宋体" w:hint="eastAsia"/>
          <w:color w:val="000000"/>
          <w:sz w:val="24"/>
          <w:szCs w:val="24"/>
        </w:rPr>
      </w:pPr>
      <w:r>
        <w:rPr>
          <w:rFonts w:cs="宋体" w:hint="eastAsia"/>
          <w:color w:val="000000"/>
          <w:sz w:val="24"/>
          <w:szCs w:val="24"/>
        </w:rPr>
        <w:t>防病毒软件要定期升级。</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答案:ABC（选项A是迷惑选项，病毒防治不仅靠被动查杀，主要靠良好习惯预防)</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(容易)以下行为中，哪些存在网络安全风险？（   ）</w:t>
      </w:r>
    </w:p>
    <w:p w:rsidR="007733DC" w:rsidP="00224BB8">
      <w:pPr>
        <w:pStyle w:val="11"/>
        <w:numPr>
          <w:ilvl w:val="0"/>
          <w:numId w:val="268"/>
        </w:numPr>
        <w:spacing w:before="156" w:line="360" w:lineRule="auto"/>
        <w:ind w:firstLineChars="0"/>
        <w:jc w:val="left"/>
        <w:rPr>
          <w:rFonts w:cs="宋体" w:hint="eastAsia"/>
          <w:color w:val="000000"/>
          <w:sz w:val="24"/>
          <w:szCs w:val="24"/>
        </w:rPr>
      </w:pPr>
      <w:r>
        <w:rPr>
          <w:rFonts w:cs="宋体" w:hint="eastAsia"/>
          <w:color w:val="000000"/>
          <w:sz w:val="24"/>
          <w:szCs w:val="24"/>
        </w:rPr>
        <w:t>家用的无线路由器使用默认的用户名和密码</w:t>
      </w:r>
    </w:p>
    <w:p w:rsidR="007733DC" w:rsidP="00224BB8">
      <w:pPr>
        <w:pStyle w:val="11"/>
        <w:numPr>
          <w:ilvl w:val="0"/>
          <w:numId w:val="268"/>
        </w:numPr>
        <w:spacing w:before="156" w:line="360" w:lineRule="auto"/>
        <w:ind w:firstLineChars="0"/>
        <w:jc w:val="left"/>
        <w:rPr>
          <w:rFonts w:cs="宋体" w:hint="eastAsia"/>
          <w:color w:val="000000"/>
          <w:sz w:val="24"/>
          <w:szCs w:val="24"/>
        </w:rPr>
      </w:pPr>
      <w:r>
        <w:rPr>
          <w:rFonts w:cs="宋体" w:hint="eastAsia"/>
          <w:color w:val="000000"/>
          <w:sz w:val="24"/>
          <w:szCs w:val="24"/>
        </w:rPr>
        <w:t>在多个网站注册的帐号和密码都一样</w:t>
      </w:r>
    </w:p>
    <w:p w:rsidR="007733DC" w:rsidP="00224BB8">
      <w:pPr>
        <w:pStyle w:val="11"/>
        <w:numPr>
          <w:ilvl w:val="0"/>
          <w:numId w:val="268"/>
        </w:numPr>
        <w:spacing w:before="156" w:line="360" w:lineRule="auto"/>
        <w:ind w:firstLineChars="0"/>
        <w:jc w:val="left"/>
        <w:rPr>
          <w:rFonts w:cs="宋体" w:hint="eastAsia"/>
          <w:color w:val="000000"/>
          <w:sz w:val="24"/>
          <w:szCs w:val="24"/>
        </w:rPr>
      </w:pPr>
      <w:r>
        <w:rPr>
          <w:rFonts w:cs="宋体" w:hint="eastAsia"/>
          <w:color w:val="000000"/>
          <w:sz w:val="24"/>
          <w:szCs w:val="24"/>
        </w:rPr>
        <w:t>在网吧电脑上进行网银转账</w:t>
      </w:r>
    </w:p>
    <w:p w:rsidR="007733DC" w:rsidP="00224BB8">
      <w:pPr>
        <w:pStyle w:val="11"/>
        <w:numPr>
          <w:ilvl w:val="0"/>
          <w:numId w:val="268"/>
        </w:numPr>
        <w:spacing w:before="156" w:line="360" w:lineRule="auto"/>
        <w:ind w:firstLineChars="0"/>
        <w:jc w:val="left"/>
        <w:rPr>
          <w:rFonts w:cs="宋体" w:hint="eastAsia"/>
          <w:color w:val="000000"/>
          <w:sz w:val="24"/>
          <w:szCs w:val="24"/>
        </w:rPr>
      </w:pPr>
      <w:r>
        <w:rPr>
          <w:rFonts w:cs="宋体" w:hint="eastAsia"/>
          <w:color w:val="000000"/>
          <w:sz w:val="24"/>
          <w:szCs w:val="24"/>
        </w:rPr>
        <w:t>使用可以自动连接其它WIFI的手机APP软件</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（容易)VPN在公共网上构建虚拟专用网，进行数据通信，可以保证通信过程中的身份认证、数据保密性和数据完整性。VPN采用的安全技术有:（     ）。</w:t>
      </w:r>
    </w:p>
    <w:p w:rsidR="007733DC" w:rsidP="00224BB8">
      <w:pPr>
        <w:pStyle w:val="11"/>
        <w:numPr>
          <w:ilvl w:val="0"/>
          <w:numId w:val="269"/>
        </w:numPr>
        <w:spacing w:before="156" w:line="360" w:lineRule="auto"/>
        <w:ind w:firstLineChars="0"/>
        <w:jc w:val="left"/>
        <w:rPr>
          <w:rFonts w:cs="宋体" w:hint="eastAsia"/>
          <w:color w:val="000000"/>
          <w:sz w:val="24"/>
          <w:szCs w:val="24"/>
        </w:rPr>
      </w:pPr>
      <w:r>
        <w:rPr>
          <w:rFonts w:cs="宋体" w:hint="eastAsia"/>
          <w:color w:val="000000"/>
          <w:sz w:val="24"/>
          <w:szCs w:val="24"/>
        </w:rPr>
        <w:t>安全隧道技术</w:t>
      </w:r>
    </w:p>
    <w:p w:rsidR="007733DC" w:rsidP="00224BB8">
      <w:pPr>
        <w:pStyle w:val="11"/>
        <w:numPr>
          <w:ilvl w:val="0"/>
          <w:numId w:val="269"/>
        </w:numPr>
        <w:spacing w:before="156" w:line="360" w:lineRule="auto"/>
        <w:ind w:firstLineChars="0"/>
        <w:jc w:val="left"/>
        <w:rPr>
          <w:rFonts w:cs="宋体" w:hint="eastAsia"/>
          <w:color w:val="000000"/>
          <w:sz w:val="24"/>
          <w:szCs w:val="24"/>
        </w:rPr>
      </w:pPr>
      <w:r>
        <w:rPr>
          <w:rFonts w:cs="宋体" w:hint="eastAsia"/>
          <w:color w:val="000000"/>
          <w:sz w:val="24"/>
          <w:szCs w:val="24"/>
        </w:rPr>
        <w:t>密钥管理技术</w:t>
      </w:r>
    </w:p>
    <w:p w:rsidR="007733DC" w:rsidP="00224BB8">
      <w:pPr>
        <w:pStyle w:val="11"/>
        <w:numPr>
          <w:ilvl w:val="0"/>
          <w:numId w:val="269"/>
        </w:numPr>
        <w:spacing w:before="156" w:line="360" w:lineRule="auto"/>
        <w:ind w:firstLineChars="0"/>
        <w:jc w:val="left"/>
        <w:rPr>
          <w:rFonts w:cs="宋体" w:hint="eastAsia"/>
          <w:color w:val="000000"/>
          <w:sz w:val="24"/>
          <w:szCs w:val="24"/>
        </w:rPr>
      </w:pPr>
      <w:r>
        <w:rPr>
          <w:rFonts w:cs="宋体" w:hint="eastAsia"/>
          <w:color w:val="000000"/>
          <w:sz w:val="24"/>
          <w:szCs w:val="24"/>
        </w:rPr>
        <w:t>数据包过滤技术</w:t>
      </w:r>
    </w:p>
    <w:p w:rsidR="007733DC" w:rsidP="00224BB8">
      <w:pPr>
        <w:pStyle w:val="11"/>
        <w:numPr>
          <w:ilvl w:val="0"/>
          <w:numId w:val="269"/>
        </w:numPr>
        <w:spacing w:before="156" w:line="360" w:lineRule="auto"/>
        <w:ind w:firstLineChars="0"/>
        <w:jc w:val="left"/>
        <w:rPr>
          <w:rFonts w:cs="宋体" w:hint="eastAsia"/>
          <w:color w:val="000000"/>
          <w:sz w:val="24"/>
          <w:szCs w:val="24"/>
        </w:rPr>
      </w:pPr>
      <w:r>
        <w:rPr>
          <w:rFonts w:cs="宋体" w:hint="eastAsia"/>
          <w:color w:val="000000"/>
          <w:sz w:val="24"/>
          <w:szCs w:val="24"/>
        </w:rPr>
        <w:t>用户身份认证技术</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 : ABD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（中等）以下选项中，哪些是数字签名机制能够实现的目标:（        )。</w:t>
      </w:r>
    </w:p>
    <w:p w:rsidR="007733DC" w:rsidP="00224BB8">
      <w:pPr>
        <w:pStyle w:val="11"/>
        <w:numPr>
          <w:ilvl w:val="0"/>
          <w:numId w:val="270"/>
        </w:numPr>
        <w:spacing w:before="156" w:line="360" w:lineRule="auto"/>
        <w:ind w:firstLineChars="0"/>
        <w:jc w:val="left"/>
        <w:rPr>
          <w:rFonts w:cs="宋体" w:hint="eastAsia"/>
          <w:color w:val="000000"/>
          <w:sz w:val="24"/>
          <w:szCs w:val="24"/>
        </w:rPr>
      </w:pPr>
      <w:r>
        <w:rPr>
          <w:rFonts w:cs="宋体" w:hint="eastAsia"/>
          <w:color w:val="000000"/>
          <w:sz w:val="24"/>
          <w:szCs w:val="24"/>
        </w:rPr>
        <w:t>接受者能够核实发送者对信息的签名</w:t>
      </w:r>
    </w:p>
    <w:p w:rsidR="007733DC" w:rsidP="00224BB8">
      <w:pPr>
        <w:pStyle w:val="11"/>
        <w:numPr>
          <w:ilvl w:val="0"/>
          <w:numId w:val="270"/>
        </w:numPr>
        <w:spacing w:before="156" w:line="360" w:lineRule="auto"/>
        <w:ind w:firstLineChars="0"/>
        <w:jc w:val="left"/>
        <w:rPr>
          <w:rFonts w:cs="宋体" w:hint="eastAsia"/>
          <w:color w:val="000000"/>
          <w:sz w:val="24"/>
          <w:szCs w:val="24"/>
        </w:rPr>
      </w:pPr>
      <w:r>
        <w:rPr>
          <w:rFonts w:cs="宋体" w:hint="eastAsia"/>
          <w:color w:val="000000"/>
          <w:sz w:val="24"/>
          <w:szCs w:val="24"/>
        </w:rPr>
        <w:t>发送者不能抵赖对信息的签名</w:t>
      </w:r>
    </w:p>
    <w:p w:rsidR="007733DC" w:rsidP="00224BB8">
      <w:pPr>
        <w:pStyle w:val="11"/>
        <w:numPr>
          <w:ilvl w:val="0"/>
          <w:numId w:val="270"/>
        </w:numPr>
        <w:spacing w:before="156" w:line="360" w:lineRule="auto"/>
        <w:ind w:firstLineChars="0"/>
        <w:jc w:val="left"/>
        <w:rPr>
          <w:rFonts w:cs="宋体" w:hint="eastAsia"/>
          <w:color w:val="000000"/>
          <w:sz w:val="24"/>
          <w:szCs w:val="24"/>
        </w:rPr>
      </w:pPr>
      <w:r>
        <w:rPr>
          <w:rFonts w:cs="宋体" w:hint="eastAsia"/>
          <w:color w:val="000000"/>
          <w:sz w:val="24"/>
          <w:szCs w:val="24"/>
        </w:rPr>
        <w:t>接受者不能伪造对信息的签名</w:t>
      </w:r>
    </w:p>
    <w:p w:rsidR="007733DC" w:rsidP="00224BB8">
      <w:pPr>
        <w:pStyle w:val="11"/>
        <w:numPr>
          <w:ilvl w:val="0"/>
          <w:numId w:val="270"/>
        </w:numPr>
        <w:spacing w:before="156" w:line="360" w:lineRule="auto"/>
        <w:ind w:firstLineChars="0"/>
        <w:jc w:val="left"/>
        <w:rPr>
          <w:rFonts w:cs="宋体" w:hint="eastAsia"/>
          <w:color w:val="000000"/>
          <w:sz w:val="24"/>
          <w:szCs w:val="24"/>
        </w:rPr>
      </w:pPr>
      <w:r>
        <w:rPr>
          <w:rFonts w:cs="宋体" w:hint="eastAsia"/>
          <w:color w:val="000000"/>
          <w:sz w:val="24"/>
          <w:szCs w:val="24"/>
        </w:rPr>
        <w:t>发送者能够确定接受者收到信息</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 : 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（容易）黑客常用的获取关键账户口令的方法有：（        ）。</w:t>
      </w:r>
    </w:p>
    <w:p w:rsidR="007733DC" w:rsidP="00224BB8">
      <w:pPr>
        <w:pStyle w:val="11"/>
        <w:numPr>
          <w:ilvl w:val="0"/>
          <w:numId w:val="271"/>
        </w:numPr>
        <w:spacing w:before="156" w:line="360" w:lineRule="auto"/>
        <w:ind w:firstLineChars="0"/>
        <w:jc w:val="left"/>
        <w:rPr>
          <w:rFonts w:cs="宋体" w:hint="eastAsia"/>
          <w:color w:val="000000"/>
          <w:sz w:val="24"/>
          <w:szCs w:val="24"/>
        </w:rPr>
      </w:pPr>
      <w:r>
        <w:rPr>
          <w:rFonts w:cs="宋体" w:hint="eastAsia"/>
          <w:color w:val="000000"/>
          <w:sz w:val="24"/>
          <w:szCs w:val="24"/>
        </w:rPr>
        <w:t>通过网络监听非法得到用户口令</w:t>
      </w:r>
    </w:p>
    <w:p w:rsidR="007733DC" w:rsidP="00224BB8">
      <w:pPr>
        <w:pStyle w:val="11"/>
        <w:numPr>
          <w:ilvl w:val="0"/>
          <w:numId w:val="271"/>
        </w:numPr>
        <w:spacing w:before="156" w:line="360" w:lineRule="auto"/>
        <w:ind w:firstLineChars="0"/>
        <w:jc w:val="left"/>
        <w:rPr>
          <w:rFonts w:cs="宋体" w:hint="eastAsia"/>
          <w:color w:val="000000"/>
          <w:sz w:val="24"/>
          <w:szCs w:val="24"/>
        </w:rPr>
      </w:pPr>
      <w:r>
        <w:rPr>
          <w:rFonts w:cs="宋体" w:hint="eastAsia"/>
          <w:color w:val="000000"/>
          <w:sz w:val="24"/>
          <w:szCs w:val="24"/>
        </w:rPr>
        <w:t>暴力破解</w:t>
      </w:r>
    </w:p>
    <w:p w:rsidR="007733DC" w:rsidP="00224BB8">
      <w:pPr>
        <w:pStyle w:val="11"/>
        <w:numPr>
          <w:ilvl w:val="0"/>
          <w:numId w:val="271"/>
        </w:numPr>
        <w:spacing w:before="156" w:line="360" w:lineRule="auto"/>
        <w:ind w:firstLineChars="0"/>
        <w:jc w:val="left"/>
        <w:rPr>
          <w:rFonts w:cs="宋体" w:hint="eastAsia"/>
          <w:color w:val="000000"/>
          <w:sz w:val="24"/>
          <w:szCs w:val="24"/>
        </w:rPr>
      </w:pPr>
      <w:r>
        <w:rPr>
          <w:rFonts w:cs="宋体" w:hint="eastAsia"/>
          <w:color w:val="000000"/>
          <w:sz w:val="24"/>
          <w:szCs w:val="24"/>
        </w:rPr>
        <w:t>社工撞库</w:t>
      </w:r>
    </w:p>
    <w:p w:rsidR="007733DC" w:rsidP="00224BB8">
      <w:pPr>
        <w:pStyle w:val="11"/>
        <w:numPr>
          <w:ilvl w:val="0"/>
          <w:numId w:val="271"/>
        </w:numPr>
        <w:spacing w:before="156" w:line="360" w:lineRule="auto"/>
        <w:ind w:firstLineChars="0"/>
        <w:jc w:val="left"/>
        <w:rPr>
          <w:rFonts w:cs="宋体" w:hint="eastAsia"/>
          <w:color w:val="000000"/>
          <w:sz w:val="24"/>
          <w:szCs w:val="24"/>
        </w:rPr>
      </w:pPr>
      <w:r>
        <w:rPr>
          <w:rFonts w:cs="宋体" w:hint="eastAsia"/>
          <w:color w:val="000000"/>
          <w:sz w:val="24"/>
          <w:szCs w:val="24"/>
        </w:rPr>
        <w:t>SSL协议数据包分析</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 ： 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（中等)下面是关于常用服务的默认端口的叙述，正确的是：（       ）.</w:t>
      </w:r>
    </w:p>
    <w:p w:rsidR="007733DC" w:rsidP="00224BB8">
      <w:pPr>
        <w:pStyle w:val="11"/>
        <w:numPr>
          <w:ilvl w:val="0"/>
          <w:numId w:val="272"/>
        </w:numPr>
        <w:spacing w:before="156" w:line="360" w:lineRule="auto"/>
        <w:ind w:firstLineChars="0"/>
        <w:jc w:val="left"/>
        <w:rPr>
          <w:rFonts w:cs="宋体" w:hint="eastAsia"/>
          <w:color w:val="000000"/>
          <w:sz w:val="24"/>
          <w:szCs w:val="24"/>
        </w:rPr>
      </w:pPr>
      <w:r>
        <w:rPr>
          <w:rFonts w:cs="宋体" w:hint="eastAsia"/>
          <w:color w:val="000000"/>
          <w:sz w:val="24"/>
          <w:szCs w:val="24"/>
        </w:rPr>
        <w:t>FTP：文件传输协议，默认使用21端口。</w:t>
      </w:r>
    </w:p>
    <w:p w:rsidR="007733DC" w:rsidP="00224BB8">
      <w:pPr>
        <w:pStyle w:val="11"/>
        <w:numPr>
          <w:ilvl w:val="0"/>
          <w:numId w:val="272"/>
        </w:numPr>
        <w:spacing w:before="156" w:line="360" w:lineRule="auto"/>
        <w:ind w:firstLineChars="0"/>
        <w:jc w:val="left"/>
        <w:rPr>
          <w:rFonts w:cs="宋体" w:hint="eastAsia"/>
          <w:color w:val="000000"/>
          <w:sz w:val="24"/>
          <w:szCs w:val="24"/>
        </w:rPr>
      </w:pPr>
      <w:r>
        <w:rPr>
          <w:rFonts w:cs="宋体" w:hint="eastAsia"/>
          <w:color w:val="000000"/>
          <w:sz w:val="24"/>
          <w:szCs w:val="24"/>
        </w:rPr>
        <w:t>Telnet: 远程登录使用25端口。</w:t>
      </w:r>
    </w:p>
    <w:p w:rsidR="007733DC" w:rsidP="00224BB8">
      <w:pPr>
        <w:pStyle w:val="11"/>
        <w:numPr>
          <w:ilvl w:val="0"/>
          <w:numId w:val="272"/>
        </w:numPr>
        <w:spacing w:before="156" w:line="360" w:lineRule="auto"/>
        <w:ind w:firstLineChars="0"/>
        <w:jc w:val="left"/>
        <w:rPr>
          <w:rFonts w:cs="宋体" w:hint="eastAsia"/>
          <w:color w:val="000000"/>
          <w:sz w:val="24"/>
          <w:szCs w:val="24"/>
        </w:rPr>
      </w:pPr>
      <w:r>
        <w:rPr>
          <w:rFonts w:cs="宋体" w:hint="eastAsia"/>
          <w:color w:val="000000"/>
          <w:sz w:val="24"/>
          <w:szCs w:val="24"/>
        </w:rPr>
        <w:t>HTTP:超文本传送协议，默认打开80端口以提供服务。</w:t>
      </w:r>
    </w:p>
    <w:p w:rsidR="007733DC" w:rsidP="00224BB8">
      <w:pPr>
        <w:pStyle w:val="11"/>
        <w:numPr>
          <w:ilvl w:val="0"/>
          <w:numId w:val="272"/>
        </w:numPr>
        <w:spacing w:before="156" w:line="360" w:lineRule="auto"/>
        <w:ind w:firstLineChars="0"/>
        <w:jc w:val="left"/>
        <w:rPr>
          <w:rFonts w:cs="宋体" w:hint="eastAsia"/>
          <w:color w:val="000000"/>
          <w:sz w:val="24"/>
          <w:szCs w:val="24"/>
        </w:rPr>
      </w:pPr>
      <w:r>
        <w:rPr>
          <w:rFonts w:cs="宋体" w:hint="eastAsia"/>
          <w:color w:val="000000"/>
          <w:sz w:val="24"/>
          <w:szCs w:val="24"/>
        </w:rPr>
        <w:t>SMTP：邮件传送协议,目标计算机开放的是23端口。</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 : AC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（中等）在网络安全领域,社会工程学常被黑客用于</w:t>
      </w:r>
    </w:p>
    <w:p w:rsidR="007733DC" w:rsidP="00224BB8">
      <w:pPr>
        <w:pStyle w:val="11"/>
        <w:numPr>
          <w:ilvl w:val="0"/>
          <w:numId w:val="273"/>
        </w:numPr>
        <w:spacing w:before="156" w:line="360" w:lineRule="auto"/>
        <w:ind w:firstLineChars="0"/>
        <w:jc w:val="left"/>
        <w:rPr>
          <w:rFonts w:cs="宋体" w:hint="eastAsia"/>
          <w:color w:val="000000"/>
          <w:sz w:val="24"/>
          <w:szCs w:val="24"/>
        </w:rPr>
      </w:pPr>
      <w:r>
        <w:rPr>
          <w:rFonts w:cs="宋体" w:hint="eastAsia"/>
          <w:color w:val="000000"/>
          <w:sz w:val="24"/>
          <w:szCs w:val="24"/>
        </w:rPr>
        <w:t>踩点阶段的信息收集</w:t>
      </w:r>
    </w:p>
    <w:p w:rsidR="007733DC" w:rsidP="00224BB8">
      <w:pPr>
        <w:pStyle w:val="11"/>
        <w:numPr>
          <w:ilvl w:val="0"/>
          <w:numId w:val="273"/>
        </w:numPr>
        <w:spacing w:before="156" w:line="360" w:lineRule="auto"/>
        <w:ind w:firstLineChars="0"/>
        <w:jc w:val="left"/>
        <w:rPr>
          <w:rFonts w:cs="宋体" w:hint="eastAsia"/>
          <w:color w:val="000000"/>
          <w:sz w:val="24"/>
          <w:szCs w:val="24"/>
        </w:rPr>
      </w:pPr>
      <w:r>
        <w:rPr>
          <w:rFonts w:cs="宋体" w:hint="eastAsia"/>
          <w:color w:val="000000"/>
          <w:sz w:val="24"/>
          <w:szCs w:val="24"/>
        </w:rPr>
        <w:t>获得目标webshell</w:t>
      </w:r>
    </w:p>
    <w:p w:rsidR="007733DC" w:rsidP="00224BB8">
      <w:pPr>
        <w:pStyle w:val="11"/>
        <w:numPr>
          <w:ilvl w:val="0"/>
          <w:numId w:val="273"/>
        </w:numPr>
        <w:spacing w:before="156" w:line="360" w:lineRule="auto"/>
        <w:ind w:firstLineChars="0"/>
        <w:jc w:val="left"/>
        <w:rPr>
          <w:rFonts w:cs="宋体" w:hint="eastAsia"/>
          <w:color w:val="000000"/>
          <w:sz w:val="24"/>
          <w:szCs w:val="24"/>
        </w:rPr>
      </w:pPr>
      <w:r>
        <w:rPr>
          <w:rFonts w:cs="宋体" w:hint="eastAsia"/>
          <w:color w:val="000000"/>
          <w:sz w:val="24"/>
          <w:szCs w:val="24"/>
        </w:rPr>
        <w:t>组合密码的爆破</w:t>
      </w:r>
    </w:p>
    <w:p w:rsidR="007733DC" w:rsidP="00224BB8">
      <w:pPr>
        <w:pStyle w:val="11"/>
        <w:numPr>
          <w:ilvl w:val="0"/>
          <w:numId w:val="273"/>
        </w:numPr>
        <w:spacing w:before="156" w:line="360" w:lineRule="auto"/>
        <w:ind w:firstLineChars="0"/>
        <w:jc w:val="left"/>
        <w:rPr>
          <w:rFonts w:cs="宋体" w:hint="eastAsia"/>
          <w:color w:val="000000"/>
          <w:sz w:val="24"/>
          <w:szCs w:val="24"/>
        </w:rPr>
      </w:pPr>
      <w:r>
        <w:rPr>
          <w:rFonts w:cs="宋体" w:hint="eastAsia"/>
          <w:color w:val="000000"/>
          <w:sz w:val="24"/>
          <w:szCs w:val="24"/>
        </w:rPr>
        <w:t>定位目标真实信息</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（中等）以下哪些行为可能导致操作系统产生安全漏洞（  )</w:t>
      </w:r>
    </w:p>
    <w:p w:rsidR="007733DC" w:rsidP="00224BB8">
      <w:pPr>
        <w:pStyle w:val="11"/>
        <w:numPr>
          <w:ilvl w:val="0"/>
          <w:numId w:val="274"/>
        </w:numPr>
        <w:spacing w:before="156" w:line="360" w:lineRule="auto"/>
        <w:ind w:firstLineChars="0"/>
        <w:jc w:val="left"/>
        <w:rPr>
          <w:rFonts w:cs="宋体" w:hint="eastAsia"/>
          <w:color w:val="000000"/>
          <w:sz w:val="24"/>
          <w:szCs w:val="24"/>
        </w:rPr>
      </w:pPr>
      <w:r>
        <w:rPr>
          <w:rFonts w:cs="宋体" w:hint="eastAsia"/>
          <w:color w:val="000000"/>
          <w:sz w:val="24"/>
          <w:szCs w:val="24"/>
        </w:rPr>
        <w:t>使用破解版的编程工具</w:t>
      </w:r>
    </w:p>
    <w:p w:rsidR="007733DC" w:rsidP="00224BB8">
      <w:pPr>
        <w:pStyle w:val="11"/>
        <w:numPr>
          <w:ilvl w:val="0"/>
          <w:numId w:val="274"/>
        </w:numPr>
        <w:spacing w:before="156" w:line="360" w:lineRule="auto"/>
        <w:ind w:firstLineChars="0"/>
        <w:jc w:val="left"/>
        <w:rPr>
          <w:rFonts w:cs="宋体" w:hint="eastAsia"/>
          <w:color w:val="000000"/>
          <w:sz w:val="24"/>
          <w:szCs w:val="24"/>
        </w:rPr>
      </w:pPr>
      <w:r>
        <w:rPr>
          <w:rFonts w:cs="宋体" w:hint="eastAsia"/>
          <w:color w:val="000000"/>
          <w:sz w:val="24"/>
          <w:szCs w:val="24"/>
        </w:rPr>
        <w:t>不安全的编程习惯</w:t>
      </w:r>
    </w:p>
    <w:p w:rsidR="007733DC" w:rsidP="00224BB8">
      <w:pPr>
        <w:pStyle w:val="11"/>
        <w:numPr>
          <w:ilvl w:val="0"/>
          <w:numId w:val="274"/>
        </w:numPr>
        <w:spacing w:before="156" w:line="360" w:lineRule="auto"/>
        <w:ind w:firstLineChars="0"/>
        <w:jc w:val="left"/>
        <w:rPr>
          <w:rFonts w:cs="宋体" w:hint="eastAsia"/>
          <w:color w:val="000000"/>
          <w:sz w:val="24"/>
          <w:szCs w:val="24"/>
        </w:rPr>
      </w:pPr>
      <w:r>
        <w:rPr>
          <w:rFonts w:cs="宋体" w:hint="eastAsia"/>
          <w:color w:val="000000"/>
          <w:sz w:val="24"/>
          <w:szCs w:val="24"/>
        </w:rPr>
        <w:t>考虑不周的架构设计</w:t>
      </w:r>
    </w:p>
    <w:p w:rsidR="007733DC" w:rsidP="00224BB8">
      <w:pPr>
        <w:pStyle w:val="11"/>
        <w:numPr>
          <w:ilvl w:val="0"/>
          <w:numId w:val="274"/>
        </w:numPr>
        <w:spacing w:before="156" w:line="360" w:lineRule="auto"/>
        <w:ind w:firstLineChars="0"/>
        <w:jc w:val="left"/>
        <w:rPr>
          <w:rFonts w:cs="宋体" w:hint="eastAsia"/>
          <w:color w:val="000000"/>
          <w:sz w:val="24"/>
          <w:szCs w:val="24"/>
        </w:rPr>
      </w:pPr>
      <w:r>
        <w:rPr>
          <w:rFonts w:cs="宋体" w:hint="eastAsia"/>
          <w:color w:val="000000"/>
          <w:sz w:val="24"/>
          <w:szCs w:val="24"/>
        </w:rPr>
        <w:t>编程计算机未安装杀毒软件</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（中等）针对暴力破解攻击，网站后台常用的安全防护措施有哪些？</w:t>
      </w:r>
    </w:p>
    <w:p w:rsidR="007733DC" w:rsidP="00224BB8">
      <w:pPr>
        <w:pStyle w:val="11"/>
        <w:numPr>
          <w:ilvl w:val="0"/>
          <w:numId w:val="275"/>
        </w:numPr>
        <w:spacing w:before="156" w:line="360" w:lineRule="auto"/>
        <w:ind w:firstLineChars="0"/>
        <w:jc w:val="left"/>
        <w:rPr>
          <w:rFonts w:cs="宋体" w:hint="eastAsia"/>
          <w:color w:val="000000"/>
          <w:sz w:val="24"/>
          <w:szCs w:val="24"/>
        </w:rPr>
      </w:pPr>
      <w:r>
        <w:rPr>
          <w:rFonts w:cs="宋体" w:hint="eastAsia"/>
          <w:color w:val="000000"/>
          <w:sz w:val="24"/>
          <w:szCs w:val="24"/>
        </w:rPr>
        <w:t>拒绝多次错误登录请求</w:t>
      </w:r>
    </w:p>
    <w:p w:rsidR="007733DC" w:rsidP="00224BB8">
      <w:pPr>
        <w:pStyle w:val="11"/>
        <w:numPr>
          <w:ilvl w:val="0"/>
          <w:numId w:val="275"/>
        </w:numPr>
        <w:spacing w:before="156" w:line="360" w:lineRule="auto"/>
        <w:ind w:firstLineChars="0"/>
        <w:jc w:val="left"/>
        <w:rPr>
          <w:rFonts w:cs="宋体" w:hint="eastAsia"/>
          <w:color w:val="000000"/>
          <w:sz w:val="24"/>
          <w:szCs w:val="24"/>
        </w:rPr>
      </w:pPr>
      <w:r>
        <w:rPr>
          <w:rFonts w:cs="宋体" w:hint="eastAsia"/>
          <w:color w:val="000000"/>
          <w:sz w:val="24"/>
          <w:szCs w:val="24"/>
        </w:rPr>
        <w:t>修改默认的后台用户名</w:t>
      </w:r>
    </w:p>
    <w:p w:rsidR="007733DC" w:rsidP="00224BB8">
      <w:pPr>
        <w:pStyle w:val="11"/>
        <w:numPr>
          <w:ilvl w:val="0"/>
          <w:numId w:val="275"/>
        </w:numPr>
        <w:spacing w:before="156" w:line="360" w:lineRule="auto"/>
        <w:ind w:firstLineChars="0"/>
        <w:jc w:val="left"/>
        <w:rPr>
          <w:rFonts w:cs="宋体" w:hint="eastAsia"/>
          <w:color w:val="000000"/>
          <w:sz w:val="24"/>
          <w:szCs w:val="24"/>
        </w:rPr>
      </w:pPr>
      <w:r>
        <w:rPr>
          <w:rFonts w:cs="宋体" w:hint="eastAsia"/>
          <w:color w:val="000000"/>
          <w:sz w:val="24"/>
          <w:szCs w:val="24"/>
        </w:rPr>
        <w:t>检测cookie referer的值</w:t>
      </w:r>
    </w:p>
    <w:p w:rsidR="007733DC" w:rsidP="00224BB8">
      <w:pPr>
        <w:pStyle w:val="11"/>
        <w:numPr>
          <w:ilvl w:val="0"/>
          <w:numId w:val="275"/>
        </w:numPr>
        <w:spacing w:before="156" w:line="360" w:lineRule="auto"/>
        <w:ind w:firstLineChars="0"/>
        <w:jc w:val="left"/>
        <w:rPr>
          <w:rFonts w:cs="宋体" w:hint="eastAsia"/>
          <w:color w:val="000000"/>
          <w:sz w:val="24"/>
          <w:szCs w:val="24"/>
        </w:rPr>
      </w:pPr>
      <w:r>
        <w:rPr>
          <w:rFonts w:cs="宋体" w:hint="eastAsia"/>
          <w:color w:val="000000"/>
          <w:sz w:val="24"/>
          <w:szCs w:val="24"/>
        </w:rPr>
        <w:t>过滤特殊字符串</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(容易）以下关于DDOS攻击的描述，下列哪些是正确的？( ）</w:t>
      </w:r>
    </w:p>
    <w:p w:rsidR="007733DC" w:rsidP="00224BB8">
      <w:pPr>
        <w:pStyle w:val="11"/>
        <w:numPr>
          <w:ilvl w:val="0"/>
          <w:numId w:val="276"/>
        </w:numPr>
        <w:spacing w:before="156" w:line="360" w:lineRule="auto"/>
        <w:ind w:left="360" w:firstLineChars="0"/>
        <w:jc w:val="left"/>
        <w:rPr>
          <w:rFonts w:cs="宋体" w:hint="eastAsia"/>
          <w:color w:val="000000"/>
          <w:sz w:val="24"/>
          <w:szCs w:val="24"/>
        </w:rPr>
      </w:pPr>
      <w:r>
        <w:rPr>
          <w:rFonts w:cs="宋体" w:hint="eastAsia"/>
          <w:color w:val="000000"/>
          <w:sz w:val="24"/>
          <w:szCs w:val="24"/>
        </w:rPr>
        <w:t>无需侵入受攻击的系统，即可导致系统瘫痪</w:t>
      </w:r>
    </w:p>
    <w:p w:rsidR="007733DC" w:rsidP="00224BB8">
      <w:pPr>
        <w:pStyle w:val="11"/>
        <w:numPr>
          <w:ilvl w:val="0"/>
          <w:numId w:val="276"/>
        </w:numPr>
        <w:spacing w:before="156" w:line="360" w:lineRule="auto"/>
        <w:ind w:left="360" w:firstLineChars="0"/>
        <w:jc w:val="left"/>
        <w:rPr>
          <w:rFonts w:cs="宋体" w:hint="eastAsia"/>
          <w:color w:val="000000"/>
          <w:sz w:val="24"/>
          <w:szCs w:val="24"/>
        </w:rPr>
      </w:pPr>
      <w:r>
        <w:rPr>
          <w:rFonts w:cs="宋体" w:hint="eastAsia"/>
          <w:color w:val="000000"/>
          <w:sz w:val="24"/>
          <w:szCs w:val="24"/>
        </w:rPr>
        <w:t>以窃取目标系统上的机密信息为目的</w:t>
      </w:r>
    </w:p>
    <w:p w:rsidR="007733DC" w:rsidP="00224BB8">
      <w:pPr>
        <w:pStyle w:val="11"/>
        <w:numPr>
          <w:ilvl w:val="0"/>
          <w:numId w:val="276"/>
        </w:numPr>
        <w:spacing w:before="156" w:line="360" w:lineRule="auto"/>
        <w:ind w:left="360" w:firstLineChars="0"/>
        <w:jc w:val="left"/>
        <w:rPr>
          <w:rFonts w:cs="宋体" w:hint="eastAsia"/>
          <w:color w:val="000000"/>
          <w:sz w:val="24"/>
          <w:szCs w:val="24"/>
        </w:rPr>
      </w:pPr>
      <w:r>
        <w:rPr>
          <w:rFonts w:cs="宋体" w:hint="eastAsia"/>
          <w:color w:val="000000"/>
          <w:sz w:val="24"/>
          <w:szCs w:val="24"/>
        </w:rPr>
        <w:t>导致目标系统无法处理正常用户的请求</w:t>
      </w:r>
    </w:p>
    <w:p w:rsidR="007733DC" w:rsidP="00224BB8">
      <w:pPr>
        <w:pStyle w:val="11"/>
        <w:numPr>
          <w:ilvl w:val="0"/>
          <w:numId w:val="276"/>
        </w:numPr>
        <w:spacing w:before="156" w:line="360" w:lineRule="auto"/>
        <w:ind w:left="360" w:firstLineChars="0"/>
        <w:jc w:val="left"/>
        <w:rPr>
          <w:rFonts w:cs="宋体" w:hint="eastAsia"/>
          <w:color w:val="000000"/>
          <w:sz w:val="24"/>
          <w:szCs w:val="24"/>
        </w:rPr>
      </w:pPr>
      <w:r>
        <w:rPr>
          <w:rFonts w:cs="宋体" w:hint="eastAsia"/>
          <w:color w:val="000000"/>
          <w:sz w:val="24"/>
          <w:szCs w:val="24"/>
        </w:rPr>
        <w:t>如果目标系统没有漏洞，远程攻击就不可能成功</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答案：AC</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(中等)以下哪些测试属于白盒测试？（）</w:t>
      </w:r>
    </w:p>
    <w:p w:rsidR="007733DC" w:rsidP="00224BB8">
      <w:pPr>
        <w:pStyle w:val="11"/>
        <w:numPr>
          <w:ilvl w:val="0"/>
          <w:numId w:val="277"/>
        </w:numPr>
        <w:spacing w:before="156" w:line="360" w:lineRule="auto"/>
        <w:ind w:firstLineChars="0"/>
        <w:jc w:val="left"/>
        <w:rPr>
          <w:rFonts w:cs="宋体" w:hint="eastAsia"/>
          <w:color w:val="000000"/>
          <w:sz w:val="24"/>
          <w:szCs w:val="24"/>
        </w:rPr>
      </w:pPr>
      <w:r>
        <w:rPr>
          <w:rFonts w:cs="宋体" w:hint="eastAsia"/>
          <w:color w:val="000000"/>
          <w:sz w:val="24"/>
          <w:szCs w:val="24"/>
        </w:rPr>
        <w:t>代码检查法</w:t>
      </w:r>
    </w:p>
    <w:p w:rsidR="007733DC" w:rsidP="00224BB8">
      <w:pPr>
        <w:pStyle w:val="11"/>
        <w:numPr>
          <w:ilvl w:val="0"/>
          <w:numId w:val="277"/>
        </w:numPr>
        <w:spacing w:before="156" w:line="360" w:lineRule="auto"/>
        <w:ind w:firstLineChars="0"/>
        <w:jc w:val="left"/>
        <w:rPr>
          <w:rFonts w:cs="宋体" w:hint="eastAsia"/>
          <w:color w:val="000000"/>
          <w:sz w:val="24"/>
          <w:szCs w:val="24"/>
        </w:rPr>
      </w:pPr>
      <w:r>
        <w:rPr>
          <w:rFonts w:cs="宋体" w:hint="eastAsia"/>
          <w:color w:val="000000"/>
          <w:sz w:val="24"/>
          <w:szCs w:val="24"/>
        </w:rPr>
        <w:t>静态结构分析法</w:t>
      </w:r>
    </w:p>
    <w:p w:rsidR="007733DC" w:rsidP="00224BB8">
      <w:pPr>
        <w:pStyle w:val="11"/>
        <w:numPr>
          <w:ilvl w:val="0"/>
          <w:numId w:val="277"/>
        </w:numPr>
        <w:spacing w:before="156" w:line="360" w:lineRule="auto"/>
        <w:ind w:firstLineChars="0"/>
        <w:jc w:val="left"/>
        <w:rPr>
          <w:rFonts w:cs="宋体" w:hint="eastAsia"/>
          <w:color w:val="000000"/>
          <w:sz w:val="24"/>
          <w:szCs w:val="24"/>
        </w:rPr>
      </w:pPr>
      <w:r>
        <w:rPr>
          <w:rFonts w:cs="宋体" w:hint="eastAsia"/>
          <w:color w:val="000000"/>
          <w:sz w:val="24"/>
          <w:szCs w:val="24"/>
        </w:rPr>
        <w:t>符号测试</w:t>
      </w:r>
    </w:p>
    <w:p w:rsidR="007733DC" w:rsidP="00224BB8">
      <w:pPr>
        <w:pStyle w:val="11"/>
        <w:numPr>
          <w:ilvl w:val="0"/>
          <w:numId w:val="277"/>
        </w:numPr>
        <w:spacing w:before="156" w:line="360" w:lineRule="auto"/>
        <w:ind w:firstLineChars="0"/>
        <w:jc w:val="left"/>
        <w:rPr>
          <w:rFonts w:cs="宋体" w:hint="eastAsia"/>
          <w:color w:val="000000"/>
          <w:sz w:val="24"/>
          <w:szCs w:val="24"/>
        </w:rPr>
      </w:pPr>
      <w:r>
        <w:fldChar w:fldCharType="begin"/>
      </w:r>
      <w:r>
        <w:instrText xml:space="preserve"> HYPERLINK ”http://baike.baidu。com/view/178784.htm" \t ”_blank" </w:instrText>
      </w:r>
      <w:r>
        <w:fldChar w:fldCharType="separate"/>
      </w:r>
      <w:r>
        <w:rPr>
          <w:rStyle w:val="Hyperlink"/>
          <w:rFonts w:cs="宋体" w:hint="eastAsia"/>
          <w:color w:val="000000"/>
          <w:sz w:val="24"/>
          <w:szCs w:val="24"/>
        </w:rPr>
        <w:t>逻辑覆盖</w:t>
      </w:r>
      <w:r>
        <w:fldChar w:fldCharType="end"/>
      </w:r>
      <w:r>
        <w:rPr>
          <w:rFonts w:cs="宋体" w:hint="eastAsia"/>
          <w:color w:val="000000"/>
          <w:sz w:val="24"/>
          <w:szCs w:val="24"/>
        </w:rPr>
        <w:t>法</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(中等）网络钓鱼是指攻击者利用伪造的网站或欺骗性的电子邮件进行的网络诈骗活动.以下属于网络钓鱼常见攻击手段的是:</w:t>
      </w:r>
    </w:p>
    <w:p w:rsidR="007733DC" w:rsidP="00224BB8">
      <w:pPr>
        <w:pStyle w:val="11"/>
        <w:numPr>
          <w:ilvl w:val="0"/>
          <w:numId w:val="278"/>
        </w:numPr>
        <w:spacing w:before="156" w:line="360" w:lineRule="auto"/>
        <w:ind w:firstLineChars="0"/>
        <w:jc w:val="left"/>
        <w:rPr>
          <w:rFonts w:cs="宋体" w:hint="eastAsia"/>
          <w:color w:val="000000"/>
          <w:sz w:val="24"/>
          <w:szCs w:val="24"/>
        </w:rPr>
      </w:pPr>
      <w:r>
        <w:rPr>
          <w:rFonts w:cs="宋体" w:hint="eastAsia"/>
          <w:color w:val="000000"/>
          <w:sz w:val="24"/>
          <w:szCs w:val="24"/>
        </w:rPr>
        <w:t>伪造相似域名的网站</w:t>
      </w:r>
    </w:p>
    <w:p w:rsidR="007733DC" w:rsidP="00224BB8">
      <w:pPr>
        <w:pStyle w:val="11"/>
        <w:numPr>
          <w:ilvl w:val="0"/>
          <w:numId w:val="278"/>
        </w:numPr>
        <w:spacing w:before="156" w:line="360" w:lineRule="auto"/>
        <w:ind w:firstLineChars="0"/>
        <w:jc w:val="left"/>
        <w:rPr>
          <w:rFonts w:cs="宋体" w:hint="eastAsia"/>
          <w:color w:val="000000"/>
          <w:sz w:val="24"/>
          <w:szCs w:val="24"/>
        </w:rPr>
      </w:pPr>
      <w:r>
        <w:rPr>
          <w:rFonts w:cs="宋体" w:hint="eastAsia"/>
          <w:color w:val="000000"/>
          <w:sz w:val="24"/>
          <w:szCs w:val="24"/>
        </w:rPr>
        <w:t>显示虚假IP地址而非域名</w:t>
      </w:r>
    </w:p>
    <w:p w:rsidR="007733DC" w:rsidP="00224BB8">
      <w:pPr>
        <w:pStyle w:val="11"/>
        <w:numPr>
          <w:ilvl w:val="0"/>
          <w:numId w:val="278"/>
        </w:numPr>
        <w:spacing w:before="156" w:line="360" w:lineRule="auto"/>
        <w:ind w:firstLineChars="0"/>
        <w:jc w:val="left"/>
        <w:rPr>
          <w:rFonts w:cs="宋体" w:hint="eastAsia"/>
          <w:color w:val="000000"/>
          <w:sz w:val="24"/>
          <w:szCs w:val="24"/>
        </w:rPr>
      </w:pPr>
      <w:r>
        <w:rPr>
          <w:rFonts w:cs="宋体" w:hint="eastAsia"/>
          <w:color w:val="000000"/>
          <w:sz w:val="24"/>
          <w:szCs w:val="24"/>
        </w:rPr>
        <w:t>超链接欺骗</w:t>
      </w:r>
    </w:p>
    <w:p w:rsidR="007733DC" w:rsidP="00224BB8">
      <w:pPr>
        <w:pStyle w:val="11"/>
        <w:numPr>
          <w:ilvl w:val="0"/>
          <w:numId w:val="278"/>
        </w:numPr>
        <w:spacing w:before="156" w:line="360" w:lineRule="auto"/>
        <w:ind w:firstLineChars="0"/>
        <w:jc w:val="left"/>
        <w:rPr>
          <w:rFonts w:cs="宋体" w:hint="eastAsia"/>
          <w:color w:val="000000"/>
          <w:sz w:val="24"/>
          <w:szCs w:val="24"/>
        </w:rPr>
      </w:pPr>
      <w:r>
        <w:rPr>
          <w:rFonts w:cs="宋体" w:hint="eastAsia"/>
          <w:color w:val="000000"/>
          <w:sz w:val="24"/>
          <w:szCs w:val="24"/>
        </w:rPr>
        <w:t>弹出窗口欺骗</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（中等）虚拟专用网络（Virtual Private Network，VPN）是在公用网络上建立专用网络的技术，整个VPN网络的任意两个节点之间的连接并没有传统专网所需的端到端的物理链路，而是架构在公用网络服务商所提供的网络平台。VPN的特点有：</w:t>
      </w:r>
    </w:p>
    <w:p w:rsidR="007733DC" w:rsidP="00224BB8">
      <w:pPr>
        <w:pStyle w:val="11"/>
        <w:numPr>
          <w:ilvl w:val="0"/>
          <w:numId w:val="279"/>
        </w:numPr>
        <w:spacing w:before="156" w:line="360" w:lineRule="auto"/>
        <w:ind w:firstLineChars="0"/>
        <w:jc w:val="left"/>
        <w:rPr>
          <w:rFonts w:cs="宋体" w:hint="eastAsia"/>
          <w:color w:val="000000"/>
          <w:sz w:val="24"/>
          <w:szCs w:val="24"/>
        </w:rPr>
      </w:pPr>
      <w:r>
        <w:rPr>
          <w:rFonts w:cs="宋体" w:hint="eastAsia"/>
          <w:color w:val="000000"/>
          <w:sz w:val="24"/>
          <w:szCs w:val="24"/>
        </w:rPr>
        <w:t>安全性高</w:t>
      </w:r>
    </w:p>
    <w:p w:rsidR="007733DC" w:rsidP="00224BB8">
      <w:pPr>
        <w:pStyle w:val="11"/>
        <w:numPr>
          <w:ilvl w:val="0"/>
          <w:numId w:val="279"/>
        </w:numPr>
        <w:spacing w:before="156" w:line="360" w:lineRule="auto"/>
        <w:ind w:firstLineChars="0"/>
        <w:jc w:val="left"/>
        <w:rPr>
          <w:rFonts w:cs="宋体" w:hint="eastAsia"/>
          <w:color w:val="000000"/>
          <w:sz w:val="24"/>
          <w:szCs w:val="24"/>
        </w:rPr>
      </w:pPr>
      <w:r>
        <w:rPr>
          <w:rFonts w:cs="宋体" w:hint="eastAsia"/>
          <w:color w:val="000000"/>
          <w:sz w:val="24"/>
          <w:szCs w:val="24"/>
        </w:rPr>
        <w:t>服务质量保证</w:t>
      </w:r>
    </w:p>
    <w:p w:rsidR="007733DC" w:rsidP="00224BB8">
      <w:pPr>
        <w:pStyle w:val="11"/>
        <w:numPr>
          <w:ilvl w:val="0"/>
          <w:numId w:val="279"/>
        </w:numPr>
        <w:spacing w:before="156" w:line="360" w:lineRule="auto"/>
        <w:ind w:firstLineChars="0"/>
        <w:jc w:val="left"/>
        <w:rPr>
          <w:rFonts w:cs="宋体" w:hint="eastAsia"/>
          <w:color w:val="000000"/>
          <w:sz w:val="24"/>
          <w:szCs w:val="24"/>
        </w:rPr>
      </w:pPr>
      <w:r>
        <w:rPr>
          <w:rFonts w:cs="宋体" w:hint="eastAsia"/>
          <w:color w:val="000000"/>
          <w:sz w:val="24"/>
          <w:szCs w:val="24"/>
        </w:rPr>
        <w:t>成本高</w:t>
      </w:r>
    </w:p>
    <w:p w:rsidR="007733DC" w:rsidP="00224BB8">
      <w:pPr>
        <w:pStyle w:val="11"/>
        <w:numPr>
          <w:ilvl w:val="0"/>
          <w:numId w:val="279"/>
        </w:numPr>
        <w:spacing w:before="156" w:line="360" w:lineRule="auto"/>
        <w:ind w:firstLineChars="0"/>
        <w:jc w:val="left"/>
        <w:rPr>
          <w:rFonts w:cs="宋体" w:hint="eastAsia"/>
          <w:color w:val="000000"/>
          <w:sz w:val="24"/>
          <w:szCs w:val="24"/>
        </w:rPr>
      </w:pPr>
      <w:r>
        <w:rPr>
          <w:rFonts w:cs="宋体" w:hint="eastAsia"/>
          <w:color w:val="000000"/>
          <w:sz w:val="24"/>
          <w:szCs w:val="24"/>
        </w:rPr>
        <w:t>可扩展性</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(中等）现行重要的信息安全法律法规包括以下：</w:t>
      </w:r>
    </w:p>
    <w:p w:rsidR="007733DC" w:rsidP="00224BB8">
      <w:pPr>
        <w:pStyle w:val="11"/>
        <w:numPr>
          <w:ilvl w:val="0"/>
          <w:numId w:val="280"/>
        </w:numPr>
        <w:spacing w:before="156" w:line="360" w:lineRule="auto"/>
        <w:ind w:firstLineChars="0"/>
        <w:jc w:val="left"/>
        <w:rPr>
          <w:rFonts w:cs="宋体" w:hint="eastAsia"/>
          <w:color w:val="000000"/>
          <w:sz w:val="24"/>
          <w:szCs w:val="24"/>
        </w:rPr>
      </w:pPr>
      <w:r>
        <w:rPr>
          <w:rFonts w:cs="宋体" w:hint="eastAsia"/>
          <w:color w:val="000000"/>
          <w:sz w:val="24"/>
          <w:szCs w:val="24"/>
        </w:rPr>
        <w:t>《计算机信息系统安全保护等级划分准则》</w:t>
      </w:r>
    </w:p>
    <w:p w:rsidR="007733DC" w:rsidP="00224BB8">
      <w:pPr>
        <w:pStyle w:val="11"/>
        <w:numPr>
          <w:ilvl w:val="0"/>
          <w:numId w:val="280"/>
        </w:numPr>
        <w:spacing w:before="156" w:line="360" w:lineRule="auto"/>
        <w:ind w:firstLineChars="0"/>
        <w:jc w:val="left"/>
        <w:rPr>
          <w:rFonts w:cs="宋体" w:hint="eastAsia"/>
          <w:color w:val="000000"/>
          <w:sz w:val="24"/>
          <w:szCs w:val="24"/>
        </w:rPr>
      </w:pPr>
      <w:r>
        <w:rPr>
          <w:rFonts w:cs="宋体" w:hint="eastAsia"/>
          <w:color w:val="000000"/>
          <w:sz w:val="24"/>
          <w:szCs w:val="24"/>
        </w:rPr>
        <w:t>《中华人民共和国电子签名法》</w:t>
      </w:r>
    </w:p>
    <w:p w:rsidR="007733DC" w:rsidP="00224BB8">
      <w:pPr>
        <w:pStyle w:val="11"/>
        <w:numPr>
          <w:ilvl w:val="0"/>
          <w:numId w:val="280"/>
        </w:numPr>
        <w:spacing w:before="156" w:line="360" w:lineRule="auto"/>
        <w:ind w:firstLineChars="0"/>
        <w:jc w:val="left"/>
        <w:rPr>
          <w:rFonts w:cs="宋体" w:hint="eastAsia"/>
          <w:color w:val="000000"/>
          <w:sz w:val="24"/>
          <w:szCs w:val="24"/>
        </w:rPr>
      </w:pPr>
      <w:r>
        <w:rPr>
          <w:rFonts w:cs="宋体" w:hint="eastAsia"/>
          <w:color w:val="000000"/>
          <w:sz w:val="24"/>
          <w:szCs w:val="24"/>
        </w:rPr>
        <w:t>《商用密码管理条例》</w:t>
      </w:r>
    </w:p>
    <w:p w:rsidR="007733DC" w:rsidP="00224BB8">
      <w:pPr>
        <w:pStyle w:val="11"/>
        <w:numPr>
          <w:ilvl w:val="0"/>
          <w:numId w:val="280"/>
        </w:numPr>
        <w:spacing w:before="156" w:line="360" w:lineRule="auto"/>
        <w:ind w:firstLineChars="0"/>
        <w:jc w:val="left"/>
        <w:rPr>
          <w:rFonts w:cs="宋体" w:hint="eastAsia"/>
          <w:color w:val="000000"/>
          <w:sz w:val="24"/>
          <w:szCs w:val="24"/>
        </w:rPr>
      </w:pPr>
      <w:r>
        <w:rPr>
          <w:rFonts w:cs="宋体" w:hint="eastAsia"/>
          <w:color w:val="000000"/>
          <w:sz w:val="24"/>
          <w:szCs w:val="24"/>
        </w:rPr>
        <w:t>《中华人民共和国保守国家秘密法》</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（中等)拒绝服务攻击是黑客常用的攻击手段之一，以下属于拒绝服务攻击防范措施的是：</w:t>
      </w:r>
    </w:p>
    <w:p w:rsidR="007733DC" w:rsidP="00224BB8">
      <w:pPr>
        <w:pStyle w:val="11"/>
        <w:numPr>
          <w:ilvl w:val="0"/>
          <w:numId w:val="281"/>
        </w:numPr>
        <w:spacing w:before="156" w:line="360" w:lineRule="auto"/>
        <w:ind w:firstLineChars="0"/>
        <w:jc w:val="left"/>
        <w:rPr>
          <w:rFonts w:cs="宋体" w:hint="eastAsia"/>
          <w:color w:val="000000"/>
          <w:sz w:val="24"/>
          <w:szCs w:val="24"/>
        </w:rPr>
      </w:pPr>
      <w:r>
        <w:rPr>
          <w:rFonts w:cs="宋体" w:hint="eastAsia"/>
          <w:color w:val="000000"/>
          <w:sz w:val="24"/>
          <w:szCs w:val="24"/>
        </w:rPr>
        <w:t>安装防火墙，禁止访问不该访问的服务端口，过滤不正常的畸形数据包</w:t>
      </w:r>
    </w:p>
    <w:p w:rsidR="007733DC" w:rsidP="00224BB8">
      <w:pPr>
        <w:pStyle w:val="11"/>
        <w:numPr>
          <w:ilvl w:val="0"/>
          <w:numId w:val="281"/>
        </w:numPr>
        <w:spacing w:before="156" w:line="360" w:lineRule="auto"/>
        <w:ind w:firstLineChars="0"/>
        <w:jc w:val="left"/>
        <w:rPr>
          <w:rFonts w:cs="宋体" w:hint="eastAsia"/>
          <w:color w:val="000000"/>
          <w:sz w:val="24"/>
          <w:szCs w:val="24"/>
        </w:rPr>
      </w:pPr>
      <w:r>
        <w:rPr>
          <w:rFonts w:cs="宋体" w:hint="eastAsia"/>
          <w:color w:val="000000"/>
          <w:sz w:val="24"/>
          <w:szCs w:val="24"/>
        </w:rPr>
        <w:t>安装先进杀毒软件,抵御攻击行为</w:t>
      </w:r>
    </w:p>
    <w:p w:rsidR="007733DC" w:rsidP="00224BB8">
      <w:pPr>
        <w:pStyle w:val="11"/>
        <w:numPr>
          <w:ilvl w:val="0"/>
          <w:numId w:val="281"/>
        </w:numPr>
        <w:spacing w:before="156" w:line="360" w:lineRule="auto"/>
        <w:ind w:firstLineChars="0"/>
        <w:jc w:val="left"/>
        <w:rPr>
          <w:rFonts w:cs="宋体" w:hint="eastAsia"/>
          <w:color w:val="000000"/>
          <w:sz w:val="24"/>
          <w:szCs w:val="24"/>
        </w:rPr>
      </w:pPr>
      <w:r>
        <w:rPr>
          <w:rFonts w:cs="宋体" w:hint="eastAsia"/>
          <w:color w:val="000000"/>
          <w:sz w:val="24"/>
          <w:szCs w:val="24"/>
        </w:rPr>
        <w:t>安装入侵检测系统，检测拒绝服务攻击行为</w:t>
      </w:r>
    </w:p>
    <w:p w:rsidR="007733DC" w:rsidP="00224BB8">
      <w:pPr>
        <w:pStyle w:val="11"/>
        <w:numPr>
          <w:ilvl w:val="0"/>
          <w:numId w:val="281"/>
        </w:numPr>
        <w:spacing w:before="156" w:line="360" w:lineRule="auto"/>
        <w:ind w:firstLineChars="0"/>
        <w:jc w:val="left"/>
        <w:rPr>
          <w:rFonts w:cs="宋体" w:hint="eastAsia"/>
          <w:color w:val="000000"/>
          <w:sz w:val="24"/>
          <w:szCs w:val="24"/>
        </w:rPr>
      </w:pPr>
      <w:r>
        <w:rPr>
          <w:rFonts w:cs="宋体" w:hint="eastAsia"/>
          <w:color w:val="000000"/>
          <w:sz w:val="24"/>
          <w:szCs w:val="24"/>
        </w:rPr>
        <w:t>安装安全评估系统，先于入侵者进行模拟攻击，以便及早发现问题并解决</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（中等）计算机病毒（Computer Virus，CV）是编制者在计算机程序中插入的，破坏计算机系统功能或者数据的代码，能影响计算机系统的使用,并且能够自我复制的一组指令或程序代码，计算机病毒对操作系统的危害主要表现在：</w:t>
      </w:r>
    </w:p>
    <w:p w:rsidR="007733DC" w:rsidP="00224BB8">
      <w:pPr>
        <w:pStyle w:val="11"/>
        <w:numPr>
          <w:ilvl w:val="0"/>
          <w:numId w:val="282"/>
        </w:numPr>
        <w:spacing w:before="156" w:line="360" w:lineRule="auto"/>
        <w:ind w:firstLineChars="0"/>
        <w:jc w:val="left"/>
        <w:rPr>
          <w:rFonts w:cs="宋体" w:hint="eastAsia"/>
          <w:color w:val="000000"/>
          <w:sz w:val="24"/>
          <w:szCs w:val="24"/>
        </w:rPr>
      </w:pPr>
      <w:r>
        <w:rPr>
          <w:rFonts w:cs="宋体" w:hint="eastAsia"/>
          <w:color w:val="000000"/>
          <w:sz w:val="24"/>
          <w:szCs w:val="24"/>
        </w:rPr>
        <w:t>破坏操作系统的处理器管理功能</w:t>
      </w:r>
    </w:p>
    <w:p w:rsidR="007733DC" w:rsidP="00224BB8">
      <w:pPr>
        <w:pStyle w:val="11"/>
        <w:numPr>
          <w:ilvl w:val="0"/>
          <w:numId w:val="282"/>
        </w:numPr>
        <w:spacing w:before="156" w:line="360" w:lineRule="auto"/>
        <w:ind w:firstLineChars="0"/>
        <w:jc w:val="left"/>
        <w:rPr>
          <w:rFonts w:cs="宋体" w:hint="eastAsia"/>
          <w:color w:val="000000"/>
          <w:sz w:val="24"/>
          <w:szCs w:val="24"/>
        </w:rPr>
      </w:pPr>
      <w:r>
        <w:rPr>
          <w:rFonts w:cs="宋体" w:hint="eastAsia"/>
          <w:color w:val="000000"/>
          <w:sz w:val="24"/>
          <w:szCs w:val="24"/>
        </w:rPr>
        <w:t>破坏操作系统的文件管理功能</w:t>
      </w:r>
    </w:p>
    <w:p w:rsidR="007733DC" w:rsidP="00224BB8">
      <w:pPr>
        <w:pStyle w:val="11"/>
        <w:numPr>
          <w:ilvl w:val="0"/>
          <w:numId w:val="282"/>
        </w:numPr>
        <w:spacing w:before="156" w:line="360" w:lineRule="auto"/>
        <w:ind w:firstLineChars="0"/>
        <w:jc w:val="left"/>
        <w:rPr>
          <w:rFonts w:cs="宋体" w:hint="eastAsia"/>
          <w:color w:val="000000"/>
          <w:sz w:val="24"/>
          <w:szCs w:val="24"/>
        </w:rPr>
      </w:pPr>
      <w:r>
        <w:rPr>
          <w:rFonts w:cs="宋体" w:hint="eastAsia"/>
          <w:color w:val="000000"/>
          <w:sz w:val="24"/>
          <w:szCs w:val="24"/>
        </w:rPr>
        <w:t>破坏操作系统的存储管理功能</w:t>
      </w:r>
    </w:p>
    <w:p w:rsidR="007733DC" w:rsidP="00224BB8">
      <w:pPr>
        <w:pStyle w:val="11"/>
        <w:numPr>
          <w:ilvl w:val="0"/>
          <w:numId w:val="282"/>
        </w:numPr>
        <w:spacing w:before="156" w:line="360" w:lineRule="auto"/>
        <w:ind w:firstLineChars="0"/>
        <w:jc w:val="left"/>
        <w:rPr>
          <w:rFonts w:cs="宋体" w:hint="eastAsia"/>
          <w:color w:val="000000"/>
          <w:sz w:val="24"/>
          <w:szCs w:val="24"/>
        </w:rPr>
      </w:pPr>
      <w:r>
        <w:rPr>
          <w:rFonts w:cs="宋体" w:hint="eastAsia"/>
          <w:color w:val="000000"/>
          <w:sz w:val="24"/>
          <w:szCs w:val="24"/>
        </w:rPr>
        <w:t>直接破坏计算机系统的硬件资源</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224BB8">
      <w:pPr>
        <w:pStyle w:val="11"/>
        <w:numPr>
          <w:ilvl w:val="0"/>
          <w:numId w:val="228"/>
        </w:numPr>
        <w:spacing w:before="156" w:line="360" w:lineRule="auto"/>
        <w:ind w:hanging="540" w:firstLineChars="0"/>
        <w:jc w:val="left"/>
        <w:rPr>
          <w:rFonts w:cs="宋体" w:hint="eastAsia"/>
          <w:color w:val="000000"/>
          <w:sz w:val="24"/>
          <w:szCs w:val="24"/>
        </w:rPr>
      </w:pPr>
      <w:r>
        <w:rPr>
          <w:rFonts w:cs="宋体" w:hint="eastAsia"/>
          <w:color w:val="000000"/>
          <w:sz w:val="24"/>
          <w:szCs w:val="24"/>
        </w:rPr>
        <w:t>（中等）访问控制矩阵(Access Control Matrix)是最初实现访问控制机制</w:t>
      </w:r>
      <w:r>
        <w:rPr>
          <w:rFonts w:cs="宋体" w:hint="eastAsia"/>
          <w:color w:val="000000"/>
          <w:sz w:val="24"/>
          <w:szCs w:val="24"/>
        </w:rPr>
        <w:t>的概念模型，以二维矩阵规定主体和客体的访问权限。那么明确访问权限是相当重要的工作，在Windows系统对文件的访问权限一般包括：</w:t>
      </w:r>
    </w:p>
    <w:p w:rsidR="007733DC" w:rsidP="00224BB8">
      <w:pPr>
        <w:pStyle w:val="11"/>
        <w:numPr>
          <w:ilvl w:val="0"/>
          <w:numId w:val="283"/>
        </w:numPr>
        <w:spacing w:before="156" w:line="360" w:lineRule="auto"/>
        <w:ind w:firstLineChars="0"/>
        <w:jc w:val="left"/>
        <w:rPr>
          <w:rFonts w:cs="宋体" w:hint="eastAsia"/>
          <w:color w:val="000000"/>
          <w:sz w:val="24"/>
          <w:szCs w:val="24"/>
        </w:rPr>
      </w:pPr>
      <w:r>
        <w:rPr>
          <w:rFonts w:cs="宋体" w:hint="eastAsia"/>
          <w:color w:val="000000"/>
          <w:sz w:val="24"/>
          <w:szCs w:val="24"/>
        </w:rPr>
        <w:t>修改</w:t>
      </w:r>
    </w:p>
    <w:p w:rsidR="007733DC" w:rsidP="00224BB8">
      <w:pPr>
        <w:pStyle w:val="11"/>
        <w:numPr>
          <w:ilvl w:val="0"/>
          <w:numId w:val="283"/>
        </w:numPr>
        <w:spacing w:before="156" w:line="360" w:lineRule="auto"/>
        <w:ind w:firstLineChars="0"/>
        <w:jc w:val="left"/>
        <w:rPr>
          <w:rFonts w:cs="宋体" w:hint="eastAsia"/>
          <w:color w:val="000000"/>
          <w:sz w:val="24"/>
          <w:szCs w:val="24"/>
        </w:rPr>
      </w:pPr>
      <w:r>
        <w:rPr>
          <w:rFonts w:cs="宋体" w:hint="eastAsia"/>
          <w:color w:val="000000"/>
          <w:sz w:val="24"/>
          <w:szCs w:val="24"/>
        </w:rPr>
        <w:t>执行</w:t>
      </w:r>
    </w:p>
    <w:p w:rsidR="007733DC" w:rsidP="00224BB8">
      <w:pPr>
        <w:pStyle w:val="11"/>
        <w:numPr>
          <w:ilvl w:val="0"/>
          <w:numId w:val="283"/>
        </w:numPr>
        <w:spacing w:before="156" w:line="360" w:lineRule="auto"/>
        <w:ind w:firstLineChars="0"/>
        <w:jc w:val="left"/>
        <w:rPr>
          <w:rFonts w:cs="宋体" w:hint="eastAsia"/>
          <w:color w:val="000000"/>
          <w:sz w:val="24"/>
          <w:szCs w:val="24"/>
        </w:rPr>
      </w:pPr>
      <w:r>
        <w:rPr>
          <w:rFonts w:cs="宋体" w:hint="eastAsia"/>
          <w:color w:val="000000"/>
          <w:sz w:val="24"/>
          <w:szCs w:val="24"/>
        </w:rPr>
        <w:t>读取</w:t>
      </w:r>
    </w:p>
    <w:p w:rsidR="007733DC" w:rsidP="00224BB8">
      <w:pPr>
        <w:pStyle w:val="11"/>
        <w:numPr>
          <w:ilvl w:val="0"/>
          <w:numId w:val="283"/>
        </w:numPr>
        <w:spacing w:before="156" w:line="360" w:lineRule="auto"/>
        <w:ind w:firstLineChars="0"/>
        <w:jc w:val="left"/>
        <w:rPr>
          <w:rFonts w:cs="宋体" w:hint="eastAsia"/>
          <w:color w:val="000000"/>
          <w:sz w:val="24"/>
          <w:szCs w:val="24"/>
        </w:rPr>
      </w:pPr>
      <w:r>
        <w:rPr>
          <w:rFonts w:cs="宋体" w:hint="eastAsia"/>
          <w:color w:val="000000"/>
          <w:sz w:val="24"/>
          <w:szCs w:val="24"/>
        </w:rPr>
        <w:t>写入</w:t>
      </w:r>
    </w:p>
    <w:p w:rsidR="007733DC" w:rsidP="007733DC">
      <w:pPr>
        <w:pStyle w:val="11"/>
        <w:spacing w:before="156" w:line="360" w:lineRule="auto"/>
        <w:ind w:firstLine="0" w:firstLineChars="0"/>
        <w:jc w:val="left"/>
        <w:rPr>
          <w:rFonts w:cs="宋体" w:hint="eastAsia"/>
          <w:color w:val="000000"/>
          <w:sz w:val="24"/>
          <w:szCs w:val="24"/>
        </w:rPr>
      </w:pPr>
      <w:r>
        <w:rPr>
          <w:rFonts w:cs="宋体" w:hint="eastAsia"/>
          <w:color w:val="000000"/>
          <w:sz w:val="24"/>
          <w:szCs w:val="24"/>
        </w:rPr>
        <w:t>答案：ABCD</w:t>
      </w:r>
    </w:p>
    <w:p w:rsidR="007733DC" w:rsidP="007733DC">
      <w:pPr>
        <w:spacing w:before="156" w:line="220" w:lineRule="atLeast"/>
        <w:ind w:firstLine="440"/>
        <w:rPr>
          <w:rFonts w:ascii="Tahoma" w:hAnsi="Tahoma" w:cs="黑体" w:hint="eastAsia"/>
          <w:sz w:val="22"/>
        </w:rPr>
      </w:pPr>
    </w:p>
    <w:p w:rsidR="008620A8" w:rsidP="008620A8">
      <w:pPr>
        <w:spacing w:before="0" w:beforeLines="0" w:line="240" w:lineRule="auto"/>
        <w:ind w:firstLine="480"/>
        <w:rPr>
          <w:rFonts w:hint="eastAsia"/>
        </w:rPr>
      </w:pPr>
    </w:p>
    <w:p w:rsidR="00D1647D" w:rsidP="00D1647D">
      <w:pPr>
        <w:pStyle w:val="Heading1"/>
        <w:spacing w:before="156"/>
        <w:ind w:firstLine="320" w:firstLineChars="100"/>
      </w:pPr>
      <w:r w:rsidRPr="00DC3304">
        <w:rPr>
          <w:rFonts w:hint="eastAsia"/>
        </w:rPr>
        <w:t>2017</w:t>
      </w:r>
      <w:r w:rsidRPr="00DC3304">
        <w:rPr>
          <w:rFonts w:hint="eastAsia"/>
        </w:rPr>
        <w:t>全民网络安全知识竞赛试题及答案</w:t>
      </w:r>
    </w:p>
    <w:p w:rsidR="00D1647D" w:rsidP="00D1647D">
      <w:pPr>
        <w:spacing w:before="156"/>
        <w:ind w:firstLine="480"/>
      </w:pPr>
      <w:r>
        <w:rPr>
          <w:rFonts w:hint="eastAsia"/>
        </w:rPr>
        <w:t>一、单选题</w:t>
      </w:r>
    </w:p>
    <w:p w:rsidR="00D1647D" w:rsidP="00D1647D">
      <w:pPr>
        <w:spacing w:before="156"/>
        <w:ind w:firstLine="480"/>
      </w:pPr>
      <w:r>
        <w:rPr>
          <w:rFonts w:hint="eastAsia"/>
        </w:rPr>
        <w:t>　　</w:t>
      </w:r>
      <w:r>
        <w:rPr>
          <w:rFonts w:hint="eastAsia"/>
        </w:rPr>
        <w:t>1</w:t>
      </w:r>
      <w:r>
        <w:rPr>
          <w:rFonts w:hint="eastAsia"/>
        </w:rPr>
        <w:t>、网页恶意代码通常利用</w:t>
      </w:r>
      <w:r>
        <w:rPr>
          <w:rFonts w:hint="eastAsia"/>
        </w:rPr>
        <w:t>( C ）</w:t>
      </w:r>
      <w:r>
        <w:rPr>
          <w:rFonts w:hint="eastAsia"/>
        </w:rPr>
        <w:t>来实现植入并进行攻击。</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口令攻击</w:t>
      </w:r>
    </w:p>
    <w:p w:rsidR="00D1647D" w:rsidP="00D1647D">
      <w:pPr>
        <w:spacing w:before="156"/>
        <w:ind w:firstLine="480"/>
      </w:pPr>
      <w:r>
        <w:rPr>
          <w:rFonts w:hint="eastAsia"/>
        </w:rPr>
        <w:t>　　</w:t>
      </w:r>
      <w:r>
        <w:rPr>
          <w:rFonts w:hint="eastAsia"/>
        </w:rPr>
        <w:t>B</w:t>
      </w:r>
      <w:r>
        <w:rPr>
          <w:rFonts w:hint="eastAsia"/>
        </w:rPr>
        <w:t>、</w:t>
      </w:r>
      <w:r>
        <w:rPr>
          <w:rFonts w:hint="eastAsia"/>
        </w:rPr>
        <w:t xml:space="preserve"> U</w:t>
      </w:r>
      <w:r>
        <w:rPr>
          <w:rFonts w:hint="eastAsia"/>
        </w:rPr>
        <w:t>盘工具</w:t>
      </w:r>
    </w:p>
    <w:p w:rsidR="00D1647D" w:rsidP="00D1647D">
      <w:pPr>
        <w:spacing w:before="156"/>
        <w:ind w:firstLine="480"/>
      </w:pPr>
      <w:r>
        <w:rPr>
          <w:rFonts w:hint="eastAsia"/>
        </w:rPr>
        <w:t>　　</w:t>
      </w:r>
      <w:r>
        <w:rPr>
          <w:rFonts w:hint="eastAsia"/>
        </w:rPr>
        <w:t>C</w:t>
      </w:r>
      <w:r>
        <w:rPr>
          <w:rFonts w:hint="eastAsia"/>
        </w:rPr>
        <w:t>、</w:t>
      </w:r>
      <w:r>
        <w:rPr>
          <w:rFonts w:hint="eastAsia"/>
        </w:rPr>
        <w:t xml:space="preserve"> IE</w:t>
      </w:r>
      <w:r>
        <w:rPr>
          <w:rFonts w:hint="eastAsia"/>
        </w:rPr>
        <w:t>浏览器的漏洞</w:t>
      </w:r>
    </w:p>
    <w:p w:rsidR="00D1647D" w:rsidP="00D1647D">
      <w:pPr>
        <w:spacing w:before="156"/>
        <w:ind w:firstLine="480"/>
      </w:pPr>
      <w:r>
        <w:rPr>
          <w:rFonts w:hint="eastAsia"/>
        </w:rPr>
        <w:t>　　</w:t>
      </w:r>
      <w:r>
        <w:rPr>
          <w:rFonts w:hint="eastAsia"/>
        </w:rPr>
        <w:t>D</w:t>
      </w:r>
      <w:r>
        <w:rPr>
          <w:rFonts w:hint="eastAsia"/>
        </w:rPr>
        <w:t>、</w:t>
      </w:r>
      <w:r>
        <w:rPr>
          <w:rFonts w:hint="eastAsia"/>
        </w:rPr>
        <w:t xml:space="preserve"> </w:t>
      </w:r>
      <w:r>
        <w:rPr>
          <w:rFonts w:hint="eastAsia"/>
        </w:rPr>
        <w:t>拒绝服务攻击</w:t>
      </w:r>
    </w:p>
    <w:p w:rsidR="00D1647D" w:rsidP="00D1647D">
      <w:pPr>
        <w:spacing w:before="156"/>
        <w:ind w:firstLine="480"/>
      </w:pPr>
      <w:r>
        <w:rPr>
          <w:rFonts w:hint="eastAsia"/>
        </w:rPr>
        <w:t>　　</w:t>
      </w:r>
      <w:r>
        <w:rPr>
          <w:rFonts w:hint="eastAsia"/>
        </w:rPr>
        <w:t>2</w:t>
      </w:r>
      <w:r>
        <w:rPr>
          <w:rFonts w:hint="eastAsia"/>
        </w:rPr>
        <w:t>、要安全浏览网页，不应该</w:t>
      </w:r>
      <w:r>
        <w:rPr>
          <w:rFonts w:hint="eastAsia"/>
        </w:rPr>
        <w:t>（ A )</w:t>
      </w:r>
      <w:r>
        <w:rPr>
          <w:rFonts w:hint="eastAsia"/>
        </w:rPr>
        <w:t>。</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在他人计算机上使用“自动登录”和“记住密码"功能</w:t>
      </w:r>
    </w:p>
    <w:p w:rsidR="00D1647D" w:rsidP="00D1647D">
      <w:pPr>
        <w:spacing w:before="156"/>
        <w:ind w:firstLine="480"/>
      </w:pPr>
      <w:r>
        <w:rPr>
          <w:rFonts w:hint="eastAsia"/>
        </w:rPr>
        <w:t>　　</w:t>
      </w:r>
      <w:r>
        <w:rPr>
          <w:rFonts w:hint="eastAsia"/>
        </w:rPr>
        <w:t>B</w:t>
      </w:r>
      <w:r>
        <w:rPr>
          <w:rFonts w:hint="eastAsia"/>
        </w:rPr>
        <w:t>、</w:t>
      </w:r>
      <w:r>
        <w:rPr>
          <w:rFonts w:hint="eastAsia"/>
        </w:rPr>
        <w:t xml:space="preserve"> </w:t>
      </w:r>
      <w:r>
        <w:rPr>
          <w:rFonts w:hint="eastAsia"/>
        </w:rPr>
        <w:t>禁止使用</w:t>
      </w:r>
      <w:r>
        <w:rPr>
          <w:rFonts w:hint="eastAsia"/>
        </w:rPr>
        <w:t>Active（</w:t>
      </w:r>
      <w:r>
        <w:rPr>
          <w:rFonts w:hint="eastAsia"/>
        </w:rPr>
        <w:t>错</w:t>
      </w:r>
      <w:r>
        <w:rPr>
          <w:rFonts w:hint="eastAsia"/>
        </w:rPr>
        <w:t>）</w:t>
      </w:r>
      <w:r>
        <w:rPr>
          <w:rFonts w:hint="eastAsia"/>
        </w:rPr>
        <w:t>控件和</w:t>
      </w:r>
      <w:r>
        <w:rPr>
          <w:rFonts w:hint="eastAsia"/>
        </w:rPr>
        <w:t xml:space="preserve">Java </w:t>
      </w:r>
      <w:r>
        <w:rPr>
          <w:rFonts w:hint="eastAsia"/>
        </w:rPr>
        <w:t>脚本</w:t>
      </w:r>
    </w:p>
    <w:p w:rsidR="00D1647D" w:rsidP="00D1647D">
      <w:pPr>
        <w:spacing w:before="156"/>
        <w:ind w:firstLine="480"/>
      </w:pPr>
      <w:r>
        <w:rPr>
          <w:rFonts w:hint="eastAsia"/>
        </w:rPr>
        <w:t>　　</w:t>
      </w:r>
      <w:r>
        <w:rPr>
          <w:rFonts w:hint="eastAsia"/>
        </w:rPr>
        <w:t>C</w:t>
      </w:r>
      <w:r>
        <w:rPr>
          <w:rFonts w:hint="eastAsia"/>
        </w:rPr>
        <w:t>、</w:t>
      </w:r>
      <w:r>
        <w:rPr>
          <w:rFonts w:hint="eastAsia"/>
        </w:rPr>
        <w:t xml:space="preserve"> </w:t>
      </w:r>
      <w:r>
        <w:rPr>
          <w:rFonts w:hint="eastAsia"/>
        </w:rPr>
        <w:t>定期清理浏览器</w:t>
      </w:r>
      <w:r>
        <w:rPr>
          <w:rFonts w:hint="eastAsia"/>
        </w:rPr>
        <w:t>Cookies</w:t>
      </w:r>
    </w:p>
    <w:p w:rsidR="00D1647D" w:rsidP="00D1647D">
      <w:pPr>
        <w:spacing w:before="156"/>
        <w:ind w:firstLine="480"/>
      </w:pPr>
      <w:r>
        <w:rPr>
          <w:rFonts w:hint="eastAsia"/>
        </w:rPr>
        <w:t>　　</w:t>
      </w:r>
      <w:r>
        <w:rPr>
          <w:rFonts w:hint="eastAsia"/>
        </w:rPr>
        <w:t>D</w:t>
      </w:r>
      <w:r>
        <w:rPr>
          <w:rFonts w:hint="eastAsia"/>
        </w:rPr>
        <w:t>、</w:t>
      </w:r>
      <w:r>
        <w:rPr>
          <w:rFonts w:hint="eastAsia"/>
        </w:rPr>
        <w:t xml:space="preserve"> </w:t>
      </w:r>
      <w:r>
        <w:rPr>
          <w:rFonts w:hint="eastAsia"/>
        </w:rPr>
        <w:t>定期清理浏览器缓存和上网历史记录</w:t>
      </w:r>
    </w:p>
    <w:p w:rsidR="00D1647D" w:rsidP="00D1647D">
      <w:pPr>
        <w:spacing w:before="156"/>
        <w:ind w:firstLine="480"/>
      </w:pPr>
      <w:r>
        <w:rPr>
          <w:rFonts w:hint="eastAsia"/>
        </w:rPr>
        <w:t>　　</w:t>
      </w:r>
      <w:r>
        <w:rPr>
          <w:rFonts w:hint="eastAsia"/>
        </w:rPr>
        <w:t>3</w:t>
      </w:r>
      <w:r>
        <w:rPr>
          <w:rFonts w:hint="eastAsia"/>
        </w:rPr>
        <w:t>、用户暂时离开时，锁定</w:t>
      </w:r>
      <w:r>
        <w:rPr>
          <w:rFonts w:hint="eastAsia"/>
        </w:rPr>
        <w:t>Windows</w:t>
      </w:r>
      <w:r>
        <w:rPr>
          <w:rFonts w:hint="eastAsia"/>
        </w:rPr>
        <w:t>系统以免其他人非法使用.锁定系统的快捷方式为同时按住</w:t>
      </w:r>
      <w:r>
        <w:rPr>
          <w:rFonts w:hint="eastAsia"/>
        </w:rPr>
        <w:t xml:space="preserve">（ ） </w:t>
      </w:r>
      <w:r>
        <w:rPr>
          <w:rFonts w:hint="eastAsia"/>
        </w:rPr>
        <w:t>。</w:t>
      </w:r>
    </w:p>
    <w:p w:rsidR="00D1647D" w:rsidP="00D1647D">
      <w:pPr>
        <w:spacing w:before="156"/>
        <w:ind w:firstLine="480"/>
      </w:pPr>
      <w:r>
        <w:rPr>
          <w:rFonts w:hint="eastAsia"/>
        </w:rPr>
        <w:t>　　</w:t>
      </w:r>
      <w:r>
        <w:rPr>
          <w:rFonts w:hint="eastAsia"/>
        </w:rPr>
        <w:t>A</w:t>
      </w:r>
      <w:r>
        <w:rPr>
          <w:rFonts w:hint="eastAsia"/>
        </w:rPr>
        <w:t>、</w:t>
      </w:r>
      <w:r>
        <w:rPr>
          <w:rFonts w:hint="eastAsia"/>
        </w:rPr>
        <w:t xml:space="preserve"> WIN</w:t>
      </w:r>
      <w:r>
        <w:rPr>
          <w:rFonts w:hint="eastAsia"/>
        </w:rPr>
        <w:t>键和</w:t>
      </w:r>
      <w:r>
        <w:rPr>
          <w:rFonts w:hint="eastAsia"/>
        </w:rPr>
        <w:t>Z</w:t>
      </w:r>
      <w:r>
        <w:rPr>
          <w:rFonts w:hint="eastAsia"/>
        </w:rPr>
        <w:t>键</w:t>
      </w:r>
    </w:p>
    <w:p w:rsidR="00D1647D" w:rsidP="00D1647D">
      <w:pPr>
        <w:spacing w:before="156"/>
        <w:ind w:firstLine="480"/>
      </w:pPr>
      <w:r>
        <w:rPr>
          <w:rFonts w:hint="eastAsia"/>
        </w:rPr>
        <w:t>　　</w:t>
      </w:r>
      <w:r>
        <w:rPr>
          <w:rFonts w:hint="eastAsia"/>
        </w:rPr>
        <w:t>B</w:t>
      </w:r>
      <w:r>
        <w:rPr>
          <w:rFonts w:hint="eastAsia"/>
        </w:rPr>
        <w:t>、</w:t>
      </w:r>
      <w:r>
        <w:rPr>
          <w:rFonts w:hint="eastAsia"/>
        </w:rPr>
        <w:t xml:space="preserve"> F1</w:t>
      </w:r>
      <w:r>
        <w:rPr>
          <w:rFonts w:hint="eastAsia"/>
        </w:rPr>
        <w:t>键和</w:t>
      </w:r>
      <w:r>
        <w:rPr>
          <w:rFonts w:hint="eastAsia"/>
        </w:rPr>
        <w:t>L</w:t>
      </w:r>
      <w:r>
        <w:rPr>
          <w:rFonts w:hint="eastAsia"/>
        </w:rPr>
        <w:t>键</w:t>
      </w:r>
    </w:p>
    <w:p w:rsidR="00D1647D" w:rsidP="00D1647D">
      <w:pPr>
        <w:spacing w:before="156"/>
        <w:ind w:firstLine="480"/>
      </w:pPr>
      <w:r>
        <w:rPr>
          <w:rFonts w:hint="eastAsia"/>
        </w:rPr>
        <w:t>　　</w:t>
      </w:r>
      <w:r>
        <w:rPr>
          <w:rFonts w:hint="eastAsia"/>
        </w:rPr>
        <w:t>C</w:t>
      </w:r>
      <w:r>
        <w:rPr>
          <w:rFonts w:hint="eastAsia"/>
        </w:rPr>
        <w:t>、</w:t>
      </w:r>
      <w:r>
        <w:rPr>
          <w:rFonts w:hint="eastAsia"/>
        </w:rPr>
        <w:t xml:space="preserve"> WIN</w:t>
      </w:r>
      <w:r>
        <w:rPr>
          <w:rFonts w:hint="eastAsia"/>
        </w:rPr>
        <w:t>键和</w:t>
      </w:r>
      <w:r>
        <w:rPr>
          <w:rFonts w:hint="eastAsia"/>
        </w:rPr>
        <w:t>L</w:t>
      </w:r>
      <w:r>
        <w:rPr>
          <w:rFonts w:hint="eastAsia"/>
        </w:rPr>
        <w:t>键</w:t>
      </w:r>
    </w:p>
    <w:p w:rsidR="00D1647D" w:rsidP="00D1647D">
      <w:pPr>
        <w:spacing w:before="156"/>
        <w:ind w:firstLine="480"/>
      </w:pPr>
      <w:r>
        <w:rPr>
          <w:rFonts w:hint="eastAsia"/>
        </w:rPr>
        <w:t>　　</w:t>
      </w:r>
      <w:r>
        <w:rPr>
          <w:rFonts w:hint="eastAsia"/>
        </w:rPr>
        <w:t>D</w:t>
      </w:r>
      <w:r>
        <w:rPr>
          <w:rFonts w:hint="eastAsia"/>
        </w:rPr>
        <w:t>、</w:t>
      </w:r>
      <w:r>
        <w:rPr>
          <w:rFonts w:hint="eastAsia"/>
        </w:rPr>
        <w:t xml:space="preserve"> F1</w:t>
      </w:r>
      <w:r>
        <w:rPr>
          <w:rFonts w:hint="eastAsia"/>
        </w:rPr>
        <w:t>键和</w:t>
      </w:r>
      <w:r>
        <w:rPr>
          <w:rFonts w:hint="eastAsia"/>
        </w:rPr>
        <w:t>Z</w:t>
      </w:r>
      <w:r>
        <w:rPr>
          <w:rFonts w:hint="eastAsia"/>
        </w:rPr>
        <w:t>键</w:t>
      </w:r>
    </w:p>
    <w:p w:rsidR="00D1647D" w:rsidP="00D1647D">
      <w:pPr>
        <w:spacing w:before="156"/>
        <w:ind w:firstLine="480"/>
      </w:pPr>
      <w:r>
        <w:rPr>
          <w:rFonts w:hint="eastAsia"/>
        </w:rPr>
        <w:t>　　</w:t>
      </w:r>
      <w:r>
        <w:rPr>
          <w:rFonts w:hint="eastAsia"/>
        </w:rPr>
        <w:t>4</w:t>
      </w:r>
      <w:r>
        <w:rPr>
          <w:rFonts w:hint="eastAsia"/>
        </w:rPr>
        <w:t>、网站的安全协议是</w:t>
      </w:r>
      <w:r>
        <w:rPr>
          <w:rFonts w:hint="eastAsia"/>
        </w:rPr>
        <w:t>https</w:t>
      </w:r>
      <w:r>
        <w:rPr>
          <w:rFonts w:hint="eastAsia"/>
        </w:rPr>
        <w:t>时，该网站浏览时会进行</w:t>
      </w:r>
      <w:r>
        <w:rPr>
          <w:rFonts w:hint="eastAsia"/>
        </w:rPr>
        <w:t>( D )</w:t>
      </w:r>
      <w:r>
        <w:rPr>
          <w:rFonts w:hint="eastAsia"/>
        </w:rPr>
        <w:t>处理。</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口令验证</w:t>
      </w:r>
      <w:r>
        <w:rPr>
          <w:rFonts w:hint="eastAsia"/>
        </w:rPr>
        <w:t>B</w:t>
      </w:r>
      <w:r>
        <w:rPr>
          <w:rFonts w:hint="eastAsia"/>
        </w:rPr>
        <w:t>、</w:t>
      </w:r>
      <w:r>
        <w:rPr>
          <w:rFonts w:hint="eastAsia"/>
        </w:rPr>
        <w:t xml:space="preserve"> </w:t>
      </w:r>
      <w:r>
        <w:rPr>
          <w:rFonts w:hint="eastAsia"/>
        </w:rPr>
        <w:t>增加访问标记</w:t>
      </w:r>
      <w:r>
        <w:rPr>
          <w:rFonts w:hint="eastAsia"/>
        </w:rPr>
        <w:t>C</w:t>
      </w:r>
      <w:r>
        <w:rPr>
          <w:rFonts w:hint="eastAsia"/>
        </w:rPr>
        <w:t>、</w:t>
      </w:r>
      <w:r>
        <w:rPr>
          <w:rFonts w:hint="eastAsia"/>
        </w:rPr>
        <w:t xml:space="preserve"> </w:t>
      </w:r>
      <w:r>
        <w:rPr>
          <w:rFonts w:hint="eastAsia"/>
        </w:rPr>
        <w:t>身份验证</w:t>
      </w:r>
      <w:r>
        <w:rPr>
          <w:rFonts w:hint="eastAsia"/>
        </w:rPr>
        <w:t>D</w:t>
      </w:r>
      <w:r>
        <w:rPr>
          <w:rFonts w:hint="eastAsia"/>
        </w:rPr>
        <w:t>、</w:t>
      </w:r>
      <w:r>
        <w:rPr>
          <w:rFonts w:hint="eastAsia"/>
        </w:rPr>
        <w:t xml:space="preserve"> </w:t>
      </w:r>
      <w:r>
        <w:rPr>
          <w:rFonts w:hint="eastAsia"/>
        </w:rPr>
        <w:t>加密</w:t>
      </w:r>
    </w:p>
    <w:p w:rsidR="00D1647D" w:rsidP="00D1647D">
      <w:pPr>
        <w:spacing w:before="156"/>
        <w:ind w:firstLine="480"/>
      </w:pPr>
      <w:r>
        <w:rPr>
          <w:rFonts w:hint="eastAsia"/>
        </w:rPr>
        <w:t>　　</w:t>
      </w:r>
      <w:r>
        <w:rPr>
          <w:rFonts w:hint="eastAsia"/>
        </w:rPr>
        <w:t>5</w:t>
      </w:r>
      <w:r>
        <w:rPr>
          <w:rFonts w:hint="eastAsia"/>
        </w:rPr>
        <w:t>、为了规范互联网电子邮件服务，依法治理垃圾电子邮件问题，保障互联网电子邮件用户的合法权益,信息产业部于</w:t>
      </w:r>
      <w:r>
        <w:rPr>
          <w:rFonts w:hint="eastAsia"/>
        </w:rPr>
        <w:t>2006</w:t>
      </w:r>
      <w:r>
        <w:rPr>
          <w:rFonts w:hint="eastAsia"/>
        </w:rPr>
        <w:t>年</w:t>
      </w:r>
      <w:r>
        <w:rPr>
          <w:rFonts w:hint="eastAsia"/>
        </w:rPr>
        <w:t>2</w:t>
      </w:r>
      <w:r>
        <w:rPr>
          <w:rFonts w:hint="eastAsia"/>
        </w:rPr>
        <w:t>月</w:t>
      </w:r>
      <w:r>
        <w:rPr>
          <w:rFonts w:hint="eastAsia"/>
        </w:rPr>
        <w:t>20</w:t>
      </w:r>
      <w:r>
        <w:rPr>
          <w:rFonts w:hint="eastAsia"/>
        </w:rPr>
        <w:t>日颁布了，自</w:t>
      </w:r>
      <w:r>
        <w:rPr>
          <w:rFonts w:hint="eastAsia"/>
        </w:rPr>
        <w:t>2006</w:t>
      </w:r>
      <w:r>
        <w:rPr>
          <w:rFonts w:hint="eastAsia"/>
        </w:rPr>
        <w:t>年</w:t>
      </w:r>
      <w:r>
        <w:rPr>
          <w:rFonts w:hint="eastAsia"/>
        </w:rPr>
        <w:t>3</w:t>
      </w:r>
      <w:r>
        <w:rPr>
          <w:rFonts w:hint="eastAsia"/>
        </w:rPr>
        <w:t>月</w:t>
      </w:r>
      <w:r>
        <w:rPr>
          <w:rFonts w:hint="eastAsia"/>
        </w:rPr>
        <w:t>30</w:t>
      </w:r>
      <w:r>
        <w:rPr>
          <w:rFonts w:hint="eastAsia"/>
        </w:rPr>
        <w:t>日开始施行。</w:t>
      </w:r>
      <w:r>
        <w:rPr>
          <w:rFonts w:hint="eastAsia"/>
        </w:rPr>
        <w:t xml:space="preserve"> （ B ）</w:t>
      </w:r>
    </w:p>
    <w:p w:rsidR="00D1647D" w:rsidP="00D1647D">
      <w:pPr>
        <w:spacing w:before="156"/>
        <w:ind w:firstLine="480"/>
      </w:pPr>
      <w:r>
        <w:rPr>
          <w:rFonts w:hint="eastAsia"/>
        </w:rPr>
        <w:t>　　</w:t>
      </w:r>
      <w:r>
        <w:rPr>
          <w:rFonts w:hint="eastAsia"/>
        </w:rPr>
        <w:t>A</w:t>
      </w:r>
      <w:r>
        <w:rPr>
          <w:rFonts w:hint="eastAsia"/>
        </w:rPr>
        <w:t>、《互联网信息服务管理办法》</w:t>
      </w:r>
      <w:r>
        <w:rPr>
          <w:rFonts w:hint="eastAsia"/>
        </w:rPr>
        <w:t xml:space="preserve"> B</w:t>
      </w:r>
      <w:r>
        <w:rPr>
          <w:rFonts w:hint="eastAsia"/>
        </w:rPr>
        <w:t>、《互联网电子邮件服务管理办法》</w:t>
      </w:r>
    </w:p>
    <w:p w:rsidR="00D1647D" w:rsidP="00D1647D">
      <w:pPr>
        <w:spacing w:before="156"/>
        <w:ind w:firstLine="480"/>
      </w:pPr>
      <w:r>
        <w:rPr>
          <w:rFonts w:hint="eastAsia"/>
        </w:rPr>
        <w:t>　　</w:t>
      </w:r>
      <w:r>
        <w:rPr>
          <w:rFonts w:hint="eastAsia"/>
        </w:rPr>
        <w:t>C</w:t>
      </w:r>
      <w:r>
        <w:rPr>
          <w:rFonts w:hint="eastAsia"/>
        </w:rPr>
        <w:t>、《互联网电子公告服务管理规定》</w:t>
      </w:r>
    </w:p>
    <w:p w:rsidR="00D1647D" w:rsidP="00D1647D">
      <w:pPr>
        <w:spacing w:before="156"/>
        <w:ind w:firstLine="480"/>
      </w:pPr>
      <w:r>
        <w:rPr>
          <w:rFonts w:hint="eastAsia"/>
        </w:rPr>
        <w:t>　　</w:t>
      </w:r>
      <w:r>
        <w:rPr>
          <w:rFonts w:hint="eastAsia"/>
        </w:rPr>
        <w:t>6</w:t>
      </w:r>
      <w:r>
        <w:rPr>
          <w:rFonts w:hint="eastAsia"/>
        </w:rPr>
        <w:t>、为了防范垃圾电子邮件，互联网电子邮件服务提供者应当按照信息产业部制定的技术标准建设互联网电子邮件服务系统,电子邮件服务器</w:t>
      </w:r>
      <w:r>
        <w:rPr>
          <w:rFonts w:hint="eastAsia"/>
        </w:rPr>
        <w:t>( C ）</w:t>
      </w:r>
      <w:r>
        <w:rPr>
          <w:rFonts w:hint="eastAsia"/>
        </w:rPr>
        <w:t>匿名转发功能。</w:t>
      </w:r>
    </w:p>
    <w:p w:rsidR="00D1647D" w:rsidP="00D1647D">
      <w:pPr>
        <w:spacing w:before="156"/>
        <w:ind w:firstLine="480"/>
      </w:pPr>
      <w:r>
        <w:rPr>
          <w:rFonts w:hint="eastAsia"/>
        </w:rPr>
        <w:t>　　</w:t>
      </w:r>
      <w:r>
        <w:rPr>
          <w:rFonts w:hint="eastAsia"/>
        </w:rPr>
        <w:t>A</w:t>
      </w:r>
      <w:r>
        <w:rPr>
          <w:rFonts w:hint="eastAsia"/>
        </w:rPr>
        <w:t>、使用</w:t>
      </w:r>
      <w:r>
        <w:rPr>
          <w:rFonts w:hint="eastAsia"/>
        </w:rPr>
        <w:t xml:space="preserve"> B</w:t>
      </w:r>
      <w:r>
        <w:rPr>
          <w:rFonts w:hint="eastAsia"/>
        </w:rPr>
        <w:t>、开启</w:t>
      </w:r>
      <w:r>
        <w:rPr>
          <w:rFonts w:hint="eastAsia"/>
        </w:rPr>
        <w:t xml:space="preserve"> C</w:t>
      </w:r>
      <w:r>
        <w:rPr>
          <w:rFonts w:hint="eastAsia"/>
        </w:rPr>
        <w:t>、关闭</w:t>
      </w:r>
    </w:p>
    <w:p w:rsidR="00D1647D" w:rsidP="00D1647D">
      <w:pPr>
        <w:spacing w:before="156"/>
        <w:ind w:firstLine="480"/>
      </w:pPr>
      <w:r>
        <w:rPr>
          <w:rFonts w:hint="eastAsia"/>
        </w:rPr>
        <w:t>　　</w:t>
      </w:r>
      <w:r>
        <w:rPr>
          <w:rFonts w:hint="eastAsia"/>
        </w:rPr>
        <w:t>7</w:t>
      </w:r>
      <w:r>
        <w:rPr>
          <w:rFonts w:hint="eastAsia"/>
        </w:rPr>
        <w:t>、互联网电子邮件服务提供者对用户的</w:t>
      </w:r>
      <w:r>
        <w:rPr>
          <w:rFonts w:hint="eastAsia"/>
        </w:rPr>
        <w:t>( A )</w:t>
      </w:r>
      <w:r>
        <w:rPr>
          <w:rFonts w:hint="eastAsia"/>
        </w:rPr>
        <w:t>和互联网电子邮件地址负有保密的义务.</w:t>
      </w:r>
    </w:p>
    <w:p w:rsidR="00D1647D" w:rsidP="00D1647D">
      <w:pPr>
        <w:spacing w:before="156"/>
        <w:ind w:firstLine="480"/>
      </w:pPr>
      <w:r>
        <w:rPr>
          <w:rFonts w:hint="eastAsia"/>
        </w:rPr>
        <w:t>　　</w:t>
      </w:r>
      <w:r>
        <w:rPr>
          <w:rFonts w:hint="eastAsia"/>
        </w:rPr>
        <w:t>A</w:t>
      </w:r>
      <w:r>
        <w:rPr>
          <w:rFonts w:hint="eastAsia"/>
        </w:rPr>
        <w:t>、个人注册信息</w:t>
      </w:r>
      <w:r>
        <w:rPr>
          <w:rFonts w:hint="eastAsia"/>
        </w:rPr>
        <w:t xml:space="preserve"> B</w:t>
      </w:r>
      <w:r>
        <w:rPr>
          <w:rFonts w:hint="eastAsia"/>
        </w:rPr>
        <w:t>、收入信息</w:t>
      </w:r>
      <w:r>
        <w:rPr>
          <w:rFonts w:hint="eastAsia"/>
        </w:rPr>
        <w:t xml:space="preserve"> C</w:t>
      </w:r>
      <w:r>
        <w:rPr>
          <w:rFonts w:hint="eastAsia"/>
        </w:rPr>
        <w:t>、所在单位的信息</w:t>
      </w:r>
    </w:p>
    <w:p w:rsidR="00D1647D" w:rsidP="00D1647D">
      <w:pPr>
        <w:spacing w:before="156"/>
        <w:ind w:firstLine="480"/>
      </w:pPr>
      <w:r>
        <w:rPr>
          <w:rFonts w:hint="eastAsia"/>
        </w:rPr>
        <w:t>　　</w:t>
      </w:r>
      <w:r>
        <w:rPr>
          <w:rFonts w:hint="eastAsia"/>
        </w:rPr>
        <w:t>8</w:t>
      </w:r>
      <w:r>
        <w:rPr>
          <w:rFonts w:hint="eastAsia"/>
        </w:rPr>
        <w:t>、任何组织或个人不得利用互联网电子邮件从事传播淫秽色情信息、窃取他人信息或者等违法犯罪活动,否则构成犯罪的，依法追究刑事责任，尚不构成犯罪的，由公安机关等依照有关法律、行</w:t>
      </w:r>
      <w:r>
        <w:rPr>
          <w:rFonts w:hint="eastAsia"/>
        </w:rPr>
        <w:t>zd</w:t>
      </w:r>
      <w:r>
        <w:rPr>
          <w:rFonts w:hint="eastAsia"/>
        </w:rPr>
        <w:t>规的规定予以处罚</w:t>
      </w:r>
      <w:r>
        <w:rPr>
          <w:rFonts w:hint="eastAsia"/>
        </w:rPr>
        <w:t>；</w:t>
      </w:r>
      <w:r>
        <w:rPr>
          <w:rFonts w:hint="eastAsia"/>
        </w:rPr>
        <w:t>电信业务提供者从事上述活动的，并由电信管理机构依据</w:t>
      </w:r>
      <w:r>
        <w:rPr>
          <w:rFonts w:hint="eastAsia"/>
        </w:rPr>
        <w:t>( A ）</w:t>
      </w:r>
      <w:r>
        <w:rPr>
          <w:rFonts w:hint="eastAsia"/>
        </w:rPr>
        <w:t>有关行</w:t>
      </w:r>
      <w:r>
        <w:rPr>
          <w:rFonts w:hint="eastAsia"/>
        </w:rPr>
        <w:t>zd</w:t>
      </w:r>
      <w:r>
        <w:rPr>
          <w:rFonts w:hint="eastAsia"/>
        </w:rPr>
        <w:t>规处罚。</w:t>
      </w:r>
    </w:p>
    <w:p w:rsidR="00D1647D" w:rsidP="00D1647D">
      <w:pPr>
        <w:spacing w:before="156"/>
        <w:ind w:firstLine="480"/>
      </w:pPr>
      <w:r>
        <w:rPr>
          <w:rFonts w:hint="eastAsia"/>
        </w:rPr>
        <w:t>　　</w:t>
      </w:r>
      <w:r>
        <w:rPr>
          <w:rFonts w:hint="eastAsia"/>
        </w:rPr>
        <w:t>A</w:t>
      </w:r>
      <w:r>
        <w:rPr>
          <w:rFonts w:hint="eastAsia"/>
        </w:rPr>
        <w:t>、故意传播计算机病毒</w:t>
      </w:r>
      <w:r>
        <w:rPr>
          <w:rFonts w:hint="eastAsia"/>
        </w:rPr>
        <w:t xml:space="preserve"> B</w:t>
      </w:r>
      <w:r>
        <w:rPr>
          <w:rFonts w:hint="eastAsia"/>
        </w:rPr>
        <w:t>、发送商业广告</w:t>
      </w:r>
      <w:r>
        <w:rPr>
          <w:rFonts w:hint="eastAsia"/>
        </w:rPr>
        <w:t xml:space="preserve"> C</w:t>
      </w:r>
      <w:r>
        <w:rPr>
          <w:rFonts w:hint="eastAsia"/>
        </w:rPr>
        <w:t>、传播公益信息</w:t>
      </w:r>
    </w:p>
    <w:p w:rsidR="00D1647D" w:rsidP="00D1647D">
      <w:pPr>
        <w:spacing w:before="156"/>
        <w:ind w:firstLine="480"/>
      </w:pPr>
      <w:r>
        <w:rPr>
          <w:rFonts w:hint="eastAsia"/>
        </w:rPr>
        <w:t>　　</w:t>
      </w:r>
      <w:r>
        <w:rPr>
          <w:rFonts w:hint="eastAsia"/>
        </w:rPr>
        <w:t>9</w:t>
      </w:r>
      <w:r>
        <w:rPr>
          <w:rFonts w:hint="eastAsia"/>
        </w:rPr>
        <w:t>、为了鼓励用户对违规电子邮件发送行为进行举报，发动全社会的监督作用,信息产业部委托中国互联网协会设立了互联网电子邮件举报受理中心，</w:t>
      </w:r>
      <w:r>
        <w:rPr>
          <w:rFonts w:hint="eastAsia"/>
        </w:rPr>
        <w:t>其举报电话是</w:t>
      </w:r>
      <w:r>
        <w:rPr>
          <w:rFonts w:hint="eastAsia"/>
        </w:rPr>
        <w:t>010—12321</w:t>
      </w:r>
      <w:r>
        <w:rPr>
          <w:rFonts w:hint="eastAsia"/>
        </w:rPr>
        <w:t>，举报电子邮箱地址为</w:t>
      </w:r>
      <w:r>
        <w:rPr>
          <w:rFonts w:hint="eastAsia"/>
        </w:rPr>
        <w:t>（ A )</w:t>
      </w:r>
      <w:r>
        <w:rPr>
          <w:rFonts w:hint="eastAsia"/>
        </w:rPr>
        <w:t>。</w:t>
      </w:r>
    </w:p>
    <w:p w:rsidR="00D1647D" w:rsidP="00D1647D">
      <w:pPr>
        <w:spacing w:before="156"/>
        <w:ind w:firstLine="480"/>
      </w:pPr>
      <w:r>
        <w:rPr>
          <w:rFonts w:hint="eastAsia"/>
        </w:rPr>
        <w:t>　　</w:t>
      </w:r>
      <w:r>
        <w:rPr>
          <w:rFonts w:hint="eastAsia"/>
        </w:rPr>
        <w:t>A</w:t>
      </w:r>
      <w:r>
        <w:rPr>
          <w:rFonts w:hint="eastAsia"/>
        </w:rPr>
        <w:t>、</w:t>
      </w:r>
      <w:r>
        <w:rPr>
          <w:rFonts w:hint="eastAsia"/>
        </w:rPr>
        <w:t>abuse＠anti-spam</w:t>
      </w:r>
      <w:r>
        <w:rPr>
          <w:rFonts w:hint="eastAsia"/>
        </w:rPr>
        <w:t>、</w:t>
      </w:r>
      <w:r>
        <w:rPr>
          <w:rFonts w:hint="eastAsia"/>
        </w:rPr>
        <w:t>cn B</w:t>
      </w:r>
      <w:r>
        <w:rPr>
          <w:rFonts w:hint="eastAsia"/>
        </w:rPr>
        <w:t>、</w:t>
      </w:r>
      <w:r>
        <w:rPr>
          <w:rFonts w:hint="eastAsia"/>
        </w:rPr>
        <w:t>register@china—cic</w:t>
      </w:r>
      <w:r>
        <w:rPr>
          <w:rFonts w:hint="eastAsia"/>
        </w:rPr>
        <w:t>、</w:t>
      </w:r>
      <w:r>
        <w:rPr>
          <w:rFonts w:hint="eastAsia"/>
        </w:rPr>
        <w:t>org</w:t>
      </w:r>
    </w:p>
    <w:p w:rsidR="00D1647D" w:rsidP="00D1647D">
      <w:pPr>
        <w:spacing w:before="156"/>
        <w:ind w:firstLine="480"/>
      </w:pPr>
      <w:r>
        <w:rPr>
          <w:rFonts w:hint="eastAsia"/>
        </w:rPr>
        <w:t>　　</w:t>
      </w:r>
      <w:r>
        <w:rPr>
          <w:rFonts w:hint="eastAsia"/>
        </w:rPr>
        <w:t>C</w:t>
      </w:r>
      <w:r>
        <w:rPr>
          <w:rFonts w:hint="eastAsia"/>
        </w:rPr>
        <w:t>、</w:t>
      </w:r>
      <w:r>
        <w:rPr>
          <w:rFonts w:hint="eastAsia"/>
        </w:rPr>
        <w:t>member＠china—cic</w:t>
      </w:r>
      <w:r>
        <w:rPr>
          <w:rFonts w:hint="eastAsia"/>
        </w:rPr>
        <w:t>、</w:t>
      </w:r>
      <w:r>
        <w:rPr>
          <w:rFonts w:hint="eastAsia"/>
        </w:rPr>
        <w:t>org</w:t>
      </w:r>
    </w:p>
    <w:p w:rsidR="00D1647D" w:rsidP="00D1647D">
      <w:pPr>
        <w:spacing w:before="156"/>
        <w:ind w:firstLine="480"/>
      </w:pPr>
      <w:r>
        <w:rPr>
          <w:rFonts w:hint="eastAsia"/>
        </w:rPr>
        <w:t>　　</w:t>
      </w:r>
      <w:r>
        <w:rPr>
          <w:rFonts w:hint="eastAsia"/>
        </w:rPr>
        <w:t>10</w:t>
      </w:r>
      <w:r>
        <w:rPr>
          <w:rFonts w:hint="eastAsia"/>
        </w:rPr>
        <w:t>、为了依法加强对通信短信息服务和使用行为的监管，信息产业部和有关部门正在联合制定</w:t>
      </w:r>
      <w:r>
        <w:rPr>
          <w:rFonts w:hint="eastAsia"/>
        </w:rPr>
        <w:t>（ B ）</w:t>
      </w:r>
      <w:r>
        <w:rPr>
          <w:rFonts w:hint="eastAsia"/>
        </w:rPr>
        <w:t>。</w:t>
      </w:r>
    </w:p>
    <w:p w:rsidR="00D1647D" w:rsidP="00D1647D">
      <w:pPr>
        <w:spacing w:before="156"/>
        <w:ind w:firstLine="480"/>
      </w:pPr>
      <w:r>
        <w:rPr>
          <w:rFonts w:hint="eastAsia"/>
        </w:rPr>
        <w:t>　　</w:t>
      </w:r>
      <w:r>
        <w:rPr>
          <w:rFonts w:hint="eastAsia"/>
        </w:rPr>
        <w:t>A</w:t>
      </w:r>
      <w:r>
        <w:rPr>
          <w:rFonts w:hint="eastAsia"/>
        </w:rPr>
        <w:t>、《通信服务管理办法》</w:t>
      </w:r>
      <w:r>
        <w:rPr>
          <w:rFonts w:hint="eastAsia"/>
        </w:rPr>
        <w:t xml:space="preserve"> B</w:t>
      </w:r>
      <w:r>
        <w:rPr>
          <w:rFonts w:hint="eastAsia"/>
        </w:rPr>
        <w:t>、《通信短信息服务管理规定》</w:t>
      </w:r>
    </w:p>
    <w:p w:rsidR="00D1647D" w:rsidP="00D1647D">
      <w:pPr>
        <w:spacing w:before="156"/>
        <w:ind w:firstLine="480"/>
      </w:pPr>
      <w:r>
        <w:rPr>
          <w:rFonts w:hint="eastAsia"/>
        </w:rPr>
        <w:t>　　</w:t>
      </w:r>
      <w:r>
        <w:rPr>
          <w:rFonts w:hint="eastAsia"/>
        </w:rPr>
        <w:t>C</w:t>
      </w:r>
      <w:r>
        <w:rPr>
          <w:rFonts w:hint="eastAsia"/>
        </w:rPr>
        <w:t>、《短信息管理条例》</w:t>
      </w:r>
    </w:p>
    <w:p w:rsidR="00D1647D" w:rsidP="00D1647D">
      <w:pPr>
        <w:spacing w:before="156"/>
        <w:ind w:firstLine="480"/>
      </w:pPr>
      <w:r>
        <w:rPr>
          <w:rFonts w:hint="eastAsia"/>
        </w:rPr>
        <w:t>　　</w:t>
      </w:r>
      <w:r>
        <w:rPr>
          <w:rFonts w:hint="eastAsia"/>
        </w:rPr>
        <w:t>11</w:t>
      </w:r>
      <w:r>
        <w:rPr>
          <w:rFonts w:hint="eastAsia"/>
        </w:rPr>
        <w:t>、如果您发现自己被手机短信或互联网站上的信息诈骗后，应当及时向</w:t>
      </w:r>
      <w:r>
        <w:rPr>
          <w:rFonts w:hint="eastAsia"/>
        </w:rPr>
        <w:t>（ C ）</w:t>
      </w:r>
      <w:r>
        <w:rPr>
          <w:rFonts w:hint="eastAsia"/>
        </w:rPr>
        <w:t>报案，以查处诈骗者，挽回经济损失.</w:t>
      </w:r>
    </w:p>
    <w:p w:rsidR="00D1647D" w:rsidP="00D1647D">
      <w:pPr>
        <w:spacing w:before="156"/>
        <w:ind w:firstLine="480"/>
      </w:pPr>
      <w:r>
        <w:rPr>
          <w:rFonts w:hint="eastAsia"/>
        </w:rPr>
        <w:t>　　</w:t>
      </w:r>
      <w:r>
        <w:rPr>
          <w:rFonts w:hint="eastAsia"/>
        </w:rPr>
        <w:t>A</w:t>
      </w:r>
      <w:r>
        <w:rPr>
          <w:rFonts w:hint="eastAsia"/>
        </w:rPr>
        <w:t>、消费者协会</w:t>
      </w:r>
      <w:r>
        <w:rPr>
          <w:rFonts w:hint="eastAsia"/>
        </w:rPr>
        <w:t xml:space="preserve"> B</w:t>
      </w:r>
      <w:r>
        <w:rPr>
          <w:rFonts w:hint="eastAsia"/>
        </w:rPr>
        <w:t>、电信监管机构</w:t>
      </w:r>
      <w:r>
        <w:rPr>
          <w:rFonts w:hint="eastAsia"/>
        </w:rPr>
        <w:t xml:space="preserve"> C</w:t>
      </w:r>
      <w:r>
        <w:rPr>
          <w:rFonts w:hint="eastAsia"/>
        </w:rPr>
        <w:t>、公安机关</w:t>
      </w:r>
    </w:p>
    <w:p w:rsidR="00D1647D" w:rsidP="00D1647D">
      <w:pPr>
        <w:spacing w:before="156"/>
        <w:ind w:firstLine="480"/>
      </w:pPr>
      <w:r>
        <w:rPr>
          <w:rFonts w:hint="eastAsia"/>
        </w:rPr>
        <w:t>　　</w:t>
      </w:r>
      <w:r>
        <w:rPr>
          <w:rFonts w:hint="eastAsia"/>
        </w:rPr>
        <w:t>12</w:t>
      </w:r>
      <w:r>
        <w:rPr>
          <w:rFonts w:hint="eastAsia"/>
        </w:rPr>
        <w:t>、为了有效抵御网络黑客攻击，可以采用作为安全防御措施。</w:t>
      </w:r>
      <w:r>
        <w:rPr>
          <w:rFonts w:hint="eastAsia"/>
        </w:rPr>
        <w:t xml:space="preserve"> （ C )</w:t>
      </w:r>
    </w:p>
    <w:p w:rsidR="00D1647D" w:rsidP="00D1647D">
      <w:pPr>
        <w:spacing w:before="156"/>
        <w:ind w:firstLine="480"/>
      </w:pPr>
      <w:r>
        <w:rPr>
          <w:rFonts w:hint="eastAsia"/>
        </w:rPr>
        <w:t>　　</w:t>
      </w:r>
      <w:r>
        <w:rPr>
          <w:rFonts w:hint="eastAsia"/>
        </w:rPr>
        <w:t>A</w:t>
      </w:r>
      <w:r>
        <w:rPr>
          <w:rFonts w:hint="eastAsia"/>
        </w:rPr>
        <w:t>、绿色上网软件</w:t>
      </w:r>
      <w:r>
        <w:rPr>
          <w:rFonts w:hint="eastAsia"/>
        </w:rPr>
        <w:t xml:space="preserve"> B</w:t>
      </w:r>
      <w:r>
        <w:rPr>
          <w:rFonts w:hint="eastAsia"/>
        </w:rPr>
        <w:t>、杀病毒软件</w:t>
      </w:r>
      <w:r>
        <w:rPr>
          <w:rFonts w:hint="eastAsia"/>
        </w:rPr>
        <w:t xml:space="preserve"> C</w:t>
      </w:r>
      <w:r>
        <w:rPr>
          <w:rFonts w:hint="eastAsia"/>
        </w:rPr>
        <w:t>、防火墙</w:t>
      </w:r>
    </w:p>
    <w:p w:rsidR="00D1647D" w:rsidP="00D1647D">
      <w:pPr>
        <w:spacing w:before="156"/>
        <w:ind w:firstLine="480"/>
      </w:pPr>
      <w:r>
        <w:rPr>
          <w:rFonts w:hint="eastAsia"/>
        </w:rPr>
        <w:t>　　</w:t>
      </w:r>
      <w:r>
        <w:rPr>
          <w:rFonts w:hint="eastAsia"/>
        </w:rPr>
        <w:t>13</w:t>
      </w:r>
      <w:r>
        <w:rPr>
          <w:rFonts w:hint="eastAsia"/>
        </w:rPr>
        <w:t>、按照《互联网电子公告服务管理规定》，任何人不得在互联网上的电子布告牌</w:t>
      </w:r>
      <w:r>
        <w:rPr>
          <w:rFonts w:hint="eastAsia"/>
        </w:rPr>
        <w:t>(BBS)</w:t>
      </w:r>
      <w:r>
        <w:rPr>
          <w:rFonts w:hint="eastAsia"/>
        </w:rPr>
        <w:t>、电子白板、电子论坛、</w:t>
      </w:r>
      <w:r>
        <w:rPr>
          <w:rFonts w:hint="eastAsia"/>
        </w:rPr>
        <w:t>（ B ）</w:t>
      </w:r>
      <w:r>
        <w:rPr>
          <w:rFonts w:hint="eastAsia"/>
        </w:rPr>
        <w:t>、留言板等电子公告服务系统中发布淫秽、色情、赌博、暴力、恐怖等违法有害信息。</w:t>
      </w:r>
    </w:p>
    <w:p w:rsidR="00D1647D" w:rsidP="00D1647D">
      <w:pPr>
        <w:spacing w:before="156"/>
        <w:ind w:firstLine="480"/>
      </w:pPr>
      <w:r>
        <w:rPr>
          <w:rFonts w:hint="eastAsia"/>
        </w:rPr>
        <w:t>　　</w:t>
      </w:r>
      <w:r>
        <w:rPr>
          <w:rFonts w:hint="eastAsia"/>
        </w:rPr>
        <w:t>A</w:t>
      </w:r>
      <w:r>
        <w:rPr>
          <w:rFonts w:hint="eastAsia"/>
        </w:rPr>
        <w:t>、网站</w:t>
      </w:r>
      <w:r>
        <w:rPr>
          <w:rFonts w:hint="eastAsia"/>
        </w:rPr>
        <w:t xml:space="preserve"> B</w:t>
      </w:r>
      <w:r>
        <w:rPr>
          <w:rFonts w:hint="eastAsia"/>
        </w:rPr>
        <w:t>、网络聊天室</w:t>
      </w:r>
      <w:r>
        <w:rPr>
          <w:rFonts w:hint="eastAsia"/>
        </w:rPr>
        <w:t xml:space="preserve"> C</w:t>
      </w:r>
      <w:r>
        <w:rPr>
          <w:rFonts w:hint="eastAsia"/>
        </w:rPr>
        <w:t>、电子邮箱</w:t>
      </w:r>
    </w:p>
    <w:p w:rsidR="00D1647D" w:rsidP="00D1647D">
      <w:pPr>
        <w:spacing w:before="156"/>
        <w:ind w:firstLine="480"/>
      </w:pPr>
      <w:r>
        <w:rPr>
          <w:rFonts w:hint="eastAsia"/>
        </w:rPr>
        <w:t>　　</w:t>
      </w:r>
      <w:r>
        <w:rPr>
          <w:rFonts w:hint="eastAsia"/>
        </w:rPr>
        <w:t>14</w:t>
      </w:r>
      <w:r>
        <w:rPr>
          <w:rFonts w:hint="eastAsia"/>
        </w:rPr>
        <w:t>、使网络服务器中充斥着大量要求回复的信息，消耗带宽,导致网络或系统停止正常服务，这属于什么攻击类型</w:t>
      </w:r>
      <w:r>
        <w:rPr>
          <w:rFonts w:hint="eastAsia"/>
        </w:rPr>
        <w:t>？ (A)</w:t>
      </w:r>
    </w:p>
    <w:p w:rsidR="00D1647D" w:rsidP="00D1647D">
      <w:pPr>
        <w:spacing w:before="156"/>
        <w:ind w:firstLine="480"/>
      </w:pPr>
      <w:r>
        <w:rPr>
          <w:rFonts w:hint="eastAsia"/>
        </w:rPr>
        <w:t>　　</w:t>
      </w:r>
      <w:r>
        <w:rPr>
          <w:rFonts w:hint="eastAsia"/>
        </w:rPr>
        <w:t>A</w:t>
      </w:r>
      <w:r>
        <w:rPr>
          <w:rFonts w:hint="eastAsia"/>
        </w:rPr>
        <w:t>、拒绝服务</w:t>
      </w:r>
      <w:r>
        <w:rPr>
          <w:rFonts w:hint="eastAsia"/>
        </w:rPr>
        <w:t xml:space="preserve"> B</w:t>
      </w:r>
      <w:r>
        <w:rPr>
          <w:rFonts w:hint="eastAsia"/>
        </w:rPr>
        <w:t>、文件共享</w:t>
      </w:r>
      <w:r>
        <w:rPr>
          <w:rFonts w:hint="eastAsia"/>
        </w:rPr>
        <w:t xml:space="preserve"> C</w:t>
      </w:r>
      <w:r>
        <w:rPr>
          <w:rFonts w:hint="eastAsia"/>
        </w:rPr>
        <w:t>、</w:t>
      </w:r>
      <w:r>
        <w:rPr>
          <w:rFonts w:hint="eastAsia"/>
        </w:rPr>
        <w:t>BIND</w:t>
      </w:r>
      <w:r>
        <w:rPr>
          <w:rFonts w:hint="eastAsia"/>
        </w:rPr>
        <w:t>漏洞</w:t>
      </w:r>
      <w:r>
        <w:rPr>
          <w:rFonts w:hint="eastAsia"/>
        </w:rPr>
        <w:t xml:space="preserve"> D</w:t>
      </w:r>
      <w:r>
        <w:rPr>
          <w:rFonts w:hint="eastAsia"/>
        </w:rPr>
        <w:t>、远程过程调用</w:t>
      </w:r>
    </w:p>
    <w:p w:rsidR="00D1647D" w:rsidP="00D1647D">
      <w:pPr>
        <w:spacing w:before="156"/>
        <w:ind w:firstLine="480"/>
      </w:pPr>
      <w:r>
        <w:rPr>
          <w:rFonts w:hint="eastAsia"/>
        </w:rPr>
        <w:t>　　</w:t>
      </w:r>
      <w:r>
        <w:rPr>
          <w:rFonts w:hint="eastAsia"/>
        </w:rPr>
        <w:t>15</w:t>
      </w:r>
      <w:r>
        <w:rPr>
          <w:rFonts w:hint="eastAsia"/>
        </w:rPr>
        <w:t>、为了防御网络监听，最常用的方法是</w:t>
      </w:r>
      <w:r>
        <w:rPr>
          <w:rFonts w:hint="eastAsia"/>
        </w:rPr>
        <w:t xml:space="preserve"> （ B )</w:t>
      </w:r>
    </w:p>
    <w:p w:rsidR="00D1647D" w:rsidP="00D1647D">
      <w:pPr>
        <w:spacing w:before="156"/>
        <w:ind w:firstLine="480"/>
      </w:pPr>
      <w:r>
        <w:rPr>
          <w:rFonts w:hint="eastAsia"/>
        </w:rPr>
        <w:t>　　</w:t>
      </w:r>
      <w:r>
        <w:rPr>
          <w:rFonts w:hint="eastAsia"/>
        </w:rPr>
        <w:t>A</w:t>
      </w:r>
      <w:r>
        <w:rPr>
          <w:rFonts w:hint="eastAsia"/>
        </w:rPr>
        <w:t>、采用物理传输</w:t>
      </w:r>
      <w:r>
        <w:rPr>
          <w:rFonts w:hint="eastAsia"/>
        </w:rPr>
        <w:t>（</w:t>
      </w:r>
      <w:r>
        <w:rPr>
          <w:rFonts w:hint="eastAsia"/>
        </w:rPr>
        <w:t>非网络</w:t>
      </w:r>
      <w:r>
        <w:rPr>
          <w:rFonts w:hint="eastAsia"/>
        </w:rPr>
        <w:t>） B</w:t>
      </w:r>
      <w:r>
        <w:rPr>
          <w:rFonts w:hint="eastAsia"/>
        </w:rPr>
        <w:t>、信息加密</w:t>
      </w:r>
      <w:r>
        <w:rPr>
          <w:rFonts w:hint="eastAsia"/>
        </w:rPr>
        <w:t xml:space="preserve"> C</w:t>
      </w:r>
      <w:r>
        <w:rPr>
          <w:rFonts w:hint="eastAsia"/>
        </w:rPr>
        <w:t>、无线网</w:t>
      </w:r>
      <w:r>
        <w:rPr>
          <w:rFonts w:hint="eastAsia"/>
        </w:rPr>
        <w:t xml:space="preserve"> D</w:t>
      </w:r>
      <w:r>
        <w:rPr>
          <w:rFonts w:hint="eastAsia"/>
        </w:rPr>
        <w:t>、使用专线传输</w:t>
      </w:r>
    </w:p>
    <w:p w:rsidR="00D1647D" w:rsidP="00D1647D">
      <w:pPr>
        <w:spacing w:before="156"/>
        <w:ind w:firstLine="480"/>
      </w:pPr>
      <w:r>
        <w:rPr>
          <w:rFonts w:hint="eastAsia"/>
        </w:rPr>
        <w:t>　　</w:t>
      </w:r>
      <w:r>
        <w:rPr>
          <w:rFonts w:hint="eastAsia"/>
        </w:rPr>
        <w:t>16</w:t>
      </w:r>
      <w:r>
        <w:rPr>
          <w:rFonts w:hint="eastAsia"/>
        </w:rPr>
        <w:t>、向有限的空间输入超长的字符串是哪一种攻击手段</w:t>
      </w:r>
      <w:r>
        <w:rPr>
          <w:rFonts w:hint="eastAsia"/>
        </w:rPr>
        <w:t>?(A）</w:t>
      </w:r>
    </w:p>
    <w:p w:rsidR="00D1647D" w:rsidP="00D1647D">
      <w:pPr>
        <w:spacing w:before="156"/>
        <w:ind w:firstLine="480"/>
      </w:pPr>
      <w:r>
        <w:rPr>
          <w:rFonts w:hint="eastAsia"/>
        </w:rPr>
        <w:t>　　</w:t>
      </w:r>
      <w:r>
        <w:rPr>
          <w:rFonts w:hint="eastAsia"/>
        </w:rPr>
        <w:t>A</w:t>
      </w:r>
      <w:r>
        <w:rPr>
          <w:rFonts w:hint="eastAsia"/>
        </w:rPr>
        <w:t>、缓冲区溢出</w:t>
      </w:r>
      <w:r>
        <w:rPr>
          <w:rFonts w:hint="eastAsia"/>
        </w:rPr>
        <w:t xml:space="preserve"> B</w:t>
      </w:r>
      <w:r>
        <w:rPr>
          <w:rFonts w:hint="eastAsia"/>
        </w:rPr>
        <w:t>、网络监听</w:t>
      </w:r>
      <w:r>
        <w:rPr>
          <w:rFonts w:hint="eastAsia"/>
        </w:rPr>
        <w:t xml:space="preserve"> C</w:t>
      </w:r>
      <w:r>
        <w:rPr>
          <w:rFonts w:hint="eastAsia"/>
        </w:rPr>
        <w:t>、拒绝服务</w:t>
      </w:r>
      <w:r>
        <w:rPr>
          <w:rFonts w:hint="eastAsia"/>
        </w:rPr>
        <w:t xml:space="preserve"> D</w:t>
      </w:r>
      <w:r>
        <w:rPr>
          <w:rFonts w:hint="eastAsia"/>
        </w:rPr>
        <w:t>、</w:t>
      </w:r>
      <w:r>
        <w:rPr>
          <w:rFonts w:hint="eastAsia"/>
        </w:rPr>
        <w:t>IP</w:t>
      </w:r>
      <w:r>
        <w:rPr>
          <w:rFonts w:hint="eastAsia"/>
        </w:rPr>
        <w:t>欺骗</w:t>
      </w:r>
    </w:p>
    <w:p w:rsidR="00D1647D" w:rsidP="00D1647D">
      <w:pPr>
        <w:spacing w:before="156"/>
        <w:ind w:firstLine="480"/>
      </w:pPr>
      <w:r>
        <w:rPr>
          <w:rFonts w:hint="eastAsia"/>
        </w:rPr>
        <w:t>　　</w:t>
      </w:r>
      <w:r>
        <w:rPr>
          <w:rFonts w:hint="eastAsia"/>
        </w:rPr>
        <w:t>17</w:t>
      </w:r>
      <w:r>
        <w:rPr>
          <w:rFonts w:hint="eastAsia"/>
        </w:rPr>
        <w:t>、主要用于加密机制的协议是</w:t>
      </w:r>
      <w:r>
        <w:rPr>
          <w:rFonts w:hint="eastAsia"/>
        </w:rPr>
        <w:t>(D)</w:t>
      </w:r>
    </w:p>
    <w:p w:rsidR="00D1647D" w:rsidP="00D1647D">
      <w:pPr>
        <w:spacing w:before="156"/>
        <w:ind w:firstLine="480"/>
      </w:pPr>
      <w:r>
        <w:rPr>
          <w:rFonts w:hint="eastAsia"/>
        </w:rPr>
        <w:t>　　</w:t>
      </w:r>
      <w:r>
        <w:rPr>
          <w:rFonts w:hint="eastAsia"/>
        </w:rPr>
        <w:t>A</w:t>
      </w:r>
      <w:r>
        <w:rPr>
          <w:rFonts w:hint="eastAsia"/>
        </w:rPr>
        <w:t>、</w:t>
      </w:r>
      <w:r>
        <w:rPr>
          <w:rFonts w:hint="eastAsia"/>
        </w:rPr>
        <w:t>HTTP B</w:t>
      </w:r>
      <w:r>
        <w:rPr>
          <w:rFonts w:hint="eastAsia"/>
        </w:rPr>
        <w:t>、</w:t>
      </w:r>
      <w:r>
        <w:rPr>
          <w:rFonts w:hint="eastAsia"/>
        </w:rPr>
        <w:t>FTP C</w:t>
      </w:r>
      <w:r>
        <w:rPr>
          <w:rFonts w:hint="eastAsia"/>
        </w:rPr>
        <w:t>、</w:t>
      </w:r>
      <w:r>
        <w:rPr>
          <w:rFonts w:hint="eastAsia"/>
        </w:rPr>
        <w:t>TELNET D</w:t>
      </w:r>
      <w:r>
        <w:rPr>
          <w:rFonts w:hint="eastAsia"/>
        </w:rPr>
        <w:t>、</w:t>
      </w:r>
      <w:r>
        <w:rPr>
          <w:rFonts w:hint="eastAsia"/>
        </w:rPr>
        <w:t>SSL</w:t>
      </w:r>
    </w:p>
    <w:p w:rsidR="00D1647D" w:rsidP="00D1647D">
      <w:pPr>
        <w:spacing w:before="156"/>
        <w:ind w:firstLine="480"/>
      </w:pPr>
      <w:r>
        <w:rPr>
          <w:rFonts w:hint="eastAsia"/>
        </w:rPr>
        <w:t>　　</w:t>
      </w:r>
      <w:r>
        <w:rPr>
          <w:rFonts w:hint="eastAsia"/>
        </w:rPr>
        <w:t>18</w:t>
      </w:r>
      <w:r>
        <w:rPr>
          <w:rFonts w:hint="eastAsia"/>
        </w:rPr>
        <w:t>、用户收到了一封可疑的电子邮件</w:t>
      </w:r>
      <w:r>
        <w:rPr>
          <w:rFonts w:hint="eastAsia"/>
        </w:rPr>
        <w:t>,</w:t>
      </w:r>
      <w:r>
        <w:rPr>
          <w:rFonts w:hint="eastAsia"/>
        </w:rPr>
        <w:t>要求用户提供银行账户及密码</w:t>
      </w:r>
      <w:r>
        <w:rPr>
          <w:rFonts w:hint="eastAsia"/>
        </w:rPr>
        <w:t>，</w:t>
      </w:r>
      <w:r>
        <w:rPr>
          <w:rFonts w:hint="eastAsia"/>
        </w:rPr>
        <w:t>这是属于何种攻击手段</w:t>
      </w:r>
      <w:r>
        <w:rPr>
          <w:rFonts w:hint="eastAsia"/>
        </w:rPr>
        <w:t>？ ( B ）</w:t>
      </w:r>
    </w:p>
    <w:p w:rsidR="00D1647D" w:rsidP="00D1647D">
      <w:pPr>
        <w:spacing w:before="156"/>
        <w:ind w:firstLine="480"/>
      </w:pPr>
      <w:r>
        <w:rPr>
          <w:rFonts w:hint="eastAsia"/>
        </w:rPr>
        <w:t>　　</w:t>
      </w:r>
      <w:r>
        <w:rPr>
          <w:rFonts w:hint="eastAsia"/>
        </w:rPr>
        <w:t>A</w:t>
      </w:r>
      <w:r>
        <w:rPr>
          <w:rFonts w:hint="eastAsia"/>
        </w:rPr>
        <w:t>、缓存溢出攻击</w:t>
      </w:r>
      <w:r>
        <w:rPr>
          <w:rFonts w:hint="eastAsia"/>
        </w:rPr>
        <w:t xml:space="preserve"> B</w:t>
      </w:r>
      <w:r>
        <w:rPr>
          <w:rFonts w:hint="eastAsia"/>
        </w:rPr>
        <w:t>、钓鱼攻击</w:t>
      </w:r>
      <w:r>
        <w:rPr>
          <w:rFonts w:hint="eastAsia"/>
        </w:rPr>
        <w:t xml:space="preserve"> C</w:t>
      </w:r>
      <w:r>
        <w:rPr>
          <w:rFonts w:hint="eastAsia"/>
        </w:rPr>
        <w:t>、暗门攻击</w:t>
      </w:r>
      <w:r>
        <w:rPr>
          <w:rFonts w:hint="eastAsia"/>
        </w:rPr>
        <w:t xml:space="preserve"> D</w:t>
      </w:r>
      <w:r>
        <w:rPr>
          <w:rFonts w:hint="eastAsia"/>
        </w:rPr>
        <w:t>、</w:t>
      </w:r>
      <w:r>
        <w:rPr>
          <w:rFonts w:hint="eastAsia"/>
        </w:rPr>
        <w:t>DDOS</w:t>
      </w:r>
      <w:r>
        <w:rPr>
          <w:rFonts w:hint="eastAsia"/>
        </w:rPr>
        <w:t>攻击</w:t>
      </w:r>
    </w:p>
    <w:p w:rsidR="00D1647D" w:rsidP="00D1647D">
      <w:pPr>
        <w:spacing w:before="156"/>
        <w:ind w:firstLine="480"/>
      </w:pPr>
      <w:r>
        <w:rPr>
          <w:rFonts w:hint="eastAsia"/>
        </w:rPr>
        <w:t>　　</w:t>
      </w:r>
      <w:r>
        <w:rPr>
          <w:rFonts w:hint="eastAsia"/>
        </w:rPr>
        <w:t>19</w:t>
      </w:r>
      <w:r>
        <w:rPr>
          <w:rFonts w:hint="eastAsia"/>
        </w:rPr>
        <w:t>、在以下认证方式中，最常用的认证方式是:</w:t>
      </w:r>
      <w:r>
        <w:rPr>
          <w:rFonts w:hint="eastAsia"/>
        </w:rPr>
        <w:t>(A)</w:t>
      </w:r>
    </w:p>
    <w:p w:rsidR="00D1647D" w:rsidP="00D1647D">
      <w:pPr>
        <w:spacing w:before="156"/>
        <w:ind w:firstLine="480"/>
      </w:pPr>
      <w:r>
        <w:rPr>
          <w:rFonts w:hint="eastAsia"/>
        </w:rPr>
        <w:t>　　</w:t>
      </w:r>
      <w:r>
        <w:rPr>
          <w:rFonts w:hint="eastAsia"/>
        </w:rPr>
        <w:t>A</w:t>
      </w:r>
      <w:r>
        <w:rPr>
          <w:rFonts w:hint="eastAsia"/>
        </w:rPr>
        <w:t>、基于账户名</w:t>
      </w:r>
      <w:r>
        <w:rPr>
          <w:rFonts w:hint="eastAsia"/>
        </w:rPr>
        <w:t>/</w:t>
      </w:r>
      <w:r>
        <w:rPr>
          <w:rFonts w:hint="eastAsia"/>
        </w:rPr>
        <w:t>口令认证</w:t>
      </w:r>
      <w:r>
        <w:rPr>
          <w:rFonts w:hint="eastAsia"/>
        </w:rPr>
        <w:t xml:space="preserve"> B</w:t>
      </w:r>
      <w:r>
        <w:rPr>
          <w:rFonts w:hint="eastAsia"/>
        </w:rPr>
        <w:t>、基于摘要算法认证</w:t>
      </w:r>
    </w:p>
    <w:p w:rsidR="00D1647D" w:rsidP="00D1647D">
      <w:pPr>
        <w:spacing w:before="156"/>
        <w:ind w:firstLine="480"/>
      </w:pPr>
      <w:r>
        <w:rPr>
          <w:rFonts w:hint="eastAsia"/>
        </w:rPr>
        <w:t>　　</w:t>
      </w:r>
      <w:r>
        <w:rPr>
          <w:rFonts w:hint="eastAsia"/>
        </w:rPr>
        <w:t>C</w:t>
      </w:r>
      <w:r>
        <w:rPr>
          <w:rFonts w:hint="eastAsia"/>
        </w:rPr>
        <w:t>、基于</w:t>
      </w:r>
      <w:r>
        <w:rPr>
          <w:rFonts w:hint="eastAsia"/>
        </w:rPr>
        <w:t>PKI</w:t>
      </w:r>
      <w:r>
        <w:rPr>
          <w:rFonts w:hint="eastAsia"/>
        </w:rPr>
        <w:t>认证</w:t>
      </w:r>
      <w:r>
        <w:rPr>
          <w:rFonts w:hint="eastAsia"/>
        </w:rPr>
        <w:t xml:space="preserve"> D</w:t>
      </w:r>
      <w:r>
        <w:rPr>
          <w:rFonts w:hint="eastAsia"/>
        </w:rPr>
        <w:t>、基于数据库认证</w:t>
      </w:r>
    </w:p>
    <w:p w:rsidR="00D1647D" w:rsidP="00D1647D">
      <w:pPr>
        <w:spacing w:before="156"/>
        <w:ind w:firstLine="480"/>
      </w:pPr>
      <w:r>
        <w:rPr>
          <w:rFonts w:hint="eastAsia"/>
        </w:rPr>
        <w:t>　　</w:t>
      </w:r>
      <w:r>
        <w:rPr>
          <w:rFonts w:hint="eastAsia"/>
        </w:rPr>
        <w:t>20</w:t>
      </w:r>
      <w:r>
        <w:rPr>
          <w:rFonts w:hint="eastAsia"/>
        </w:rPr>
        <w:t>、下列不属于系统安全的技术是</w:t>
      </w:r>
      <w:r>
        <w:rPr>
          <w:rFonts w:hint="eastAsia"/>
        </w:rPr>
        <w:t>（ B )</w:t>
      </w:r>
    </w:p>
    <w:p w:rsidR="00D1647D" w:rsidP="00D1647D">
      <w:pPr>
        <w:spacing w:before="156"/>
        <w:ind w:firstLine="480"/>
      </w:pPr>
      <w:r>
        <w:rPr>
          <w:rFonts w:hint="eastAsia"/>
        </w:rPr>
        <w:t>　　</w:t>
      </w:r>
      <w:r>
        <w:rPr>
          <w:rFonts w:hint="eastAsia"/>
        </w:rPr>
        <w:t>A</w:t>
      </w:r>
      <w:r>
        <w:rPr>
          <w:rFonts w:hint="eastAsia"/>
        </w:rPr>
        <w:t>、防火墙</w:t>
      </w:r>
      <w:r>
        <w:rPr>
          <w:rFonts w:hint="eastAsia"/>
        </w:rPr>
        <w:t xml:space="preserve"> ；B</w:t>
      </w:r>
      <w:r>
        <w:rPr>
          <w:rFonts w:hint="eastAsia"/>
        </w:rPr>
        <w:t>、加密狗</w:t>
      </w:r>
      <w:r>
        <w:rPr>
          <w:rFonts w:hint="eastAsia"/>
        </w:rPr>
        <w:t xml:space="preserve"> ;C</w:t>
      </w:r>
      <w:r>
        <w:rPr>
          <w:rFonts w:hint="eastAsia"/>
        </w:rPr>
        <w:t>、认证</w:t>
      </w:r>
      <w:r>
        <w:rPr>
          <w:rFonts w:hint="eastAsia"/>
        </w:rPr>
        <w:t xml:space="preserve"> ; D</w:t>
      </w:r>
      <w:r>
        <w:rPr>
          <w:rFonts w:hint="eastAsia"/>
        </w:rPr>
        <w:t>、防病毒</w:t>
      </w:r>
    </w:p>
    <w:p w:rsidR="00D1647D" w:rsidP="00D1647D">
      <w:pPr>
        <w:spacing w:before="156"/>
        <w:ind w:firstLine="480"/>
      </w:pPr>
      <w:r>
        <w:rPr>
          <w:rFonts w:hint="eastAsia"/>
        </w:rPr>
        <w:t>　　</w:t>
      </w:r>
      <w:r>
        <w:rPr>
          <w:rFonts w:hint="eastAsia"/>
        </w:rPr>
        <w:t>21</w:t>
      </w:r>
      <w:r>
        <w:rPr>
          <w:rFonts w:hint="eastAsia"/>
        </w:rPr>
        <w:t>、抵御电子邮箱入侵措施中，不正确的是</w:t>
      </w:r>
      <w:r>
        <w:rPr>
          <w:rFonts w:hint="eastAsia"/>
        </w:rPr>
        <w:t>（ D )</w:t>
      </w:r>
    </w:p>
    <w:p w:rsidR="00D1647D" w:rsidP="00D1647D">
      <w:pPr>
        <w:spacing w:before="156"/>
        <w:ind w:firstLine="480"/>
      </w:pPr>
      <w:r>
        <w:rPr>
          <w:rFonts w:hint="eastAsia"/>
        </w:rPr>
        <w:t>　　</w:t>
      </w:r>
      <w:r>
        <w:rPr>
          <w:rFonts w:hint="eastAsia"/>
        </w:rPr>
        <w:t>A</w:t>
      </w:r>
      <w:r>
        <w:rPr>
          <w:rFonts w:hint="eastAsia"/>
        </w:rPr>
        <w:t>、不用生日做密码</w:t>
      </w:r>
      <w:r>
        <w:rPr>
          <w:rFonts w:hint="eastAsia"/>
        </w:rPr>
        <w:t xml:space="preserve"> B</w:t>
      </w:r>
      <w:r>
        <w:rPr>
          <w:rFonts w:hint="eastAsia"/>
        </w:rPr>
        <w:t>、不要使用少于</w:t>
      </w:r>
      <w:r>
        <w:rPr>
          <w:rFonts w:hint="eastAsia"/>
        </w:rPr>
        <w:t>5</w:t>
      </w:r>
      <w:r>
        <w:rPr>
          <w:rFonts w:hint="eastAsia"/>
        </w:rPr>
        <w:t>位的密码</w:t>
      </w:r>
      <w:r>
        <w:rPr>
          <w:rFonts w:hint="eastAsia"/>
        </w:rPr>
        <w:t xml:space="preserve"> C</w:t>
      </w:r>
      <w:r>
        <w:rPr>
          <w:rFonts w:hint="eastAsia"/>
        </w:rPr>
        <w:t>、不要使用纯数字</w:t>
      </w:r>
    </w:p>
    <w:p w:rsidR="00D1647D" w:rsidP="00D1647D">
      <w:pPr>
        <w:spacing w:before="156"/>
        <w:ind w:firstLine="480"/>
      </w:pPr>
      <w:r>
        <w:rPr>
          <w:rFonts w:hint="eastAsia"/>
        </w:rPr>
        <w:t>　　</w:t>
      </w:r>
      <w:r>
        <w:rPr>
          <w:rFonts w:hint="eastAsia"/>
        </w:rPr>
        <w:t>D</w:t>
      </w:r>
      <w:r>
        <w:rPr>
          <w:rFonts w:hint="eastAsia"/>
        </w:rPr>
        <w:t>、自己做服务器</w:t>
      </w:r>
    </w:p>
    <w:p w:rsidR="00D1647D" w:rsidP="00D1647D">
      <w:pPr>
        <w:spacing w:before="156"/>
        <w:ind w:firstLine="480"/>
      </w:pPr>
      <w:r>
        <w:rPr>
          <w:rFonts w:hint="eastAsia"/>
        </w:rPr>
        <w:t>　　</w:t>
      </w:r>
      <w:r>
        <w:rPr>
          <w:rFonts w:hint="eastAsia"/>
        </w:rPr>
        <w:t>22</w:t>
      </w:r>
      <w:r>
        <w:rPr>
          <w:rFonts w:hint="eastAsia"/>
        </w:rPr>
        <w:t>、不属于常见的危险密码是</w:t>
      </w:r>
      <w:r>
        <w:rPr>
          <w:rFonts w:hint="eastAsia"/>
        </w:rPr>
        <w:t>（ D ）</w:t>
      </w:r>
    </w:p>
    <w:p w:rsidR="00D1647D" w:rsidP="00D1647D">
      <w:pPr>
        <w:spacing w:before="156"/>
        <w:ind w:firstLine="480"/>
      </w:pPr>
      <w:r>
        <w:rPr>
          <w:rFonts w:hint="eastAsia"/>
        </w:rPr>
        <w:t>　　</w:t>
      </w:r>
      <w:r>
        <w:rPr>
          <w:rFonts w:hint="eastAsia"/>
        </w:rPr>
        <w:t>A</w:t>
      </w:r>
      <w:r>
        <w:rPr>
          <w:rFonts w:hint="eastAsia"/>
        </w:rPr>
        <w:t>、跟用户名相同的密码</w:t>
      </w:r>
      <w:r>
        <w:rPr>
          <w:rFonts w:hint="eastAsia"/>
        </w:rPr>
        <w:t xml:space="preserve"> B</w:t>
      </w:r>
      <w:r>
        <w:rPr>
          <w:rFonts w:hint="eastAsia"/>
        </w:rPr>
        <w:t>、使用生日作为密码</w:t>
      </w:r>
      <w:r>
        <w:rPr>
          <w:rFonts w:hint="eastAsia"/>
        </w:rPr>
        <w:t xml:space="preserve"> C</w:t>
      </w:r>
      <w:r>
        <w:rPr>
          <w:rFonts w:hint="eastAsia"/>
        </w:rPr>
        <w:t>、只有</w:t>
      </w:r>
      <w:r>
        <w:rPr>
          <w:rFonts w:hint="eastAsia"/>
        </w:rPr>
        <w:t>4</w:t>
      </w:r>
      <w:r>
        <w:rPr>
          <w:rFonts w:hint="eastAsia"/>
        </w:rPr>
        <w:t>位数的密码</w:t>
      </w:r>
    </w:p>
    <w:p w:rsidR="00D1647D" w:rsidP="00D1647D">
      <w:pPr>
        <w:spacing w:before="156"/>
        <w:ind w:firstLine="480"/>
      </w:pPr>
      <w:r>
        <w:rPr>
          <w:rFonts w:hint="eastAsia"/>
        </w:rPr>
        <w:t>　　</w:t>
      </w:r>
      <w:r>
        <w:rPr>
          <w:rFonts w:hint="eastAsia"/>
        </w:rPr>
        <w:t>D</w:t>
      </w:r>
      <w:r>
        <w:rPr>
          <w:rFonts w:hint="eastAsia"/>
        </w:rPr>
        <w:t>、</w:t>
      </w:r>
      <w:r>
        <w:rPr>
          <w:rFonts w:hint="eastAsia"/>
        </w:rPr>
        <w:t>10</w:t>
      </w:r>
      <w:r>
        <w:rPr>
          <w:rFonts w:hint="eastAsia"/>
        </w:rPr>
        <w:t>位的综合型密码</w:t>
      </w:r>
    </w:p>
    <w:p w:rsidR="00D1647D" w:rsidP="00D1647D">
      <w:pPr>
        <w:spacing w:before="156"/>
        <w:ind w:firstLine="480"/>
      </w:pPr>
      <w:r>
        <w:rPr>
          <w:rFonts w:hint="eastAsia"/>
        </w:rPr>
        <w:t>　　</w:t>
      </w:r>
      <w:r>
        <w:rPr>
          <w:rFonts w:hint="eastAsia"/>
        </w:rPr>
        <w:t>23</w:t>
      </w:r>
      <w:r>
        <w:rPr>
          <w:rFonts w:hint="eastAsia"/>
        </w:rPr>
        <w:t>、不属于计算机病毒防治的策略的是</w:t>
      </w:r>
      <w:r>
        <w:rPr>
          <w:rFonts w:hint="eastAsia"/>
        </w:rPr>
        <w:t>（ D )</w:t>
      </w:r>
    </w:p>
    <w:p w:rsidR="00D1647D" w:rsidP="00D1647D">
      <w:pPr>
        <w:spacing w:before="156"/>
        <w:ind w:firstLine="480"/>
      </w:pPr>
      <w:r>
        <w:rPr>
          <w:rFonts w:hint="eastAsia"/>
        </w:rPr>
        <w:t>　　</w:t>
      </w:r>
      <w:r>
        <w:rPr>
          <w:rFonts w:hint="eastAsia"/>
        </w:rPr>
        <w:t>A</w:t>
      </w:r>
      <w:r>
        <w:rPr>
          <w:rFonts w:hint="eastAsia"/>
        </w:rPr>
        <w:t>、</w:t>
      </w:r>
    </w:p>
    <w:p w:rsidR="00D1647D" w:rsidP="00D1647D">
      <w:pPr>
        <w:spacing w:before="156"/>
        <w:ind w:firstLine="480"/>
      </w:pPr>
      <w:r>
        <w:rPr>
          <w:rFonts w:hint="eastAsia"/>
        </w:rPr>
        <w:t>　　</w:t>
      </w:r>
      <w:r>
        <w:rPr>
          <w:rFonts w:hint="eastAsia"/>
        </w:rPr>
        <w:t>B</w:t>
      </w:r>
      <w:r>
        <w:rPr>
          <w:rFonts w:hint="eastAsia"/>
        </w:rPr>
        <w:t>、</w:t>
      </w:r>
    </w:p>
    <w:p w:rsidR="00D1647D" w:rsidP="00D1647D">
      <w:pPr>
        <w:spacing w:before="156"/>
        <w:ind w:firstLine="480"/>
      </w:pPr>
      <w:r>
        <w:rPr>
          <w:rFonts w:hint="eastAsia"/>
        </w:rPr>
        <w:t>　　</w:t>
      </w:r>
      <w:r>
        <w:rPr>
          <w:rFonts w:hint="eastAsia"/>
        </w:rPr>
        <w:t>C</w:t>
      </w:r>
      <w:r>
        <w:rPr>
          <w:rFonts w:hint="eastAsia"/>
        </w:rPr>
        <w:t>、</w:t>
      </w:r>
    </w:p>
    <w:p w:rsidR="00D1647D" w:rsidP="00D1647D">
      <w:pPr>
        <w:spacing w:before="156"/>
        <w:ind w:firstLine="480"/>
      </w:pPr>
      <w:r>
        <w:rPr>
          <w:rFonts w:hint="eastAsia"/>
        </w:rPr>
        <w:t>　　</w:t>
      </w:r>
      <w:r>
        <w:rPr>
          <w:rFonts w:hint="eastAsia"/>
        </w:rPr>
        <w:t>D</w:t>
      </w:r>
      <w:r>
        <w:rPr>
          <w:rFonts w:hint="eastAsia"/>
        </w:rPr>
        <w:t>、</w:t>
      </w:r>
      <w:r>
        <w:rPr>
          <w:rFonts w:hint="eastAsia"/>
        </w:rPr>
        <w:t xml:space="preserve"> </w:t>
      </w:r>
      <w:r>
        <w:rPr>
          <w:rFonts w:hint="eastAsia"/>
        </w:rPr>
        <w:t>确认您手头常备一张真正“干净"的引导盘</w:t>
      </w:r>
      <w:r>
        <w:rPr>
          <w:rFonts w:hint="eastAsia"/>
        </w:rPr>
        <w:t xml:space="preserve"> </w:t>
      </w:r>
      <w:r>
        <w:rPr>
          <w:rFonts w:hint="eastAsia"/>
        </w:rPr>
        <w:t>及时、可靠升级反病毒产品</w:t>
      </w:r>
      <w:r>
        <w:rPr>
          <w:rFonts w:hint="eastAsia"/>
        </w:rPr>
        <w:t xml:space="preserve"> </w:t>
      </w:r>
      <w:r>
        <w:rPr>
          <w:rFonts w:hint="eastAsia"/>
        </w:rPr>
        <w:t>新购置的计算机软件也要进行病毒检测</w:t>
      </w:r>
      <w:r>
        <w:rPr>
          <w:rFonts w:hint="eastAsia"/>
        </w:rPr>
        <w:t xml:space="preserve"> </w:t>
      </w:r>
      <w:r>
        <w:rPr>
          <w:rFonts w:hint="eastAsia"/>
        </w:rPr>
        <w:t>整理磁盘</w:t>
      </w:r>
    </w:p>
    <w:p w:rsidR="00D1647D" w:rsidP="00D1647D">
      <w:pPr>
        <w:spacing w:before="156"/>
        <w:ind w:firstLine="480"/>
      </w:pPr>
      <w:r>
        <w:rPr>
          <w:rFonts w:hint="eastAsia"/>
        </w:rPr>
        <w:t>　　</w:t>
      </w:r>
      <w:r>
        <w:rPr>
          <w:rFonts w:hint="eastAsia"/>
        </w:rPr>
        <w:t>24</w:t>
      </w:r>
      <w:r>
        <w:rPr>
          <w:rFonts w:hint="eastAsia"/>
        </w:rPr>
        <w:t>、在每天下午</w:t>
      </w:r>
      <w:r>
        <w:rPr>
          <w:rFonts w:hint="eastAsia"/>
        </w:rPr>
        <w:t>5</w:t>
      </w:r>
      <w:r>
        <w:rPr>
          <w:rFonts w:hint="eastAsia"/>
        </w:rPr>
        <w:t>点使用计算机结束时断开终端的连接属于</w:t>
      </w:r>
      <w:r>
        <w:rPr>
          <w:rFonts w:hint="eastAsia"/>
        </w:rPr>
        <w:t>（ A )</w:t>
      </w:r>
    </w:p>
    <w:p w:rsidR="00D1647D" w:rsidP="00D1647D">
      <w:pPr>
        <w:spacing w:before="156"/>
        <w:ind w:firstLine="480"/>
      </w:pPr>
      <w:r>
        <w:rPr>
          <w:rFonts w:hint="eastAsia"/>
        </w:rPr>
        <w:t>　　</w:t>
      </w:r>
      <w:r>
        <w:rPr>
          <w:rFonts w:hint="eastAsia"/>
        </w:rPr>
        <w:t>A</w:t>
      </w:r>
      <w:r>
        <w:rPr>
          <w:rFonts w:hint="eastAsia"/>
        </w:rPr>
        <w:t>、外部终端的物理安全</w:t>
      </w:r>
      <w:r>
        <w:rPr>
          <w:rFonts w:hint="eastAsia"/>
        </w:rPr>
        <w:t xml:space="preserve"> B</w:t>
      </w:r>
      <w:r>
        <w:rPr>
          <w:rFonts w:hint="eastAsia"/>
        </w:rPr>
        <w:t>、通信线的物理安全</w:t>
      </w:r>
      <w:r>
        <w:rPr>
          <w:rFonts w:hint="eastAsia"/>
        </w:rPr>
        <w:t xml:space="preserve"> C</w:t>
      </w:r>
      <w:r>
        <w:rPr>
          <w:rFonts w:hint="eastAsia"/>
        </w:rPr>
        <w:t>、窃听数据</w:t>
      </w:r>
      <w:r>
        <w:rPr>
          <w:rFonts w:hint="eastAsia"/>
        </w:rPr>
        <w:t xml:space="preserve"> D</w:t>
      </w:r>
      <w:r>
        <w:rPr>
          <w:rFonts w:hint="eastAsia"/>
        </w:rPr>
        <w:t>、网络</w:t>
      </w:r>
      <w:r>
        <w:rPr>
          <w:rFonts w:hint="eastAsia"/>
        </w:rPr>
        <w:t>地址欺骗</w:t>
      </w:r>
    </w:p>
    <w:p w:rsidR="00D1647D" w:rsidP="00D1647D">
      <w:pPr>
        <w:spacing w:before="156"/>
        <w:ind w:firstLine="480"/>
      </w:pPr>
      <w:r>
        <w:rPr>
          <w:rFonts w:hint="eastAsia"/>
        </w:rPr>
        <w:t>　　</w:t>
      </w:r>
      <w:r>
        <w:rPr>
          <w:rFonts w:hint="eastAsia"/>
        </w:rPr>
        <w:t>25</w:t>
      </w:r>
      <w:r>
        <w:rPr>
          <w:rFonts w:hint="eastAsia"/>
        </w:rPr>
        <w:t>、当今</w:t>
      </w:r>
      <w:r>
        <w:rPr>
          <w:rFonts w:hint="eastAsia"/>
        </w:rPr>
        <w:t xml:space="preserve">IT </w:t>
      </w:r>
      <w:r>
        <w:rPr>
          <w:rFonts w:hint="eastAsia"/>
        </w:rPr>
        <w:t>的发展与安全投入，安全意识和安全手段之间形成</w:t>
      </w:r>
      <w:r>
        <w:rPr>
          <w:rFonts w:hint="eastAsia"/>
        </w:rPr>
        <w:t>（ B ）</w:t>
      </w:r>
    </w:p>
    <w:p w:rsidR="00D1647D" w:rsidP="00D1647D">
      <w:pPr>
        <w:spacing w:before="156"/>
        <w:ind w:firstLine="480"/>
      </w:pPr>
      <w:r>
        <w:rPr>
          <w:rFonts w:hint="eastAsia"/>
        </w:rPr>
        <w:t>　　</w:t>
      </w:r>
      <w:r>
        <w:rPr>
          <w:rFonts w:hint="eastAsia"/>
        </w:rPr>
        <w:t>A</w:t>
      </w:r>
      <w:r>
        <w:rPr>
          <w:rFonts w:hint="eastAsia"/>
        </w:rPr>
        <w:t>、安全风险屏障</w:t>
      </w:r>
      <w:r>
        <w:rPr>
          <w:rFonts w:hint="eastAsia"/>
        </w:rPr>
        <w:t xml:space="preserve"> B</w:t>
      </w:r>
      <w:r>
        <w:rPr>
          <w:rFonts w:hint="eastAsia"/>
        </w:rPr>
        <w:t>、安全风险缺口</w:t>
      </w:r>
    </w:p>
    <w:p w:rsidR="00D1647D" w:rsidP="00D1647D">
      <w:pPr>
        <w:spacing w:before="156"/>
        <w:ind w:firstLine="480"/>
      </w:pPr>
      <w:r>
        <w:rPr>
          <w:rFonts w:hint="eastAsia"/>
        </w:rPr>
        <w:t>　　</w:t>
      </w:r>
      <w:r>
        <w:rPr>
          <w:rFonts w:hint="eastAsia"/>
        </w:rPr>
        <w:t>C</w:t>
      </w:r>
      <w:r>
        <w:rPr>
          <w:rFonts w:hint="eastAsia"/>
        </w:rPr>
        <w:t>、管理方式的变革</w:t>
      </w:r>
      <w:r>
        <w:rPr>
          <w:rFonts w:hint="eastAsia"/>
        </w:rPr>
        <w:t xml:space="preserve"> D</w:t>
      </w:r>
      <w:r>
        <w:rPr>
          <w:rFonts w:hint="eastAsia"/>
        </w:rPr>
        <w:t>、管理方式的缺口</w:t>
      </w:r>
    </w:p>
    <w:p w:rsidR="00D1647D" w:rsidP="00D1647D">
      <w:pPr>
        <w:spacing w:before="156"/>
        <w:ind w:firstLine="480"/>
      </w:pPr>
      <w:r>
        <w:rPr>
          <w:rFonts w:hint="eastAsia"/>
        </w:rPr>
        <w:t>　　</w:t>
      </w:r>
      <w:r>
        <w:rPr>
          <w:rFonts w:hint="eastAsia"/>
        </w:rPr>
        <w:t>26</w:t>
      </w:r>
      <w:r>
        <w:rPr>
          <w:rFonts w:hint="eastAsia"/>
        </w:rPr>
        <w:t>、我国的计算机年犯罪率的增长是</w:t>
      </w:r>
      <w:r>
        <w:rPr>
          <w:rFonts w:hint="eastAsia"/>
        </w:rPr>
        <w:t>( C )</w:t>
      </w:r>
    </w:p>
    <w:p w:rsidR="00D1647D" w:rsidP="00D1647D">
      <w:pPr>
        <w:spacing w:before="156"/>
        <w:ind w:firstLine="480"/>
      </w:pPr>
      <w:r>
        <w:rPr>
          <w:rFonts w:hint="eastAsia"/>
        </w:rPr>
        <w:t>　　</w:t>
      </w:r>
      <w:r>
        <w:rPr>
          <w:rFonts w:hint="eastAsia"/>
        </w:rPr>
        <w:t>A</w:t>
      </w:r>
      <w:r>
        <w:rPr>
          <w:rFonts w:hint="eastAsia"/>
        </w:rPr>
        <w:t>、</w:t>
      </w:r>
      <w:r>
        <w:rPr>
          <w:rFonts w:hint="eastAsia"/>
        </w:rPr>
        <w:t>10% B</w:t>
      </w:r>
      <w:r>
        <w:rPr>
          <w:rFonts w:hint="eastAsia"/>
        </w:rPr>
        <w:t>、</w:t>
      </w:r>
      <w:r>
        <w:rPr>
          <w:rFonts w:hint="eastAsia"/>
        </w:rPr>
        <w:t>160% C</w:t>
      </w:r>
      <w:r>
        <w:rPr>
          <w:rFonts w:hint="eastAsia"/>
        </w:rPr>
        <w:t>、</w:t>
      </w:r>
      <w:r>
        <w:rPr>
          <w:rFonts w:hint="eastAsia"/>
        </w:rPr>
        <w:t>60% D</w:t>
      </w:r>
      <w:r>
        <w:rPr>
          <w:rFonts w:hint="eastAsia"/>
        </w:rPr>
        <w:t>、</w:t>
      </w:r>
      <w:r>
        <w:rPr>
          <w:rFonts w:hint="eastAsia"/>
        </w:rPr>
        <w:t>300%</w:t>
      </w:r>
    </w:p>
    <w:p w:rsidR="00D1647D" w:rsidP="00D1647D">
      <w:pPr>
        <w:spacing w:before="156"/>
        <w:ind w:firstLine="480"/>
      </w:pPr>
      <w:r>
        <w:rPr>
          <w:rFonts w:hint="eastAsia"/>
        </w:rPr>
        <w:t>　　</w:t>
      </w:r>
      <w:r>
        <w:rPr>
          <w:rFonts w:hint="eastAsia"/>
        </w:rPr>
        <w:t>27</w:t>
      </w:r>
      <w:r>
        <w:rPr>
          <w:rFonts w:hint="eastAsia"/>
        </w:rPr>
        <w:t>、信息安全风险缺口是指</w:t>
      </w:r>
      <w:r>
        <w:rPr>
          <w:rFonts w:hint="eastAsia"/>
        </w:rPr>
        <w:t>( A ）</w:t>
      </w:r>
    </w:p>
    <w:p w:rsidR="00D1647D" w:rsidP="00D1647D">
      <w:pPr>
        <w:spacing w:before="156"/>
        <w:ind w:firstLine="480"/>
      </w:pPr>
      <w:r>
        <w:rPr>
          <w:rFonts w:hint="eastAsia"/>
        </w:rPr>
        <w:t>　　</w:t>
      </w:r>
      <w:r>
        <w:rPr>
          <w:rFonts w:hint="eastAsia"/>
        </w:rPr>
        <w:t>A</w:t>
      </w:r>
      <w:r>
        <w:rPr>
          <w:rFonts w:hint="eastAsia"/>
        </w:rPr>
        <w:t>、</w:t>
      </w:r>
      <w:r>
        <w:rPr>
          <w:rFonts w:hint="eastAsia"/>
        </w:rPr>
        <w:t xml:space="preserve">IT </w:t>
      </w:r>
      <w:r>
        <w:rPr>
          <w:rFonts w:hint="eastAsia"/>
        </w:rPr>
        <w:t>的发展与安全投入，安全意识和安全手段的不平衡</w:t>
      </w:r>
    </w:p>
    <w:p w:rsidR="00D1647D" w:rsidP="00D1647D">
      <w:pPr>
        <w:spacing w:before="156"/>
        <w:ind w:firstLine="480"/>
      </w:pPr>
      <w:r>
        <w:rPr>
          <w:rFonts w:hint="eastAsia"/>
        </w:rPr>
        <w:t>　　</w:t>
      </w:r>
      <w:r>
        <w:rPr>
          <w:rFonts w:hint="eastAsia"/>
        </w:rPr>
        <w:t>B</w:t>
      </w:r>
      <w:r>
        <w:rPr>
          <w:rFonts w:hint="eastAsia"/>
        </w:rPr>
        <w:t>、信息化中，信息不足产生的漏洞</w:t>
      </w:r>
    </w:p>
    <w:p w:rsidR="00D1647D" w:rsidP="00D1647D">
      <w:pPr>
        <w:spacing w:before="156"/>
        <w:ind w:firstLine="480"/>
      </w:pPr>
      <w:r>
        <w:rPr>
          <w:rFonts w:hint="eastAsia"/>
        </w:rPr>
        <w:t>　　</w:t>
      </w:r>
      <w:r>
        <w:rPr>
          <w:rFonts w:hint="eastAsia"/>
        </w:rPr>
        <w:t>C</w:t>
      </w:r>
      <w:r>
        <w:rPr>
          <w:rFonts w:hint="eastAsia"/>
        </w:rPr>
        <w:t>、计算机网络运行，维护的漏洞</w:t>
      </w:r>
    </w:p>
    <w:p w:rsidR="00D1647D" w:rsidP="00D1647D">
      <w:pPr>
        <w:spacing w:before="156"/>
        <w:ind w:firstLine="480"/>
      </w:pPr>
      <w:r>
        <w:rPr>
          <w:rFonts w:hint="eastAsia"/>
        </w:rPr>
        <w:t>　　</w:t>
      </w:r>
      <w:r>
        <w:rPr>
          <w:rFonts w:hint="eastAsia"/>
        </w:rPr>
        <w:t>D</w:t>
      </w:r>
      <w:r>
        <w:rPr>
          <w:rFonts w:hint="eastAsia"/>
        </w:rPr>
        <w:t>、计算中心的火灾隐患</w:t>
      </w:r>
    </w:p>
    <w:p w:rsidR="00D1647D" w:rsidP="00D1647D">
      <w:pPr>
        <w:spacing w:before="156"/>
        <w:ind w:firstLine="480"/>
      </w:pPr>
      <w:r>
        <w:rPr>
          <w:rFonts w:hint="eastAsia"/>
        </w:rPr>
        <w:t>　　</w:t>
      </w:r>
      <w:r>
        <w:rPr>
          <w:rFonts w:hint="eastAsia"/>
        </w:rPr>
        <w:t>28</w:t>
      </w:r>
      <w:r>
        <w:rPr>
          <w:rFonts w:hint="eastAsia"/>
        </w:rPr>
        <w:t>、网络攻击与防御处于不对称状态是因为</w:t>
      </w:r>
      <w:r>
        <w:rPr>
          <w:rFonts w:hint="eastAsia"/>
        </w:rPr>
        <w:t>( C )</w:t>
      </w:r>
    </w:p>
    <w:p w:rsidR="00D1647D" w:rsidP="00D1647D">
      <w:pPr>
        <w:spacing w:before="156"/>
        <w:ind w:firstLine="480"/>
      </w:pPr>
      <w:r>
        <w:rPr>
          <w:rFonts w:hint="eastAsia"/>
        </w:rPr>
        <w:t>　　</w:t>
      </w:r>
      <w:r>
        <w:rPr>
          <w:rFonts w:hint="eastAsia"/>
        </w:rPr>
        <w:t>A</w:t>
      </w:r>
      <w:r>
        <w:rPr>
          <w:rFonts w:hint="eastAsia"/>
        </w:rPr>
        <w:t>、管理的脆弱性</w:t>
      </w:r>
      <w:r>
        <w:rPr>
          <w:rFonts w:hint="eastAsia"/>
        </w:rPr>
        <w:t xml:space="preserve"> B</w:t>
      </w:r>
      <w:r>
        <w:rPr>
          <w:rFonts w:hint="eastAsia"/>
        </w:rPr>
        <w:t>、应用的脆弱性</w:t>
      </w:r>
    </w:p>
    <w:p w:rsidR="00D1647D" w:rsidP="00D1647D">
      <w:pPr>
        <w:spacing w:before="156"/>
        <w:ind w:firstLine="480"/>
      </w:pPr>
      <w:r>
        <w:rPr>
          <w:rFonts w:hint="eastAsia"/>
        </w:rPr>
        <w:t>　　</w:t>
      </w:r>
      <w:r>
        <w:rPr>
          <w:rFonts w:hint="eastAsia"/>
        </w:rPr>
        <w:t>C</w:t>
      </w:r>
      <w:r>
        <w:rPr>
          <w:rFonts w:hint="eastAsia"/>
        </w:rPr>
        <w:t>、网络软硬件的复杂性</w:t>
      </w:r>
      <w:r>
        <w:rPr>
          <w:rFonts w:hint="eastAsia"/>
        </w:rPr>
        <w:t xml:space="preserve"> D</w:t>
      </w:r>
      <w:r>
        <w:rPr>
          <w:rFonts w:hint="eastAsia"/>
        </w:rPr>
        <w:t>、软件的脆弱性</w:t>
      </w:r>
    </w:p>
    <w:p w:rsidR="00D1647D" w:rsidP="00D1647D">
      <w:pPr>
        <w:spacing w:before="156"/>
        <w:ind w:firstLine="480"/>
      </w:pPr>
      <w:r>
        <w:rPr>
          <w:rFonts w:hint="eastAsia"/>
        </w:rPr>
        <w:t>　　</w:t>
      </w:r>
      <w:r>
        <w:rPr>
          <w:rFonts w:hint="eastAsia"/>
        </w:rPr>
        <w:t>29</w:t>
      </w:r>
      <w:r>
        <w:rPr>
          <w:rFonts w:hint="eastAsia"/>
        </w:rPr>
        <w:t>、网络攻击的种类</w:t>
      </w:r>
      <w:r>
        <w:rPr>
          <w:rFonts w:hint="eastAsia"/>
        </w:rPr>
        <w:t>（ A )</w:t>
      </w:r>
    </w:p>
    <w:p w:rsidR="00D1647D" w:rsidP="00D1647D">
      <w:pPr>
        <w:spacing w:before="156"/>
        <w:ind w:firstLine="480"/>
      </w:pPr>
      <w:r>
        <w:rPr>
          <w:rFonts w:hint="eastAsia"/>
        </w:rPr>
        <w:t>　　</w:t>
      </w:r>
      <w:r>
        <w:rPr>
          <w:rFonts w:hint="eastAsia"/>
        </w:rPr>
        <w:t>A</w:t>
      </w:r>
      <w:r>
        <w:rPr>
          <w:rFonts w:hint="eastAsia"/>
        </w:rPr>
        <w:t>、物理攻击，语法攻击，语义攻击</w:t>
      </w:r>
      <w:r>
        <w:rPr>
          <w:rFonts w:hint="eastAsia"/>
        </w:rPr>
        <w:t xml:space="preserve"> B</w:t>
      </w:r>
      <w:r>
        <w:rPr>
          <w:rFonts w:hint="eastAsia"/>
        </w:rPr>
        <w:t>、黑客攻击，病毒攻击</w:t>
      </w:r>
    </w:p>
    <w:p w:rsidR="00D1647D" w:rsidP="00D1647D">
      <w:pPr>
        <w:spacing w:before="156"/>
        <w:ind w:firstLine="480"/>
      </w:pPr>
      <w:r>
        <w:rPr>
          <w:rFonts w:hint="eastAsia"/>
        </w:rPr>
        <w:t>　　</w:t>
      </w:r>
      <w:r>
        <w:rPr>
          <w:rFonts w:hint="eastAsia"/>
        </w:rPr>
        <w:t>C</w:t>
      </w:r>
      <w:r>
        <w:rPr>
          <w:rFonts w:hint="eastAsia"/>
        </w:rPr>
        <w:t>、硬件攻击,软件攻击</w:t>
      </w:r>
      <w:r>
        <w:rPr>
          <w:rFonts w:hint="eastAsia"/>
        </w:rPr>
        <w:t xml:space="preserve"> D</w:t>
      </w:r>
      <w:r>
        <w:rPr>
          <w:rFonts w:hint="eastAsia"/>
        </w:rPr>
        <w:t>、物理攻击,黑客攻击,病毒攻击</w:t>
      </w:r>
    </w:p>
    <w:p w:rsidR="00D1647D" w:rsidP="00D1647D">
      <w:pPr>
        <w:spacing w:before="156"/>
        <w:ind w:firstLine="480"/>
      </w:pPr>
      <w:r>
        <w:rPr>
          <w:rFonts w:hint="eastAsia"/>
        </w:rPr>
        <w:t>　　</w:t>
      </w:r>
      <w:r>
        <w:rPr>
          <w:rFonts w:hint="eastAsia"/>
        </w:rPr>
        <w:t>30</w:t>
      </w:r>
      <w:r>
        <w:rPr>
          <w:rFonts w:hint="eastAsia"/>
        </w:rPr>
        <w:t>、语义攻击利用的是</w:t>
      </w:r>
      <w:r>
        <w:rPr>
          <w:rFonts w:hint="eastAsia"/>
        </w:rPr>
        <w:t>（ A ）</w:t>
      </w:r>
    </w:p>
    <w:p w:rsidR="00D1647D" w:rsidP="00D1647D">
      <w:pPr>
        <w:spacing w:before="156"/>
        <w:ind w:firstLine="480"/>
      </w:pPr>
      <w:r>
        <w:rPr>
          <w:rFonts w:hint="eastAsia"/>
        </w:rPr>
        <w:t>　　</w:t>
      </w:r>
      <w:r>
        <w:rPr>
          <w:rFonts w:hint="eastAsia"/>
        </w:rPr>
        <w:t>A</w:t>
      </w:r>
      <w:r>
        <w:rPr>
          <w:rFonts w:hint="eastAsia"/>
        </w:rPr>
        <w:t>、信息内容的含义</w:t>
      </w:r>
      <w:r>
        <w:rPr>
          <w:rFonts w:hint="eastAsia"/>
        </w:rPr>
        <w:t xml:space="preserve"> B</w:t>
      </w:r>
      <w:r>
        <w:rPr>
          <w:rFonts w:hint="eastAsia"/>
        </w:rPr>
        <w:t>、病毒对软件攻击</w:t>
      </w:r>
    </w:p>
    <w:p w:rsidR="00D1647D" w:rsidP="00D1647D">
      <w:pPr>
        <w:spacing w:before="156"/>
        <w:ind w:firstLine="480"/>
      </w:pPr>
      <w:r>
        <w:rPr>
          <w:rFonts w:hint="eastAsia"/>
        </w:rPr>
        <w:t>　　</w:t>
      </w:r>
      <w:r>
        <w:rPr>
          <w:rFonts w:hint="eastAsia"/>
        </w:rPr>
        <w:t>C</w:t>
      </w:r>
      <w:r>
        <w:rPr>
          <w:rFonts w:hint="eastAsia"/>
        </w:rPr>
        <w:t>、黑客对系统攻击</w:t>
      </w:r>
      <w:r>
        <w:rPr>
          <w:rFonts w:hint="eastAsia"/>
        </w:rPr>
        <w:t xml:space="preserve"> D</w:t>
      </w:r>
      <w:r>
        <w:rPr>
          <w:rFonts w:hint="eastAsia"/>
        </w:rPr>
        <w:t>、黑客和病毒的攻击</w:t>
      </w:r>
    </w:p>
    <w:p w:rsidR="00D1647D" w:rsidP="00D1647D">
      <w:pPr>
        <w:spacing w:before="156"/>
        <w:ind w:firstLine="480"/>
      </w:pPr>
      <w:r>
        <w:rPr>
          <w:rFonts w:hint="eastAsia"/>
        </w:rPr>
        <w:t>　　</w:t>
      </w:r>
      <w:r>
        <w:rPr>
          <w:rFonts w:hint="eastAsia"/>
        </w:rPr>
        <w:t>31</w:t>
      </w:r>
      <w:r>
        <w:rPr>
          <w:rFonts w:hint="eastAsia"/>
        </w:rPr>
        <w:t>、计算机网络最早出现在哪个年代</w:t>
      </w:r>
      <w:r>
        <w:rPr>
          <w:rFonts w:hint="eastAsia"/>
        </w:rPr>
        <w:t>? （ B )</w:t>
      </w:r>
    </w:p>
    <w:p w:rsidR="00D1647D" w:rsidP="00D1647D">
      <w:pPr>
        <w:spacing w:before="156"/>
        <w:ind w:firstLine="480"/>
      </w:pPr>
      <w:r>
        <w:rPr>
          <w:rFonts w:hint="eastAsia"/>
        </w:rPr>
        <w:t>　　</w:t>
      </w:r>
      <w:r>
        <w:rPr>
          <w:rFonts w:hint="eastAsia"/>
        </w:rPr>
        <w:t>A</w:t>
      </w:r>
      <w:r>
        <w:rPr>
          <w:rFonts w:hint="eastAsia"/>
        </w:rPr>
        <w:t>、</w:t>
      </w:r>
      <w:r>
        <w:rPr>
          <w:rFonts w:hint="eastAsia"/>
        </w:rPr>
        <w:t>20</w:t>
      </w:r>
      <w:r>
        <w:rPr>
          <w:rFonts w:hint="eastAsia"/>
        </w:rPr>
        <w:t>世纪</w:t>
      </w:r>
      <w:r>
        <w:rPr>
          <w:rFonts w:hint="eastAsia"/>
        </w:rPr>
        <w:t>50</w:t>
      </w:r>
      <w:r>
        <w:rPr>
          <w:rFonts w:hint="eastAsia"/>
        </w:rPr>
        <w:t>年代</w:t>
      </w:r>
      <w:r>
        <w:rPr>
          <w:rFonts w:hint="eastAsia"/>
        </w:rPr>
        <w:t xml:space="preserve"> B</w:t>
      </w:r>
      <w:r>
        <w:rPr>
          <w:rFonts w:hint="eastAsia"/>
        </w:rPr>
        <w:t>、</w:t>
      </w:r>
      <w:r>
        <w:rPr>
          <w:rFonts w:hint="eastAsia"/>
        </w:rPr>
        <w:t>20</w:t>
      </w:r>
      <w:r>
        <w:rPr>
          <w:rFonts w:hint="eastAsia"/>
        </w:rPr>
        <w:t>世纪</w:t>
      </w:r>
      <w:r>
        <w:rPr>
          <w:rFonts w:hint="eastAsia"/>
        </w:rPr>
        <w:t>60</w:t>
      </w:r>
      <w:r>
        <w:rPr>
          <w:rFonts w:hint="eastAsia"/>
        </w:rPr>
        <w:t>年代</w:t>
      </w:r>
    </w:p>
    <w:p w:rsidR="00D1647D" w:rsidP="00D1647D">
      <w:pPr>
        <w:spacing w:before="156"/>
        <w:ind w:firstLine="480"/>
      </w:pPr>
      <w:r>
        <w:rPr>
          <w:rFonts w:hint="eastAsia"/>
        </w:rPr>
        <w:t>　　</w:t>
      </w:r>
      <w:r>
        <w:rPr>
          <w:rFonts w:hint="eastAsia"/>
        </w:rPr>
        <w:t>C</w:t>
      </w:r>
      <w:r>
        <w:rPr>
          <w:rFonts w:hint="eastAsia"/>
        </w:rPr>
        <w:t>、</w:t>
      </w:r>
      <w:r>
        <w:rPr>
          <w:rFonts w:hint="eastAsia"/>
        </w:rPr>
        <w:t>20</w:t>
      </w:r>
      <w:r>
        <w:rPr>
          <w:rFonts w:hint="eastAsia"/>
        </w:rPr>
        <w:t>世纪</w:t>
      </w:r>
      <w:r>
        <w:rPr>
          <w:rFonts w:hint="eastAsia"/>
        </w:rPr>
        <w:t>80</w:t>
      </w:r>
      <w:r>
        <w:rPr>
          <w:rFonts w:hint="eastAsia"/>
        </w:rPr>
        <w:t>年代</w:t>
      </w:r>
      <w:r>
        <w:rPr>
          <w:rFonts w:hint="eastAsia"/>
        </w:rPr>
        <w:t xml:space="preserve"> D</w:t>
      </w:r>
      <w:r>
        <w:rPr>
          <w:rFonts w:hint="eastAsia"/>
        </w:rPr>
        <w:t>、</w:t>
      </w:r>
      <w:r>
        <w:rPr>
          <w:rFonts w:hint="eastAsia"/>
        </w:rPr>
        <w:t>20</w:t>
      </w:r>
      <w:r>
        <w:rPr>
          <w:rFonts w:hint="eastAsia"/>
        </w:rPr>
        <w:t>世纪</w:t>
      </w:r>
      <w:r>
        <w:rPr>
          <w:rFonts w:hint="eastAsia"/>
        </w:rPr>
        <w:t>90</w:t>
      </w:r>
      <w:r>
        <w:rPr>
          <w:rFonts w:hint="eastAsia"/>
        </w:rPr>
        <w:t>年代</w:t>
      </w:r>
    </w:p>
    <w:p w:rsidR="00D1647D" w:rsidP="00D1647D">
      <w:pPr>
        <w:spacing w:before="156"/>
        <w:ind w:firstLine="480"/>
      </w:pPr>
      <w:r>
        <w:rPr>
          <w:rFonts w:hint="eastAsia"/>
        </w:rPr>
        <w:t>　　</w:t>
      </w:r>
      <w:r>
        <w:rPr>
          <w:rFonts w:hint="eastAsia"/>
        </w:rPr>
        <w:t>32</w:t>
      </w:r>
      <w:r>
        <w:rPr>
          <w:rFonts w:hint="eastAsia"/>
        </w:rPr>
        <w:t>、最早研究计算机网络的目的是什么</w:t>
      </w:r>
      <w:r>
        <w:rPr>
          <w:rFonts w:hint="eastAsia"/>
        </w:rPr>
        <w:t>？( C ）</w:t>
      </w:r>
    </w:p>
    <w:p w:rsidR="00D1647D" w:rsidP="00D1647D">
      <w:pPr>
        <w:spacing w:before="156"/>
        <w:ind w:firstLine="480"/>
      </w:pPr>
      <w:r>
        <w:rPr>
          <w:rFonts w:hint="eastAsia"/>
        </w:rPr>
        <w:t>　　</w:t>
      </w:r>
      <w:r>
        <w:rPr>
          <w:rFonts w:hint="eastAsia"/>
        </w:rPr>
        <w:t>A</w:t>
      </w:r>
      <w:r>
        <w:rPr>
          <w:rFonts w:hint="eastAsia"/>
        </w:rPr>
        <w:t>、直接的个人通信</w:t>
      </w:r>
      <w:r>
        <w:rPr>
          <w:rFonts w:hint="eastAsia"/>
        </w:rPr>
        <w:t>； B</w:t>
      </w:r>
      <w:r>
        <w:rPr>
          <w:rFonts w:hint="eastAsia"/>
        </w:rPr>
        <w:t>、共享硬盘空间、打印机等设备</w:t>
      </w:r>
      <w:r>
        <w:rPr>
          <w:rFonts w:hint="eastAsia"/>
        </w:rPr>
        <w:t>;</w:t>
      </w:r>
    </w:p>
    <w:p w:rsidR="00D1647D" w:rsidP="00D1647D">
      <w:pPr>
        <w:spacing w:before="156"/>
        <w:ind w:firstLine="480"/>
      </w:pPr>
      <w:r>
        <w:rPr>
          <w:rFonts w:hint="eastAsia"/>
        </w:rPr>
        <w:t>　　</w:t>
      </w:r>
      <w:r>
        <w:rPr>
          <w:rFonts w:hint="eastAsia"/>
        </w:rPr>
        <w:t>C</w:t>
      </w:r>
      <w:r>
        <w:rPr>
          <w:rFonts w:hint="eastAsia"/>
        </w:rPr>
        <w:t>、共享计算资源</w:t>
      </w:r>
      <w:r>
        <w:rPr>
          <w:rFonts w:hint="eastAsia"/>
        </w:rPr>
        <w:t>; D</w:t>
      </w:r>
      <w:r>
        <w:rPr>
          <w:rFonts w:hint="eastAsia"/>
        </w:rPr>
        <w:t>、大量的数据交换.</w:t>
      </w:r>
    </w:p>
    <w:p w:rsidR="00D1647D" w:rsidP="00D1647D">
      <w:pPr>
        <w:spacing w:before="156"/>
        <w:ind w:firstLine="480"/>
      </w:pPr>
      <w:r>
        <w:rPr>
          <w:rFonts w:hint="eastAsia"/>
        </w:rPr>
        <w:t>　　</w:t>
      </w:r>
      <w:r>
        <w:rPr>
          <w:rFonts w:hint="eastAsia"/>
        </w:rPr>
        <w:t>33</w:t>
      </w:r>
      <w:r>
        <w:rPr>
          <w:rFonts w:hint="eastAsia"/>
        </w:rPr>
        <w:t>、以下关于</w:t>
      </w:r>
      <w:r>
        <w:rPr>
          <w:rFonts w:hint="eastAsia"/>
        </w:rPr>
        <w:t>DOS</w:t>
      </w:r>
      <w:r>
        <w:rPr>
          <w:rFonts w:hint="eastAsia"/>
        </w:rPr>
        <w:t>攻击的描述，哪句话是正确的</w:t>
      </w:r>
      <w:r>
        <w:rPr>
          <w:rFonts w:hint="eastAsia"/>
        </w:rPr>
        <w:t>？( C ）</w:t>
      </w:r>
    </w:p>
    <w:p w:rsidR="00D1647D" w:rsidP="00D1647D">
      <w:pPr>
        <w:spacing w:before="156"/>
        <w:ind w:firstLine="480"/>
      </w:pPr>
      <w:r>
        <w:rPr>
          <w:rFonts w:hint="eastAsia"/>
        </w:rPr>
        <w:t>　　</w:t>
      </w:r>
      <w:r>
        <w:rPr>
          <w:rFonts w:hint="eastAsia"/>
        </w:rPr>
        <w:t>A</w:t>
      </w:r>
      <w:r>
        <w:rPr>
          <w:rFonts w:hint="eastAsia"/>
        </w:rPr>
        <w:t>、不需要侵入受攻击的系统</w:t>
      </w:r>
    </w:p>
    <w:p w:rsidR="00D1647D" w:rsidP="00D1647D">
      <w:pPr>
        <w:spacing w:before="156"/>
        <w:ind w:firstLine="480"/>
      </w:pPr>
      <w:r>
        <w:rPr>
          <w:rFonts w:hint="eastAsia"/>
        </w:rPr>
        <w:t>　　</w:t>
      </w:r>
      <w:r>
        <w:rPr>
          <w:rFonts w:hint="eastAsia"/>
        </w:rPr>
        <w:t>B</w:t>
      </w:r>
      <w:r>
        <w:rPr>
          <w:rFonts w:hint="eastAsia"/>
        </w:rPr>
        <w:t>、以窃取目标系统上的机密信息为目的</w:t>
      </w:r>
    </w:p>
    <w:p w:rsidR="00D1647D" w:rsidP="00D1647D">
      <w:pPr>
        <w:spacing w:before="156"/>
        <w:ind w:firstLine="480"/>
      </w:pPr>
      <w:r>
        <w:rPr>
          <w:rFonts w:hint="eastAsia"/>
        </w:rPr>
        <w:t>　　</w:t>
      </w:r>
      <w:r>
        <w:rPr>
          <w:rFonts w:hint="eastAsia"/>
        </w:rPr>
        <w:t>C</w:t>
      </w:r>
      <w:r>
        <w:rPr>
          <w:rFonts w:hint="eastAsia"/>
        </w:rPr>
        <w:t>、导致目标系统无法处理正常用户的请求</w:t>
      </w:r>
    </w:p>
    <w:p w:rsidR="00D1647D" w:rsidP="00D1647D">
      <w:pPr>
        <w:spacing w:before="156"/>
        <w:ind w:firstLine="480"/>
      </w:pPr>
      <w:r>
        <w:rPr>
          <w:rFonts w:hint="eastAsia"/>
        </w:rPr>
        <w:t>　　</w:t>
      </w:r>
      <w:r>
        <w:rPr>
          <w:rFonts w:hint="eastAsia"/>
        </w:rPr>
        <w:t>D</w:t>
      </w:r>
      <w:r>
        <w:rPr>
          <w:rFonts w:hint="eastAsia"/>
        </w:rPr>
        <w:t>、如果目标系统没有漏洞，远程攻击就不可能成功</w:t>
      </w:r>
    </w:p>
    <w:p w:rsidR="00D1647D" w:rsidP="00D1647D">
      <w:pPr>
        <w:spacing w:before="156"/>
        <w:ind w:firstLine="480"/>
      </w:pPr>
      <w:r>
        <w:rPr>
          <w:rFonts w:hint="eastAsia"/>
        </w:rPr>
        <w:t>　　</w:t>
      </w:r>
      <w:r>
        <w:rPr>
          <w:rFonts w:hint="eastAsia"/>
        </w:rPr>
        <w:t>34</w:t>
      </w:r>
      <w:r>
        <w:rPr>
          <w:rFonts w:hint="eastAsia"/>
        </w:rPr>
        <w:t>、许多黑客攻击都是利用软件实现中的缓冲区溢出的漏洞，对于这一威胁,最可靠的解决方案是什么</w:t>
      </w:r>
      <w:r>
        <w:rPr>
          <w:rFonts w:hint="eastAsia"/>
        </w:rPr>
        <w:t>？（ C )</w:t>
      </w:r>
    </w:p>
    <w:p w:rsidR="00D1647D" w:rsidP="00D1647D">
      <w:pPr>
        <w:spacing w:before="156"/>
        <w:ind w:firstLine="480"/>
      </w:pPr>
      <w:r>
        <w:rPr>
          <w:rFonts w:hint="eastAsia"/>
        </w:rPr>
        <w:t>　　</w:t>
      </w:r>
      <w:r>
        <w:rPr>
          <w:rFonts w:hint="eastAsia"/>
        </w:rPr>
        <w:t>A</w:t>
      </w:r>
      <w:r>
        <w:rPr>
          <w:rFonts w:hint="eastAsia"/>
        </w:rPr>
        <w:t>、安装防火墙</w:t>
      </w:r>
      <w:r>
        <w:rPr>
          <w:rFonts w:hint="eastAsia"/>
        </w:rPr>
        <w:t xml:space="preserve"> B</w:t>
      </w:r>
      <w:r>
        <w:rPr>
          <w:rFonts w:hint="eastAsia"/>
        </w:rPr>
        <w:t>、安装入侵检测系统</w:t>
      </w:r>
    </w:p>
    <w:p w:rsidR="00D1647D" w:rsidP="00D1647D">
      <w:pPr>
        <w:spacing w:before="156"/>
        <w:ind w:firstLine="480"/>
      </w:pPr>
      <w:r>
        <w:rPr>
          <w:rFonts w:hint="eastAsia"/>
        </w:rPr>
        <w:t>　　</w:t>
      </w:r>
      <w:r>
        <w:rPr>
          <w:rFonts w:hint="eastAsia"/>
        </w:rPr>
        <w:t>C</w:t>
      </w:r>
      <w:r>
        <w:rPr>
          <w:rFonts w:hint="eastAsia"/>
        </w:rPr>
        <w:t>、给系统安装最新的补丁</w:t>
      </w:r>
      <w:r>
        <w:rPr>
          <w:rFonts w:hint="eastAsia"/>
        </w:rPr>
        <w:t xml:space="preserve"> D</w:t>
      </w:r>
      <w:r>
        <w:rPr>
          <w:rFonts w:hint="eastAsia"/>
        </w:rPr>
        <w:t>、安装防病毒软件</w:t>
      </w:r>
    </w:p>
    <w:p w:rsidR="00D1647D" w:rsidP="00D1647D">
      <w:pPr>
        <w:spacing w:before="156"/>
        <w:ind w:firstLine="480"/>
      </w:pPr>
      <w:r>
        <w:rPr>
          <w:rFonts w:hint="eastAsia"/>
        </w:rPr>
        <w:t>　　</w:t>
      </w:r>
      <w:r>
        <w:rPr>
          <w:rFonts w:hint="eastAsia"/>
        </w:rPr>
        <w:t>35</w:t>
      </w:r>
      <w:r>
        <w:rPr>
          <w:rFonts w:hint="eastAsia"/>
        </w:rPr>
        <w:t>、以网络为本的知识文明人们所关心的主要安全是</w:t>
      </w:r>
      <w:r>
        <w:rPr>
          <w:rFonts w:hint="eastAsia"/>
        </w:rPr>
        <w:t>（ C ）</w:t>
      </w:r>
    </w:p>
    <w:p w:rsidR="00D1647D" w:rsidP="00D1647D">
      <w:pPr>
        <w:spacing w:before="156"/>
        <w:ind w:firstLine="480"/>
      </w:pPr>
      <w:r>
        <w:rPr>
          <w:rFonts w:hint="eastAsia"/>
        </w:rPr>
        <w:t>　　</w:t>
      </w:r>
      <w:r>
        <w:rPr>
          <w:rFonts w:hint="eastAsia"/>
        </w:rPr>
        <w:t>A</w:t>
      </w:r>
      <w:r>
        <w:rPr>
          <w:rFonts w:hint="eastAsia"/>
        </w:rPr>
        <w:t>、人身安全</w:t>
      </w:r>
      <w:r>
        <w:rPr>
          <w:rFonts w:hint="eastAsia"/>
        </w:rPr>
        <w:t xml:space="preserve"> B</w:t>
      </w:r>
      <w:r>
        <w:rPr>
          <w:rFonts w:hint="eastAsia"/>
        </w:rPr>
        <w:t>、社会安全</w:t>
      </w:r>
      <w:r>
        <w:rPr>
          <w:rFonts w:hint="eastAsia"/>
        </w:rPr>
        <w:t xml:space="preserve"> C</w:t>
      </w:r>
      <w:r>
        <w:rPr>
          <w:rFonts w:hint="eastAsia"/>
        </w:rPr>
        <w:t>、信息安全</w:t>
      </w:r>
    </w:p>
    <w:p w:rsidR="00D1647D" w:rsidP="00D1647D">
      <w:pPr>
        <w:spacing w:before="156"/>
        <w:ind w:firstLine="480"/>
      </w:pPr>
      <w:r>
        <w:rPr>
          <w:rFonts w:hint="eastAsia"/>
        </w:rPr>
        <w:t>　　</w:t>
      </w:r>
      <w:r>
        <w:rPr>
          <w:rFonts w:hint="eastAsia"/>
        </w:rPr>
        <w:t>47</w:t>
      </w:r>
      <w:r>
        <w:rPr>
          <w:rFonts w:hint="eastAsia"/>
        </w:rPr>
        <w:t>、第一次出现</w:t>
      </w:r>
      <w:r>
        <w:rPr>
          <w:rFonts w:hint="eastAsia"/>
        </w:rPr>
        <w:t>”HACKER"</w:t>
      </w:r>
      <w:r>
        <w:rPr>
          <w:rFonts w:hint="eastAsia"/>
        </w:rPr>
        <w:t>这个词是在</w:t>
      </w:r>
      <w:r>
        <w:rPr>
          <w:rFonts w:hint="eastAsia"/>
        </w:rPr>
        <w:t>（ B ）</w:t>
      </w:r>
    </w:p>
    <w:p w:rsidR="00D1647D" w:rsidP="00D1647D">
      <w:pPr>
        <w:spacing w:before="156"/>
        <w:ind w:firstLine="480"/>
      </w:pPr>
      <w:r>
        <w:rPr>
          <w:rFonts w:hint="eastAsia"/>
        </w:rPr>
        <w:t>　　</w:t>
      </w:r>
      <w:r>
        <w:rPr>
          <w:rFonts w:hint="eastAsia"/>
        </w:rPr>
        <w:t>A</w:t>
      </w:r>
      <w:r>
        <w:rPr>
          <w:rFonts w:hint="eastAsia"/>
        </w:rPr>
        <w:t>、</w:t>
      </w:r>
      <w:r>
        <w:rPr>
          <w:rFonts w:hint="eastAsia"/>
        </w:rPr>
        <w:t>BELL</w:t>
      </w:r>
      <w:r>
        <w:rPr>
          <w:rFonts w:hint="eastAsia"/>
        </w:rPr>
        <w:t>实验室</w:t>
      </w:r>
      <w:r>
        <w:rPr>
          <w:rFonts w:hint="eastAsia"/>
        </w:rPr>
        <w:t xml:space="preserve"> B</w:t>
      </w:r>
      <w:r>
        <w:rPr>
          <w:rFonts w:hint="eastAsia"/>
        </w:rPr>
        <w:t>、麻省理工</w:t>
      </w:r>
      <w:r>
        <w:rPr>
          <w:rFonts w:hint="eastAsia"/>
        </w:rPr>
        <w:t>AI</w:t>
      </w:r>
      <w:r>
        <w:rPr>
          <w:rFonts w:hint="eastAsia"/>
        </w:rPr>
        <w:t>实验室</w:t>
      </w:r>
      <w:r>
        <w:rPr>
          <w:rFonts w:hint="eastAsia"/>
        </w:rPr>
        <w:t xml:space="preserve"> C</w:t>
      </w:r>
      <w:r>
        <w:rPr>
          <w:rFonts w:hint="eastAsia"/>
        </w:rPr>
        <w:t>、</w:t>
      </w:r>
      <w:r>
        <w:rPr>
          <w:rFonts w:hint="eastAsia"/>
        </w:rPr>
        <w:t>AT＆T</w:t>
      </w:r>
      <w:r>
        <w:rPr>
          <w:rFonts w:hint="eastAsia"/>
        </w:rPr>
        <w:t>实验室</w:t>
      </w:r>
    </w:p>
    <w:p w:rsidR="00D1647D" w:rsidP="00D1647D">
      <w:pPr>
        <w:spacing w:before="156"/>
        <w:ind w:firstLine="480"/>
      </w:pPr>
      <w:r>
        <w:rPr>
          <w:rFonts w:hint="eastAsia"/>
        </w:rPr>
        <w:t>　　</w:t>
      </w:r>
      <w:r>
        <w:rPr>
          <w:rFonts w:hint="eastAsia"/>
        </w:rPr>
        <w:t>36</w:t>
      </w:r>
      <w:r>
        <w:rPr>
          <w:rFonts w:hint="eastAsia"/>
        </w:rPr>
        <w:t>、可能给系统造成影响或者破坏的人包括</w:t>
      </w:r>
      <w:r>
        <w:rPr>
          <w:rFonts w:hint="eastAsia"/>
        </w:rPr>
        <w:t>( A ）</w:t>
      </w:r>
    </w:p>
    <w:p w:rsidR="00D1647D" w:rsidP="00D1647D">
      <w:pPr>
        <w:spacing w:before="156"/>
        <w:ind w:firstLine="480"/>
      </w:pPr>
      <w:r>
        <w:rPr>
          <w:rFonts w:hint="eastAsia"/>
        </w:rPr>
        <w:t>　　</w:t>
      </w:r>
      <w:r>
        <w:rPr>
          <w:rFonts w:hint="eastAsia"/>
        </w:rPr>
        <w:t>A</w:t>
      </w:r>
      <w:r>
        <w:rPr>
          <w:rFonts w:hint="eastAsia"/>
        </w:rPr>
        <w:t>、所有网络与信息系统使用者</w:t>
      </w:r>
      <w:r>
        <w:rPr>
          <w:rFonts w:hint="eastAsia"/>
        </w:rPr>
        <w:t xml:space="preserve"> B</w:t>
      </w:r>
      <w:r>
        <w:rPr>
          <w:rFonts w:hint="eastAsia"/>
        </w:rPr>
        <w:t>、只有黑客</w:t>
      </w:r>
      <w:r>
        <w:rPr>
          <w:rFonts w:hint="eastAsia"/>
        </w:rPr>
        <w:t xml:space="preserve"> C</w:t>
      </w:r>
      <w:r>
        <w:rPr>
          <w:rFonts w:hint="eastAsia"/>
        </w:rPr>
        <w:t>、只有管理员</w:t>
      </w:r>
    </w:p>
    <w:p w:rsidR="00D1647D" w:rsidP="00D1647D">
      <w:pPr>
        <w:spacing w:before="156"/>
        <w:ind w:firstLine="480"/>
      </w:pPr>
      <w:r>
        <w:rPr>
          <w:rFonts w:hint="eastAsia"/>
        </w:rPr>
        <w:t>　　</w:t>
      </w:r>
      <w:r>
        <w:rPr>
          <w:rFonts w:hint="eastAsia"/>
        </w:rPr>
        <w:t>37</w:t>
      </w:r>
      <w:r>
        <w:rPr>
          <w:rFonts w:hint="eastAsia"/>
        </w:rPr>
        <w:t>、黑客的主要攻击手段包括</w:t>
      </w:r>
      <w:r>
        <w:rPr>
          <w:rFonts w:hint="eastAsia"/>
        </w:rPr>
        <w:t>( A )</w:t>
      </w:r>
    </w:p>
    <w:p w:rsidR="00D1647D" w:rsidP="00D1647D">
      <w:pPr>
        <w:spacing w:before="156"/>
        <w:ind w:firstLine="480"/>
      </w:pPr>
      <w:r>
        <w:rPr>
          <w:rFonts w:hint="eastAsia"/>
        </w:rPr>
        <w:t>　　</w:t>
      </w:r>
      <w:r>
        <w:rPr>
          <w:rFonts w:hint="eastAsia"/>
        </w:rPr>
        <w:t>A</w:t>
      </w:r>
      <w:r>
        <w:rPr>
          <w:rFonts w:hint="eastAsia"/>
        </w:rPr>
        <w:t>、社会工程攻击、蛮力攻击和技术攻击</w:t>
      </w:r>
    </w:p>
    <w:p w:rsidR="00D1647D" w:rsidP="00D1647D">
      <w:pPr>
        <w:spacing w:before="156"/>
        <w:ind w:firstLine="480"/>
      </w:pPr>
      <w:r>
        <w:rPr>
          <w:rFonts w:hint="eastAsia"/>
        </w:rPr>
        <w:t>　　</w:t>
      </w:r>
      <w:r>
        <w:rPr>
          <w:rFonts w:hint="eastAsia"/>
        </w:rPr>
        <w:t>B</w:t>
      </w:r>
      <w:r>
        <w:rPr>
          <w:rFonts w:hint="eastAsia"/>
        </w:rPr>
        <w:t>、人类工程攻击、武力攻击及技术攻击</w:t>
      </w:r>
    </w:p>
    <w:p w:rsidR="00D1647D" w:rsidP="00D1647D">
      <w:pPr>
        <w:spacing w:before="156"/>
        <w:ind w:firstLine="480"/>
      </w:pPr>
      <w:r>
        <w:rPr>
          <w:rFonts w:hint="eastAsia"/>
        </w:rPr>
        <w:t>　　</w:t>
      </w:r>
      <w:r>
        <w:rPr>
          <w:rFonts w:hint="eastAsia"/>
        </w:rPr>
        <w:t>C</w:t>
      </w:r>
      <w:r>
        <w:rPr>
          <w:rFonts w:hint="eastAsia"/>
        </w:rPr>
        <w:t>、社会工程攻击、系统攻击及技术攻击</w:t>
      </w:r>
    </w:p>
    <w:p w:rsidR="00D1647D" w:rsidP="00D1647D">
      <w:pPr>
        <w:spacing w:before="156"/>
        <w:ind w:firstLine="480"/>
      </w:pPr>
      <w:r>
        <w:rPr>
          <w:rFonts w:hint="eastAsia"/>
        </w:rPr>
        <w:t>　　</w:t>
      </w:r>
      <w:r>
        <w:rPr>
          <w:rFonts w:hint="eastAsia"/>
        </w:rPr>
        <w:t>38</w:t>
      </w:r>
      <w:r>
        <w:rPr>
          <w:rFonts w:hint="eastAsia"/>
        </w:rPr>
        <w:t>、从统计的情况看，造成危害最大的黑客攻击是</w:t>
      </w:r>
      <w:r>
        <w:rPr>
          <w:rFonts w:hint="eastAsia"/>
        </w:rPr>
        <w:t>( C )</w:t>
      </w:r>
    </w:p>
    <w:p w:rsidR="00D1647D" w:rsidP="00D1647D">
      <w:pPr>
        <w:spacing w:before="156"/>
        <w:ind w:firstLine="480"/>
      </w:pPr>
      <w:r>
        <w:rPr>
          <w:rFonts w:hint="eastAsia"/>
        </w:rPr>
        <w:t>　　</w:t>
      </w:r>
      <w:r>
        <w:rPr>
          <w:rFonts w:hint="eastAsia"/>
        </w:rPr>
        <w:t>A</w:t>
      </w:r>
      <w:r>
        <w:rPr>
          <w:rFonts w:hint="eastAsia"/>
        </w:rPr>
        <w:t>、漏洞攻击</w:t>
      </w:r>
      <w:r>
        <w:rPr>
          <w:rFonts w:hint="eastAsia"/>
        </w:rPr>
        <w:t xml:space="preserve"> B</w:t>
      </w:r>
      <w:r>
        <w:rPr>
          <w:rFonts w:hint="eastAsia"/>
        </w:rPr>
        <w:t>、蠕虫攻击</w:t>
      </w:r>
      <w:r>
        <w:rPr>
          <w:rFonts w:hint="eastAsia"/>
        </w:rPr>
        <w:t xml:space="preserve"> C</w:t>
      </w:r>
      <w:r>
        <w:rPr>
          <w:rFonts w:hint="eastAsia"/>
        </w:rPr>
        <w:t>、病毒攻击</w:t>
      </w:r>
    </w:p>
    <w:p w:rsidR="00D1647D" w:rsidP="00D1647D">
      <w:pPr>
        <w:spacing w:before="156"/>
        <w:ind w:firstLine="480"/>
      </w:pPr>
      <w:r>
        <w:rPr>
          <w:rFonts w:hint="eastAsia"/>
        </w:rPr>
        <w:t>　　</w:t>
      </w:r>
      <w:r>
        <w:rPr>
          <w:rFonts w:hint="eastAsia"/>
        </w:rPr>
        <w:t>39</w:t>
      </w:r>
      <w:r>
        <w:rPr>
          <w:rFonts w:hint="eastAsia"/>
        </w:rPr>
        <w:t>、第一个计算机病毒出现在</w:t>
      </w:r>
      <w:r>
        <w:rPr>
          <w:rFonts w:hint="eastAsia"/>
        </w:rPr>
        <w:t>（ B ）</w:t>
      </w:r>
    </w:p>
    <w:p w:rsidR="00D1647D" w:rsidP="00D1647D">
      <w:pPr>
        <w:spacing w:before="156"/>
        <w:ind w:firstLine="480"/>
      </w:pPr>
      <w:r>
        <w:rPr>
          <w:rFonts w:hint="eastAsia"/>
        </w:rPr>
        <w:t>　　</w:t>
      </w:r>
      <w:r>
        <w:rPr>
          <w:rFonts w:hint="eastAsia"/>
        </w:rPr>
        <w:t>A</w:t>
      </w:r>
      <w:r>
        <w:rPr>
          <w:rFonts w:hint="eastAsia"/>
        </w:rPr>
        <w:t>、</w:t>
      </w:r>
      <w:r>
        <w:rPr>
          <w:rFonts w:hint="eastAsia"/>
        </w:rPr>
        <w:t>40</w:t>
      </w:r>
      <w:r>
        <w:rPr>
          <w:rFonts w:hint="eastAsia"/>
        </w:rPr>
        <w:t>年代</w:t>
      </w:r>
      <w:r>
        <w:rPr>
          <w:rFonts w:hint="eastAsia"/>
        </w:rPr>
        <w:t xml:space="preserve"> B</w:t>
      </w:r>
      <w:r>
        <w:rPr>
          <w:rFonts w:hint="eastAsia"/>
        </w:rPr>
        <w:t>、</w:t>
      </w:r>
      <w:r>
        <w:rPr>
          <w:rFonts w:hint="eastAsia"/>
        </w:rPr>
        <w:t xml:space="preserve">70 </w:t>
      </w:r>
      <w:r>
        <w:rPr>
          <w:rFonts w:hint="eastAsia"/>
        </w:rPr>
        <w:t>年代</w:t>
      </w:r>
      <w:r>
        <w:rPr>
          <w:rFonts w:hint="eastAsia"/>
        </w:rPr>
        <w:t xml:space="preserve"> C</w:t>
      </w:r>
      <w:r>
        <w:rPr>
          <w:rFonts w:hint="eastAsia"/>
        </w:rPr>
        <w:t>、</w:t>
      </w:r>
      <w:r>
        <w:rPr>
          <w:rFonts w:hint="eastAsia"/>
        </w:rPr>
        <w:t>90</w:t>
      </w:r>
      <w:r>
        <w:rPr>
          <w:rFonts w:hint="eastAsia"/>
        </w:rPr>
        <w:t>年代</w:t>
      </w:r>
    </w:p>
    <w:p w:rsidR="00D1647D" w:rsidP="00D1647D">
      <w:pPr>
        <w:spacing w:before="156"/>
        <w:ind w:firstLine="480"/>
      </w:pPr>
      <w:r>
        <w:rPr>
          <w:rFonts w:hint="eastAsia"/>
        </w:rPr>
        <w:t>　　</w:t>
      </w:r>
      <w:r>
        <w:rPr>
          <w:rFonts w:hint="eastAsia"/>
        </w:rPr>
        <w:t>40</w:t>
      </w:r>
      <w:r>
        <w:rPr>
          <w:rFonts w:hint="eastAsia"/>
        </w:rPr>
        <w:t>、口令攻击的主要目的是</w:t>
      </w:r>
      <w:r>
        <w:rPr>
          <w:rFonts w:hint="eastAsia"/>
        </w:rPr>
        <w:t>（ B )</w:t>
      </w:r>
    </w:p>
    <w:p w:rsidR="00D1647D" w:rsidP="00D1647D">
      <w:pPr>
        <w:spacing w:before="156"/>
        <w:ind w:firstLine="480"/>
      </w:pPr>
      <w:r>
        <w:rPr>
          <w:rFonts w:hint="eastAsia"/>
        </w:rPr>
        <w:t>　　</w:t>
      </w:r>
      <w:r>
        <w:rPr>
          <w:rFonts w:hint="eastAsia"/>
        </w:rPr>
        <w:t>A</w:t>
      </w:r>
      <w:r>
        <w:rPr>
          <w:rFonts w:hint="eastAsia"/>
        </w:rPr>
        <w:t>、获取口令破坏系统</w:t>
      </w:r>
      <w:r>
        <w:rPr>
          <w:rFonts w:hint="eastAsia"/>
        </w:rPr>
        <w:t xml:space="preserve"> B</w:t>
      </w:r>
      <w:r>
        <w:rPr>
          <w:rFonts w:hint="eastAsia"/>
        </w:rPr>
        <w:t>、获取口令进入系统</w:t>
      </w:r>
      <w:r>
        <w:rPr>
          <w:rFonts w:hint="eastAsia"/>
        </w:rPr>
        <w:t xml:space="preserve"> C</w:t>
      </w:r>
      <w:r>
        <w:rPr>
          <w:rFonts w:hint="eastAsia"/>
        </w:rPr>
        <w:t>、仅获取口令没有用途</w:t>
      </w:r>
    </w:p>
    <w:p w:rsidR="00D1647D" w:rsidP="00D1647D">
      <w:pPr>
        <w:spacing w:before="156"/>
        <w:ind w:firstLine="480"/>
      </w:pPr>
      <w:r>
        <w:rPr>
          <w:rFonts w:hint="eastAsia"/>
        </w:rPr>
        <w:t>　　</w:t>
      </w:r>
      <w:r>
        <w:rPr>
          <w:rFonts w:hint="eastAsia"/>
        </w:rPr>
        <w:t>41</w:t>
      </w:r>
      <w:r>
        <w:rPr>
          <w:rFonts w:hint="eastAsia"/>
        </w:rPr>
        <w:t>、通过口令使用习惯调查发现有大约</w:t>
      </w:r>
      <w:r>
        <w:rPr>
          <w:rFonts w:hint="eastAsia"/>
        </w:rPr>
        <w:t>_B</w:t>
      </w:r>
      <w:r>
        <w:rPr>
          <w:rFonts w:hint="eastAsia"/>
        </w:rPr>
        <w:t>的人使用的口令长度低于</w:t>
      </w:r>
      <w:r>
        <w:rPr>
          <w:rFonts w:hint="eastAsia"/>
        </w:rPr>
        <w:t>5</w:t>
      </w:r>
      <w:r>
        <w:rPr>
          <w:rFonts w:hint="eastAsia"/>
        </w:rPr>
        <w:t>个字符的</w:t>
      </w:r>
    </w:p>
    <w:p w:rsidR="00D1647D" w:rsidP="00D1647D">
      <w:pPr>
        <w:spacing w:before="156"/>
        <w:ind w:firstLine="480"/>
      </w:pPr>
      <w:r>
        <w:rPr>
          <w:rFonts w:hint="eastAsia"/>
        </w:rPr>
        <w:t>　　</w:t>
      </w:r>
      <w:r>
        <w:rPr>
          <w:rFonts w:hint="eastAsia"/>
        </w:rPr>
        <w:t>A</w:t>
      </w:r>
      <w:r>
        <w:rPr>
          <w:rFonts w:hint="eastAsia"/>
        </w:rPr>
        <w:t>、</w:t>
      </w:r>
      <w:r>
        <w:rPr>
          <w:rFonts w:hint="eastAsia"/>
        </w:rPr>
        <w:t>50</w:t>
      </w:r>
      <w:r>
        <w:rPr>
          <w:rFonts w:hint="eastAsia"/>
        </w:rPr>
        <w:t>、</w:t>
      </w:r>
      <w:r>
        <w:rPr>
          <w:rFonts w:hint="eastAsia"/>
        </w:rPr>
        <w:t>5％ B</w:t>
      </w:r>
      <w:r>
        <w:rPr>
          <w:rFonts w:hint="eastAsia"/>
        </w:rPr>
        <w:t>、</w:t>
      </w:r>
      <w:r>
        <w:rPr>
          <w:rFonts w:hint="eastAsia"/>
        </w:rPr>
        <w:t>51</w:t>
      </w:r>
      <w:r>
        <w:rPr>
          <w:rFonts w:hint="eastAsia"/>
        </w:rPr>
        <w:t>、</w:t>
      </w:r>
      <w:r>
        <w:rPr>
          <w:rFonts w:hint="eastAsia"/>
        </w:rPr>
        <w:t xml:space="preserve"> 5% C</w:t>
      </w:r>
      <w:r>
        <w:rPr>
          <w:rFonts w:hint="eastAsia"/>
        </w:rPr>
        <w:t>、</w:t>
      </w:r>
      <w:r>
        <w:rPr>
          <w:rFonts w:hint="eastAsia"/>
        </w:rPr>
        <w:t>52</w:t>
      </w:r>
      <w:r>
        <w:rPr>
          <w:rFonts w:hint="eastAsia"/>
        </w:rPr>
        <w:t>、</w:t>
      </w:r>
      <w:r>
        <w:rPr>
          <w:rFonts w:hint="eastAsia"/>
        </w:rPr>
        <w:t>5％</w:t>
      </w:r>
    </w:p>
    <w:p w:rsidR="00D1647D" w:rsidP="00D1647D">
      <w:pPr>
        <w:spacing w:before="156"/>
        <w:ind w:firstLine="480"/>
      </w:pPr>
      <w:r>
        <w:rPr>
          <w:rFonts w:hint="eastAsia"/>
        </w:rPr>
        <w:t>　　</w:t>
      </w:r>
      <w:r>
        <w:rPr>
          <w:rFonts w:hint="eastAsia"/>
        </w:rPr>
        <w:t>42</w:t>
      </w:r>
      <w:r>
        <w:rPr>
          <w:rFonts w:hint="eastAsia"/>
        </w:rPr>
        <w:t>、通常一个三个字符的口令破解需要</w:t>
      </w:r>
      <w:r>
        <w:rPr>
          <w:rFonts w:hint="eastAsia"/>
        </w:rPr>
        <w:t>( B )</w:t>
      </w:r>
    </w:p>
    <w:p w:rsidR="00D1647D" w:rsidP="00D1647D">
      <w:pPr>
        <w:spacing w:before="156"/>
        <w:ind w:firstLine="480"/>
      </w:pPr>
      <w:r>
        <w:rPr>
          <w:rFonts w:hint="eastAsia"/>
        </w:rPr>
        <w:t>　　</w:t>
      </w:r>
      <w:r>
        <w:rPr>
          <w:rFonts w:hint="eastAsia"/>
        </w:rPr>
        <w:t>A</w:t>
      </w:r>
      <w:r>
        <w:rPr>
          <w:rFonts w:hint="eastAsia"/>
        </w:rPr>
        <w:t>、</w:t>
      </w:r>
      <w:r>
        <w:rPr>
          <w:rFonts w:hint="eastAsia"/>
        </w:rPr>
        <w:t>18</w:t>
      </w:r>
      <w:r>
        <w:rPr>
          <w:rFonts w:hint="eastAsia"/>
        </w:rPr>
        <w:t>毫秒</w:t>
      </w:r>
      <w:r>
        <w:rPr>
          <w:rFonts w:hint="eastAsia"/>
        </w:rPr>
        <w:t xml:space="preserve"> B</w:t>
      </w:r>
      <w:r>
        <w:rPr>
          <w:rFonts w:hint="eastAsia"/>
        </w:rPr>
        <w:t>、</w:t>
      </w:r>
      <w:r>
        <w:rPr>
          <w:rFonts w:hint="eastAsia"/>
        </w:rPr>
        <w:t xml:space="preserve">18 </w:t>
      </w:r>
      <w:r>
        <w:rPr>
          <w:rFonts w:hint="eastAsia"/>
        </w:rPr>
        <w:t>秒</w:t>
      </w:r>
      <w:r>
        <w:rPr>
          <w:rFonts w:hint="eastAsia"/>
        </w:rPr>
        <w:t xml:space="preserve"> C</w:t>
      </w:r>
      <w:r>
        <w:rPr>
          <w:rFonts w:hint="eastAsia"/>
        </w:rPr>
        <w:t>、</w:t>
      </w:r>
      <w:r>
        <w:rPr>
          <w:rFonts w:hint="eastAsia"/>
        </w:rPr>
        <w:t>18</w:t>
      </w:r>
      <w:r>
        <w:rPr>
          <w:rFonts w:hint="eastAsia"/>
        </w:rPr>
        <w:t>分钟</w:t>
      </w:r>
    </w:p>
    <w:p w:rsidR="00D1647D" w:rsidP="00D1647D">
      <w:pPr>
        <w:spacing w:before="156"/>
        <w:ind w:firstLine="480"/>
      </w:pPr>
      <w:r>
        <w:rPr>
          <w:rFonts w:hint="eastAsia"/>
        </w:rPr>
        <w:t>　　</w:t>
      </w:r>
      <w:r>
        <w:rPr>
          <w:rFonts w:hint="eastAsia"/>
        </w:rPr>
        <w:t>43</w:t>
      </w:r>
      <w:r>
        <w:rPr>
          <w:rFonts w:hint="eastAsia"/>
        </w:rPr>
        <w:t>、邮件炸弹攻击主要是</w:t>
      </w:r>
      <w:r>
        <w:rPr>
          <w:rFonts w:hint="eastAsia"/>
        </w:rPr>
        <w:t>（ B )</w:t>
      </w:r>
    </w:p>
    <w:p w:rsidR="00D1647D" w:rsidP="00D1647D">
      <w:pPr>
        <w:spacing w:before="156"/>
        <w:ind w:firstLine="480"/>
      </w:pPr>
      <w:r>
        <w:rPr>
          <w:rFonts w:hint="eastAsia"/>
        </w:rPr>
        <w:t>　　</w:t>
      </w:r>
      <w:r>
        <w:rPr>
          <w:rFonts w:hint="eastAsia"/>
        </w:rPr>
        <w:t>A</w:t>
      </w:r>
      <w:r>
        <w:rPr>
          <w:rFonts w:hint="eastAsia"/>
        </w:rPr>
        <w:t>、破坏被攻击者邮件服务器</w:t>
      </w:r>
      <w:r>
        <w:rPr>
          <w:rFonts w:hint="eastAsia"/>
        </w:rPr>
        <w:t xml:space="preserve"> B</w:t>
      </w:r>
      <w:r>
        <w:rPr>
          <w:rFonts w:hint="eastAsia"/>
        </w:rPr>
        <w:t>、添满被攻击者邮箱</w:t>
      </w:r>
    </w:p>
    <w:p w:rsidR="00D1647D" w:rsidP="00D1647D">
      <w:pPr>
        <w:spacing w:before="156"/>
        <w:ind w:firstLine="480"/>
      </w:pPr>
      <w:r>
        <w:rPr>
          <w:rFonts w:hint="eastAsia"/>
        </w:rPr>
        <w:t>　　</w:t>
      </w:r>
      <w:r>
        <w:rPr>
          <w:rFonts w:hint="eastAsia"/>
        </w:rPr>
        <w:t>C</w:t>
      </w:r>
      <w:r>
        <w:rPr>
          <w:rFonts w:hint="eastAsia"/>
        </w:rPr>
        <w:t>、破坏被攻击者邮件客户端</w:t>
      </w:r>
    </w:p>
    <w:p w:rsidR="00D1647D" w:rsidP="00D1647D">
      <w:pPr>
        <w:spacing w:before="156"/>
        <w:ind w:firstLine="480"/>
      </w:pPr>
      <w:r>
        <w:rPr>
          <w:rFonts w:hint="eastAsia"/>
        </w:rPr>
        <w:t>　　</w:t>
      </w:r>
      <w:r>
        <w:rPr>
          <w:rFonts w:hint="eastAsia"/>
        </w:rPr>
        <w:t>44</w:t>
      </w:r>
      <w:r>
        <w:rPr>
          <w:rFonts w:hint="eastAsia"/>
        </w:rPr>
        <w:t>、逻辑炸弹通常是通过</w:t>
      </w:r>
      <w:r>
        <w:rPr>
          <w:rFonts w:hint="eastAsia"/>
        </w:rPr>
        <w:t>( B ）</w:t>
      </w:r>
    </w:p>
    <w:p w:rsidR="00D1647D" w:rsidP="00D1647D">
      <w:pPr>
        <w:spacing w:before="156"/>
        <w:ind w:firstLine="480"/>
      </w:pPr>
      <w:r>
        <w:rPr>
          <w:rFonts w:hint="eastAsia"/>
        </w:rPr>
        <w:t>　　</w:t>
      </w:r>
      <w:r>
        <w:rPr>
          <w:rFonts w:hint="eastAsia"/>
        </w:rPr>
        <w:t>A</w:t>
      </w:r>
      <w:r>
        <w:rPr>
          <w:rFonts w:hint="eastAsia"/>
        </w:rPr>
        <w:t>、必须远程控制启动执行,实施破坏</w:t>
      </w:r>
    </w:p>
    <w:p w:rsidR="00D1647D" w:rsidP="00D1647D">
      <w:pPr>
        <w:spacing w:before="156"/>
        <w:ind w:firstLine="480"/>
      </w:pPr>
      <w:r>
        <w:rPr>
          <w:rFonts w:hint="eastAsia"/>
        </w:rPr>
        <w:t>　　</w:t>
      </w:r>
      <w:r>
        <w:rPr>
          <w:rFonts w:hint="eastAsia"/>
        </w:rPr>
        <w:t>B</w:t>
      </w:r>
      <w:r>
        <w:rPr>
          <w:rFonts w:hint="eastAsia"/>
        </w:rPr>
        <w:t>、指定条件或外来触发启动执行，实施破坏</w:t>
      </w:r>
    </w:p>
    <w:p w:rsidR="00D1647D" w:rsidP="00D1647D">
      <w:pPr>
        <w:spacing w:before="156"/>
        <w:ind w:firstLine="480"/>
      </w:pPr>
      <w:r>
        <w:rPr>
          <w:rFonts w:hint="eastAsia"/>
        </w:rPr>
        <w:t>　　</w:t>
      </w:r>
      <w:r>
        <w:rPr>
          <w:rFonts w:hint="eastAsia"/>
        </w:rPr>
        <w:t>C</w:t>
      </w:r>
      <w:r>
        <w:rPr>
          <w:rFonts w:hint="eastAsia"/>
        </w:rPr>
        <w:t>、通过管理员控制启动执行，实施破坏</w:t>
      </w:r>
    </w:p>
    <w:p w:rsidR="00D1647D" w:rsidP="00D1647D">
      <w:pPr>
        <w:spacing w:before="156"/>
        <w:ind w:firstLine="480"/>
      </w:pPr>
      <w:r>
        <w:rPr>
          <w:rFonts w:hint="eastAsia"/>
        </w:rPr>
        <w:t>　　</w:t>
      </w:r>
      <w:r>
        <w:rPr>
          <w:rFonts w:hint="eastAsia"/>
        </w:rPr>
        <w:t>45</w:t>
      </w:r>
      <w:r>
        <w:rPr>
          <w:rFonts w:hint="eastAsia"/>
        </w:rPr>
        <w:t>、扫描工具</w:t>
      </w:r>
      <w:r>
        <w:rPr>
          <w:rFonts w:hint="eastAsia"/>
        </w:rPr>
        <w:t>( C ）</w:t>
      </w:r>
    </w:p>
    <w:p w:rsidR="00D1647D" w:rsidP="00D1647D">
      <w:pPr>
        <w:spacing w:before="156"/>
        <w:ind w:firstLine="480"/>
      </w:pPr>
      <w:r>
        <w:rPr>
          <w:rFonts w:hint="eastAsia"/>
        </w:rPr>
        <w:t>　　</w:t>
      </w:r>
      <w:r>
        <w:rPr>
          <w:rFonts w:hint="eastAsia"/>
        </w:rPr>
        <w:t>A</w:t>
      </w:r>
      <w:r>
        <w:rPr>
          <w:rFonts w:hint="eastAsia"/>
        </w:rPr>
        <w:t>、只能作为攻击工具</w:t>
      </w:r>
      <w:r>
        <w:rPr>
          <w:rFonts w:hint="eastAsia"/>
        </w:rPr>
        <w:t xml:space="preserve"> B</w:t>
      </w:r>
      <w:r>
        <w:rPr>
          <w:rFonts w:hint="eastAsia"/>
        </w:rPr>
        <w:t>、只能作为防范工具</w:t>
      </w:r>
    </w:p>
    <w:p w:rsidR="00D1647D" w:rsidP="00D1647D">
      <w:pPr>
        <w:spacing w:before="156"/>
        <w:ind w:firstLine="480"/>
      </w:pPr>
      <w:r>
        <w:rPr>
          <w:rFonts w:hint="eastAsia"/>
        </w:rPr>
        <w:t>　　</w:t>
      </w:r>
      <w:r>
        <w:rPr>
          <w:rFonts w:hint="eastAsia"/>
        </w:rPr>
        <w:t>C</w:t>
      </w:r>
      <w:r>
        <w:rPr>
          <w:rFonts w:hint="eastAsia"/>
        </w:rPr>
        <w:t>、既可作为攻击工具也可以作为防范工具</w:t>
      </w:r>
    </w:p>
    <w:p w:rsidR="00D1647D" w:rsidP="00D1647D">
      <w:pPr>
        <w:spacing w:before="156"/>
        <w:ind w:firstLine="480"/>
      </w:pPr>
      <w:r>
        <w:rPr>
          <w:rFonts w:hint="eastAsia"/>
        </w:rPr>
        <w:t>　　</w:t>
      </w:r>
      <w:r>
        <w:rPr>
          <w:rFonts w:hint="eastAsia"/>
        </w:rPr>
        <w:t>46</w:t>
      </w:r>
      <w:r>
        <w:rPr>
          <w:rFonts w:hint="eastAsia"/>
        </w:rPr>
        <w:t>、黑客造成的主要安全隐患包括</w:t>
      </w:r>
      <w:r>
        <w:rPr>
          <w:rFonts w:hint="eastAsia"/>
        </w:rPr>
        <w:t>（ A )</w:t>
      </w:r>
    </w:p>
    <w:p w:rsidR="00D1647D" w:rsidP="00D1647D">
      <w:pPr>
        <w:spacing w:before="156"/>
        <w:ind w:firstLine="480"/>
      </w:pPr>
      <w:r>
        <w:rPr>
          <w:rFonts w:hint="eastAsia"/>
        </w:rPr>
        <w:t>　　</w:t>
      </w:r>
      <w:r>
        <w:rPr>
          <w:rFonts w:hint="eastAsia"/>
        </w:rPr>
        <w:t>A</w:t>
      </w:r>
      <w:r>
        <w:rPr>
          <w:rFonts w:hint="eastAsia"/>
        </w:rPr>
        <w:t>、破坏系统、窃取信息及伪造信息</w:t>
      </w:r>
    </w:p>
    <w:p w:rsidR="00D1647D" w:rsidP="00D1647D">
      <w:pPr>
        <w:spacing w:before="156"/>
        <w:ind w:firstLine="480"/>
      </w:pPr>
      <w:r>
        <w:rPr>
          <w:rFonts w:hint="eastAsia"/>
        </w:rPr>
        <w:t>　　</w:t>
      </w:r>
      <w:r>
        <w:rPr>
          <w:rFonts w:hint="eastAsia"/>
        </w:rPr>
        <w:t>B</w:t>
      </w:r>
      <w:r>
        <w:rPr>
          <w:rFonts w:hint="eastAsia"/>
        </w:rPr>
        <w:t>、攻击系统、获取信息及假冒信息</w:t>
      </w:r>
    </w:p>
    <w:p w:rsidR="00D1647D" w:rsidP="00D1647D">
      <w:pPr>
        <w:spacing w:before="156"/>
        <w:ind w:firstLine="480"/>
      </w:pPr>
      <w:r>
        <w:rPr>
          <w:rFonts w:hint="eastAsia"/>
        </w:rPr>
        <w:t>　　</w:t>
      </w:r>
      <w:r>
        <w:rPr>
          <w:rFonts w:hint="eastAsia"/>
        </w:rPr>
        <w:t>C</w:t>
      </w:r>
      <w:r>
        <w:rPr>
          <w:rFonts w:hint="eastAsia"/>
        </w:rPr>
        <w:t>、进入系统、损毁信息及谣传信息</w:t>
      </w:r>
    </w:p>
    <w:p w:rsidR="00D1647D" w:rsidP="00D1647D">
      <w:pPr>
        <w:spacing w:before="156"/>
        <w:ind w:firstLine="480"/>
      </w:pPr>
      <w:r>
        <w:rPr>
          <w:rFonts w:hint="eastAsia"/>
        </w:rPr>
        <w:t>　　</w:t>
      </w:r>
      <w:r>
        <w:rPr>
          <w:rFonts w:hint="eastAsia"/>
        </w:rPr>
        <w:t>47</w:t>
      </w:r>
      <w:r>
        <w:rPr>
          <w:rFonts w:hint="eastAsia"/>
        </w:rPr>
        <w:t>、从统计的资料看，内部攻击是网络攻击的</w:t>
      </w:r>
      <w:r>
        <w:rPr>
          <w:rFonts w:hint="eastAsia"/>
        </w:rPr>
        <w:t>（ B )</w:t>
      </w:r>
    </w:p>
    <w:p w:rsidR="00D1647D" w:rsidP="00D1647D">
      <w:pPr>
        <w:spacing w:before="156"/>
        <w:ind w:firstLine="480"/>
      </w:pPr>
      <w:r>
        <w:rPr>
          <w:rFonts w:hint="eastAsia"/>
        </w:rPr>
        <w:t>　　</w:t>
      </w:r>
      <w:r>
        <w:rPr>
          <w:rFonts w:hint="eastAsia"/>
        </w:rPr>
        <w:t>A</w:t>
      </w:r>
      <w:r>
        <w:rPr>
          <w:rFonts w:hint="eastAsia"/>
        </w:rPr>
        <w:t>、次要攻击</w:t>
      </w:r>
      <w:r>
        <w:rPr>
          <w:rFonts w:hint="eastAsia"/>
        </w:rPr>
        <w:t xml:space="preserve"> B</w:t>
      </w:r>
      <w:r>
        <w:rPr>
          <w:rFonts w:hint="eastAsia"/>
        </w:rPr>
        <w:t>、最主要攻击</w:t>
      </w:r>
      <w:r>
        <w:rPr>
          <w:rFonts w:hint="eastAsia"/>
        </w:rPr>
        <w:t xml:space="preserve"> C</w:t>
      </w:r>
      <w:r>
        <w:rPr>
          <w:rFonts w:hint="eastAsia"/>
        </w:rPr>
        <w:t>、不是攻击源</w:t>
      </w:r>
    </w:p>
    <w:p w:rsidR="00D1647D" w:rsidP="00D1647D">
      <w:pPr>
        <w:spacing w:before="156"/>
        <w:ind w:firstLine="480"/>
      </w:pPr>
      <w:r>
        <w:rPr>
          <w:rFonts w:hint="eastAsia"/>
        </w:rPr>
        <w:t>　　</w:t>
      </w:r>
      <w:r>
        <w:rPr>
          <w:rFonts w:hint="eastAsia"/>
        </w:rPr>
        <w:t>48</w:t>
      </w:r>
      <w:r>
        <w:rPr>
          <w:rFonts w:hint="eastAsia"/>
        </w:rPr>
        <w:t>、一般性的计算机安全事故和计算机违法案件可由</w:t>
      </w:r>
      <w:r>
        <w:rPr>
          <w:rFonts w:hint="eastAsia"/>
        </w:rPr>
        <w:t>_____</w:t>
      </w:r>
      <w:r>
        <w:rPr>
          <w:rFonts w:hint="eastAsia"/>
        </w:rPr>
        <w:t>受理</w:t>
      </w:r>
      <w:r>
        <w:rPr>
          <w:rFonts w:hint="eastAsia"/>
        </w:rPr>
        <w:t>（ C )</w:t>
      </w:r>
    </w:p>
    <w:p w:rsidR="00D1647D" w:rsidP="00D1647D">
      <w:pPr>
        <w:spacing w:before="156"/>
        <w:ind w:firstLine="480"/>
      </w:pPr>
      <w:r>
        <w:rPr>
          <w:rFonts w:hint="eastAsia"/>
        </w:rPr>
        <w:t>　　</w:t>
      </w:r>
      <w:r>
        <w:rPr>
          <w:rFonts w:hint="eastAsia"/>
        </w:rPr>
        <w:t>A</w:t>
      </w:r>
      <w:r>
        <w:rPr>
          <w:rFonts w:hint="eastAsia"/>
        </w:rPr>
        <w:t>、案发地市级公安机关公共信息网络安全监察部门</w:t>
      </w:r>
    </w:p>
    <w:p w:rsidR="00D1647D" w:rsidP="00D1647D">
      <w:pPr>
        <w:spacing w:before="156"/>
        <w:ind w:firstLine="480"/>
      </w:pPr>
      <w:r>
        <w:rPr>
          <w:rFonts w:hint="eastAsia"/>
        </w:rPr>
        <w:t>　　</w:t>
      </w:r>
      <w:r>
        <w:rPr>
          <w:rFonts w:hint="eastAsia"/>
        </w:rPr>
        <w:t>B</w:t>
      </w:r>
      <w:r>
        <w:rPr>
          <w:rFonts w:hint="eastAsia"/>
        </w:rPr>
        <w:t>、案发地当地县级</w:t>
      </w:r>
      <w:r>
        <w:rPr>
          <w:rFonts w:hint="eastAsia"/>
        </w:rPr>
        <w:t>（</w:t>
      </w:r>
      <w:r>
        <w:rPr>
          <w:rFonts w:hint="eastAsia"/>
        </w:rPr>
        <w:t>区、市</w:t>
      </w:r>
      <w:r>
        <w:rPr>
          <w:rFonts w:hint="eastAsia"/>
        </w:rPr>
        <w:t>)</w:t>
      </w:r>
      <w:r>
        <w:rPr>
          <w:rFonts w:hint="eastAsia"/>
        </w:rPr>
        <w:t>公安机关治安部门。</w:t>
      </w:r>
    </w:p>
    <w:p w:rsidR="00D1647D" w:rsidP="00D1647D">
      <w:pPr>
        <w:spacing w:before="156"/>
        <w:ind w:firstLine="480"/>
      </w:pPr>
      <w:r>
        <w:rPr>
          <w:rFonts w:hint="eastAsia"/>
        </w:rPr>
        <w:t>　　</w:t>
      </w:r>
      <w:r>
        <w:rPr>
          <w:rFonts w:hint="eastAsia"/>
        </w:rPr>
        <w:t>C</w:t>
      </w:r>
      <w:r>
        <w:rPr>
          <w:rFonts w:hint="eastAsia"/>
        </w:rPr>
        <w:t>、案发地当地县级</w:t>
      </w:r>
      <w:r>
        <w:rPr>
          <w:rFonts w:hint="eastAsia"/>
        </w:rPr>
        <w:t>（</w:t>
      </w:r>
      <w:r>
        <w:rPr>
          <w:rFonts w:hint="eastAsia"/>
        </w:rPr>
        <w:t>区、市</w:t>
      </w:r>
      <w:r>
        <w:rPr>
          <w:rFonts w:hint="eastAsia"/>
        </w:rPr>
        <w:t>)</w:t>
      </w:r>
      <w:r>
        <w:rPr>
          <w:rFonts w:hint="eastAsia"/>
        </w:rPr>
        <w:t>公安机关公共信息网络安全监察部门</w:t>
      </w:r>
    </w:p>
    <w:p w:rsidR="00D1647D" w:rsidP="00D1647D">
      <w:pPr>
        <w:spacing w:before="156"/>
        <w:ind w:firstLine="480"/>
      </w:pPr>
      <w:r>
        <w:rPr>
          <w:rFonts w:hint="eastAsia"/>
        </w:rPr>
        <w:t>　　</w:t>
      </w:r>
      <w:r>
        <w:rPr>
          <w:rFonts w:hint="eastAsia"/>
        </w:rPr>
        <w:t>D</w:t>
      </w:r>
      <w:r>
        <w:rPr>
          <w:rFonts w:hint="eastAsia"/>
        </w:rPr>
        <w:t>、案发地当地公安派出所</w:t>
      </w:r>
    </w:p>
    <w:p w:rsidR="00D1647D" w:rsidP="00D1647D">
      <w:pPr>
        <w:spacing w:before="156"/>
        <w:ind w:firstLine="480"/>
      </w:pPr>
      <w:r>
        <w:rPr>
          <w:rFonts w:hint="eastAsia"/>
        </w:rPr>
        <w:t>　　</w:t>
      </w:r>
      <w:r>
        <w:rPr>
          <w:rFonts w:hint="eastAsia"/>
        </w:rPr>
        <w:t>49</w:t>
      </w:r>
      <w:r>
        <w:rPr>
          <w:rFonts w:hint="eastAsia"/>
        </w:rPr>
        <w:t>、计算机刑事案件可由</w:t>
      </w:r>
      <w:r>
        <w:rPr>
          <w:rFonts w:hint="eastAsia"/>
        </w:rPr>
        <w:t>_____</w:t>
      </w:r>
      <w:r>
        <w:rPr>
          <w:rFonts w:hint="eastAsia"/>
        </w:rPr>
        <w:t>受理</w:t>
      </w:r>
      <w:r>
        <w:rPr>
          <w:rFonts w:hint="eastAsia"/>
        </w:rPr>
        <w:t>（ A )</w:t>
      </w:r>
    </w:p>
    <w:p w:rsidR="00D1647D" w:rsidP="00D1647D">
      <w:pPr>
        <w:spacing w:before="156"/>
        <w:ind w:firstLine="480"/>
      </w:pPr>
      <w:r>
        <w:rPr>
          <w:rFonts w:hint="eastAsia"/>
        </w:rPr>
        <w:t>　　</w:t>
      </w:r>
      <w:r>
        <w:rPr>
          <w:rFonts w:hint="eastAsia"/>
        </w:rPr>
        <w:t>A</w:t>
      </w:r>
      <w:r>
        <w:rPr>
          <w:rFonts w:hint="eastAsia"/>
        </w:rPr>
        <w:t>、案发地市级公安机关公共信息网络安全监察部门</w:t>
      </w:r>
    </w:p>
    <w:p w:rsidR="00D1647D" w:rsidP="00D1647D">
      <w:pPr>
        <w:spacing w:before="156"/>
        <w:ind w:firstLine="480"/>
      </w:pPr>
      <w:r>
        <w:rPr>
          <w:rFonts w:hint="eastAsia"/>
        </w:rPr>
        <w:t>　　</w:t>
      </w:r>
      <w:r>
        <w:rPr>
          <w:rFonts w:hint="eastAsia"/>
        </w:rPr>
        <w:t>B</w:t>
      </w:r>
      <w:r>
        <w:rPr>
          <w:rFonts w:hint="eastAsia"/>
        </w:rPr>
        <w:t>、案发地市级公安机关治安部门</w:t>
      </w:r>
    </w:p>
    <w:p w:rsidR="00D1647D" w:rsidP="00D1647D">
      <w:pPr>
        <w:spacing w:before="156"/>
        <w:ind w:firstLine="480"/>
      </w:pPr>
      <w:r>
        <w:rPr>
          <w:rFonts w:hint="eastAsia"/>
        </w:rPr>
        <w:t>　　</w:t>
      </w:r>
      <w:r>
        <w:rPr>
          <w:rFonts w:hint="eastAsia"/>
        </w:rPr>
        <w:t>C</w:t>
      </w:r>
      <w:r>
        <w:rPr>
          <w:rFonts w:hint="eastAsia"/>
        </w:rPr>
        <w:t>、案发地当地县级</w:t>
      </w:r>
      <w:r>
        <w:rPr>
          <w:rFonts w:hint="eastAsia"/>
        </w:rPr>
        <w:t>（</w:t>
      </w:r>
      <w:r>
        <w:rPr>
          <w:rFonts w:hint="eastAsia"/>
        </w:rPr>
        <w:t>区、市</w:t>
      </w:r>
      <w:r>
        <w:rPr>
          <w:rFonts w:hint="eastAsia"/>
        </w:rPr>
        <w:t>)</w:t>
      </w:r>
      <w:r>
        <w:rPr>
          <w:rFonts w:hint="eastAsia"/>
        </w:rPr>
        <w:t>公安机关公共信息网络安全监察部门</w:t>
      </w:r>
    </w:p>
    <w:p w:rsidR="00D1647D" w:rsidP="00D1647D">
      <w:pPr>
        <w:spacing w:before="156"/>
        <w:ind w:firstLine="480"/>
      </w:pPr>
      <w:r>
        <w:rPr>
          <w:rFonts w:hint="eastAsia"/>
        </w:rPr>
        <w:t>　　</w:t>
      </w:r>
      <w:r>
        <w:rPr>
          <w:rFonts w:hint="eastAsia"/>
        </w:rPr>
        <w:t>D</w:t>
      </w:r>
      <w:r>
        <w:rPr>
          <w:rFonts w:hint="eastAsia"/>
        </w:rPr>
        <w:t>、案发地当地公安派出所</w:t>
      </w:r>
    </w:p>
    <w:p w:rsidR="00D1647D" w:rsidP="00D1647D">
      <w:pPr>
        <w:spacing w:before="156"/>
        <w:ind w:firstLine="480"/>
      </w:pPr>
      <w:r>
        <w:rPr>
          <w:rFonts w:hint="eastAsia"/>
        </w:rPr>
        <w:t>　　</w:t>
      </w:r>
      <w:r>
        <w:rPr>
          <w:rFonts w:hint="eastAsia"/>
        </w:rPr>
        <w:t>50</w:t>
      </w:r>
      <w:r>
        <w:rPr>
          <w:rFonts w:hint="eastAsia"/>
        </w:rPr>
        <w:t>、计算机信息系统发生安全事故和案件，应当</w:t>
      </w:r>
      <w:r>
        <w:rPr>
          <w:rFonts w:hint="eastAsia"/>
        </w:rPr>
        <w:t>______</w:t>
      </w:r>
      <w:r>
        <w:rPr>
          <w:rFonts w:hint="eastAsia"/>
        </w:rPr>
        <w:t>在内报告当地公安机关公</w:t>
      </w:r>
    </w:p>
    <w:p w:rsidR="00D1647D" w:rsidP="00D1647D">
      <w:pPr>
        <w:spacing w:before="156"/>
        <w:ind w:firstLine="480"/>
      </w:pPr>
      <w:r>
        <w:rPr>
          <w:rFonts w:hint="eastAsia"/>
        </w:rPr>
        <w:t>　　共信息网络安全监察部门</w:t>
      </w:r>
      <w:r>
        <w:rPr>
          <w:rFonts w:hint="eastAsia"/>
        </w:rPr>
        <w:t>( D ）</w:t>
      </w:r>
    </w:p>
    <w:p w:rsidR="00D1647D" w:rsidP="00D1647D">
      <w:pPr>
        <w:spacing w:before="156"/>
        <w:ind w:firstLine="480"/>
      </w:pPr>
      <w:r>
        <w:rPr>
          <w:rFonts w:hint="eastAsia"/>
        </w:rPr>
        <w:t>　　</w:t>
      </w:r>
      <w:r>
        <w:rPr>
          <w:rFonts w:hint="eastAsia"/>
        </w:rPr>
        <w:t>A</w:t>
      </w:r>
      <w:r>
        <w:rPr>
          <w:rFonts w:hint="eastAsia"/>
        </w:rPr>
        <w:t>、</w:t>
      </w:r>
      <w:r>
        <w:rPr>
          <w:rFonts w:hint="eastAsia"/>
        </w:rPr>
        <w:t>8</w:t>
      </w:r>
      <w:r>
        <w:rPr>
          <w:rFonts w:hint="eastAsia"/>
        </w:rPr>
        <w:t>小时</w:t>
      </w:r>
      <w:r>
        <w:rPr>
          <w:rFonts w:hint="eastAsia"/>
        </w:rPr>
        <w:t xml:space="preserve"> B</w:t>
      </w:r>
      <w:r>
        <w:rPr>
          <w:rFonts w:hint="eastAsia"/>
        </w:rPr>
        <w:t>、</w:t>
      </w:r>
      <w:r>
        <w:rPr>
          <w:rFonts w:hint="eastAsia"/>
        </w:rPr>
        <w:t>48</w:t>
      </w:r>
      <w:r>
        <w:rPr>
          <w:rFonts w:hint="eastAsia"/>
        </w:rPr>
        <w:t>小时</w:t>
      </w:r>
      <w:r>
        <w:rPr>
          <w:rFonts w:hint="eastAsia"/>
        </w:rPr>
        <w:t xml:space="preserve"> C</w:t>
      </w:r>
      <w:r>
        <w:rPr>
          <w:rFonts w:hint="eastAsia"/>
        </w:rPr>
        <w:t>、</w:t>
      </w:r>
      <w:r>
        <w:rPr>
          <w:rFonts w:hint="eastAsia"/>
        </w:rPr>
        <w:t>36</w:t>
      </w:r>
      <w:r>
        <w:rPr>
          <w:rFonts w:hint="eastAsia"/>
        </w:rPr>
        <w:t>小时</w:t>
      </w:r>
      <w:r>
        <w:rPr>
          <w:rFonts w:hint="eastAsia"/>
        </w:rPr>
        <w:t xml:space="preserve"> D</w:t>
      </w:r>
      <w:r>
        <w:rPr>
          <w:rFonts w:hint="eastAsia"/>
        </w:rPr>
        <w:t>、</w:t>
      </w:r>
      <w:r>
        <w:rPr>
          <w:rFonts w:hint="eastAsia"/>
        </w:rPr>
        <w:t>24</w:t>
      </w:r>
      <w:r>
        <w:rPr>
          <w:rFonts w:hint="eastAsia"/>
        </w:rPr>
        <w:t>小时</w:t>
      </w:r>
    </w:p>
    <w:p w:rsidR="00D1647D" w:rsidP="00D1647D">
      <w:pPr>
        <w:spacing w:before="156"/>
        <w:ind w:firstLine="480"/>
      </w:pPr>
      <w:r>
        <w:rPr>
          <w:rFonts w:hint="eastAsia"/>
        </w:rPr>
        <w:t>　　</w:t>
      </w:r>
      <w:r>
        <w:rPr>
          <w:rFonts w:hint="eastAsia"/>
        </w:rPr>
        <w:t>51</w:t>
      </w:r>
      <w:r>
        <w:rPr>
          <w:rFonts w:hint="eastAsia"/>
        </w:rPr>
        <w:t>、对计算机安全事故的原因的认定或确定由</w:t>
      </w:r>
      <w:r>
        <w:rPr>
          <w:rFonts w:hint="eastAsia"/>
        </w:rPr>
        <w:t>_____</w:t>
      </w:r>
      <w:r>
        <w:rPr>
          <w:rFonts w:hint="eastAsia"/>
        </w:rPr>
        <w:t>作出</w:t>
      </w:r>
      <w:r>
        <w:rPr>
          <w:rFonts w:hint="eastAsia"/>
        </w:rPr>
        <w:t>( C ）</w:t>
      </w:r>
    </w:p>
    <w:p w:rsidR="00D1647D" w:rsidP="00D1647D">
      <w:pPr>
        <w:spacing w:before="156"/>
        <w:ind w:firstLine="480"/>
      </w:pPr>
      <w:r>
        <w:rPr>
          <w:rFonts w:hint="eastAsia"/>
        </w:rPr>
        <w:t>　　</w:t>
      </w:r>
      <w:r>
        <w:rPr>
          <w:rFonts w:hint="eastAsia"/>
        </w:rPr>
        <w:t>A</w:t>
      </w:r>
      <w:r>
        <w:rPr>
          <w:rFonts w:hint="eastAsia"/>
        </w:rPr>
        <w:t>、人民法院</w:t>
      </w:r>
      <w:r>
        <w:rPr>
          <w:rFonts w:hint="eastAsia"/>
        </w:rPr>
        <w:t xml:space="preserve"> B</w:t>
      </w:r>
      <w:r>
        <w:rPr>
          <w:rFonts w:hint="eastAsia"/>
        </w:rPr>
        <w:t>、公安机关</w:t>
      </w:r>
      <w:r>
        <w:rPr>
          <w:rFonts w:hint="eastAsia"/>
        </w:rPr>
        <w:t xml:space="preserve"> C</w:t>
      </w:r>
      <w:r>
        <w:rPr>
          <w:rFonts w:hint="eastAsia"/>
        </w:rPr>
        <w:t>、发案单位</w:t>
      </w:r>
      <w:r>
        <w:rPr>
          <w:rFonts w:hint="eastAsia"/>
        </w:rPr>
        <w:t xml:space="preserve"> D</w:t>
      </w:r>
      <w:r>
        <w:rPr>
          <w:rFonts w:hint="eastAsia"/>
        </w:rPr>
        <w:t>、以上都可以</w:t>
      </w:r>
    </w:p>
    <w:p w:rsidR="00D1647D" w:rsidP="00D1647D">
      <w:pPr>
        <w:spacing w:before="156"/>
        <w:ind w:firstLine="480"/>
      </w:pPr>
      <w:r>
        <w:rPr>
          <w:rFonts w:hint="eastAsia"/>
        </w:rPr>
        <w:t>　　</w:t>
      </w:r>
      <w:r>
        <w:rPr>
          <w:rFonts w:hint="eastAsia"/>
        </w:rPr>
        <w:t>52</w:t>
      </w:r>
      <w:r>
        <w:rPr>
          <w:rFonts w:hint="eastAsia"/>
        </w:rPr>
        <w:t>、对发生计算机安全事故和案件的计算机信息系统，如存在安全隐患的，</w:t>
      </w:r>
      <w:r>
        <w:rPr>
          <w:rFonts w:hint="eastAsia"/>
        </w:rPr>
        <w:t xml:space="preserve"> B </w:t>
      </w:r>
      <w:r>
        <w:rPr>
          <w:rFonts w:hint="eastAsia"/>
        </w:rPr>
        <w:t>应当要求限期整改.</w:t>
      </w:r>
    </w:p>
    <w:p w:rsidR="00D1647D" w:rsidP="00D1647D">
      <w:pPr>
        <w:spacing w:before="156"/>
        <w:ind w:firstLine="480"/>
      </w:pPr>
      <w:r>
        <w:rPr>
          <w:rFonts w:hint="eastAsia"/>
        </w:rPr>
        <w:t>　　</w:t>
      </w:r>
      <w:r>
        <w:rPr>
          <w:rFonts w:hint="eastAsia"/>
        </w:rPr>
        <w:t>A</w:t>
      </w:r>
      <w:r>
        <w:rPr>
          <w:rFonts w:hint="eastAsia"/>
        </w:rPr>
        <w:t>、人民法院</w:t>
      </w:r>
      <w:r>
        <w:rPr>
          <w:rFonts w:hint="eastAsia"/>
        </w:rPr>
        <w:t xml:space="preserve"> B</w:t>
      </w:r>
      <w:r>
        <w:rPr>
          <w:rFonts w:hint="eastAsia"/>
        </w:rPr>
        <w:t>、公安机关</w:t>
      </w:r>
      <w:r>
        <w:rPr>
          <w:rFonts w:hint="eastAsia"/>
        </w:rPr>
        <w:t xml:space="preserve"> C</w:t>
      </w:r>
      <w:r>
        <w:rPr>
          <w:rFonts w:hint="eastAsia"/>
        </w:rPr>
        <w:t>、发案单位的主管部门</w:t>
      </w:r>
      <w:r>
        <w:rPr>
          <w:rFonts w:hint="eastAsia"/>
        </w:rPr>
        <w:t xml:space="preserve"> D</w:t>
      </w:r>
      <w:r>
        <w:rPr>
          <w:rFonts w:hint="eastAsia"/>
        </w:rPr>
        <w:t>、以上都可以</w:t>
      </w:r>
    </w:p>
    <w:p w:rsidR="00D1647D" w:rsidP="00D1647D">
      <w:pPr>
        <w:spacing w:before="156"/>
        <w:ind w:firstLine="480"/>
      </w:pPr>
      <w:r>
        <w:rPr>
          <w:rFonts w:hint="eastAsia"/>
        </w:rPr>
        <w:t>　　</w:t>
      </w:r>
      <w:r>
        <w:rPr>
          <w:rFonts w:hint="eastAsia"/>
        </w:rPr>
        <w:t>53</w:t>
      </w:r>
      <w:r>
        <w:rPr>
          <w:rFonts w:hint="eastAsia"/>
        </w:rPr>
        <w:t>、传入我国的第一例计算机病毒是</w:t>
      </w:r>
      <w:r>
        <w:rPr>
          <w:rFonts w:hint="eastAsia"/>
        </w:rPr>
        <w:t>( B )</w:t>
      </w:r>
    </w:p>
    <w:p w:rsidR="00D1647D" w:rsidP="00D1647D">
      <w:pPr>
        <w:spacing w:before="156"/>
        <w:ind w:firstLine="480"/>
      </w:pPr>
      <w:r>
        <w:rPr>
          <w:rFonts w:hint="eastAsia"/>
        </w:rPr>
        <w:t>　　</w:t>
      </w:r>
      <w:r>
        <w:rPr>
          <w:rFonts w:hint="eastAsia"/>
        </w:rPr>
        <w:t>A</w:t>
      </w:r>
      <w:r>
        <w:rPr>
          <w:rFonts w:hint="eastAsia"/>
        </w:rPr>
        <w:t>、大麻病毒</w:t>
      </w:r>
      <w:r>
        <w:rPr>
          <w:rFonts w:hint="eastAsia"/>
        </w:rPr>
        <w:t xml:space="preserve"> B</w:t>
      </w:r>
      <w:r>
        <w:rPr>
          <w:rFonts w:hint="eastAsia"/>
        </w:rPr>
        <w:t>、小球病毒</w:t>
      </w:r>
      <w:r>
        <w:rPr>
          <w:rFonts w:hint="eastAsia"/>
        </w:rPr>
        <w:t xml:space="preserve"> C</w:t>
      </w:r>
      <w:r>
        <w:rPr>
          <w:rFonts w:hint="eastAsia"/>
        </w:rPr>
        <w:t>、</w:t>
      </w:r>
      <w:r>
        <w:rPr>
          <w:rFonts w:hint="eastAsia"/>
        </w:rPr>
        <w:t>1575</w:t>
      </w:r>
      <w:r>
        <w:rPr>
          <w:rFonts w:hint="eastAsia"/>
        </w:rPr>
        <w:t>病毒</w:t>
      </w:r>
      <w:r>
        <w:rPr>
          <w:rFonts w:hint="eastAsia"/>
        </w:rPr>
        <w:t xml:space="preserve"> D</w:t>
      </w:r>
      <w:r>
        <w:rPr>
          <w:rFonts w:hint="eastAsia"/>
        </w:rPr>
        <w:t>、米开朗基罗病毒</w:t>
      </w:r>
    </w:p>
    <w:p w:rsidR="00D1647D" w:rsidP="00D1647D">
      <w:pPr>
        <w:spacing w:before="156"/>
        <w:ind w:firstLine="480"/>
      </w:pPr>
      <w:r>
        <w:rPr>
          <w:rFonts w:hint="eastAsia"/>
        </w:rPr>
        <w:t>　　</w:t>
      </w:r>
      <w:r>
        <w:rPr>
          <w:rFonts w:hint="eastAsia"/>
        </w:rPr>
        <w:t>54</w:t>
      </w:r>
      <w:r>
        <w:rPr>
          <w:rFonts w:hint="eastAsia"/>
        </w:rPr>
        <w:t>、我国是在</w:t>
      </w:r>
      <w:r>
        <w:rPr>
          <w:rFonts w:hint="eastAsia"/>
        </w:rPr>
        <w:t>__</w:t>
      </w:r>
      <w:r>
        <w:rPr>
          <w:rFonts w:hint="eastAsia"/>
        </w:rPr>
        <w:t>年出现第一例计算机病毒</w:t>
      </w:r>
      <w:r>
        <w:rPr>
          <w:rFonts w:hint="eastAsia"/>
        </w:rPr>
        <w:t>（ C ）</w:t>
      </w:r>
    </w:p>
    <w:p w:rsidR="00D1647D" w:rsidP="00D1647D">
      <w:pPr>
        <w:spacing w:before="156"/>
        <w:ind w:firstLine="480"/>
      </w:pPr>
      <w:r>
        <w:rPr>
          <w:rFonts w:hint="eastAsia"/>
        </w:rPr>
        <w:t>　　</w:t>
      </w:r>
      <w:r>
        <w:rPr>
          <w:rFonts w:hint="eastAsia"/>
        </w:rPr>
        <w:t>A</w:t>
      </w:r>
      <w:r>
        <w:rPr>
          <w:rFonts w:hint="eastAsia"/>
        </w:rPr>
        <w:t>、</w:t>
      </w:r>
      <w:r>
        <w:rPr>
          <w:rFonts w:hint="eastAsia"/>
        </w:rPr>
        <w:t>1980 B</w:t>
      </w:r>
      <w:r>
        <w:rPr>
          <w:rFonts w:hint="eastAsia"/>
        </w:rPr>
        <w:t>、</w:t>
      </w:r>
      <w:r>
        <w:rPr>
          <w:rFonts w:hint="eastAsia"/>
        </w:rPr>
        <w:t>1983 C</w:t>
      </w:r>
      <w:r>
        <w:rPr>
          <w:rFonts w:hint="eastAsia"/>
        </w:rPr>
        <w:t>、</w:t>
      </w:r>
      <w:r>
        <w:rPr>
          <w:rFonts w:hint="eastAsia"/>
        </w:rPr>
        <w:t>1988 D</w:t>
      </w:r>
      <w:r>
        <w:rPr>
          <w:rFonts w:hint="eastAsia"/>
        </w:rPr>
        <w:t>、</w:t>
      </w:r>
      <w:r>
        <w:rPr>
          <w:rFonts w:hint="eastAsia"/>
        </w:rPr>
        <w:t>1977</w:t>
      </w:r>
    </w:p>
    <w:p w:rsidR="00D1647D" w:rsidP="00D1647D">
      <w:pPr>
        <w:spacing w:before="156"/>
        <w:ind w:firstLine="480"/>
      </w:pPr>
      <w:r>
        <w:rPr>
          <w:rFonts w:hint="eastAsia"/>
        </w:rPr>
        <w:t>　　</w:t>
      </w:r>
      <w:r>
        <w:rPr>
          <w:rFonts w:hint="eastAsia"/>
        </w:rPr>
        <w:t>55</w:t>
      </w:r>
      <w:r>
        <w:rPr>
          <w:rFonts w:hint="eastAsia"/>
        </w:rPr>
        <w:t>、计算机病毒是</w:t>
      </w:r>
      <w:r>
        <w:rPr>
          <w:rFonts w:hint="eastAsia"/>
        </w:rPr>
        <w:t>（ A )</w:t>
      </w:r>
    </w:p>
    <w:p w:rsidR="00D1647D" w:rsidP="00D1647D">
      <w:pPr>
        <w:spacing w:before="156"/>
        <w:ind w:firstLine="480"/>
      </w:pPr>
      <w:r>
        <w:rPr>
          <w:rFonts w:hint="eastAsia"/>
        </w:rPr>
        <w:t>　　</w:t>
      </w:r>
      <w:r>
        <w:rPr>
          <w:rFonts w:hint="eastAsia"/>
        </w:rPr>
        <w:t>A</w:t>
      </w:r>
      <w:r>
        <w:rPr>
          <w:rFonts w:hint="eastAsia"/>
        </w:rPr>
        <w:t>、计算机程序</w:t>
      </w:r>
      <w:r>
        <w:rPr>
          <w:rFonts w:hint="eastAsia"/>
        </w:rPr>
        <w:t xml:space="preserve"> B</w:t>
      </w:r>
      <w:r>
        <w:rPr>
          <w:rFonts w:hint="eastAsia"/>
        </w:rPr>
        <w:t>、数据</w:t>
      </w:r>
      <w:r>
        <w:rPr>
          <w:rFonts w:hint="eastAsia"/>
        </w:rPr>
        <w:t xml:space="preserve"> C</w:t>
      </w:r>
      <w:r>
        <w:rPr>
          <w:rFonts w:hint="eastAsia"/>
        </w:rPr>
        <w:t>、临时文件</w:t>
      </w:r>
      <w:r>
        <w:rPr>
          <w:rFonts w:hint="eastAsia"/>
        </w:rPr>
        <w:t xml:space="preserve"> D</w:t>
      </w:r>
      <w:r>
        <w:rPr>
          <w:rFonts w:hint="eastAsia"/>
        </w:rPr>
        <w:t>、应用软件</w:t>
      </w:r>
      <w:r>
        <w:rPr>
          <w:rFonts w:hint="eastAsia"/>
        </w:rPr>
        <w:t xml:space="preserve"> 56</w:t>
      </w:r>
      <w:r>
        <w:rPr>
          <w:rFonts w:hint="eastAsia"/>
        </w:rPr>
        <w:t>、</w:t>
      </w:r>
      <w:r>
        <w:rPr>
          <w:rFonts w:hint="eastAsia"/>
        </w:rPr>
        <w:t>1994</w:t>
      </w:r>
      <w:r>
        <w:rPr>
          <w:rFonts w:hint="eastAsia"/>
        </w:rPr>
        <w:t>年我国颁布的第一个与信息安全有关的法规是</w:t>
      </w:r>
      <w:r>
        <w:rPr>
          <w:rFonts w:hint="eastAsia"/>
        </w:rPr>
        <w:t>（ D )</w:t>
      </w:r>
    </w:p>
    <w:p w:rsidR="00D1647D" w:rsidP="00D1647D">
      <w:pPr>
        <w:spacing w:before="156"/>
        <w:ind w:firstLine="480"/>
      </w:pPr>
      <w:r>
        <w:rPr>
          <w:rFonts w:hint="eastAsia"/>
        </w:rPr>
        <w:t>　　</w:t>
      </w:r>
      <w:r>
        <w:rPr>
          <w:rFonts w:hint="eastAsia"/>
        </w:rPr>
        <w:t>A</w:t>
      </w:r>
      <w:r>
        <w:rPr>
          <w:rFonts w:hint="eastAsia"/>
        </w:rPr>
        <w:t>、国际互联网管理备案规定</w:t>
      </w:r>
      <w:r>
        <w:rPr>
          <w:rFonts w:hint="eastAsia"/>
        </w:rPr>
        <w:t xml:space="preserve"> B</w:t>
      </w:r>
      <w:r>
        <w:rPr>
          <w:rFonts w:hint="eastAsia"/>
        </w:rPr>
        <w:t>、计算机病毒防治管理办法</w:t>
      </w:r>
    </w:p>
    <w:p w:rsidR="00D1647D" w:rsidP="00D1647D">
      <w:pPr>
        <w:spacing w:before="156"/>
        <w:ind w:firstLine="480"/>
      </w:pPr>
      <w:r>
        <w:rPr>
          <w:rFonts w:hint="eastAsia"/>
        </w:rPr>
        <w:t>　　</w:t>
      </w:r>
      <w:r>
        <w:rPr>
          <w:rFonts w:hint="eastAsia"/>
        </w:rPr>
        <w:t>C</w:t>
      </w:r>
      <w:r>
        <w:rPr>
          <w:rFonts w:hint="eastAsia"/>
        </w:rPr>
        <w:t>、网吧管理规定</w:t>
      </w:r>
      <w:r>
        <w:rPr>
          <w:rFonts w:hint="eastAsia"/>
        </w:rPr>
        <w:t xml:space="preserve"> D</w:t>
      </w:r>
      <w:r>
        <w:rPr>
          <w:rFonts w:hint="eastAsia"/>
        </w:rPr>
        <w:t>、中华人民共和国计算机信息系统安全保护条例</w:t>
      </w:r>
    </w:p>
    <w:p w:rsidR="00D1647D" w:rsidP="00D1647D">
      <w:pPr>
        <w:spacing w:before="156"/>
        <w:ind w:firstLine="480"/>
      </w:pPr>
      <w:r>
        <w:rPr>
          <w:rFonts w:hint="eastAsia"/>
        </w:rPr>
        <w:t>　　</w:t>
      </w:r>
      <w:r>
        <w:rPr>
          <w:rFonts w:hint="eastAsia"/>
        </w:rPr>
        <w:t>57</w:t>
      </w:r>
      <w:r>
        <w:rPr>
          <w:rFonts w:hint="eastAsia"/>
        </w:rPr>
        <w:t>、网页病毒主要通过以下途径传播</w:t>
      </w:r>
      <w:r>
        <w:rPr>
          <w:rFonts w:hint="eastAsia"/>
        </w:rPr>
        <w:t>（ C )</w:t>
      </w:r>
    </w:p>
    <w:p w:rsidR="00D1647D" w:rsidP="00D1647D">
      <w:pPr>
        <w:spacing w:before="156"/>
        <w:ind w:firstLine="480"/>
      </w:pPr>
      <w:r>
        <w:rPr>
          <w:rFonts w:hint="eastAsia"/>
        </w:rPr>
        <w:t>　　</w:t>
      </w:r>
      <w:r>
        <w:rPr>
          <w:rFonts w:hint="eastAsia"/>
        </w:rPr>
        <w:t>A</w:t>
      </w:r>
      <w:r>
        <w:rPr>
          <w:rFonts w:hint="eastAsia"/>
        </w:rPr>
        <w:t>、邮件</w:t>
      </w:r>
      <w:r>
        <w:rPr>
          <w:rFonts w:hint="eastAsia"/>
        </w:rPr>
        <w:t xml:space="preserve"> B</w:t>
      </w:r>
      <w:r>
        <w:rPr>
          <w:rFonts w:hint="eastAsia"/>
        </w:rPr>
        <w:t>、文件交换</w:t>
      </w:r>
      <w:r>
        <w:rPr>
          <w:rFonts w:hint="eastAsia"/>
        </w:rPr>
        <w:t xml:space="preserve"> C</w:t>
      </w:r>
      <w:r>
        <w:rPr>
          <w:rFonts w:hint="eastAsia"/>
        </w:rPr>
        <w:t>、网络浏览</w:t>
      </w:r>
      <w:r>
        <w:rPr>
          <w:rFonts w:hint="eastAsia"/>
        </w:rPr>
        <w:t xml:space="preserve"> D</w:t>
      </w:r>
      <w:r>
        <w:rPr>
          <w:rFonts w:hint="eastAsia"/>
        </w:rPr>
        <w:t>、光盘</w:t>
      </w:r>
    </w:p>
    <w:p w:rsidR="00D1647D" w:rsidP="00D1647D">
      <w:pPr>
        <w:spacing w:before="156"/>
        <w:ind w:firstLine="480"/>
      </w:pPr>
      <w:r>
        <w:rPr>
          <w:rFonts w:hint="eastAsia"/>
        </w:rPr>
        <w:t>　　</w:t>
      </w:r>
      <w:r>
        <w:rPr>
          <w:rFonts w:hint="eastAsia"/>
        </w:rPr>
        <w:t>58</w:t>
      </w:r>
      <w:r>
        <w:rPr>
          <w:rFonts w:hint="eastAsia"/>
        </w:rPr>
        <w:t>、故意制作、传播计算机病毒等破坏性程序，影响计算机系统正常运行，</w:t>
      </w:r>
      <w:r>
        <w:rPr>
          <w:rFonts w:hint="eastAsia"/>
        </w:rPr>
        <w:t xml:space="preserve"> </w:t>
      </w:r>
      <w:r>
        <w:rPr>
          <w:rFonts w:hint="eastAsia"/>
        </w:rPr>
        <w:t>后果严重的,将受到</w:t>
      </w:r>
      <w:r>
        <w:rPr>
          <w:rFonts w:hint="eastAsia"/>
        </w:rPr>
        <w:t>____</w:t>
      </w:r>
      <w:r>
        <w:rPr>
          <w:rFonts w:hint="eastAsia"/>
        </w:rPr>
        <w:t>处罚</w:t>
      </w:r>
      <w:r>
        <w:rPr>
          <w:rFonts w:hint="eastAsia"/>
        </w:rPr>
        <w:t>（ A )</w:t>
      </w:r>
    </w:p>
    <w:p w:rsidR="00D1647D" w:rsidP="00D1647D">
      <w:pPr>
        <w:spacing w:before="156"/>
        <w:ind w:firstLine="480"/>
      </w:pPr>
      <w:r>
        <w:rPr>
          <w:rFonts w:hint="eastAsia"/>
        </w:rPr>
        <w:t>　　</w:t>
      </w:r>
      <w:r>
        <w:rPr>
          <w:rFonts w:hint="eastAsia"/>
        </w:rPr>
        <w:t>A</w:t>
      </w:r>
      <w:r>
        <w:rPr>
          <w:rFonts w:hint="eastAsia"/>
        </w:rPr>
        <w:t>、处五年以下有期徒刑或者拘役</w:t>
      </w:r>
      <w:r>
        <w:rPr>
          <w:rFonts w:hint="eastAsia"/>
        </w:rPr>
        <w:t xml:space="preserve"> B</w:t>
      </w:r>
      <w:r>
        <w:rPr>
          <w:rFonts w:hint="eastAsia"/>
        </w:rPr>
        <w:t>、拘留</w:t>
      </w:r>
      <w:r>
        <w:rPr>
          <w:rFonts w:hint="eastAsia"/>
        </w:rPr>
        <w:t xml:space="preserve"> C</w:t>
      </w:r>
      <w:r>
        <w:rPr>
          <w:rFonts w:hint="eastAsia"/>
        </w:rPr>
        <w:t>、罚款</w:t>
      </w:r>
      <w:r>
        <w:rPr>
          <w:rFonts w:hint="eastAsia"/>
        </w:rPr>
        <w:t xml:space="preserve"> D</w:t>
      </w:r>
      <w:r>
        <w:rPr>
          <w:rFonts w:hint="eastAsia"/>
        </w:rPr>
        <w:t>、警告</w:t>
      </w:r>
    </w:p>
    <w:p w:rsidR="00D1647D" w:rsidP="00D1647D">
      <w:pPr>
        <w:spacing w:before="156"/>
        <w:ind w:firstLine="480"/>
      </w:pPr>
      <w:r>
        <w:rPr>
          <w:rFonts w:hint="eastAsia"/>
        </w:rPr>
        <w:t>　　</w:t>
      </w:r>
      <w:r>
        <w:rPr>
          <w:rFonts w:hint="eastAsia"/>
        </w:rPr>
        <w:t>59</w:t>
      </w:r>
      <w:r>
        <w:rPr>
          <w:rFonts w:hint="eastAsia"/>
        </w:rPr>
        <w:t>、计算机病毒防治产品根据</w:t>
      </w:r>
      <w:r>
        <w:rPr>
          <w:rFonts w:hint="eastAsia"/>
        </w:rPr>
        <w:t>____</w:t>
      </w:r>
      <w:r>
        <w:rPr>
          <w:rFonts w:hint="eastAsia"/>
        </w:rPr>
        <w:t>标准进行检验</w:t>
      </w:r>
      <w:r>
        <w:rPr>
          <w:rFonts w:hint="eastAsia"/>
        </w:rPr>
        <w:t>( A ）</w:t>
      </w:r>
    </w:p>
    <w:p w:rsidR="00D1647D" w:rsidP="00D1647D">
      <w:pPr>
        <w:spacing w:before="156"/>
        <w:ind w:firstLine="480"/>
      </w:pPr>
      <w:r>
        <w:rPr>
          <w:rFonts w:hint="eastAsia"/>
        </w:rPr>
        <w:t>　　</w:t>
      </w:r>
      <w:r>
        <w:rPr>
          <w:rFonts w:hint="eastAsia"/>
        </w:rPr>
        <w:t>A</w:t>
      </w:r>
      <w:r>
        <w:rPr>
          <w:rFonts w:hint="eastAsia"/>
        </w:rPr>
        <w:t>、计算机病毒防治产品评级准测</w:t>
      </w:r>
      <w:r>
        <w:rPr>
          <w:rFonts w:hint="eastAsia"/>
        </w:rPr>
        <w:t xml:space="preserve"> B</w:t>
      </w:r>
      <w:r>
        <w:rPr>
          <w:rFonts w:hint="eastAsia"/>
        </w:rPr>
        <w:t>、计算机病毒防治管理办法</w:t>
      </w:r>
    </w:p>
    <w:p w:rsidR="00D1647D" w:rsidP="00D1647D">
      <w:pPr>
        <w:spacing w:before="156"/>
        <w:ind w:firstLine="480"/>
      </w:pPr>
      <w:r>
        <w:rPr>
          <w:rFonts w:hint="eastAsia"/>
        </w:rPr>
        <w:t>　　</w:t>
      </w:r>
      <w:r>
        <w:rPr>
          <w:rFonts w:hint="eastAsia"/>
        </w:rPr>
        <w:t>C</w:t>
      </w:r>
      <w:r>
        <w:rPr>
          <w:rFonts w:hint="eastAsia"/>
        </w:rPr>
        <w:t>、基于</w:t>
      </w:r>
      <w:r>
        <w:rPr>
          <w:rFonts w:hint="eastAsia"/>
        </w:rPr>
        <w:t>DOS</w:t>
      </w:r>
      <w:r>
        <w:rPr>
          <w:rFonts w:hint="eastAsia"/>
        </w:rPr>
        <w:t>系统的安全评级准则</w:t>
      </w:r>
      <w:r>
        <w:rPr>
          <w:rFonts w:hint="eastAsia"/>
        </w:rPr>
        <w:t xml:space="preserve"> D</w:t>
      </w:r>
      <w:r>
        <w:rPr>
          <w:rFonts w:hint="eastAsia"/>
        </w:rPr>
        <w:t>、计算机病毒防治产品检验标准</w:t>
      </w:r>
    </w:p>
    <w:p w:rsidR="00D1647D" w:rsidP="00D1647D">
      <w:pPr>
        <w:spacing w:before="156"/>
        <w:ind w:firstLine="480"/>
      </w:pPr>
      <w:r>
        <w:rPr>
          <w:rFonts w:hint="eastAsia"/>
        </w:rPr>
        <w:t>　　</w:t>
      </w:r>
      <w:r>
        <w:rPr>
          <w:rFonts w:hint="eastAsia"/>
        </w:rPr>
        <w:t>60</w:t>
      </w:r>
      <w:r>
        <w:rPr>
          <w:rFonts w:hint="eastAsia"/>
        </w:rPr>
        <w:t>、《计算机病毒防治管理办法》是在哪一年颁布的</w:t>
      </w:r>
      <w:r>
        <w:rPr>
          <w:rFonts w:hint="eastAsia"/>
        </w:rPr>
        <w:t>（ C )</w:t>
      </w:r>
    </w:p>
    <w:p w:rsidR="00D1647D" w:rsidP="00D1647D">
      <w:pPr>
        <w:spacing w:before="156"/>
        <w:ind w:firstLine="480"/>
      </w:pPr>
      <w:r>
        <w:rPr>
          <w:rFonts w:hint="eastAsia"/>
        </w:rPr>
        <w:t>　　</w:t>
      </w:r>
      <w:r>
        <w:rPr>
          <w:rFonts w:hint="eastAsia"/>
        </w:rPr>
        <w:t>A</w:t>
      </w:r>
      <w:r>
        <w:rPr>
          <w:rFonts w:hint="eastAsia"/>
        </w:rPr>
        <w:t>、</w:t>
      </w:r>
      <w:r>
        <w:rPr>
          <w:rFonts w:hint="eastAsia"/>
        </w:rPr>
        <w:t>1994 B</w:t>
      </w:r>
      <w:r>
        <w:rPr>
          <w:rFonts w:hint="eastAsia"/>
        </w:rPr>
        <w:t>、</w:t>
      </w:r>
      <w:r>
        <w:rPr>
          <w:rFonts w:hint="eastAsia"/>
        </w:rPr>
        <w:t>1997 C</w:t>
      </w:r>
      <w:r>
        <w:rPr>
          <w:rFonts w:hint="eastAsia"/>
        </w:rPr>
        <w:t>、</w:t>
      </w:r>
      <w:r>
        <w:rPr>
          <w:rFonts w:hint="eastAsia"/>
        </w:rPr>
        <w:t>2000 D</w:t>
      </w:r>
      <w:r>
        <w:rPr>
          <w:rFonts w:hint="eastAsia"/>
        </w:rPr>
        <w:t>、</w:t>
      </w:r>
      <w:r>
        <w:rPr>
          <w:rFonts w:hint="eastAsia"/>
        </w:rPr>
        <w:t>1998</w:t>
      </w:r>
    </w:p>
    <w:p w:rsidR="00D1647D" w:rsidP="00D1647D">
      <w:pPr>
        <w:spacing w:before="156"/>
        <w:ind w:firstLine="480"/>
      </w:pPr>
      <w:r>
        <w:rPr>
          <w:rFonts w:hint="eastAsia"/>
        </w:rPr>
        <w:t>　　</w:t>
      </w:r>
      <w:r>
        <w:rPr>
          <w:rFonts w:hint="eastAsia"/>
        </w:rPr>
        <w:t>61</w:t>
      </w:r>
      <w:r>
        <w:rPr>
          <w:rFonts w:hint="eastAsia"/>
        </w:rPr>
        <w:t>、</w:t>
      </w:r>
      <w:r>
        <w:rPr>
          <w:rFonts w:hint="eastAsia"/>
        </w:rPr>
        <w:t>VPN</w:t>
      </w:r>
      <w:r>
        <w:rPr>
          <w:rFonts w:hint="eastAsia"/>
        </w:rPr>
        <w:t>是指</w:t>
      </w:r>
      <w:r>
        <w:rPr>
          <w:rFonts w:hint="eastAsia"/>
        </w:rPr>
        <w:t>( A )</w:t>
      </w:r>
    </w:p>
    <w:p w:rsidR="00D1647D" w:rsidP="00D1647D">
      <w:pPr>
        <w:spacing w:before="156"/>
        <w:ind w:firstLine="480"/>
      </w:pPr>
      <w:r>
        <w:rPr>
          <w:rFonts w:hint="eastAsia"/>
        </w:rPr>
        <w:t>　　</w:t>
      </w:r>
      <w:r>
        <w:rPr>
          <w:rFonts w:hint="eastAsia"/>
        </w:rPr>
        <w:t>A</w:t>
      </w:r>
      <w:r>
        <w:rPr>
          <w:rFonts w:hint="eastAsia"/>
        </w:rPr>
        <w:t>、虚拟的专用网络</w:t>
      </w:r>
      <w:r>
        <w:rPr>
          <w:rFonts w:hint="eastAsia"/>
        </w:rPr>
        <w:t xml:space="preserve"> B</w:t>
      </w:r>
      <w:r>
        <w:rPr>
          <w:rFonts w:hint="eastAsia"/>
        </w:rPr>
        <w:t>、虚拟的协议网络</w:t>
      </w:r>
      <w:r>
        <w:rPr>
          <w:rFonts w:hint="eastAsia"/>
        </w:rPr>
        <w:t xml:space="preserve"> C</w:t>
      </w:r>
      <w:r>
        <w:rPr>
          <w:rFonts w:hint="eastAsia"/>
        </w:rPr>
        <w:t>、虚拟的包过滤网络</w:t>
      </w:r>
    </w:p>
    <w:p w:rsidR="00D1647D" w:rsidP="00D1647D">
      <w:pPr>
        <w:spacing w:before="156"/>
        <w:ind w:firstLine="480"/>
      </w:pPr>
      <w:r>
        <w:rPr>
          <w:rFonts w:hint="eastAsia"/>
        </w:rPr>
        <w:t>　　</w:t>
      </w:r>
      <w:r>
        <w:rPr>
          <w:rFonts w:hint="eastAsia"/>
        </w:rPr>
        <w:t>62</w:t>
      </w:r>
      <w:r>
        <w:rPr>
          <w:rFonts w:hint="eastAsia"/>
        </w:rPr>
        <w:t>、目前的防火墙防范主要是</w:t>
      </w:r>
      <w:r>
        <w:rPr>
          <w:rFonts w:hint="eastAsia"/>
        </w:rPr>
        <w:t>（ B ）</w:t>
      </w:r>
    </w:p>
    <w:p w:rsidR="00D1647D" w:rsidP="00D1647D">
      <w:pPr>
        <w:spacing w:before="156"/>
        <w:ind w:firstLine="480"/>
      </w:pPr>
      <w:r>
        <w:rPr>
          <w:rFonts w:hint="eastAsia"/>
        </w:rPr>
        <w:t>　　</w:t>
      </w:r>
      <w:r>
        <w:rPr>
          <w:rFonts w:hint="eastAsia"/>
        </w:rPr>
        <w:t>A</w:t>
      </w:r>
      <w:r>
        <w:rPr>
          <w:rFonts w:hint="eastAsia"/>
        </w:rPr>
        <w:t>、主动防范</w:t>
      </w:r>
      <w:r>
        <w:rPr>
          <w:rFonts w:hint="eastAsia"/>
        </w:rPr>
        <w:t xml:space="preserve"> B</w:t>
      </w:r>
      <w:r>
        <w:rPr>
          <w:rFonts w:hint="eastAsia"/>
        </w:rPr>
        <w:t>、被动防范</w:t>
      </w:r>
      <w:r>
        <w:rPr>
          <w:rFonts w:hint="eastAsia"/>
        </w:rPr>
        <w:t xml:space="preserve"> C</w:t>
      </w:r>
      <w:r>
        <w:rPr>
          <w:rFonts w:hint="eastAsia"/>
        </w:rPr>
        <w:t>、不一定</w:t>
      </w:r>
    </w:p>
    <w:p w:rsidR="00D1647D" w:rsidP="00D1647D">
      <w:pPr>
        <w:spacing w:before="156"/>
        <w:ind w:firstLine="480"/>
      </w:pPr>
      <w:r>
        <w:rPr>
          <w:rFonts w:hint="eastAsia"/>
        </w:rPr>
        <w:t>　　</w:t>
      </w:r>
      <w:r>
        <w:rPr>
          <w:rFonts w:hint="eastAsia"/>
        </w:rPr>
        <w:t>63</w:t>
      </w:r>
      <w:r>
        <w:rPr>
          <w:rFonts w:hint="eastAsia"/>
        </w:rPr>
        <w:t>、</w:t>
      </w:r>
      <w:r>
        <w:rPr>
          <w:rFonts w:hint="eastAsia"/>
        </w:rPr>
        <w:t>IP</w:t>
      </w:r>
      <w:r>
        <w:rPr>
          <w:rFonts w:hint="eastAsia"/>
        </w:rPr>
        <w:t>地址欺骗通常是</w:t>
      </w:r>
      <w:r>
        <w:rPr>
          <w:rFonts w:hint="eastAsia"/>
        </w:rPr>
        <w:t>（ A )</w:t>
      </w:r>
    </w:p>
    <w:p w:rsidR="00D1647D" w:rsidP="00D1647D">
      <w:pPr>
        <w:spacing w:before="156"/>
        <w:ind w:firstLine="480"/>
      </w:pPr>
      <w:r>
        <w:rPr>
          <w:rFonts w:hint="eastAsia"/>
        </w:rPr>
        <w:t>　　</w:t>
      </w:r>
      <w:r>
        <w:rPr>
          <w:rFonts w:hint="eastAsia"/>
        </w:rPr>
        <w:t>A</w:t>
      </w:r>
      <w:r>
        <w:rPr>
          <w:rFonts w:hint="eastAsia"/>
        </w:rPr>
        <w:t>、黑客的攻击手段</w:t>
      </w:r>
      <w:r>
        <w:rPr>
          <w:rFonts w:hint="eastAsia"/>
        </w:rPr>
        <w:t xml:space="preserve"> B</w:t>
      </w:r>
      <w:r>
        <w:rPr>
          <w:rFonts w:hint="eastAsia"/>
        </w:rPr>
        <w:t>、防火墙的专门技术</w:t>
      </w:r>
      <w:r>
        <w:rPr>
          <w:rFonts w:hint="eastAsia"/>
        </w:rPr>
        <w:t xml:space="preserve"> C</w:t>
      </w:r>
      <w:r>
        <w:rPr>
          <w:rFonts w:hint="eastAsia"/>
        </w:rPr>
        <w:t>、</w:t>
      </w:r>
      <w:r>
        <w:rPr>
          <w:rFonts w:hint="eastAsia"/>
        </w:rPr>
        <w:t xml:space="preserve">IP </w:t>
      </w:r>
      <w:r>
        <w:rPr>
          <w:rFonts w:hint="eastAsia"/>
        </w:rPr>
        <w:t>通讯的一种模式</w:t>
      </w:r>
      <w:r>
        <w:rPr>
          <w:rFonts w:hint="eastAsia"/>
        </w:rPr>
        <w:t xml:space="preserve"> </w:t>
      </w:r>
      <w:r>
        <w:rPr>
          <w:rFonts w:hint="eastAsia"/>
        </w:rPr>
        <w:t>黑客在攻击中进行端口扫描可以完成</w:t>
      </w:r>
      <w:r>
        <w:rPr>
          <w:rFonts w:hint="eastAsia"/>
        </w:rPr>
        <w:t>( D )</w:t>
      </w:r>
      <w:r>
        <w:rPr>
          <w:rFonts w:hint="eastAsia"/>
        </w:rPr>
        <w:t>。</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检测黑客自己计算机已开放哪些端口</w:t>
      </w:r>
    </w:p>
    <w:p w:rsidR="00D1647D" w:rsidP="00D1647D">
      <w:pPr>
        <w:spacing w:before="156"/>
        <w:ind w:firstLine="480"/>
      </w:pPr>
      <w:r>
        <w:rPr>
          <w:rFonts w:hint="eastAsia"/>
        </w:rPr>
        <w:t>　　</w:t>
      </w:r>
      <w:r>
        <w:rPr>
          <w:rFonts w:hint="eastAsia"/>
        </w:rPr>
        <w:t>B</w:t>
      </w:r>
      <w:r>
        <w:rPr>
          <w:rFonts w:hint="eastAsia"/>
        </w:rPr>
        <w:t>、口令破译</w:t>
      </w:r>
    </w:p>
    <w:p w:rsidR="00D1647D" w:rsidP="00D1647D">
      <w:pPr>
        <w:spacing w:before="156"/>
        <w:ind w:firstLine="480"/>
      </w:pPr>
      <w:r>
        <w:rPr>
          <w:rFonts w:hint="eastAsia"/>
        </w:rPr>
        <w:t>　　</w:t>
      </w:r>
      <w:r>
        <w:rPr>
          <w:rFonts w:hint="eastAsia"/>
        </w:rPr>
        <w:t>C</w:t>
      </w:r>
      <w:r>
        <w:rPr>
          <w:rFonts w:hint="eastAsia"/>
        </w:rPr>
        <w:t>、</w:t>
      </w:r>
      <w:r>
        <w:rPr>
          <w:rFonts w:hint="eastAsia"/>
        </w:rPr>
        <w:t xml:space="preserve"> </w:t>
      </w:r>
      <w:r>
        <w:rPr>
          <w:rFonts w:hint="eastAsia"/>
        </w:rPr>
        <w:t>获知目标主机开放了哪些端口服务</w:t>
      </w:r>
    </w:p>
    <w:p w:rsidR="00D1647D" w:rsidP="00D1647D">
      <w:pPr>
        <w:spacing w:before="156"/>
        <w:ind w:firstLine="480"/>
      </w:pPr>
      <w:r>
        <w:rPr>
          <w:rFonts w:hint="eastAsia"/>
        </w:rPr>
        <w:t>　　</w:t>
      </w:r>
      <w:r>
        <w:rPr>
          <w:rFonts w:hint="eastAsia"/>
        </w:rPr>
        <w:t>D</w:t>
      </w:r>
      <w:r>
        <w:rPr>
          <w:rFonts w:hint="eastAsia"/>
        </w:rPr>
        <w:t>、截获网络流量</w:t>
      </w:r>
    </w:p>
    <w:p w:rsidR="00D1647D" w:rsidP="00D1647D">
      <w:pPr>
        <w:spacing w:before="156"/>
        <w:ind w:firstLine="480"/>
      </w:pPr>
      <w:r>
        <w:rPr>
          <w:rFonts w:hint="eastAsia"/>
        </w:rPr>
        <w:t>　　</w:t>
      </w:r>
      <w:r>
        <w:rPr>
          <w:rFonts w:hint="eastAsia"/>
        </w:rPr>
        <w:t>64</w:t>
      </w:r>
      <w:r>
        <w:rPr>
          <w:rFonts w:hint="eastAsia"/>
        </w:rPr>
        <w:t>、</w:t>
      </w:r>
      <w:r>
        <w:rPr>
          <w:rFonts w:hint="eastAsia"/>
        </w:rPr>
        <w:t>Code Red</w:t>
      </w:r>
      <w:r>
        <w:rPr>
          <w:rFonts w:hint="eastAsia"/>
        </w:rPr>
        <w:t>爆发于</w:t>
      </w:r>
      <w:r>
        <w:rPr>
          <w:rFonts w:hint="eastAsia"/>
        </w:rPr>
        <w:t>2001</w:t>
      </w:r>
      <w:r>
        <w:rPr>
          <w:rFonts w:hint="eastAsia"/>
        </w:rPr>
        <w:t>年</w:t>
      </w:r>
      <w:r>
        <w:rPr>
          <w:rFonts w:hint="eastAsia"/>
        </w:rPr>
        <w:t>7</w:t>
      </w:r>
      <w:r>
        <w:rPr>
          <w:rFonts w:hint="eastAsia"/>
        </w:rPr>
        <w:t>月，利用微软的</w:t>
      </w:r>
      <w:r>
        <w:rPr>
          <w:rFonts w:hint="eastAsia"/>
        </w:rPr>
        <w:t>IIS</w:t>
      </w:r>
      <w:r>
        <w:rPr>
          <w:rFonts w:hint="eastAsia"/>
        </w:rPr>
        <w:t>漏洞在</w:t>
      </w:r>
      <w:r>
        <w:rPr>
          <w:rFonts w:hint="eastAsia"/>
        </w:rPr>
        <w:t>Web</w:t>
      </w:r>
      <w:r>
        <w:rPr>
          <w:rFonts w:hint="eastAsia"/>
        </w:rPr>
        <w:t>服务器之间传播。针对这一漏洞，微软早在</w:t>
      </w:r>
      <w:r>
        <w:rPr>
          <w:rFonts w:hint="eastAsia"/>
        </w:rPr>
        <w:t>2001</w:t>
      </w:r>
      <w:r>
        <w:rPr>
          <w:rFonts w:hint="eastAsia"/>
        </w:rPr>
        <w:t>年三月就发布了相关的补丁.如果今天服务器仍然感染</w:t>
      </w:r>
      <w:r>
        <w:rPr>
          <w:rFonts w:hint="eastAsia"/>
        </w:rPr>
        <w:t>Code Red</w:t>
      </w:r>
      <w:r>
        <w:rPr>
          <w:rFonts w:hint="eastAsia"/>
        </w:rPr>
        <w:t>，那么属于哪个阶段的问题</w:t>
      </w:r>
      <w:r>
        <w:rPr>
          <w:rFonts w:hint="eastAsia"/>
        </w:rPr>
        <w:t>?(C）</w:t>
      </w:r>
    </w:p>
    <w:p w:rsidR="00D1647D" w:rsidP="00D1647D">
      <w:pPr>
        <w:spacing w:before="156"/>
        <w:ind w:firstLine="480"/>
      </w:pPr>
      <w:r>
        <w:rPr>
          <w:rFonts w:hint="eastAsia"/>
        </w:rPr>
        <w:t>　　</w:t>
      </w:r>
      <w:r>
        <w:rPr>
          <w:rFonts w:hint="eastAsia"/>
        </w:rPr>
        <w:t>A</w:t>
      </w:r>
      <w:r>
        <w:rPr>
          <w:rFonts w:hint="eastAsia"/>
        </w:rPr>
        <w:t>、微软公司软件的设计阶段的失误</w:t>
      </w:r>
      <w:r>
        <w:rPr>
          <w:rFonts w:hint="eastAsia"/>
        </w:rPr>
        <w:t xml:space="preserve"> B</w:t>
      </w:r>
      <w:r>
        <w:rPr>
          <w:rFonts w:hint="eastAsia"/>
        </w:rPr>
        <w:t>、微软公司软件的实现阶段的失误</w:t>
      </w:r>
    </w:p>
    <w:p w:rsidR="00D1647D" w:rsidP="00D1647D">
      <w:pPr>
        <w:spacing w:before="156"/>
        <w:ind w:firstLine="480"/>
      </w:pPr>
      <w:r>
        <w:rPr>
          <w:rFonts w:hint="eastAsia"/>
        </w:rPr>
        <w:t>　　</w:t>
      </w:r>
      <w:r>
        <w:rPr>
          <w:rFonts w:hint="eastAsia"/>
        </w:rPr>
        <w:t>C</w:t>
      </w:r>
      <w:r>
        <w:rPr>
          <w:rFonts w:hint="eastAsia"/>
        </w:rPr>
        <w:t>、系统管理员维护阶段的失误</w:t>
      </w:r>
      <w:r>
        <w:rPr>
          <w:rFonts w:hint="eastAsia"/>
        </w:rPr>
        <w:t xml:space="preserve"> D</w:t>
      </w:r>
      <w:r>
        <w:rPr>
          <w:rFonts w:hint="eastAsia"/>
        </w:rPr>
        <w:t>、最终用户使用阶段的失误</w:t>
      </w:r>
    </w:p>
    <w:p w:rsidR="00D1647D" w:rsidP="00D1647D">
      <w:pPr>
        <w:spacing w:before="156"/>
        <w:ind w:firstLine="480"/>
      </w:pPr>
      <w:r>
        <w:rPr>
          <w:rFonts w:hint="eastAsia"/>
        </w:rPr>
        <w:t>　　</w:t>
      </w:r>
      <w:r>
        <w:rPr>
          <w:rFonts w:hint="eastAsia"/>
        </w:rPr>
        <w:t>65</w:t>
      </w:r>
      <w:r>
        <w:rPr>
          <w:rFonts w:hint="eastAsia"/>
        </w:rPr>
        <w:t>、木马程序一般是指潜藏在用户电脑中带有恶意性质的</w:t>
      </w:r>
      <w:r>
        <w:rPr>
          <w:rFonts w:hint="eastAsia"/>
        </w:rPr>
        <w:t xml:space="preserve"> ( A )</w:t>
      </w:r>
      <w:r>
        <w:rPr>
          <w:rFonts w:hint="eastAsia"/>
        </w:rPr>
        <w:t>,利用它可以在用户不知情的情况下窃取用户联网电脑上的重要数据信息.</w:t>
      </w:r>
    </w:p>
    <w:p w:rsidR="00D1647D" w:rsidP="00D1647D">
      <w:pPr>
        <w:spacing w:before="156"/>
        <w:ind w:firstLine="480"/>
      </w:pPr>
      <w:r>
        <w:rPr>
          <w:rFonts w:hint="eastAsia"/>
        </w:rPr>
        <w:t>　　</w:t>
      </w:r>
      <w:r>
        <w:rPr>
          <w:rFonts w:hint="eastAsia"/>
        </w:rPr>
        <w:t>A</w:t>
      </w:r>
      <w:r>
        <w:rPr>
          <w:rFonts w:hint="eastAsia"/>
        </w:rPr>
        <w:t>、远程控制软件</w:t>
      </w:r>
      <w:r>
        <w:rPr>
          <w:rFonts w:hint="eastAsia"/>
        </w:rPr>
        <w:t xml:space="preserve"> B</w:t>
      </w:r>
      <w:r>
        <w:rPr>
          <w:rFonts w:hint="eastAsia"/>
        </w:rPr>
        <w:t>、计算机操作系统</w:t>
      </w:r>
      <w:r>
        <w:rPr>
          <w:rFonts w:hint="eastAsia"/>
        </w:rPr>
        <w:t xml:space="preserve"> C</w:t>
      </w:r>
      <w:r>
        <w:rPr>
          <w:rFonts w:hint="eastAsia"/>
        </w:rPr>
        <w:t>、木头做的马</w:t>
      </w:r>
    </w:p>
    <w:p w:rsidR="00D1647D" w:rsidP="00D1647D">
      <w:pPr>
        <w:spacing w:before="156"/>
        <w:ind w:firstLine="480"/>
      </w:pPr>
      <w:r>
        <w:rPr>
          <w:rFonts w:hint="eastAsia"/>
        </w:rPr>
        <w:t>　　</w:t>
      </w:r>
      <w:r>
        <w:rPr>
          <w:rFonts w:hint="eastAsia"/>
        </w:rPr>
        <w:t>66</w:t>
      </w:r>
      <w:r>
        <w:rPr>
          <w:rFonts w:hint="eastAsia"/>
        </w:rPr>
        <w:t>、为了防止各种各样的病毒对计算机系统造成危害，可以在计算机上安装防病毒软件，并注意及时</w:t>
      </w:r>
      <w:r>
        <w:rPr>
          <w:rFonts w:hint="eastAsia"/>
        </w:rPr>
        <w:t xml:space="preserve"> （ B ）</w:t>
      </w:r>
      <w:r>
        <w:rPr>
          <w:rFonts w:hint="eastAsia"/>
        </w:rPr>
        <w:t>，以保证能防止和查杀新近出现的病毒。</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分析</w:t>
      </w:r>
      <w:r>
        <w:rPr>
          <w:rFonts w:hint="eastAsia"/>
        </w:rPr>
        <w:t xml:space="preserve"> B</w:t>
      </w:r>
      <w:r>
        <w:rPr>
          <w:rFonts w:hint="eastAsia"/>
        </w:rPr>
        <w:t>、</w:t>
      </w:r>
      <w:r>
        <w:rPr>
          <w:rFonts w:hint="eastAsia"/>
        </w:rPr>
        <w:t xml:space="preserve"> </w:t>
      </w:r>
      <w:r>
        <w:rPr>
          <w:rFonts w:hint="eastAsia"/>
        </w:rPr>
        <w:t>升级</w:t>
      </w:r>
      <w:r>
        <w:rPr>
          <w:rFonts w:hint="eastAsia"/>
        </w:rPr>
        <w:t xml:space="preserve"> C</w:t>
      </w:r>
      <w:r>
        <w:rPr>
          <w:rFonts w:hint="eastAsia"/>
        </w:rPr>
        <w:t>、检查</w:t>
      </w:r>
    </w:p>
    <w:p w:rsidR="00D1647D" w:rsidP="00D1647D">
      <w:pPr>
        <w:spacing w:before="156"/>
        <w:ind w:firstLine="480"/>
      </w:pPr>
      <w:r>
        <w:rPr>
          <w:rFonts w:hint="eastAsia"/>
        </w:rPr>
        <w:t>　　</w:t>
      </w:r>
      <w:r>
        <w:rPr>
          <w:rFonts w:hint="eastAsia"/>
        </w:rPr>
        <w:t>67</w:t>
      </w:r>
      <w:r>
        <w:rPr>
          <w:rFonts w:hint="eastAsia"/>
        </w:rPr>
        <w:t>、局域网内如果一个计算机的</w:t>
      </w:r>
      <w:r>
        <w:rPr>
          <w:rFonts w:hint="eastAsia"/>
        </w:rPr>
        <w:t>IP</w:t>
      </w:r>
      <w:r>
        <w:rPr>
          <w:rFonts w:hint="eastAsia"/>
        </w:rPr>
        <w:t>地址与另外一台计算机的</w:t>
      </w:r>
      <w:r>
        <w:rPr>
          <w:rFonts w:hint="eastAsia"/>
        </w:rPr>
        <w:t>IP</w:t>
      </w:r>
      <w:r>
        <w:rPr>
          <w:rFonts w:hint="eastAsia"/>
        </w:rPr>
        <w:t>地址一样，则</w:t>
      </w:r>
      <w:r>
        <w:rPr>
          <w:rFonts w:hint="eastAsia"/>
        </w:rPr>
        <w:t>( C ）</w:t>
      </w:r>
      <w:r>
        <w:rPr>
          <w:rFonts w:hint="eastAsia"/>
        </w:rPr>
        <w:t>。</w:t>
      </w:r>
    </w:p>
    <w:p w:rsidR="00D1647D" w:rsidP="00D1647D">
      <w:pPr>
        <w:spacing w:before="156"/>
        <w:ind w:firstLine="480"/>
      </w:pPr>
      <w:r>
        <w:rPr>
          <w:rFonts w:hint="eastAsia"/>
        </w:rPr>
        <w:t>　　</w:t>
      </w:r>
      <w:r>
        <w:rPr>
          <w:rFonts w:hint="eastAsia"/>
        </w:rPr>
        <w:t>A</w:t>
      </w:r>
      <w:r>
        <w:rPr>
          <w:rFonts w:hint="eastAsia"/>
        </w:rPr>
        <w:t>、两台计算机都正常</w:t>
      </w:r>
    </w:p>
    <w:p w:rsidR="00D1647D" w:rsidP="00D1647D">
      <w:pPr>
        <w:spacing w:before="156"/>
        <w:ind w:firstLine="480"/>
      </w:pPr>
      <w:r>
        <w:rPr>
          <w:rFonts w:hint="eastAsia"/>
        </w:rPr>
        <w:t>　　</w:t>
      </w:r>
      <w:r>
        <w:rPr>
          <w:rFonts w:hint="eastAsia"/>
        </w:rPr>
        <w:t>B</w:t>
      </w:r>
      <w:r>
        <w:rPr>
          <w:rFonts w:hint="eastAsia"/>
        </w:rPr>
        <w:t>、两台计算机都无法通讯</w:t>
      </w:r>
    </w:p>
    <w:p w:rsidR="00D1647D" w:rsidP="00D1647D">
      <w:pPr>
        <w:spacing w:before="156"/>
        <w:ind w:firstLine="480"/>
      </w:pPr>
      <w:r>
        <w:rPr>
          <w:rFonts w:hint="eastAsia"/>
        </w:rPr>
        <w:t>　　</w:t>
      </w:r>
      <w:r>
        <w:rPr>
          <w:rFonts w:hint="eastAsia"/>
        </w:rPr>
        <w:t>C</w:t>
      </w:r>
      <w:r>
        <w:rPr>
          <w:rFonts w:hint="eastAsia"/>
        </w:rPr>
        <w:t>、一台正常通讯一台无法通讯</w:t>
      </w:r>
    </w:p>
    <w:p w:rsidR="00D1647D" w:rsidP="00D1647D">
      <w:pPr>
        <w:spacing w:before="156"/>
        <w:ind w:firstLine="480"/>
      </w:pPr>
      <w:r>
        <w:rPr>
          <w:rFonts w:hint="eastAsia"/>
        </w:rPr>
        <w:t>　　</w:t>
      </w:r>
      <w:r>
        <w:rPr>
          <w:rFonts w:hint="eastAsia"/>
        </w:rPr>
        <w:t>68</w:t>
      </w:r>
      <w:r>
        <w:rPr>
          <w:rFonts w:hint="eastAsia"/>
        </w:rPr>
        <w:t>、企业重要数据要及时进行</w:t>
      </w:r>
      <w:r>
        <w:rPr>
          <w:rFonts w:hint="eastAsia"/>
        </w:rPr>
        <w:t>( C )</w:t>
      </w:r>
      <w:r>
        <w:rPr>
          <w:rFonts w:hint="eastAsia"/>
        </w:rPr>
        <w:t>，以防出现以外情况导致数据丢失。</w:t>
      </w:r>
      <w:r>
        <w:rPr>
          <w:rFonts w:hint="eastAsia"/>
        </w:rPr>
        <w:t xml:space="preserve"> A</w:t>
      </w:r>
      <w:r>
        <w:rPr>
          <w:rFonts w:hint="eastAsia"/>
        </w:rPr>
        <w:t>、杀毒</w:t>
      </w:r>
      <w:r>
        <w:rPr>
          <w:rFonts w:hint="eastAsia"/>
        </w:rPr>
        <w:t xml:space="preserve"> B</w:t>
      </w:r>
      <w:r>
        <w:rPr>
          <w:rFonts w:hint="eastAsia"/>
        </w:rPr>
        <w:t>、加密</w:t>
      </w:r>
      <w:r>
        <w:rPr>
          <w:rFonts w:hint="eastAsia"/>
        </w:rPr>
        <w:t xml:space="preserve"> C</w:t>
      </w:r>
      <w:r>
        <w:rPr>
          <w:rFonts w:hint="eastAsia"/>
        </w:rPr>
        <w:t>、备份</w:t>
      </w:r>
    </w:p>
    <w:p w:rsidR="00D1647D" w:rsidP="00D1647D">
      <w:pPr>
        <w:spacing w:before="156"/>
        <w:ind w:firstLine="480"/>
      </w:pPr>
      <w:r>
        <w:rPr>
          <w:rFonts w:hint="eastAsia"/>
        </w:rPr>
        <w:t>　　</w:t>
      </w:r>
      <w:r>
        <w:rPr>
          <w:rFonts w:hint="eastAsia"/>
        </w:rPr>
        <w:t>69</w:t>
      </w:r>
      <w:r>
        <w:rPr>
          <w:rFonts w:hint="eastAsia"/>
        </w:rPr>
        <w:t>、窃听是一种</w:t>
      </w:r>
      <w:r>
        <w:rPr>
          <w:rFonts w:hint="eastAsia"/>
        </w:rPr>
        <w:t>( )</w:t>
      </w:r>
      <w:r>
        <w:rPr>
          <w:rFonts w:hint="eastAsia"/>
        </w:rPr>
        <w:t>攻击,攻击者</w:t>
      </w:r>
      <w:r>
        <w:rPr>
          <w:rFonts w:hint="eastAsia"/>
        </w:rPr>
        <w:t>( ）</w:t>
      </w:r>
      <w:r>
        <w:rPr>
          <w:rFonts w:hint="eastAsia"/>
        </w:rPr>
        <w:t>将自己的系统插入到发送站和接收站之间.截获是一种</w:t>
      </w:r>
      <w:r>
        <w:rPr>
          <w:rFonts w:hint="eastAsia"/>
        </w:rPr>
        <w:t>（ ）</w:t>
      </w:r>
      <w:r>
        <w:rPr>
          <w:rFonts w:hint="eastAsia"/>
        </w:rPr>
        <w:t>攻击，攻击者</w:t>
      </w:r>
      <w:r>
        <w:rPr>
          <w:rFonts w:hint="eastAsia"/>
        </w:rPr>
        <w:t>（ ）</w:t>
      </w:r>
      <w:r>
        <w:rPr>
          <w:rFonts w:hint="eastAsia"/>
        </w:rPr>
        <w:t>将自己的系统插入到发送站和接受站之间。</w:t>
      </w:r>
      <w:r>
        <w:rPr>
          <w:rFonts w:hint="eastAsia"/>
        </w:rPr>
        <w:t>（A)</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被动</w:t>
      </w:r>
      <w:r>
        <w:rPr>
          <w:rFonts w:hint="eastAsia"/>
        </w:rPr>
        <w:t>，</w:t>
      </w:r>
      <w:r>
        <w:rPr>
          <w:rFonts w:hint="eastAsia"/>
        </w:rPr>
        <w:t>无须</w:t>
      </w:r>
      <w:r>
        <w:rPr>
          <w:rFonts w:hint="eastAsia"/>
        </w:rPr>
        <w:t>，</w:t>
      </w:r>
      <w:r>
        <w:rPr>
          <w:rFonts w:hint="eastAsia"/>
        </w:rPr>
        <w:t>主动</w:t>
      </w:r>
      <w:r>
        <w:rPr>
          <w:rFonts w:hint="eastAsia"/>
        </w:rPr>
        <w:t>，</w:t>
      </w:r>
      <w:r>
        <w:rPr>
          <w:rFonts w:hint="eastAsia"/>
        </w:rPr>
        <w:t>必须</w:t>
      </w:r>
    </w:p>
    <w:p w:rsidR="00D1647D" w:rsidP="00D1647D">
      <w:pPr>
        <w:spacing w:before="156"/>
        <w:ind w:firstLine="480"/>
      </w:pPr>
      <w:r>
        <w:rPr>
          <w:rFonts w:hint="eastAsia"/>
        </w:rPr>
        <w:t>　　</w:t>
      </w:r>
      <w:r>
        <w:rPr>
          <w:rFonts w:hint="eastAsia"/>
        </w:rPr>
        <w:t>B</w:t>
      </w:r>
      <w:r>
        <w:rPr>
          <w:rFonts w:hint="eastAsia"/>
        </w:rPr>
        <w:t>、</w:t>
      </w:r>
      <w:r>
        <w:rPr>
          <w:rFonts w:hint="eastAsia"/>
        </w:rPr>
        <w:t xml:space="preserve"> </w:t>
      </w:r>
      <w:r>
        <w:rPr>
          <w:rFonts w:hint="eastAsia"/>
        </w:rPr>
        <w:t>主动</w:t>
      </w:r>
      <w:r>
        <w:rPr>
          <w:rFonts w:hint="eastAsia"/>
        </w:rPr>
        <w:t>,</w:t>
      </w:r>
      <w:r>
        <w:rPr>
          <w:rFonts w:hint="eastAsia"/>
        </w:rPr>
        <w:t>必须</w:t>
      </w:r>
      <w:r>
        <w:rPr>
          <w:rFonts w:hint="eastAsia"/>
        </w:rPr>
        <w:t>,</w:t>
      </w:r>
      <w:r>
        <w:rPr>
          <w:rFonts w:hint="eastAsia"/>
        </w:rPr>
        <w:t>被动</w:t>
      </w:r>
      <w:r>
        <w:rPr>
          <w:rFonts w:hint="eastAsia"/>
        </w:rPr>
        <w:t>,</w:t>
      </w:r>
      <w:r>
        <w:rPr>
          <w:rFonts w:hint="eastAsia"/>
        </w:rPr>
        <w:t>无须</w:t>
      </w:r>
    </w:p>
    <w:p w:rsidR="00D1647D" w:rsidP="00D1647D">
      <w:pPr>
        <w:spacing w:before="156"/>
        <w:ind w:firstLine="480"/>
      </w:pPr>
      <w:r>
        <w:rPr>
          <w:rFonts w:hint="eastAsia"/>
        </w:rPr>
        <w:t>　　</w:t>
      </w:r>
      <w:r>
        <w:rPr>
          <w:rFonts w:hint="eastAsia"/>
        </w:rPr>
        <w:t>C</w:t>
      </w:r>
      <w:r>
        <w:rPr>
          <w:rFonts w:hint="eastAsia"/>
        </w:rPr>
        <w:t>、</w:t>
      </w:r>
      <w:r>
        <w:rPr>
          <w:rFonts w:hint="eastAsia"/>
        </w:rPr>
        <w:t xml:space="preserve"> </w:t>
      </w:r>
      <w:r>
        <w:rPr>
          <w:rFonts w:hint="eastAsia"/>
        </w:rPr>
        <w:t>主动</w:t>
      </w:r>
      <w:r>
        <w:rPr>
          <w:rFonts w:hint="eastAsia"/>
        </w:rPr>
        <w:t>,</w:t>
      </w:r>
      <w:r>
        <w:rPr>
          <w:rFonts w:hint="eastAsia"/>
        </w:rPr>
        <w:t>无须</w:t>
      </w:r>
      <w:r>
        <w:rPr>
          <w:rFonts w:hint="eastAsia"/>
        </w:rPr>
        <w:t>,</w:t>
      </w:r>
      <w:r>
        <w:rPr>
          <w:rFonts w:hint="eastAsia"/>
        </w:rPr>
        <w:t>被动</w:t>
      </w:r>
      <w:r>
        <w:rPr>
          <w:rFonts w:hint="eastAsia"/>
        </w:rPr>
        <w:t>,</w:t>
      </w:r>
      <w:r>
        <w:rPr>
          <w:rFonts w:hint="eastAsia"/>
        </w:rPr>
        <w:t>必须</w:t>
      </w:r>
    </w:p>
    <w:p w:rsidR="00D1647D" w:rsidP="00D1647D">
      <w:pPr>
        <w:spacing w:before="156"/>
        <w:ind w:firstLine="480"/>
      </w:pPr>
      <w:r>
        <w:rPr>
          <w:rFonts w:hint="eastAsia"/>
        </w:rPr>
        <w:t>　　</w:t>
      </w:r>
      <w:r>
        <w:rPr>
          <w:rFonts w:hint="eastAsia"/>
        </w:rPr>
        <w:t>D</w:t>
      </w:r>
      <w:r>
        <w:rPr>
          <w:rFonts w:hint="eastAsia"/>
        </w:rPr>
        <w:t>、</w:t>
      </w:r>
      <w:r>
        <w:rPr>
          <w:rFonts w:hint="eastAsia"/>
        </w:rPr>
        <w:t xml:space="preserve"> </w:t>
      </w:r>
      <w:r>
        <w:rPr>
          <w:rFonts w:hint="eastAsia"/>
        </w:rPr>
        <w:t>被动</w:t>
      </w:r>
      <w:r>
        <w:rPr>
          <w:rFonts w:hint="eastAsia"/>
        </w:rPr>
        <w:t>,</w:t>
      </w:r>
      <w:r>
        <w:rPr>
          <w:rFonts w:hint="eastAsia"/>
        </w:rPr>
        <w:t>必须</w:t>
      </w:r>
      <w:r>
        <w:rPr>
          <w:rFonts w:hint="eastAsia"/>
        </w:rPr>
        <w:t>,</w:t>
      </w:r>
      <w:r>
        <w:rPr>
          <w:rFonts w:hint="eastAsia"/>
        </w:rPr>
        <w:t>主动</w:t>
      </w:r>
      <w:r>
        <w:rPr>
          <w:rFonts w:hint="eastAsia"/>
        </w:rPr>
        <w:t>,</w:t>
      </w:r>
      <w:r>
        <w:rPr>
          <w:rFonts w:hint="eastAsia"/>
        </w:rPr>
        <w:t>无须</w:t>
      </w:r>
    </w:p>
    <w:p w:rsidR="00D1647D" w:rsidP="00D1647D">
      <w:pPr>
        <w:spacing w:before="156"/>
        <w:ind w:firstLine="480"/>
      </w:pPr>
      <w:r>
        <w:rPr>
          <w:rFonts w:hint="eastAsia"/>
        </w:rPr>
        <w:t>　　</w:t>
      </w:r>
      <w:r>
        <w:rPr>
          <w:rFonts w:hint="eastAsia"/>
        </w:rPr>
        <w:t>70</w:t>
      </w:r>
      <w:r>
        <w:rPr>
          <w:rFonts w:hint="eastAsia"/>
        </w:rPr>
        <w:t>、可以被数据完整性机制防止的攻击方式是</w:t>
      </w:r>
      <w:r>
        <w:rPr>
          <w:rFonts w:hint="eastAsia"/>
        </w:rPr>
        <w:t>(D)</w:t>
      </w:r>
      <w:r>
        <w:rPr>
          <w:rFonts w:hint="eastAsia"/>
        </w:rPr>
        <w:t>。</w:t>
      </w:r>
    </w:p>
    <w:p w:rsidR="00D1647D" w:rsidP="00D1647D">
      <w:pPr>
        <w:spacing w:before="156"/>
        <w:ind w:firstLine="480"/>
      </w:pPr>
      <w:r>
        <w:rPr>
          <w:rFonts w:hint="eastAsia"/>
        </w:rPr>
        <w:t>　　</w:t>
      </w:r>
      <w:r>
        <w:rPr>
          <w:rFonts w:hint="eastAsia"/>
        </w:rPr>
        <w:t>A</w:t>
      </w:r>
      <w:r>
        <w:rPr>
          <w:rFonts w:hint="eastAsia"/>
        </w:rPr>
        <w:t>、</w:t>
      </w:r>
      <w:r>
        <w:rPr>
          <w:rFonts w:hint="eastAsia"/>
        </w:rPr>
        <w:t xml:space="preserve"> </w:t>
      </w:r>
      <w:r>
        <w:rPr>
          <w:rFonts w:hint="eastAsia"/>
        </w:rPr>
        <w:t>假冒源地址或用户的地址欺骗攻击</w:t>
      </w:r>
    </w:p>
    <w:p w:rsidR="00D1647D" w:rsidP="00D1647D">
      <w:pPr>
        <w:spacing w:before="156"/>
        <w:ind w:firstLine="480"/>
      </w:pPr>
      <w:r>
        <w:rPr>
          <w:rFonts w:hint="eastAsia"/>
        </w:rPr>
        <w:t>　　</w:t>
      </w:r>
      <w:r>
        <w:rPr>
          <w:rFonts w:hint="eastAsia"/>
        </w:rPr>
        <w:t>B</w:t>
      </w:r>
      <w:r>
        <w:rPr>
          <w:rFonts w:hint="eastAsia"/>
        </w:rPr>
        <w:t>、</w:t>
      </w:r>
      <w:r>
        <w:rPr>
          <w:rFonts w:hint="eastAsia"/>
        </w:rPr>
        <w:t xml:space="preserve"> </w:t>
      </w:r>
      <w:r>
        <w:rPr>
          <w:rFonts w:hint="eastAsia"/>
        </w:rPr>
        <w:t>抵赖做过信息的递交行为</w:t>
      </w:r>
    </w:p>
    <w:p w:rsidR="00D1647D" w:rsidP="00D1647D">
      <w:pPr>
        <w:spacing w:before="156"/>
        <w:ind w:firstLine="480"/>
      </w:pPr>
      <w:r>
        <w:rPr>
          <w:rFonts w:hint="eastAsia"/>
        </w:rPr>
        <w:t>　　</w:t>
      </w:r>
      <w:r>
        <w:rPr>
          <w:rFonts w:hint="eastAsia"/>
        </w:rPr>
        <w:t>C</w:t>
      </w:r>
      <w:r>
        <w:rPr>
          <w:rFonts w:hint="eastAsia"/>
        </w:rPr>
        <w:t>、</w:t>
      </w:r>
      <w:r>
        <w:rPr>
          <w:rFonts w:hint="eastAsia"/>
        </w:rPr>
        <w:t xml:space="preserve"> </w:t>
      </w:r>
      <w:r>
        <w:rPr>
          <w:rFonts w:hint="eastAsia"/>
        </w:rPr>
        <w:t>数据中途被攻击者窃听获取</w:t>
      </w:r>
    </w:p>
    <w:p w:rsidR="00D1647D" w:rsidP="00D1647D">
      <w:pPr>
        <w:spacing w:before="156"/>
        <w:ind w:firstLine="480"/>
      </w:pPr>
      <w:r>
        <w:rPr>
          <w:rFonts w:hint="eastAsia"/>
        </w:rPr>
        <w:t>　　</w:t>
      </w:r>
      <w:r>
        <w:rPr>
          <w:rFonts w:hint="eastAsia"/>
        </w:rPr>
        <w:t>D</w:t>
      </w:r>
      <w:r>
        <w:rPr>
          <w:rFonts w:hint="eastAsia"/>
        </w:rPr>
        <w:t>、</w:t>
      </w:r>
      <w:r>
        <w:rPr>
          <w:rFonts w:hint="eastAsia"/>
        </w:rPr>
        <w:t xml:space="preserve"> </w:t>
      </w:r>
      <w:r>
        <w:rPr>
          <w:rFonts w:hint="eastAsia"/>
        </w:rPr>
        <w:t>数据在途中被攻击者篡改或破坏</w:t>
      </w:r>
    </w:p>
    <w:p w:rsidR="00D1647D" w:rsidP="00D1647D">
      <w:pPr>
        <w:spacing w:before="156"/>
        <w:ind w:firstLine="480"/>
      </w:pPr>
      <w:r>
        <w:rPr>
          <w:rFonts w:hint="eastAsia"/>
        </w:rPr>
        <w:t>　　</w:t>
      </w:r>
      <w:r>
        <w:rPr>
          <w:rFonts w:hint="eastAsia"/>
        </w:rPr>
        <w:t>71</w:t>
      </w:r>
      <w:r>
        <w:rPr>
          <w:rFonts w:hint="eastAsia"/>
        </w:rPr>
        <w:t>、王某，未经著作权人许可，以私服营运方式,通过信息网络向公众传播他人网络游戏软件，获利</w:t>
      </w:r>
      <w:r>
        <w:rPr>
          <w:rFonts w:hint="eastAsia"/>
        </w:rPr>
        <w:t>14</w:t>
      </w:r>
      <w:r>
        <w:rPr>
          <w:rFonts w:hint="eastAsia"/>
        </w:rPr>
        <w:t>万余元,其行为均构成</w:t>
      </w:r>
      <w:r>
        <w:rPr>
          <w:rFonts w:hint="eastAsia"/>
        </w:rPr>
        <w:t>（ A )</w:t>
      </w:r>
      <w:r>
        <w:rPr>
          <w:rFonts w:hint="eastAsia"/>
        </w:rPr>
        <w:t>。</w:t>
      </w:r>
    </w:p>
    <w:p w:rsidR="00D1647D" w:rsidP="00D1647D">
      <w:pPr>
        <w:spacing w:before="156"/>
        <w:ind w:firstLine="480"/>
      </w:pPr>
      <w:r>
        <w:rPr>
          <w:rFonts w:hint="eastAsia"/>
        </w:rPr>
        <w:t>　　</w:t>
      </w:r>
      <w:r>
        <w:rPr>
          <w:rFonts w:hint="eastAsia"/>
        </w:rPr>
        <w:t>A</w:t>
      </w:r>
      <w:r>
        <w:rPr>
          <w:rFonts w:hint="eastAsia"/>
        </w:rPr>
        <w:t>、侵犯著作权罪</w:t>
      </w:r>
      <w:r>
        <w:rPr>
          <w:rFonts w:hint="eastAsia"/>
        </w:rPr>
        <w:t xml:space="preserve"> B</w:t>
      </w:r>
      <w:r>
        <w:rPr>
          <w:rFonts w:hint="eastAsia"/>
        </w:rPr>
        <w:t>、侵犯商业秘密罪</w:t>
      </w:r>
    </w:p>
    <w:p w:rsidR="00D1647D" w:rsidP="00D1647D">
      <w:pPr>
        <w:spacing w:before="156"/>
        <w:ind w:firstLine="480"/>
      </w:pPr>
      <w:r>
        <w:rPr>
          <w:rFonts w:hint="eastAsia"/>
        </w:rPr>
        <w:t>　　</w:t>
      </w:r>
      <w:r>
        <w:rPr>
          <w:rFonts w:hint="eastAsia"/>
        </w:rPr>
        <w:t>C</w:t>
      </w:r>
      <w:r>
        <w:rPr>
          <w:rFonts w:hint="eastAsia"/>
        </w:rPr>
        <w:t>、非法侵入计算机信息系统罪</w:t>
      </w:r>
      <w:r>
        <w:rPr>
          <w:rFonts w:hint="eastAsia"/>
        </w:rPr>
        <w:t xml:space="preserve"> D</w:t>
      </w:r>
      <w:r>
        <w:rPr>
          <w:rFonts w:hint="eastAsia"/>
        </w:rPr>
        <w:t>、非法经营罪</w:t>
      </w:r>
    </w:p>
    <w:p w:rsidR="00D1647D" w:rsidP="00D1647D">
      <w:pPr>
        <w:spacing w:before="156"/>
        <w:ind w:firstLine="480"/>
      </w:pPr>
      <w:r>
        <w:rPr>
          <w:rFonts w:hint="eastAsia"/>
        </w:rPr>
        <w:t>　　</w:t>
      </w:r>
      <w:r>
        <w:rPr>
          <w:rFonts w:hint="eastAsia"/>
        </w:rPr>
        <w:t>72</w:t>
      </w:r>
      <w:r>
        <w:rPr>
          <w:rFonts w:hint="eastAsia"/>
        </w:rPr>
        <w:t>、任何组织或者个人注册微博客账号，制作、复制、发布、传播信息内容的，应当使用</w:t>
      </w:r>
      <w:r>
        <w:rPr>
          <w:rFonts w:hint="eastAsia"/>
        </w:rPr>
        <w:t>（ A ）</w:t>
      </w:r>
      <w:r>
        <w:rPr>
          <w:rFonts w:hint="eastAsia"/>
        </w:rPr>
        <w:t>,不得以虚假、冒用的居民身份信息、企业注册信息、组织机构代码信息进行注册。网站开展微博客服务，应当保证前款规定的注册用户信息真实。</w:t>
      </w:r>
    </w:p>
    <w:p w:rsidR="00D1647D" w:rsidP="00D1647D">
      <w:pPr>
        <w:spacing w:before="156"/>
        <w:ind w:firstLine="480"/>
      </w:pPr>
      <w:r>
        <w:rPr>
          <w:rFonts w:hint="eastAsia"/>
        </w:rPr>
        <w:t>　　</w:t>
      </w:r>
      <w:r>
        <w:rPr>
          <w:rFonts w:hint="eastAsia"/>
        </w:rPr>
        <w:t>A</w:t>
      </w:r>
      <w:r>
        <w:rPr>
          <w:rFonts w:hint="eastAsia"/>
        </w:rPr>
        <w:t>真实身份信息</w:t>
      </w:r>
      <w:r>
        <w:rPr>
          <w:rFonts w:hint="eastAsia"/>
        </w:rPr>
        <w:t xml:space="preserve"> B</w:t>
      </w:r>
      <w:r>
        <w:rPr>
          <w:rFonts w:hint="eastAsia"/>
        </w:rPr>
        <w:t>正确的网站信息</w:t>
      </w:r>
      <w:r>
        <w:rPr>
          <w:rFonts w:hint="eastAsia"/>
        </w:rPr>
        <w:t xml:space="preserve"> C</w:t>
      </w:r>
      <w:r>
        <w:rPr>
          <w:rFonts w:hint="eastAsia"/>
        </w:rPr>
        <w:t>真实的</w:t>
      </w:r>
      <w:r>
        <w:rPr>
          <w:rFonts w:hint="eastAsia"/>
        </w:rPr>
        <w:t>ID D</w:t>
      </w:r>
      <w:r>
        <w:rPr>
          <w:rFonts w:hint="eastAsia"/>
        </w:rPr>
        <w:t>工商注册信息</w:t>
      </w:r>
    </w:p>
    <w:p w:rsidR="00D1647D" w:rsidP="00D1647D">
      <w:pPr>
        <w:spacing w:before="156"/>
        <w:ind w:firstLine="480"/>
      </w:pPr>
      <w:r>
        <w:rPr>
          <w:rFonts w:hint="eastAsia"/>
        </w:rPr>
        <w:t>　　</w:t>
      </w:r>
      <w:r>
        <w:rPr>
          <w:rFonts w:hint="eastAsia"/>
        </w:rPr>
        <w:t>73</w:t>
      </w:r>
      <w:r>
        <w:rPr>
          <w:rFonts w:hint="eastAsia"/>
        </w:rPr>
        <w:t>、</w:t>
      </w:r>
      <w:r>
        <w:rPr>
          <w:rFonts w:hint="eastAsia"/>
        </w:rPr>
        <w:t>2010</w:t>
      </w:r>
      <w:r>
        <w:rPr>
          <w:rFonts w:hint="eastAsia"/>
        </w:rPr>
        <w:t>年年底，熊某偶尔登录到一个境外的淫秽网站,发现该网站</w:t>
      </w:r>
      <w:r>
        <w:rPr>
          <w:rFonts w:hint="eastAsia"/>
        </w:rPr>
        <w:t>有大量的淫秽图片及视频可以观看，便在该网站上注册成为会员。之后，熊某渐渐沉迷于这些淫秽图片和视频,不能自拔。为获得更大的浏览权限，熊某便陆续发了</w:t>
      </w:r>
      <w:r>
        <w:rPr>
          <w:rFonts w:hint="eastAsia"/>
        </w:rPr>
        <w:t>17</w:t>
      </w:r>
      <w:r>
        <w:rPr>
          <w:rFonts w:hint="eastAsia"/>
        </w:rPr>
        <w:t>篇包含淫秽信息的帖子共被点击查看</w:t>
      </w:r>
      <w:r>
        <w:rPr>
          <w:rFonts w:hint="eastAsia"/>
        </w:rPr>
        <w:t>29410</w:t>
      </w:r>
      <w:r>
        <w:rPr>
          <w:rFonts w:hint="eastAsia"/>
        </w:rPr>
        <w:t>次，以不断提高自身的会员等级.熊某的行为</w:t>
      </w:r>
      <w:r>
        <w:rPr>
          <w:rFonts w:hint="eastAsia"/>
        </w:rPr>
        <w:t>（ B )</w:t>
      </w:r>
    </w:p>
    <w:p w:rsidR="00D1647D" w:rsidP="00D1647D">
      <w:pPr>
        <w:spacing w:before="156"/>
        <w:ind w:firstLine="480"/>
      </w:pPr>
      <w:r>
        <w:rPr>
          <w:rFonts w:hint="eastAsia"/>
        </w:rPr>
        <w:t>　　</w:t>
      </w:r>
      <w:r>
        <w:rPr>
          <w:rFonts w:hint="eastAsia"/>
        </w:rPr>
        <w:t>A</w:t>
      </w:r>
      <w:r>
        <w:rPr>
          <w:rFonts w:hint="eastAsia"/>
        </w:rPr>
        <w:t>不构成犯罪</w:t>
      </w:r>
      <w:r>
        <w:rPr>
          <w:rFonts w:hint="eastAsia"/>
        </w:rPr>
        <w:t xml:space="preserve"> B</w:t>
      </w:r>
      <w:r>
        <w:rPr>
          <w:rFonts w:hint="eastAsia"/>
        </w:rPr>
        <w:t>构成传播淫秽物品罪</w:t>
      </w:r>
    </w:p>
    <w:p w:rsidR="00D1647D" w:rsidP="00D1647D">
      <w:pPr>
        <w:spacing w:before="156"/>
        <w:ind w:firstLine="480"/>
      </w:pPr>
      <w:r>
        <w:rPr>
          <w:rFonts w:hint="eastAsia"/>
        </w:rPr>
        <w:t>　　</w:t>
      </w:r>
      <w:r>
        <w:rPr>
          <w:rFonts w:hint="eastAsia"/>
        </w:rPr>
        <w:t>C</w:t>
      </w:r>
      <w:r>
        <w:rPr>
          <w:rFonts w:hint="eastAsia"/>
        </w:rPr>
        <w:t>构成非法经营罪</w:t>
      </w:r>
      <w:r>
        <w:rPr>
          <w:rFonts w:hint="eastAsia"/>
        </w:rPr>
        <w:t xml:space="preserve"> D</w:t>
      </w:r>
      <w:r>
        <w:rPr>
          <w:rFonts w:hint="eastAsia"/>
        </w:rPr>
        <w:t>构成制作、复制、出版、贩卖、传播淫秽物品牟利罪</w:t>
      </w:r>
    </w:p>
    <w:p w:rsidR="00D1647D" w:rsidP="00D1647D">
      <w:pPr>
        <w:spacing w:before="156"/>
        <w:ind w:firstLine="480"/>
      </w:pPr>
      <w:r>
        <w:rPr>
          <w:rFonts w:hint="eastAsia"/>
        </w:rPr>
        <w:t>　　</w:t>
      </w:r>
      <w:r>
        <w:rPr>
          <w:rFonts w:hint="eastAsia"/>
        </w:rPr>
        <w:t>74</w:t>
      </w:r>
      <w:r>
        <w:rPr>
          <w:rFonts w:hint="eastAsia"/>
        </w:rPr>
        <w:t>、文艺青年张小五写了一部反映社会现实的小说，发表后引起热烈反响，好评如潮。甲网站觉得有利可图，擅自将该小说发布在网络上,供网民在线阅读。该网站侵犯了张小五的哪种著作权</w:t>
      </w:r>
      <w:r>
        <w:rPr>
          <w:rFonts w:hint="eastAsia"/>
        </w:rPr>
        <w:t>?（ B )</w:t>
      </w:r>
    </w:p>
    <w:p w:rsidR="00D1647D" w:rsidP="00D1647D">
      <w:pPr>
        <w:spacing w:before="156"/>
        <w:ind w:firstLine="480"/>
      </w:pPr>
      <w:r>
        <w:rPr>
          <w:rFonts w:hint="eastAsia"/>
        </w:rPr>
        <w:t>　　</w:t>
      </w:r>
      <w:r>
        <w:rPr>
          <w:rFonts w:hint="eastAsia"/>
        </w:rPr>
        <w:t>A</w:t>
      </w:r>
      <w:r>
        <w:rPr>
          <w:rFonts w:hint="eastAsia"/>
        </w:rPr>
        <w:t>发表权</w:t>
      </w:r>
      <w:r>
        <w:rPr>
          <w:rFonts w:hint="eastAsia"/>
        </w:rPr>
        <w:t xml:space="preserve"> B</w:t>
      </w:r>
      <w:r>
        <w:rPr>
          <w:rFonts w:hint="eastAsia"/>
        </w:rPr>
        <w:t>信息网络传播权</w:t>
      </w:r>
      <w:r>
        <w:rPr>
          <w:rFonts w:hint="eastAsia"/>
        </w:rPr>
        <w:t xml:space="preserve"> C</w:t>
      </w:r>
      <w:r>
        <w:rPr>
          <w:rFonts w:hint="eastAsia"/>
        </w:rPr>
        <w:t>复制权</w:t>
      </w:r>
      <w:r>
        <w:rPr>
          <w:rFonts w:hint="eastAsia"/>
        </w:rPr>
        <w:t xml:space="preserve"> D</w:t>
      </w:r>
      <w:r>
        <w:rPr>
          <w:rFonts w:hint="eastAsia"/>
        </w:rPr>
        <w:t>发行权</w:t>
      </w:r>
    </w:p>
    <w:p w:rsidR="00D1647D" w:rsidP="00D1647D">
      <w:pPr>
        <w:spacing w:before="156"/>
        <w:ind w:firstLine="480"/>
      </w:pPr>
      <w:r>
        <w:rPr>
          <w:rFonts w:hint="eastAsia"/>
        </w:rPr>
        <w:t>　　</w:t>
      </w:r>
      <w:r>
        <w:rPr>
          <w:rFonts w:hint="eastAsia"/>
        </w:rPr>
        <w:t>75</w:t>
      </w:r>
      <w:r>
        <w:rPr>
          <w:rFonts w:hint="eastAsia"/>
        </w:rPr>
        <w:t>、著作权行政管理部门对侵犯互联网信息服务活动中的信息网络传播权的行为实施行政处罚，适用</w:t>
      </w:r>
      <w:r>
        <w:rPr>
          <w:rFonts w:hint="eastAsia"/>
        </w:rPr>
        <w:t>( A )</w:t>
      </w:r>
    </w:p>
    <w:p w:rsidR="00D1647D" w:rsidP="00D1647D">
      <w:pPr>
        <w:spacing w:before="156"/>
        <w:ind w:firstLine="480"/>
      </w:pPr>
      <w:r>
        <w:rPr>
          <w:rFonts w:hint="eastAsia"/>
        </w:rPr>
        <w:t>　　</w:t>
      </w:r>
      <w:r>
        <w:rPr>
          <w:rFonts w:hint="eastAsia"/>
        </w:rPr>
        <w:t>A</w:t>
      </w:r>
      <w:r>
        <w:rPr>
          <w:rFonts w:hint="eastAsia"/>
        </w:rPr>
        <w:t>《著作权行政处罚实施办法》</w:t>
      </w:r>
    </w:p>
    <w:p w:rsidR="00D1647D" w:rsidP="00D1647D">
      <w:pPr>
        <w:spacing w:before="156"/>
        <w:ind w:firstLine="480"/>
      </w:pPr>
      <w:r>
        <w:rPr>
          <w:rFonts w:hint="eastAsia"/>
        </w:rPr>
        <w:t>　　</w:t>
      </w:r>
      <w:r>
        <w:rPr>
          <w:rFonts w:hint="eastAsia"/>
        </w:rPr>
        <w:t>B</w:t>
      </w:r>
      <w:r>
        <w:rPr>
          <w:rFonts w:hint="eastAsia"/>
        </w:rPr>
        <w:t>《互联网著作权行政保护办法》</w:t>
      </w:r>
    </w:p>
    <w:p w:rsidR="00D1647D" w:rsidP="00D1647D">
      <w:pPr>
        <w:spacing w:before="156"/>
        <w:ind w:firstLine="480"/>
      </w:pPr>
      <w:r>
        <w:rPr>
          <w:rFonts w:hint="eastAsia"/>
        </w:rPr>
        <w:t>　　</w:t>
      </w:r>
      <w:r>
        <w:rPr>
          <w:rFonts w:hint="eastAsia"/>
        </w:rPr>
        <w:t>C</w:t>
      </w:r>
      <w:r>
        <w:rPr>
          <w:rFonts w:hint="eastAsia"/>
        </w:rPr>
        <w:t>民法中关于知识产权的相关规定</w:t>
      </w:r>
    </w:p>
    <w:p w:rsidR="00D1647D" w:rsidP="00D1647D">
      <w:pPr>
        <w:spacing w:before="156"/>
        <w:ind w:firstLine="480"/>
      </w:pPr>
      <w:r>
        <w:rPr>
          <w:rFonts w:hint="eastAsia"/>
        </w:rPr>
        <w:t>　　</w:t>
      </w:r>
      <w:r>
        <w:rPr>
          <w:rFonts w:hint="eastAsia"/>
        </w:rPr>
        <w:t>D</w:t>
      </w:r>
      <w:r>
        <w:rPr>
          <w:rFonts w:hint="eastAsia"/>
        </w:rPr>
        <w:t>《商标法》</w:t>
      </w:r>
    </w:p>
    <w:p w:rsidR="00D1647D" w:rsidP="00D1647D">
      <w:pPr>
        <w:spacing w:before="156"/>
        <w:ind w:firstLine="480"/>
      </w:pPr>
      <w:r>
        <w:rPr>
          <w:rFonts w:hint="eastAsia"/>
        </w:rPr>
        <w:t>　　二、判断题</w:t>
      </w:r>
    </w:p>
    <w:p w:rsidR="00D1647D" w:rsidP="00D1647D">
      <w:pPr>
        <w:spacing w:before="156"/>
        <w:ind w:firstLine="480"/>
      </w:pPr>
      <w:r>
        <w:rPr>
          <w:rFonts w:hint="eastAsia"/>
        </w:rPr>
        <w:t>　　</w:t>
      </w:r>
      <w:r>
        <w:rPr>
          <w:rFonts w:hint="eastAsia"/>
        </w:rPr>
        <w:t>1</w:t>
      </w:r>
      <w:r>
        <w:rPr>
          <w:rFonts w:hint="eastAsia"/>
        </w:rPr>
        <w:t>、</w:t>
      </w:r>
      <w:r>
        <w:rPr>
          <w:rFonts w:hint="eastAsia"/>
        </w:rPr>
        <w:t>VPN</w:t>
      </w:r>
      <w:r>
        <w:rPr>
          <w:rFonts w:hint="eastAsia"/>
        </w:rPr>
        <w:t>的主要特点是通过加密使信息能安全的通过</w:t>
      </w:r>
      <w:r>
        <w:rPr>
          <w:rFonts w:hint="eastAsia"/>
        </w:rPr>
        <w:t>Internet</w:t>
      </w:r>
      <w:r>
        <w:rPr>
          <w:rFonts w:hint="eastAsia"/>
        </w:rPr>
        <w:t>传递.</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w:t>
      </w:r>
      <w:r>
        <w:rPr>
          <w:rFonts w:hint="eastAsia"/>
        </w:rPr>
        <w:t>、密码保管不善属于操作失误的安全隐患。</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3</w:t>
      </w:r>
      <w:r>
        <w:rPr>
          <w:rFonts w:hint="eastAsia"/>
        </w:rPr>
        <w:t>、漏洞是指任何可以造成破坏系统或信息的弱点。</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4</w:t>
      </w:r>
      <w:r>
        <w:rPr>
          <w:rFonts w:hint="eastAsia"/>
        </w:rPr>
        <w:t>、安全审计就是日志的记录。</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w:t>
      </w:r>
      <w:r>
        <w:rPr>
          <w:rFonts w:hint="eastAsia"/>
        </w:rPr>
        <w:t>、计算机病毒是计算机系统中自动产生的。</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6</w:t>
      </w:r>
      <w:r>
        <w:rPr>
          <w:rFonts w:hint="eastAsia"/>
        </w:rPr>
        <w:t>、对于一个计算机网络来说</w:t>
      </w:r>
      <w:r>
        <w:rPr>
          <w:rFonts w:hint="eastAsia"/>
        </w:rPr>
        <w:t>，</w:t>
      </w:r>
      <w:r>
        <w:rPr>
          <w:rFonts w:hint="eastAsia"/>
        </w:rPr>
        <w:t>依靠防火墙即可以达到对网络内部和外部</w:t>
      </w:r>
      <w:r>
        <w:rPr>
          <w:rFonts w:hint="eastAsia"/>
        </w:rPr>
        <w:t>的安全防护</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7</w:t>
      </w:r>
      <w:r>
        <w:rPr>
          <w:rFonts w:hint="eastAsia"/>
        </w:rPr>
        <w:t>、网络安全应具有以下四个方面的特征：保密性、完整性、可用性、可查性。</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8</w:t>
      </w:r>
      <w:r>
        <w:rPr>
          <w:rFonts w:hint="eastAsia"/>
        </w:rPr>
        <w:t>、最小特权、纵深防御是网络安全原则之一。</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9</w:t>
      </w:r>
      <w:r>
        <w:rPr>
          <w:rFonts w:hint="eastAsia"/>
        </w:rPr>
        <w:t>、安全管理从范畴上讲，涉及物理安全策略、访问控制策略、信息加密策略和网络安全管理策略。</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10</w:t>
      </w:r>
      <w:r>
        <w:rPr>
          <w:rFonts w:hint="eastAsia"/>
        </w:rPr>
        <w:t>、用户的密码一般应设置为</w:t>
      </w:r>
      <w:r>
        <w:rPr>
          <w:rFonts w:hint="eastAsia"/>
        </w:rPr>
        <w:t>16</w:t>
      </w:r>
      <w:r>
        <w:rPr>
          <w:rFonts w:hint="eastAsia"/>
        </w:rPr>
        <w:t>位以上.</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11</w:t>
      </w:r>
      <w:r>
        <w:rPr>
          <w:rFonts w:hint="eastAsia"/>
        </w:rPr>
        <w:t>、开放性是</w:t>
      </w:r>
      <w:r>
        <w:rPr>
          <w:rFonts w:hint="eastAsia"/>
        </w:rPr>
        <w:t>UNIX</w:t>
      </w:r>
      <w:r>
        <w:rPr>
          <w:rFonts w:hint="eastAsia"/>
        </w:rPr>
        <w:t>系统的一大特点。</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12</w:t>
      </w:r>
      <w:r>
        <w:rPr>
          <w:rFonts w:hint="eastAsia"/>
        </w:rPr>
        <w:t>、防止主机丢失属于系统管理员的安全管理范畴。</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13</w:t>
      </w:r>
      <w:r>
        <w:rPr>
          <w:rFonts w:hint="eastAsia"/>
        </w:rPr>
        <w:t>、我们通常使用</w:t>
      </w:r>
      <w:r>
        <w:rPr>
          <w:rFonts w:hint="eastAsia"/>
        </w:rPr>
        <w:t>SMTP</w:t>
      </w:r>
      <w:r>
        <w:rPr>
          <w:rFonts w:hint="eastAsia"/>
        </w:rPr>
        <w:t>协议用来接收</w:t>
      </w:r>
      <w:r>
        <w:rPr>
          <w:rFonts w:hint="eastAsia"/>
        </w:rPr>
        <w:t>E-MAIL</w:t>
      </w:r>
      <w:r>
        <w:rPr>
          <w:rFonts w:hint="eastAsia"/>
        </w:rPr>
        <w:t>。</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14</w:t>
      </w:r>
      <w:r>
        <w:rPr>
          <w:rFonts w:hint="eastAsia"/>
        </w:rPr>
        <w:t>、在堡垒主机上建立内部</w:t>
      </w:r>
      <w:r>
        <w:rPr>
          <w:rFonts w:hint="eastAsia"/>
        </w:rPr>
        <w:t>DNS</w:t>
      </w:r>
      <w:r>
        <w:rPr>
          <w:rFonts w:hint="eastAsia"/>
        </w:rPr>
        <w:t>服务器以供外界访问，可以增强</w:t>
      </w:r>
      <w:r>
        <w:rPr>
          <w:rFonts w:hint="eastAsia"/>
        </w:rPr>
        <w:t>DNS</w:t>
      </w:r>
      <w:r>
        <w:rPr>
          <w:rFonts w:hint="eastAsia"/>
        </w:rPr>
        <w:t>服务器的安全性。</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15</w:t>
      </w:r>
      <w:r>
        <w:rPr>
          <w:rFonts w:hint="eastAsia"/>
        </w:rPr>
        <w:t>、为了防御网络监听，最常用的方法是采用物理传输。</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16</w:t>
      </w:r>
      <w:r>
        <w:rPr>
          <w:rFonts w:hint="eastAsia"/>
        </w:rPr>
        <w:t>、使用最新版本的网页浏览器软件可以防御黑客攻击。</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17</w:t>
      </w:r>
      <w:r>
        <w:rPr>
          <w:rFonts w:hint="eastAsia"/>
        </w:rPr>
        <w:t>、通过使用</w:t>
      </w:r>
      <w:r>
        <w:rPr>
          <w:rFonts w:hint="eastAsia"/>
        </w:rPr>
        <w:t>SOCKS5</w:t>
      </w:r>
      <w:r>
        <w:rPr>
          <w:rFonts w:hint="eastAsia"/>
        </w:rPr>
        <w:t>代理服务器可以隐藏</w:t>
      </w:r>
      <w:r>
        <w:rPr>
          <w:rFonts w:hint="eastAsia"/>
        </w:rPr>
        <w:t>QQ</w:t>
      </w:r>
      <w:r>
        <w:rPr>
          <w:rFonts w:hint="eastAsia"/>
        </w:rPr>
        <w:t>的真实</w:t>
      </w:r>
      <w:r>
        <w:rPr>
          <w:rFonts w:hint="eastAsia"/>
        </w:rPr>
        <w:t>IP</w:t>
      </w:r>
      <w:r>
        <w:rPr>
          <w:rFonts w:hint="eastAsia"/>
        </w:rPr>
        <w:t>.</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18</w:t>
      </w:r>
      <w:r>
        <w:rPr>
          <w:rFonts w:hint="eastAsia"/>
        </w:rPr>
        <w:t>、一但中了</w:t>
      </w:r>
      <w:r>
        <w:rPr>
          <w:rFonts w:hint="eastAsia"/>
        </w:rPr>
        <w:t>IE</w:t>
      </w:r>
      <w:r>
        <w:rPr>
          <w:rFonts w:hint="eastAsia"/>
        </w:rPr>
        <w:t>窗口炸弹马上按下主机面板上的</w:t>
      </w:r>
      <w:r>
        <w:rPr>
          <w:rFonts w:hint="eastAsia"/>
        </w:rPr>
        <w:t>Reset</w:t>
      </w:r>
      <w:r>
        <w:rPr>
          <w:rFonts w:hint="eastAsia"/>
        </w:rPr>
        <w:t>键,重起计算机.</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19</w:t>
      </w:r>
      <w:r>
        <w:rPr>
          <w:rFonts w:hint="eastAsia"/>
        </w:rPr>
        <w:t>、禁止使用活动脚本可以防范</w:t>
      </w:r>
      <w:r>
        <w:rPr>
          <w:rFonts w:hint="eastAsia"/>
        </w:rPr>
        <w:t>IE</w:t>
      </w:r>
      <w:r>
        <w:rPr>
          <w:rFonts w:hint="eastAsia"/>
        </w:rPr>
        <w:t>执行本地任意程序。</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20</w:t>
      </w:r>
      <w:r>
        <w:rPr>
          <w:rFonts w:hint="eastAsia"/>
        </w:rPr>
        <w:t>、只要是类型为</w:t>
      </w:r>
      <w:r>
        <w:rPr>
          <w:rFonts w:hint="eastAsia"/>
        </w:rPr>
        <w:t>TXT</w:t>
      </w:r>
      <w:r>
        <w:rPr>
          <w:rFonts w:hint="eastAsia"/>
        </w:rPr>
        <w:t>的文件都没有危险。</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21</w:t>
      </w:r>
      <w:r>
        <w:rPr>
          <w:rFonts w:hint="eastAsia"/>
        </w:rPr>
        <w:t>、不要打开附件为</w:t>
      </w:r>
      <w:r>
        <w:rPr>
          <w:rFonts w:hint="eastAsia"/>
        </w:rPr>
        <w:t>SHS</w:t>
      </w:r>
      <w:r>
        <w:rPr>
          <w:rFonts w:hint="eastAsia"/>
        </w:rPr>
        <w:t>格式的文件。</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22</w:t>
      </w:r>
      <w:r>
        <w:rPr>
          <w:rFonts w:hint="eastAsia"/>
        </w:rPr>
        <w:t>、发现木马，首先要在计算机的后台关掉其程序的运行。</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23</w:t>
      </w:r>
      <w:r>
        <w:rPr>
          <w:rFonts w:hint="eastAsia"/>
        </w:rPr>
        <w:t>、限制网络用户访问和调用</w:t>
      </w:r>
      <w:r>
        <w:rPr>
          <w:rFonts w:hint="eastAsia"/>
        </w:rPr>
        <w:t>cmd</w:t>
      </w:r>
      <w:r>
        <w:rPr>
          <w:rFonts w:hint="eastAsia"/>
        </w:rPr>
        <w:t>的权限可以防范</w:t>
      </w:r>
      <w:r>
        <w:rPr>
          <w:rFonts w:hint="eastAsia"/>
        </w:rPr>
        <w:t>Unicode</w:t>
      </w:r>
      <w:r>
        <w:rPr>
          <w:rFonts w:hint="eastAsia"/>
        </w:rPr>
        <w:t>漏洞。</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24</w:t>
      </w:r>
      <w:r>
        <w:rPr>
          <w:rFonts w:hint="eastAsia"/>
        </w:rPr>
        <w:t>、解决共享文件夹的安全隐患应该卸载</w:t>
      </w:r>
      <w:r>
        <w:rPr>
          <w:rFonts w:hint="eastAsia"/>
        </w:rPr>
        <w:t>Microsoft</w:t>
      </w:r>
      <w:r>
        <w:rPr>
          <w:rFonts w:hint="eastAsia"/>
        </w:rPr>
        <w:t>网络的文件和打印机共享.</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25</w:t>
      </w:r>
      <w:r>
        <w:rPr>
          <w:rFonts w:hint="eastAsia"/>
        </w:rPr>
        <w:t>、不要将密码写到纸上。</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26</w:t>
      </w:r>
      <w:r>
        <w:rPr>
          <w:rFonts w:hint="eastAsia"/>
        </w:rPr>
        <w:t>、屏幕保护的密码是需要分大小写的。</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27</w:t>
      </w:r>
      <w:r>
        <w:rPr>
          <w:rFonts w:hint="eastAsia"/>
        </w:rPr>
        <w:t>、计算机病毒的传播媒介来分类，可分为单机病毒和网络病毒。</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28</w:t>
      </w:r>
      <w:r>
        <w:rPr>
          <w:rFonts w:hint="eastAsia"/>
        </w:rPr>
        <w:t>、木马不是病毒。</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29.</w:t>
      </w:r>
      <w:r>
        <w:rPr>
          <w:rFonts w:hint="eastAsia"/>
        </w:rPr>
        <w:t>复合型防火墙防火墙是内部网与外部网的隔离点,起着监视和隔绝应用层通信流的作用，同时也常结合过滤器的功能.</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30</w:t>
      </w:r>
      <w:r>
        <w:rPr>
          <w:rFonts w:hint="eastAsia"/>
        </w:rPr>
        <w:t>、非法访问一旦突破数据包过滤型防火墙，即可对主机上的软件和配置漏洞进行攻击。</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31</w:t>
      </w:r>
      <w:r>
        <w:rPr>
          <w:rFonts w:hint="eastAsia"/>
        </w:rPr>
        <w:t>、</w:t>
      </w:r>
      <w:r>
        <w:rPr>
          <w:rFonts w:hint="eastAsia"/>
        </w:rPr>
        <w:t xml:space="preserve">ATM </w:t>
      </w:r>
      <w:r>
        <w:rPr>
          <w:rFonts w:hint="eastAsia"/>
        </w:rPr>
        <w:t>技术领先于</w:t>
      </w:r>
      <w:r>
        <w:rPr>
          <w:rFonts w:hint="eastAsia"/>
        </w:rPr>
        <w:t>TCP/IP</w:t>
      </w:r>
      <w:r>
        <w:rPr>
          <w:rFonts w:hint="eastAsia"/>
        </w:rPr>
        <w:t>技术，即将取代</w:t>
      </w:r>
      <w:r>
        <w:rPr>
          <w:rFonts w:hint="eastAsia"/>
        </w:rPr>
        <w:t>IP</w:t>
      </w:r>
      <w:r>
        <w:rPr>
          <w:rFonts w:hint="eastAsia"/>
        </w:rPr>
        <w:t>技术，实现语音、视频、数据传输网络的三网合一</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32</w:t>
      </w:r>
      <w:r>
        <w:rPr>
          <w:rFonts w:hint="eastAsia"/>
        </w:rPr>
        <w:t>、</w:t>
      </w:r>
      <w:r>
        <w:rPr>
          <w:rFonts w:hint="eastAsia"/>
        </w:rPr>
        <w:t>Internet</w:t>
      </w:r>
      <w:r>
        <w:rPr>
          <w:rFonts w:hint="eastAsia"/>
        </w:rPr>
        <w:t>设计之初，考虑了核战争的威胁，因此充分考虑到了网络安全问</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33</w:t>
      </w:r>
      <w:r>
        <w:rPr>
          <w:rFonts w:hint="eastAsia"/>
        </w:rPr>
        <w:t>、我的计算机在网络防火墙之内，所以其他用户不可能对我计算机造成威胁</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34</w:t>
      </w:r>
      <w:r>
        <w:rPr>
          <w:rFonts w:hint="eastAsia"/>
        </w:rPr>
        <w:t>、</w:t>
      </w:r>
      <w:r>
        <w:rPr>
          <w:rFonts w:hint="eastAsia"/>
        </w:rPr>
        <w:t>Internet</w:t>
      </w:r>
      <w:r>
        <w:rPr>
          <w:rFonts w:hint="eastAsia"/>
        </w:rPr>
        <w:t>没有一个集中的管理权威</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35</w:t>
      </w:r>
      <w:r>
        <w:rPr>
          <w:rFonts w:hint="eastAsia"/>
        </w:rPr>
        <w:t>、统计表明，网络安全威胁主要来自内部网络，而不是</w:t>
      </w:r>
      <w:r>
        <w:rPr>
          <w:rFonts w:hint="eastAsia"/>
        </w:rPr>
        <w:t>Internet(</w:t>
      </w:r>
      <w:r>
        <w:rPr>
          <w:rFonts w:hint="eastAsia"/>
        </w:rPr>
        <w:t>对</w:t>
      </w:r>
      <w:r>
        <w:rPr>
          <w:rFonts w:hint="eastAsia"/>
        </w:rPr>
        <w:t>)</w:t>
      </w:r>
    </w:p>
    <w:p w:rsidR="00D1647D" w:rsidP="00D1647D">
      <w:pPr>
        <w:spacing w:before="156"/>
        <w:ind w:firstLine="480"/>
      </w:pPr>
      <w:r>
        <w:rPr>
          <w:rFonts w:hint="eastAsia"/>
        </w:rPr>
        <w:t>　　</w:t>
      </w:r>
      <w:r>
        <w:rPr>
          <w:rFonts w:hint="eastAsia"/>
        </w:rPr>
        <w:t>36</w:t>
      </w:r>
      <w:r>
        <w:rPr>
          <w:rFonts w:hint="eastAsia"/>
        </w:rPr>
        <w:t>、只要设置了足够强壮的口令,黑客不可能侵入到计算机中</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37</w:t>
      </w:r>
      <w:r>
        <w:rPr>
          <w:rFonts w:hint="eastAsia"/>
        </w:rPr>
        <w:t>、路由器在转发</w:t>
      </w:r>
      <w:r>
        <w:rPr>
          <w:rFonts w:hint="eastAsia"/>
        </w:rPr>
        <w:t>IP</w:t>
      </w:r>
      <w:r>
        <w:rPr>
          <w:rFonts w:hint="eastAsia"/>
        </w:rPr>
        <w:t>分组时，一般不检查</w:t>
      </w:r>
      <w:r>
        <w:rPr>
          <w:rFonts w:hint="eastAsia"/>
        </w:rPr>
        <w:t>IP</w:t>
      </w:r>
      <w:r>
        <w:rPr>
          <w:rFonts w:hint="eastAsia"/>
        </w:rPr>
        <w:t>分组的源地址，因此可以伪造</w:t>
      </w:r>
      <w:r>
        <w:rPr>
          <w:rFonts w:hint="eastAsia"/>
        </w:rPr>
        <w:t>IP</w:t>
      </w:r>
      <w:r>
        <w:rPr>
          <w:rFonts w:hint="eastAsia"/>
        </w:rPr>
        <w:t>分组的源地址进行攻击，使得网络管理员无法追踪。</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38</w:t>
      </w:r>
      <w:r>
        <w:rPr>
          <w:rFonts w:hint="eastAsia"/>
        </w:rPr>
        <w:t>、发起大规模的</w:t>
      </w:r>
      <w:r>
        <w:rPr>
          <w:rFonts w:hint="eastAsia"/>
        </w:rPr>
        <w:t>DDoS</w:t>
      </w:r>
      <w:r>
        <w:rPr>
          <w:rFonts w:hint="eastAsia"/>
        </w:rPr>
        <w:t>攻击通常要控制大量的中间网络或系统</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39</w:t>
      </w:r>
      <w:r>
        <w:rPr>
          <w:rFonts w:hint="eastAsia"/>
        </w:rPr>
        <w:t>、路由协议如果没有认证功能，就可以伪造路由信息，导致路由表混乱，从而使网络瘫痪</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40</w:t>
      </w:r>
      <w:r>
        <w:rPr>
          <w:rFonts w:hint="eastAsia"/>
        </w:rPr>
        <w:t>、目前入侵检测系统可以及时的阻止黑客的攻击。</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41</w:t>
      </w:r>
      <w:r>
        <w:rPr>
          <w:rFonts w:hint="eastAsia"/>
        </w:rPr>
        <w:t>、</w:t>
      </w:r>
      <w:r>
        <w:rPr>
          <w:rFonts w:hint="eastAsia"/>
        </w:rPr>
        <w:t>TCSEC</w:t>
      </w:r>
      <w:r>
        <w:rPr>
          <w:rFonts w:hint="eastAsia"/>
        </w:rPr>
        <w:t>是美国的计算机安全评估机构和安全标准制定机构</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42</w:t>
      </w:r>
      <w:r>
        <w:rPr>
          <w:rFonts w:hint="eastAsia"/>
        </w:rPr>
        <w:t>、蠕虫、特洛伊木马和病毒其实是一回事</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43</w:t>
      </w:r>
      <w:r>
        <w:rPr>
          <w:rFonts w:hint="eastAsia"/>
        </w:rPr>
        <w:t>、只要选择一种最安全的操作系统，整个系统就可以保障安全</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44</w:t>
      </w:r>
      <w:r>
        <w:rPr>
          <w:rFonts w:hint="eastAsia"/>
        </w:rPr>
        <w:t>、在计算机系统安全中，人的作用相对于软件,硬件和网络而言,不是很重要</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45</w:t>
      </w:r>
      <w:r>
        <w:rPr>
          <w:rFonts w:hint="eastAsia"/>
        </w:rPr>
        <w:t>、在设计系统安全策略时要首先评估可能受到的安全威胁</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46</w:t>
      </w:r>
      <w:r>
        <w:rPr>
          <w:rFonts w:hint="eastAsia"/>
        </w:rPr>
        <w:t>、安装系统后应当根据厂商或安全咨询机构的建议对系统进行必要的安全配置</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47</w:t>
      </w:r>
      <w:r>
        <w:rPr>
          <w:rFonts w:hint="eastAsia"/>
        </w:rPr>
        <w:t>、系统安全的责任在于</w:t>
      </w:r>
      <w:r>
        <w:rPr>
          <w:rFonts w:hint="eastAsia"/>
        </w:rPr>
        <w:t>IT</w:t>
      </w:r>
      <w:r>
        <w:rPr>
          <w:rFonts w:hint="eastAsia"/>
        </w:rPr>
        <w:t>技术人员，最终用户不需要了解安全问题</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48。</w:t>
      </w:r>
      <w:r>
        <w:rPr>
          <w:rFonts w:hint="eastAsia"/>
        </w:rPr>
        <w:t>网络的发展促进了人们的交流,同时带来了相应的安全问题</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49.</w:t>
      </w:r>
      <w:r>
        <w:rPr>
          <w:rFonts w:hint="eastAsia"/>
        </w:rPr>
        <w:t>具有政治目的的黑客只对政府的网络与信息资源造成危害</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50</w:t>
      </w:r>
      <w:r>
        <w:rPr>
          <w:rFonts w:hint="eastAsia"/>
        </w:rPr>
        <w:t>、病毒攻击是危害最大、影响最广、发展最快的攻击技术</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51</w:t>
      </w:r>
      <w:r>
        <w:rPr>
          <w:rFonts w:hint="eastAsia"/>
        </w:rPr>
        <w:t>、黑色星期四</w:t>
      </w:r>
      <w:r>
        <w:rPr>
          <w:rFonts w:hint="eastAsia"/>
        </w:rPr>
        <w:t>"</w:t>
      </w:r>
      <w:r>
        <w:rPr>
          <w:rFonts w:hint="eastAsia"/>
        </w:rPr>
        <w:t>是因有人通过</w:t>
      </w:r>
      <w:r>
        <w:rPr>
          <w:rFonts w:hint="eastAsia"/>
        </w:rPr>
        <w:t>BELL</w:t>
      </w:r>
      <w:r>
        <w:rPr>
          <w:rFonts w:hint="eastAsia"/>
        </w:rPr>
        <w:t>实验室与</w:t>
      </w:r>
      <w:r>
        <w:rPr>
          <w:rFonts w:hint="eastAsia"/>
        </w:rPr>
        <w:t>Internet</w:t>
      </w:r>
      <w:r>
        <w:rPr>
          <w:rFonts w:hint="eastAsia"/>
        </w:rPr>
        <w:t>连接的有漏洞的机器上放置了一个蠕虫程序而引起网络灾难得名的</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52</w:t>
      </w:r>
      <w:r>
        <w:rPr>
          <w:rFonts w:hint="eastAsia"/>
        </w:rPr>
        <w:t>、邮件的附件如果是带有</w:t>
      </w:r>
      <w:r>
        <w:rPr>
          <w:rFonts w:hint="eastAsia"/>
        </w:rPr>
        <w:t>。exe</w:t>
      </w:r>
      <w:r>
        <w:rPr>
          <w:rFonts w:hint="eastAsia"/>
        </w:rPr>
        <w:t>、</w:t>
      </w:r>
      <w:r>
        <w:rPr>
          <w:rFonts w:hint="eastAsia"/>
        </w:rPr>
        <w:t>.com</w:t>
      </w:r>
      <w:r>
        <w:rPr>
          <w:rFonts w:hint="eastAsia"/>
        </w:rPr>
        <w:t>、</w:t>
      </w:r>
      <w:r>
        <w:rPr>
          <w:rFonts w:hint="eastAsia"/>
        </w:rPr>
        <w:t>.pif</w:t>
      </w:r>
      <w:r>
        <w:rPr>
          <w:rFonts w:hint="eastAsia"/>
        </w:rPr>
        <w:t>、</w:t>
      </w:r>
      <w:r>
        <w:rPr>
          <w:rFonts w:hint="eastAsia"/>
        </w:rPr>
        <w:t>.pl</w:t>
      </w:r>
      <w:r>
        <w:rPr>
          <w:rFonts w:hint="eastAsia"/>
        </w:rPr>
        <w:t>、</w:t>
      </w:r>
      <w:r>
        <w:rPr>
          <w:rFonts w:hint="eastAsia"/>
        </w:rPr>
        <w:t>。src</w:t>
      </w:r>
      <w:r>
        <w:rPr>
          <w:rFonts w:hint="eastAsia"/>
        </w:rPr>
        <w:t>和</w:t>
      </w:r>
      <w:r>
        <w:rPr>
          <w:rFonts w:hint="eastAsia"/>
        </w:rPr>
        <w:t>.vbs</w:t>
      </w:r>
      <w:r>
        <w:rPr>
          <w:rFonts w:hint="eastAsia"/>
        </w:rPr>
        <w:t>为后缀的文件，应确定其安全后再打开</w:t>
      </w:r>
      <w:r>
        <w:rPr>
          <w:rFonts w:hint="eastAsia"/>
        </w:rPr>
        <w:t xml:space="preserve"> （</w:t>
      </w:r>
      <w:r>
        <w:rPr>
          <w:rFonts w:hint="eastAsia"/>
        </w:rPr>
        <w:t>对</w:t>
      </w:r>
      <w:r>
        <w:rPr>
          <w:rFonts w:hint="eastAsia"/>
        </w:rPr>
        <w:t>）</w:t>
      </w:r>
    </w:p>
    <w:p w:rsidR="00D1647D" w:rsidP="00D1647D">
      <w:pPr>
        <w:spacing w:before="156"/>
        <w:ind w:firstLine="480"/>
      </w:pPr>
      <w:r>
        <w:rPr>
          <w:rFonts w:hint="eastAsia"/>
        </w:rPr>
        <w:t>　　</w:t>
      </w:r>
      <w:r>
        <w:rPr>
          <w:rFonts w:hint="eastAsia"/>
        </w:rPr>
        <w:t>53</w:t>
      </w:r>
      <w:r>
        <w:rPr>
          <w:rFonts w:hint="eastAsia"/>
        </w:rPr>
        <w:t>、在信息战中中立国的体现要比非信息战简单</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54</w:t>
      </w:r>
      <w:r>
        <w:rPr>
          <w:rFonts w:hint="eastAsia"/>
        </w:rPr>
        <w:t>、信息战的军事目标是指一个国家军队的网络系统、信息系统、数据资源</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55</w:t>
      </w:r>
      <w:r>
        <w:rPr>
          <w:rFonts w:hint="eastAsia"/>
        </w:rPr>
        <w:t>、计算机病毒是计算机系统中自动产生的</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56</w:t>
      </w:r>
      <w:r>
        <w:rPr>
          <w:rFonts w:hint="eastAsia"/>
        </w:rPr>
        <w:t>、小球病毒属于引导型病毒</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57</w:t>
      </w:r>
      <w:r>
        <w:rPr>
          <w:rFonts w:hint="eastAsia"/>
        </w:rPr>
        <w:t>、公安部公共信息网络安全监察部门主管全国的计算机病毒防治管理工作</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58</w:t>
      </w:r>
      <w:r>
        <w:rPr>
          <w:rFonts w:hint="eastAsia"/>
        </w:rPr>
        <w:t>、计算机病毒防治产品实行销售许可证制度</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59</w:t>
      </w:r>
      <w:r>
        <w:rPr>
          <w:rFonts w:hint="eastAsia"/>
        </w:rPr>
        <w:t>、计算机病毒防治产品分为三级，其中三级品为最高级</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60</w:t>
      </w:r>
      <w:r>
        <w:rPr>
          <w:rFonts w:hint="eastAsia"/>
        </w:rPr>
        <w:t>，删除不必要的网络共享可以提高防范病毒的能力</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61</w:t>
      </w:r>
      <w:r>
        <w:rPr>
          <w:rFonts w:hint="eastAsia"/>
        </w:rPr>
        <w:t>、带</w:t>
      </w:r>
      <w:r>
        <w:rPr>
          <w:rFonts w:hint="eastAsia"/>
        </w:rPr>
        <w:t>VPN</w:t>
      </w:r>
      <w:r>
        <w:rPr>
          <w:rFonts w:hint="eastAsia"/>
        </w:rPr>
        <w:t>的防火墙一旦设置了</w:t>
      </w:r>
      <w:r>
        <w:rPr>
          <w:rFonts w:hint="eastAsia"/>
        </w:rPr>
        <w:t xml:space="preserve">VPN </w:t>
      </w:r>
      <w:r>
        <w:rPr>
          <w:rFonts w:hint="eastAsia"/>
        </w:rPr>
        <w:t>功能，则所有通过防火墙的数据包都将</w:t>
      </w:r>
    </w:p>
    <w:p w:rsidR="00D1647D" w:rsidP="00D1647D">
      <w:pPr>
        <w:spacing w:before="156"/>
        <w:ind w:firstLine="480"/>
      </w:pPr>
      <w:r>
        <w:rPr>
          <w:rFonts w:hint="eastAsia"/>
        </w:rPr>
        <w:t>　　</w:t>
      </w:r>
      <w:r>
        <w:rPr>
          <w:rFonts w:hint="eastAsia"/>
        </w:rPr>
        <w:t>62</w:t>
      </w:r>
      <w:r>
        <w:rPr>
          <w:rFonts w:hint="eastAsia"/>
        </w:rPr>
        <w:t>、通过</w:t>
      </w:r>
      <w:r>
        <w:rPr>
          <w:rFonts w:hint="eastAsia"/>
        </w:rPr>
        <w:t>VPN</w:t>
      </w:r>
      <w:r>
        <w:rPr>
          <w:rFonts w:hint="eastAsia"/>
        </w:rPr>
        <w:t>通道进行通讯</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63</w:t>
      </w:r>
      <w:r>
        <w:rPr>
          <w:rFonts w:hint="eastAsia"/>
        </w:rPr>
        <w:t>、</w:t>
      </w:r>
      <w:r>
        <w:rPr>
          <w:rFonts w:hint="eastAsia"/>
        </w:rPr>
        <w:t>VPN</w:t>
      </w:r>
      <w:r>
        <w:rPr>
          <w:rFonts w:hint="eastAsia"/>
        </w:rPr>
        <w:t>的所采取的两项关键技术是认证与加密</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64</w:t>
      </w:r>
      <w:r>
        <w:rPr>
          <w:rFonts w:hint="eastAsia"/>
        </w:rPr>
        <w:t>、要保证一个公司总部与其分支机构的网络通讯安全只有通过</w:t>
      </w:r>
      <w:r>
        <w:rPr>
          <w:rFonts w:hint="eastAsia"/>
        </w:rPr>
        <w:t>VPN</w:t>
      </w:r>
      <w:r>
        <w:rPr>
          <w:rFonts w:hint="eastAsia"/>
        </w:rPr>
        <w:t>来实现</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65</w:t>
      </w:r>
      <w:r>
        <w:rPr>
          <w:rFonts w:hint="eastAsia"/>
        </w:rPr>
        <w:t>、网络安全工程实施的关键是质量，而质量的关键是服务的长期保障能力</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66</w:t>
      </w:r>
      <w:r>
        <w:rPr>
          <w:rFonts w:hint="eastAsia"/>
        </w:rPr>
        <w:t>、网络安全服务的开展与网络安全防范是一对矛盾</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67</w:t>
      </w:r>
      <w:r>
        <w:rPr>
          <w:rFonts w:hint="eastAsia"/>
        </w:rPr>
        <w:t>、网络安全边界防范的不完备性仅指防外不防内</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68</w:t>
      </w:r>
      <w:r>
        <w:rPr>
          <w:rFonts w:hint="eastAsia"/>
        </w:rPr>
        <w:t>、使用最新版本的网页浏览器软件可以防御黑客攻击.</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69</w:t>
      </w:r>
      <w:r>
        <w:rPr>
          <w:rFonts w:hint="eastAsia"/>
        </w:rPr>
        <w:t>、不要将密码写到纸上.</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70</w:t>
      </w:r>
      <w:r>
        <w:rPr>
          <w:rFonts w:hint="eastAsia"/>
        </w:rPr>
        <w:t>、计算机数据恢复在实际生活当中可以百分百恢复。</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71</w:t>
      </w:r>
      <w:r>
        <w:rPr>
          <w:rFonts w:hint="eastAsia"/>
        </w:rPr>
        <w:t>、违反国家法律、法规的行为，危及计算机信息系统安全的事件，称为计算机案件.</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72</w:t>
      </w:r>
      <w:r>
        <w:rPr>
          <w:rFonts w:hint="eastAsia"/>
        </w:rPr>
        <w:t>、计算机犯罪是行为人以计算机为工具或以计算机资产为犯罪对象实施的，依照我国刑法应受处罚的，具有社会危害性的行为。</w:t>
      </w:r>
      <w:r>
        <w:rPr>
          <w:rFonts w:hint="eastAsia"/>
        </w:rPr>
        <w:t>（</w:t>
      </w:r>
      <w:r>
        <w:rPr>
          <w:rFonts w:hint="eastAsia"/>
        </w:rPr>
        <w:t>对</w:t>
      </w:r>
      <w:r>
        <w:rPr>
          <w:rFonts w:hint="eastAsia"/>
        </w:rPr>
        <w:t>）</w:t>
      </w:r>
    </w:p>
    <w:p w:rsidR="00D1647D" w:rsidP="00D1647D">
      <w:pPr>
        <w:spacing w:before="156"/>
        <w:ind w:firstLine="480"/>
      </w:pPr>
      <w:r>
        <w:rPr>
          <w:rFonts w:hint="eastAsia"/>
        </w:rPr>
        <w:t>　　</w:t>
      </w:r>
      <w:r>
        <w:rPr>
          <w:rFonts w:hint="eastAsia"/>
        </w:rPr>
        <w:t>73</w:t>
      </w:r>
      <w:r>
        <w:rPr>
          <w:rFonts w:hint="eastAsia"/>
        </w:rPr>
        <w:t>、</w:t>
      </w:r>
      <w:r>
        <w:rPr>
          <w:rFonts w:hint="eastAsia"/>
        </w:rPr>
        <w:t xml:space="preserve"> </w:t>
      </w:r>
      <w:r>
        <w:rPr>
          <w:rFonts w:hint="eastAsia"/>
        </w:rPr>
        <w:t>计算机信息系统的安全威胁同时来自内、外两个方面。</w:t>
      </w:r>
      <w:r>
        <w:rPr>
          <w:rFonts w:hint="eastAsia"/>
        </w:rPr>
        <w:t xml:space="preserve"> (</w:t>
      </w:r>
      <w:r>
        <w:rPr>
          <w:rFonts w:hint="eastAsia"/>
        </w:rPr>
        <w:t>对</w:t>
      </w:r>
      <w:r>
        <w:rPr>
          <w:rFonts w:hint="eastAsia"/>
        </w:rPr>
        <w:t>)</w:t>
      </w:r>
    </w:p>
    <w:p w:rsidR="00D1647D" w:rsidP="00D1647D">
      <w:pPr>
        <w:spacing w:before="156"/>
        <w:ind w:firstLine="480"/>
      </w:pPr>
      <w:r>
        <w:rPr>
          <w:rFonts w:hint="eastAsia"/>
        </w:rPr>
        <w:t>　　</w:t>
      </w:r>
      <w:r>
        <w:rPr>
          <w:rFonts w:hint="eastAsia"/>
        </w:rPr>
        <w:t>74</w:t>
      </w:r>
      <w:r>
        <w:rPr>
          <w:rFonts w:hint="eastAsia"/>
        </w:rPr>
        <w:t>、外单位人员如可以随意接入奇瑞公司内网。</w:t>
      </w:r>
      <w:r>
        <w:rPr>
          <w:rFonts w:hint="eastAsia"/>
        </w:rPr>
        <w:t>（</w:t>
      </w:r>
      <w:r>
        <w:rPr>
          <w:rFonts w:hint="eastAsia"/>
        </w:rPr>
        <w:t>错</w:t>
      </w:r>
      <w:r>
        <w:rPr>
          <w:rFonts w:hint="eastAsia"/>
        </w:rPr>
        <w:t>）</w:t>
      </w:r>
    </w:p>
    <w:p w:rsidR="00D1647D" w:rsidP="00D1647D">
      <w:pPr>
        <w:spacing w:before="156"/>
        <w:ind w:firstLine="480"/>
      </w:pPr>
      <w:r>
        <w:rPr>
          <w:rFonts w:hint="eastAsia"/>
        </w:rPr>
        <w:t>　　</w:t>
      </w:r>
      <w:r>
        <w:rPr>
          <w:rFonts w:hint="eastAsia"/>
        </w:rPr>
        <w:t>75</w:t>
      </w:r>
      <w:r>
        <w:rPr>
          <w:rFonts w:hint="eastAsia"/>
        </w:rPr>
        <w:t>、格式化过后的计算机，原来的数据就找不回来了</w:t>
      </w:r>
      <w:r>
        <w:rPr>
          <w:rFonts w:hint="eastAsia"/>
        </w:rPr>
        <w:t>（</w:t>
      </w:r>
      <w:r>
        <w:rPr>
          <w:rFonts w:hint="eastAsia"/>
        </w:rPr>
        <w:t>错</w:t>
      </w:r>
      <w:r>
        <w:rPr>
          <w:rFonts w:hint="eastAsia"/>
        </w:rPr>
        <w:t>）</w:t>
      </w:r>
    </w:p>
    <w:p w:rsidR="00D1647D" w:rsidP="00D1647D">
      <w:pPr>
        <w:spacing w:before="156"/>
        <w:ind w:firstLine="480"/>
      </w:pPr>
      <w:r>
        <w:rPr>
          <w:rFonts w:hint="eastAsia"/>
        </w:rPr>
        <w:t>　　问答题：</w:t>
      </w:r>
    </w:p>
    <w:p w:rsidR="00D1647D" w:rsidP="00D1647D">
      <w:pPr>
        <w:spacing w:before="156"/>
        <w:ind w:firstLine="480"/>
      </w:pPr>
      <w:r>
        <w:rPr>
          <w:rFonts w:hint="eastAsia"/>
        </w:rPr>
        <w:t>　　</w:t>
      </w:r>
      <w:r>
        <w:rPr>
          <w:rFonts w:hint="eastAsia"/>
        </w:rPr>
        <w:t>1</w:t>
      </w:r>
      <w:r>
        <w:rPr>
          <w:rFonts w:hint="eastAsia"/>
        </w:rPr>
        <w:t>、今年我国首届国家网络安全宣传周的主题是什么</w:t>
      </w:r>
      <w:r>
        <w:rPr>
          <w:rFonts w:hint="eastAsia"/>
        </w:rPr>
        <w:t>？</w:t>
      </w:r>
    </w:p>
    <w:p w:rsidR="00D1647D" w:rsidP="00D1647D">
      <w:pPr>
        <w:spacing w:before="156"/>
        <w:ind w:firstLine="480"/>
      </w:pPr>
      <w:r>
        <w:rPr>
          <w:rFonts w:hint="eastAsia"/>
        </w:rPr>
        <w:t>　　答案:共建网络安全,共享网络文明</w:t>
      </w:r>
    </w:p>
    <w:p w:rsidR="00D1647D" w:rsidP="00D1647D">
      <w:pPr>
        <w:spacing w:before="156"/>
        <w:ind w:firstLine="480"/>
      </w:pPr>
      <w:r>
        <w:rPr>
          <w:rFonts w:hint="eastAsia"/>
        </w:rPr>
        <w:t>　　</w:t>
      </w:r>
      <w:r>
        <w:rPr>
          <w:rFonts w:hint="eastAsia"/>
        </w:rPr>
        <w:t>2</w:t>
      </w:r>
      <w:r>
        <w:rPr>
          <w:rFonts w:hint="eastAsia"/>
        </w:rPr>
        <w:t>、罗定职业技术学院的官方网址是什么</w:t>
      </w:r>
      <w:r>
        <w:rPr>
          <w:rFonts w:hint="eastAsia"/>
        </w:rPr>
        <w:t>？</w:t>
      </w:r>
    </w:p>
    <w:p w:rsidR="00D1647D" w:rsidP="00D1647D">
      <w:pPr>
        <w:spacing w:before="156"/>
        <w:ind w:firstLine="480"/>
      </w:pPr>
      <w:r>
        <w:rPr>
          <w:rFonts w:hint="eastAsia"/>
        </w:rPr>
        <w:t>　　答案:</w:t>
      </w:r>
      <w:r>
        <w:rPr>
          <w:rFonts w:hint="eastAsia"/>
        </w:rPr>
        <w:t>www。niubb。net</w:t>
      </w:r>
      <w:r>
        <w:rPr>
          <w:rFonts w:hint="eastAsia"/>
        </w:rPr>
        <w:t>和</w:t>
      </w:r>
      <w:r>
        <w:rPr>
          <w:rFonts w:hint="eastAsia"/>
        </w:rPr>
        <w:t xml:space="preserve"> www。niubb。net</w:t>
      </w:r>
    </w:p>
    <w:p w:rsidR="00D1647D" w:rsidP="00D1647D">
      <w:pPr>
        <w:spacing w:before="156"/>
        <w:ind w:firstLine="480"/>
      </w:pPr>
      <w:r>
        <w:rPr>
          <w:rFonts w:hint="eastAsia"/>
        </w:rPr>
        <w:t>　　</w:t>
      </w:r>
      <w:r>
        <w:rPr>
          <w:rFonts w:hint="eastAsia"/>
        </w:rPr>
        <w:t>3</w:t>
      </w:r>
      <w:r>
        <w:rPr>
          <w:rFonts w:hint="eastAsia"/>
        </w:rPr>
        <w:t>、罗定职业技术学院政务和公益机构域名是什么</w:t>
      </w:r>
      <w:r>
        <w:rPr>
          <w:rFonts w:hint="eastAsia"/>
        </w:rPr>
        <w:t>?</w:t>
      </w:r>
    </w:p>
    <w:p w:rsidR="00D1647D" w:rsidP="00D1647D">
      <w:pPr>
        <w:spacing w:before="156"/>
        <w:ind w:firstLine="480"/>
      </w:pPr>
      <w:r>
        <w:rPr>
          <w:rFonts w:hint="eastAsia"/>
        </w:rPr>
        <w:t>　　答案：罗定职业技术学院</w:t>
      </w:r>
      <w:r>
        <w:rPr>
          <w:rFonts w:hint="eastAsia"/>
        </w:rPr>
        <w:t>.</w:t>
      </w:r>
      <w:r>
        <w:rPr>
          <w:rFonts w:hint="eastAsia"/>
        </w:rPr>
        <w:t>公益</w:t>
      </w:r>
    </w:p>
    <w:p w:rsidR="00D1647D" w:rsidP="00D1647D">
      <w:pPr>
        <w:spacing w:before="156"/>
        <w:ind w:firstLine="480"/>
      </w:pPr>
      <w:r>
        <w:rPr>
          <w:rFonts w:hint="eastAsia"/>
        </w:rPr>
        <w:t>　　</w:t>
      </w:r>
      <w:r>
        <w:rPr>
          <w:rFonts w:hint="eastAsia"/>
        </w:rPr>
        <w:t>4</w:t>
      </w:r>
      <w:r>
        <w:rPr>
          <w:rFonts w:hint="eastAsia"/>
        </w:rPr>
        <w:t>、首次使用</w:t>
      </w:r>
      <w:r>
        <w:rPr>
          <w:rFonts w:hint="eastAsia"/>
        </w:rPr>
        <w:t>CRP</w:t>
      </w:r>
      <w:r>
        <w:rPr>
          <w:rFonts w:hint="eastAsia"/>
        </w:rPr>
        <w:t>数字校园、校园一卡通等信息系统时,为了保存自已的信息和财产安全应当怎么做</w:t>
      </w:r>
      <w:r>
        <w:rPr>
          <w:rFonts w:hint="eastAsia"/>
        </w:rPr>
        <w:t>?</w:t>
      </w:r>
    </w:p>
    <w:p w:rsidR="00D1647D" w:rsidP="00D1647D">
      <w:pPr>
        <w:spacing w:before="156"/>
        <w:ind w:firstLine="480"/>
      </w:pPr>
      <w:r>
        <w:rPr>
          <w:rFonts w:hint="eastAsia"/>
        </w:rPr>
        <w:t>　　答案：进入信息系统修改密码，并将其设置为一个复杂的密码.</w:t>
      </w:r>
    </w:p>
    <w:p w:rsidR="00D1647D" w:rsidP="00D1647D">
      <w:pPr>
        <w:spacing w:before="156"/>
        <w:ind w:firstLine="480"/>
      </w:pPr>
      <w:r>
        <w:rPr>
          <w:rFonts w:hint="eastAsia"/>
        </w:rPr>
        <w:t>　　</w:t>
      </w:r>
      <w:r>
        <w:rPr>
          <w:rFonts w:hint="eastAsia"/>
        </w:rPr>
        <w:t>5</w:t>
      </w:r>
      <w:r>
        <w:rPr>
          <w:rFonts w:hint="eastAsia"/>
        </w:rPr>
        <w:t>、计算机网络最突出的优点是什么</w:t>
      </w:r>
      <w:r>
        <w:rPr>
          <w:rFonts w:hint="eastAsia"/>
        </w:rPr>
        <w:t>?</w:t>
      </w:r>
    </w:p>
    <w:p w:rsidR="00D1647D" w:rsidP="00D1647D">
      <w:pPr>
        <w:spacing w:before="156"/>
        <w:ind w:firstLine="480"/>
      </w:pPr>
      <w:r>
        <w:rPr>
          <w:rFonts w:hint="eastAsia"/>
        </w:rPr>
        <w:t>　　答案：共享资源</w:t>
      </w:r>
    </w:p>
    <w:p w:rsidR="00D1647D" w:rsidP="00D1647D">
      <w:pPr>
        <w:spacing w:before="156"/>
        <w:ind w:firstLine="480"/>
      </w:pPr>
      <w:r>
        <w:rPr>
          <w:rFonts w:hint="eastAsia"/>
        </w:rPr>
        <w:t>　　</w:t>
      </w:r>
      <w:r>
        <w:rPr>
          <w:rFonts w:hint="eastAsia"/>
        </w:rPr>
        <w:t>6</w:t>
      </w:r>
      <w:r>
        <w:rPr>
          <w:rFonts w:hint="eastAsia"/>
        </w:rPr>
        <w:t>、信息安全有哪些常见的威胁</w:t>
      </w:r>
      <w:r>
        <w:rPr>
          <w:rFonts w:hint="eastAsia"/>
        </w:rPr>
        <w:t>？</w:t>
      </w:r>
    </w:p>
    <w:p w:rsidR="00D1647D" w:rsidP="00D1647D">
      <w:pPr>
        <w:spacing w:before="156"/>
        <w:ind w:firstLine="480"/>
      </w:pPr>
      <w:r>
        <w:rPr>
          <w:rFonts w:hint="eastAsia"/>
        </w:rPr>
        <w:t>　　答案：常见威胁有非授权访问、信息泄露、破坏数据完整性，拒绝服务攻击，恶意代码。</w:t>
      </w:r>
    </w:p>
    <w:p w:rsidR="00D1647D" w:rsidP="00D1647D">
      <w:pPr>
        <w:spacing w:before="156"/>
        <w:ind w:firstLine="480"/>
      </w:pPr>
      <w:r>
        <w:rPr>
          <w:rFonts w:hint="eastAsia"/>
        </w:rPr>
        <w:t>　　</w:t>
      </w:r>
      <w:r>
        <w:rPr>
          <w:rFonts w:hint="eastAsia"/>
        </w:rPr>
        <w:t>7</w:t>
      </w:r>
      <w:r>
        <w:rPr>
          <w:rFonts w:hint="eastAsia"/>
        </w:rPr>
        <w:t>、解决互联网安全问题的根本条件是什么</w:t>
      </w:r>
      <w:r>
        <w:rPr>
          <w:rFonts w:hint="eastAsia"/>
        </w:rPr>
        <w:t>?</w:t>
      </w:r>
    </w:p>
    <w:p w:rsidR="00D1647D" w:rsidP="00D1647D">
      <w:pPr>
        <w:spacing w:before="156"/>
        <w:ind w:firstLine="480"/>
      </w:pPr>
      <w:r>
        <w:rPr>
          <w:rFonts w:hint="eastAsia"/>
        </w:rPr>
        <w:t>　　答案：提高整个社会网民的互联网道德本质。</w:t>
      </w:r>
    </w:p>
    <w:p w:rsidR="00D1647D" w:rsidP="00D1647D">
      <w:pPr>
        <w:spacing w:before="156"/>
        <w:ind w:firstLine="480"/>
      </w:pPr>
      <w:r>
        <w:rPr>
          <w:rFonts w:hint="eastAsia"/>
        </w:rPr>
        <w:t>　　</w:t>
      </w:r>
      <w:r>
        <w:rPr>
          <w:rFonts w:hint="eastAsia"/>
        </w:rPr>
        <w:t>8</w:t>
      </w:r>
      <w:r>
        <w:rPr>
          <w:rFonts w:hint="eastAsia"/>
        </w:rPr>
        <w:t>、什么是钓鱼网站</w:t>
      </w:r>
      <w:r>
        <w:rPr>
          <w:rFonts w:hint="eastAsia"/>
        </w:rPr>
        <w:t>？</w:t>
      </w:r>
    </w:p>
    <w:p w:rsidR="00D1647D" w:rsidP="00D1647D">
      <w:pPr>
        <w:spacing w:before="156"/>
        <w:ind w:firstLine="480"/>
      </w:pPr>
      <w:r>
        <w:rPr>
          <w:rFonts w:hint="eastAsia"/>
        </w:rPr>
        <w:t>　　答案：“钓鱼网站”是一种网络欺诈行为，指不法分子利用各种手段，仿冒真实网站的</w:t>
      </w:r>
      <w:r>
        <w:rPr>
          <w:rFonts w:hint="eastAsia"/>
        </w:rPr>
        <w:t>URL</w:t>
      </w:r>
      <w:r>
        <w:rPr>
          <w:rFonts w:hint="eastAsia"/>
        </w:rPr>
        <w:t>地址以及页面内容,或者利用真实网站服务器程序上的漏洞在站点的某些网页中插入危险的</w:t>
      </w:r>
      <w:r>
        <w:rPr>
          <w:rFonts w:hint="eastAsia"/>
        </w:rPr>
        <w:t>HTML</w:t>
      </w:r>
      <w:r>
        <w:rPr>
          <w:rFonts w:hint="eastAsia"/>
        </w:rPr>
        <w:t>代码，以此来骗取用户银行或信用卡账号、密码等私人资料。</w:t>
      </w:r>
    </w:p>
    <w:p w:rsidR="00D1647D" w:rsidP="00D1647D">
      <w:pPr>
        <w:spacing w:before="156"/>
        <w:ind w:firstLine="480"/>
      </w:pPr>
      <w:r>
        <w:rPr>
          <w:rFonts w:hint="eastAsia"/>
        </w:rPr>
        <w:t>　　</w:t>
      </w:r>
      <w:r>
        <w:rPr>
          <w:rFonts w:hint="eastAsia"/>
        </w:rPr>
        <w:t>9</w:t>
      </w:r>
      <w:r>
        <w:rPr>
          <w:rFonts w:hint="eastAsia"/>
        </w:rPr>
        <w:t>、什么是网络安全</w:t>
      </w:r>
      <w:r>
        <w:rPr>
          <w:rFonts w:hint="eastAsia"/>
        </w:rPr>
        <w:t>?</w:t>
      </w:r>
    </w:p>
    <w:p w:rsidR="00D1647D" w:rsidP="00D1647D">
      <w:pPr>
        <w:spacing w:before="156"/>
        <w:ind w:firstLine="480"/>
      </w:pPr>
      <w:r>
        <w:rPr>
          <w:rFonts w:hint="eastAsia"/>
        </w:rPr>
        <w:t>　　答案：网络安全是指网络系统的硬件、软件及其系统中的数据受到保护，不因偶然的或者恶意的原因而遭到破坏、更改、泄露,系统可以连续可靠正常地运行，网络服务不被中断。</w:t>
      </w:r>
    </w:p>
    <w:p w:rsidR="00D1647D" w:rsidP="00D1647D">
      <w:pPr>
        <w:spacing w:before="156"/>
        <w:ind w:firstLine="480"/>
      </w:pPr>
      <w:r>
        <w:rPr>
          <w:rFonts w:hint="eastAsia"/>
        </w:rPr>
        <w:t>　　</w:t>
      </w:r>
      <w:r>
        <w:rPr>
          <w:rFonts w:hint="eastAsia"/>
        </w:rPr>
        <w:t>10</w:t>
      </w:r>
      <w:r>
        <w:rPr>
          <w:rFonts w:hint="eastAsia"/>
        </w:rPr>
        <w:t>、什么是木马</w:t>
      </w:r>
      <w:r>
        <w:rPr>
          <w:rFonts w:hint="eastAsia"/>
        </w:rPr>
        <w:t>？</w:t>
      </w:r>
    </w:p>
    <w:p w:rsidR="00D1647D" w:rsidP="00D1647D">
      <w:pPr>
        <w:spacing w:before="156"/>
        <w:ind w:firstLine="480"/>
      </w:pPr>
      <w:r>
        <w:rPr>
          <w:rFonts w:hint="eastAsia"/>
        </w:rPr>
        <w:t>　　答案：木马是一种带有恶意性质的远程控制软件。木马一般分为客户端</w:t>
      </w:r>
    </w:p>
    <w:p w:rsidR="00D1647D" w:rsidP="00D1647D">
      <w:pPr>
        <w:spacing w:before="156"/>
        <w:ind w:firstLine="480"/>
      </w:pPr>
      <w:r>
        <w:rPr>
          <w:rFonts w:hint="eastAsia"/>
        </w:rPr>
        <w:t>　　</w:t>
      </w:r>
      <w:r>
        <w:rPr>
          <w:rFonts w:hint="eastAsia"/>
        </w:rPr>
        <w:t>（client)</w:t>
      </w:r>
      <w:r>
        <w:rPr>
          <w:rFonts w:hint="eastAsia"/>
        </w:rPr>
        <w:t>和服务器端</w:t>
      </w:r>
      <w:r>
        <w:rPr>
          <w:rFonts w:hint="eastAsia"/>
        </w:rPr>
        <w:t>（server）</w:t>
      </w:r>
      <w:r>
        <w:rPr>
          <w:rFonts w:hint="eastAsia"/>
        </w:rPr>
        <w:t>。客户端就是本地使用的各种命令的控制台，服务器端则是要给别人运行，只有运行过服务器端的计算机才能够完全受控。木马不会像病毒那样去感染文件.</w:t>
      </w:r>
    </w:p>
    <w:p w:rsidR="00D1647D" w:rsidP="00D1647D">
      <w:pPr>
        <w:spacing w:before="156"/>
        <w:ind w:firstLine="480"/>
      </w:pPr>
      <w:r>
        <w:rPr>
          <w:rFonts w:hint="eastAsia"/>
        </w:rPr>
        <w:t>　　</w:t>
      </w:r>
      <w:r>
        <w:rPr>
          <w:rFonts w:hint="eastAsia"/>
        </w:rPr>
        <w:t>11</w:t>
      </w:r>
      <w:r>
        <w:rPr>
          <w:rFonts w:hint="eastAsia"/>
        </w:rPr>
        <w:t>、什么是后门</w:t>
      </w:r>
      <w:r>
        <w:rPr>
          <w:rFonts w:hint="eastAsia"/>
        </w:rPr>
        <w:t>?</w:t>
      </w:r>
    </w:p>
    <w:p w:rsidR="00D1647D" w:rsidP="00D1647D">
      <w:pPr>
        <w:spacing w:before="156"/>
        <w:ind w:firstLine="480"/>
      </w:pPr>
      <w:r>
        <w:rPr>
          <w:rFonts w:hint="eastAsia"/>
        </w:rPr>
        <w:t>　　答案:后门是指一种绕过安全性控制而获取对程序或系统访问权的方法。</w:t>
      </w:r>
    </w:p>
    <w:p w:rsidR="00D1647D" w:rsidP="00D1647D">
      <w:pPr>
        <w:spacing w:before="156"/>
        <w:ind w:firstLine="480"/>
      </w:pPr>
      <w:r>
        <w:rPr>
          <w:rFonts w:hint="eastAsia"/>
        </w:rPr>
        <w:t>　　</w:t>
      </w:r>
      <w:r>
        <w:rPr>
          <w:rFonts w:hint="eastAsia"/>
        </w:rPr>
        <w:t>12</w:t>
      </w:r>
      <w:r>
        <w:rPr>
          <w:rFonts w:hint="eastAsia"/>
        </w:rPr>
        <w:t>、防范网络黑客防措施有哪些</w:t>
      </w:r>
      <w:r>
        <w:rPr>
          <w:rFonts w:hint="eastAsia"/>
        </w:rPr>
        <w:t>?</w:t>
      </w:r>
    </w:p>
    <w:p w:rsidR="00D1647D" w:rsidP="00D1647D">
      <w:pPr>
        <w:spacing w:before="156"/>
        <w:ind w:firstLine="480"/>
      </w:pPr>
      <w:r>
        <w:rPr>
          <w:rFonts w:hint="eastAsia"/>
        </w:rPr>
        <w:t>　　答案：①选用安全的口令②口令不得以明文方式存放在系统中③建立帐号锁定机制④实施存取控制⑤确保数据的安全</w:t>
      </w:r>
    </w:p>
    <w:p w:rsidR="00D1647D" w:rsidP="00D1647D">
      <w:pPr>
        <w:spacing w:before="156"/>
        <w:ind w:firstLine="480"/>
      </w:pPr>
      <w:r>
        <w:rPr>
          <w:rFonts w:hint="eastAsia"/>
        </w:rPr>
        <w:t>　　</w:t>
      </w:r>
      <w:r>
        <w:rPr>
          <w:rFonts w:hint="eastAsia"/>
        </w:rPr>
        <w:t>13</w:t>
      </w:r>
      <w:r>
        <w:rPr>
          <w:rFonts w:hint="eastAsia"/>
        </w:rPr>
        <w:t>、网络病毒的来源有哪些</w:t>
      </w:r>
      <w:r>
        <w:rPr>
          <w:rFonts w:hint="eastAsia"/>
        </w:rPr>
        <w:t>？</w:t>
      </w:r>
    </w:p>
    <w:p w:rsidR="00D1647D" w:rsidP="00D1647D">
      <w:pPr>
        <w:spacing w:before="156"/>
        <w:ind w:firstLine="480"/>
      </w:pPr>
      <w:r>
        <w:rPr>
          <w:rFonts w:hint="eastAsia"/>
        </w:rPr>
        <w:t>　　答案:邮件附件、</w:t>
      </w:r>
      <w:r>
        <w:rPr>
          <w:rFonts w:hint="eastAsia"/>
        </w:rPr>
        <w:t xml:space="preserve">E—mail </w:t>
      </w:r>
      <w:r>
        <w:rPr>
          <w:rFonts w:hint="eastAsia"/>
        </w:rPr>
        <w:t>、</w:t>
      </w:r>
      <w:r>
        <w:rPr>
          <w:rFonts w:hint="eastAsia"/>
        </w:rPr>
        <w:t>Web</w:t>
      </w:r>
      <w:r>
        <w:rPr>
          <w:rFonts w:hint="eastAsia"/>
        </w:rPr>
        <w:t>服务器、文件共享。</w:t>
      </w:r>
    </w:p>
    <w:p w:rsidR="00D1647D" w:rsidP="00D1647D">
      <w:pPr>
        <w:spacing w:before="156"/>
        <w:ind w:firstLine="480"/>
      </w:pPr>
      <w:r>
        <w:rPr>
          <w:rFonts w:hint="eastAsia"/>
        </w:rPr>
        <w:t>　　</w:t>
      </w:r>
      <w:r>
        <w:rPr>
          <w:rFonts w:hint="eastAsia"/>
        </w:rPr>
        <w:t>14</w:t>
      </w:r>
      <w:r>
        <w:rPr>
          <w:rFonts w:hint="eastAsia"/>
        </w:rPr>
        <w:t>、局域网内部若出现</w:t>
      </w:r>
      <w:r>
        <w:rPr>
          <w:rFonts w:hint="eastAsia"/>
        </w:rPr>
        <w:t>ARP</w:t>
      </w:r>
      <w:r>
        <w:rPr>
          <w:rFonts w:hint="eastAsia"/>
        </w:rPr>
        <w:t>攻击,会出现哪两种两句现象</w:t>
      </w:r>
      <w:r>
        <w:rPr>
          <w:rFonts w:hint="eastAsia"/>
        </w:rPr>
        <w:t>？</w:t>
      </w:r>
    </w:p>
    <w:p w:rsidR="00D1647D" w:rsidP="00D1647D">
      <w:pPr>
        <w:spacing w:before="156"/>
        <w:ind w:firstLine="480"/>
      </w:pPr>
      <w:r>
        <w:rPr>
          <w:rFonts w:hint="eastAsia"/>
        </w:rPr>
        <w:t>　　答案：</w:t>
      </w:r>
      <w:r>
        <w:rPr>
          <w:rFonts w:hint="eastAsia"/>
        </w:rPr>
        <w:t>1.</w:t>
      </w:r>
      <w:r>
        <w:rPr>
          <w:rFonts w:hint="eastAsia"/>
        </w:rPr>
        <w:t>不断弹出“本机的</w:t>
      </w:r>
      <w:r>
        <w:rPr>
          <w:rFonts w:hint="eastAsia"/>
        </w:rPr>
        <w:t>(</w:t>
      </w:r>
      <w:r>
        <w:rPr>
          <w:rFonts w:hint="eastAsia"/>
        </w:rPr>
        <w:t>错</w:t>
      </w:r>
      <w:r>
        <w:rPr>
          <w:rFonts w:hint="eastAsia"/>
        </w:rPr>
        <w:t>)(</w:t>
      </w:r>
      <w:r>
        <w:rPr>
          <w:rFonts w:hint="eastAsia"/>
        </w:rPr>
        <w:t>错</w:t>
      </w:r>
      <w:r>
        <w:rPr>
          <w:rFonts w:hint="eastAsia"/>
        </w:rPr>
        <w:t>)(</w:t>
      </w:r>
      <w:r>
        <w:rPr>
          <w:rFonts w:hint="eastAsia"/>
        </w:rPr>
        <w:t>错</w:t>
      </w:r>
      <w:r>
        <w:rPr>
          <w:rFonts w:hint="eastAsia"/>
        </w:rPr>
        <w:t>）</w:t>
      </w:r>
      <w:r>
        <w:rPr>
          <w:rFonts w:hint="eastAsia"/>
        </w:rPr>
        <w:t>段地址与网络中的</w:t>
      </w:r>
      <w:r>
        <w:rPr>
          <w:rFonts w:hint="eastAsia"/>
        </w:rPr>
        <w:t>（</w:t>
      </w:r>
      <w:r>
        <w:rPr>
          <w:rFonts w:hint="eastAsia"/>
        </w:rPr>
        <w:t>错</w:t>
      </w:r>
      <w:r>
        <w:rPr>
          <w:rFonts w:hint="eastAsia"/>
        </w:rPr>
        <w:t>)(</w:t>
      </w:r>
      <w:r>
        <w:rPr>
          <w:rFonts w:hint="eastAsia"/>
        </w:rPr>
        <w:t>错</w:t>
      </w:r>
      <w:r>
        <w:rPr>
          <w:rFonts w:hint="eastAsia"/>
        </w:rPr>
        <w:t>)（</w:t>
      </w:r>
      <w:r>
        <w:rPr>
          <w:rFonts w:hint="eastAsia"/>
        </w:rPr>
        <w:t>错</w:t>
      </w:r>
      <w:r>
        <w:rPr>
          <w:rFonts w:hint="eastAsia"/>
        </w:rPr>
        <w:t>)</w:t>
      </w:r>
      <w:r>
        <w:rPr>
          <w:rFonts w:hint="eastAsia"/>
        </w:rPr>
        <w:t>段地址冲突”的对话框.</w:t>
      </w:r>
      <w:r>
        <w:rPr>
          <w:rFonts w:hint="eastAsia"/>
        </w:rPr>
        <w:t>2.</w:t>
      </w:r>
      <w:r>
        <w:rPr>
          <w:rFonts w:hint="eastAsia"/>
        </w:rPr>
        <w:t>计算机不能正常上网,出现网络中断的症状。</w:t>
      </w:r>
    </w:p>
    <w:p w:rsidR="00D1647D" w:rsidP="00D1647D">
      <w:pPr>
        <w:spacing w:before="156"/>
        <w:ind w:firstLine="480"/>
      </w:pPr>
      <w:r>
        <w:rPr>
          <w:rFonts w:hint="eastAsia"/>
        </w:rPr>
        <w:t>　　</w:t>
      </w:r>
      <w:r>
        <w:rPr>
          <w:rFonts w:hint="eastAsia"/>
        </w:rPr>
        <w:t>15</w:t>
      </w:r>
      <w:r>
        <w:rPr>
          <w:rFonts w:hint="eastAsia"/>
        </w:rPr>
        <w:t>、控制</w:t>
      </w:r>
      <w:r>
        <w:rPr>
          <w:rFonts w:hint="eastAsia"/>
        </w:rPr>
        <w:t>USB</w:t>
      </w:r>
      <w:r>
        <w:rPr>
          <w:rFonts w:hint="eastAsia"/>
        </w:rPr>
        <w:t>接口使用的目的</w:t>
      </w:r>
      <w:r>
        <w:rPr>
          <w:rFonts w:hint="eastAsia"/>
        </w:rPr>
        <w:t>？</w:t>
      </w:r>
    </w:p>
    <w:p w:rsidR="00D1647D" w:rsidP="00D1647D">
      <w:pPr>
        <w:spacing w:before="156"/>
        <w:ind w:firstLine="480"/>
      </w:pPr>
      <w:r>
        <w:rPr>
          <w:rFonts w:hint="eastAsia"/>
        </w:rPr>
        <w:t>　　答案：</w:t>
      </w:r>
      <w:r>
        <w:rPr>
          <w:rFonts w:hint="eastAsia"/>
        </w:rPr>
        <w:t>1</w:t>
      </w:r>
      <w:r>
        <w:rPr>
          <w:rFonts w:hint="eastAsia"/>
        </w:rPr>
        <w:t>、网络的安全</w:t>
      </w:r>
      <w:r>
        <w:rPr>
          <w:rFonts w:hint="eastAsia"/>
        </w:rPr>
        <w:t xml:space="preserve"> 2</w:t>
      </w:r>
      <w:r>
        <w:rPr>
          <w:rFonts w:hint="eastAsia"/>
        </w:rPr>
        <w:t>、信息的保密</w:t>
      </w:r>
    </w:p>
    <w:p w:rsidR="00D1647D" w:rsidP="00D1647D">
      <w:pPr>
        <w:spacing w:before="156"/>
        <w:ind w:firstLine="480"/>
      </w:pPr>
      <w:r>
        <w:rPr>
          <w:rFonts w:hint="eastAsia"/>
        </w:rPr>
        <w:t>　　</w:t>
      </w:r>
      <w:r>
        <w:rPr>
          <w:rFonts w:hint="eastAsia"/>
        </w:rPr>
        <w:t>16</w:t>
      </w:r>
      <w:r>
        <w:rPr>
          <w:rFonts w:hint="eastAsia"/>
        </w:rPr>
        <w:t>、什么是</w:t>
      </w:r>
      <w:r>
        <w:rPr>
          <w:rFonts w:hint="eastAsia"/>
        </w:rPr>
        <w:t>IP</w:t>
      </w:r>
      <w:r>
        <w:rPr>
          <w:rFonts w:hint="eastAsia"/>
        </w:rPr>
        <w:t>欺骗</w:t>
      </w:r>
      <w:r>
        <w:rPr>
          <w:rFonts w:hint="eastAsia"/>
        </w:rPr>
        <w:t>?</w:t>
      </w:r>
    </w:p>
    <w:p w:rsidR="00D1647D" w:rsidP="00D1647D">
      <w:pPr>
        <w:spacing w:before="156"/>
        <w:ind w:firstLine="480"/>
      </w:pPr>
      <w:r>
        <w:rPr>
          <w:rFonts w:hint="eastAsia"/>
        </w:rPr>
        <w:t>　　答案：攻击者可通过伪装成被信任源</w:t>
      </w:r>
      <w:r>
        <w:rPr>
          <w:rFonts w:hint="eastAsia"/>
        </w:rPr>
        <w:t>IP</w:t>
      </w:r>
      <w:r>
        <w:rPr>
          <w:rFonts w:hint="eastAsia"/>
        </w:rPr>
        <w:t>地址等方式来骗取目标主机的信任。</w:t>
      </w:r>
    </w:p>
    <w:p w:rsidR="00D1647D" w:rsidP="00D1647D">
      <w:pPr>
        <w:spacing w:before="156"/>
        <w:ind w:firstLine="480"/>
      </w:pPr>
      <w:r>
        <w:rPr>
          <w:rFonts w:hint="eastAsia"/>
        </w:rPr>
        <w:t>　　</w:t>
      </w:r>
      <w:r>
        <w:rPr>
          <w:rFonts w:hint="eastAsia"/>
        </w:rPr>
        <w:t>17</w:t>
      </w:r>
      <w:r>
        <w:rPr>
          <w:rFonts w:hint="eastAsia"/>
        </w:rPr>
        <w:t>、电子邮件存在哪些安全性问题</w:t>
      </w:r>
      <w:r>
        <w:rPr>
          <w:rFonts w:hint="eastAsia"/>
        </w:rPr>
        <w:t>？</w:t>
      </w:r>
    </w:p>
    <w:p w:rsidR="00D1647D" w:rsidP="00D1647D">
      <w:pPr>
        <w:spacing w:before="156"/>
        <w:ind w:firstLine="480"/>
      </w:pPr>
      <w:r>
        <w:rPr>
          <w:rFonts w:hint="eastAsia"/>
        </w:rPr>
        <w:t>　　</w:t>
      </w:r>
      <w:r>
        <w:rPr>
          <w:rFonts w:hint="eastAsia"/>
        </w:rPr>
        <w:t>1</w:t>
      </w:r>
      <w:r>
        <w:rPr>
          <w:rFonts w:hint="eastAsia"/>
        </w:rPr>
        <w:t>、垃圾邮件包括广告邮件、骚扰邮件、连锁邮件、反动邮件等。垃圾邮件会增加网络负荷,影响网络传输速度，占用邮件服务器的空间。</w:t>
      </w:r>
      <w:r>
        <w:rPr>
          <w:rFonts w:hint="eastAsia"/>
        </w:rPr>
        <w:t>2</w:t>
      </w:r>
      <w:r>
        <w:rPr>
          <w:rFonts w:hint="eastAsia"/>
        </w:rPr>
        <w:t>、诈骗邮件通常指那些带有恶意的欺诈性邮件。利用电子邮件的快速、便宜，发信人能迅</w:t>
      </w:r>
      <w:r>
        <w:rPr>
          <w:rFonts w:hint="eastAsia"/>
        </w:rPr>
        <w:t>速让大量受害者上当。</w:t>
      </w:r>
      <w:r>
        <w:rPr>
          <w:rFonts w:hint="eastAsia"/>
        </w:rPr>
        <w:t>3</w:t>
      </w:r>
      <w:r>
        <w:rPr>
          <w:rFonts w:hint="eastAsia"/>
        </w:rPr>
        <w:t>、邮件炸弹指在短时间内向同一信箱发送大量电子邮件的行为，信箱不能承受时就会崩溃。</w:t>
      </w:r>
      <w:r>
        <w:rPr>
          <w:rFonts w:hint="eastAsia"/>
        </w:rPr>
        <w:t>4</w:t>
      </w:r>
      <w:r>
        <w:rPr>
          <w:rFonts w:hint="eastAsia"/>
        </w:rPr>
        <w:t>、通过电子邮件传播的病毒，大多数采用附件的形式夹带在电子邮件中.当收信人打开附件后，病毒会查询他的通讯簿,给其上所有或部分人发信,并将自身放入附件中，以此方式继续传播扩散。</w:t>
      </w:r>
    </w:p>
    <w:p w:rsidR="00D1647D" w:rsidP="00D1647D">
      <w:pPr>
        <w:spacing w:before="156"/>
        <w:ind w:firstLine="480"/>
      </w:pPr>
      <w:r>
        <w:rPr>
          <w:rFonts w:hint="eastAsia"/>
        </w:rPr>
        <w:t>　　</w:t>
      </w:r>
      <w:r>
        <w:rPr>
          <w:rFonts w:hint="eastAsia"/>
        </w:rPr>
        <w:t>18</w:t>
      </w:r>
      <w:r>
        <w:rPr>
          <w:rFonts w:hint="eastAsia"/>
        </w:rPr>
        <w:t>、什么是网络蠕虫</w:t>
      </w:r>
      <w:r>
        <w:rPr>
          <w:rFonts w:hint="eastAsia"/>
        </w:rPr>
        <w:t>?</w:t>
      </w:r>
    </w:p>
    <w:p w:rsidR="00D1647D" w:rsidP="00D1647D">
      <w:pPr>
        <w:spacing w:before="156"/>
        <w:ind w:firstLine="480"/>
      </w:pPr>
      <w:r>
        <w:rPr>
          <w:rFonts w:hint="eastAsia"/>
        </w:rPr>
        <w:t>　　答案:网络蠕虫是一种智能化、自动化，综合网络攻击、密码学和计算机病毒技术，无须计算机使用者干预即可运行的攻击程序或代码。</w:t>
      </w:r>
    </w:p>
    <w:p w:rsidR="00D1647D" w:rsidP="00D1647D">
      <w:pPr>
        <w:spacing w:before="156"/>
        <w:ind w:firstLine="480"/>
      </w:pPr>
      <w:r>
        <w:rPr>
          <w:rFonts w:hint="eastAsia"/>
        </w:rPr>
        <w:t>　　</w:t>
      </w:r>
      <w:r>
        <w:rPr>
          <w:rFonts w:hint="eastAsia"/>
        </w:rPr>
        <w:t>19</w:t>
      </w:r>
      <w:r>
        <w:rPr>
          <w:rFonts w:hint="eastAsia"/>
        </w:rPr>
        <w:t>、网络蠕虫有什么特征</w:t>
      </w:r>
      <w:r>
        <w:rPr>
          <w:rFonts w:hint="eastAsia"/>
        </w:rPr>
        <w:t>？</w:t>
      </w:r>
    </w:p>
    <w:p w:rsidR="00D1647D" w:rsidP="00D1647D">
      <w:pPr>
        <w:spacing w:before="156"/>
        <w:ind w:firstLine="480"/>
      </w:pPr>
      <w:r>
        <w:rPr>
          <w:rFonts w:hint="eastAsia"/>
        </w:rPr>
        <w:t>　　答案:具有病毒的特征，传染性，隐蔽性，破坏性</w:t>
      </w:r>
      <w:r>
        <w:rPr>
          <w:rFonts w:hint="eastAsia"/>
        </w:rPr>
        <w:t>;</w:t>
      </w:r>
      <w:r>
        <w:rPr>
          <w:rFonts w:hint="eastAsia"/>
        </w:rPr>
        <w:t>不利用文件寄生，可以主动传播，并且通过网络可快速传播，容易造成网络拥塞</w:t>
      </w:r>
      <w:r>
        <w:rPr>
          <w:rFonts w:hint="eastAsia"/>
        </w:rPr>
        <w:t>；</w:t>
      </w:r>
      <w:r>
        <w:rPr>
          <w:rFonts w:hint="eastAsia"/>
        </w:rPr>
        <w:t>具有智能化、自动化和高技术化</w:t>
      </w:r>
      <w:r>
        <w:rPr>
          <w:rFonts w:hint="eastAsia"/>
        </w:rPr>
        <w:t>；</w:t>
      </w:r>
    </w:p>
    <w:p w:rsidR="00D1647D" w:rsidP="00D1647D">
      <w:pPr>
        <w:spacing w:before="156"/>
        <w:ind w:firstLine="480"/>
      </w:pPr>
      <w:r>
        <w:rPr>
          <w:rFonts w:hint="eastAsia"/>
        </w:rPr>
        <w:t>　　</w:t>
      </w:r>
      <w:r>
        <w:rPr>
          <w:rFonts w:hint="eastAsia"/>
        </w:rPr>
        <w:t>20</w:t>
      </w:r>
      <w:r>
        <w:rPr>
          <w:rFonts w:hint="eastAsia"/>
        </w:rPr>
        <w:t>、防火墙的基本功能有哪些</w:t>
      </w:r>
      <w:r>
        <w:rPr>
          <w:rFonts w:hint="eastAsia"/>
        </w:rPr>
        <w:t>?</w:t>
      </w:r>
    </w:p>
    <w:p w:rsidR="00D1647D" w:rsidP="00D1647D">
      <w:pPr>
        <w:spacing w:before="156"/>
        <w:ind w:firstLine="480"/>
      </w:pPr>
      <w:r>
        <w:rPr>
          <w:rFonts w:hint="eastAsia"/>
        </w:rPr>
        <w:t>　　答案:</w:t>
      </w:r>
      <w:r>
        <w:rPr>
          <w:rFonts w:hint="eastAsia"/>
        </w:rPr>
        <w:t>1</w:t>
      </w:r>
      <w:r>
        <w:rPr>
          <w:rFonts w:hint="eastAsia"/>
        </w:rPr>
        <w:t>过滤进出网络的数据</w:t>
      </w:r>
      <w:r>
        <w:rPr>
          <w:rFonts w:hint="eastAsia"/>
        </w:rPr>
        <w:t>;2</w:t>
      </w:r>
      <w:r>
        <w:rPr>
          <w:rFonts w:hint="eastAsia"/>
        </w:rPr>
        <w:t>管理进出网络的访问行为</w:t>
      </w:r>
      <w:r>
        <w:rPr>
          <w:rFonts w:hint="eastAsia"/>
        </w:rPr>
        <w:t>;3</w:t>
      </w:r>
      <w:r>
        <w:rPr>
          <w:rFonts w:hint="eastAsia"/>
        </w:rPr>
        <w:t>封堵某些禁止的业务</w:t>
      </w:r>
      <w:r>
        <w:rPr>
          <w:rFonts w:hint="eastAsia"/>
        </w:rPr>
        <w:t>；4</w:t>
      </w:r>
      <w:r>
        <w:rPr>
          <w:rFonts w:hint="eastAsia"/>
        </w:rPr>
        <w:t>记录进出网络的信息和活动</w:t>
      </w:r>
      <w:r>
        <w:rPr>
          <w:rFonts w:hint="eastAsia"/>
        </w:rPr>
        <w:t>；5</w:t>
      </w:r>
      <w:r>
        <w:rPr>
          <w:rFonts w:hint="eastAsia"/>
        </w:rPr>
        <w:t>对网络的攻击进行将侧和报警。</w:t>
      </w:r>
    </w:p>
    <w:p w:rsidR="00D1647D" w:rsidP="00D1647D">
      <w:pPr>
        <w:spacing w:before="156"/>
        <w:ind w:firstLine="480"/>
      </w:pPr>
      <w:r>
        <w:rPr>
          <w:rFonts w:hint="eastAsia"/>
        </w:rPr>
        <w:t>　　</w:t>
      </w:r>
      <w:r>
        <w:rPr>
          <w:rFonts w:hint="eastAsia"/>
        </w:rPr>
        <w:t>21</w:t>
      </w:r>
      <w:r>
        <w:rPr>
          <w:rFonts w:hint="eastAsia"/>
        </w:rPr>
        <w:t>、因特网电子商务系统必须保证网络安全的四大要素是什么</w:t>
      </w:r>
      <w:r>
        <w:rPr>
          <w:rFonts w:hint="eastAsia"/>
        </w:rPr>
        <w:t>？</w:t>
      </w:r>
    </w:p>
    <w:p w:rsidR="00D1647D" w:rsidP="00D1647D">
      <w:pPr>
        <w:spacing w:before="156"/>
        <w:ind w:firstLine="480"/>
      </w:pPr>
      <w:r>
        <w:rPr>
          <w:rFonts w:hint="eastAsia"/>
        </w:rPr>
        <w:t>　　答案：</w:t>
      </w:r>
      <w:r>
        <w:rPr>
          <w:rFonts w:hint="eastAsia"/>
        </w:rPr>
        <w:t>1</w:t>
      </w:r>
      <w:r>
        <w:rPr>
          <w:rFonts w:hint="eastAsia"/>
        </w:rPr>
        <w:t>传输数据的保密性</w:t>
      </w:r>
      <w:r>
        <w:rPr>
          <w:rFonts w:hint="eastAsia"/>
        </w:rPr>
        <w:t>;2</w:t>
      </w:r>
      <w:r>
        <w:rPr>
          <w:rFonts w:hint="eastAsia"/>
        </w:rPr>
        <w:t>数据的完整性</w:t>
      </w:r>
      <w:r>
        <w:rPr>
          <w:rFonts w:hint="eastAsia"/>
        </w:rPr>
        <w:t>;3</w:t>
      </w:r>
      <w:r>
        <w:rPr>
          <w:rFonts w:hint="eastAsia"/>
        </w:rPr>
        <w:t>交易各方身份的真实性</w:t>
      </w:r>
      <w:r>
        <w:rPr>
          <w:rFonts w:hint="eastAsia"/>
        </w:rPr>
        <w:t>; 4</w:t>
      </w:r>
      <w:r>
        <w:rPr>
          <w:rFonts w:hint="eastAsia"/>
        </w:rPr>
        <w:t>交易的不可抵赖性</w:t>
      </w:r>
      <w:r>
        <w:rPr>
          <w:rFonts w:hint="eastAsia"/>
        </w:rPr>
        <w:t>；</w:t>
      </w:r>
    </w:p>
    <w:p w:rsidR="00D1647D" w:rsidP="00D1647D">
      <w:pPr>
        <w:spacing w:before="156"/>
        <w:ind w:firstLine="480"/>
      </w:pPr>
      <w:r>
        <w:rPr>
          <w:rFonts w:hint="eastAsia"/>
        </w:rPr>
        <w:t>　　</w:t>
      </w:r>
      <w:r>
        <w:rPr>
          <w:rFonts w:hint="eastAsia"/>
        </w:rPr>
        <w:t>21</w:t>
      </w:r>
      <w:r>
        <w:rPr>
          <w:rFonts w:hint="eastAsia"/>
        </w:rPr>
        <w:t>、对蠕虫病毒和一般病毒进行比较有什么区别</w:t>
      </w:r>
      <w:r>
        <w:rPr>
          <w:rFonts w:hint="eastAsia"/>
        </w:rPr>
        <w:t>？</w:t>
      </w:r>
    </w:p>
    <w:p w:rsidR="00D1647D" w:rsidP="00D1647D">
      <w:pPr>
        <w:spacing w:before="156"/>
        <w:ind w:firstLine="480"/>
      </w:pPr>
      <w:r>
        <w:rPr>
          <w:rFonts w:hint="eastAsia"/>
        </w:rPr>
        <w:t>　　答案：存在形式：普通病毒寄存在文件上，蠕虫病毒寄存在独立程序上</w:t>
      </w:r>
      <w:r>
        <w:rPr>
          <w:rFonts w:hint="eastAsia"/>
        </w:rPr>
        <w:t xml:space="preserve">； </w:t>
      </w:r>
      <w:r>
        <w:rPr>
          <w:rFonts w:hint="eastAsia"/>
        </w:rPr>
        <w:t>传染机制：普通病毒在宿主程序上运行,蠕虫病毒会主动攻击</w:t>
      </w:r>
      <w:r>
        <w:rPr>
          <w:rFonts w:hint="eastAsia"/>
        </w:rPr>
        <w:t>；</w:t>
      </w:r>
    </w:p>
    <w:p w:rsidR="00D1647D" w:rsidP="00D1647D">
      <w:pPr>
        <w:spacing w:before="156"/>
        <w:ind w:firstLine="480"/>
      </w:pPr>
      <w:r>
        <w:rPr>
          <w:rFonts w:hint="eastAsia"/>
        </w:rPr>
        <w:t>　　传染目标：普通病毒传染本地文件，蠕虫病毒传染整个网络的计算机。</w:t>
      </w:r>
    </w:p>
    <w:p w:rsidR="00D1647D" w:rsidP="00D1647D">
      <w:pPr>
        <w:spacing w:before="156"/>
        <w:ind w:firstLine="480"/>
      </w:pPr>
      <w:r>
        <w:rPr>
          <w:rFonts w:hint="eastAsia"/>
        </w:rPr>
        <w:t>　　</w:t>
      </w:r>
      <w:r>
        <w:rPr>
          <w:rFonts w:hint="eastAsia"/>
        </w:rPr>
        <w:t>22</w:t>
      </w:r>
      <w:r>
        <w:rPr>
          <w:rFonts w:hint="eastAsia"/>
        </w:rPr>
        <w:t>、黑客攻击的动机都有哪些</w:t>
      </w:r>
      <w:r>
        <w:rPr>
          <w:rFonts w:hint="eastAsia"/>
        </w:rPr>
        <w:t>？</w:t>
      </w:r>
    </w:p>
    <w:p w:rsidR="00D1647D" w:rsidP="00D1647D">
      <w:pPr>
        <w:spacing w:before="156"/>
        <w:ind w:firstLine="480"/>
      </w:pPr>
      <w:r>
        <w:rPr>
          <w:rFonts w:hint="eastAsia"/>
        </w:rPr>
        <w:t>　　答案：</w:t>
      </w:r>
      <w:r>
        <w:rPr>
          <w:rFonts w:hint="eastAsia"/>
        </w:rPr>
        <w:t>1.</w:t>
      </w:r>
      <w:r>
        <w:rPr>
          <w:rFonts w:hint="eastAsia"/>
        </w:rPr>
        <w:t>好奇心理</w:t>
      </w:r>
      <w:r>
        <w:rPr>
          <w:rFonts w:hint="eastAsia"/>
        </w:rPr>
        <w:t>2.</w:t>
      </w:r>
      <w:r>
        <w:rPr>
          <w:rFonts w:hint="eastAsia"/>
        </w:rPr>
        <w:t>挑战性.</w:t>
      </w:r>
      <w:r>
        <w:rPr>
          <w:rFonts w:hint="eastAsia"/>
        </w:rPr>
        <w:t>3.</w:t>
      </w:r>
      <w:r>
        <w:rPr>
          <w:rFonts w:hint="eastAsia"/>
        </w:rPr>
        <w:t>报复心理</w:t>
      </w:r>
      <w:r>
        <w:rPr>
          <w:rFonts w:hint="eastAsia"/>
        </w:rPr>
        <w:t>4</w:t>
      </w:r>
      <w:r>
        <w:rPr>
          <w:rFonts w:hint="eastAsia"/>
        </w:rPr>
        <w:t>，经济利益</w:t>
      </w:r>
      <w:r>
        <w:rPr>
          <w:rFonts w:hint="eastAsia"/>
        </w:rPr>
        <w:t>5</w:t>
      </w:r>
      <w:r>
        <w:rPr>
          <w:rFonts w:hint="eastAsia"/>
        </w:rPr>
        <w:t>，政治目的，</w:t>
      </w:r>
      <w:r>
        <w:rPr>
          <w:rFonts w:hint="eastAsia"/>
        </w:rPr>
        <w:t>6.</w:t>
      </w:r>
      <w:r>
        <w:rPr>
          <w:rFonts w:hint="eastAsia"/>
        </w:rPr>
        <w:t>情报获取</w:t>
      </w:r>
    </w:p>
    <w:p w:rsidR="00D1647D" w:rsidP="00D1647D">
      <w:pPr>
        <w:spacing w:before="156"/>
        <w:ind w:firstLine="480"/>
      </w:pPr>
      <w:r>
        <w:rPr>
          <w:rFonts w:hint="eastAsia"/>
        </w:rPr>
        <w:t>　　</w:t>
      </w:r>
      <w:r>
        <w:rPr>
          <w:rFonts w:hint="eastAsia"/>
        </w:rPr>
        <w:t>23</w:t>
      </w:r>
      <w:r>
        <w:rPr>
          <w:rFonts w:hint="eastAsia"/>
        </w:rPr>
        <w:t>、什么是密码破解，有哪些方法</w:t>
      </w:r>
      <w:r>
        <w:rPr>
          <w:rFonts w:hint="eastAsia"/>
        </w:rPr>
        <w:t>?</w:t>
      </w:r>
    </w:p>
    <w:p w:rsidR="00D1647D" w:rsidP="00D1647D">
      <w:pPr>
        <w:spacing w:before="156"/>
        <w:ind w:firstLine="480"/>
      </w:pPr>
      <w:r>
        <w:rPr>
          <w:rFonts w:hint="eastAsia"/>
        </w:rPr>
        <w:t>　　答案：通过猜解或者直接破坏原密码的密码验证机制来达到和密码分析一样的最终效果，或者是密码对应的权限.</w:t>
      </w:r>
    </w:p>
    <w:p w:rsidR="00D1647D" w:rsidP="00D1647D">
      <w:pPr>
        <w:spacing w:before="156"/>
        <w:ind w:firstLine="480"/>
      </w:pPr>
      <w:r>
        <w:rPr>
          <w:rFonts w:hint="eastAsia"/>
        </w:rPr>
        <w:t>　　一般的密码破解大致分为以下几类。</w:t>
      </w:r>
    </w:p>
    <w:p w:rsidR="00D1647D" w:rsidP="00D1647D">
      <w:pPr>
        <w:spacing w:before="156"/>
        <w:ind w:firstLine="480"/>
      </w:pPr>
      <w:r>
        <w:rPr>
          <w:rFonts w:hint="eastAsia"/>
        </w:rPr>
        <w:t>　　</w:t>
      </w:r>
      <w:r>
        <w:rPr>
          <w:rFonts w:hint="eastAsia"/>
        </w:rPr>
        <w:t>1)</w:t>
      </w:r>
      <w:r>
        <w:rPr>
          <w:rFonts w:hint="eastAsia"/>
        </w:rPr>
        <w:t>使用软件无限次尝试密码。</w:t>
      </w:r>
      <w:r>
        <w:rPr>
          <w:rFonts w:hint="eastAsia"/>
        </w:rPr>
        <w:t>2）</w:t>
      </w:r>
      <w:r>
        <w:rPr>
          <w:rFonts w:hint="eastAsia"/>
        </w:rPr>
        <w:t>绕过密码验证机制。</w:t>
      </w:r>
      <w:r>
        <w:rPr>
          <w:rFonts w:hint="eastAsia"/>
        </w:rPr>
        <w:t>3)</w:t>
      </w:r>
      <w:r>
        <w:rPr>
          <w:rFonts w:hint="eastAsia"/>
        </w:rPr>
        <w:t>如果密码加密，使用替代密码代替原密码</w:t>
      </w:r>
    </w:p>
    <w:p w:rsidR="00D1647D" w:rsidP="00D1647D">
      <w:pPr>
        <w:spacing w:before="156"/>
        <w:ind w:firstLine="480"/>
      </w:pPr>
      <w:r>
        <w:rPr>
          <w:rFonts w:hint="eastAsia"/>
        </w:rPr>
        <w:t>　　</w:t>
      </w:r>
      <w:r>
        <w:rPr>
          <w:rFonts w:hint="eastAsia"/>
        </w:rPr>
        <w:t>24</w:t>
      </w:r>
      <w:r>
        <w:rPr>
          <w:rFonts w:hint="eastAsia"/>
        </w:rPr>
        <w:t>、后门程序与计算机病毒的差别是什么</w:t>
      </w:r>
      <w:r>
        <w:rPr>
          <w:rFonts w:hint="eastAsia"/>
        </w:rPr>
        <w:t>？</w:t>
      </w:r>
    </w:p>
    <w:p w:rsidR="00D1647D" w:rsidP="00D1647D">
      <w:pPr>
        <w:spacing w:before="156"/>
        <w:ind w:firstLine="480"/>
      </w:pPr>
      <w:r>
        <w:rPr>
          <w:rFonts w:hint="eastAsia"/>
        </w:rPr>
        <w:t>　　答案：后门程序又称特洛伊木马,其用途是潜伏在用户的计算机中，进行信息搜集或便于黑客进入。后门程序和计算机病毒最大的差别，在于后门程序不一定有自我复制的动作，即后门程序不一定会“感染"其他计算机。</w:t>
      </w:r>
    </w:p>
    <w:p w:rsidR="00D1647D" w:rsidP="00D1647D">
      <w:pPr>
        <w:spacing w:before="156"/>
        <w:ind w:firstLine="480"/>
      </w:pPr>
      <w:r>
        <w:rPr>
          <w:rFonts w:hint="eastAsia"/>
        </w:rPr>
        <w:t>　　</w:t>
      </w:r>
      <w:r>
        <w:rPr>
          <w:rFonts w:hint="eastAsia"/>
        </w:rPr>
        <w:t>25</w:t>
      </w:r>
      <w:r>
        <w:rPr>
          <w:rFonts w:hint="eastAsia"/>
        </w:rPr>
        <w:t>、黑客技术发展趋势是什么</w:t>
      </w:r>
      <w:r>
        <w:rPr>
          <w:rFonts w:hint="eastAsia"/>
        </w:rPr>
        <w:t>?</w:t>
      </w:r>
    </w:p>
    <w:p w:rsidR="00D1647D" w:rsidP="00D1647D">
      <w:pPr>
        <w:spacing w:before="156"/>
        <w:ind w:firstLine="480"/>
      </w:pPr>
      <w:r>
        <w:rPr>
          <w:rFonts w:hint="eastAsia"/>
        </w:rPr>
        <w:t>　　答案：</w:t>
      </w:r>
      <w:r>
        <w:rPr>
          <w:rFonts w:hint="eastAsia"/>
        </w:rPr>
        <w:t>(1）</w:t>
      </w:r>
      <w:r>
        <w:rPr>
          <w:rFonts w:hint="eastAsia"/>
        </w:rPr>
        <w:t>网络攻击的自动化程度和攻击速度不断提高</w:t>
      </w:r>
      <w:r>
        <w:rPr>
          <w:rFonts w:hint="eastAsia"/>
        </w:rPr>
        <w:t>（2)</w:t>
      </w:r>
      <w:r>
        <w:rPr>
          <w:rFonts w:hint="eastAsia"/>
        </w:rPr>
        <w:t>攻击工具越来越复杂</w:t>
      </w:r>
      <w:r>
        <w:rPr>
          <w:rFonts w:hint="eastAsia"/>
        </w:rPr>
        <w:t>(3）</w:t>
      </w:r>
      <w:r>
        <w:rPr>
          <w:rFonts w:hint="eastAsia"/>
        </w:rPr>
        <w:t>黑客利用安全漏洞的速度越来越快</w:t>
      </w:r>
      <w:r>
        <w:rPr>
          <w:rFonts w:hint="eastAsia"/>
        </w:rPr>
        <w:t>(4)</w:t>
      </w:r>
      <w:r>
        <w:rPr>
          <w:rFonts w:hint="eastAsia"/>
        </w:rPr>
        <w:t>防火墙被攻击者渗透的情况越来越多</w:t>
      </w:r>
      <w:r>
        <w:rPr>
          <w:rFonts w:hint="eastAsia"/>
        </w:rPr>
        <w:t>(5)</w:t>
      </w:r>
      <w:r>
        <w:rPr>
          <w:rFonts w:hint="eastAsia"/>
        </w:rPr>
        <w:t>安全威胁的不对称性在增加</w:t>
      </w:r>
      <w:r>
        <w:rPr>
          <w:rFonts w:hint="eastAsia"/>
        </w:rPr>
        <w:t>(6)</w:t>
      </w:r>
      <w:r>
        <w:rPr>
          <w:rFonts w:hint="eastAsia"/>
        </w:rPr>
        <w:t>攻击网络基础设施产生的破坏效果越来越大</w:t>
      </w:r>
    </w:p>
    <w:p w:rsidR="00D1647D" w:rsidP="00D1647D">
      <w:pPr>
        <w:spacing w:before="156"/>
        <w:ind w:firstLine="480"/>
      </w:pPr>
      <w:r>
        <w:rPr>
          <w:rFonts w:hint="eastAsia"/>
        </w:rPr>
        <w:t>　　</w:t>
      </w:r>
      <w:r>
        <w:rPr>
          <w:rFonts w:hint="eastAsia"/>
        </w:rPr>
        <w:t>26</w:t>
      </w:r>
      <w:r>
        <w:rPr>
          <w:rFonts w:hint="eastAsia"/>
        </w:rPr>
        <w:t>、什么是漏洞</w:t>
      </w:r>
      <w:r>
        <w:rPr>
          <w:rFonts w:hint="eastAsia"/>
        </w:rPr>
        <w:t>？</w:t>
      </w:r>
    </w:p>
    <w:p w:rsidR="00D1647D" w:rsidP="00D1647D">
      <w:pPr>
        <w:spacing w:before="156"/>
        <w:ind w:firstLine="480"/>
      </w:pPr>
      <w:r>
        <w:rPr>
          <w:rFonts w:hint="eastAsia"/>
        </w:rPr>
        <w:t>　　答案:漏洞是在硬件、软件、协议的具体实现或系统安全策略上存在的缺陷，从而可以使攻击者能够在未授权的情况下访问或破坏系统。</w:t>
      </w:r>
    </w:p>
    <w:p w:rsidR="00D1647D" w:rsidP="00D1647D">
      <w:pPr>
        <w:spacing w:before="156"/>
        <w:ind w:firstLine="480"/>
      </w:pPr>
      <w:r>
        <w:rPr>
          <w:rFonts w:hint="eastAsia"/>
        </w:rPr>
        <w:t>　　</w:t>
      </w:r>
      <w:r>
        <w:rPr>
          <w:rFonts w:hint="eastAsia"/>
        </w:rPr>
        <w:t>27</w:t>
      </w:r>
      <w:r>
        <w:rPr>
          <w:rFonts w:hint="eastAsia"/>
        </w:rPr>
        <w:t>、网络面临的安全威胁主要有哪些方面</w:t>
      </w:r>
      <w:r>
        <w:rPr>
          <w:rFonts w:hint="eastAsia"/>
        </w:rPr>
        <w:t>？</w:t>
      </w:r>
    </w:p>
    <w:p w:rsidR="00D1647D" w:rsidP="00D1647D">
      <w:pPr>
        <w:spacing w:before="156"/>
        <w:ind w:firstLine="480"/>
      </w:pPr>
      <w:r>
        <w:rPr>
          <w:rFonts w:hint="eastAsia"/>
        </w:rPr>
        <w:t>　　网络面临的安全威胁可分为两种：一是对网络数据的威胁</w:t>
      </w:r>
      <w:r>
        <w:rPr>
          <w:rFonts w:hint="eastAsia"/>
        </w:rPr>
        <w:t>；</w:t>
      </w:r>
      <w:r>
        <w:rPr>
          <w:rFonts w:hint="eastAsia"/>
        </w:rPr>
        <w:t>二是对网络设备的威胁。概括起来主要威胁包括以下几个方面：</w:t>
      </w:r>
      <w:r>
        <w:rPr>
          <w:rFonts w:hint="eastAsia"/>
        </w:rPr>
        <w:t>1）</w:t>
      </w:r>
      <w:r>
        <w:rPr>
          <w:rFonts w:hint="eastAsia"/>
        </w:rPr>
        <w:t>由自然力造成的非人为的数据丢失、设备失效、线路阻断。</w:t>
      </w:r>
      <w:r>
        <w:rPr>
          <w:rFonts w:hint="eastAsia"/>
        </w:rPr>
        <w:t>2）</w:t>
      </w:r>
      <w:r>
        <w:rPr>
          <w:rFonts w:hint="eastAsia"/>
        </w:rPr>
        <w:t>人为但属于操作人员无意的失误造成的数据丢失。</w:t>
      </w:r>
      <w:r>
        <w:rPr>
          <w:rFonts w:hint="eastAsia"/>
        </w:rPr>
        <w:t>3）</w:t>
      </w:r>
      <w:r>
        <w:rPr>
          <w:rFonts w:hint="eastAsia"/>
        </w:rPr>
        <w:t>来自外部和内部人员的恶意攻击和入侵。</w:t>
      </w:r>
    </w:p>
    <w:p w:rsidR="00D1647D" w:rsidP="00D1647D">
      <w:pPr>
        <w:spacing w:before="156"/>
        <w:ind w:firstLine="480"/>
      </w:pPr>
      <w:r>
        <w:rPr>
          <w:rFonts w:hint="eastAsia"/>
        </w:rPr>
        <w:t>　　</w:t>
      </w:r>
      <w:r>
        <w:rPr>
          <w:rFonts w:hint="eastAsia"/>
        </w:rPr>
        <w:t>28</w:t>
      </w:r>
      <w:r>
        <w:rPr>
          <w:rFonts w:hint="eastAsia"/>
        </w:rPr>
        <w:t>、</w:t>
      </w:r>
      <w:r>
        <w:rPr>
          <w:rFonts w:hint="eastAsia"/>
        </w:rPr>
        <w:t>IPv6</w:t>
      </w:r>
      <w:r>
        <w:rPr>
          <w:rFonts w:hint="eastAsia"/>
        </w:rPr>
        <w:t>先对</w:t>
      </w:r>
      <w:r>
        <w:rPr>
          <w:rFonts w:hint="eastAsia"/>
        </w:rPr>
        <w:t>IPv4</w:t>
      </w:r>
      <w:r>
        <w:rPr>
          <w:rFonts w:hint="eastAsia"/>
        </w:rPr>
        <w:t>有哪些优势</w:t>
      </w:r>
      <w:r>
        <w:rPr>
          <w:rFonts w:hint="eastAsia"/>
        </w:rPr>
        <w:t>?</w:t>
      </w:r>
    </w:p>
    <w:p w:rsidR="00D1647D" w:rsidP="00D1647D">
      <w:pPr>
        <w:spacing w:before="156"/>
        <w:ind w:firstLine="480"/>
      </w:pPr>
      <w:r>
        <w:rPr>
          <w:rFonts w:hint="eastAsia"/>
        </w:rPr>
        <w:t>　　</w:t>
      </w:r>
      <w:r>
        <w:rPr>
          <w:rFonts w:hint="eastAsia"/>
        </w:rPr>
        <w:t>IPv6</w:t>
      </w:r>
      <w:r>
        <w:rPr>
          <w:rFonts w:hint="eastAsia"/>
        </w:rPr>
        <w:t>优势：首先，</w:t>
      </w:r>
      <w:r>
        <w:rPr>
          <w:rFonts w:hint="eastAsia"/>
        </w:rPr>
        <w:t>IPv6</w:t>
      </w:r>
      <w:r>
        <w:rPr>
          <w:rFonts w:hint="eastAsia"/>
        </w:rPr>
        <w:t>解决了</w:t>
      </w:r>
      <w:r>
        <w:rPr>
          <w:rFonts w:hint="eastAsia"/>
        </w:rPr>
        <w:t>IP</w:t>
      </w:r>
      <w:r>
        <w:rPr>
          <w:rFonts w:hint="eastAsia"/>
        </w:rPr>
        <w:t>地址数量短缺的问题</w:t>
      </w:r>
      <w:r>
        <w:rPr>
          <w:rFonts w:hint="eastAsia"/>
        </w:rPr>
        <w:t>；</w:t>
      </w:r>
      <w:r>
        <w:rPr>
          <w:rFonts w:hint="eastAsia"/>
        </w:rPr>
        <w:t>其次，</w:t>
      </w:r>
      <w:r>
        <w:rPr>
          <w:rFonts w:hint="eastAsia"/>
        </w:rPr>
        <w:t>IPv6</w:t>
      </w:r>
      <w:r>
        <w:rPr>
          <w:rFonts w:hint="eastAsia"/>
        </w:rPr>
        <w:t>对</w:t>
      </w:r>
      <w:r>
        <w:rPr>
          <w:rFonts w:hint="eastAsia"/>
        </w:rPr>
        <w:t>IPv4</w:t>
      </w:r>
      <w:r>
        <w:rPr>
          <w:rFonts w:hint="eastAsia"/>
        </w:rPr>
        <w:t>协议中诸多不完善之处进行了较大的改进，在网络保密性、完整性方面作了更好的改进,在可控性和抗否认性方面有了新的保证。</w:t>
      </w:r>
    </w:p>
    <w:p w:rsidR="00D1647D" w:rsidP="00D1647D">
      <w:pPr>
        <w:spacing w:before="156"/>
        <w:ind w:firstLine="480"/>
      </w:pPr>
      <w:r>
        <w:rPr>
          <w:rFonts w:hint="eastAsia"/>
        </w:rPr>
        <w:t>　　</w:t>
      </w:r>
      <w:r>
        <w:rPr>
          <w:rFonts w:hint="eastAsia"/>
        </w:rPr>
        <w:t>29</w:t>
      </w:r>
      <w:r>
        <w:rPr>
          <w:rFonts w:hint="eastAsia"/>
        </w:rPr>
        <w:t>、计算机病毒传染的一般过程是什么</w:t>
      </w:r>
      <w:r>
        <w:rPr>
          <w:rFonts w:hint="eastAsia"/>
        </w:rPr>
        <w:t>??</w:t>
      </w:r>
    </w:p>
    <w:p w:rsidR="00D1647D" w:rsidP="00D1647D">
      <w:pPr>
        <w:spacing w:before="156"/>
        <w:ind w:firstLine="480"/>
      </w:pPr>
      <w:r>
        <w:rPr>
          <w:rFonts w:hint="eastAsia"/>
        </w:rPr>
        <w:t>　　答案：</w:t>
      </w:r>
      <w:r>
        <w:rPr>
          <w:rFonts w:hint="eastAsia"/>
        </w:rPr>
        <w:t>1)</w:t>
      </w:r>
      <w:r>
        <w:rPr>
          <w:rFonts w:hint="eastAsia"/>
        </w:rPr>
        <w:t>判断传染目标</w:t>
      </w:r>
      <w:r>
        <w:rPr>
          <w:rFonts w:hint="eastAsia"/>
        </w:rPr>
        <w:t>（</w:t>
      </w:r>
      <w:r>
        <w:rPr>
          <w:rFonts w:hint="eastAsia"/>
        </w:rPr>
        <w:t>文件</w:t>
      </w:r>
      <w:r>
        <w:rPr>
          <w:rFonts w:hint="eastAsia"/>
        </w:rPr>
        <w:t>）</w:t>
      </w:r>
      <w:r>
        <w:rPr>
          <w:rFonts w:hint="eastAsia"/>
        </w:rPr>
        <w:t>是否符合感染条件</w:t>
      </w:r>
      <w:r>
        <w:rPr>
          <w:rFonts w:hint="eastAsia"/>
        </w:rPr>
        <w:t>(</w:t>
      </w:r>
      <w:r>
        <w:rPr>
          <w:rFonts w:hint="eastAsia"/>
        </w:rPr>
        <w:t>是否已经</w:t>
      </w:r>
      <w:bookmarkStart w:id="0" w:name="_GoBack"/>
      <w:bookmarkEnd w:id="0"/>
      <w:r>
        <w:rPr>
          <w:rFonts w:hint="eastAsia"/>
        </w:rPr>
        <w:t>被感染</w:t>
      </w:r>
      <w:r>
        <w:rPr>
          <w:rFonts w:hint="eastAsia"/>
        </w:rPr>
        <w:t>)</w:t>
      </w:r>
    </w:p>
    <w:p w:rsidR="00D1647D" w:rsidP="00D1647D">
      <w:pPr>
        <w:spacing w:before="156"/>
        <w:ind w:firstLine="480"/>
      </w:pPr>
      <w:r>
        <w:rPr>
          <w:rFonts w:hint="eastAsia"/>
        </w:rPr>
        <w:t>　　</w:t>
      </w:r>
      <w:r>
        <w:rPr>
          <w:rFonts w:hint="eastAsia"/>
        </w:rPr>
        <w:t>2）</w:t>
      </w:r>
      <w:r>
        <w:rPr>
          <w:rFonts w:hint="eastAsia"/>
        </w:rPr>
        <w:t>若目标符合感染条件,则将病毒链接到传染目标的特点位置，并存入磁盘。</w:t>
      </w:r>
    </w:p>
    <w:p w:rsidR="00D1647D" w:rsidP="00D1647D">
      <w:pPr>
        <w:spacing w:before="156"/>
        <w:ind w:firstLine="480"/>
      </w:pPr>
      <w:r>
        <w:rPr>
          <w:rFonts w:hint="eastAsia"/>
        </w:rPr>
        <w:t>　　</w:t>
      </w:r>
      <w:r>
        <w:rPr>
          <w:rFonts w:hint="eastAsia"/>
        </w:rPr>
        <w:t>3）</w:t>
      </w:r>
      <w:r>
        <w:rPr>
          <w:rFonts w:hint="eastAsia"/>
        </w:rPr>
        <w:t>继续监视系统的运行，寻找新的传染目标</w:t>
      </w:r>
    </w:p>
    <w:p w:rsidR="00D1647D" w:rsidP="00D1647D">
      <w:pPr>
        <w:spacing w:before="156"/>
        <w:ind w:firstLine="480"/>
      </w:pPr>
      <w:r>
        <w:rPr>
          <w:rFonts w:hint="eastAsia"/>
        </w:rPr>
        <w:t>　　</w:t>
      </w:r>
      <w:r>
        <w:rPr>
          <w:rFonts w:hint="eastAsia"/>
        </w:rPr>
        <w:t>30</w:t>
      </w:r>
      <w:r>
        <w:rPr>
          <w:rFonts w:hint="eastAsia"/>
        </w:rPr>
        <w:t>、网络安全服务包括哪些</w:t>
      </w:r>
      <w:r>
        <w:rPr>
          <w:rFonts w:hint="eastAsia"/>
        </w:rPr>
        <w:t>?</w:t>
      </w:r>
    </w:p>
    <w:p w:rsidR="00D1647D" w:rsidP="00D1647D">
      <w:pPr>
        <w:spacing w:before="156"/>
        <w:ind w:firstLine="480"/>
      </w:pPr>
      <w:r>
        <w:rPr>
          <w:rFonts w:hint="eastAsia"/>
        </w:rPr>
        <w:t>　　答案:</w:t>
      </w:r>
      <w:r>
        <w:rPr>
          <w:rFonts w:hint="eastAsia"/>
        </w:rPr>
        <w:t>1</w:t>
      </w:r>
      <w:r>
        <w:rPr>
          <w:rFonts w:hint="eastAsia"/>
        </w:rPr>
        <w:t>、对等实体认证服务</w:t>
      </w:r>
      <w:r>
        <w:rPr>
          <w:rFonts w:hint="eastAsia"/>
        </w:rPr>
        <w:t>2</w:t>
      </w:r>
      <w:r>
        <w:rPr>
          <w:rFonts w:hint="eastAsia"/>
        </w:rPr>
        <w:t>、数据源点认证服务</w:t>
      </w:r>
      <w:r>
        <w:rPr>
          <w:rFonts w:hint="eastAsia"/>
        </w:rPr>
        <w:t>3</w:t>
      </w:r>
      <w:r>
        <w:rPr>
          <w:rFonts w:hint="eastAsia"/>
        </w:rPr>
        <w:t>数据保密服务</w:t>
      </w:r>
      <w:r>
        <w:rPr>
          <w:rFonts w:hint="eastAsia"/>
        </w:rPr>
        <w:t>4</w:t>
      </w:r>
      <w:r>
        <w:rPr>
          <w:rFonts w:hint="eastAsia"/>
        </w:rPr>
        <w:t>数据完整性服务</w:t>
      </w:r>
      <w:r>
        <w:rPr>
          <w:rFonts w:hint="eastAsia"/>
        </w:rPr>
        <w:t>5</w:t>
      </w:r>
      <w:r>
        <w:rPr>
          <w:rFonts w:hint="eastAsia"/>
        </w:rPr>
        <w:t>访问控制服务</w:t>
      </w:r>
      <w:r>
        <w:rPr>
          <w:rFonts w:hint="eastAsia"/>
        </w:rPr>
        <w:t>6</w:t>
      </w:r>
      <w:r>
        <w:rPr>
          <w:rFonts w:hint="eastAsia"/>
        </w:rPr>
        <w:t>可用性</w:t>
      </w:r>
    </w:p>
    <w:p w:rsidR="00D1647D" w:rsidRPr="00DC3304" w:rsidP="00D1647D">
      <w:pPr>
        <w:spacing w:before="156"/>
        <w:ind w:firstLine="480"/>
      </w:pPr>
    </w:p>
    <w:p w:rsidR="008620A8" w:rsidRPr="00D1647D"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8620A8">
      <w:pPr>
        <w:spacing w:before="0" w:beforeLines="0" w:line="240" w:lineRule="auto"/>
        <w:ind w:firstLine="480"/>
        <w:rPr>
          <w:rFonts w:hint="eastAsia"/>
        </w:rPr>
      </w:pPr>
    </w:p>
    <w:p w:rsidR="008620A8" w:rsidP="00217C97">
      <w:pPr>
        <w:spacing w:before="156"/>
        <w:ind w:firstLine="480"/>
      </w:pPr>
    </w:p>
    <w:p w:rsidR="00217C97" w:rsidP="00217C97">
      <w:pPr>
        <w:spacing w:before="156"/>
        <w:ind w:firstLine="480"/>
      </w:pPr>
    </w:p>
    <w:p w:rsidR="00217C97" w:rsidP="00217C97">
      <w:pPr>
        <w:spacing w:before="156"/>
        <w:ind w:firstLine="480"/>
      </w:pPr>
    </w:p>
    <w:p w:rsidR="00217C97" w:rsidP="00217C97">
      <w:pPr>
        <w:spacing w:before="156"/>
        <w:ind w:firstLine="482"/>
        <w:rPr>
          <w:b/>
        </w:rPr>
      </w:pPr>
    </w:p>
    <w:p w:rsidR="007E5C03" w:rsidRPr="00217C97" w:rsidP="007E5C03">
      <w:pPr>
        <w:spacing w:before="156"/>
        <w:ind w:firstLine="482"/>
        <w:rPr>
          <w:b/>
          <w:bCs/>
        </w:rPr>
      </w:pPr>
    </w:p>
    <w:sectPr>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等线">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E5C03" w:rsidP="00596DCC">
    <w:pPr>
      <w:pStyle w:val="Footer"/>
      <w:spacing w:before="120"/>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E5C03" w:rsidP="00596DCC">
                          <w:pPr>
                            <w:spacing w:before="12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1647D">
                            <w:rPr>
                              <w:noProof/>
                              <w:sz w:val="18"/>
                            </w:rPr>
                            <w:t>282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49" type="#_x0000_t202" style="width:2in;height:2in;margin-top:0;margin-left:0;mso-position-horizontal:center;mso-position-horizontal-relative:margin;mso-wrap-distance-bottom:0;mso-wrap-distance-left:9pt;mso-wrap-distance-right:9pt;mso-wrap-distance-top:0;mso-wrap-style:none;position:absolute;visibility:visible;v-text-anchor:top;z-index:251659264" filled="f" stroked="f" strokeweight="0.5pt">
              <v:textbox style="mso-fit-shape-to-text:t" inset="0,0,0,0">
                <w:txbxContent>
                  <w:p w:rsidR="007E5C03" w:rsidP="00596DCC">
                    <w:pPr>
                      <w:spacing w:before="12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1647D">
                      <w:rPr>
                        <w:noProof/>
                        <w:sz w:val="18"/>
                      </w:rPr>
                      <w:t>282</w:t>
                    </w:r>
                    <w:r>
                      <w:rPr>
                        <w:rFonts w:hint="eastAsia"/>
                        <w:sz w:val="18"/>
                      </w:rP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3"/>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0000004"/>
    <w:multiLevelType w:val="multilevel"/>
    <w:tmpl w:val="00000004"/>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0000005"/>
    <w:multiLevelType w:val="multilevel"/>
    <w:tmpl w:val="0000000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0000006"/>
    <w:multiLevelType w:val="multilevel"/>
    <w:tmpl w:val="0000000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000000E"/>
    <w:multiLevelType w:val="multilevel"/>
    <w:tmpl w:val="0000000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0000000F"/>
    <w:multiLevelType w:val="multilevel"/>
    <w:tmpl w:val="0000000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00000010"/>
    <w:multiLevelType w:val="multilevel"/>
    <w:tmpl w:val="0000001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00000011"/>
    <w:multiLevelType w:val="multilevel"/>
    <w:tmpl w:val="0000001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00000012"/>
    <w:multiLevelType w:val="multilevel"/>
    <w:tmpl w:val="00000012"/>
    <w:lvl w:ilvl="0">
      <w:start w:val="1"/>
      <w:numFmt w:val="upperLetter"/>
      <w:lvlText w:val="%1、"/>
      <w:lvlJc w:val="left"/>
      <w:pPr>
        <w:ind w:left="60" w:hanging="420"/>
      </w:p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9">
    <w:nsid w:val="00000013"/>
    <w:multiLevelType w:val="multilevel"/>
    <w:tmpl w:val="00000013"/>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00000014"/>
    <w:multiLevelType w:val="multilevel"/>
    <w:tmpl w:val="0000001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00000015"/>
    <w:multiLevelType w:val="multilevel"/>
    <w:tmpl w:val="0000001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00000016"/>
    <w:multiLevelType w:val="multilevel"/>
    <w:tmpl w:val="0000001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00000017"/>
    <w:multiLevelType w:val="multilevel"/>
    <w:tmpl w:val="00000017"/>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00000018"/>
    <w:multiLevelType w:val="multilevel"/>
    <w:tmpl w:val="00000018"/>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00000019"/>
    <w:multiLevelType w:val="multilevel"/>
    <w:tmpl w:val="0000001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0000001A"/>
    <w:multiLevelType w:val="multilevel"/>
    <w:tmpl w:val="0000001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0000001B"/>
    <w:multiLevelType w:val="multilevel"/>
    <w:tmpl w:val="0000001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0000001C"/>
    <w:multiLevelType w:val="multilevel"/>
    <w:tmpl w:val="0000001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0000001D"/>
    <w:multiLevelType w:val="multilevel"/>
    <w:tmpl w:val="0000001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0000001E"/>
    <w:multiLevelType w:val="multilevel"/>
    <w:tmpl w:val="0000001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0000001F"/>
    <w:multiLevelType w:val="multilevel"/>
    <w:tmpl w:val="0000001F"/>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00000020"/>
    <w:multiLevelType w:val="multilevel"/>
    <w:tmpl w:val="0000002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00000021"/>
    <w:multiLevelType w:val="multilevel"/>
    <w:tmpl w:val="0000002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00000022"/>
    <w:multiLevelType w:val="multilevel"/>
    <w:tmpl w:val="0000002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00000023"/>
    <w:multiLevelType w:val="multilevel"/>
    <w:tmpl w:val="0000002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nsid w:val="00000024"/>
    <w:multiLevelType w:val="multilevel"/>
    <w:tmpl w:val="0000002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00000025"/>
    <w:multiLevelType w:val="multilevel"/>
    <w:tmpl w:val="0000002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00000026"/>
    <w:multiLevelType w:val="multilevel"/>
    <w:tmpl w:val="0000002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nsid w:val="00000027"/>
    <w:multiLevelType w:val="multilevel"/>
    <w:tmpl w:val="0000002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00000028"/>
    <w:multiLevelType w:val="multilevel"/>
    <w:tmpl w:val="0000002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nsid w:val="00000029"/>
    <w:multiLevelType w:val="multilevel"/>
    <w:tmpl w:val="0000002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nsid w:val="0000002A"/>
    <w:multiLevelType w:val="multilevel"/>
    <w:tmpl w:val="0000002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3">
    <w:nsid w:val="0000002B"/>
    <w:multiLevelType w:val="multilevel"/>
    <w:tmpl w:val="0000002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0000002C"/>
    <w:multiLevelType w:val="multilevel"/>
    <w:tmpl w:val="0000002C"/>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5">
    <w:nsid w:val="0000002D"/>
    <w:multiLevelType w:val="multilevel"/>
    <w:tmpl w:val="0000002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6">
    <w:nsid w:val="0000002E"/>
    <w:multiLevelType w:val="multilevel"/>
    <w:tmpl w:val="0000002E"/>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7">
    <w:nsid w:val="0000002F"/>
    <w:multiLevelType w:val="multilevel"/>
    <w:tmpl w:val="0000002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8">
    <w:nsid w:val="00000030"/>
    <w:multiLevelType w:val="multilevel"/>
    <w:tmpl w:val="0000003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9">
    <w:nsid w:val="00000031"/>
    <w:multiLevelType w:val="multilevel"/>
    <w:tmpl w:val="00000031"/>
    <w:lvl w:ilvl="0">
      <w:start w:val="1"/>
      <w:numFmt w:val="upperLetter"/>
      <w:lvlText w:val="%1、"/>
      <w:lvlJc w:val="left"/>
      <w:pPr>
        <w:ind w:left="240" w:hanging="420"/>
      </w:pPr>
    </w:lvl>
    <w:lvl w:ilvl="1">
      <w:start w:val="1"/>
      <w:numFmt w:val="lowerLetter"/>
      <w:lvlText w:val="%2)"/>
      <w:lvlJc w:val="left"/>
      <w:pPr>
        <w:ind w:left="660" w:hanging="420"/>
      </w:pPr>
    </w:lvl>
    <w:lvl w:ilvl="2">
      <w:start w:val="1"/>
      <w:numFmt w:val="lowerRoman"/>
      <w:lvlText w:val="%3."/>
      <w:lvlJc w:val="right"/>
      <w:pPr>
        <w:ind w:left="1080" w:hanging="420"/>
      </w:pPr>
    </w:lvl>
    <w:lvl w:ilvl="3">
      <w:start w:val="1"/>
      <w:numFmt w:val="decimal"/>
      <w:lvlText w:val="%4."/>
      <w:lvlJc w:val="left"/>
      <w:pPr>
        <w:ind w:left="1500" w:hanging="420"/>
      </w:pPr>
    </w:lvl>
    <w:lvl w:ilvl="4">
      <w:start w:val="1"/>
      <w:numFmt w:val="lowerLetter"/>
      <w:lvlText w:val="%5)"/>
      <w:lvlJc w:val="left"/>
      <w:pPr>
        <w:ind w:left="1920" w:hanging="420"/>
      </w:pPr>
    </w:lvl>
    <w:lvl w:ilvl="5">
      <w:start w:val="1"/>
      <w:numFmt w:val="lowerRoman"/>
      <w:lvlText w:val="%6."/>
      <w:lvlJc w:val="right"/>
      <w:pPr>
        <w:ind w:left="2340" w:hanging="420"/>
      </w:pPr>
    </w:lvl>
    <w:lvl w:ilvl="6">
      <w:start w:val="1"/>
      <w:numFmt w:val="decimal"/>
      <w:lvlText w:val="%7."/>
      <w:lvlJc w:val="left"/>
      <w:pPr>
        <w:ind w:left="2760" w:hanging="420"/>
      </w:pPr>
    </w:lvl>
    <w:lvl w:ilvl="7">
      <w:start w:val="1"/>
      <w:numFmt w:val="lowerLetter"/>
      <w:lvlText w:val="%8)"/>
      <w:lvlJc w:val="left"/>
      <w:pPr>
        <w:ind w:left="3180" w:hanging="420"/>
      </w:pPr>
    </w:lvl>
    <w:lvl w:ilvl="8">
      <w:start w:val="1"/>
      <w:numFmt w:val="lowerRoman"/>
      <w:lvlText w:val="%9."/>
      <w:lvlJc w:val="right"/>
      <w:pPr>
        <w:ind w:left="3600" w:hanging="420"/>
      </w:pPr>
    </w:lvl>
  </w:abstractNum>
  <w:abstractNum w:abstractNumId="40">
    <w:nsid w:val="00000032"/>
    <w:multiLevelType w:val="multilevel"/>
    <w:tmpl w:val="00000032"/>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nsid w:val="00000033"/>
    <w:multiLevelType w:val="multilevel"/>
    <w:tmpl w:val="0000003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2">
    <w:nsid w:val="00000034"/>
    <w:multiLevelType w:val="multilevel"/>
    <w:tmpl w:val="00000034"/>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nsid w:val="00000035"/>
    <w:multiLevelType w:val="multilevel"/>
    <w:tmpl w:val="0000003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4">
    <w:nsid w:val="00000036"/>
    <w:multiLevelType w:val="multilevel"/>
    <w:tmpl w:val="00000036"/>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45">
    <w:nsid w:val="00000037"/>
    <w:multiLevelType w:val="multilevel"/>
    <w:tmpl w:val="0000003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00000038"/>
    <w:multiLevelType w:val="multilevel"/>
    <w:tmpl w:val="0000003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00000039"/>
    <w:multiLevelType w:val="multilevel"/>
    <w:tmpl w:val="0000003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8">
    <w:nsid w:val="0000003A"/>
    <w:multiLevelType w:val="multilevel"/>
    <w:tmpl w:val="0000003A"/>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9">
    <w:nsid w:val="0000003B"/>
    <w:multiLevelType w:val="multilevel"/>
    <w:tmpl w:val="0000003B"/>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0">
    <w:nsid w:val="0000003C"/>
    <w:multiLevelType w:val="multilevel"/>
    <w:tmpl w:val="0000003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1">
    <w:nsid w:val="0000003D"/>
    <w:multiLevelType w:val="multilevel"/>
    <w:tmpl w:val="0000003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2">
    <w:nsid w:val="0000003E"/>
    <w:multiLevelType w:val="multilevel"/>
    <w:tmpl w:val="0000003E"/>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3">
    <w:nsid w:val="0000003F"/>
    <w:multiLevelType w:val="multilevel"/>
    <w:tmpl w:val="0000003F"/>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4">
    <w:nsid w:val="00000040"/>
    <w:multiLevelType w:val="multilevel"/>
    <w:tmpl w:val="00000040"/>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5">
    <w:nsid w:val="00000041"/>
    <w:multiLevelType w:val="multilevel"/>
    <w:tmpl w:val="00000041"/>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6">
    <w:nsid w:val="00000042"/>
    <w:multiLevelType w:val="multilevel"/>
    <w:tmpl w:val="00000042"/>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7">
    <w:nsid w:val="00000043"/>
    <w:multiLevelType w:val="multilevel"/>
    <w:tmpl w:val="0000004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8">
    <w:nsid w:val="00000044"/>
    <w:multiLevelType w:val="multilevel"/>
    <w:tmpl w:val="0000004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9">
    <w:nsid w:val="00000045"/>
    <w:multiLevelType w:val="multilevel"/>
    <w:tmpl w:val="00000045"/>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0">
    <w:nsid w:val="00000046"/>
    <w:multiLevelType w:val="multilevel"/>
    <w:tmpl w:val="00000046"/>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61">
    <w:nsid w:val="00000047"/>
    <w:multiLevelType w:val="multilevel"/>
    <w:tmpl w:val="0000004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2">
    <w:nsid w:val="00000048"/>
    <w:multiLevelType w:val="multilevel"/>
    <w:tmpl w:val="0000004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3">
    <w:nsid w:val="00000049"/>
    <w:multiLevelType w:val="multilevel"/>
    <w:tmpl w:val="0000004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4">
    <w:nsid w:val="0000004A"/>
    <w:multiLevelType w:val="multilevel"/>
    <w:tmpl w:val="0000004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5">
    <w:nsid w:val="0000004B"/>
    <w:multiLevelType w:val="multilevel"/>
    <w:tmpl w:val="0000004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6">
    <w:nsid w:val="0000004C"/>
    <w:multiLevelType w:val="multilevel"/>
    <w:tmpl w:val="0000004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7">
    <w:nsid w:val="0000004D"/>
    <w:multiLevelType w:val="multilevel"/>
    <w:tmpl w:val="0000004D"/>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8">
    <w:nsid w:val="0000004E"/>
    <w:multiLevelType w:val="multilevel"/>
    <w:tmpl w:val="0000004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9">
    <w:nsid w:val="0000004F"/>
    <w:multiLevelType w:val="multilevel"/>
    <w:tmpl w:val="0000004F"/>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0">
    <w:nsid w:val="00000050"/>
    <w:multiLevelType w:val="multilevel"/>
    <w:tmpl w:val="0000005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1">
    <w:nsid w:val="00000051"/>
    <w:multiLevelType w:val="multilevel"/>
    <w:tmpl w:val="0000005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2">
    <w:nsid w:val="00000052"/>
    <w:multiLevelType w:val="multilevel"/>
    <w:tmpl w:val="0000005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3">
    <w:nsid w:val="00000053"/>
    <w:multiLevelType w:val="multilevel"/>
    <w:tmpl w:val="00000053"/>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74">
    <w:nsid w:val="00000054"/>
    <w:multiLevelType w:val="multilevel"/>
    <w:tmpl w:val="0000005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5">
    <w:nsid w:val="00000055"/>
    <w:multiLevelType w:val="multilevel"/>
    <w:tmpl w:val="0000005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6">
    <w:nsid w:val="00000056"/>
    <w:multiLevelType w:val="multilevel"/>
    <w:tmpl w:val="0000005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7">
    <w:nsid w:val="00000057"/>
    <w:multiLevelType w:val="multilevel"/>
    <w:tmpl w:val="0000005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8">
    <w:nsid w:val="00000058"/>
    <w:multiLevelType w:val="multilevel"/>
    <w:tmpl w:val="0000005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9">
    <w:nsid w:val="00000059"/>
    <w:multiLevelType w:val="multilevel"/>
    <w:tmpl w:val="0000005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0">
    <w:nsid w:val="0000005A"/>
    <w:multiLevelType w:val="multilevel"/>
    <w:tmpl w:val="0000005A"/>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1">
    <w:nsid w:val="0000005B"/>
    <w:multiLevelType w:val="multilevel"/>
    <w:tmpl w:val="0000005B"/>
    <w:lvl w:ilvl="0">
      <w:start w:val="220"/>
      <w:numFmt w:val="decimal"/>
      <w:lvlText w:val="%1."/>
      <w:lvlJc w:val="left"/>
      <w:pPr>
        <w:ind w:left="360" w:hanging="360"/>
      </w:pPr>
      <w:rPr>
        <w:rFonts w:ascii="Calibri" w:eastAsia="宋体" w:hAnsi="Calibri"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2">
    <w:nsid w:val="0000005C"/>
    <w:multiLevelType w:val="multilevel"/>
    <w:tmpl w:val="0000005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3">
    <w:nsid w:val="0000005D"/>
    <w:multiLevelType w:val="multilevel"/>
    <w:tmpl w:val="0000005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4">
    <w:nsid w:val="0000005E"/>
    <w:multiLevelType w:val="multilevel"/>
    <w:tmpl w:val="0000005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5">
    <w:nsid w:val="0000005F"/>
    <w:multiLevelType w:val="multilevel"/>
    <w:tmpl w:val="0000005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6">
    <w:nsid w:val="00000060"/>
    <w:multiLevelType w:val="multilevel"/>
    <w:tmpl w:val="0000006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7">
    <w:nsid w:val="00000061"/>
    <w:multiLevelType w:val="multilevel"/>
    <w:tmpl w:val="0000006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8">
    <w:nsid w:val="00000062"/>
    <w:multiLevelType w:val="multilevel"/>
    <w:tmpl w:val="00000062"/>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9">
    <w:nsid w:val="00000063"/>
    <w:multiLevelType w:val="multilevel"/>
    <w:tmpl w:val="0000006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0">
    <w:nsid w:val="00000064"/>
    <w:multiLevelType w:val="multilevel"/>
    <w:tmpl w:val="0000006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1">
    <w:nsid w:val="00000065"/>
    <w:multiLevelType w:val="multilevel"/>
    <w:tmpl w:val="0000006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2">
    <w:nsid w:val="00000066"/>
    <w:multiLevelType w:val="multilevel"/>
    <w:tmpl w:val="0000006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3">
    <w:nsid w:val="00000067"/>
    <w:multiLevelType w:val="multilevel"/>
    <w:tmpl w:val="0000006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4">
    <w:nsid w:val="00000068"/>
    <w:multiLevelType w:val="multilevel"/>
    <w:tmpl w:val="0000006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5">
    <w:nsid w:val="00000069"/>
    <w:multiLevelType w:val="multilevel"/>
    <w:tmpl w:val="00000069"/>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96">
    <w:nsid w:val="0000006A"/>
    <w:multiLevelType w:val="multilevel"/>
    <w:tmpl w:val="0000006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7">
    <w:nsid w:val="0000006B"/>
    <w:multiLevelType w:val="multilevel"/>
    <w:tmpl w:val="0000006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8">
    <w:nsid w:val="0000006C"/>
    <w:multiLevelType w:val="multilevel"/>
    <w:tmpl w:val="0000006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9">
    <w:nsid w:val="0000006D"/>
    <w:multiLevelType w:val="multilevel"/>
    <w:tmpl w:val="0000006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0">
    <w:nsid w:val="0000006E"/>
    <w:multiLevelType w:val="multilevel"/>
    <w:tmpl w:val="0000006E"/>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1">
    <w:nsid w:val="0000006F"/>
    <w:multiLevelType w:val="multilevel"/>
    <w:tmpl w:val="0000006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2">
    <w:nsid w:val="00000070"/>
    <w:multiLevelType w:val="multilevel"/>
    <w:tmpl w:val="00000070"/>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3">
    <w:nsid w:val="00000071"/>
    <w:multiLevelType w:val="singleLevel"/>
    <w:tmpl w:val="00000071"/>
    <w:lvl w:ilvl="0">
      <w:start w:val="1"/>
      <w:numFmt w:val="upperLetter"/>
      <w:suff w:val="nothing"/>
      <w:lvlText w:val="%1、"/>
      <w:lvlJc w:val="left"/>
      <w:pPr>
        <w:ind w:left="0" w:firstLine="0"/>
      </w:pPr>
    </w:lvl>
  </w:abstractNum>
  <w:abstractNum w:abstractNumId="104">
    <w:nsid w:val="00000072"/>
    <w:multiLevelType w:val="multilevel"/>
    <w:tmpl w:val="00000072"/>
    <w:lvl w:ilvl="0">
      <w:start w:val="1"/>
      <w:numFmt w:val="upperLetter"/>
      <w:lvlText w:val="%1、"/>
      <w:lvlJc w:val="left"/>
      <w:pPr>
        <w:ind w:left="60" w:hanging="420"/>
      </w:p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105">
    <w:nsid w:val="00000073"/>
    <w:multiLevelType w:val="multilevel"/>
    <w:tmpl w:val="00000073"/>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6">
    <w:nsid w:val="00000074"/>
    <w:multiLevelType w:val="multilevel"/>
    <w:tmpl w:val="0000007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7">
    <w:nsid w:val="00000075"/>
    <w:multiLevelType w:val="multilevel"/>
    <w:tmpl w:val="0000007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8">
    <w:nsid w:val="00000076"/>
    <w:multiLevelType w:val="multilevel"/>
    <w:tmpl w:val="0000007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9">
    <w:nsid w:val="00000077"/>
    <w:multiLevelType w:val="multilevel"/>
    <w:tmpl w:val="0000007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0">
    <w:nsid w:val="00000078"/>
    <w:multiLevelType w:val="multilevel"/>
    <w:tmpl w:val="0000007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1">
    <w:nsid w:val="00000079"/>
    <w:multiLevelType w:val="multilevel"/>
    <w:tmpl w:val="00000079"/>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2">
    <w:nsid w:val="0000007A"/>
    <w:multiLevelType w:val="multilevel"/>
    <w:tmpl w:val="0000007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3">
    <w:nsid w:val="0000007B"/>
    <w:multiLevelType w:val="multilevel"/>
    <w:tmpl w:val="0000007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4">
    <w:nsid w:val="0000007C"/>
    <w:multiLevelType w:val="multilevel"/>
    <w:tmpl w:val="0000007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5">
    <w:nsid w:val="0000007D"/>
    <w:multiLevelType w:val="multilevel"/>
    <w:tmpl w:val="0000007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6">
    <w:nsid w:val="0000007E"/>
    <w:multiLevelType w:val="multilevel"/>
    <w:tmpl w:val="0000007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7">
    <w:nsid w:val="0000007F"/>
    <w:multiLevelType w:val="multilevel"/>
    <w:tmpl w:val="0000007F"/>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18">
    <w:nsid w:val="00000080"/>
    <w:multiLevelType w:val="multilevel"/>
    <w:tmpl w:val="00000080"/>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9">
    <w:nsid w:val="00000081"/>
    <w:multiLevelType w:val="multilevel"/>
    <w:tmpl w:val="0000008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0">
    <w:nsid w:val="00000082"/>
    <w:multiLevelType w:val="multilevel"/>
    <w:tmpl w:val="0000008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1">
    <w:nsid w:val="00000083"/>
    <w:multiLevelType w:val="multilevel"/>
    <w:tmpl w:val="0000008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2">
    <w:nsid w:val="00000084"/>
    <w:multiLevelType w:val="multilevel"/>
    <w:tmpl w:val="0000008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3">
    <w:nsid w:val="00000085"/>
    <w:multiLevelType w:val="multilevel"/>
    <w:tmpl w:val="0000008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4">
    <w:nsid w:val="00000086"/>
    <w:multiLevelType w:val="multilevel"/>
    <w:tmpl w:val="00000086"/>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25">
    <w:nsid w:val="00000087"/>
    <w:multiLevelType w:val="multilevel"/>
    <w:tmpl w:val="00000087"/>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26">
    <w:nsid w:val="00000088"/>
    <w:multiLevelType w:val="multilevel"/>
    <w:tmpl w:val="00000088"/>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27">
    <w:nsid w:val="00000089"/>
    <w:multiLevelType w:val="multilevel"/>
    <w:tmpl w:val="0000008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8">
    <w:nsid w:val="0000008A"/>
    <w:multiLevelType w:val="multilevel"/>
    <w:tmpl w:val="0000008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9">
    <w:nsid w:val="0000008B"/>
    <w:multiLevelType w:val="multilevel"/>
    <w:tmpl w:val="0000008B"/>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0">
    <w:nsid w:val="0000008C"/>
    <w:multiLevelType w:val="multilevel"/>
    <w:tmpl w:val="0000008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1">
    <w:nsid w:val="0000008D"/>
    <w:multiLevelType w:val="multilevel"/>
    <w:tmpl w:val="0000008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2">
    <w:nsid w:val="0000008E"/>
    <w:multiLevelType w:val="multilevel"/>
    <w:tmpl w:val="0000008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3">
    <w:nsid w:val="0000008F"/>
    <w:multiLevelType w:val="multilevel"/>
    <w:tmpl w:val="0000008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4">
    <w:nsid w:val="00000090"/>
    <w:multiLevelType w:val="multilevel"/>
    <w:tmpl w:val="0000009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5">
    <w:nsid w:val="00000091"/>
    <w:multiLevelType w:val="multilevel"/>
    <w:tmpl w:val="0000009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6">
    <w:nsid w:val="00000092"/>
    <w:multiLevelType w:val="multilevel"/>
    <w:tmpl w:val="00000092"/>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7">
    <w:nsid w:val="00000093"/>
    <w:multiLevelType w:val="multilevel"/>
    <w:tmpl w:val="00000093"/>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8">
    <w:nsid w:val="00000094"/>
    <w:multiLevelType w:val="multilevel"/>
    <w:tmpl w:val="0000009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9">
    <w:nsid w:val="00000095"/>
    <w:multiLevelType w:val="multilevel"/>
    <w:tmpl w:val="00000095"/>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40">
    <w:nsid w:val="00000096"/>
    <w:multiLevelType w:val="multilevel"/>
    <w:tmpl w:val="0000009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1">
    <w:nsid w:val="00000097"/>
    <w:multiLevelType w:val="multilevel"/>
    <w:tmpl w:val="0000009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2">
    <w:nsid w:val="00000098"/>
    <w:multiLevelType w:val="multilevel"/>
    <w:tmpl w:val="0000009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3">
    <w:nsid w:val="00000099"/>
    <w:multiLevelType w:val="multilevel"/>
    <w:tmpl w:val="0000009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4">
    <w:nsid w:val="0000009A"/>
    <w:multiLevelType w:val="multilevel"/>
    <w:tmpl w:val="0000009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5">
    <w:nsid w:val="0000009B"/>
    <w:multiLevelType w:val="multilevel"/>
    <w:tmpl w:val="0000009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6">
    <w:nsid w:val="0000009C"/>
    <w:multiLevelType w:val="multilevel"/>
    <w:tmpl w:val="0000009C"/>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47">
    <w:nsid w:val="0000009D"/>
    <w:multiLevelType w:val="multilevel"/>
    <w:tmpl w:val="0000009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8">
    <w:nsid w:val="0000009E"/>
    <w:multiLevelType w:val="multilevel"/>
    <w:tmpl w:val="0000009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9">
    <w:nsid w:val="0000009F"/>
    <w:multiLevelType w:val="multilevel"/>
    <w:tmpl w:val="0000009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0">
    <w:nsid w:val="000000A0"/>
    <w:multiLevelType w:val="multilevel"/>
    <w:tmpl w:val="000000A0"/>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1">
    <w:nsid w:val="000000A1"/>
    <w:multiLevelType w:val="multilevel"/>
    <w:tmpl w:val="000000A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nsid w:val="000000A2"/>
    <w:multiLevelType w:val="multilevel"/>
    <w:tmpl w:val="000000A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3">
    <w:nsid w:val="000000A3"/>
    <w:multiLevelType w:val="multilevel"/>
    <w:tmpl w:val="000000A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4">
    <w:nsid w:val="000000A4"/>
    <w:multiLevelType w:val="multilevel"/>
    <w:tmpl w:val="000000A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5">
    <w:nsid w:val="000000A5"/>
    <w:multiLevelType w:val="multilevel"/>
    <w:tmpl w:val="000000A5"/>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6">
    <w:nsid w:val="000000A6"/>
    <w:multiLevelType w:val="multilevel"/>
    <w:tmpl w:val="000000A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7">
    <w:nsid w:val="000000A7"/>
    <w:multiLevelType w:val="multilevel"/>
    <w:tmpl w:val="000000A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8">
    <w:nsid w:val="000000A8"/>
    <w:multiLevelType w:val="multilevel"/>
    <w:tmpl w:val="000000A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9">
    <w:nsid w:val="000000A9"/>
    <w:multiLevelType w:val="multilevel"/>
    <w:tmpl w:val="000000A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0">
    <w:nsid w:val="000000AA"/>
    <w:multiLevelType w:val="multilevel"/>
    <w:tmpl w:val="000000AA"/>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61">
    <w:nsid w:val="000000AB"/>
    <w:multiLevelType w:val="multilevel"/>
    <w:tmpl w:val="000000AB"/>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2">
    <w:nsid w:val="000000AC"/>
    <w:multiLevelType w:val="multilevel"/>
    <w:tmpl w:val="000000A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3">
    <w:nsid w:val="000000AD"/>
    <w:multiLevelType w:val="multilevel"/>
    <w:tmpl w:val="000000A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4">
    <w:nsid w:val="000000AE"/>
    <w:multiLevelType w:val="multilevel"/>
    <w:tmpl w:val="000000AE"/>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5">
    <w:nsid w:val="000000AF"/>
    <w:multiLevelType w:val="multilevel"/>
    <w:tmpl w:val="000000A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6">
    <w:nsid w:val="000000B0"/>
    <w:multiLevelType w:val="multilevel"/>
    <w:tmpl w:val="000000B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7">
    <w:nsid w:val="000000B1"/>
    <w:multiLevelType w:val="multilevel"/>
    <w:tmpl w:val="000000B1"/>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68">
    <w:nsid w:val="000000B2"/>
    <w:multiLevelType w:val="multilevel"/>
    <w:tmpl w:val="000000B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9">
    <w:nsid w:val="000000B3"/>
    <w:multiLevelType w:val="multilevel"/>
    <w:tmpl w:val="000000B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0">
    <w:nsid w:val="000000B4"/>
    <w:multiLevelType w:val="multilevel"/>
    <w:tmpl w:val="000000B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1">
    <w:nsid w:val="000000B5"/>
    <w:multiLevelType w:val="multilevel"/>
    <w:tmpl w:val="000000B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2">
    <w:nsid w:val="000000B6"/>
    <w:multiLevelType w:val="multilevel"/>
    <w:tmpl w:val="000000B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3">
    <w:nsid w:val="000000B7"/>
    <w:multiLevelType w:val="multilevel"/>
    <w:tmpl w:val="000000B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4">
    <w:nsid w:val="000000B8"/>
    <w:multiLevelType w:val="multilevel"/>
    <w:tmpl w:val="000000B8"/>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5">
    <w:nsid w:val="000000B9"/>
    <w:multiLevelType w:val="multilevel"/>
    <w:tmpl w:val="000000B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6">
    <w:nsid w:val="000000BA"/>
    <w:multiLevelType w:val="multilevel"/>
    <w:tmpl w:val="000000B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7">
    <w:nsid w:val="000000BB"/>
    <w:multiLevelType w:val="multilevel"/>
    <w:tmpl w:val="000000B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8">
    <w:nsid w:val="000000BC"/>
    <w:multiLevelType w:val="multilevel"/>
    <w:tmpl w:val="000000BC"/>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9">
    <w:nsid w:val="000000BD"/>
    <w:multiLevelType w:val="multilevel"/>
    <w:tmpl w:val="000000BD"/>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0">
    <w:nsid w:val="000000BE"/>
    <w:multiLevelType w:val="multilevel"/>
    <w:tmpl w:val="000000B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1">
    <w:nsid w:val="000000BF"/>
    <w:multiLevelType w:val="multilevel"/>
    <w:tmpl w:val="000000BF"/>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2">
    <w:nsid w:val="000000C0"/>
    <w:multiLevelType w:val="multilevel"/>
    <w:tmpl w:val="000000C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3">
    <w:nsid w:val="000000C1"/>
    <w:multiLevelType w:val="multilevel"/>
    <w:tmpl w:val="000000C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4">
    <w:nsid w:val="000000C2"/>
    <w:multiLevelType w:val="multilevel"/>
    <w:tmpl w:val="000000C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5">
    <w:nsid w:val="000000C3"/>
    <w:multiLevelType w:val="multilevel"/>
    <w:tmpl w:val="000000C3"/>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6">
    <w:nsid w:val="000000C4"/>
    <w:multiLevelType w:val="multilevel"/>
    <w:tmpl w:val="000000C4"/>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7">
    <w:nsid w:val="000000C5"/>
    <w:multiLevelType w:val="multilevel"/>
    <w:tmpl w:val="000000C5"/>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8">
    <w:nsid w:val="000000C6"/>
    <w:multiLevelType w:val="multilevel"/>
    <w:tmpl w:val="000000C6"/>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89">
    <w:nsid w:val="000000C7"/>
    <w:multiLevelType w:val="multilevel"/>
    <w:tmpl w:val="000000C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0">
    <w:nsid w:val="000000C8"/>
    <w:multiLevelType w:val="multilevel"/>
    <w:tmpl w:val="000000C8"/>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1">
    <w:nsid w:val="000000C9"/>
    <w:multiLevelType w:val="multilevel"/>
    <w:tmpl w:val="000000C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2">
    <w:nsid w:val="000000CA"/>
    <w:multiLevelType w:val="multilevel"/>
    <w:tmpl w:val="000000C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3">
    <w:nsid w:val="000000CB"/>
    <w:multiLevelType w:val="multilevel"/>
    <w:tmpl w:val="000000C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4">
    <w:nsid w:val="000000CC"/>
    <w:multiLevelType w:val="multilevel"/>
    <w:tmpl w:val="000000CC"/>
    <w:lvl w:ilvl="0">
      <w:start w:val="1"/>
      <w:numFmt w:val="upperLetter"/>
      <w:lvlText w:val="%1、"/>
      <w:lvlJc w:val="left"/>
      <w:pPr>
        <w:ind w:left="240" w:hanging="420"/>
      </w:pPr>
    </w:lvl>
    <w:lvl w:ilvl="1">
      <w:start w:val="1"/>
      <w:numFmt w:val="lowerLetter"/>
      <w:lvlText w:val="%2)"/>
      <w:lvlJc w:val="left"/>
      <w:pPr>
        <w:ind w:left="660" w:hanging="420"/>
      </w:pPr>
    </w:lvl>
    <w:lvl w:ilvl="2">
      <w:start w:val="1"/>
      <w:numFmt w:val="lowerRoman"/>
      <w:lvlText w:val="%3."/>
      <w:lvlJc w:val="right"/>
      <w:pPr>
        <w:ind w:left="1080" w:hanging="420"/>
      </w:pPr>
    </w:lvl>
    <w:lvl w:ilvl="3">
      <w:start w:val="1"/>
      <w:numFmt w:val="decimal"/>
      <w:lvlText w:val="%4."/>
      <w:lvlJc w:val="left"/>
      <w:pPr>
        <w:ind w:left="1500" w:hanging="420"/>
      </w:pPr>
    </w:lvl>
    <w:lvl w:ilvl="4">
      <w:start w:val="1"/>
      <w:numFmt w:val="lowerLetter"/>
      <w:lvlText w:val="%5)"/>
      <w:lvlJc w:val="left"/>
      <w:pPr>
        <w:ind w:left="1920" w:hanging="420"/>
      </w:pPr>
    </w:lvl>
    <w:lvl w:ilvl="5">
      <w:start w:val="1"/>
      <w:numFmt w:val="lowerRoman"/>
      <w:lvlText w:val="%6."/>
      <w:lvlJc w:val="right"/>
      <w:pPr>
        <w:ind w:left="2340" w:hanging="420"/>
      </w:pPr>
    </w:lvl>
    <w:lvl w:ilvl="6">
      <w:start w:val="1"/>
      <w:numFmt w:val="decimal"/>
      <w:lvlText w:val="%7."/>
      <w:lvlJc w:val="left"/>
      <w:pPr>
        <w:ind w:left="2760" w:hanging="420"/>
      </w:pPr>
    </w:lvl>
    <w:lvl w:ilvl="7">
      <w:start w:val="1"/>
      <w:numFmt w:val="lowerLetter"/>
      <w:lvlText w:val="%8)"/>
      <w:lvlJc w:val="left"/>
      <w:pPr>
        <w:ind w:left="3180" w:hanging="420"/>
      </w:pPr>
    </w:lvl>
    <w:lvl w:ilvl="8">
      <w:start w:val="1"/>
      <w:numFmt w:val="lowerRoman"/>
      <w:lvlText w:val="%9."/>
      <w:lvlJc w:val="right"/>
      <w:pPr>
        <w:ind w:left="3600" w:hanging="420"/>
      </w:pPr>
    </w:lvl>
  </w:abstractNum>
  <w:abstractNum w:abstractNumId="195">
    <w:nsid w:val="000000CD"/>
    <w:multiLevelType w:val="multilevel"/>
    <w:tmpl w:val="000000C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6">
    <w:nsid w:val="000000CE"/>
    <w:multiLevelType w:val="multilevel"/>
    <w:tmpl w:val="000000CE"/>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7">
    <w:nsid w:val="000000CF"/>
    <w:multiLevelType w:val="multilevel"/>
    <w:tmpl w:val="000000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8">
    <w:nsid w:val="000000D0"/>
    <w:multiLevelType w:val="multilevel"/>
    <w:tmpl w:val="000000D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9">
    <w:nsid w:val="000000D1"/>
    <w:multiLevelType w:val="multilevel"/>
    <w:tmpl w:val="000000D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0">
    <w:nsid w:val="000000D2"/>
    <w:multiLevelType w:val="multilevel"/>
    <w:tmpl w:val="000000D2"/>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1">
    <w:nsid w:val="000000D3"/>
    <w:multiLevelType w:val="multilevel"/>
    <w:tmpl w:val="000000D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2">
    <w:nsid w:val="000000D4"/>
    <w:multiLevelType w:val="multilevel"/>
    <w:tmpl w:val="000000D4"/>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3">
    <w:nsid w:val="000000D5"/>
    <w:multiLevelType w:val="multilevel"/>
    <w:tmpl w:val="000000D5"/>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4">
    <w:nsid w:val="000000D6"/>
    <w:multiLevelType w:val="multilevel"/>
    <w:tmpl w:val="000000D6"/>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5">
    <w:nsid w:val="000000D8"/>
    <w:multiLevelType w:val="multilevel"/>
    <w:tmpl w:val="000000D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6">
    <w:nsid w:val="000000D9"/>
    <w:multiLevelType w:val="multilevel"/>
    <w:tmpl w:val="000000D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7">
    <w:nsid w:val="000000DA"/>
    <w:multiLevelType w:val="multilevel"/>
    <w:tmpl w:val="000000D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8">
    <w:nsid w:val="000000DB"/>
    <w:multiLevelType w:val="multilevel"/>
    <w:tmpl w:val="000000DB"/>
    <w:lvl w:ilvl="0">
      <w:start w:val="1"/>
      <w:numFmt w:val="upperLetter"/>
      <w:lvlText w:val="%1．"/>
      <w:lvlJc w:val="left"/>
      <w:pPr>
        <w:ind w:left="720" w:hanging="36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209">
    <w:nsid w:val="000000DC"/>
    <w:multiLevelType w:val="multilevel"/>
    <w:tmpl w:val="000000DC"/>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0">
    <w:nsid w:val="000000DD"/>
    <w:multiLevelType w:val="multilevel"/>
    <w:tmpl w:val="000000D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1">
    <w:nsid w:val="000000DE"/>
    <w:multiLevelType w:val="multilevel"/>
    <w:tmpl w:val="000000D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2">
    <w:nsid w:val="000000DF"/>
    <w:multiLevelType w:val="multilevel"/>
    <w:tmpl w:val="000000D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3">
    <w:nsid w:val="000000E0"/>
    <w:multiLevelType w:val="multilevel"/>
    <w:tmpl w:val="000000E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4">
    <w:nsid w:val="000000E1"/>
    <w:multiLevelType w:val="multilevel"/>
    <w:tmpl w:val="000000E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5">
    <w:nsid w:val="000000E2"/>
    <w:multiLevelType w:val="multilevel"/>
    <w:tmpl w:val="000000E2"/>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6">
    <w:nsid w:val="000000E3"/>
    <w:multiLevelType w:val="multilevel"/>
    <w:tmpl w:val="000000E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7">
    <w:nsid w:val="000000E4"/>
    <w:multiLevelType w:val="multilevel"/>
    <w:tmpl w:val="000000E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8">
    <w:nsid w:val="000000E5"/>
    <w:multiLevelType w:val="multilevel"/>
    <w:tmpl w:val="000000E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9">
    <w:nsid w:val="000000E6"/>
    <w:multiLevelType w:val="multilevel"/>
    <w:tmpl w:val="000000E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0">
    <w:nsid w:val="000000E7"/>
    <w:multiLevelType w:val="multilevel"/>
    <w:tmpl w:val="000000E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1">
    <w:nsid w:val="000000E8"/>
    <w:multiLevelType w:val="multilevel"/>
    <w:tmpl w:val="000000E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2">
    <w:nsid w:val="000000E9"/>
    <w:multiLevelType w:val="multilevel"/>
    <w:tmpl w:val="000000E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3">
    <w:nsid w:val="000000EA"/>
    <w:multiLevelType w:val="multilevel"/>
    <w:tmpl w:val="000000E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4">
    <w:nsid w:val="000000EB"/>
    <w:multiLevelType w:val="multilevel"/>
    <w:tmpl w:val="000000EB"/>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5">
    <w:nsid w:val="000000EC"/>
    <w:multiLevelType w:val="multilevel"/>
    <w:tmpl w:val="000000EC"/>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6">
    <w:nsid w:val="000000ED"/>
    <w:multiLevelType w:val="multilevel"/>
    <w:tmpl w:val="000000E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7">
    <w:nsid w:val="000000EE"/>
    <w:multiLevelType w:val="multilevel"/>
    <w:tmpl w:val="000000E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8">
    <w:nsid w:val="000000F0"/>
    <w:multiLevelType w:val="multilevel"/>
    <w:tmpl w:val="000000F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9">
    <w:nsid w:val="000000F1"/>
    <w:multiLevelType w:val="multilevel"/>
    <w:tmpl w:val="000000F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0">
    <w:nsid w:val="000000F2"/>
    <w:multiLevelType w:val="multilevel"/>
    <w:tmpl w:val="000000F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1">
    <w:nsid w:val="000000F3"/>
    <w:multiLevelType w:val="multilevel"/>
    <w:tmpl w:val="000000F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2">
    <w:nsid w:val="000000F4"/>
    <w:multiLevelType w:val="multilevel"/>
    <w:tmpl w:val="000000F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3">
    <w:nsid w:val="000000F5"/>
    <w:multiLevelType w:val="multilevel"/>
    <w:tmpl w:val="000000F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4">
    <w:nsid w:val="000000F6"/>
    <w:multiLevelType w:val="multilevel"/>
    <w:tmpl w:val="000000F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5">
    <w:nsid w:val="000000F7"/>
    <w:multiLevelType w:val="multilevel"/>
    <w:tmpl w:val="000000F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6">
    <w:nsid w:val="000000F8"/>
    <w:multiLevelType w:val="multilevel"/>
    <w:tmpl w:val="000000F8"/>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7">
    <w:nsid w:val="000000F9"/>
    <w:multiLevelType w:val="multilevel"/>
    <w:tmpl w:val="000000F9"/>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8">
    <w:nsid w:val="000000FA"/>
    <w:multiLevelType w:val="multilevel"/>
    <w:tmpl w:val="000000FA"/>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9">
    <w:nsid w:val="000000FB"/>
    <w:multiLevelType w:val="multilevel"/>
    <w:tmpl w:val="000000FB"/>
    <w:lvl w:ilvl="0">
      <w:start w:val="234"/>
      <w:numFmt w:val="decimal"/>
      <w:lvlText w:val="%1."/>
      <w:lvlJc w:val="left"/>
      <w:pPr>
        <w:ind w:left="360" w:hanging="360"/>
      </w:pPr>
      <w:rPr>
        <w:rFonts w:ascii="Calibri" w:eastAsia="宋体" w:hAnsi="Calibri"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0">
    <w:nsid w:val="000000FC"/>
    <w:multiLevelType w:val="multilevel"/>
    <w:tmpl w:val="000000F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1">
    <w:nsid w:val="000000FD"/>
    <w:multiLevelType w:val="multilevel"/>
    <w:tmpl w:val="000000F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2">
    <w:nsid w:val="000000FE"/>
    <w:multiLevelType w:val="multilevel"/>
    <w:tmpl w:val="000000F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3">
    <w:nsid w:val="000000FF"/>
    <w:multiLevelType w:val="multilevel"/>
    <w:tmpl w:val="000000F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4">
    <w:nsid w:val="00000100"/>
    <w:multiLevelType w:val="multilevel"/>
    <w:tmpl w:val="00000100"/>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5">
    <w:nsid w:val="00000101"/>
    <w:multiLevelType w:val="multilevel"/>
    <w:tmpl w:val="00000101"/>
    <w:lvl w:ilvl="0">
      <w:start w:val="1"/>
      <w:numFmt w:val="decimal"/>
      <w:lvlText w:val="%1."/>
      <w:lvlJc w:val="left"/>
      <w:pPr>
        <w:ind w:left="360" w:hanging="360"/>
      </w:pPr>
      <w:rPr>
        <w:rFonts w:ascii="Calibri" w:eastAsia="宋体" w:hAnsi="Calibri" w:hint="default"/>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6">
    <w:nsid w:val="00000102"/>
    <w:multiLevelType w:val="multilevel"/>
    <w:tmpl w:val="0000010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7">
    <w:nsid w:val="00000103"/>
    <w:multiLevelType w:val="multilevel"/>
    <w:tmpl w:val="00000103"/>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8">
    <w:nsid w:val="00000104"/>
    <w:multiLevelType w:val="multilevel"/>
    <w:tmpl w:val="00000104"/>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9">
    <w:nsid w:val="00000105"/>
    <w:multiLevelType w:val="multilevel"/>
    <w:tmpl w:val="00000105"/>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0">
    <w:nsid w:val="00000106"/>
    <w:multiLevelType w:val="multilevel"/>
    <w:tmpl w:val="00000106"/>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1">
    <w:nsid w:val="00000107"/>
    <w:multiLevelType w:val="multilevel"/>
    <w:tmpl w:val="0000010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2">
    <w:nsid w:val="00000108"/>
    <w:multiLevelType w:val="multilevel"/>
    <w:tmpl w:val="00000108"/>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3">
    <w:nsid w:val="00000109"/>
    <w:multiLevelType w:val="multilevel"/>
    <w:tmpl w:val="00000109"/>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4">
    <w:nsid w:val="0000010B"/>
    <w:multiLevelType w:val="multilevel"/>
    <w:tmpl w:val="0000010B"/>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5">
    <w:nsid w:val="0000010C"/>
    <w:multiLevelType w:val="multilevel"/>
    <w:tmpl w:val="0000010C"/>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6">
    <w:nsid w:val="0000010D"/>
    <w:multiLevelType w:val="multilevel"/>
    <w:tmpl w:val="0000010D"/>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upperLetter"/>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7">
    <w:nsid w:val="0000010E"/>
    <w:multiLevelType w:val="multilevel"/>
    <w:tmpl w:val="0000010E"/>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8">
    <w:nsid w:val="0000010F"/>
    <w:multiLevelType w:val="multilevel"/>
    <w:tmpl w:val="0000010F"/>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9">
    <w:nsid w:val="00000110"/>
    <w:multiLevelType w:val="multilevel"/>
    <w:tmpl w:val="00000110"/>
    <w:lvl w:ilvl="0">
      <w:start w:val="1"/>
      <w:numFmt w:val="upp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0">
    <w:nsid w:val="00000111"/>
    <w:multiLevelType w:val="multilevel"/>
    <w:tmpl w:val="00000111"/>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1">
    <w:nsid w:val="00000112"/>
    <w:multiLevelType w:val="multilevel"/>
    <w:tmpl w:val="00000112"/>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2">
    <w:nsid w:val="00000113"/>
    <w:multiLevelType w:val="multilevel"/>
    <w:tmpl w:val="00000113"/>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3">
    <w:nsid w:val="00000114"/>
    <w:multiLevelType w:val="multilevel"/>
    <w:tmpl w:val="00000114"/>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4">
    <w:nsid w:val="00000115"/>
    <w:multiLevelType w:val="multilevel"/>
    <w:tmpl w:val="00000115"/>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5">
    <w:nsid w:val="00000116"/>
    <w:multiLevelType w:val="multilevel"/>
    <w:tmpl w:val="00000116"/>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6">
    <w:nsid w:val="00000117"/>
    <w:multiLevelType w:val="multilevel"/>
    <w:tmpl w:val="00000117"/>
    <w:lvl w:ilvl="0">
      <w:start w:val="1"/>
      <w:numFmt w:val="upperLetter"/>
      <w:lvlText w:val="%1、"/>
      <w:lvlJc w:val="left"/>
      <w:pPr>
        <w:ind w:left="360" w:hanging="360"/>
      </w:pPr>
      <w:rPr>
        <w:color w:val="auto"/>
      </w:rPr>
    </w:lvl>
    <w:lvl w:ilvl="1">
      <w:start w:val="1"/>
      <w:numFmt w:val="upperLetter"/>
      <w:lvlText w:val="%2、"/>
      <w:lvlJc w:val="left"/>
      <w:pPr>
        <w:ind w:left="840" w:hanging="36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7">
    <w:nsid w:val="57E0D83A"/>
    <w:multiLevelType w:val="singleLevel"/>
    <w:tmpl w:val="57E0D83A"/>
    <w:lvl w:ilvl="0">
      <w:start w:val="11"/>
      <w:numFmt w:val="decimal"/>
      <w:suff w:val="nothing"/>
      <w:lvlText w:val="%1."/>
      <w:lvlJc w:val="left"/>
    </w:lvl>
  </w:abstractNum>
  <w:abstractNum w:abstractNumId="268">
    <w:nsid w:val="57E0D9C8"/>
    <w:multiLevelType w:val="singleLevel"/>
    <w:tmpl w:val="57E0D9C8"/>
    <w:lvl w:ilvl="0">
      <w:start w:val="14"/>
      <w:numFmt w:val="decimal"/>
      <w:suff w:val="nothing"/>
      <w:lvlText w:val="%1."/>
      <w:lvlJc w:val="left"/>
    </w:lvl>
  </w:abstractNum>
  <w:abstractNum w:abstractNumId="269">
    <w:nsid w:val="57E0DAE1"/>
    <w:multiLevelType w:val="singleLevel"/>
    <w:tmpl w:val="57E0DAE1"/>
    <w:lvl w:ilvl="0">
      <w:start w:val="3"/>
      <w:numFmt w:val="chineseCounting"/>
      <w:suff w:val="nothing"/>
      <w:lvlText w:val="%1、"/>
      <w:lvlJc w:val="left"/>
    </w:lvl>
  </w:abstractNum>
  <w:abstractNum w:abstractNumId="270">
    <w:nsid w:val="57E0DC5A"/>
    <w:multiLevelType w:val="singleLevel"/>
    <w:tmpl w:val="57E0DC5A"/>
    <w:lvl w:ilvl="0">
      <w:start w:val="1"/>
      <w:numFmt w:val="chineseCounting"/>
      <w:suff w:val="nothing"/>
      <w:lvlText w:val="%1、"/>
      <w:lvlJc w:val="left"/>
    </w:lvl>
  </w:abstractNum>
  <w:abstractNum w:abstractNumId="271">
    <w:nsid w:val="59B7ABBC"/>
    <w:multiLevelType w:val="singleLevel"/>
    <w:tmpl w:val="59B7ABBC"/>
    <w:lvl w:ilvl="0">
      <w:start w:val="11"/>
      <w:numFmt w:val="decimal"/>
      <w:suff w:val="nothing"/>
      <w:lvlText w:val="%1."/>
      <w:lvlJc w:val="left"/>
    </w:lvl>
  </w:abstractNum>
  <w:abstractNum w:abstractNumId="272">
    <w:nsid w:val="59B7AFC3"/>
    <w:multiLevelType w:val="singleLevel"/>
    <w:tmpl w:val="59B7AFC3"/>
    <w:lvl w:ilvl="0">
      <w:start w:val="1"/>
      <w:numFmt w:val="chineseCounting"/>
      <w:suff w:val="nothing"/>
      <w:lvlText w:val="%1、"/>
      <w:lvlJc w:val="left"/>
    </w:lvl>
  </w:abstractNum>
  <w:abstractNum w:abstractNumId="273">
    <w:nsid w:val="59B7B341"/>
    <w:multiLevelType w:val="singleLevel"/>
    <w:tmpl w:val="59B7B341"/>
    <w:lvl w:ilvl="0">
      <w:start w:val="21"/>
      <w:numFmt w:val="decimal"/>
      <w:suff w:val="nothing"/>
      <w:lvlText w:val="%1."/>
      <w:lvlJc w:val="left"/>
    </w:lvl>
  </w:abstractNum>
  <w:abstractNum w:abstractNumId="274">
    <w:nsid w:val="59B7B545"/>
    <w:multiLevelType w:val="singleLevel"/>
    <w:tmpl w:val="59B7B545"/>
    <w:lvl w:ilvl="0">
      <w:start w:val="31"/>
      <w:numFmt w:val="decimal"/>
      <w:suff w:val="nothing"/>
      <w:lvlText w:val="%1."/>
      <w:lvlJc w:val="left"/>
    </w:lvl>
  </w:abstractNum>
  <w:abstractNum w:abstractNumId="275">
    <w:nsid w:val="59B7B7B3"/>
    <w:multiLevelType w:val="singleLevel"/>
    <w:tmpl w:val="59B7B7B3"/>
    <w:lvl w:ilvl="0">
      <w:start w:val="2"/>
      <w:numFmt w:val="chineseCounting"/>
      <w:suff w:val="nothing"/>
      <w:lvlText w:val="%1、"/>
      <w:lvlJc w:val="left"/>
    </w:lvl>
  </w:abstractNum>
  <w:abstractNum w:abstractNumId="276">
    <w:nsid w:val="59B8ADE1"/>
    <w:multiLevelType w:val="singleLevel"/>
    <w:tmpl w:val="59B8ADE1"/>
    <w:lvl w:ilvl="0">
      <w:start w:val="1"/>
      <w:numFmt w:val="chineseCounting"/>
      <w:suff w:val="nothing"/>
      <w:lvlText w:val="%1、"/>
      <w:lvlJc w:val="left"/>
    </w:lvl>
  </w:abstractNum>
  <w:abstractNum w:abstractNumId="277">
    <w:nsid w:val="59B8B0EE"/>
    <w:multiLevelType w:val="singleLevel"/>
    <w:tmpl w:val="59B8B0EE"/>
    <w:lvl w:ilvl="0">
      <w:start w:val="21"/>
      <w:numFmt w:val="decimal"/>
      <w:suff w:val="nothing"/>
      <w:lvlText w:val="%1."/>
      <w:lvlJc w:val="left"/>
    </w:lvl>
  </w:abstractNum>
  <w:abstractNum w:abstractNumId="278">
    <w:nsid w:val="59B8B333"/>
    <w:multiLevelType w:val="singleLevel"/>
    <w:tmpl w:val="59B8B333"/>
    <w:lvl w:ilvl="0">
      <w:start w:val="2"/>
      <w:numFmt w:val="chineseCounting"/>
      <w:suff w:val="nothing"/>
      <w:lvlText w:val="%1、"/>
      <w:lvlJc w:val="left"/>
    </w:lvl>
  </w:abstractNum>
  <w:abstractNum w:abstractNumId="279">
    <w:nsid w:val="5A885A97"/>
    <w:multiLevelType w:val="hybridMultilevel"/>
    <w:tmpl w:val="18CCC8C4"/>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0">
    <w:nsid w:val="63870FDC"/>
    <w:multiLevelType w:val="hybridMultilevel"/>
    <w:tmpl w:val="5B68005A"/>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70"/>
  </w:num>
  <w:num w:numId="2">
    <w:abstractNumId w:val="268"/>
  </w:num>
  <w:num w:numId="3">
    <w:abstractNumId w:val="269"/>
  </w:num>
  <w:num w:numId="4">
    <w:abstractNumId w:val="267"/>
  </w:num>
  <w:num w:numId="5">
    <w:abstractNumId w:val="279"/>
  </w:num>
  <w:num w:numId="6">
    <w:abstractNumId w:val="2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0"/>
  </w:num>
  <w:num w:numId="8">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2"/>
  </w:num>
  <w:num w:numId="10">
    <w:abstractNumId w:val="271"/>
  </w:num>
  <w:num w:numId="11">
    <w:abstractNumId w:val="273"/>
  </w:num>
  <w:num w:numId="12">
    <w:abstractNumId w:val="274"/>
  </w:num>
  <w:num w:numId="13">
    <w:abstractNumId w:val="275"/>
  </w:num>
  <w:num w:numId="14">
    <w:abstractNumId w:val="276"/>
  </w:num>
  <w:num w:numId="15">
    <w:abstractNumId w:val="277"/>
  </w:num>
  <w:num w:numId="16">
    <w:abstractNumId w:val="278"/>
  </w:num>
  <w:num w:numId="17">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3"/>
    <w:lvlOverride w:ilvl="0">
      <w:startOverride w:val="1"/>
    </w:lvlOverride>
  </w:num>
  <w:num w:numId="3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81"/>
    <w:lvlOverride w:ilvl="0">
      <w:startOverride w:val="2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39"/>
    <w:lvlOverride w:ilvl="0">
      <w:startOverride w:val="2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73"/>
    <w:rsid w:val="0008248B"/>
    <w:rsid w:val="000E4C13"/>
    <w:rsid w:val="00217C97"/>
    <w:rsid w:val="00224BB8"/>
    <w:rsid w:val="00233334"/>
    <w:rsid w:val="002A2973"/>
    <w:rsid w:val="00596DCC"/>
    <w:rsid w:val="005C6E05"/>
    <w:rsid w:val="0062783A"/>
    <w:rsid w:val="007733DC"/>
    <w:rsid w:val="007E5C03"/>
    <w:rsid w:val="008620A8"/>
    <w:rsid w:val="00B51CE1"/>
    <w:rsid w:val="00BD56FE"/>
    <w:rsid w:val="00C512F6"/>
    <w:rsid w:val="00C87D96"/>
    <w:rsid w:val="00CE4B55"/>
    <w:rsid w:val="00D1647D"/>
    <w:rsid w:val="00DA0F3D"/>
    <w:rsid w:val="00DC3304"/>
    <w:rsid w:val="00DE2547"/>
    <w:rsid w:val="00F6041E"/>
    <w:rsid w:val="00F8652B"/>
    <w:rsid w:val="00FA24D9"/>
    <w:rsid w:val="01BB3A5E"/>
    <w:rsid w:val="6A9728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semiHidden="0" w:uiPriority="0"/>
    <w:lsdException w:name="footer" w:semiHidden="0" w:uiPriority="0"/>
    <w:lsdException w:name="caption" w:uiPriority="0" w:qFormat="1"/>
    <w:lsdException w:name="Title" w:semiHidden="0" w:uiPriority="0" w:unhideWhenUsed="0" w:qFormat="1"/>
    <w:lsdException w:name="Default Paragraph Font" w:semiHidden="0" w:uiPriority="1" w:qFormat="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semiHidden="0" w:uiPriority="0" w:qFormat="1"/>
    <w:lsdException w:name="Normal Table" w:semiHidden="0"/>
    <w:lsdException w:name="Balloon Text" w:uiPriority="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napToGrid w:val="0"/>
      <w:spacing w:before="50" w:beforeLines="50" w:line="360" w:lineRule="auto"/>
      <w:ind w:firstLine="200" w:firstLineChars="200"/>
      <w:jc w:val="both"/>
    </w:pPr>
    <w:rPr>
      <w:kern w:val="2"/>
      <w:sz w:val="24"/>
      <w:szCs w:val="22"/>
    </w:rPr>
  </w:style>
  <w:style w:type="paragraph" w:styleId="Heading1">
    <w:name w:val="heading 1"/>
    <w:basedOn w:val="Normal"/>
    <w:next w:val="Normal"/>
    <w:link w:val="1Char"/>
    <w:qFormat/>
    <w:pPr>
      <w:keepNext/>
      <w:keepLines/>
      <w:ind w:firstLine="0" w:firstLineChars="0"/>
      <w:jc w:val="center"/>
      <w:outlineLvl w:val="0"/>
    </w:pPr>
    <w:rPr>
      <w:rFonts w:eastAsia="黑体"/>
      <w:bCs/>
      <w:kern w:val="44"/>
      <w:sz w:val="32"/>
      <w:szCs w:val="44"/>
    </w:rPr>
  </w:style>
  <w:style w:type="paragraph" w:styleId="Heading2">
    <w:name w:val="heading 2"/>
    <w:basedOn w:val="Normal"/>
    <w:next w:val="Normal"/>
    <w:link w:val="2Char"/>
    <w:qFormat/>
    <w:pPr>
      <w:keepNext/>
      <w:keepLines/>
      <w:snapToGrid/>
      <w:spacing w:before="120" w:beforeLines="0"/>
      <w:ind w:firstLine="0" w:firstLineChars="0"/>
      <w:jc w:val="center"/>
      <w:outlineLvl w:val="1"/>
    </w:pPr>
    <w:rPr>
      <w:rFonts w:ascii="Cambria" w:eastAsia="黑体" w:hAnsi="Cambria"/>
      <w:bCs/>
      <w:szCs w:val="32"/>
    </w:rPr>
  </w:style>
  <w:style w:type="paragraph" w:styleId="Heading3">
    <w:name w:val="heading 3"/>
    <w:basedOn w:val="Normal"/>
    <w:next w:val="Normal"/>
    <w:link w:val="3Char"/>
    <w:qFormat/>
    <w:pPr>
      <w:keepNext/>
      <w:keepLines/>
      <w:spacing w:before="260" w:after="260" w:line="416" w:lineRule="auto"/>
      <w:outlineLvl w:val="2"/>
    </w:pPr>
    <w:rPr>
      <w:b/>
      <w:bCs/>
      <w:kern w:val="0"/>
      <w:sz w:val="32"/>
      <w:szCs w:val="32"/>
    </w:rPr>
  </w:style>
  <w:style w:type="paragraph" w:styleId="Heading4">
    <w:name w:val="heading 4"/>
    <w:basedOn w:val="Normal"/>
    <w:next w:val="Normal"/>
    <w:link w:val="4Char"/>
    <w:semiHidden/>
    <w:unhideWhenUsed/>
    <w:qFormat/>
    <w:rsid w:val="007733DC"/>
    <w:pPr>
      <w:keepNext/>
      <w:keepLines/>
      <w:numPr>
        <w:ilvl w:val="3"/>
        <w:numId w:val="2"/>
      </w:numPr>
      <w:tabs>
        <w:tab w:val="left" w:pos="851"/>
      </w:tabs>
      <w:snapToGrid/>
      <w:spacing w:before="280" w:beforeLines="0" w:after="290" w:line="372" w:lineRule="auto"/>
      <w:ind w:firstLineChars="0"/>
      <w:outlineLvl w:val="3"/>
    </w:pPr>
    <w:rPr>
      <w:rFonts w:ascii="Arial" w:eastAsia="黑体" w:hAnsi="Arial"/>
      <w:b/>
      <w:sz w:val="28"/>
      <w:szCs w:val="20"/>
    </w:rPr>
  </w:style>
  <w:style w:type="paragraph" w:styleId="Heading5">
    <w:name w:val="heading 5"/>
    <w:basedOn w:val="Normal"/>
    <w:next w:val="Normal"/>
    <w:link w:val="5Char"/>
    <w:semiHidden/>
    <w:unhideWhenUsed/>
    <w:qFormat/>
    <w:rsid w:val="007733DC"/>
    <w:pPr>
      <w:keepNext/>
      <w:keepLines/>
      <w:numPr>
        <w:ilvl w:val="4"/>
        <w:numId w:val="2"/>
      </w:numPr>
      <w:tabs>
        <w:tab w:val="left" w:pos="992"/>
      </w:tabs>
      <w:snapToGrid/>
      <w:spacing w:before="280" w:beforeLines="0" w:after="290" w:line="372" w:lineRule="auto"/>
      <w:ind w:firstLineChars="0"/>
      <w:outlineLvl w:val="4"/>
    </w:pPr>
    <w:rPr>
      <w:rFonts w:ascii="Times New Roman" w:hAnsi="Times New Roman"/>
      <w:b/>
      <w:sz w:val="28"/>
      <w:szCs w:val="20"/>
    </w:rPr>
  </w:style>
  <w:style w:type="paragraph" w:styleId="Heading6">
    <w:name w:val="heading 6"/>
    <w:basedOn w:val="Normal"/>
    <w:next w:val="Normal"/>
    <w:link w:val="6Char"/>
    <w:semiHidden/>
    <w:unhideWhenUsed/>
    <w:qFormat/>
    <w:rsid w:val="007733DC"/>
    <w:pPr>
      <w:keepNext/>
      <w:keepLines/>
      <w:numPr>
        <w:ilvl w:val="5"/>
        <w:numId w:val="2"/>
      </w:numPr>
      <w:tabs>
        <w:tab w:val="left" w:pos="1134"/>
      </w:tabs>
      <w:snapToGrid/>
      <w:spacing w:before="240" w:beforeLines="0" w:after="64" w:line="316" w:lineRule="auto"/>
      <w:ind w:firstLineChars="0"/>
      <w:outlineLvl w:val="5"/>
    </w:pPr>
    <w:rPr>
      <w:rFonts w:ascii="Arial" w:eastAsia="黑体" w:hAnsi="Arial"/>
      <w:b/>
      <w:szCs w:val="20"/>
    </w:rPr>
  </w:style>
  <w:style w:type="paragraph" w:styleId="Heading7">
    <w:name w:val="heading 7"/>
    <w:basedOn w:val="Normal"/>
    <w:next w:val="Normal"/>
    <w:link w:val="7Char"/>
    <w:semiHidden/>
    <w:unhideWhenUsed/>
    <w:qFormat/>
    <w:rsid w:val="007733DC"/>
    <w:pPr>
      <w:keepNext/>
      <w:keepLines/>
      <w:numPr>
        <w:ilvl w:val="6"/>
        <w:numId w:val="2"/>
      </w:numPr>
      <w:tabs>
        <w:tab w:val="left" w:pos="1276"/>
      </w:tabs>
      <w:snapToGrid/>
      <w:spacing w:before="240" w:beforeLines="0" w:after="64" w:line="316" w:lineRule="auto"/>
      <w:ind w:firstLineChars="0"/>
      <w:outlineLvl w:val="6"/>
    </w:pPr>
    <w:rPr>
      <w:rFonts w:ascii="Times New Roman" w:hAnsi="Times New Roman"/>
      <w:b/>
      <w:szCs w:val="20"/>
    </w:rPr>
  </w:style>
  <w:style w:type="paragraph" w:styleId="Heading8">
    <w:name w:val="heading 8"/>
    <w:basedOn w:val="Normal"/>
    <w:next w:val="Normal"/>
    <w:link w:val="8Char2"/>
    <w:semiHidden/>
    <w:unhideWhenUsed/>
    <w:qFormat/>
    <w:rsid w:val="007733DC"/>
    <w:pPr>
      <w:keepNext/>
      <w:keepLines/>
      <w:widowControl/>
      <w:tabs>
        <w:tab w:val="left" w:pos="1440"/>
      </w:tabs>
      <w:snapToGrid/>
      <w:spacing w:before="0" w:after="64" w:line="319" w:lineRule="auto"/>
      <w:ind w:left="1440" w:hanging="1440" w:firstLineChars="0"/>
      <w:jc w:val="left"/>
      <w:outlineLvl w:val="7"/>
    </w:pPr>
    <w:rPr>
      <w:rFonts w:ascii="Arial" w:eastAsia="黑体" w:hAnsi="Arial"/>
      <w:kern w:val="0"/>
      <w:szCs w:val="24"/>
    </w:rPr>
  </w:style>
  <w:style w:type="paragraph" w:styleId="Heading9">
    <w:name w:val="heading 9"/>
    <w:basedOn w:val="Normal"/>
    <w:next w:val="Normal"/>
    <w:link w:val="9Char2"/>
    <w:semiHidden/>
    <w:unhideWhenUsed/>
    <w:qFormat/>
    <w:rsid w:val="007733DC"/>
    <w:pPr>
      <w:keepNext/>
      <w:keepLines/>
      <w:widowControl/>
      <w:tabs>
        <w:tab w:val="left" w:pos="1584"/>
      </w:tabs>
      <w:snapToGrid/>
      <w:spacing w:before="0" w:after="64" w:line="319" w:lineRule="auto"/>
      <w:ind w:left="1584" w:hanging="1584" w:firstLineChars="0"/>
      <w:jc w:val="left"/>
      <w:outlineLvl w:val="8"/>
    </w:pPr>
    <w:rPr>
      <w:rFonts w:ascii="Arial" w:eastAsia="黑体" w:hAnsi="Arial"/>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Char3"/>
    <w:unhideWhenUsed/>
    <w:pPr>
      <w:tabs>
        <w:tab w:val="center" w:pos="4153"/>
        <w:tab w:val="right" w:pos="8306"/>
      </w:tabs>
      <w:jc w:val="left"/>
    </w:pPr>
    <w:rPr>
      <w:sz w:val="18"/>
    </w:rPr>
  </w:style>
  <w:style w:type="paragraph" w:styleId="Header">
    <w:name w:val="header"/>
    <w:basedOn w:val="Normal"/>
    <w:link w:val="Char2"/>
    <w:unhideWhenUsed/>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Subtitle">
    <w:name w:val="Subtitle"/>
    <w:basedOn w:val="Normal"/>
    <w:next w:val="Normal"/>
    <w:link w:val="Char0"/>
    <w:uiPriority w:val="11"/>
    <w:qFormat/>
    <w:pPr>
      <w:keepNext/>
      <w:keepLines/>
      <w:ind w:firstLine="0" w:firstLineChars="0"/>
      <w:jc w:val="left"/>
      <w:outlineLvl w:val="1"/>
    </w:pPr>
    <w:rPr>
      <w:rFonts w:ascii="Cambria" w:eastAsia="黑体" w:hAnsi="Cambria"/>
      <w:bCs/>
      <w:kern w:val="28"/>
      <w:szCs w:val="32"/>
    </w:rPr>
  </w:style>
  <w:style w:type="paragraph" w:styleId="NormalWeb">
    <w:name w:val="Normal (Web)"/>
    <w:basedOn w:val="Normal"/>
    <w:unhideWhenUsed/>
    <w:qFormat/>
    <w:pPr>
      <w:widowControl/>
      <w:snapToGrid/>
      <w:spacing w:before="100" w:beforeLines="0" w:beforeAutospacing="1" w:after="100" w:afterAutospacing="1" w:line="240" w:lineRule="auto"/>
      <w:ind w:firstLine="0" w:firstLineChars="0"/>
      <w:jc w:val="left"/>
    </w:pPr>
    <w:rPr>
      <w:rFonts w:ascii="宋体" w:hAnsi="宋体" w:cs="宋体"/>
      <w:kern w:val="0"/>
      <w:szCs w:val="24"/>
    </w:rPr>
  </w:style>
  <w:style w:type="paragraph" w:styleId="Title">
    <w:name w:val="Title"/>
    <w:basedOn w:val="Normal"/>
    <w:next w:val="Normal"/>
    <w:link w:val="Char"/>
    <w:qFormat/>
    <w:pPr>
      <w:keepNext/>
      <w:keepLines/>
      <w:ind w:firstLine="0" w:firstLineChars="0"/>
      <w:jc w:val="center"/>
      <w:outlineLvl w:val="0"/>
    </w:pPr>
    <w:rPr>
      <w:rFonts w:ascii="Cambria" w:eastAsia="黑体" w:hAnsi="Cambria"/>
      <w:bCs/>
      <w:kern w:val="0"/>
      <w:sz w:val="28"/>
      <w:szCs w:val="32"/>
    </w:rPr>
  </w:style>
  <w:style w:type="character" w:styleId="Emphasis">
    <w:name w:val="Emphasis"/>
    <w:basedOn w:val="DefaultParagraphFont"/>
    <w:uiPriority w:val="20"/>
    <w:qFormat/>
    <w:rPr>
      <w:i/>
      <w:iCs/>
    </w:rPr>
  </w:style>
  <w:style w:type="paragraph" w:customStyle="1" w:styleId="a">
    <w:name w:val="二三级标题"/>
    <w:basedOn w:val="Normal"/>
    <w:next w:val="Normal"/>
    <w:qFormat/>
    <w:pPr>
      <w:ind w:firstLine="0" w:firstLineChars="0"/>
    </w:pPr>
    <w:rPr>
      <w:rFonts w:eastAsia="黑体"/>
    </w:rPr>
  </w:style>
  <w:style w:type="paragraph" w:customStyle="1" w:styleId="a0">
    <w:name w:val="公式标号"/>
    <w:basedOn w:val="Normal"/>
    <w:qFormat/>
    <w:pPr>
      <w:ind w:firstLine="0" w:firstLineChars="0"/>
      <w:jc w:val="right"/>
    </w:pPr>
  </w:style>
  <w:style w:type="paragraph" w:customStyle="1" w:styleId="SM">
    <w:name w:val="SM题目"/>
    <w:basedOn w:val="Heading1"/>
    <w:link w:val="SMChar"/>
    <w:qFormat/>
    <w:pPr>
      <w:spacing w:before="72" w:after="72"/>
    </w:pPr>
  </w:style>
  <w:style w:type="character" w:customStyle="1" w:styleId="1Char">
    <w:name w:val="标题 1 Char"/>
    <w:basedOn w:val="DefaultParagraphFont"/>
    <w:link w:val="Heading1"/>
    <w:qFormat/>
    <w:rPr>
      <w:rFonts w:eastAsia="黑体"/>
      <w:bCs/>
      <w:kern w:val="44"/>
      <w:sz w:val="32"/>
      <w:szCs w:val="44"/>
    </w:rPr>
  </w:style>
  <w:style w:type="character" w:customStyle="1" w:styleId="2Char">
    <w:name w:val="标题 2 Char"/>
    <w:link w:val="Heading2"/>
    <w:rPr>
      <w:rFonts w:ascii="Cambria" w:eastAsia="黑体" w:hAnsi="Cambria"/>
      <w:bCs/>
      <w:kern w:val="2"/>
      <w:sz w:val="24"/>
      <w:szCs w:val="32"/>
    </w:rPr>
  </w:style>
  <w:style w:type="character" w:customStyle="1" w:styleId="3Char">
    <w:name w:val="标题 3 Char"/>
    <w:basedOn w:val="DefaultParagraphFont"/>
    <w:link w:val="Heading3"/>
    <w:rPr>
      <w:b/>
      <w:bCs/>
      <w:sz w:val="32"/>
      <w:szCs w:val="32"/>
    </w:rPr>
  </w:style>
  <w:style w:type="character" w:customStyle="1" w:styleId="Char">
    <w:name w:val="标题 Char"/>
    <w:basedOn w:val="DefaultParagraphFont"/>
    <w:link w:val="Title"/>
    <w:qFormat/>
    <w:rPr>
      <w:rFonts w:ascii="Cambria" w:eastAsia="黑体" w:hAnsi="Cambria"/>
      <w:bCs/>
      <w:sz w:val="28"/>
      <w:szCs w:val="32"/>
    </w:rPr>
  </w:style>
  <w:style w:type="character" w:customStyle="1" w:styleId="Char0">
    <w:name w:val="副标题 Char"/>
    <w:basedOn w:val="DefaultParagraphFont"/>
    <w:link w:val="Subtitle"/>
    <w:uiPriority w:val="11"/>
    <w:qFormat/>
    <w:rPr>
      <w:rFonts w:ascii="Cambria" w:eastAsia="黑体" w:hAnsi="Cambria"/>
      <w:bCs/>
      <w:kern w:val="28"/>
      <w:sz w:val="24"/>
      <w:szCs w:val="32"/>
    </w:rPr>
  </w:style>
  <w:style w:type="paragraph" w:customStyle="1" w:styleId="1">
    <w:name w:val="引用1"/>
    <w:basedOn w:val="Normal"/>
    <w:next w:val="Normal"/>
    <w:link w:val="Char1"/>
    <w:uiPriority w:val="29"/>
    <w:qFormat/>
    <w:rPr>
      <w:i/>
      <w:iCs/>
      <w:color w:val="000000"/>
      <w:kern w:val="0"/>
      <w:szCs w:val="20"/>
    </w:rPr>
  </w:style>
  <w:style w:type="character" w:customStyle="1" w:styleId="Char1">
    <w:name w:val="引用 Char"/>
    <w:basedOn w:val="DefaultParagraphFont"/>
    <w:link w:val="1"/>
    <w:uiPriority w:val="29"/>
    <w:qFormat/>
    <w:rPr>
      <w:i/>
      <w:iCs/>
      <w:color w:val="000000"/>
      <w:sz w:val="24"/>
    </w:rPr>
  </w:style>
  <w:style w:type="character" w:customStyle="1" w:styleId="SMChar">
    <w:name w:val="SM题目 Char"/>
    <w:basedOn w:val="1Char"/>
    <w:link w:val="SM"/>
    <w:qFormat/>
    <w:rPr>
      <w:rFonts w:eastAsia="黑体"/>
      <w:bCs/>
      <w:kern w:val="44"/>
      <w:sz w:val="32"/>
      <w:szCs w:val="44"/>
    </w:rPr>
  </w:style>
  <w:style w:type="paragraph" w:customStyle="1" w:styleId="SM0">
    <w:name w:val="SM关键词"/>
    <w:basedOn w:val="Subtitle"/>
    <w:qFormat/>
    <w:pPr>
      <w:spacing w:before="72" w:after="72"/>
    </w:pPr>
  </w:style>
  <w:style w:type="paragraph" w:customStyle="1" w:styleId="z-1">
    <w:name w:val="z-窗体顶端1"/>
    <w:basedOn w:val="Normal"/>
    <w:next w:val="Normal"/>
    <w:link w:val="z-Char"/>
    <w:uiPriority w:val="99"/>
    <w:unhideWhenUsed/>
    <w:qFormat/>
    <w:pPr>
      <w:widowControl/>
      <w:pBdr>
        <w:bottom w:val="single" w:sz="6" w:space="1" w:color="auto"/>
      </w:pBdr>
      <w:snapToGrid/>
      <w:spacing w:before="0" w:beforeLines="0" w:line="240" w:lineRule="auto"/>
      <w:ind w:firstLine="0" w:firstLineChars="0"/>
      <w:jc w:val="center"/>
    </w:pPr>
    <w:rPr>
      <w:rFonts w:ascii="Arial" w:hAnsi="Arial" w:cs="Arial"/>
      <w:vanish/>
      <w:kern w:val="0"/>
      <w:sz w:val="16"/>
      <w:szCs w:val="16"/>
    </w:rPr>
  </w:style>
  <w:style w:type="character" w:customStyle="1" w:styleId="z-Char">
    <w:name w:val="z-窗体顶端 Char"/>
    <w:basedOn w:val="DefaultParagraphFont"/>
    <w:link w:val="z-1"/>
    <w:uiPriority w:val="99"/>
    <w:semiHidden/>
    <w:qFormat/>
    <w:rPr>
      <w:rFonts w:ascii="Arial" w:hAnsi="Arial" w:cs="Arial"/>
      <w:vanish/>
      <w:sz w:val="16"/>
      <w:szCs w:val="16"/>
    </w:rPr>
  </w:style>
  <w:style w:type="character" w:customStyle="1" w:styleId="apple-converted-space">
    <w:name w:val="apple-converted-space"/>
    <w:basedOn w:val="DefaultParagraphFont"/>
    <w:qFormat/>
  </w:style>
  <w:style w:type="paragraph" w:customStyle="1" w:styleId="z-10">
    <w:name w:val="z-窗体底端1"/>
    <w:basedOn w:val="Normal"/>
    <w:next w:val="Normal"/>
    <w:link w:val="z-Char0"/>
    <w:uiPriority w:val="99"/>
    <w:unhideWhenUsed/>
    <w:qFormat/>
    <w:pPr>
      <w:widowControl/>
      <w:pBdr>
        <w:top w:val="single" w:sz="6" w:space="1" w:color="auto"/>
      </w:pBdr>
      <w:snapToGrid/>
      <w:spacing w:before="0" w:beforeLines="0" w:line="240" w:lineRule="auto"/>
      <w:ind w:firstLine="0" w:firstLineChars="0"/>
      <w:jc w:val="center"/>
    </w:pPr>
    <w:rPr>
      <w:rFonts w:ascii="Arial" w:hAnsi="Arial" w:cs="Arial"/>
      <w:vanish/>
      <w:kern w:val="0"/>
      <w:sz w:val="16"/>
      <w:szCs w:val="16"/>
    </w:rPr>
  </w:style>
  <w:style w:type="character" w:customStyle="1" w:styleId="z-Char0">
    <w:name w:val="z-窗体底端 Char"/>
    <w:basedOn w:val="DefaultParagraphFont"/>
    <w:link w:val="z-10"/>
    <w:uiPriority w:val="99"/>
    <w:semiHidden/>
    <w:qFormat/>
    <w:rPr>
      <w:rFonts w:ascii="Arial" w:hAnsi="Arial" w:cs="Arial"/>
      <w:vanish/>
      <w:sz w:val="16"/>
      <w:szCs w:val="16"/>
    </w:rPr>
  </w:style>
  <w:style w:type="character" w:customStyle="1" w:styleId="Char2">
    <w:name w:val="页眉 Char"/>
    <w:basedOn w:val="DefaultParagraphFont"/>
    <w:link w:val="Header"/>
    <w:rsid w:val="00217C97"/>
    <w:rPr>
      <w:kern w:val="2"/>
      <w:sz w:val="18"/>
      <w:szCs w:val="22"/>
    </w:rPr>
  </w:style>
  <w:style w:type="character" w:customStyle="1" w:styleId="Char3">
    <w:name w:val="页脚 Char"/>
    <w:basedOn w:val="DefaultParagraphFont"/>
    <w:link w:val="Footer"/>
    <w:rsid w:val="00217C97"/>
    <w:rPr>
      <w:kern w:val="2"/>
      <w:sz w:val="18"/>
      <w:szCs w:val="22"/>
    </w:rPr>
  </w:style>
  <w:style w:type="paragraph" w:styleId="PlainText">
    <w:name w:val="Plain Text"/>
    <w:basedOn w:val="Normal"/>
    <w:link w:val="Char4"/>
    <w:semiHidden/>
    <w:unhideWhenUsed/>
    <w:rsid w:val="00217C97"/>
    <w:pPr>
      <w:snapToGrid/>
      <w:spacing w:before="0" w:beforeLines="0" w:line="240" w:lineRule="auto"/>
      <w:ind w:firstLine="0" w:firstLineChars="0"/>
    </w:pPr>
    <w:rPr>
      <w:rFonts w:ascii="宋体" w:hAnsi="Courier New" w:cs="Courier New"/>
      <w:sz w:val="21"/>
      <w:szCs w:val="21"/>
    </w:rPr>
  </w:style>
  <w:style w:type="character" w:customStyle="1" w:styleId="Char4">
    <w:name w:val="纯文本 Char"/>
    <w:basedOn w:val="DefaultParagraphFont"/>
    <w:link w:val="PlainText"/>
    <w:semiHidden/>
    <w:rsid w:val="00217C97"/>
    <w:rPr>
      <w:rFonts w:ascii="宋体" w:hAnsi="Courier New" w:cs="Courier New"/>
      <w:kern w:val="2"/>
      <w:sz w:val="21"/>
      <w:szCs w:val="21"/>
    </w:rPr>
  </w:style>
  <w:style w:type="paragraph" w:styleId="BalloonText">
    <w:name w:val="Balloon Text"/>
    <w:basedOn w:val="Normal"/>
    <w:link w:val="Char5"/>
    <w:semiHidden/>
    <w:unhideWhenUsed/>
    <w:rsid w:val="00217C97"/>
    <w:pPr>
      <w:snapToGrid/>
      <w:spacing w:before="0" w:beforeLines="0" w:line="240" w:lineRule="auto"/>
      <w:ind w:firstLine="0" w:firstLineChars="0"/>
    </w:pPr>
    <w:rPr>
      <w:rFonts w:ascii="Times New Roman" w:hAnsi="Times New Roman"/>
      <w:sz w:val="18"/>
      <w:szCs w:val="18"/>
    </w:rPr>
  </w:style>
  <w:style w:type="character" w:customStyle="1" w:styleId="Char5">
    <w:name w:val="批注框文本 Char"/>
    <w:basedOn w:val="DefaultParagraphFont"/>
    <w:link w:val="BalloonText"/>
    <w:semiHidden/>
    <w:rsid w:val="00217C97"/>
    <w:rPr>
      <w:rFonts w:ascii="Times New Roman" w:hAnsi="Times New Roman"/>
      <w:kern w:val="2"/>
      <w:sz w:val="18"/>
      <w:szCs w:val="18"/>
    </w:rPr>
  </w:style>
  <w:style w:type="character" w:customStyle="1" w:styleId="ttag">
    <w:name w:val="t_tag"/>
    <w:basedOn w:val="DefaultParagraphFont"/>
    <w:rsid w:val="00217C97"/>
  </w:style>
  <w:style w:type="character" w:customStyle="1" w:styleId="4Char">
    <w:name w:val="标题 4 Char"/>
    <w:basedOn w:val="DefaultParagraphFont"/>
    <w:link w:val="Heading4"/>
    <w:semiHidden/>
    <w:rsid w:val="007733DC"/>
    <w:rPr>
      <w:rFonts w:ascii="Arial" w:eastAsia="黑体" w:hAnsi="Arial"/>
      <w:b/>
      <w:kern w:val="2"/>
      <w:sz w:val="28"/>
    </w:rPr>
  </w:style>
  <w:style w:type="character" w:customStyle="1" w:styleId="5Char">
    <w:name w:val="标题 5 Char"/>
    <w:basedOn w:val="DefaultParagraphFont"/>
    <w:link w:val="Heading5"/>
    <w:semiHidden/>
    <w:rsid w:val="007733DC"/>
    <w:rPr>
      <w:rFonts w:ascii="Times New Roman" w:hAnsi="Times New Roman"/>
      <w:b/>
      <w:kern w:val="2"/>
      <w:sz w:val="28"/>
    </w:rPr>
  </w:style>
  <w:style w:type="character" w:customStyle="1" w:styleId="6Char">
    <w:name w:val="标题 6 Char"/>
    <w:basedOn w:val="DefaultParagraphFont"/>
    <w:link w:val="Heading6"/>
    <w:semiHidden/>
    <w:rsid w:val="007733DC"/>
    <w:rPr>
      <w:rFonts w:ascii="Arial" w:eastAsia="黑体" w:hAnsi="Arial"/>
      <w:b/>
      <w:kern w:val="2"/>
      <w:sz w:val="24"/>
    </w:rPr>
  </w:style>
  <w:style w:type="character" w:customStyle="1" w:styleId="7Char">
    <w:name w:val="标题 7 Char"/>
    <w:basedOn w:val="DefaultParagraphFont"/>
    <w:link w:val="Heading7"/>
    <w:semiHidden/>
    <w:rsid w:val="007733DC"/>
    <w:rPr>
      <w:rFonts w:ascii="Times New Roman" w:hAnsi="Times New Roman"/>
      <w:b/>
      <w:kern w:val="2"/>
      <w:sz w:val="24"/>
    </w:rPr>
  </w:style>
  <w:style w:type="character" w:customStyle="1" w:styleId="8Char">
    <w:name w:val="标题 8 Char"/>
    <w:basedOn w:val="DefaultParagraphFont"/>
    <w:semiHidden/>
    <w:rsid w:val="007733DC"/>
    <w:rPr>
      <w:rFonts w:asciiTheme="majorHAnsi" w:eastAsiaTheme="majorEastAsia" w:hAnsiTheme="majorHAnsi" w:cstheme="majorBidi"/>
      <w:kern w:val="2"/>
      <w:sz w:val="24"/>
      <w:szCs w:val="24"/>
    </w:rPr>
  </w:style>
  <w:style w:type="character" w:customStyle="1" w:styleId="9Char">
    <w:name w:val="标题 9 Char"/>
    <w:basedOn w:val="DefaultParagraphFont"/>
    <w:semiHidden/>
    <w:rsid w:val="007733DC"/>
    <w:rPr>
      <w:rFonts w:asciiTheme="majorHAnsi" w:eastAsiaTheme="majorEastAsia" w:hAnsiTheme="majorHAnsi" w:cstheme="majorBidi"/>
      <w:kern w:val="2"/>
      <w:sz w:val="21"/>
      <w:szCs w:val="21"/>
    </w:rPr>
  </w:style>
  <w:style w:type="character" w:styleId="Hyperlink">
    <w:name w:val="Hyperlink"/>
    <w:basedOn w:val="DefaultParagraphFont"/>
    <w:semiHidden/>
    <w:unhideWhenUsed/>
    <w:rsid w:val="007733DC"/>
    <w:rPr>
      <w:color w:val="0000FF"/>
      <w:u w:val="single"/>
    </w:rPr>
  </w:style>
  <w:style w:type="character" w:styleId="FollowedHyperlink">
    <w:name w:val="FollowedHyperlink"/>
    <w:basedOn w:val="DefaultParagraphFont"/>
    <w:semiHidden/>
    <w:unhideWhenUsed/>
    <w:rsid w:val="007733DC"/>
    <w:rPr>
      <w:color w:val="800080"/>
      <w:u w:val="single"/>
    </w:rPr>
  </w:style>
  <w:style w:type="character" w:styleId="Strong">
    <w:name w:val="Strong"/>
    <w:basedOn w:val="DefaultParagraphFont"/>
    <w:qFormat/>
    <w:rsid w:val="007733DC"/>
    <w:rPr>
      <w:b/>
      <w:bCs w:val="0"/>
    </w:rPr>
  </w:style>
  <w:style w:type="paragraph" w:styleId="TOC1">
    <w:name w:val="toc 1"/>
    <w:basedOn w:val="Normal"/>
    <w:next w:val="Normal"/>
    <w:autoRedefine/>
    <w:semiHidden/>
    <w:unhideWhenUsed/>
    <w:rsid w:val="007733DC"/>
    <w:pPr>
      <w:snapToGrid/>
      <w:spacing w:before="120" w:beforeLines="0" w:after="120"/>
      <w:ind w:firstLine="0" w:firstLineChars="0"/>
      <w:jc w:val="left"/>
    </w:pPr>
    <w:rPr>
      <w:rFonts w:ascii="Times New Roman" w:hAnsi="Times New Roman"/>
      <w:b/>
      <w:bCs/>
      <w:caps/>
      <w:sz w:val="20"/>
      <w:szCs w:val="20"/>
    </w:rPr>
  </w:style>
  <w:style w:type="paragraph" w:styleId="TOC2">
    <w:name w:val="toc 2"/>
    <w:basedOn w:val="Normal"/>
    <w:next w:val="Normal"/>
    <w:autoRedefine/>
    <w:semiHidden/>
    <w:unhideWhenUsed/>
    <w:rsid w:val="007733DC"/>
    <w:pPr>
      <w:snapToGrid/>
      <w:spacing w:before="0" w:beforeLines="0"/>
      <w:ind w:left="210" w:firstLine="0" w:firstLineChars="0"/>
      <w:jc w:val="left"/>
    </w:pPr>
    <w:rPr>
      <w:rFonts w:ascii="Times New Roman" w:hAnsi="Times New Roman"/>
      <w:smallCaps/>
      <w:sz w:val="20"/>
      <w:szCs w:val="20"/>
    </w:rPr>
  </w:style>
  <w:style w:type="paragraph" w:styleId="TOC3">
    <w:name w:val="toc 3"/>
    <w:basedOn w:val="Normal"/>
    <w:next w:val="Normal"/>
    <w:autoRedefine/>
    <w:semiHidden/>
    <w:unhideWhenUsed/>
    <w:rsid w:val="007733DC"/>
    <w:pPr>
      <w:snapToGrid/>
      <w:spacing w:before="0" w:beforeLines="0"/>
      <w:ind w:left="420" w:firstLine="0" w:firstLineChars="0"/>
      <w:jc w:val="left"/>
    </w:pPr>
    <w:rPr>
      <w:rFonts w:ascii="Times New Roman" w:hAnsi="Times New Roman"/>
      <w:i/>
      <w:iCs/>
      <w:sz w:val="20"/>
      <w:szCs w:val="20"/>
    </w:rPr>
  </w:style>
  <w:style w:type="paragraph" w:styleId="TOC4">
    <w:name w:val="toc 4"/>
    <w:basedOn w:val="Normal"/>
    <w:next w:val="Normal"/>
    <w:autoRedefine/>
    <w:semiHidden/>
    <w:unhideWhenUsed/>
    <w:rsid w:val="007733DC"/>
    <w:pPr>
      <w:snapToGrid/>
      <w:spacing w:before="0" w:beforeLines="0"/>
      <w:ind w:left="630" w:firstLine="0" w:firstLineChars="0"/>
      <w:jc w:val="left"/>
    </w:pPr>
    <w:rPr>
      <w:rFonts w:ascii="Times New Roman" w:hAnsi="Times New Roman"/>
      <w:sz w:val="18"/>
      <w:szCs w:val="18"/>
    </w:rPr>
  </w:style>
  <w:style w:type="paragraph" w:styleId="TOC5">
    <w:name w:val="toc 5"/>
    <w:basedOn w:val="Normal"/>
    <w:next w:val="Normal"/>
    <w:autoRedefine/>
    <w:semiHidden/>
    <w:unhideWhenUsed/>
    <w:rsid w:val="007733DC"/>
    <w:pPr>
      <w:snapToGrid/>
      <w:spacing w:before="0" w:beforeLines="0"/>
      <w:ind w:left="840" w:firstLine="0" w:firstLineChars="0"/>
      <w:jc w:val="left"/>
    </w:pPr>
    <w:rPr>
      <w:rFonts w:ascii="Times New Roman" w:hAnsi="Times New Roman"/>
      <w:sz w:val="18"/>
      <w:szCs w:val="18"/>
    </w:rPr>
  </w:style>
  <w:style w:type="paragraph" w:styleId="TOC6">
    <w:name w:val="toc 6"/>
    <w:basedOn w:val="Normal"/>
    <w:next w:val="Normal"/>
    <w:autoRedefine/>
    <w:semiHidden/>
    <w:unhideWhenUsed/>
    <w:rsid w:val="007733DC"/>
    <w:pPr>
      <w:snapToGrid/>
      <w:spacing w:before="0" w:beforeLines="0"/>
      <w:ind w:left="1050" w:firstLine="0" w:firstLineChars="0"/>
      <w:jc w:val="left"/>
    </w:pPr>
    <w:rPr>
      <w:rFonts w:ascii="Times New Roman" w:hAnsi="Times New Roman"/>
      <w:sz w:val="18"/>
      <w:szCs w:val="18"/>
    </w:rPr>
  </w:style>
  <w:style w:type="paragraph" w:styleId="TOC7">
    <w:name w:val="toc 7"/>
    <w:basedOn w:val="Normal"/>
    <w:next w:val="Normal"/>
    <w:autoRedefine/>
    <w:semiHidden/>
    <w:unhideWhenUsed/>
    <w:rsid w:val="007733DC"/>
    <w:pPr>
      <w:snapToGrid/>
      <w:spacing w:before="0" w:beforeLines="0"/>
      <w:ind w:left="1260" w:firstLine="0" w:firstLineChars="0"/>
      <w:jc w:val="left"/>
    </w:pPr>
    <w:rPr>
      <w:rFonts w:ascii="Times New Roman" w:hAnsi="Times New Roman"/>
      <w:sz w:val="18"/>
      <w:szCs w:val="18"/>
    </w:rPr>
  </w:style>
  <w:style w:type="paragraph" w:styleId="TOC8">
    <w:name w:val="toc 8"/>
    <w:basedOn w:val="Normal"/>
    <w:next w:val="Normal"/>
    <w:autoRedefine/>
    <w:semiHidden/>
    <w:unhideWhenUsed/>
    <w:rsid w:val="007733DC"/>
    <w:pPr>
      <w:snapToGrid/>
      <w:spacing w:before="0" w:beforeLines="0"/>
      <w:ind w:left="1470" w:firstLine="0" w:firstLineChars="0"/>
      <w:jc w:val="left"/>
    </w:pPr>
    <w:rPr>
      <w:rFonts w:ascii="Times New Roman" w:hAnsi="Times New Roman"/>
      <w:sz w:val="18"/>
      <w:szCs w:val="18"/>
    </w:rPr>
  </w:style>
  <w:style w:type="paragraph" w:styleId="TOC9">
    <w:name w:val="toc 9"/>
    <w:basedOn w:val="Normal"/>
    <w:next w:val="Normal"/>
    <w:autoRedefine/>
    <w:semiHidden/>
    <w:unhideWhenUsed/>
    <w:rsid w:val="007733DC"/>
    <w:pPr>
      <w:snapToGrid/>
      <w:spacing w:before="0" w:beforeLines="0"/>
      <w:ind w:left="1680" w:firstLine="0" w:firstLineChars="0"/>
      <w:jc w:val="left"/>
    </w:pPr>
    <w:rPr>
      <w:rFonts w:ascii="Times New Roman" w:hAnsi="Times New Roman"/>
      <w:sz w:val="18"/>
      <w:szCs w:val="18"/>
    </w:rPr>
  </w:style>
  <w:style w:type="paragraph" w:styleId="CommentText">
    <w:name w:val="annotation text"/>
    <w:basedOn w:val="Normal"/>
    <w:link w:val="Char6"/>
    <w:semiHidden/>
    <w:unhideWhenUsed/>
    <w:rsid w:val="007733DC"/>
    <w:pPr>
      <w:widowControl/>
      <w:adjustRightInd w:val="0"/>
      <w:spacing w:before="0" w:beforeLines="0" w:after="200" w:line="240" w:lineRule="auto"/>
      <w:ind w:firstLine="0" w:firstLineChars="0"/>
      <w:jc w:val="left"/>
    </w:pPr>
    <w:rPr>
      <w:rFonts w:ascii="Tahoma" w:eastAsia="微软雅黑" w:hAnsi="Tahoma"/>
      <w:kern w:val="0"/>
      <w:sz w:val="20"/>
      <w:szCs w:val="20"/>
    </w:rPr>
  </w:style>
  <w:style w:type="character" w:customStyle="1" w:styleId="Char6">
    <w:name w:val="批注文字 Char"/>
    <w:basedOn w:val="DefaultParagraphFont"/>
    <w:link w:val="CommentText"/>
    <w:semiHidden/>
    <w:rsid w:val="007733DC"/>
    <w:rPr>
      <w:rFonts w:ascii="Tahoma" w:eastAsia="微软雅黑" w:hAnsi="Tahoma"/>
    </w:rPr>
  </w:style>
  <w:style w:type="character" w:customStyle="1" w:styleId="Char7">
    <w:name w:val="题注 Char"/>
    <w:link w:val="Caption"/>
    <w:semiHidden/>
    <w:locked/>
    <w:rsid w:val="007733DC"/>
    <w:rPr>
      <w:rFonts w:ascii="Cambria" w:eastAsia="黑体" w:hAnsi="Cambria" w:cs="Cambria"/>
    </w:rPr>
  </w:style>
  <w:style w:type="paragraph" w:styleId="Caption">
    <w:name w:val="caption"/>
    <w:basedOn w:val="Normal"/>
    <w:next w:val="Normal"/>
    <w:link w:val="Char7"/>
    <w:semiHidden/>
    <w:unhideWhenUsed/>
    <w:qFormat/>
    <w:rsid w:val="007733DC"/>
    <w:pPr>
      <w:snapToGrid/>
      <w:spacing w:before="152" w:beforeLines="0" w:after="160"/>
      <w:ind w:firstLine="0" w:firstLineChars="0"/>
    </w:pPr>
    <w:rPr>
      <w:rFonts w:ascii="Cambria" w:eastAsia="黑体" w:hAnsi="Cambria" w:cs="Cambria"/>
      <w:kern w:val="0"/>
      <w:sz w:val="20"/>
      <w:szCs w:val="20"/>
    </w:rPr>
  </w:style>
  <w:style w:type="paragraph" w:styleId="BodyText">
    <w:name w:val="Body Text"/>
    <w:basedOn w:val="Normal"/>
    <w:link w:val="Char8"/>
    <w:semiHidden/>
    <w:unhideWhenUsed/>
    <w:rsid w:val="007733DC"/>
    <w:pPr>
      <w:widowControl/>
      <w:adjustRightInd w:val="0"/>
      <w:spacing w:before="0" w:beforeLines="0" w:after="120" w:line="240" w:lineRule="auto"/>
      <w:ind w:firstLine="0" w:firstLineChars="0"/>
      <w:jc w:val="left"/>
    </w:pPr>
    <w:rPr>
      <w:rFonts w:ascii="Tahoma" w:eastAsia="微软雅黑" w:hAnsi="Tahoma"/>
      <w:kern w:val="0"/>
      <w:sz w:val="20"/>
      <w:szCs w:val="20"/>
    </w:rPr>
  </w:style>
  <w:style w:type="character" w:customStyle="1" w:styleId="Char8">
    <w:name w:val="正文文本 Char"/>
    <w:basedOn w:val="DefaultParagraphFont"/>
    <w:link w:val="BodyText"/>
    <w:semiHidden/>
    <w:rsid w:val="007733DC"/>
    <w:rPr>
      <w:rFonts w:ascii="Tahoma" w:eastAsia="微软雅黑" w:hAnsi="Tahoma"/>
    </w:rPr>
  </w:style>
  <w:style w:type="paragraph" w:styleId="BodyTextIndent">
    <w:name w:val="Body Text Indent"/>
    <w:basedOn w:val="Normal"/>
    <w:link w:val="Char9"/>
    <w:semiHidden/>
    <w:unhideWhenUsed/>
    <w:rsid w:val="007733DC"/>
    <w:pPr>
      <w:widowControl/>
      <w:adjustRightInd w:val="0"/>
      <w:spacing w:before="0" w:beforeLines="0" w:after="120" w:line="240" w:lineRule="auto"/>
      <w:ind w:left="420" w:firstLine="0" w:leftChars="200" w:firstLineChars="0"/>
      <w:jc w:val="left"/>
    </w:pPr>
    <w:rPr>
      <w:rFonts w:ascii="Tahoma" w:eastAsia="微软雅黑" w:hAnsi="Tahoma"/>
      <w:kern w:val="0"/>
      <w:sz w:val="20"/>
      <w:szCs w:val="20"/>
    </w:rPr>
  </w:style>
  <w:style w:type="character" w:customStyle="1" w:styleId="Char9">
    <w:name w:val="正文文本缩进 Char"/>
    <w:basedOn w:val="DefaultParagraphFont"/>
    <w:link w:val="BodyTextIndent"/>
    <w:semiHidden/>
    <w:rsid w:val="007733DC"/>
    <w:rPr>
      <w:rFonts w:ascii="Tahoma" w:eastAsia="微软雅黑" w:hAnsi="Tahoma"/>
    </w:rPr>
  </w:style>
  <w:style w:type="paragraph" w:customStyle="1" w:styleId="a1">
    <w:name w:val="三级标题"/>
    <w:basedOn w:val="Normal"/>
    <w:next w:val="Normal"/>
    <w:rsid w:val="007733DC"/>
    <w:pPr>
      <w:snapToGrid/>
      <w:spacing w:before="0" w:beforeLines="0"/>
      <w:ind w:left="284" w:firstLine="0" w:firstLineChars="0"/>
    </w:pPr>
    <w:rPr>
      <w:rFonts w:ascii="Times New Roman" w:hAnsi="Times New Roman"/>
      <w:b/>
      <w:sz w:val="30"/>
      <w:szCs w:val="20"/>
    </w:rPr>
  </w:style>
  <w:style w:type="character" w:customStyle="1" w:styleId="Char20">
    <w:name w:val="正文文本缩进 Char2"/>
    <w:basedOn w:val="DefaultParagraphFont"/>
    <w:link w:val="BodyTextIndent0"/>
    <w:locked/>
    <w:rsid w:val="007733DC"/>
    <w:rPr>
      <w:rFonts w:ascii="宋体" w:hAnsi="宋体"/>
      <w:kern w:val="2"/>
      <w:sz w:val="24"/>
      <w:szCs w:val="24"/>
    </w:rPr>
  </w:style>
  <w:style w:type="paragraph" w:customStyle="1" w:styleId="BodyTextIndent0">
    <w:name w:val="Body Text Indent_0"/>
    <w:basedOn w:val="Normal"/>
    <w:link w:val="Char20"/>
    <w:rsid w:val="007733DC"/>
    <w:pPr>
      <w:snapToGrid/>
      <w:spacing w:before="0" w:beforeLines="0" w:after="120" w:line="240" w:lineRule="auto"/>
      <w:ind w:left="420" w:firstLine="0" w:leftChars="200" w:firstLineChars="0"/>
    </w:pPr>
    <w:rPr>
      <w:rFonts w:ascii="宋体" w:hAnsi="宋体"/>
      <w:szCs w:val="24"/>
    </w:rPr>
  </w:style>
  <w:style w:type="character" w:customStyle="1" w:styleId="2Char0">
    <w:name w:val="正文文本 2 Char"/>
    <w:basedOn w:val="DefaultParagraphFont"/>
    <w:link w:val="BodyText2"/>
    <w:locked/>
    <w:rsid w:val="007733DC"/>
    <w:rPr>
      <w:rFonts w:ascii="宋体" w:hAnsi="宋体"/>
      <w:kern w:val="2"/>
      <w:sz w:val="21"/>
      <w:szCs w:val="24"/>
    </w:rPr>
  </w:style>
  <w:style w:type="paragraph" w:customStyle="1" w:styleId="BodyText2">
    <w:name w:val="Body Text 2"/>
    <w:basedOn w:val="Normal"/>
    <w:link w:val="2Char0"/>
    <w:rsid w:val="007733DC"/>
    <w:pPr>
      <w:snapToGrid/>
      <w:spacing w:before="0" w:beforeLines="0" w:after="120" w:line="480" w:lineRule="auto"/>
      <w:ind w:firstLine="0" w:firstLineChars="0"/>
    </w:pPr>
    <w:rPr>
      <w:rFonts w:ascii="宋体" w:hAnsi="宋体"/>
      <w:sz w:val="21"/>
      <w:szCs w:val="24"/>
    </w:rPr>
  </w:style>
  <w:style w:type="paragraph" w:customStyle="1" w:styleId="TOC10">
    <w:name w:val="TOC 标题1"/>
    <w:basedOn w:val="Heading1"/>
    <w:next w:val="Normal"/>
    <w:rsid w:val="007733DC"/>
    <w:pPr>
      <w:widowControl/>
      <w:numPr>
        <w:numId w:val="2"/>
      </w:numPr>
      <w:tabs>
        <w:tab w:val="left" w:pos="425"/>
      </w:tabs>
      <w:snapToGrid/>
      <w:spacing w:before="480" w:beforeLines="0" w:line="276" w:lineRule="auto"/>
      <w:jc w:val="left"/>
      <w:outlineLvl w:val="9"/>
    </w:pPr>
    <w:rPr>
      <w:rFonts w:ascii="Cambria" w:eastAsia="宋体" w:hAnsi="Cambria"/>
      <w:b/>
      <w:color w:val="365F91"/>
      <w:kern w:val="0"/>
      <w:sz w:val="28"/>
      <w:szCs w:val="28"/>
    </w:rPr>
  </w:style>
  <w:style w:type="character" w:customStyle="1" w:styleId="CharChar">
    <w:name w:val="标准正文格式 Char Char"/>
    <w:link w:val="a2"/>
    <w:locked/>
    <w:rsid w:val="007733DC"/>
    <w:rPr>
      <w:rFonts w:ascii="宋体" w:hAnsi="宋体"/>
      <w:sz w:val="24"/>
      <w:szCs w:val="24"/>
    </w:rPr>
  </w:style>
  <w:style w:type="paragraph" w:customStyle="1" w:styleId="a2">
    <w:name w:val="标准正文格式"/>
    <w:basedOn w:val="Normal"/>
    <w:link w:val="CharChar"/>
    <w:rsid w:val="007733DC"/>
    <w:pPr>
      <w:snapToGrid/>
      <w:spacing w:before="0" w:beforeLines="0"/>
      <w:ind w:firstLine="480"/>
    </w:pPr>
    <w:rPr>
      <w:rFonts w:ascii="宋体" w:hAnsi="宋体"/>
      <w:kern w:val="0"/>
      <w:szCs w:val="24"/>
    </w:rPr>
  </w:style>
  <w:style w:type="paragraph" w:customStyle="1" w:styleId="a3">
    <w:name w:val="二级标题"/>
    <w:basedOn w:val="Normal"/>
    <w:next w:val="Normal"/>
    <w:rsid w:val="007733DC"/>
    <w:pPr>
      <w:tabs>
        <w:tab w:val="left" w:pos="567"/>
      </w:tabs>
      <w:snapToGrid/>
      <w:spacing w:before="0"/>
      <w:ind w:firstLine="0" w:firstLineChars="0"/>
      <w:outlineLvl w:val="1"/>
    </w:pPr>
    <w:rPr>
      <w:rFonts w:ascii="Times New Roman" w:hAnsi="Times New Roman"/>
      <w:b/>
      <w:sz w:val="32"/>
      <w:szCs w:val="20"/>
    </w:rPr>
  </w:style>
  <w:style w:type="character" w:customStyle="1" w:styleId="Char10">
    <w:name w:val="文档结构图 Char"/>
    <w:basedOn w:val="DefaultParagraphFont"/>
    <w:link w:val="DocumentMap"/>
    <w:locked/>
    <w:rsid w:val="007733DC"/>
    <w:rPr>
      <w:rFonts w:ascii="宋体" w:hAnsi="宋体"/>
      <w:kern w:val="2"/>
      <w:sz w:val="21"/>
      <w:szCs w:val="24"/>
      <w:shd w:val="clear" w:color="auto" w:fill="000080"/>
    </w:rPr>
  </w:style>
  <w:style w:type="paragraph" w:customStyle="1" w:styleId="DocumentMap">
    <w:name w:val="Document Map"/>
    <w:basedOn w:val="Normal"/>
    <w:link w:val="Char10"/>
    <w:rsid w:val="007733DC"/>
    <w:pPr>
      <w:shd w:val="clear" w:color="auto" w:fill="000080"/>
      <w:snapToGrid/>
      <w:spacing w:before="0" w:beforeLines="0"/>
      <w:ind w:firstLine="0" w:firstLineChars="0"/>
    </w:pPr>
    <w:rPr>
      <w:rFonts w:ascii="宋体" w:hAnsi="宋体"/>
      <w:sz w:val="21"/>
      <w:szCs w:val="24"/>
    </w:rPr>
  </w:style>
  <w:style w:type="character" w:customStyle="1" w:styleId="a4">
    <w:name w:val="列出段落字符"/>
    <w:basedOn w:val="DefaultParagraphFont"/>
    <w:link w:val="11"/>
    <w:locked/>
    <w:rsid w:val="007733DC"/>
    <w:rPr>
      <w:rFonts w:ascii="宋体" w:hAnsi="宋体"/>
      <w:kern w:val="2"/>
      <w:sz w:val="21"/>
    </w:rPr>
  </w:style>
  <w:style w:type="paragraph" w:customStyle="1" w:styleId="11">
    <w:name w:val="列出段落11"/>
    <w:basedOn w:val="Normal"/>
    <w:link w:val="a4"/>
    <w:rsid w:val="007733DC"/>
    <w:pPr>
      <w:snapToGrid/>
      <w:spacing w:before="0" w:beforeLines="0" w:line="240" w:lineRule="auto"/>
      <w:ind w:firstLine="420"/>
    </w:pPr>
    <w:rPr>
      <w:rFonts w:ascii="宋体" w:hAnsi="宋体"/>
      <w:sz w:val="21"/>
      <w:szCs w:val="20"/>
    </w:rPr>
  </w:style>
  <w:style w:type="character" w:customStyle="1" w:styleId="CharChar0">
    <w:name w:val="标准正文 Char Char"/>
    <w:link w:val="a5"/>
    <w:locked/>
    <w:rsid w:val="007733DC"/>
    <w:rPr>
      <w:rFonts w:ascii="宋体" w:hAnsi="宋体"/>
      <w:sz w:val="24"/>
    </w:rPr>
  </w:style>
  <w:style w:type="paragraph" w:customStyle="1" w:styleId="a5">
    <w:name w:val="标准正文"/>
    <w:basedOn w:val="Normal"/>
    <w:link w:val="CharChar0"/>
    <w:rsid w:val="007733DC"/>
    <w:pPr>
      <w:snapToGrid/>
      <w:spacing w:before="0" w:beforeLines="0"/>
      <w:ind w:firstLine="480"/>
    </w:pPr>
    <w:rPr>
      <w:rFonts w:ascii="宋体" w:hAnsi="宋体"/>
      <w:kern w:val="0"/>
      <w:szCs w:val="20"/>
    </w:rPr>
  </w:style>
  <w:style w:type="character" w:customStyle="1" w:styleId="CharChar1">
    <w:name w:val="正文_标准 Char Char"/>
    <w:link w:val="a6"/>
    <w:locked/>
    <w:rsid w:val="007733DC"/>
    <w:rPr>
      <w:rFonts w:ascii="宋体" w:hAnsi="宋体"/>
      <w:sz w:val="24"/>
    </w:rPr>
  </w:style>
  <w:style w:type="paragraph" w:customStyle="1" w:styleId="a6">
    <w:name w:val="正文_标准"/>
    <w:basedOn w:val="Normal"/>
    <w:link w:val="CharChar1"/>
    <w:rsid w:val="007733DC"/>
    <w:pPr>
      <w:snapToGrid/>
      <w:spacing w:before="0" w:beforeLines="0"/>
      <w:ind w:firstLine="480"/>
    </w:pPr>
    <w:rPr>
      <w:rFonts w:ascii="宋体" w:hAnsi="宋体"/>
      <w:kern w:val="0"/>
      <w:szCs w:val="20"/>
    </w:rPr>
  </w:style>
  <w:style w:type="paragraph" w:customStyle="1" w:styleId="2">
    <w:name w:val="正文2"/>
    <w:rsid w:val="007733DC"/>
    <w:pPr>
      <w:jc w:val="both"/>
    </w:pPr>
    <w:rPr>
      <w:rFonts w:ascii="宋体" w:hAnsi="宋体" w:cs="宋体"/>
      <w:kern w:val="2"/>
      <w:sz w:val="21"/>
      <w:szCs w:val="21"/>
    </w:rPr>
  </w:style>
  <w:style w:type="paragraph" w:customStyle="1" w:styleId="a7">
    <w:name w:val="一级标题"/>
    <w:basedOn w:val="Normal"/>
    <w:next w:val="Normal"/>
    <w:rsid w:val="007733DC"/>
    <w:pPr>
      <w:snapToGrid/>
      <w:spacing w:before="0"/>
      <w:ind w:firstLine="0" w:firstLineChars="0"/>
      <w:outlineLvl w:val="0"/>
    </w:pPr>
    <w:rPr>
      <w:rFonts w:ascii="Times New Roman" w:hAnsi="Times New Roman"/>
      <w:b/>
      <w:sz w:val="36"/>
      <w:szCs w:val="20"/>
    </w:rPr>
  </w:style>
  <w:style w:type="character" w:customStyle="1" w:styleId="3Char0">
    <w:name w:val="正文文本缩进 3 Char"/>
    <w:basedOn w:val="DefaultParagraphFont"/>
    <w:link w:val="BodyTextIndent3"/>
    <w:locked/>
    <w:rsid w:val="007733DC"/>
    <w:rPr>
      <w:rFonts w:ascii="宋体" w:hAnsi="宋体"/>
      <w:kern w:val="2"/>
      <w:sz w:val="16"/>
      <w:szCs w:val="16"/>
    </w:rPr>
  </w:style>
  <w:style w:type="paragraph" w:customStyle="1" w:styleId="BodyTextIndent3">
    <w:name w:val="Body Text Indent 3"/>
    <w:basedOn w:val="Normal"/>
    <w:link w:val="3Char0"/>
    <w:rsid w:val="007733DC"/>
    <w:pPr>
      <w:snapToGrid/>
      <w:spacing w:before="0" w:beforeLines="0"/>
      <w:ind w:firstLine="425" w:firstLineChars="0"/>
    </w:pPr>
    <w:rPr>
      <w:rFonts w:ascii="宋体" w:hAnsi="宋体"/>
      <w:sz w:val="16"/>
      <w:szCs w:val="16"/>
    </w:rPr>
  </w:style>
  <w:style w:type="paragraph" w:customStyle="1" w:styleId="Default">
    <w:name w:val="Default"/>
    <w:rsid w:val="007733DC"/>
    <w:pPr>
      <w:widowControl w:val="0"/>
      <w:autoSpaceDE w:val="0"/>
      <w:autoSpaceDN w:val="0"/>
      <w:adjustRightInd w:val="0"/>
    </w:pPr>
    <w:rPr>
      <w:rFonts w:ascii="宋体" w:hAnsi="宋体" w:cs="宋体"/>
      <w:color w:val="000000"/>
      <w:sz w:val="24"/>
      <w:szCs w:val="24"/>
    </w:rPr>
  </w:style>
  <w:style w:type="paragraph" w:customStyle="1" w:styleId="a8">
    <w:name w:val="编号样式"/>
    <w:basedOn w:val="Normal"/>
    <w:rsid w:val="007733DC"/>
    <w:pPr>
      <w:numPr>
        <w:numId w:val="4"/>
      </w:numPr>
      <w:snapToGrid/>
      <w:spacing w:before="0" w:beforeLines="0"/>
      <w:ind w:firstLineChars="0"/>
    </w:pPr>
    <w:rPr>
      <w:rFonts w:ascii="Times New Roman" w:hAnsi="Times New Roman"/>
      <w:szCs w:val="20"/>
    </w:rPr>
  </w:style>
  <w:style w:type="paragraph" w:customStyle="1" w:styleId="Style1">
    <w:name w:val="_Style 1"/>
    <w:basedOn w:val="Normal"/>
    <w:rsid w:val="007733DC"/>
    <w:pPr>
      <w:snapToGrid/>
      <w:spacing w:before="0" w:beforeLines="0"/>
      <w:ind w:firstLine="420"/>
    </w:pPr>
    <w:rPr>
      <w:rFonts w:ascii="等线" w:hAnsi="等线"/>
      <w:szCs w:val="24"/>
    </w:rPr>
  </w:style>
  <w:style w:type="paragraph" w:customStyle="1" w:styleId="10">
    <w:name w:val="标题1章节"/>
    <w:basedOn w:val="Heading1"/>
    <w:rsid w:val="007733DC"/>
    <w:pPr>
      <w:tabs>
        <w:tab w:val="left" w:pos="425"/>
      </w:tabs>
      <w:snapToGrid/>
      <w:spacing w:before="340" w:beforeLines="0" w:after="330" w:line="576" w:lineRule="auto"/>
      <w:jc w:val="both"/>
    </w:pPr>
    <w:rPr>
      <w:rFonts w:ascii="Times New Roman" w:eastAsia="宋体" w:hAnsi="Times New Roman"/>
      <w:b/>
      <w:bCs w:val="0"/>
      <w:sz w:val="44"/>
      <w:szCs w:val="20"/>
    </w:rPr>
  </w:style>
  <w:style w:type="paragraph" w:customStyle="1" w:styleId="ListParagraph">
    <w:name w:val="List Paragraph"/>
    <w:basedOn w:val="Normal"/>
    <w:rsid w:val="007733DC"/>
    <w:pPr>
      <w:widowControl/>
      <w:adjustRightInd w:val="0"/>
      <w:spacing w:before="0" w:beforeLines="0" w:after="200" w:line="240" w:lineRule="auto"/>
      <w:ind w:firstLine="420"/>
      <w:jc w:val="left"/>
    </w:pPr>
    <w:rPr>
      <w:rFonts w:ascii="Tahoma" w:eastAsia="微软雅黑" w:hAnsi="Tahoma" w:cs="黑体"/>
      <w:kern w:val="0"/>
      <w:sz w:val="22"/>
    </w:rPr>
  </w:style>
  <w:style w:type="character" w:customStyle="1" w:styleId="2Char1">
    <w:name w:val="正文首行缩进 2 Char"/>
    <w:basedOn w:val="Char9"/>
    <w:link w:val="BodyTextFirstIndent2"/>
    <w:locked/>
    <w:rsid w:val="007733DC"/>
    <w:rPr>
      <w:rFonts w:ascii="Tahoma" w:eastAsia="微软雅黑" w:hAnsi="Tahoma" w:cs="Tahoma"/>
      <w:sz w:val="21"/>
    </w:rPr>
  </w:style>
  <w:style w:type="paragraph" w:customStyle="1" w:styleId="BodyTextFirstIndent2">
    <w:name w:val="Body Text First Indent 2"/>
    <w:basedOn w:val="BodyTextIndent0"/>
    <w:link w:val="2Char1"/>
    <w:rsid w:val="007733DC"/>
    <w:pPr>
      <w:spacing w:line="360" w:lineRule="auto"/>
      <w:ind w:firstLine="420" w:firstLineChars="200"/>
    </w:pPr>
    <w:rPr>
      <w:rFonts w:ascii="Tahoma" w:eastAsia="微软雅黑" w:hAnsi="Tahoma" w:cs="Tahoma"/>
      <w:kern w:val="0"/>
      <w:sz w:val="21"/>
      <w:szCs w:val="20"/>
    </w:rPr>
  </w:style>
  <w:style w:type="paragraph" w:customStyle="1" w:styleId="P">
    <w:name w:val="P"/>
    <w:basedOn w:val="Normal"/>
    <w:rsid w:val="007733DC"/>
    <w:pPr>
      <w:widowControl/>
      <w:snapToGrid/>
      <w:spacing w:before="0" w:beforeLines="0" w:line="360" w:lineRule="atLeast"/>
      <w:ind w:firstLine="0" w:firstLineChars="0"/>
      <w:jc w:val="left"/>
    </w:pPr>
    <w:rPr>
      <w:rFonts w:ascii="微软雅黑" w:eastAsia="微软雅黑" w:hAnsi="微软雅黑" w:cs="微软雅黑"/>
      <w:kern w:val="0"/>
      <w:szCs w:val="24"/>
    </w:rPr>
  </w:style>
  <w:style w:type="paragraph" w:customStyle="1" w:styleId="12">
    <w:name w:val="正文1"/>
    <w:rsid w:val="007733DC"/>
    <w:pPr>
      <w:jc w:val="both"/>
    </w:pPr>
    <w:rPr>
      <w:rFonts w:ascii="宋体" w:hAnsi="宋体" w:cs="宋体"/>
      <w:kern w:val="2"/>
      <w:sz w:val="21"/>
      <w:szCs w:val="21"/>
    </w:rPr>
  </w:style>
  <w:style w:type="character" w:customStyle="1" w:styleId="Char11">
    <w:name w:val="列出段落 Char1"/>
    <w:link w:val="13"/>
    <w:locked/>
    <w:rsid w:val="007733DC"/>
    <w:rPr>
      <w:rFonts w:ascii="宋体" w:hAnsi="宋体"/>
      <w:kern w:val="2"/>
      <w:sz w:val="24"/>
      <w:szCs w:val="24"/>
    </w:rPr>
  </w:style>
  <w:style w:type="paragraph" w:customStyle="1" w:styleId="13">
    <w:name w:val="列出段落1"/>
    <w:basedOn w:val="Normal"/>
    <w:link w:val="Char11"/>
    <w:rsid w:val="007733DC"/>
    <w:pPr>
      <w:snapToGrid/>
      <w:spacing w:before="0" w:beforeLines="0" w:line="240" w:lineRule="auto"/>
      <w:ind w:firstLine="420"/>
    </w:pPr>
    <w:rPr>
      <w:rFonts w:ascii="宋体" w:hAnsi="宋体"/>
      <w:szCs w:val="24"/>
    </w:rPr>
  </w:style>
  <w:style w:type="character" w:customStyle="1" w:styleId="2Char2">
    <w:name w:val="正文文本缩进 2 Char"/>
    <w:basedOn w:val="DefaultParagraphFont"/>
    <w:link w:val="BodyTextIndent2"/>
    <w:locked/>
    <w:rsid w:val="007733DC"/>
    <w:rPr>
      <w:rFonts w:ascii="Arial" w:eastAsia="仿宋_GB2312" w:hAnsi="Arial" w:cs="Arial"/>
      <w:kern w:val="2"/>
      <w:sz w:val="32"/>
      <w:szCs w:val="32"/>
    </w:rPr>
  </w:style>
  <w:style w:type="paragraph" w:customStyle="1" w:styleId="BodyTextIndent2">
    <w:name w:val="Body Text Indent 2"/>
    <w:basedOn w:val="Normal"/>
    <w:link w:val="2Char2"/>
    <w:rsid w:val="007733DC"/>
    <w:pPr>
      <w:snapToGrid/>
      <w:spacing w:before="0" w:beforeLines="0"/>
      <w:ind w:left="840" w:firstLine="210" w:leftChars="400" w:firstLineChars="100"/>
    </w:pPr>
    <w:rPr>
      <w:rFonts w:ascii="Arial" w:eastAsia="仿宋_GB2312" w:hAnsi="Arial" w:cs="Arial"/>
      <w:sz w:val="32"/>
      <w:szCs w:val="32"/>
    </w:rPr>
  </w:style>
  <w:style w:type="paragraph" w:customStyle="1" w:styleId="14">
    <w:name w:val="修订版本号1"/>
    <w:rsid w:val="007733DC"/>
    <w:rPr>
      <w:rFonts w:ascii="Times New Roman" w:hAnsi="Times New Roman"/>
      <w:kern w:val="2"/>
      <w:sz w:val="24"/>
      <w:szCs w:val="24"/>
    </w:rPr>
  </w:style>
  <w:style w:type="paragraph" w:customStyle="1" w:styleId="a9">
    <w:name w:val="文档图片"/>
    <w:basedOn w:val="Normal"/>
    <w:next w:val="Normal"/>
    <w:rsid w:val="007733DC"/>
    <w:pPr>
      <w:snapToGrid/>
      <w:spacing w:before="0" w:beforeLines="0"/>
      <w:ind w:firstLine="0" w:firstLineChars="0"/>
      <w:jc w:val="center"/>
    </w:pPr>
    <w:rPr>
      <w:rFonts w:ascii="Times New Roman" w:hAnsi="Times New Roman"/>
      <w:szCs w:val="20"/>
    </w:rPr>
  </w:style>
  <w:style w:type="paragraph" w:customStyle="1" w:styleId="a10">
    <w:name w:val="项目符号"/>
    <w:basedOn w:val="Normal"/>
    <w:rsid w:val="007733DC"/>
    <w:pPr>
      <w:numPr>
        <w:numId w:val="6"/>
      </w:numPr>
      <w:snapToGrid/>
      <w:spacing w:before="0" w:beforeLines="0"/>
      <w:ind w:firstLineChars="0"/>
    </w:pPr>
    <w:rPr>
      <w:rFonts w:ascii="Times New Roman" w:hAnsi="Times New Roman"/>
      <w:szCs w:val="20"/>
    </w:rPr>
  </w:style>
  <w:style w:type="paragraph" w:customStyle="1" w:styleId="HeadingBase">
    <w:name w:val="Heading Base"/>
    <w:basedOn w:val="BodyText"/>
    <w:next w:val="BodyText"/>
    <w:rsid w:val="007733DC"/>
    <w:pPr>
      <w:keepNext/>
      <w:keepLines/>
      <w:widowControl w:val="0"/>
      <w:adjustRightInd/>
      <w:snapToGrid/>
      <w:spacing w:before="240" w:after="240" w:line="240" w:lineRule="atLeast"/>
      <w:jc w:val="both"/>
    </w:pPr>
    <w:rPr>
      <w:rFonts w:ascii="Calibri" w:eastAsia="宋体" w:hAnsi="Calibri"/>
      <w:caps/>
      <w:kern w:val="2"/>
      <w:sz w:val="21"/>
    </w:rPr>
  </w:style>
  <w:style w:type="paragraph" w:customStyle="1" w:styleId="15">
    <w:name w:val="表格内容1"/>
    <w:basedOn w:val="Normal"/>
    <w:rsid w:val="007733DC"/>
    <w:pPr>
      <w:snapToGrid/>
      <w:spacing w:before="0" w:beforeLines="0"/>
      <w:ind w:firstLine="0" w:firstLineChars="0"/>
    </w:pPr>
    <w:rPr>
      <w:rFonts w:ascii="宋体" w:hAnsi="Times New Roman"/>
      <w:szCs w:val="20"/>
    </w:rPr>
  </w:style>
  <w:style w:type="character" w:customStyle="1" w:styleId="CharChar2">
    <w:name w:val="样式 题注 + 宋体 Char Char"/>
    <w:link w:val="a11"/>
    <w:locked/>
    <w:rsid w:val="007733DC"/>
    <w:rPr>
      <w:rFonts w:ascii="宋体" w:eastAsia="黑体" w:hAnsi="宋体"/>
      <w:bCs/>
    </w:rPr>
  </w:style>
  <w:style w:type="paragraph" w:customStyle="1" w:styleId="a11">
    <w:name w:val="样式 题注 + 宋体"/>
    <w:basedOn w:val="Caption"/>
    <w:link w:val="CharChar2"/>
    <w:rsid w:val="007733DC"/>
    <w:pPr>
      <w:spacing w:before="120" w:after="120"/>
      <w:ind w:firstLine="420"/>
      <w:jc w:val="center"/>
    </w:pPr>
    <w:rPr>
      <w:rFonts w:ascii="宋体" w:hAnsi="宋体" w:cs="Times New Roman"/>
      <w:bCs/>
    </w:rPr>
  </w:style>
  <w:style w:type="character" w:customStyle="1" w:styleId="Char12">
    <w:name w:val="正文首行缩进 Char"/>
    <w:basedOn w:val="Char8"/>
    <w:link w:val="BodyTextFirstIndent"/>
    <w:locked/>
    <w:rsid w:val="007733DC"/>
    <w:rPr>
      <w:rFonts w:ascii="Tahoma" w:eastAsia="微软雅黑" w:hAnsi="Tahoma" w:cs="Tahoma"/>
      <w:sz w:val="21"/>
    </w:rPr>
  </w:style>
  <w:style w:type="paragraph" w:customStyle="1" w:styleId="BodyTextFirstIndent">
    <w:name w:val="Body Text First Indent"/>
    <w:basedOn w:val="BodyText"/>
    <w:link w:val="Char12"/>
    <w:rsid w:val="007733DC"/>
    <w:pPr>
      <w:widowControl w:val="0"/>
      <w:adjustRightInd/>
      <w:snapToGrid/>
      <w:spacing w:line="360" w:lineRule="auto"/>
      <w:ind w:firstLine="420" w:firstLineChars="100"/>
      <w:jc w:val="both"/>
    </w:pPr>
    <w:rPr>
      <w:rFonts w:cs="Tahoma"/>
      <w:sz w:val="21"/>
    </w:rPr>
  </w:style>
  <w:style w:type="paragraph" w:customStyle="1" w:styleId="31">
    <w:name w:val="列出段落31"/>
    <w:basedOn w:val="Normal"/>
    <w:rsid w:val="007733DC"/>
    <w:pPr>
      <w:widowControl/>
      <w:snapToGrid/>
      <w:spacing w:before="0" w:beforeLines="0" w:line="240" w:lineRule="auto"/>
      <w:ind w:firstLine="420"/>
    </w:pPr>
    <w:rPr>
      <w:rFonts w:ascii="Times New Roman" w:hAnsi="Times New Roman"/>
      <w:sz w:val="21"/>
      <w:szCs w:val="20"/>
    </w:rPr>
  </w:style>
  <w:style w:type="paragraph" w:customStyle="1" w:styleId="3">
    <w:name w:val="列出段落3"/>
    <w:basedOn w:val="Normal"/>
    <w:rsid w:val="007733DC"/>
    <w:pPr>
      <w:snapToGrid/>
      <w:spacing w:before="0" w:beforeLines="0"/>
      <w:ind w:firstLine="420"/>
    </w:pPr>
    <w:rPr>
      <w:rFonts w:ascii="Times New Roman" w:hAnsi="Times New Roman"/>
      <w:szCs w:val="20"/>
    </w:rPr>
  </w:style>
  <w:style w:type="paragraph" w:customStyle="1" w:styleId="a12">
    <w:name w:val="四级标题"/>
    <w:basedOn w:val="a1"/>
    <w:next w:val="Normal"/>
    <w:rsid w:val="007733DC"/>
    <w:pPr>
      <w:ind w:left="1080" w:hanging="1080"/>
    </w:pPr>
    <w:rPr>
      <w:sz w:val="28"/>
    </w:rPr>
  </w:style>
  <w:style w:type="character" w:customStyle="1" w:styleId="Char13">
    <w:name w:val="无间隔 Char"/>
    <w:link w:val="16"/>
    <w:locked/>
    <w:rsid w:val="007733DC"/>
  </w:style>
  <w:style w:type="paragraph" w:customStyle="1" w:styleId="16">
    <w:name w:val="无间隔1"/>
    <w:link w:val="Char13"/>
    <w:rsid w:val="007733DC"/>
  </w:style>
  <w:style w:type="paragraph" w:customStyle="1" w:styleId="a13">
    <w:name w:val="正文_标准加粗"/>
    <w:basedOn w:val="a6"/>
    <w:rsid w:val="007733DC"/>
    <w:pPr>
      <w:ind w:firstLine="482"/>
    </w:pPr>
    <w:rPr>
      <w:rFonts w:cs="宋体"/>
      <w:b/>
      <w:bCs/>
    </w:rPr>
  </w:style>
  <w:style w:type="paragraph" w:customStyle="1" w:styleId="p0">
    <w:name w:val="p0"/>
    <w:basedOn w:val="Normal"/>
    <w:rsid w:val="007733DC"/>
    <w:pPr>
      <w:widowControl/>
      <w:snapToGrid/>
      <w:spacing w:before="100" w:beforeLines="0" w:beforeAutospacing="1" w:after="100" w:afterAutospacing="1" w:line="240" w:lineRule="auto"/>
      <w:ind w:firstLine="0" w:firstLineChars="0"/>
      <w:jc w:val="left"/>
    </w:pPr>
    <w:rPr>
      <w:rFonts w:ascii="宋体" w:hAnsi="宋体" w:cs="宋体"/>
      <w:kern w:val="0"/>
      <w:szCs w:val="24"/>
    </w:rPr>
  </w:style>
  <w:style w:type="character" w:customStyle="1" w:styleId="Char14">
    <w:name w:val="批注主题 Char"/>
    <w:basedOn w:val="Char6"/>
    <w:link w:val="annotationsubject"/>
    <w:locked/>
    <w:rsid w:val="007733DC"/>
    <w:rPr>
      <w:rFonts w:ascii="Tahoma" w:eastAsia="微软雅黑" w:hAnsi="Tahoma" w:cs="Tahoma"/>
      <w:b/>
      <w:bCs/>
      <w:szCs w:val="24"/>
    </w:rPr>
  </w:style>
  <w:style w:type="paragraph" w:customStyle="1" w:styleId="annotationsubject">
    <w:name w:val="annotation subject"/>
    <w:basedOn w:val="CommentText"/>
    <w:next w:val="CommentText"/>
    <w:link w:val="Char14"/>
    <w:rsid w:val="007733DC"/>
    <w:pPr>
      <w:widowControl w:val="0"/>
      <w:adjustRightInd/>
      <w:snapToGrid/>
      <w:spacing w:after="0"/>
    </w:pPr>
    <w:rPr>
      <w:rFonts w:cs="Tahoma"/>
      <w:b/>
      <w:bCs/>
      <w:szCs w:val="24"/>
    </w:rPr>
  </w:style>
  <w:style w:type="paragraph" w:customStyle="1" w:styleId="a14">
    <w:name w:val="扉页标题"/>
    <w:basedOn w:val="Normal"/>
    <w:next w:val="Normal"/>
    <w:rsid w:val="007733DC"/>
    <w:pPr>
      <w:snapToGrid/>
      <w:spacing w:before="0" w:beforeLines="0"/>
      <w:ind w:firstLine="0" w:firstLineChars="0"/>
      <w:jc w:val="center"/>
    </w:pPr>
    <w:rPr>
      <w:rFonts w:ascii="Times New Roman" w:hAnsi="Times New Roman"/>
      <w:b/>
      <w:sz w:val="48"/>
      <w:szCs w:val="20"/>
    </w:rPr>
  </w:style>
  <w:style w:type="paragraph" w:customStyle="1" w:styleId="20">
    <w:name w:val="列出段落2"/>
    <w:basedOn w:val="Normal"/>
    <w:rsid w:val="007733DC"/>
    <w:pPr>
      <w:snapToGrid/>
      <w:spacing w:before="0" w:beforeLines="0"/>
      <w:ind w:firstLine="420"/>
    </w:pPr>
    <w:rPr>
      <w:rFonts w:ascii="Times New Roman" w:hAnsi="Times New Roman"/>
      <w:szCs w:val="20"/>
    </w:rPr>
  </w:style>
  <w:style w:type="paragraph" w:customStyle="1" w:styleId="Style2">
    <w:name w:val="_Style 2"/>
    <w:basedOn w:val="Normal"/>
    <w:rsid w:val="007733DC"/>
    <w:pPr>
      <w:snapToGrid/>
      <w:spacing w:before="0" w:beforeLines="0"/>
      <w:ind w:firstLine="420"/>
    </w:pPr>
    <w:rPr>
      <w:rFonts w:ascii="Times New Roman" w:hAnsi="Times New Roman"/>
      <w:szCs w:val="24"/>
    </w:rPr>
  </w:style>
  <w:style w:type="paragraph" w:customStyle="1" w:styleId="NormalIndent">
    <w:name w:val="Normal Indent"/>
    <w:basedOn w:val="Normal"/>
    <w:rsid w:val="007733DC"/>
    <w:pPr>
      <w:snapToGrid/>
      <w:spacing w:before="0" w:beforeLines="0"/>
      <w:ind w:firstLine="420" w:firstLineChars="0"/>
    </w:pPr>
    <w:rPr>
      <w:rFonts w:ascii="Times New Roman" w:hAnsi="Times New Roman"/>
      <w:sz w:val="21"/>
      <w:szCs w:val="20"/>
    </w:rPr>
  </w:style>
  <w:style w:type="paragraph" w:customStyle="1" w:styleId="NormalWeb0">
    <w:name w:val="Normal (Web)_0"/>
    <w:basedOn w:val="Normal"/>
    <w:rsid w:val="007733DC"/>
    <w:pPr>
      <w:snapToGrid/>
      <w:spacing w:before="100" w:beforeLines="0" w:beforeAutospacing="1" w:after="100" w:afterAutospacing="1" w:line="240" w:lineRule="auto"/>
      <w:ind w:firstLine="0" w:firstLineChars="0"/>
      <w:jc w:val="left"/>
    </w:pPr>
    <w:rPr>
      <w:kern w:val="0"/>
      <w:szCs w:val="24"/>
    </w:rPr>
  </w:style>
  <w:style w:type="character" w:customStyle="1" w:styleId="Char15">
    <w:name w:val="正文文本 Char1"/>
    <w:basedOn w:val="DefaultParagraphFont"/>
    <w:rsid w:val="007733DC"/>
    <w:rPr>
      <w:sz w:val="24"/>
      <w:szCs w:val="24"/>
    </w:rPr>
  </w:style>
  <w:style w:type="character" w:customStyle="1" w:styleId="MMTopic2Char">
    <w:name w:val="MM Topic 2 Char"/>
    <w:rsid w:val="007733DC"/>
    <w:rPr>
      <w:rFonts w:ascii="Cambria" w:eastAsia="Cambria" w:hAnsi="Cambria" w:cs="Cambria" w:hint="default"/>
      <w:b/>
      <w:bCs w:val="0"/>
      <w:kern w:val="2"/>
      <w:sz w:val="32"/>
      <w:szCs w:val="32"/>
    </w:rPr>
  </w:style>
  <w:style w:type="character" w:customStyle="1" w:styleId="Char16">
    <w:name w:val="投标文件 正文首行缩进 Char"/>
    <w:rsid w:val="007733DC"/>
    <w:rPr>
      <w:rFonts w:ascii="Arial" w:hAnsi="Arial" w:cs="Arial" w:hint="default"/>
      <w:sz w:val="21"/>
      <w:szCs w:val="24"/>
    </w:rPr>
  </w:style>
  <w:style w:type="character" w:customStyle="1" w:styleId="4Char1">
    <w:name w:val="标题 4 Char1"/>
    <w:rsid w:val="007733DC"/>
    <w:rPr>
      <w:rFonts w:ascii="Calibri Light" w:eastAsia="宋体" w:hAnsi="Calibri Light" w:cs="Times New Roman" w:hint="default"/>
      <w:b/>
      <w:bCs w:val="0"/>
      <w:kern w:val="2"/>
      <w:sz w:val="28"/>
      <w:szCs w:val="28"/>
    </w:rPr>
  </w:style>
  <w:style w:type="character" w:customStyle="1" w:styleId="1Char2">
    <w:name w:val="标题 1 Char2"/>
    <w:rsid w:val="007733DC"/>
    <w:rPr>
      <w:b/>
      <w:bCs w:val="0"/>
      <w:kern w:val="44"/>
      <w:sz w:val="44"/>
    </w:rPr>
  </w:style>
  <w:style w:type="character" w:customStyle="1" w:styleId="Char17">
    <w:name w:val="表格文字 Char"/>
    <w:rsid w:val="007733DC"/>
    <w:rPr>
      <w:rFonts w:ascii="Arial" w:eastAsia="仿宋_GB2312" w:hAnsi="Arial" w:cs="Arial" w:hint="default"/>
      <w:sz w:val="24"/>
      <w:szCs w:val="24"/>
    </w:rPr>
  </w:style>
  <w:style w:type="character" w:customStyle="1" w:styleId="5Char2">
    <w:name w:val="标题 5 Char2"/>
    <w:rsid w:val="007733DC"/>
    <w:rPr>
      <w:rFonts w:ascii="Times New Roman" w:eastAsia="宋体" w:hAnsi="Times New Roman" w:cs="Times New Roman" w:hint="default"/>
      <w:b/>
      <w:bCs w:val="0"/>
      <w:kern w:val="2"/>
      <w:sz w:val="28"/>
    </w:rPr>
  </w:style>
  <w:style w:type="character" w:customStyle="1" w:styleId="Char18">
    <w:name w:val="标题 Char1"/>
    <w:basedOn w:val="DefaultParagraphFont"/>
    <w:rsid w:val="007733DC"/>
    <w:rPr>
      <w:rFonts w:ascii="Cambria" w:eastAsia="宋体" w:hAnsi="Cambria" w:cs="黑体" w:hint="default"/>
      <w:b/>
      <w:bCs/>
      <w:sz w:val="32"/>
      <w:szCs w:val="32"/>
    </w:rPr>
  </w:style>
  <w:style w:type="character" w:customStyle="1" w:styleId="2Char3">
    <w:name w:val="样式 首行缩进:  2 字符 Char"/>
    <w:rsid w:val="007733DC"/>
    <w:rPr>
      <w:rFonts w:ascii="仿宋_GB2312" w:eastAsia="仿宋_GB2312" w:cs="宋体" w:hint="eastAsia"/>
      <w:sz w:val="28"/>
      <w:szCs w:val="28"/>
    </w:rPr>
  </w:style>
  <w:style w:type="character" w:customStyle="1" w:styleId="1Char0">
    <w:name w:val="顺序列表样式1 Char"/>
    <w:rsid w:val="007733DC"/>
    <w:rPr>
      <w:rFonts w:ascii="Times New Roman" w:hAnsi="Times New Roman" w:cs="Times New Roman" w:hint="default"/>
      <w:kern w:val="2"/>
      <w:sz w:val="24"/>
      <w:szCs w:val="24"/>
    </w:rPr>
  </w:style>
  <w:style w:type="character" w:customStyle="1" w:styleId="Char19">
    <w:name w:val="方案正文 Char"/>
    <w:rsid w:val="007733DC"/>
    <w:rPr>
      <w:rFonts w:ascii="Arial" w:hAnsi="Arial" w:cs="宋体" w:hint="default"/>
      <w:kern w:val="2"/>
      <w:sz w:val="24"/>
      <w:szCs w:val="21"/>
    </w:rPr>
  </w:style>
  <w:style w:type="character" w:customStyle="1" w:styleId="annotationreference">
    <w:name w:val="annotation reference"/>
    <w:basedOn w:val="DefaultParagraphFont"/>
    <w:rsid w:val="007733DC"/>
    <w:rPr>
      <w:sz w:val="21"/>
      <w:szCs w:val="21"/>
    </w:rPr>
  </w:style>
  <w:style w:type="character" w:customStyle="1" w:styleId="Char110">
    <w:name w:val="文档结构图 Char1"/>
    <w:basedOn w:val="DefaultParagraphFont"/>
    <w:rsid w:val="007733DC"/>
    <w:rPr>
      <w:rFonts w:ascii="宋体" w:eastAsia="宋体" w:hAnsi="宋体" w:hint="eastAsia"/>
      <w:sz w:val="18"/>
      <w:szCs w:val="18"/>
    </w:rPr>
  </w:style>
  <w:style w:type="character" w:customStyle="1" w:styleId="25Char">
    <w:name w:val="样式 首行缩进:  2 字符5 Char"/>
    <w:rsid w:val="007733DC"/>
    <w:rPr>
      <w:rFonts w:ascii="Times New Roman" w:hAnsi="Times New Roman" w:cs="宋体" w:hint="default"/>
      <w:kern w:val="2"/>
      <w:sz w:val="24"/>
    </w:rPr>
  </w:style>
  <w:style w:type="character" w:customStyle="1" w:styleId="2Char10">
    <w:name w:val="标题 2 Char1"/>
    <w:rsid w:val="007733DC"/>
    <w:rPr>
      <w:rFonts w:ascii="Calibri Light" w:eastAsia="宋体" w:hAnsi="Calibri Light" w:cs="Times New Roman" w:hint="default"/>
      <w:b/>
      <w:bCs w:val="0"/>
      <w:kern w:val="2"/>
      <w:sz w:val="32"/>
      <w:szCs w:val="32"/>
    </w:rPr>
  </w:style>
  <w:style w:type="character" w:customStyle="1" w:styleId="Char111">
    <w:name w:val="批注文字 Char1"/>
    <w:rsid w:val="007733DC"/>
    <w:rPr>
      <w:rFonts w:ascii="Times New Roman" w:hAnsi="Times New Roman" w:cs="Times New Roman" w:hint="default"/>
      <w:kern w:val="2"/>
      <w:sz w:val="21"/>
      <w:szCs w:val="24"/>
    </w:rPr>
  </w:style>
  <w:style w:type="character" w:customStyle="1" w:styleId="hps">
    <w:name w:val="hps"/>
    <w:basedOn w:val="DefaultParagraphFont"/>
    <w:rsid w:val="007733DC"/>
  </w:style>
  <w:style w:type="character" w:customStyle="1" w:styleId="8Char1">
    <w:name w:val="标题 8 Char1"/>
    <w:rsid w:val="007733DC"/>
    <w:rPr>
      <w:rFonts w:ascii="Calibri Light" w:eastAsia="宋体" w:hAnsi="Calibri Light" w:cs="Times New Roman" w:hint="default"/>
      <w:kern w:val="2"/>
      <w:sz w:val="24"/>
      <w:szCs w:val="24"/>
    </w:rPr>
  </w:style>
  <w:style w:type="character" w:customStyle="1" w:styleId="150">
    <w:name w:val="15"/>
    <w:basedOn w:val="DefaultParagraphFont"/>
    <w:rsid w:val="007733DC"/>
    <w:rPr>
      <w:b/>
      <w:bCs/>
    </w:rPr>
  </w:style>
  <w:style w:type="character" w:customStyle="1" w:styleId="2Char20">
    <w:name w:val="正文文本缩进 2 Char2"/>
    <w:basedOn w:val="DefaultParagraphFont"/>
    <w:rsid w:val="007733DC"/>
    <w:rPr>
      <w:sz w:val="24"/>
      <w:szCs w:val="24"/>
    </w:rPr>
  </w:style>
  <w:style w:type="character" w:customStyle="1" w:styleId="NERCIS-Char">
    <w:name w:val="NERCIS-正文 Char"/>
    <w:rsid w:val="007733DC"/>
    <w:rPr>
      <w:rFonts w:ascii="宋体" w:eastAsia="宋体" w:hAnsi="宋体" w:cs="宋体" w:hint="eastAsia"/>
      <w:sz w:val="24"/>
    </w:rPr>
  </w:style>
  <w:style w:type="character" w:customStyle="1" w:styleId="7Char1">
    <w:name w:val="标题 7 Char1"/>
    <w:rsid w:val="007733DC"/>
    <w:rPr>
      <w:b/>
      <w:bCs w:val="0"/>
      <w:kern w:val="2"/>
      <w:sz w:val="24"/>
      <w:szCs w:val="24"/>
    </w:rPr>
  </w:style>
  <w:style w:type="character" w:customStyle="1" w:styleId="s31">
    <w:name w:val="s31"/>
    <w:rsid w:val="007733DC"/>
    <w:rPr>
      <w:rFonts w:ascii="宋体" w:eastAsia="宋体" w:hAnsi="宋体" w:hint="eastAsia"/>
      <w:strike w:val="0"/>
      <w:dstrike w:val="0"/>
      <w:sz w:val="20"/>
      <w:szCs w:val="20"/>
      <w:u w:val="none"/>
      <w:effect w:val="none"/>
    </w:rPr>
  </w:style>
  <w:style w:type="character" w:customStyle="1" w:styleId="Char112">
    <w:name w:val="批注主题 Char1"/>
    <w:rsid w:val="007733DC"/>
    <w:rPr>
      <w:b/>
      <w:bCs w:val="0"/>
      <w:kern w:val="2"/>
      <w:sz w:val="21"/>
      <w:szCs w:val="22"/>
    </w:rPr>
  </w:style>
  <w:style w:type="character" w:customStyle="1" w:styleId="tgc">
    <w:name w:val="_tgc"/>
    <w:basedOn w:val="DefaultParagraphFont"/>
    <w:rsid w:val="007733DC"/>
  </w:style>
  <w:style w:type="character" w:customStyle="1" w:styleId="pagenumber">
    <w:name w:val="page number"/>
    <w:basedOn w:val="DefaultParagraphFont"/>
    <w:rsid w:val="007733DC"/>
  </w:style>
  <w:style w:type="character" w:customStyle="1" w:styleId="3Char1">
    <w:name w:val="正文文本缩进 3 Char1"/>
    <w:basedOn w:val="DefaultParagraphFont"/>
    <w:rsid w:val="007733DC"/>
    <w:rPr>
      <w:sz w:val="16"/>
      <w:szCs w:val="16"/>
    </w:rPr>
  </w:style>
  <w:style w:type="character" w:customStyle="1" w:styleId="tytytytyChar">
    <w:name w:val="tytytyty Char"/>
    <w:rsid w:val="007733DC"/>
    <w:rPr>
      <w:rFonts w:ascii="Times New Roman" w:hAnsi="Times New Roman" w:cs="Times New Roman" w:hint="default"/>
      <w:sz w:val="24"/>
    </w:rPr>
  </w:style>
  <w:style w:type="paragraph" w:customStyle="1" w:styleId="a15">
    <w:name w:val="正文_黑体 加粗"/>
    <w:basedOn w:val="Normal"/>
    <w:link w:val="CharChar3"/>
    <w:rsid w:val="007733DC"/>
    <w:pPr>
      <w:widowControl/>
      <w:adjustRightInd w:val="0"/>
      <w:spacing w:before="0" w:beforeLines="0" w:after="200" w:line="240" w:lineRule="auto"/>
      <w:ind w:firstLine="0" w:firstLineChars="0"/>
      <w:jc w:val="left"/>
    </w:pPr>
    <w:rPr>
      <w:rFonts w:ascii="Tahoma" w:eastAsia="微软雅黑" w:hAnsi="Tahoma" w:cs="黑体"/>
      <w:kern w:val="0"/>
      <w:sz w:val="22"/>
    </w:rPr>
  </w:style>
  <w:style w:type="character" w:customStyle="1" w:styleId="CharChar3">
    <w:name w:val="正文_黑体 加粗 Char Char"/>
    <w:link w:val="a15"/>
    <w:locked/>
    <w:rsid w:val="007733DC"/>
    <w:rPr>
      <w:rFonts w:ascii="Tahoma" w:eastAsia="微软雅黑" w:hAnsi="Tahoma" w:cs="黑体"/>
      <w:sz w:val="22"/>
      <w:szCs w:val="22"/>
    </w:rPr>
  </w:style>
  <w:style w:type="character" w:customStyle="1" w:styleId="1Char1">
    <w:name w:val="标题 1 Char1"/>
    <w:rsid w:val="007733DC"/>
    <w:rPr>
      <w:b/>
      <w:bCs w:val="0"/>
      <w:kern w:val="44"/>
      <w:sz w:val="44"/>
      <w:szCs w:val="44"/>
    </w:rPr>
  </w:style>
  <w:style w:type="character" w:customStyle="1" w:styleId="9Char1">
    <w:name w:val="标题 9 Char1"/>
    <w:rsid w:val="007733DC"/>
    <w:rPr>
      <w:rFonts w:ascii="Calibri Light" w:eastAsia="宋体" w:hAnsi="Calibri Light" w:cs="Times New Roman" w:hint="default"/>
      <w:kern w:val="2"/>
      <w:sz w:val="21"/>
      <w:szCs w:val="21"/>
    </w:rPr>
  </w:style>
  <w:style w:type="character" w:customStyle="1" w:styleId="9Char2">
    <w:name w:val="标题 9 Char2"/>
    <w:link w:val="Heading9"/>
    <w:semiHidden/>
    <w:locked/>
    <w:rsid w:val="007733DC"/>
    <w:rPr>
      <w:rFonts w:ascii="Arial" w:eastAsia="黑体" w:hAnsi="Arial"/>
      <w:sz w:val="24"/>
      <w:szCs w:val="21"/>
    </w:rPr>
  </w:style>
  <w:style w:type="character" w:customStyle="1" w:styleId="2Char11">
    <w:name w:val="正文文本 2 Char1"/>
    <w:basedOn w:val="DefaultParagraphFont"/>
    <w:rsid w:val="007733DC"/>
    <w:rPr>
      <w:sz w:val="24"/>
      <w:szCs w:val="24"/>
    </w:rPr>
  </w:style>
  <w:style w:type="character" w:customStyle="1" w:styleId="2Char12">
    <w:name w:val="正文文本缩进 2 Char1"/>
    <w:rsid w:val="007733DC"/>
    <w:rPr>
      <w:kern w:val="2"/>
      <w:sz w:val="21"/>
      <w:szCs w:val="22"/>
    </w:rPr>
  </w:style>
  <w:style w:type="character" w:customStyle="1" w:styleId="1Char3">
    <w:name w:val="无序列表样式1 Char"/>
    <w:rsid w:val="007733DC"/>
    <w:rPr>
      <w:rFonts w:ascii="Times New Roman" w:hAnsi="Times New Roman" w:cs="Times New Roman" w:hint="default"/>
      <w:kern w:val="2"/>
      <w:sz w:val="24"/>
      <w:szCs w:val="24"/>
    </w:rPr>
  </w:style>
  <w:style w:type="character" w:customStyle="1" w:styleId="Char30">
    <w:name w:val="正文缩进 Char3"/>
    <w:rsid w:val="007733DC"/>
    <w:rPr>
      <w:rFonts w:ascii="Times New Roman" w:hAnsi="Times New Roman" w:cs="Times New Roman" w:hint="default"/>
      <w:kern w:val="2"/>
      <w:sz w:val="21"/>
      <w:szCs w:val="24"/>
    </w:rPr>
  </w:style>
  <w:style w:type="character" w:customStyle="1" w:styleId="Char21">
    <w:name w:val="正文首行缩进（绿盟科技） Char"/>
    <w:rsid w:val="007733DC"/>
    <w:rPr>
      <w:rFonts w:ascii="Arial" w:hAnsi="Arial" w:cs="Arial" w:hint="default"/>
      <w:kern w:val="2"/>
      <w:sz w:val="21"/>
      <w:szCs w:val="21"/>
    </w:rPr>
  </w:style>
  <w:style w:type="character" w:customStyle="1" w:styleId="5Char1">
    <w:name w:val="标题 5 Char1"/>
    <w:rsid w:val="007733DC"/>
    <w:rPr>
      <w:b/>
      <w:bCs w:val="0"/>
      <w:kern w:val="2"/>
      <w:sz w:val="28"/>
      <w:szCs w:val="28"/>
    </w:rPr>
  </w:style>
  <w:style w:type="character" w:customStyle="1" w:styleId="8Char2">
    <w:name w:val="标题 8 Char2"/>
    <w:link w:val="Heading8"/>
    <w:semiHidden/>
    <w:locked/>
    <w:rsid w:val="007733DC"/>
    <w:rPr>
      <w:rFonts w:ascii="Arial" w:eastAsia="黑体" w:hAnsi="Arial"/>
      <w:sz w:val="24"/>
      <w:szCs w:val="24"/>
    </w:rPr>
  </w:style>
  <w:style w:type="character" w:customStyle="1" w:styleId="2Char13">
    <w:name w:val="正文首行缩进 2 Char1"/>
    <w:basedOn w:val="Char20"/>
    <w:rsid w:val="007733DC"/>
    <w:rPr>
      <w:rFonts w:ascii="宋体" w:hAnsi="宋体"/>
      <w:kern w:val="2"/>
      <w:sz w:val="24"/>
      <w:szCs w:val="24"/>
    </w:rPr>
  </w:style>
  <w:style w:type="character" w:customStyle="1" w:styleId="21Char">
    <w:name w:val="样式 正文首行缩进 + 首行缩进:  2 字符1 Char"/>
    <w:rsid w:val="007733DC"/>
    <w:rPr>
      <w:kern w:val="2"/>
    </w:rPr>
  </w:style>
  <w:style w:type="character" w:customStyle="1" w:styleId="Char113">
    <w:name w:val="正文文本缩进 Char1"/>
    <w:rsid w:val="007733DC"/>
    <w:rPr>
      <w:kern w:val="2"/>
      <w:sz w:val="21"/>
      <w:szCs w:val="22"/>
    </w:rPr>
  </w:style>
  <w:style w:type="character" w:customStyle="1" w:styleId="111Char">
    <w:name w:val="样式1.1.1 Char"/>
    <w:rsid w:val="007733DC"/>
    <w:rPr>
      <w:rFonts w:ascii="仿宋" w:eastAsia="仿宋" w:hAnsi="仿宋" w:cs="仿宋" w:hint="eastAsia"/>
      <w:b/>
      <w:bCs w:val="0"/>
      <w:kern w:val="2"/>
      <w:sz w:val="28"/>
      <w:szCs w:val="28"/>
    </w:rPr>
  </w:style>
  <w:style w:type="character" w:customStyle="1" w:styleId="4Char2">
    <w:name w:val="标题 4 Char2"/>
    <w:rsid w:val="007733DC"/>
    <w:rPr>
      <w:rFonts w:ascii="Arial" w:eastAsia="黑体" w:hAnsi="Arial" w:cs="Times New Roman" w:hint="default"/>
      <w:b/>
      <w:bCs w:val="0"/>
      <w:kern w:val="2"/>
      <w:sz w:val="28"/>
    </w:rPr>
  </w:style>
  <w:style w:type="character" w:customStyle="1" w:styleId="Char114">
    <w:name w:val="正文首行缩进 Char1"/>
    <w:basedOn w:val="Char15"/>
    <w:rsid w:val="007733DC"/>
    <w:rPr>
      <w:sz w:val="24"/>
      <w:szCs w:val="24"/>
    </w:rPr>
  </w:style>
  <w:style w:type="character" w:customStyle="1" w:styleId="6Char1">
    <w:name w:val="标题 6 Char1"/>
    <w:rsid w:val="007733DC"/>
    <w:rPr>
      <w:rFonts w:ascii="Calibri Light" w:eastAsia="宋体" w:hAnsi="Calibri Light" w:cs="Times New Roman" w:hint="default"/>
      <w:b/>
      <w:bCs w:val="0"/>
      <w:kern w:val="2"/>
      <w:sz w:val="24"/>
      <w:szCs w:val="24"/>
    </w:rPr>
  </w:style>
  <w:style w:type="character" w:customStyle="1" w:styleId="Char22">
    <w:name w:val="政协方案正文 Char"/>
    <w:rsid w:val="007733DC"/>
    <w:rPr>
      <w:sz w:val="28"/>
      <w:szCs w:val="28"/>
    </w:rPr>
  </w:style>
  <w:style w:type="character" w:customStyle="1" w:styleId="3Char10">
    <w:name w:val="标题 3 Char1"/>
    <w:rsid w:val="007733DC"/>
    <w:rPr>
      <w:b/>
      <w:bCs w:val="0"/>
      <w:kern w:val="2"/>
      <w:sz w:val="32"/>
      <w:szCs w:val="32"/>
    </w:rPr>
  </w:style>
  <w:style w:type="character" w:customStyle="1" w:styleId="Char23">
    <w:name w:val="列出段落 Char"/>
    <w:rsid w:val="007733DC"/>
    <w:rPr>
      <w:rFonts w:ascii="Times New Roman" w:hAnsi="Times New Roman" w:cs="Times New Roman" w:hint="default"/>
      <w:kern w:val="2"/>
      <w:sz w:val="21"/>
      <w:szCs w:val="24"/>
    </w:rPr>
  </w:style>
  <w:style w:type="character" w:customStyle="1" w:styleId="Char24">
    <w:name w:val="正文不空 Char"/>
    <w:rsid w:val="007733DC"/>
    <w:rPr>
      <w:rFonts w:ascii="Arial" w:eastAsia="仿宋_GB2312" w:hAnsi="Arial" w:cs="Arial" w:hint="default"/>
      <w:sz w:val="32"/>
      <w:szCs w:val="32"/>
    </w:rPr>
  </w:style>
  <w:style w:type="character" w:customStyle="1" w:styleId="3Char2">
    <w:name w:val="标题 3 Char2"/>
    <w:semiHidden/>
    <w:locked/>
    <w:rsid w:val="007733DC"/>
    <w:rPr>
      <w:rFonts w:ascii="Times New Roman" w:hAnsi="Times New Roman"/>
      <w:b/>
      <w:kern w:val="2"/>
      <w:sz w:val="32"/>
    </w:rPr>
  </w:style>
  <w:style w:type="character" w:customStyle="1" w:styleId="Char25">
    <w:name w:val="标题 Char2"/>
    <w:basedOn w:val="DefaultParagraphFont"/>
    <w:uiPriority w:val="10"/>
    <w:rsid w:val="007733DC"/>
    <w:rPr>
      <w:rFonts w:eastAsia="宋体" w:asciiTheme="majorHAnsi" w:hAnsiTheme="majorHAnsi" w:cstheme="majorBidi" w:hint="default"/>
      <w:b/>
      <w:bCs/>
      <w:sz w:val="32"/>
      <w:szCs w:val="32"/>
    </w:rPr>
  </w:style>
  <w:style w:type="character" w:customStyle="1" w:styleId="Char26">
    <w:name w:val="批注文字 Char2"/>
    <w:basedOn w:val="DefaultParagraphFont"/>
    <w:uiPriority w:val="99"/>
    <w:semiHidden/>
    <w:rsid w:val="007733DC"/>
    <w:rPr>
      <w:rFonts w:ascii="Tahoma" w:hAnsi="Tahoma" w:cs="黑体" w:hint="default"/>
      <w:sz w:val="22"/>
      <w:szCs w:val="22"/>
    </w:rPr>
  </w:style>
  <w:style w:type="character" w:customStyle="1" w:styleId="Char115">
    <w:name w:val="页脚 Char1"/>
    <w:basedOn w:val="DefaultParagraphFont"/>
    <w:uiPriority w:val="99"/>
    <w:semiHidden/>
    <w:rsid w:val="007733DC"/>
    <w:rPr>
      <w:rFonts w:ascii="Tahoma" w:hAnsi="Tahoma" w:cs="黑体" w:hint="default"/>
      <w:sz w:val="18"/>
      <w:szCs w:val="18"/>
    </w:rPr>
  </w:style>
  <w:style w:type="character" w:customStyle="1" w:styleId="Char27">
    <w:name w:val="正文文本 Char2"/>
    <w:basedOn w:val="DefaultParagraphFont"/>
    <w:uiPriority w:val="99"/>
    <w:semiHidden/>
    <w:rsid w:val="007733DC"/>
    <w:rPr>
      <w:rFonts w:ascii="Tahoma" w:hAnsi="Tahoma" w:cs="黑体" w:hint="default"/>
      <w:sz w:val="22"/>
      <w:szCs w:val="22"/>
    </w:rPr>
  </w:style>
  <w:style w:type="character" w:customStyle="1" w:styleId="Char31">
    <w:name w:val="正文文本缩进 Char3"/>
    <w:basedOn w:val="DefaultParagraphFont"/>
    <w:uiPriority w:val="99"/>
    <w:semiHidden/>
    <w:rsid w:val="007733DC"/>
    <w:rPr>
      <w:rFonts w:ascii="Tahoma" w:hAnsi="Tahoma" w:cs="黑体" w:hint="default"/>
      <w:sz w:val="22"/>
      <w:szCs w:val="22"/>
    </w:rPr>
  </w:style>
  <w:style w:type="character" w:customStyle="1" w:styleId="Char116">
    <w:name w:val="批注框文本 Char1"/>
    <w:basedOn w:val="DefaultParagraphFont"/>
    <w:uiPriority w:val="99"/>
    <w:semiHidden/>
    <w:rsid w:val="007733DC"/>
    <w:rPr>
      <w:rFonts w:ascii="Tahoma" w:hAnsi="Tahoma" w:cs="黑体" w:hint="default"/>
      <w:sz w:val="18"/>
      <w:szCs w:val="18"/>
    </w:rPr>
  </w:style>
  <w:style w:type="character" w:customStyle="1" w:styleId="Char117">
    <w:name w:val="页眉 Char1"/>
    <w:basedOn w:val="DefaultParagraphFont"/>
    <w:uiPriority w:val="99"/>
    <w:semiHidden/>
    <w:rsid w:val="007733DC"/>
    <w:rPr>
      <w:rFonts w:ascii="Tahoma" w:hAnsi="Tahoma" w:cs="黑体"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emf"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282</Pages>
  <Words>25809</Words>
  <Characters>147117</Characters>
  <Application>Microsoft Office Word</Application>
  <DocSecurity>0</DocSecurity>
  <Lines>1225</Lines>
  <Paragraphs>345</Paragraphs>
  <ScaleCrop>false</ScaleCrop>
  <Company>Microsoft</Company>
  <LinksUpToDate>false</LinksUpToDate>
  <CharactersWithSpaces>172581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wenyue</dc:creator>
  <cp:lastModifiedBy>user</cp:lastModifiedBy>
  <cp:revision>10</cp:revision>
  <cp:lastPrinted>2016-09-20T06:53:00Z</cp:lastPrinted>
  <dcterms:created xsi:type="dcterms:W3CDTF">2014-12-14T11:49:00Z</dcterms:created>
  <dcterms:modified xsi:type="dcterms:W3CDTF">2017-10-25T05:10:00Z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